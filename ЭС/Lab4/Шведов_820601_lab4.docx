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9767D" w14:textId="77777777" w:rsidR="00E95B26" w:rsidRPr="00E95B26" w:rsidRDefault="00E95B26" w:rsidP="00AE440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Toc514003567"/>
      <w:r w:rsidRPr="00E95B26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</w:p>
    <w:p w14:paraId="5A138FB8" w14:textId="77777777" w:rsidR="00E95B26" w:rsidRPr="00E95B26" w:rsidRDefault="00E95B26" w:rsidP="00AE440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7D7EC7" w14:textId="77777777" w:rsidR="00E95B26" w:rsidRPr="00E95B26" w:rsidRDefault="00E95B26" w:rsidP="00AE440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B26">
        <w:rPr>
          <w:rFonts w:ascii="Times New Roman" w:eastAsia="Times New Roman" w:hAnsi="Times New Roman" w:cs="Times New Roman"/>
          <w:sz w:val="28"/>
          <w:szCs w:val="28"/>
          <w:lang w:eastAsia="ru-RU"/>
        </w:rPr>
        <w:t>Учреждение образования</w:t>
      </w:r>
    </w:p>
    <w:p w14:paraId="58757893" w14:textId="77777777" w:rsidR="00E95B26" w:rsidRPr="00E95B26" w:rsidRDefault="00E95B26" w:rsidP="00AE440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B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БЕЛОРУССКИЙ ГОСУДАРСТВЕННЫЙ УНИВЕРСИТЕТ </w:t>
      </w:r>
    </w:p>
    <w:p w14:paraId="2D9F88E7" w14:textId="77777777" w:rsidR="00E95B26" w:rsidRPr="00E95B26" w:rsidRDefault="00E95B26" w:rsidP="00AE440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B26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5C53D62A" w14:textId="50C1DCDF" w:rsidR="00E95B26" w:rsidRDefault="00E95B26" w:rsidP="00AE440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434229" w14:textId="074DEEFF" w:rsidR="00371486" w:rsidRDefault="00371486" w:rsidP="00AE440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D666C8" w14:textId="77777777" w:rsidR="00371486" w:rsidRPr="00E95B26" w:rsidRDefault="00371486" w:rsidP="00AE440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4BF7B4" w14:textId="77777777" w:rsidR="00E95B26" w:rsidRPr="00E95B26" w:rsidRDefault="00E95B26" w:rsidP="008B647E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B26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информационных технологий и управления</w:t>
      </w:r>
    </w:p>
    <w:p w14:paraId="586A8430" w14:textId="77777777" w:rsidR="00E95B26" w:rsidRPr="00E95B26" w:rsidRDefault="00E95B26" w:rsidP="00AE440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5E1070" w14:textId="77777777" w:rsidR="00E95B26" w:rsidRPr="00E95B26" w:rsidRDefault="00E95B26" w:rsidP="008B647E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B26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информационных технологий автоматизированных систем</w:t>
      </w:r>
    </w:p>
    <w:p w14:paraId="78A95AD9" w14:textId="77777777" w:rsidR="00E95B26" w:rsidRPr="00E95B26" w:rsidRDefault="00E95B26" w:rsidP="00AE440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0DAFE8" w14:textId="77777777" w:rsidR="00E95B26" w:rsidRPr="00E95B26" w:rsidRDefault="00E95B26" w:rsidP="00AE440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214D97" w14:textId="5BECB75C" w:rsidR="00E95B26" w:rsidRDefault="00E95B26" w:rsidP="00AE440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432EE6" w14:textId="636AE54D" w:rsidR="00A15DD6" w:rsidRDefault="00A15DD6" w:rsidP="00AE440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EB9A36" w14:textId="77777777" w:rsidR="00A15DD6" w:rsidRPr="00E95B26" w:rsidRDefault="00A15DD6" w:rsidP="00AE440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AA8B85" w14:textId="77777777" w:rsidR="00E95B26" w:rsidRPr="00E95B26" w:rsidRDefault="00E95B26" w:rsidP="00DB16FD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B26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Отчёт</w:t>
      </w:r>
    </w:p>
    <w:p w14:paraId="67B75C35" w14:textId="3BBDDE64" w:rsidR="00E95B26" w:rsidRPr="00940A15" w:rsidRDefault="00E95B26" w:rsidP="00DB16FD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B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</w:t>
      </w:r>
      <w:r w:rsidR="00DB16FD" w:rsidRPr="00AE338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практической</w:t>
      </w:r>
      <w:r w:rsidRPr="00AE33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работе №</w:t>
      </w:r>
      <w:r w:rsidR="00940A15" w:rsidRPr="00940A15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</w:p>
    <w:p w14:paraId="7E662E8E" w14:textId="2E20F023" w:rsidR="00E95B26" w:rsidRPr="002C66BA" w:rsidRDefault="00E95B26" w:rsidP="00940A15">
      <w:pPr>
        <w:pStyle w:val="NormalWeb"/>
        <w:spacing w:before="0" w:beforeAutospacing="0" w:after="0" w:afterAutospacing="0" w:line="276" w:lineRule="auto"/>
        <w:jc w:val="center"/>
        <w:rPr>
          <w:sz w:val="28"/>
          <w:szCs w:val="28"/>
          <w:lang w:eastAsia="ru-RU"/>
        </w:rPr>
      </w:pPr>
      <w:r w:rsidRPr="00AE338C">
        <w:rPr>
          <w:sz w:val="28"/>
          <w:szCs w:val="28"/>
          <w:lang w:val="ru-RU" w:eastAsia="ru-RU"/>
        </w:rPr>
        <w:t>«</w:t>
      </w:r>
      <w:r w:rsidR="00940A15" w:rsidRPr="00940A15">
        <w:rPr>
          <w:sz w:val="28"/>
          <w:szCs w:val="28"/>
          <w:lang w:eastAsia="ru-RU"/>
        </w:rPr>
        <w:t>Представление и обработка знаний с использованием логических функций</w:t>
      </w:r>
      <w:r w:rsidRPr="00AE338C">
        <w:rPr>
          <w:sz w:val="28"/>
          <w:szCs w:val="28"/>
          <w:lang w:val="ru-RU" w:eastAsia="ru-RU"/>
        </w:rPr>
        <w:t>»</w:t>
      </w:r>
    </w:p>
    <w:p w14:paraId="23BE3307" w14:textId="6A287BC4" w:rsidR="002940D9" w:rsidRPr="00AE338C" w:rsidRDefault="00E95B26" w:rsidP="00940A15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338C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</w:t>
      </w:r>
      <w:r w:rsidR="003A787D" w:rsidRPr="00AE338C">
        <w:rPr>
          <w:rFonts w:ascii="Times New Roman" w:eastAsia="Times New Roman" w:hAnsi="Times New Roman" w:cs="Times New Roman"/>
          <w:sz w:val="28"/>
          <w:szCs w:val="28"/>
          <w:lang w:eastAsia="ru-RU"/>
        </w:rPr>
        <w:t>Экспертные Системы</w:t>
      </w:r>
      <w:r w:rsidRPr="00AE338C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208583B9" w14:textId="3D1B1165" w:rsidR="001A7E85" w:rsidRPr="00AE338C" w:rsidRDefault="001A7E85" w:rsidP="00DB16FD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772A94" w14:textId="40A95645" w:rsidR="001A7E85" w:rsidRPr="00AE338C" w:rsidRDefault="001A7E85" w:rsidP="00DB16FD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FF18B1" w14:textId="604D0D1A" w:rsidR="001A7E85" w:rsidRDefault="001A7E85" w:rsidP="002940D9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FC998E" w14:textId="239BA0C6" w:rsidR="00A809EA" w:rsidRDefault="00A809EA" w:rsidP="002940D9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738AA6" w14:textId="7F9AB70D" w:rsidR="00A809EA" w:rsidRDefault="00A809EA" w:rsidP="002940D9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6D6921" w14:textId="1966F720" w:rsidR="00A809EA" w:rsidRDefault="00A809EA" w:rsidP="002940D9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624AAA" w14:textId="77777777" w:rsidR="00A809EA" w:rsidRDefault="00A809EA" w:rsidP="002940D9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661400" w14:textId="4E19F4A1" w:rsidR="001A7E85" w:rsidRDefault="001A7E85" w:rsidP="00AE440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CA99E8" w14:textId="7B7F35D0" w:rsidR="001A7E85" w:rsidRDefault="001A7E85" w:rsidP="00AE440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51"/>
        <w:gridCol w:w="4703"/>
      </w:tblGrid>
      <w:tr w:rsidR="00A809EA" w:rsidRPr="00E95B26" w14:paraId="21AF3DB7" w14:textId="77777777" w:rsidTr="00182C2D">
        <w:tc>
          <w:tcPr>
            <w:tcW w:w="4784" w:type="dxa"/>
          </w:tcPr>
          <w:p w14:paraId="6DCA8019" w14:textId="77777777" w:rsidR="00A809EA" w:rsidRPr="00A809EA" w:rsidRDefault="00A809EA" w:rsidP="00A809EA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bookmarkStart w:id="1" w:name="_Toc84472571"/>
            <w:bookmarkEnd w:id="0"/>
            <w:r w:rsidRPr="00A809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Выполнил:</w:t>
            </w:r>
          </w:p>
        </w:tc>
        <w:tc>
          <w:tcPr>
            <w:tcW w:w="4786" w:type="dxa"/>
          </w:tcPr>
          <w:p w14:paraId="0CA143B5" w14:textId="77777777" w:rsidR="00A809EA" w:rsidRPr="00E95B26" w:rsidRDefault="00A809EA" w:rsidP="00182C2D">
            <w:pPr>
              <w:spacing w:after="0" w:line="276" w:lineRule="auto"/>
              <w:ind w:left="1156" w:right="-6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5B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Проверил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  <w:r w:rsidRPr="00E95B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</w:t>
            </w:r>
          </w:p>
        </w:tc>
      </w:tr>
      <w:tr w:rsidR="00A809EA" w:rsidRPr="00E95B26" w14:paraId="43B99B79" w14:textId="77777777" w:rsidTr="00182C2D">
        <w:tc>
          <w:tcPr>
            <w:tcW w:w="4784" w:type="dxa"/>
          </w:tcPr>
          <w:p w14:paraId="5ADF497B" w14:textId="77777777" w:rsidR="00A809EA" w:rsidRPr="00382664" w:rsidRDefault="00A809EA" w:rsidP="00182C2D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95B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 гр. 82060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4786" w:type="dxa"/>
          </w:tcPr>
          <w:p w14:paraId="4312CFC5" w14:textId="77777777" w:rsidR="00A809EA" w:rsidRPr="00E95B26" w:rsidRDefault="00A809EA" w:rsidP="00182C2D">
            <w:pPr>
              <w:spacing w:after="0" w:line="276" w:lineRule="auto"/>
              <w:ind w:left="1156" w:right="-6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Т. В. Тиханович</w:t>
            </w:r>
          </w:p>
        </w:tc>
      </w:tr>
      <w:tr w:rsidR="00A809EA" w:rsidRPr="00E95B26" w14:paraId="3DF8402B" w14:textId="77777777" w:rsidTr="00182C2D">
        <w:tc>
          <w:tcPr>
            <w:tcW w:w="4784" w:type="dxa"/>
          </w:tcPr>
          <w:p w14:paraId="428E41CE" w14:textId="77777777" w:rsidR="00A809EA" w:rsidRPr="00382664" w:rsidRDefault="00A809EA" w:rsidP="00182C2D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Шведов А. Р.</w:t>
            </w:r>
          </w:p>
        </w:tc>
        <w:tc>
          <w:tcPr>
            <w:tcW w:w="4786" w:type="dxa"/>
          </w:tcPr>
          <w:p w14:paraId="667F554C" w14:textId="77777777" w:rsidR="00A809EA" w:rsidRPr="00E95B26" w:rsidRDefault="00A809EA" w:rsidP="00182C2D">
            <w:pPr>
              <w:spacing w:after="0" w:line="276" w:lineRule="auto"/>
              <w:ind w:left="1156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77C27940" w14:textId="77777777" w:rsidR="00A809EA" w:rsidRDefault="00A809EA" w:rsidP="00A809EA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B27EF6" w14:textId="77777777" w:rsidR="00A809EA" w:rsidRDefault="00A809EA" w:rsidP="00A809EA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BDA72B" w14:textId="77777777" w:rsidR="00A809EA" w:rsidRDefault="00A809EA" w:rsidP="00A809EA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2C2E395" w14:textId="77777777" w:rsidR="00A809EA" w:rsidRDefault="00A809EA" w:rsidP="00A809EA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A17F22" w14:textId="77777777" w:rsidR="00A809EA" w:rsidRDefault="00A809EA" w:rsidP="00A809EA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96F115" w14:textId="77777777" w:rsidR="00A809EA" w:rsidRDefault="00A809EA" w:rsidP="00A809EA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A809EA" w:rsidSect="00645226">
          <w:footerReference w:type="default" r:id="rId8"/>
          <w:footerReference w:type="first" r:id="rId9"/>
          <w:pgSz w:w="11906" w:h="16838"/>
          <w:pgMar w:top="1134" w:right="851" w:bottom="1531" w:left="1701" w:header="709" w:footer="709" w:gutter="0"/>
          <w:pgNumType w:start="2"/>
          <w:cols w:space="708"/>
          <w:titlePg/>
          <w:docGrid w:linePitch="360"/>
        </w:sectPr>
      </w:pPr>
      <w:r w:rsidRPr="00E95B26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Минск 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</w:p>
    <w:p w14:paraId="603CE909" w14:textId="0E60F3F8" w:rsidR="003E7D8D" w:rsidRDefault="008009D5" w:rsidP="00DA7CDC">
      <w:pPr>
        <w:pStyle w:val="1"/>
        <w:keepNext w:val="0"/>
        <w:widowControl w:val="0"/>
        <w:numPr>
          <w:ilvl w:val="0"/>
          <w:numId w:val="11"/>
        </w:numPr>
      </w:pPr>
      <w:r>
        <w:lastRenderedPageBreak/>
        <w:t>Ц</w:t>
      </w:r>
      <w:r w:rsidR="00E95B26">
        <w:t>ель работы</w:t>
      </w:r>
      <w:bookmarkEnd w:id="1"/>
    </w:p>
    <w:p w14:paraId="00B3BB65" w14:textId="77777777" w:rsidR="00C723F4" w:rsidRDefault="00C723F4" w:rsidP="00DA7CDC">
      <w:pPr>
        <w:pStyle w:val="a0"/>
        <w:widowControl w:val="0"/>
        <w:rPr>
          <w:lang w:val="ru-RU"/>
        </w:rPr>
      </w:pPr>
    </w:p>
    <w:p w14:paraId="153F0D9E" w14:textId="1576EC28" w:rsidR="00A809EA" w:rsidRDefault="00FF4CD0" w:rsidP="00196FA0">
      <w:pPr>
        <w:pStyle w:val="a0"/>
        <w:widowControl w:val="0"/>
        <w:rPr>
          <w:lang w:val="ru-RU"/>
        </w:rPr>
      </w:pPr>
      <w:r w:rsidRPr="00FF4CD0">
        <w:rPr>
          <w:lang/>
        </w:rPr>
        <w:t xml:space="preserve">Целью работы является </w:t>
      </w:r>
      <w:r w:rsidR="00A809EA">
        <w:rPr>
          <w:lang w:val="ru-RU"/>
        </w:rPr>
        <w:t>из</w:t>
      </w:r>
      <w:r w:rsidR="00B740C1" w:rsidRPr="00B740C1">
        <w:rPr>
          <w:lang/>
        </w:rPr>
        <w:t xml:space="preserve">учение возможностей представления и обработки знаний в экспертных системах с помощью логических функций </w:t>
      </w:r>
      <w:r w:rsidR="00DA7CDC">
        <w:rPr>
          <w:lang w:val="ru-RU"/>
        </w:rPr>
        <w:t xml:space="preserve"> и выполнить индивидуальное задание.</w:t>
      </w:r>
    </w:p>
    <w:p w14:paraId="0E4E6F6F" w14:textId="77777777" w:rsidR="00196FA0" w:rsidRPr="00196FA0" w:rsidRDefault="00196FA0" w:rsidP="00196FA0">
      <w:pPr>
        <w:pStyle w:val="a0"/>
        <w:widowControl w:val="0"/>
        <w:rPr>
          <w:lang w:val="ru-RU"/>
        </w:rPr>
      </w:pPr>
    </w:p>
    <w:p w14:paraId="48FD5ECA" w14:textId="6F20C10D" w:rsidR="003B5446" w:rsidRDefault="003B5446" w:rsidP="00196FA0">
      <w:pPr>
        <w:pStyle w:val="a0"/>
        <w:widowControl w:val="0"/>
        <w:rPr>
          <w:lang w:val="ru-RU"/>
        </w:rPr>
      </w:pPr>
      <w:r>
        <w:rPr>
          <w:lang w:val="ru-RU"/>
        </w:rPr>
        <w:t xml:space="preserve">Решим </w:t>
      </w:r>
      <w:r w:rsidR="00A809EA">
        <w:rPr>
          <w:lang w:val="ru-RU"/>
        </w:rPr>
        <w:t xml:space="preserve">следующую </w:t>
      </w:r>
      <w:r>
        <w:rPr>
          <w:lang w:val="ru-RU"/>
        </w:rPr>
        <w:t xml:space="preserve">довольно популярную </w:t>
      </w:r>
      <w:r w:rsidR="00A809EA">
        <w:rPr>
          <w:lang w:val="ru-RU"/>
        </w:rPr>
        <w:t>логическую задачу:</w:t>
      </w:r>
    </w:p>
    <w:p w14:paraId="2CE2F850" w14:textId="77777777" w:rsidR="00196FA0" w:rsidRDefault="003B5446" w:rsidP="00E05847">
      <w:pPr>
        <w:pStyle w:val="a0"/>
        <w:widowControl w:val="0"/>
        <w:ind w:firstLine="708"/>
        <w:rPr>
          <w:lang w:val="ru-RU"/>
        </w:rPr>
      </w:pPr>
      <w:r>
        <w:rPr>
          <w:lang w:val="ru-RU"/>
        </w:rPr>
        <w:t xml:space="preserve">На разных машинах едут 5 человек. </w:t>
      </w:r>
      <w:r w:rsidR="00E05847" w:rsidRPr="00E05847">
        <w:rPr>
          <w:lang w:val="ru-RU"/>
        </w:rPr>
        <w:t>Их зовут Сергей, Борис, Леонид, Григорий и Виктор</w:t>
      </w:r>
      <w:r w:rsidR="00E05847">
        <w:rPr>
          <w:lang w:val="ru-RU"/>
        </w:rPr>
        <w:t>.</w:t>
      </w:r>
      <w:r w:rsidR="00E05847" w:rsidRPr="00E05847">
        <w:rPr>
          <w:lang w:val="ru-RU"/>
        </w:rPr>
        <w:t xml:space="preserve"> </w:t>
      </w:r>
      <w:r w:rsidR="00E05847">
        <w:rPr>
          <w:lang w:val="ru-RU"/>
        </w:rPr>
        <w:t>Машины</w:t>
      </w:r>
      <w:r>
        <w:rPr>
          <w:lang w:val="ru-RU"/>
        </w:rPr>
        <w:t xml:space="preserve"> сделаны в 5 разных городах: </w:t>
      </w:r>
      <w:r w:rsidRPr="003B5446">
        <w:rPr>
          <w:lang w:val="ru-RU"/>
        </w:rPr>
        <w:t>Риге, Пензе, Львове, Харькове и Москве</w:t>
      </w:r>
      <w:r>
        <w:rPr>
          <w:lang w:val="ru-RU"/>
        </w:rPr>
        <w:t xml:space="preserve">.  </w:t>
      </w:r>
    </w:p>
    <w:p w14:paraId="3C864632" w14:textId="77777777" w:rsidR="00196FA0" w:rsidRDefault="00E05847" w:rsidP="00E05847">
      <w:pPr>
        <w:pStyle w:val="a0"/>
        <w:widowControl w:val="0"/>
        <w:ind w:firstLine="708"/>
        <w:rPr>
          <w:lang w:val="ru-RU"/>
        </w:rPr>
      </w:pPr>
      <w:r w:rsidRPr="003B5446">
        <w:rPr>
          <w:lang w:val="ru-RU"/>
        </w:rPr>
        <w:t>Каждый</w:t>
      </w:r>
      <w:r w:rsidR="003B5446" w:rsidRPr="003B5446">
        <w:rPr>
          <w:lang w:val="ru-RU"/>
        </w:rPr>
        <w:t xml:space="preserve">̆ из </w:t>
      </w:r>
      <w:r>
        <w:rPr>
          <w:lang w:val="ru-RU"/>
        </w:rPr>
        <w:t xml:space="preserve">мужчин </w:t>
      </w:r>
      <w:r w:rsidR="003B5446" w:rsidRPr="003B5446">
        <w:rPr>
          <w:lang w:val="ru-RU"/>
        </w:rPr>
        <w:t xml:space="preserve">родился в одном из этих городов, но ни один из </w:t>
      </w:r>
      <w:r w:rsidR="003B5446">
        <w:rPr>
          <w:lang w:val="ru-RU"/>
        </w:rPr>
        <w:t xml:space="preserve">них </w:t>
      </w:r>
      <w:r w:rsidR="003B5446" w:rsidRPr="003B5446">
        <w:rPr>
          <w:lang w:val="ru-RU"/>
        </w:rPr>
        <w:t xml:space="preserve">не едет на </w:t>
      </w:r>
      <w:r w:rsidR="003B5446">
        <w:rPr>
          <w:lang w:val="ru-RU"/>
        </w:rPr>
        <w:t>машине</w:t>
      </w:r>
      <w:r w:rsidR="003B5446" w:rsidRPr="003B5446">
        <w:rPr>
          <w:lang w:val="ru-RU"/>
        </w:rPr>
        <w:t>, сделанно</w:t>
      </w:r>
      <w:r w:rsidR="003B5446">
        <w:rPr>
          <w:lang w:val="ru-RU"/>
        </w:rPr>
        <w:t>й</w:t>
      </w:r>
      <w:r w:rsidR="003B5446" w:rsidRPr="003B5446">
        <w:rPr>
          <w:lang w:val="ru-RU"/>
        </w:rPr>
        <w:t xml:space="preserve"> на его родине</w:t>
      </w:r>
      <w:r w:rsidR="003B5446">
        <w:rPr>
          <w:lang w:val="ru-RU"/>
        </w:rPr>
        <w:t>.</w:t>
      </w:r>
    </w:p>
    <w:p w14:paraId="06305EF3" w14:textId="77777777" w:rsidR="00196FA0" w:rsidRDefault="00E05847" w:rsidP="00E05847">
      <w:pPr>
        <w:pStyle w:val="a0"/>
        <w:widowControl w:val="0"/>
        <w:ind w:firstLine="708"/>
        <w:rPr>
          <w:lang w:val="ru-RU"/>
        </w:rPr>
      </w:pPr>
      <w:r w:rsidRPr="00E05847">
        <w:rPr>
          <w:lang w:val="ru-RU"/>
        </w:rPr>
        <w:t xml:space="preserve">Сергей едет на </w:t>
      </w:r>
      <w:r>
        <w:rPr>
          <w:lang w:val="ru-RU"/>
        </w:rPr>
        <w:t>машине</w:t>
      </w:r>
      <w:r w:rsidRPr="00E05847">
        <w:rPr>
          <w:lang w:val="ru-RU"/>
        </w:rPr>
        <w:t>, сделанно</w:t>
      </w:r>
      <w:r>
        <w:rPr>
          <w:lang w:val="ru-RU"/>
        </w:rPr>
        <w:t>й</w:t>
      </w:r>
      <w:r w:rsidRPr="00E05847">
        <w:rPr>
          <w:lang w:val="ru-RU"/>
        </w:rPr>
        <w:t xml:space="preserve"> в Риге.</w:t>
      </w:r>
    </w:p>
    <w:p w14:paraId="603E9979" w14:textId="77777777" w:rsidR="00196FA0" w:rsidRDefault="00E05847" w:rsidP="00E05847">
      <w:pPr>
        <w:pStyle w:val="a0"/>
        <w:widowControl w:val="0"/>
        <w:ind w:firstLine="708"/>
        <w:rPr>
          <w:lang w:val="ru-RU"/>
        </w:rPr>
      </w:pPr>
      <w:r w:rsidRPr="00E05847">
        <w:rPr>
          <w:lang w:val="ru-RU"/>
        </w:rPr>
        <w:t xml:space="preserve">Борис родом из Риги, у него </w:t>
      </w:r>
      <w:r>
        <w:rPr>
          <w:lang w:val="ru-RU"/>
        </w:rPr>
        <w:t>машина</w:t>
      </w:r>
      <w:r w:rsidRPr="00E05847">
        <w:rPr>
          <w:lang w:val="ru-RU"/>
        </w:rPr>
        <w:t xml:space="preserve"> из Пензы.</w:t>
      </w:r>
      <w:r>
        <w:rPr>
          <w:lang w:val="ru-RU"/>
        </w:rPr>
        <w:t xml:space="preserve"> </w:t>
      </w:r>
    </w:p>
    <w:p w14:paraId="01AC470A" w14:textId="77777777" w:rsidR="00196FA0" w:rsidRDefault="00E05847" w:rsidP="00E05847">
      <w:pPr>
        <w:pStyle w:val="a0"/>
        <w:widowControl w:val="0"/>
        <w:ind w:firstLine="708"/>
        <w:rPr>
          <w:lang w:val="ru-RU"/>
        </w:rPr>
      </w:pPr>
      <w:r w:rsidRPr="00E05847">
        <w:rPr>
          <w:lang w:val="ru-RU"/>
        </w:rPr>
        <w:t xml:space="preserve">У Виктора </w:t>
      </w:r>
      <w:r>
        <w:rPr>
          <w:lang w:val="ru-RU"/>
        </w:rPr>
        <w:t>он</w:t>
      </w:r>
      <w:r w:rsidRPr="00E05847">
        <w:rPr>
          <w:lang w:val="ru-RU"/>
        </w:rPr>
        <w:t xml:space="preserve"> из Москвы.</w:t>
      </w:r>
    </w:p>
    <w:p w14:paraId="0371D5C0" w14:textId="0AE24785" w:rsidR="00196FA0" w:rsidRDefault="00E05847" w:rsidP="00E05847">
      <w:pPr>
        <w:pStyle w:val="a0"/>
        <w:widowControl w:val="0"/>
        <w:ind w:firstLine="708"/>
        <w:rPr>
          <w:lang w:val="ru-RU"/>
        </w:rPr>
      </w:pPr>
      <w:r w:rsidRPr="00E05847">
        <w:rPr>
          <w:lang w:val="ru-RU"/>
        </w:rPr>
        <w:t xml:space="preserve">У Григория </w:t>
      </w:r>
      <w:r>
        <w:rPr>
          <w:lang w:val="ru-RU"/>
        </w:rPr>
        <w:t>машина</w:t>
      </w:r>
      <w:r w:rsidRPr="00E05847">
        <w:rPr>
          <w:lang w:val="ru-RU"/>
        </w:rPr>
        <w:t xml:space="preserve"> из Харькова.</w:t>
      </w:r>
    </w:p>
    <w:p w14:paraId="47B2B7CA" w14:textId="25DE7689" w:rsidR="00196FA0" w:rsidRDefault="00E05847" w:rsidP="00E05847">
      <w:pPr>
        <w:pStyle w:val="a0"/>
        <w:widowControl w:val="0"/>
        <w:ind w:firstLine="708"/>
        <w:rPr>
          <w:lang w:val="ru-RU"/>
        </w:rPr>
      </w:pPr>
      <w:r w:rsidRPr="00E05847">
        <w:rPr>
          <w:lang w:val="ru-RU"/>
        </w:rPr>
        <w:t>Виктор родом из Львова.</w:t>
      </w:r>
    </w:p>
    <w:p w14:paraId="2658E7C9" w14:textId="6276289B" w:rsidR="00196FA0" w:rsidRDefault="00E05847" w:rsidP="00D3341F">
      <w:pPr>
        <w:pStyle w:val="a0"/>
        <w:widowControl w:val="0"/>
        <w:ind w:firstLine="708"/>
        <w:rPr>
          <w:lang w:val="ru-RU"/>
        </w:rPr>
      </w:pPr>
      <w:r w:rsidRPr="00E05847">
        <w:rPr>
          <w:lang w:val="ru-RU"/>
        </w:rPr>
        <w:t xml:space="preserve">Уроженец Пензы едет на </w:t>
      </w:r>
      <w:r>
        <w:rPr>
          <w:lang w:val="ru-RU"/>
        </w:rPr>
        <w:t>машине</w:t>
      </w:r>
      <w:r w:rsidRPr="00E05847">
        <w:rPr>
          <w:lang w:val="ru-RU"/>
        </w:rPr>
        <w:t>, сделанном на родине Леонида.</w:t>
      </w:r>
    </w:p>
    <w:p w14:paraId="008B11C2" w14:textId="3495ADED" w:rsidR="00E05847" w:rsidRDefault="00D3341F" w:rsidP="00196FA0">
      <w:pPr>
        <w:pStyle w:val="a0"/>
        <w:widowControl w:val="0"/>
        <w:ind w:firstLine="708"/>
        <w:rPr>
          <w:lang w:val="ru-RU"/>
        </w:rPr>
      </w:pPr>
      <w:r>
        <w:rPr>
          <w:lang w:val="ru-RU"/>
        </w:rPr>
        <w:t>К</w:t>
      </w:r>
      <w:r w:rsidR="00E05847" w:rsidRPr="00E05847">
        <w:rPr>
          <w:lang w:val="ru-RU"/>
        </w:rPr>
        <w:t xml:space="preserve">то из </w:t>
      </w:r>
      <w:r w:rsidR="00E05847">
        <w:rPr>
          <w:lang w:val="ru-RU"/>
        </w:rPr>
        <w:t>мужчин</w:t>
      </w:r>
      <w:r w:rsidR="00E05847" w:rsidRPr="00E05847">
        <w:rPr>
          <w:lang w:val="ru-RU"/>
        </w:rPr>
        <w:t xml:space="preserve"> родом</w:t>
      </w:r>
      <w:r w:rsidR="00E05847">
        <w:rPr>
          <w:lang w:val="ru-RU"/>
        </w:rPr>
        <w:t xml:space="preserve"> </w:t>
      </w:r>
      <w:r w:rsidR="00E05847" w:rsidRPr="00E05847">
        <w:rPr>
          <w:lang w:val="ru-RU"/>
        </w:rPr>
        <w:t>из</w:t>
      </w:r>
      <w:r w:rsidR="00E05847">
        <w:rPr>
          <w:lang w:val="ru-RU"/>
        </w:rPr>
        <w:t xml:space="preserve"> </w:t>
      </w:r>
      <w:r w:rsidR="00E05847" w:rsidRPr="00E05847">
        <w:rPr>
          <w:lang w:val="ru-RU"/>
        </w:rPr>
        <w:t>Москвы?</w:t>
      </w:r>
    </w:p>
    <w:p w14:paraId="28464063" w14:textId="24BFC2F8" w:rsidR="00217561" w:rsidRDefault="00217561" w:rsidP="00DA7CDC">
      <w:pPr>
        <w:pStyle w:val="a0"/>
        <w:widowControl w:val="0"/>
        <w:ind w:firstLine="0"/>
        <w:rPr>
          <w:lang w:val="ru-RU"/>
        </w:rPr>
        <w:sectPr w:rsidR="00217561" w:rsidSect="00C2554E">
          <w:footerReference w:type="first" r:id="rId10"/>
          <w:pgSz w:w="11906" w:h="16838"/>
          <w:pgMar w:top="1134" w:right="851" w:bottom="1531" w:left="1701" w:header="709" w:footer="709" w:gutter="0"/>
          <w:pgNumType w:start="2"/>
          <w:cols w:space="708"/>
          <w:titlePg/>
          <w:docGrid w:linePitch="360"/>
        </w:sectPr>
      </w:pPr>
    </w:p>
    <w:p w14:paraId="54EFD56A" w14:textId="415272C1" w:rsidR="000F2949" w:rsidRDefault="008009D5" w:rsidP="00DF3A09">
      <w:pPr>
        <w:pStyle w:val="1"/>
        <w:numPr>
          <w:ilvl w:val="0"/>
          <w:numId w:val="11"/>
        </w:numPr>
      </w:pPr>
      <w:bookmarkStart w:id="2" w:name="_Toc84472572"/>
      <w:r w:rsidRPr="00F22E11">
        <w:lastRenderedPageBreak/>
        <w:t>Теоретическая</w:t>
      </w:r>
      <w:r>
        <w:t xml:space="preserve"> часть</w:t>
      </w:r>
      <w:bookmarkEnd w:id="2"/>
    </w:p>
    <w:p w14:paraId="6870A565" w14:textId="17EED978" w:rsidR="008009D5" w:rsidRDefault="008009D5" w:rsidP="008009D5">
      <w:pPr>
        <w:pStyle w:val="a0"/>
      </w:pPr>
    </w:p>
    <w:p w14:paraId="4A370EAF" w14:textId="31196001" w:rsidR="00655F8F" w:rsidRDefault="00A04991" w:rsidP="00655F8F">
      <w:pPr>
        <w:pStyle w:val="20"/>
        <w:numPr>
          <w:ilvl w:val="1"/>
          <w:numId w:val="11"/>
        </w:numPr>
      </w:pPr>
      <w:r>
        <w:t>Представление знаний с помощью логических функций</w:t>
      </w:r>
    </w:p>
    <w:p w14:paraId="373BF8DF" w14:textId="3B140A25" w:rsidR="00CF621C" w:rsidRDefault="00CF621C" w:rsidP="00CF621C">
      <w:pPr>
        <w:pStyle w:val="20"/>
        <w:numPr>
          <w:ilvl w:val="0"/>
          <w:numId w:val="0"/>
        </w:numPr>
        <w:ind w:firstLine="709"/>
      </w:pPr>
    </w:p>
    <w:p w14:paraId="5604C2C6" w14:textId="506411EC" w:rsidR="00A04991" w:rsidRPr="00A04991" w:rsidRDefault="00A04991" w:rsidP="00A04991">
      <w:pPr>
        <w:pStyle w:val="a0"/>
        <w:rPr>
          <w:lang w:val="ru-RU"/>
        </w:rPr>
      </w:pPr>
      <w:r w:rsidRPr="00A04991">
        <w:rPr>
          <w:lang w:val="ru-RU"/>
        </w:rPr>
        <w:t xml:space="preserve">Во многих случаях знания человека, выраженные в форме высказываний, могут быть представлены с помощью функций логических переменных (булевых функций). </w:t>
      </w:r>
      <w:r>
        <w:rPr>
          <w:lang w:val="ru-RU"/>
        </w:rPr>
        <w:t>Л</w:t>
      </w:r>
      <w:r w:rsidRPr="00A04991">
        <w:rPr>
          <w:lang w:val="ru-RU"/>
        </w:rPr>
        <w:t xml:space="preserve">огическая (булева) переменная – это переменная, принимающая только два значения: </w:t>
      </w:r>
      <w:r>
        <w:rPr>
          <w:lang w:val="ru-RU"/>
        </w:rPr>
        <w:t>«и</w:t>
      </w:r>
      <w:r w:rsidRPr="00A04991">
        <w:rPr>
          <w:lang w:val="ru-RU"/>
        </w:rPr>
        <w:t>стина</w:t>
      </w:r>
      <w:r>
        <w:rPr>
          <w:lang w:val="ru-RU"/>
        </w:rPr>
        <w:t>»</w:t>
      </w:r>
      <w:r w:rsidRPr="00A04991">
        <w:rPr>
          <w:lang w:val="ru-RU"/>
        </w:rPr>
        <w:t xml:space="preserve"> </w:t>
      </w:r>
      <w:r>
        <w:rPr>
          <w:lang w:val="ru-RU"/>
        </w:rPr>
        <w:t xml:space="preserve">(1) </w:t>
      </w:r>
      <w:r w:rsidRPr="00A04991">
        <w:rPr>
          <w:lang w:val="ru-RU"/>
        </w:rPr>
        <w:t>или</w:t>
      </w:r>
      <w:r>
        <w:rPr>
          <w:lang w:val="ru-RU"/>
        </w:rPr>
        <w:t xml:space="preserve"> «</w:t>
      </w:r>
      <w:r w:rsidRPr="00A04991">
        <w:rPr>
          <w:lang w:val="ru-RU"/>
        </w:rPr>
        <w:t>ложь</w:t>
      </w:r>
      <w:r>
        <w:rPr>
          <w:lang w:val="ru-RU"/>
        </w:rPr>
        <w:t>»</w:t>
      </w:r>
      <w:r w:rsidRPr="00A04991">
        <w:rPr>
          <w:lang w:val="ru-RU"/>
        </w:rPr>
        <w:t xml:space="preserve"> (0). </w:t>
      </w:r>
    </w:p>
    <w:p w14:paraId="0FB0FE6C" w14:textId="16D6B179" w:rsidR="00A04991" w:rsidRPr="00A04991" w:rsidRDefault="00A04991" w:rsidP="00A04991">
      <w:pPr>
        <w:pStyle w:val="a0"/>
        <w:rPr>
          <w:lang w:val="ru-RU"/>
        </w:rPr>
      </w:pPr>
      <w:r w:rsidRPr="00A04991">
        <w:rPr>
          <w:lang w:val="ru-RU"/>
        </w:rPr>
        <w:t>Такие</w:t>
      </w:r>
      <w:r>
        <w:rPr>
          <w:lang w:val="ru-RU"/>
        </w:rPr>
        <w:t xml:space="preserve"> </w:t>
      </w:r>
      <w:r w:rsidRPr="00A04991">
        <w:rPr>
          <w:lang w:val="ru-RU"/>
        </w:rPr>
        <w:t xml:space="preserve">переменные соответствуют высказываниям, описывающим знания человека. Из всех известных функций логических переменных, для представления знаний в форме высказываний обычно достаточно использовать функции отрицания, дизъюнкции (логическое </w:t>
      </w:r>
      <w:r>
        <w:rPr>
          <w:lang w:val="ru-RU"/>
        </w:rPr>
        <w:t>«</w:t>
      </w:r>
      <w:r w:rsidRPr="00A04991">
        <w:rPr>
          <w:lang w:val="ru-RU"/>
        </w:rPr>
        <w:t>или</w:t>
      </w:r>
      <w:r>
        <w:rPr>
          <w:lang w:val="ru-RU"/>
        </w:rPr>
        <w:t>»</w:t>
      </w:r>
      <w:r w:rsidRPr="00A04991">
        <w:rPr>
          <w:lang w:val="ru-RU"/>
        </w:rPr>
        <w:t xml:space="preserve">), конъюнкции (логическое </w:t>
      </w:r>
      <w:r>
        <w:rPr>
          <w:lang w:val="ru-RU"/>
        </w:rPr>
        <w:t>«</w:t>
      </w:r>
      <w:r w:rsidRPr="00A04991">
        <w:rPr>
          <w:lang w:val="ru-RU"/>
        </w:rPr>
        <w:t>и</w:t>
      </w:r>
      <w:r>
        <w:rPr>
          <w:lang w:val="ru-RU"/>
        </w:rPr>
        <w:t>»</w:t>
      </w:r>
      <w:r w:rsidRPr="00A04991">
        <w:rPr>
          <w:lang w:val="ru-RU"/>
        </w:rPr>
        <w:t>), импликации. Отрицание логической переменной ~</w:t>
      </w:r>
      <w:r w:rsidRPr="00A04991">
        <w:rPr>
          <w:i/>
          <w:iCs/>
        </w:rPr>
        <w:t>A</w:t>
      </w:r>
      <w:r w:rsidRPr="00A04991">
        <w:rPr>
          <w:lang w:val="ru-RU"/>
        </w:rPr>
        <w:t xml:space="preserve"> (</w:t>
      </w:r>
      <w:r>
        <w:rPr>
          <w:lang w:val="ru-RU"/>
        </w:rPr>
        <w:t>«</w:t>
      </w:r>
      <w:r w:rsidRPr="00A04991">
        <w:rPr>
          <w:lang w:val="ru-RU"/>
        </w:rPr>
        <w:t xml:space="preserve">не </w:t>
      </w:r>
      <w:r w:rsidRPr="00A04991">
        <w:rPr>
          <w:i/>
          <w:iCs/>
        </w:rPr>
        <w:t>A</w:t>
      </w:r>
      <w:r>
        <w:rPr>
          <w:lang w:val="ru-RU"/>
        </w:rPr>
        <w:t>»</w:t>
      </w:r>
      <w:r w:rsidRPr="00A04991">
        <w:rPr>
          <w:lang w:val="ru-RU"/>
        </w:rPr>
        <w:t xml:space="preserve">) принимает значение </w:t>
      </w:r>
      <w:r>
        <w:rPr>
          <w:lang w:val="ru-RU"/>
        </w:rPr>
        <w:t>«</w:t>
      </w:r>
      <w:r w:rsidRPr="00A04991">
        <w:rPr>
          <w:lang w:val="ru-RU"/>
        </w:rPr>
        <w:t>истина</w:t>
      </w:r>
      <w:r>
        <w:rPr>
          <w:lang w:val="ru-RU"/>
        </w:rPr>
        <w:t>»</w:t>
      </w:r>
      <w:r w:rsidRPr="00A04991">
        <w:rPr>
          <w:lang w:val="ru-RU"/>
        </w:rPr>
        <w:t xml:space="preserve">, если переменная </w:t>
      </w:r>
      <w:r w:rsidRPr="00A04991">
        <w:rPr>
          <w:i/>
          <w:iCs/>
        </w:rPr>
        <w:t>A</w:t>
      </w:r>
      <w:r w:rsidRPr="00A04991">
        <w:rPr>
          <w:lang w:val="ru-RU"/>
        </w:rPr>
        <w:t xml:space="preserve"> имеет значение </w:t>
      </w:r>
      <w:r>
        <w:rPr>
          <w:lang w:val="ru-RU"/>
        </w:rPr>
        <w:t>«</w:t>
      </w:r>
      <w:r w:rsidRPr="00A04991">
        <w:rPr>
          <w:lang w:val="ru-RU"/>
        </w:rPr>
        <w:t>ложь</w:t>
      </w:r>
      <w:r>
        <w:rPr>
          <w:lang w:val="ru-RU"/>
        </w:rPr>
        <w:t>»</w:t>
      </w:r>
      <w:r w:rsidRPr="00A04991">
        <w:rPr>
          <w:lang w:val="ru-RU"/>
        </w:rPr>
        <w:t xml:space="preserve"> (высказывание </w:t>
      </w:r>
      <w:r w:rsidRPr="00A04991">
        <w:rPr>
          <w:i/>
          <w:iCs/>
        </w:rPr>
        <w:t>A</w:t>
      </w:r>
      <w:r w:rsidRPr="00A04991">
        <w:rPr>
          <w:lang w:val="ru-RU"/>
        </w:rPr>
        <w:t xml:space="preserve"> ложно). Таким образом, </w:t>
      </w:r>
      <w:r w:rsidRPr="00A04991">
        <w:rPr>
          <w:i/>
          <w:iCs/>
        </w:rPr>
        <w:t>A</w:t>
      </w:r>
      <w:r w:rsidRPr="00A04991">
        <w:rPr>
          <w:lang w:val="ru-RU"/>
        </w:rPr>
        <w:t>=1, если ~</w:t>
      </w:r>
      <w:r w:rsidRPr="00A04991">
        <w:rPr>
          <w:i/>
          <w:iCs/>
        </w:rPr>
        <w:t>A</w:t>
      </w:r>
      <w:r w:rsidRPr="00A04991">
        <w:rPr>
          <w:lang w:val="ru-RU"/>
        </w:rPr>
        <w:t xml:space="preserve">=0, и наоборот. </w:t>
      </w:r>
    </w:p>
    <w:p w14:paraId="141D3C92" w14:textId="00915FE0" w:rsidR="00A04991" w:rsidRPr="00A04991" w:rsidRDefault="00A04991" w:rsidP="00A04991">
      <w:pPr>
        <w:pStyle w:val="a0"/>
        <w:rPr>
          <w:lang w:val="ru-RU"/>
        </w:rPr>
      </w:pPr>
      <w:r w:rsidRPr="00A04991">
        <w:rPr>
          <w:lang w:val="ru-RU"/>
        </w:rPr>
        <w:t xml:space="preserve">Дизъюнкция </w:t>
      </w:r>
      <w:r w:rsidRPr="00A04991">
        <w:rPr>
          <w:i/>
          <w:iCs/>
        </w:rPr>
        <w:t>A</w:t>
      </w:r>
      <w:r>
        <w:rPr>
          <w:lang w:val="ru-RU"/>
        </w:rPr>
        <w:t xml:space="preserve"> </w:t>
      </w:r>
      <w:r w:rsidRPr="00A04991">
        <w:t>v</w:t>
      </w:r>
      <w:r w:rsidRPr="00A04991">
        <w:rPr>
          <w:lang w:val="ru-RU"/>
        </w:rPr>
        <w:t xml:space="preserve"> </w:t>
      </w:r>
      <w:r w:rsidRPr="00A04991">
        <w:rPr>
          <w:i/>
          <w:iCs/>
        </w:rPr>
        <w:t>B</w:t>
      </w:r>
      <w:r w:rsidRPr="00A04991">
        <w:rPr>
          <w:lang w:val="ru-RU"/>
        </w:rPr>
        <w:t xml:space="preserve"> (</w:t>
      </w:r>
      <w:r>
        <w:rPr>
          <w:lang w:val="ru-RU"/>
        </w:rPr>
        <w:t>«</w:t>
      </w:r>
      <w:r w:rsidRPr="00A04991">
        <w:rPr>
          <w:i/>
          <w:iCs/>
        </w:rPr>
        <w:t>A</w:t>
      </w:r>
      <w:r w:rsidRPr="00A04991">
        <w:rPr>
          <w:lang w:val="ru-RU"/>
        </w:rPr>
        <w:t xml:space="preserve"> или </w:t>
      </w:r>
      <w:r w:rsidRPr="00A04991">
        <w:rPr>
          <w:i/>
          <w:iCs/>
        </w:rPr>
        <w:t>B</w:t>
      </w:r>
      <w:r>
        <w:rPr>
          <w:lang w:val="ru-RU"/>
        </w:rPr>
        <w:t>»</w:t>
      </w:r>
      <w:r w:rsidRPr="00A04991">
        <w:rPr>
          <w:lang w:val="ru-RU"/>
        </w:rPr>
        <w:t xml:space="preserve">) истинна, если хотя бы одна из переменных имеет значение </w:t>
      </w:r>
      <w:r>
        <w:rPr>
          <w:lang w:val="ru-RU"/>
        </w:rPr>
        <w:t>«</w:t>
      </w:r>
      <w:r w:rsidRPr="00A04991">
        <w:rPr>
          <w:lang w:val="ru-RU"/>
        </w:rPr>
        <w:t>истина</w:t>
      </w:r>
      <w:r>
        <w:rPr>
          <w:lang w:val="ru-RU"/>
        </w:rPr>
        <w:t>»</w:t>
      </w:r>
      <w:r w:rsidRPr="00A04991">
        <w:rPr>
          <w:lang w:val="ru-RU"/>
        </w:rPr>
        <w:t xml:space="preserve"> (хотя бы одно из высказываний </w:t>
      </w:r>
      <w:r w:rsidRPr="00A04991">
        <w:rPr>
          <w:i/>
          <w:iCs/>
        </w:rPr>
        <w:t>A</w:t>
      </w:r>
      <w:r w:rsidRPr="00A04991">
        <w:rPr>
          <w:lang w:val="ru-RU"/>
        </w:rPr>
        <w:t xml:space="preserve"> или </w:t>
      </w:r>
      <w:r w:rsidRPr="00A04991">
        <w:rPr>
          <w:i/>
          <w:iCs/>
        </w:rPr>
        <w:t>B</w:t>
      </w:r>
      <w:r w:rsidRPr="00A04991">
        <w:rPr>
          <w:lang w:val="ru-RU"/>
        </w:rPr>
        <w:t xml:space="preserve"> истинно).</w:t>
      </w:r>
    </w:p>
    <w:p w14:paraId="40A95D85" w14:textId="28A26EEE" w:rsidR="00A04991" w:rsidRPr="00A04991" w:rsidRDefault="00A04991" w:rsidP="00A04991">
      <w:pPr>
        <w:pStyle w:val="a0"/>
        <w:rPr>
          <w:lang w:val="ru-RU"/>
        </w:rPr>
      </w:pPr>
      <w:r w:rsidRPr="00A04991">
        <w:rPr>
          <w:lang w:val="ru-RU"/>
        </w:rPr>
        <w:t xml:space="preserve">Конъюнкция </w:t>
      </w:r>
      <w:r w:rsidRPr="00A04991">
        <w:rPr>
          <w:i/>
          <w:iCs/>
        </w:rPr>
        <w:t>A</w:t>
      </w:r>
      <w:r w:rsidRPr="00A04991">
        <w:rPr>
          <w:lang w:val="ru-RU"/>
        </w:rPr>
        <w:t>&amp;</w:t>
      </w:r>
      <w:r w:rsidRPr="00A04991">
        <w:rPr>
          <w:i/>
          <w:iCs/>
        </w:rPr>
        <w:t>B</w:t>
      </w:r>
      <w:r w:rsidRPr="00A04991">
        <w:rPr>
          <w:lang w:val="ru-RU"/>
        </w:rPr>
        <w:t xml:space="preserve"> (</w:t>
      </w:r>
      <w:r>
        <w:rPr>
          <w:lang w:val="ru-RU"/>
        </w:rPr>
        <w:t>«</w:t>
      </w:r>
      <w:r w:rsidRPr="00A04991">
        <w:rPr>
          <w:i/>
          <w:iCs/>
        </w:rPr>
        <w:t>A</w:t>
      </w:r>
      <w:r w:rsidRPr="00A04991">
        <w:rPr>
          <w:lang w:val="ru-RU"/>
        </w:rPr>
        <w:t xml:space="preserve"> и </w:t>
      </w:r>
      <w:r w:rsidRPr="00A04991">
        <w:rPr>
          <w:i/>
          <w:iCs/>
        </w:rPr>
        <w:t>B</w:t>
      </w:r>
      <w:r>
        <w:rPr>
          <w:lang w:val="ru-RU"/>
        </w:rPr>
        <w:t>»</w:t>
      </w:r>
      <w:r w:rsidRPr="00A04991">
        <w:rPr>
          <w:lang w:val="ru-RU"/>
        </w:rPr>
        <w:t xml:space="preserve">) истинна, если обе переменные имеют значения </w:t>
      </w:r>
      <w:r>
        <w:rPr>
          <w:lang w:val="ru-RU"/>
        </w:rPr>
        <w:t>«</w:t>
      </w:r>
      <w:r w:rsidRPr="00A04991">
        <w:rPr>
          <w:lang w:val="ru-RU"/>
        </w:rPr>
        <w:t>истина</w:t>
      </w:r>
      <w:r>
        <w:rPr>
          <w:lang w:val="ru-RU"/>
        </w:rPr>
        <w:t>»</w:t>
      </w:r>
      <w:r w:rsidRPr="00A04991">
        <w:rPr>
          <w:lang w:val="ru-RU"/>
        </w:rPr>
        <w:t xml:space="preserve"> (оба высказывания </w:t>
      </w:r>
      <w:r w:rsidRPr="00A04991">
        <w:rPr>
          <w:i/>
          <w:iCs/>
        </w:rPr>
        <w:t>A</w:t>
      </w:r>
      <w:r w:rsidRPr="00A04991">
        <w:rPr>
          <w:lang w:val="ru-RU"/>
        </w:rPr>
        <w:t xml:space="preserve"> и </w:t>
      </w:r>
      <w:r w:rsidRPr="00A04991">
        <w:rPr>
          <w:i/>
          <w:iCs/>
        </w:rPr>
        <w:t>B</w:t>
      </w:r>
      <w:r w:rsidRPr="00A04991">
        <w:rPr>
          <w:lang w:val="ru-RU"/>
        </w:rPr>
        <w:t xml:space="preserve"> истинны). </w:t>
      </w:r>
    </w:p>
    <w:p w14:paraId="40BE80DD" w14:textId="19FA5AD0" w:rsidR="00A04991" w:rsidRDefault="00A04991" w:rsidP="00A04991">
      <w:pPr>
        <w:pStyle w:val="a0"/>
        <w:rPr>
          <w:lang w:val="ru-RU"/>
        </w:rPr>
      </w:pPr>
      <w:r w:rsidRPr="00A04991">
        <w:rPr>
          <w:lang w:val="ru-RU"/>
        </w:rPr>
        <w:t xml:space="preserve">Импликация </w:t>
      </w:r>
      <w:r w:rsidRPr="00A04991">
        <w:rPr>
          <w:i/>
          <w:iCs/>
        </w:rPr>
        <w:t>A</w:t>
      </w:r>
      <w:r w:rsidRPr="00A04991">
        <w:rPr>
          <w:lang w:val="ru-RU"/>
        </w:rPr>
        <w:t>→</w:t>
      </w:r>
      <w:r w:rsidRPr="00A04991">
        <w:rPr>
          <w:i/>
          <w:iCs/>
        </w:rPr>
        <w:t>B</w:t>
      </w:r>
      <w:r w:rsidRPr="00A04991">
        <w:rPr>
          <w:lang w:val="ru-RU"/>
        </w:rPr>
        <w:t xml:space="preserve"> (</w:t>
      </w:r>
      <w:r>
        <w:rPr>
          <w:lang w:val="ru-RU"/>
        </w:rPr>
        <w:t>«</w:t>
      </w:r>
      <w:r w:rsidRPr="00A04991">
        <w:rPr>
          <w:i/>
          <w:iCs/>
        </w:rPr>
        <w:t>A</w:t>
      </w:r>
      <w:r w:rsidRPr="00A04991">
        <w:rPr>
          <w:lang w:val="ru-RU"/>
        </w:rPr>
        <w:t xml:space="preserve"> влечет </w:t>
      </w:r>
      <w:r w:rsidRPr="00A04991">
        <w:rPr>
          <w:i/>
          <w:iCs/>
        </w:rPr>
        <w:t>B</w:t>
      </w:r>
      <w:r w:rsidRPr="00A04991">
        <w:rPr>
          <w:lang w:val="ru-RU"/>
        </w:rPr>
        <w:t xml:space="preserve">», </w:t>
      </w:r>
      <w:r>
        <w:rPr>
          <w:lang w:val="ru-RU"/>
        </w:rPr>
        <w:t>«</w:t>
      </w:r>
      <w:r w:rsidRPr="00A04991">
        <w:rPr>
          <w:lang w:val="ru-RU"/>
        </w:rPr>
        <w:t xml:space="preserve">из </w:t>
      </w:r>
      <w:r w:rsidRPr="00A04991">
        <w:rPr>
          <w:i/>
          <w:iCs/>
        </w:rPr>
        <w:t>A</w:t>
      </w:r>
      <w:r w:rsidRPr="00A04991">
        <w:rPr>
          <w:lang w:val="ru-RU"/>
        </w:rPr>
        <w:t xml:space="preserve"> следует </w:t>
      </w:r>
      <w:r w:rsidRPr="00A04991">
        <w:rPr>
          <w:i/>
          <w:iCs/>
        </w:rPr>
        <w:t>B</w:t>
      </w:r>
      <w:r>
        <w:rPr>
          <w:lang w:val="ru-RU"/>
        </w:rPr>
        <w:t>»</w:t>
      </w:r>
      <w:r w:rsidRPr="00A04991">
        <w:rPr>
          <w:lang w:val="ru-RU"/>
        </w:rPr>
        <w:t xml:space="preserve">) ложна, если переменная </w:t>
      </w:r>
      <w:r w:rsidRPr="00A04991">
        <w:rPr>
          <w:i/>
          <w:iCs/>
        </w:rPr>
        <w:t>A</w:t>
      </w:r>
      <w:r w:rsidRPr="00A04991">
        <w:rPr>
          <w:lang w:val="ru-RU"/>
        </w:rPr>
        <w:t xml:space="preserve"> имеет значение </w:t>
      </w:r>
      <w:r>
        <w:rPr>
          <w:lang w:val="ru-RU"/>
        </w:rPr>
        <w:t>«</w:t>
      </w:r>
      <w:r w:rsidRPr="00A04991">
        <w:rPr>
          <w:lang w:val="ru-RU"/>
        </w:rPr>
        <w:t>истина</w:t>
      </w:r>
      <w:r>
        <w:rPr>
          <w:lang w:val="ru-RU"/>
        </w:rPr>
        <w:t>»</w:t>
      </w:r>
      <w:r w:rsidRPr="00A04991">
        <w:rPr>
          <w:lang w:val="ru-RU"/>
        </w:rPr>
        <w:t xml:space="preserve">, а </w:t>
      </w:r>
      <w:r w:rsidRPr="00A04991">
        <w:rPr>
          <w:i/>
          <w:iCs/>
        </w:rPr>
        <w:t>B</w:t>
      </w:r>
      <w:r w:rsidRPr="00A04991">
        <w:rPr>
          <w:lang w:val="ru-RU"/>
        </w:rPr>
        <w:t xml:space="preserve"> – “ложь” (высказывание </w:t>
      </w:r>
      <w:r w:rsidRPr="00A04991">
        <w:rPr>
          <w:i/>
          <w:iCs/>
        </w:rPr>
        <w:t>A</w:t>
      </w:r>
      <w:r w:rsidRPr="00A04991">
        <w:rPr>
          <w:lang w:val="ru-RU"/>
        </w:rPr>
        <w:t xml:space="preserve"> истинно, а </w:t>
      </w:r>
      <w:r w:rsidRPr="00A04991">
        <w:rPr>
          <w:i/>
          <w:iCs/>
        </w:rPr>
        <w:t>B</w:t>
      </w:r>
      <w:r w:rsidRPr="00A04991">
        <w:rPr>
          <w:lang w:val="ru-RU"/>
        </w:rPr>
        <w:t xml:space="preserve"> – ложно). </w:t>
      </w:r>
    </w:p>
    <w:p w14:paraId="6B4F394F" w14:textId="77777777" w:rsidR="00A04991" w:rsidRPr="00A04991" w:rsidRDefault="00A04991" w:rsidP="00A04991">
      <w:pPr>
        <w:pStyle w:val="a0"/>
        <w:rPr>
          <w:lang/>
        </w:rPr>
      </w:pPr>
      <w:r w:rsidRPr="00A04991">
        <w:rPr>
          <w:lang/>
        </w:rPr>
        <w:t xml:space="preserve">В некоторых случаях для упрощения выражений с логическими функциями удобно использовать следующие равенства: </w:t>
      </w:r>
    </w:p>
    <w:p w14:paraId="7092BAF6" w14:textId="77777777" w:rsidR="00A04991" w:rsidRDefault="00A04991" w:rsidP="00A04991">
      <w:pPr>
        <w:pStyle w:val="a0"/>
        <w:rPr>
          <w:lang/>
        </w:rPr>
      </w:pPr>
      <w:r w:rsidRPr="00A04991">
        <w:rPr>
          <w:lang/>
        </w:rPr>
        <w:t>~(</w:t>
      </w:r>
      <w:r w:rsidRPr="00A04991">
        <w:rPr>
          <w:i/>
          <w:iCs/>
          <w:lang/>
        </w:rPr>
        <w:t>B</w:t>
      </w:r>
      <w:r w:rsidRPr="00A04991">
        <w:rPr>
          <w:lang/>
        </w:rPr>
        <w:t xml:space="preserve"> &amp; </w:t>
      </w:r>
      <w:r w:rsidRPr="00A04991">
        <w:rPr>
          <w:i/>
          <w:iCs/>
          <w:lang/>
        </w:rPr>
        <w:t>A</w:t>
      </w:r>
      <w:r w:rsidRPr="00A04991">
        <w:rPr>
          <w:lang/>
        </w:rPr>
        <w:t xml:space="preserve">) =~ </w:t>
      </w:r>
      <w:r w:rsidRPr="00A04991">
        <w:rPr>
          <w:i/>
          <w:iCs/>
          <w:lang/>
        </w:rPr>
        <w:t>B</w:t>
      </w:r>
      <w:r w:rsidRPr="00A04991">
        <w:rPr>
          <w:lang/>
        </w:rPr>
        <w:t xml:space="preserve"> v ~</w:t>
      </w:r>
      <w:r w:rsidRPr="00A04991">
        <w:rPr>
          <w:i/>
          <w:iCs/>
          <w:lang/>
        </w:rPr>
        <w:t>A</w:t>
      </w:r>
      <w:r w:rsidRPr="00A04991">
        <w:rPr>
          <w:lang/>
        </w:rPr>
        <w:t xml:space="preserve"> </w:t>
      </w:r>
    </w:p>
    <w:p w14:paraId="59568442" w14:textId="582723BC" w:rsidR="00A04991" w:rsidRPr="00A04991" w:rsidRDefault="00A04991" w:rsidP="00A04991">
      <w:pPr>
        <w:pStyle w:val="a0"/>
        <w:rPr>
          <w:lang/>
        </w:rPr>
      </w:pPr>
      <w:r w:rsidRPr="00A04991">
        <w:rPr>
          <w:lang/>
        </w:rPr>
        <w:t>~(</w:t>
      </w:r>
      <w:r w:rsidRPr="00A04991">
        <w:rPr>
          <w:i/>
          <w:iCs/>
          <w:lang/>
        </w:rPr>
        <w:t>B</w:t>
      </w:r>
      <w:r w:rsidRPr="00A04991">
        <w:rPr>
          <w:i/>
          <w:iCs/>
        </w:rPr>
        <w:t xml:space="preserve"> </w:t>
      </w:r>
      <w:r w:rsidRPr="00A04991">
        <w:rPr>
          <w:lang/>
        </w:rPr>
        <w:t xml:space="preserve">v </w:t>
      </w:r>
      <w:r w:rsidRPr="00A04991">
        <w:rPr>
          <w:i/>
          <w:iCs/>
          <w:lang/>
        </w:rPr>
        <w:t>A</w:t>
      </w:r>
      <w:r w:rsidRPr="00A04991">
        <w:rPr>
          <w:lang/>
        </w:rPr>
        <w:t>)=~</w:t>
      </w:r>
      <w:r w:rsidRPr="00A04991">
        <w:rPr>
          <w:i/>
          <w:iCs/>
          <w:lang/>
        </w:rPr>
        <w:t>B</w:t>
      </w:r>
      <w:r w:rsidRPr="00A04991">
        <w:rPr>
          <w:i/>
          <w:iCs/>
        </w:rPr>
        <w:t xml:space="preserve"> </w:t>
      </w:r>
      <w:r w:rsidRPr="00A04991">
        <w:rPr>
          <w:lang/>
        </w:rPr>
        <w:t>&amp;~</w:t>
      </w:r>
      <w:r w:rsidRPr="00A04991">
        <w:t xml:space="preserve"> </w:t>
      </w:r>
      <w:r w:rsidRPr="00A04991">
        <w:rPr>
          <w:i/>
          <w:iCs/>
          <w:lang/>
        </w:rPr>
        <w:t>A</w:t>
      </w:r>
      <w:r w:rsidRPr="00A04991">
        <w:rPr>
          <w:lang/>
        </w:rPr>
        <w:t xml:space="preserve"> </w:t>
      </w:r>
    </w:p>
    <w:p w14:paraId="671CBBDB" w14:textId="77777777" w:rsidR="00A04991" w:rsidRPr="00A04991" w:rsidRDefault="00A04991" w:rsidP="00A04991">
      <w:pPr>
        <w:pStyle w:val="a0"/>
        <w:rPr>
          <w:lang/>
        </w:rPr>
      </w:pPr>
      <w:r w:rsidRPr="00A04991">
        <w:rPr>
          <w:i/>
          <w:iCs/>
          <w:lang/>
        </w:rPr>
        <w:t>B</w:t>
      </w:r>
      <w:r w:rsidRPr="00A04991">
        <w:rPr>
          <w:lang/>
        </w:rPr>
        <w:t xml:space="preserve"> → </w:t>
      </w:r>
      <w:r w:rsidRPr="00A04991">
        <w:rPr>
          <w:i/>
          <w:iCs/>
          <w:lang/>
        </w:rPr>
        <w:t>A</w:t>
      </w:r>
      <w:r w:rsidRPr="00A04991">
        <w:rPr>
          <w:lang/>
        </w:rPr>
        <w:t xml:space="preserve"> = ~</w:t>
      </w:r>
      <w:r w:rsidRPr="00A04991">
        <w:rPr>
          <w:i/>
          <w:iCs/>
          <w:lang/>
        </w:rPr>
        <w:t>B</w:t>
      </w:r>
      <w:r w:rsidRPr="00A04991">
        <w:rPr>
          <w:lang/>
        </w:rPr>
        <w:t xml:space="preserve"> v </w:t>
      </w:r>
      <w:r w:rsidRPr="00A04991">
        <w:rPr>
          <w:i/>
          <w:iCs/>
          <w:lang/>
        </w:rPr>
        <w:t>A</w:t>
      </w:r>
      <w:r w:rsidRPr="00A04991">
        <w:rPr>
          <w:lang/>
        </w:rPr>
        <w:t xml:space="preserve"> </w:t>
      </w:r>
    </w:p>
    <w:p w14:paraId="545F9F44" w14:textId="77777777" w:rsidR="00A04991" w:rsidRPr="00A04991" w:rsidRDefault="00A04991" w:rsidP="00A04991">
      <w:pPr>
        <w:pStyle w:val="a0"/>
        <w:rPr>
          <w:lang/>
        </w:rPr>
      </w:pPr>
      <w:r w:rsidRPr="00A04991">
        <w:rPr>
          <w:lang/>
        </w:rPr>
        <w:t xml:space="preserve">Эти равенства легко проверить, составив таблицу истинности для левой и правой части каждого из них. </w:t>
      </w:r>
    </w:p>
    <w:p w14:paraId="347AAE30" w14:textId="30466807" w:rsidR="00A04991" w:rsidRDefault="00A04991" w:rsidP="00A04991">
      <w:pPr>
        <w:pStyle w:val="a0"/>
        <w:rPr>
          <w:lang w:val="ru-RU"/>
        </w:rPr>
      </w:pPr>
    </w:p>
    <w:p w14:paraId="764DDA72" w14:textId="4704F505" w:rsidR="00B6234E" w:rsidRDefault="00B6234E" w:rsidP="00B6234E">
      <w:pPr>
        <w:pStyle w:val="20"/>
        <w:numPr>
          <w:ilvl w:val="1"/>
          <w:numId w:val="11"/>
        </w:numPr>
      </w:pPr>
      <w:r>
        <w:t>Представление логических функций в алгебраической форме</w:t>
      </w:r>
      <w:r>
        <w:br/>
      </w:r>
    </w:p>
    <w:p w14:paraId="790DB899" w14:textId="57E26A82" w:rsidR="00B6234E" w:rsidRPr="00030F5D" w:rsidRDefault="00B6234E" w:rsidP="00030F5D">
      <w:pPr>
        <w:pStyle w:val="a0"/>
        <w:rPr>
          <w:lang w:val="ru-RU"/>
        </w:rPr>
      </w:pPr>
      <w:r w:rsidRPr="00B6234E">
        <w:rPr>
          <w:lang w:val="ru-RU"/>
        </w:rPr>
        <w:t xml:space="preserve">Для удобства компьютерной обработки во многих случаях желательно перейти от представления знаний с помощью логических функций к их записи в алгебраической форме, т.е. с помощью обычных переменных, над которыми можно выполнять операции сложения, умножения, сравнения и т.д. Основные </w:t>
      </w:r>
      <w:r w:rsidRPr="00B6234E">
        <w:rPr>
          <w:lang w:val="ru-RU"/>
        </w:rPr>
        <w:lastRenderedPageBreak/>
        <w:t xml:space="preserve">правила замены логических функций на алгебраические выражения приведены </w:t>
      </w:r>
      <w:r w:rsidRPr="00030F5D">
        <w:rPr>
          <w:lang w:val="ru-RU"/>
        </w:rPr>
        <w:t>в табл</w:t>
      </w:r>
      <w:r w:rsidR="00030F5D">
        <w:rPr>
          <w:lang w:val="ru-RU"/>
        </w:rPr>
        <w:t>ице 1</w:t>
      </w:r>
      <w:r w:rsidRPr="00030F5D">
        <w:rPr>
          <w:lang w:val="ru-RU"/>
        </w:rPr>
        <w:t xml:space="preserve">. </w:t>
      </w:r>
    </w:p>
    <w:p w14:paraId="2438AA9E" w14:textId="58B9140A" w:rsidR="00B6234E" w:rsidRDefault="00B6234E" w:rsidP="00B6234E">
      <w:pPr>
        <w:pStyle w:val="20"/>
        <w:numPr>
          <w:ilvl w:val="0"/>
          <w:numId w:val="0"/>
        </w:numPr>
        <w:ind w:left="709"/>
      </w:pPr>
    </w:p>
    <w:p w14:paraId="4F42A198" w14:textId="7EF5DB2A" w:rsidR="0038592A" w:rsidRPr="0038592A" w:rsidRDefault="0038592A" w:rsidP="0038592A">
      <w:pPr>
        <w:pStyle w:val="a0"/>
        <w:ind w:firstLine="0"/>
        <w:rPr>
          <w:lang w:val="ru-RU"/>
        </w:rPr>
      </w:pPr>
      <w:r>
        <w:rPr>
          <w:lang w:val="ru-RU"/>
        </w:rPr>
        <w:t>Таблица 1 – основные правила замены логических функций на алгебраические выражения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2"/>
        <w:gridCol w:w="4682"/>
      </w:tblGrid>
      <w:tr w:rsidR="00030F5D" w14:paraId="21D26C27" w14:textId="77777777" w:rsidTr="00030F5D">
        <w:tc>
          <w:tcPr>
            <w:tcW w:w="4785" w:type="dxa"/>
          </w:tcPr>
          <w:p w14:paraId="40B4ABC9" w14:textId="01E22CF5" w:rsidR="00030F5D" w:rsidRPr="00030F5D" w:rsidRDefault="00030F5D" w:rsidP="00A04991">
            <w:pPr>
              <w:pStyle w:val="a0"/>
              <w:ind w:firstLine="0"/>
              <w:rPr>
                <w:b/>
                <w:bCs/>
                <w:lang w:val="ru-RU"/>
              </w:rPr>
            </w:pPr>
            <w:r w:rsidRPr="00030F5D">
              <w:rPr>
                <w:b/>
                <w:bCs/>
                <w:lang w:val="ru-RU"/>
              </w:rPr>
              <w:t xml:space="preserve">Логическая функция </w:t>
            </w:r>
          </w:p>
        </w:tc>
        <w:tc>
          <w:tcPr>
            <w:tcW w:w="4785" w:type="dxa"/>
          </w:tcPr>
          <w:p w14:paraId="6E2F2604" w14:textId="4D9E828D" w:rsidR="00030F5D" w:rsidRPr="00030F5D" w:rsidRDefault="00030F5D" w:rsidP="00A04991">
            <w:pPr>
              <w:pStyle w:val="a0"/>
              <w:ind w:firstLine="0"/>
              <w:rPr>
                <w:b/>
                <w:bCs/>
                <w:lang w:val="ru-RU"/>
              </w:rPr>
            </w:pPr>
            <w:r w:rsidRPr="00030F5D">
              <w:rPr>
                <w:b/>
                <w:bCs/>
                <w:lang w:val="ru-RU"/>
              </w:rPr>
              <w:t xml:space="preserve">Алгебраическое выражение </w:t>
            </w:r>
          </w:p>
        </w:tc>
      </w:tr>
      <w:tr w:rsidR="00030F5D" w14:paraId="63E5B7F0" w14:textId="77777777" w:rsidTr="00030F5D">
        <w:tc>
          <w:tcPr>
            <w:tcW w:w="4785" w:type="dxa"/>
          </w:tcPr>
          <w:p w14:paraId="3343BAF8" w14:textId="77777777" w:rsidR="00030F5D" w:rsidRPr="00030F5D" w:rsidRDefault="00030F5D" w:rsidP="00030F5D">
            <w:pPr>
              <w:pStyle w:val="a0"/>
              <w:ind w:firstLine="0"/>
              <w:rPr>
                <w:lang/>
              </w:rPr>
            </w:pPr>
            <w:r w:rsidRPr="00030F5D">
              <w:rPr>
                <w:lang/>
              </w:rPr>
              <w:t>Отрицание ~</w:t>
            </w:r>
            <w:r w:rsidRPr="00030F5D">
              <w:rPr>
                <w:i/>
                <w:iCs/>
                <w:lang/>
              </w:rPr>
              <w:t>A</w:t>
            </w:r>
            <w:r w:rsidRPr="00030F5D">
              <w:rPr>
                <w:lang/>
              </w:rPr>
              <w:t xml:space="preserve"> </w:t>
            </w:r>
          </w:p>
          <w:p w14:paraId="208BE205" w14:textId="77777777" w:rsidR="00030F5D" w:rsidRDefault="00030F5D" w:rsidP="00A04991">
            <w:pPr>
              <w:pStyle w:val="a0"/>
              <w:ind w:firstLine="0"/>
              <w:rPr>
                <w:lang w:val="ru-RU"/>
              </w:rPr>
            </w:pPr>
          </w:p>
        </w:tc>
        <w:tc>
          <w:tcPr>
            <w:tcW w:w="4785" w:type="dxa"/>
          </w:tcPr>
          <w:p w14:paraId="1CFABDC6" w14:textId="77777777" w:rsidR="00030F5D" w:rsidRPr="00030F5D" w:rsidRDefault="00030F5D" w:rsidP="00030F5D">
            <w:pPr>
              <w:pStyle w:val="a0"/>
              <w:ind w:firstLine="0"/>
              <w:rPr>
                <w:lang/>
              </w:rPr>
            </w:pPr>
            <w:r w:rsidRPr="00030F5D">
              <w:rPr>
                <w:lang/>
              </w:rPr>
              <w:t>1-</w:t>
            </w:r>
            <w:r w:rsidRPr="00030F5D">
              <w:rPr>
                <w:i/>
                <w:iCs/>
                <w:lang/>
              </w:rPr>
              <w:t>A</w:t>
            </w:r>
            <w:r w:rsidRPr="00030F5D">
              <w:rPr>
                <w:lang/>
              </w:rPr>
              <w:t xml:space="preserve"> </w:t>
            </w:r>
          </w:p>
          <w:p w14:paraId="316AA917" w14:textId="77777777" w:rsidR="00030F5D" w:rsidRDefault="00030F5D" w:rsidP="00A04991">
            <w:pPr>
              <w:pStyle w:val="a0"/>
              <w:ind w:firstLine="0"/>
              <w:rPr>
                <w:lang w:val="ru-RU"/>
              </w:rPr>
            </w:pPr>
          </w:p>
        </w:tc>
      </w:tr>
      <w:tr w:rsidR="00030F5D" w14:paraId="4922F3E6" w14:textId="77777777" w:rsidTr="00030F5D">
        <w:tc>
          <w:tcPr>
            <w:tcW w:w="4785" w:type="dxa"/>
          </w:tcPr>
          <w:p w14:paraId="0D74114B" w14:textId="77777777" w:rsidR="00030F5D" w:rsidRPr="00030F5D" w:rsidRDefault="00030F5D" w:rsidP="00030F5D">
            <w:pPr>
              <w:pStyle w:val="a0"/>
              <w:ind w:firstLine="0"/>
              <w:rPr>
                <w:lang/>
              </w:rPr>
            </w:pPr>
            <w:r w:rsidRPr="00030F5D">
              <w:rPr>
                <w:lang/>
              </w:rPr>
              <w:t>Дизъюнкция (</w:t>
            </w:r>
            <w:r w:rsidRPr="00030F5D">
              <w:rPr>
                <w:i/>
                <w:iCs/>
                <w:lang/>
              </w:rPr>
              <w:t>A</w:t>
            </w:r>
            <w:r w:rsidRPr="00030F5D">
              <w:rPr>
                <w:lang/>
              </w:rPr>
              <w:t xml:space="preserve"> v </w:t>
            </w:r>
            <w:r w:rsidRPr="00030F5D">
              <w:rPr>
                <w:i/>
                <w:iCs/>
                <w:lang/>
              </w:rPr>
              <w:t>B</w:t>
            </w:r>
            <w:r w:rsidRPr="00030F5D">
              <w:rPr>
                <w:lang/>
              </w:rPr>
              <w:t xml:space="preserve">) </w:t>
            </w:r>
          </w:p>
          <w:p w14:paraId="7ECE5131" w14:textId="77777777" w:rsidR="00030F5D" w:rsidRDefault="00030F5D" w:rsidP="00A04991">
            <w:pPr>
              <w:pStyle w:val="a0"/>
              <w:ind w:firstLine="0"/>
              <w:rPr>
                <w:lang w:val="ru-RU"/>
              </w:rPr>
            </w:pPr>
          </w:p>
        </w:tc>
        <w:tc>
          <w:tcPr>
            <w:tcW w:w="4785" w:type="dxa"/>
          </w:tcPr>
          <w:p w14:paraId="14BBC7A9" w14:textId="77777777" w:rsidR="00030F5D" w:rsidRPr="00030F5D" w:rsidRDefault="00030F5D" w:rsidP="00030F5D">
            <w:pPr>
              <w:pStyle w:val="a0"/>
              <w:ind w:firstLine="0"/>
              <w:rPr>
                <w:lang/>
              </w:rPr>
            </w:pPr>
            <w:r w:rsidRPr="00030F5D">
              <w:rPr>
                <w:i/>
                <w:iCs/>
                <w:lang/>
              </w:rPr>
              <w:t>A</w:t>
            </w:r>
            <w:r w:rsidRPr="00030F5D">
              <w:rPr>
                <w:lang/>
              </w:rPr>
              <w:t>+</w:t>
            </w:r>
            <w:r w:rsidRPr="00030F5D">
              <w:rPr>
                <w:i/>
                <w:iCs/>
                <w:lang/>
              </w:rPr>
              <w:t>B</w:t>
            </w:r>
            <w:r w:rsidRPr="00030F5D">
              <w:rPr>
                <w:lang/>
              </w:rPr>
              <w:t>-</w:t>
            </w:r>
            <w:r w:rsidRPr="00030F5D">
              <w:rPr>
                <w:i/>
                <w:iCs/>
                <w:lang/>
              </w:rPr>
              <w:t>A</w:t>
            </w:r>
            <w:r w:rsidRPr="00030F5D">
              <w:rPr>
                <w:lang/>
              </w:rPr>
              <w:t>·</w:t>
            </w:r>
            <w:r w:rsidRPr="00030F5D">
              <w:rPr>
                <w:i/>
                <w:iCs/>
                <w:lang/>
              </w:rPr>
              <w:t>B</w:t>
            </w:r>
            <w:r w:rsidRPr="00030F5D">
              <w:rPr>
                <w:lang/>
              </w:rPr>
              <w:t xml:space="preserve"> </w:t>
            </w:r>
          </w:p>
          <w:p w14:paraId="4C0DD14A" w14:textId="77777777" w:rsidR="00030F5D" w:rsidRDefault="00030F5D" w:rsidP="00A04991">
            <w:pPr>
              <w:pStyle w:val="a0"/>
              <w:ind w:firstLine="0"/>
              <w:rPr>
                <w:lang w:val="ru-RU"/>
              </w:rPr>
            </w:pPr>
          </w:p>
        </w:tc>
      </w:tr>
      <w:tr w:rsidR="00030F5D" w14:paraId="3CCBD43C" w14:textId="77777777" w:rsidTr="00030F5D">
        <w:tc>
          <w:tcPr>
            <w:tcW w:w="4785" w:type="dxa"/>
          </w:tcPr>
          <w:p w14:paraId="6E4AB425" w14:textId="2AC2E250" w:rsidR="00030F5D" w:rsidRPr="00030F5D" w:rsidRDefault="00030F5D" w:rsidP="00030F5D">
            <w:pPr>
              <w:pStyle w:val="a0"/>
              <w:ind w:firstLine="0"/>
              <w:rPr>
                <w:lang/>
              </w:rPr>
            </w:pPr>
            <w:r w:rsidRPr="00030F5D">
              <w:rPr>
                <w:lang/>
              </w:rPr>
              <w:t>Конъюнкция (</w:t>
            </w:r>
            <w:r w:rsidRPr="00030F5D">
              <w:rPr>
                <w:i/>
                <w:iCs/>
                <w:lang/>
              </w:rPr>
              <w:t>A</w:t>
            </w:r>
            <w:r>
              <w:rPr>
                <w:lang w:val="ru-RU"/>
              </w:rPr>
              <w:t xml:space="preserve"> </w:t>
            </w:r>
            <w:r w:rsidRPr="00030F5D">
              <w:rPr>
                <w:lang/>
              </w:rPr>
              <w:t>&amp;</w:t>
            </w:r>
            <w:r>
              <w:rPr>
                <w:lang w:val="ru-RU"/>
              </w:rPr>
              <w:t xml:space="preserve"> </w:t>
            </w:r>
            <w:r w:rsidRPr="00030F5D">
              <w:rPr>
                <w:i/>
                <w:iCs/>
                <w:lang/>
              </w:rPr>
              <w:t>B</w:t>
            </w:r>
            <w:r w:rsidRPr="00030F5D">
              <w:rPr>
                <w:lang/>
              </w:rPr>
              <w:t xml:space="preserve">) </w:t>
            </w:r>
          </w:p>
          <w:p w14:paraId="5CF3AD99" w14:textId="77777777" w:rsidR="00030F5D" w:rsidRDefault="00030F5D" w:rsidP="00A04991">
            <w:pPr>
              <w:pStyle w:val="a0"/>
              <w:ind w:firstLine="0"/>
              <w:rPr>
                <w:lang w:val="ru-RU"/>
              </w:rPr>
            </w:pPr>
          </w:p>
        </w:tc>
        <w:tc>
          <w:tcPr>
            <w:tcW w:w="4785" w:type="dxa"/>
          </w:tcPr>
          <w:p w14:paraId="336FE38B" w14:textId="77777777" w:rsidR="00030F5D" w:rsidRPr="00030F5D" w:rsidRDefault="00030F5D" w:rsidP="00030F5D">
            <w:pPr>
              <w:pStyle w:val="a0"/>
              <w:ind w:firstLine="0"/>
              <w:rPr>
                <w:lang/>
              </w:rPr>
            </w:pPr>
            <w:r w:rsidRPr="00030F5D">
              <w:rPr>
                <w:i/>
                <w:iCs/>
                <w:lang/>
              </w:rPr>
              <w:t>A</w:t>
            </w:r>
            <w:r w:rsidRPr="00030F5D">
              <w:rPr>
                <w:lang/>
              </w:rPr>
              <w:t>·</w:t>
            </w:r>
            <w:r w:rsidRPr="00030F5D">
              <w:rPr>
                <w:i/>
                <w:iCs/>
                <w:lang/>
              </w:rPr>
              <w:t>B</w:t>
            </w:r>
            <w:r w:rsidRPr="00030F5D">
              <w:rPr>
                <w:lang/>
              </w:rPr>
              <w:t xml:space="preserve"> </w:t>
            </w:r>
          </w:p>
          <w:p w14:paraId="0B57A7C4" w14:textId="77777777" w:rsidR="00030F5D" w:rsidRDefault="00030F5D" w:rsidP="00A04991">
            <w:pPr>
              <w:pStyle w:val="a0"/>
              <w:ind w:firstLine="0"/>
              <w:rPr>
                <w:lang w:val="ru-RU"/>
              </w:rPr>
            </w:pPr>
          </w:p>
        </w:tc>
      </w:tr>
      <w:tr w:rsidR="00030F5D" w14:paraId="117C2D2F" w14:textId="77777777" w:rsidTr="00030F5D">
        <w:tc>
          <w:tcPr>
            <w:tcW w:w="4785" w:type="dxa"/>
          </w:tcPr>
          <w:p w14:paraId="6F1C269B" w14:textId="77777777" w:rsidR="00030F5D" w:rsidRPr="00030F5D" w:rsidRDefault="00030F5D" w:rsidP="00030F5D">
            <w:pPr>
              <w:pStyle w:val="a0"/>
              <w:ind w:firstLine="0"/>
              <w:rPr>
                <w:lang/>
              </w:rPr>
            </w:pPr>
            <w:r w:rsidRPr="00030F5D">
              <w:rPr>
                <w:lang/>
              </w:rPr>
              <w:t>Импликация (</w:t>
            </w:r>
            <w:r w:rsidRPr="00030F5D">
              <w:rPr>
                <w:i/>
                <w:iCs/>
                <w:lang/>
              </w:rPr>
              <w:t>A→B</w:t>
            </w:r>
            <w:r w:rsidRPr="00030F5D">
              <w:rPr>
                <w:lang/>
              </w:rPr>
              <w:t xml:space="preserve">) </w:t>
            </w:r>
          </w:p>
          <w:p w14:paraId="7299C6F4" w14:textId="77777777" w:rsidR="00030F5D" w:rsidRDefault="00030F5D" w:rsidP="00A04991">
            <w:pPr>
              <w:pStyle w:val="a0"/>
              <w:ind w:firstLine="0"/>
              <w:rPr>
                <w:lang w:val="ru-RU"/>
              </w:rPr>
            </w:pPr>
          </w:p>
        </w:tc>
        <w:tc>
          <w:tcPr>
            <w:tcW w:w="4785" w:type="dxa"/>
          </w:tcPr>
          <w:p w14:paraId="542158CA" w14:textId="77777777" w:rsidR="00030F5D" w:rsidRPr="00030F5D" w:rsidRDefault="00030F5D" w:rsidP="00030F5D">
            <w:pPr>
              <w:pStyle w:val="a0"/>
              <w:ind w:firstLine="0"/>
              <w:rPr>
                <w:lang/>
              </w:rPr>
            </w:pPr>
            <w:r w:rsidRPr="00030F5D">
              <w:rPr>
                <w:i/>
                <w:iCs/>
                <w:lang/>
              </w:rPr>
              <w:t>B</w:t>
            </w:r>
            <w:r w:rsidRPr="00030F5D">
              <w:rPr>
                <w:lang/>
              </w:rPr>
              <w:t>-</w:t>
            </w:r>
            <w:r w:rsidRPr="00030F5D">
              <w:rPr>
                <w:i/>
                <w:iCs/>
                <w:lang/>
              </w:rPr>
              <w:t>A</w:t>
            </w:r>
            <w:r w:rsidRPr="00030F5D">
              <w:rPr>
                <w:lang/>
              </w:rPr>
              <w:t xml:space="preserve"> ≥ 0 </w:t>
            </w:r>
          </w:p>
          <w:p w14:paraId="10727195" w14:textId="77777777" w:rsidR="00030F5D" w:rsidRDefault="00030F5D" w:rsidP="00A04991">
            <w:pPr>
              <w:pStyle w:val="a0"/>
              <w:ind w:firstLine="0"/>
              <w:rPr>
                <w:lang w:val="ru-RU"/>
              </w:rPr>
            </w:pPr>
          </w:p>
        </w:tc>
      </w:tr>
    </w:tbl>
    <w:p w14:paraId="18119A01" w14:textId="77777777" w:rsidR="00B6234E" w:rsidRPr="000558D7" w:rsidRDefault="00B6234E" w:rsidP="00A04991">
      <w:pPr>
        <w:pStyle w:val="a0"/>
        <w:rPr>
          <w:lang w:val="ru-RU"/>
        </w:rPr>
      </w:pPr>
    </w:p>
    <w:p w14:paraId="3D3B23B8" w14:textId="6C7E34DA" w:rsidR="00655F8F" w:rsidRPr="00A04587" w:rsidRDefault="00C1612B" w:rsidP="00A04587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737C6702" w14:textId="289AC037" w:rsidR="00C13D2F" w:rsidRDefault="000F2949" w:rsidP="00F22E11">
      <w:pPr>
        <w:pStyle w:val="1"/>
        <w:numPr>
          <w:ilvl w:val="0"/>
          <w:numId w:val="11"/>
        </w:numPr>
      </w:pPr>
      <w:bookmarkStart w:id="3" w:name="_Toc84472576"/>
      <w:r>
        <w:lastRenderedPageBreak/>
        <w:t>Прак</w:t>
      </w:r>
      <w:r w:rsidR="008009D5">
        <w:t>ти</w:t>
      </w:r>
      <w:r>
        <w:t>ческая часть</w:t>
      </w:r>
      <w:bookmarkEnd w:id="3"/>
    </w:p>
    <w:p w14:paraId="74A5674F" w14:textId="77777777" w:rsidR="00C13D2F" w:rsidRPr="00C13D2F" w:rsidRDefault="00C13D2F" w:rsidP="009C03C7">
      <w:pPr>
        <w:pStyle w:val="a0"/>
      </w:pPr>
    </w:p>
    <w:p w14:paraId="7985F6A7" w14:textId="020921DC" w:rsidR="0040005D" w:rsidRPr="00B61B55" w:rsidRDefault="001435B0" w:rsidP="00DF3A09">
      <w:pPr>
        <w:pStyle w:val="20"/>
        <w:numPr>
          <w:ilvl w:val="1"/>
          <w:numId w:val="11"/>
        </w:numPr>
      </w:pPr>
      <w:bookmarkStart w:id="4" w:name="_Hlk12489975"/>
      <w:r>
        <w:t>Ход работы</w:t>
      </w:r>
    </w:p>
    <w:p w14:paraId="3F97F7F5" w14:textId="77777777" w:rsidR="009C03C7" w:rsidRDefault="009C03C7" w:rsidP="009C03C7">
      <w:pPr>
        <w:pStyle w:val="a0"/>
      </w:pPr>
    </w:p>
    <w:p w14:paraId="744E6A59" w14:textId="569FD4CF" w:rsidR="00264D82" w:rsidRDefault="00705DDC" w:rsidP="00264D82">
      <w:pPr>
        <w:pStyle w:val="a0"/>
      </w:pPr>
      <w:bookmarkStart w:id="5" w:name="_Hlk12490018"/>
      <w:bookmarkEnd w:id="4"/>
      <w:r w:rsidRPr="00A743DE">
        <w:rPr>
          <w:lang w:val="ru-RU"/>
        </w:rPr>
        <w:t>Для</w:t>
      </w:r>
      <w:r w:rsidR="004165F8" w:rsidRPr="00E346FC">
        <w:t xml:space="preserve"> </w:t>
      </w:r>
      <w:r w:rsidR="004165F8">
        <w:rPr>
          <w:lang w:val="ru-RU"/>
        </w:rPr>
        <w:t>выполнения</w:t>
      </w:r>
      <w:r w:rsidR="004165F8" w:rsidRPr="00E346FC">
        <w:t xml:space="preserve"> </w:t>
      </w:r>
      <w:r w:rsidR="004165F8">
        <w:rPr>
          <w:lang w:val="ru-RU"/>
        </w:rPr>
        <w:t>индивидуального</w:t>
      </w:r>
      <w:r w:rsidR="004165F8" w:rsidRPr="00E346FC">
        <w:t xml:space="preserve"> </w:t>
      </w:r>
      <w:r w:rsidR="004165F8">
        <w:rPr>
          <w:lang w:val="ru-RU"/>
        </w:rPr>
        <w:t>задания</w:t>
      </w:r>
      <w:r w:rsidR="004165F8" w:rsidRPr="00E346FC">
        <w:t xml:space="preserve"> </w:t>
      </w:r>
      <w:r w:rsidR="004372C1">
        <w:rPr>
          <w:lang w:val="ru-RU"/>
        </w:rPr>
        <w:t>в</w:t>
      </w:r>
      <w:r w:rsidR="004372C1" w:rsidRPr="00E346FC">
        <w:t xml:space="preserve"> </w:t>
      </w:r>
      <w:r w:rsidR="004372C1">
        <w:rPr>
          <w:lang w:val="ru-RU"/>
        </w:rPr>
        <w:t>разделе</w:t>
      </w:r>
      <w:r w:rsidR="004372C1" w:rsidRPr="00E346FC">
        <w:t xml:space="preserve"> </w:t>
      </w:r>
      <w:r w:rsidR="004372C1" w:rsidRPr="004372C1">
        <w:rPr>
          <w:i/>
          <w:iCs/>
        </w:rPr>
        <w:t>predicates</w:t>
      </w:r>
      <w:r w:rsidR="004372C1" w:rsidRPr="00E346FC">
        <w:rPr>
          <w:i/>
          <w:iCs/>
        </w:rPr>
        <w:t xml:space="preserve"> </w:t>
      </w:r>
      <w:r w:rsidR="004372C1">
        <w:rPr>
          <w:lang w:val="ru-RU"/>
        </w:rPr>
        <w:t>были</w:t>
      </w:r>
      <w:r w:rsidR="004372C1" w:rsidRPr="00E346FC">
        <w:t xml:space="preserve"> </w:t>
      </w:r>
      <w:r w:rsidR="004372C1">
        <w:rPr>
          <w:lang w:val="ru-RU"/>
        </w:rPr>
        <w:t>объявлены</w:t>
      </w:r>
      <w:r w:rsidR="00E346FC" w:rsidRPr="00E346FC">
        <w:t xml:space="preserve"> </w:t>
      </w:r>
      <w:r w:rsidR="00E346FC">
        <w:rPr>
          <w:lang w:val="ru-RU"/>
        </w:rPr>
        <w:t>следующие</w:t>
      </w:r>
      <w:r w:rsidR="004372C1" w:rsidRPr="00E346FC">
        <w:t xml:space="preserve"> </w:t>
      </w:r>
      <w:r w:rsidR="004372C1">
        <w:rPr>
          <w:lang w:val="ru-RU"/>
        </w:rPr>
        <w:t>предикаты</w:t>
      </w:r>
      <w:r w:rsidR="004372C1" w:rsidRPr="00E346FC">
        <w:t xml:space="preserve"> </w:t>
      </w:r>
      <w:r w:rsidR="00E346FC" w:rsidRPr="00E346FC">
        <w:rPr>
          <w:i/>
          <w:iCs/>
        </w:rPr>
        <w:t>student(</w:t>
      </w:r>
      <w:r w:rsidR="00264D82">
        <w:rPr>
          <w:i/>
          <w:iCs/>
        </w:rPr>
        <w:t>name</w:t>
      </w:r>
      <w:r w:rsidR="00E346FC" w:rsidRPr="00E346FC">
        <w:rPr>
          <w:i/>
          <w:iCs/>
        </w:rPr>
        <w:t>)</w:t>
      </w:r>
      <w:r w:rsidR="00E346FC">
        <w:rPr>
          <w:i/>
          <w:iCs/>
        </w:rPr>
        <w:t>,</w:t>
      </w:r>
      <w:r w:rsidR="00E346FC" w:rsidRPr="00E346FC">
        <w:rPr>
          <w:i/>
          <w:iCs/>
        </w:rPr>
        <w:t xml:space="preserve"> gorod(</w:t>
      </w:r>
      <w:r w:rsidR="00264D82">
        <w:rPr>
          <w:i/>
          <w:iCs/>
        </w:rPr>
        <w:t>name</w:t>
      </w:r>
      <w:r w:rsidR="00E346FC" w:rsidRPr="00E346FC">
        <w:rPr>
          <w:i/>
          <w:iCs/>
        </w:rPr>
        <w:t>) velo(</w:t>
      </w:r>
      <w:proofErr w:type="gramStart"/>
      <w:r w:rsidR="00E346FC" w:rsidRPr="00E346FC">
        <w:rPr>
          <w:i/>
          <w:iCs/>
        </w:rPr>
        <w:t>name,name</w:t>
      </w:r>
      <w:proofErr w:type="gramEnd"/>
      <w:r w:rsidR="00E346FC" w:rsidRPr="00E346FC">
        <w:rPr>
          <w:i/>
          <w:iCs/>
        </w:rPr>
        <w:t>) fact(name,name) fact1(name,name) rodom(name,name) rodom_penza(name)</w:t>
      </w:r>
      <w:bookmarkEnd w:id="5"/>
      <w:r w:rsidR="00264D82" w:rsidRPr="00264D82">
        <w:rPr>
          <w:i/>
          <w:iCs/>
        </w:rPr>
        <w:t xml:space="preserve">, </w:t>
      </w:r>
      <w:r w:rsidR="00264D82">
        <w:rPr>
          <w:lang w:val="ru-RU"/>
        </w:rPr>
        <w:t>где</w:t>
      </w:r>
      <w:r w:rsidR="00264D82" w:rsidRPr="00264D82">
        <w:t xml:space="preserve"> </w:t>
      </w:r>
      <w:r w:rsidR="00264D82">
        <w:rPr>
          <w:i/>
          <w:iCs/>
        </w:rPr>
        <w:t xml:space="preserve">name </w:t>
      </w:r>
      <w:r w:rsidR="00264D82" w:rsidRPr="00264D82">
        <w:t>–</w:t>
      </w:r>
      <w:r w:rsidR="00264D82">
        <w:t xml:space="preserve"> </w:t>
      </w:r>
      <w:r w:rsidR="00264D82">
        <w:rPr>
          <w:lang w:val="ru-RU"/>
        </w:rPr>
        <w:t>символьный</w:t>
      </w:r>
      <w:r w:rsidR="00264D82" w:rsidRPr="00264D82">
        <w:t xml:space="preserve"> </w:t>
      </w:r>
      <w:r w:rsidR="00264D82">
        <w:rPr>
          <w:lang w:val="ru-RU"/>
        </w:rPr>
        <w:t>тип</w:t>
      </w:r>
      <w:r w:rsidR="00264D82" w:rsidRPr="00264D82">
        <w:t xml:space="preserve"> «</w:t>
      </w:r>
      <w:r w:rsidR="00264D82">
        <w:rPr>
          <w:lang w:val="ru-RU"/>
        </w:rPr>
        <w:t>имя</w:t>
      </w:r>
      <w:r w:rsidR="00264D82" w:rsidRPr="00264D82">
        <w:t>».</w:t>
      </w:r>
    </w:p>
    <w:p w14:paraId="4CB3F279" w14:textId="5B2B77A7" w:rsidR="00264D82" w:rsidRPr="00264D82" w:rsidRDefault="00264D82" w:rsidP="00264D82">
      <w:pPr>
        <w:pStyle w:val="a0"/>
        <w:rPr>
          <w:lang w:val="ru-RU"/>
        </w:rPr>
      </w:pPr>
      <w:r>
        <w:rPr>
          <w:lang w:val="ru-RU"/>
        </w:rPr>
        <w:t>Предикат</w:t>
      </w:r>
      <w:r w:rsidRPr="00264D82">
        <w:rPr>
          <w:b/>
          <w:bCs/>
          <w:i/>
          <w:iCs/>
          <w:lang w:val="ru-RU"/>
        </w:rPr>
        <w:t xml:space="preserve"> </w:t>
      </w:r>
      <w:r w:rsidRPr="00264D82">
        <w:rPr>
          <w:b/>
          <w:bCs/>
          <w:i/>
          <w:iCs/>
        </w:rPr>
        <w:t>fact</w:t>
      </w:r>
      <w:r w:rsidRPr="00264D82">
        <w:rPr>
          <w:b/>
          <w:bCs/>
          <w:i/>
          <w:iCs/>
          <w:lang w:val="ru-RU"/>
        </w:rPr>
        <w:t>(</w:t>
      </w:r>
      <w:r w:rsidRPr="00264D82">
        <w:rPr>
          <w:b/>
          <w:bCs/>
          <w:i/>
          <w:iCs/>
        </w:rPr>
        <w:t>name</w:t>
      </w:r>
      <w:r w:rsidRPr="00264D82">
        <w:rPr>
          <w:b/>
          <w:bCs/>
          <w:i/>
          <w:iCs/>
          <w:lang w:val="ru-RU"/>
        </w:rPr>
        <w:t>,</w:t>
      </w:r>
      <w:r w:rsidRPr="00264D82">
        <w:rPr>
          <w:b/>
          <w:bCs/>
          <w:i/>
          <w:iCs/>
        </w:rPr>
        <w:t>name</w:t>
      </w:r>
      <w:r w:rsidRPr="00264D82">
        <w:rPr>
          <w:b/>
          <w:bCs/>
          <w:i/>
          <w:iCs/>
          <w:lang w:val="ru-RU"/>
        </w:rPr>
        <w:t>)</w:t>
      </w:r>
      <w:r w:rsidRPr="00264D82">
        <w:rPr>
          <w:lang w:val="ru-RU"/>
        </w:rPr>
        <w:t xml:space="preserve"> </w:t>
      </w:r>
      <w:r w:rsidRPr="00264D82">
        <w:rPr>
          <w:lang w:val="ru-RU"/>
        </w:rPr>
        <w:t>описывают известные нам данные о том, где сделаны</w:t>
      </w:r>
      <w:r>
        <w:rPr>
          <w:lang w:val="ru-RU"/>
        </w:rPr>
        <w:t xml:space="preserve"> машины</w:t>
      </w:r>
      <w:r w:rsidRPr="00264D82">
        <w:rPr>
          <w:lang w:val="ru-RU"/>
        </w:rPr>
        <w:t xml:space="preserve"> некоторых </w:t>
      </w:r>
      <w:r>
        <w:rPr>
          <w:lang w:val="ru-RU"/>
        </w:rPr>
        <w:t>людей</w:t>
      </w:r>
      <w:r w:rsidRPr="00264D82">
        <w:rPr>
          <w:lang w:val="ru-RU"/>
        </w:rPr>
        <w:t>.</w:t>
      </w:r>
    </w:p>
    <w:p w14:paraId="0A46928E" w14:textId="1D5B85DF" w:rsidR="00264D82" w:rsidRDefault="00264D82" w:rsidP="00264D82">
      <w:pPr>
        <w:pStyle w:val="a0"/>
        <w:rPr>
          <w:lang w:val="ru-RU"/>
        </w:rPr>
      </w:pPr>
      <w:r>
        <w:rPr>
          <w:lang w:val="ru-RU"/>
        </w:rPr>
        <w:t>Предикат</w:t>
      </w:r>
      <w:r w:rsidRPr="00264D82">
        <w:rPr>
          <w:b/>
          <w:bCs/>
          <w:i/>
          <w:iCs/>
          <w:lang w:val="ru-RU"/>
        </w:rPr>
        <w:t xml:space="preserve"> </w:t>
      </w:r>
      <w:r w:rsidRPr="00264D82">
        <w:rPr>
          <w:b/>
          <w:bCs/>
          <w:i/>
          <w:iCs/>
        </w:rPr>
        <w:t>fact</w:t>
      </w:r>
      <w:r w:rsidRPr="00264D82">
        <w:rPr>
          <w:b/>
          <w:bCs/>
          <w:i/>
          <w:iCs/>
          <w:lang w:val="ru-RU"/>
        </w:rPr>
        <w:t>1</w:t>
      </w:r>
      <w:r w:rsidRPr="00264D82">
        <w:rPr>
          <w:b/>
          <w:bCs/>
          <w:i/>
          <w:iCs/>
          <w:lang w:val="ru-RU"/>
        </w:rPr>
        <w:t>(</w:t>
      </w:r>
      <w:proofErr w:type="gramStart"/>
      <w:r w:rsidRPr="00264D82">
        <w:rPr>
          <w:b/>
          <w:bCs/>
          <w:i/>
          <w:iCs/>
        </w:rPr>
        <w:t>name</w:t>
      </w:r>
      <w:r w:rsidRPr="00264D82">
        <w:rPr>
          <w:b/>
          <w:bCs/>
          <w:i/>
          <w:iCs/>
          <w:lang w:val="ru-RU"/>
        </w:rPr>
        <w:t>,</w:t>
      </w:r>
      <w:r w:rsidRPr="00264D82">
        <w:rPr>
          <w:b/>
          <w:bCs/>
          <w:i/>
          <w:iCs/>
        </w:rPr>
        <w:t>name</w:t>
      </w:r>
      <w:proofErr w:type="gramEnd"/>
      <w:r w:rsidRPr="00264D82">
        <w:rPr>
          <w:b/>
          <w:bCs/>
          <w:i/>
          <w:iCs/>
          <w:lang w:val="ru-RU"/>
        </w:rPr>
        <w:t>)</w:t>
      </w:r>
      <w:r w:rsidRPr="00264D82">
        <w:rPr>
          <w:lang w:val="ru-RU"/>
        </w:rPr>
        <w:t xml:space="preserve"> описывают известные нам </w:t>
      </w:r>
      <w:r>
        <w:rPr>
          <w:lang w:val="ru-RU"/>
        </w:rPr>
        <w:t>факты о местах рождения.</w:t>
      </w:r>
    </w:p>
    <w:p w14:paraId="05E926C4" w14:textId="3AA556AF" w:rsidR="00264D82" w:rsidRDefault="00D3341F" w:rsidP="00D3341F">
      <w:pPr>
        <w:pStyle w:val="a0"/>
      </w:pPr>
      <w:r>
        <w:rPr>
          <w:lang w:val="ru-RU"/>
        </w:rPr>
        <w:t xml:space="preserve">Далее описываются логические взаимодействия между объектами. </w:t>
      </w:r>
      <w:r w:rsidR="00264D82">
        <w:rPr>
          <w:lang w:val="ru-RU"/>
        </w:rPr>
        <w:t>Приведем</w:t>
      </w:r>
      <w:r w:rsidR="00264D82" w:rsidRPr="00264D82">
        <w:t xml:space="preserve"> </w:t>
      </w:r>
      <w:r w:rsidR="00264D82">
        <w:rPr>
          <w:lang w:val="ru-RU"/>
        </w:rPr>
        <w:t>код</w:t>
      </w:r>
      <w:r w:rsidR="00264D82" w:rsidRPr="00264D82">
        <w:t xml:space="preserve"> </w:t>
      </w:r>
      <w:r w:rsidR="00264D82">
        <w:rPr>
          <w:lang w:val="ru-RU"/>
        </w:rPr>
        <w:t>программмы</w:t>
      </w:r>
      <w:r w:rsidR="00264D82" w:rsidRPr="00264D82">
        <w:t>:</w:t>
      </w:r>
    </w:p>
    <w:p w14:paraId="73FB4DBD" w14:textId="77777777" w:rsidR="00D3341F" w:rsidRPr="00D3341F" w:rsidRDefault="00D3341F" w:rsidP="00D3341F">
      <w:pPr>
        <w:pStyle w:val="a0"/>
        <w:rPr>
          <w:lang w:val="ru-RU"/>
        </w:rPr>
      </w:pPr>
    </w:p>
    <w:p w14:paraId="7AE97F62" w14:textId="77777777" w:rsidR="00264D82" w:rsidRPr="00264D82" w:rsidRDefault="00264D82" w:rsidP="00D3341F">
      <w:pPr>
        <w:pStyle w:val="a0"/>
        <w:jc w:val="left"/>
        <w:rPr>
          <w:i/>
          <w:iCs/>
        </w:rPr>
      </w:pPr>
      <w:r w:rsidRPr="00264D82">
        <w:rPr>
          <w:i/>
          <w:iCs/>
        </w:rPr>
        <w:t>domains</w:t>
      </w:r>
    </w:p>
    <w:p w14:paraId="6AC8C52A" w14:textId="77777777" w:rsidR="00264D82" w:rsidRPr="00264D82" w:rsidRDefault="00264D82" w:rsidP="00D3341F">
      <w:pPr>
        <w:pStyle w:val="a0"/>
        <w:jc w:val="left"/>
        <w:rPr>
          <w:i/>
          <w:iCs/>
        </w:rPr>
      </w:pPr>
      <w:r w:rsidRPr="00264D82">
        <w:rPr>
          <w:i/>
          <w:iCs/>
        </w:rPr>
        <w:t>name</w:t>
      </w:r>
    </w:p>
    <w:p w14:paraId="3340D21F" w14:textId="77777777" w:rsidR="00264D82" w:rsidRPr="00264D82" w:rsidRDefault="00264D82" w:rsidP="00D3341F">
      <w:pPr>
        <w:pStyle w:val="a0"/>
        <w:jc w:val="left"/>
        <w:rPr>
          <w:i/>
          <w:iCs/>
        </w:rPr>
      </w:pPr>
      <w:r w:rsidRPr="00264D82">
        <w:rPr>
          <w:i/>
          <w:iCs/>
        </w:rPr>
        <w:t>predicates</w:t>
      </w:r>
    </w:p>
    <w:p w14:paraId="58C9BE76" w14:textId="77777777" w:rsidR="00264D82" w:rsidRPr="00264D82" w:rsidRDefault="00264D82" w:rsidP="00D3341F">
      <w:pPr>
        <w:pStyle w:val="a0"/>
        <w:jc w:val="left"/>
        <w:rPr>
          <w:i/>
          <w:iCs/>
        </w:rPr>
      </w:pPr>
      <w:r w:rsidRPr="00264D82">
        <w:rPr>
          <w:i/>
          <w:iCs/>
        </w:rPr>
        <w:t>man(name)</w:t>
      </w:r>
    </w:p>
    <w:p w14:paraId="4E9C8E7B" w14:textId="77777777" w:rsidR="00264D82" w:rsidRPr="00264D82" w:rsidRDefault="00264D82" w:rsidP="00D3341F">
      <w:pPr>
        <w:pStyle w:val="a0"/>
        <w:jc w:val="left"/>
        <w:rPr>
          <w:i/>
          <w:iCs/>
        </w:rPr>
      </w:pPr>
      <w:r w:rsidRPr="00264D82">
        <w:rPr>
          <w:i/>
          <w:iCs/>
        </w:rPr>
        <w:t>gorod(name)</w:t>
      </w:r>
    </w:p>
    <w:p w14:paraId="6712E7D0" w14:textId="77777777" w:rsidR="00264D82" w:rsidRPr="00264D82" w:rsidRDefault="00264D82" w:rsidP="00D3341F">
      <w:pPr>
        <w:pStyle w:val="a0"/>
        <w:jc w:val="left"/>
        <w:rPr>
          <w:i/>
          <w:iCs/>
        </w:rPr>
      </w:pPr>
      <w:r w:rsidRPr="00264D82">
        <w:rPr>
          <w:i/>
          <w:iCs/>
        </w:rPr>
        <w:t>car(</w:t>
      </w:r>
      <w:proofErr w:type="gramStart"/>
      <w:r w:rsidRPr="00264D82">
        <w:rPr>
          <w:i/>
          <w:iCs/>
        </w:rPr>
        <w:t>name,name</w:t>
      </w:r>
      <w:proofErr w:type="gramEnd"/>
      <w:r w:rsidRPr="00264D82">
        <w:rPr>
          <w:i/>
          <w:iCs/>
        </w:rPr>
        <w:t>)</w:t>
      </w:r>
    </w:p>
    <w:p w14:paraId="5B53FC50" w14:textId="77777777" w:rsidR="00264D82" w:rsidRPr="00264D82" w:rsidRDefault="00264D82" w:rsidP="00D3341F">
      <w:pPr>
        <w:pStyle w:val="a0"/>
        <w:jc w:val="left"/>
        <w:rPr>
          <w:i/>
          <w:iCs/>
        </w:rPr>
      </w:pPr>
      <w:r w:rsidRPr="00264D82">
        <w:rPr>
          <w:i/>
          <w:iCs/>
        </w:rPr>
        <w:t>fact(</w:t>
      </w:r>
      <w:proofErr w:type="gramStart"/>
      <w:r w:rsidRPr="00264D82">
        <w:rPr>
          <w:i/>
          <w:iCs/>
        </w:rPr>
        <w:t>name,name</w:t>
      </w:r>
      <w:proofErr w:type="gramEnd"/>
      <w:r w:rsidRPr="00264D82">
        <w:rPr>
          <w:i/>
          <w:iCs/>
        </w:rPr>
        <w:t xml:space="preserve">) </w:t>
      </w:r>
    </w:p>
    <w:p w14:paraId="40037C87" w14:textId="77777777" w:rsidR="00264D82" w:rsidRPr="00264D82" w:rsidRDefault="00264D82" w:rsidP="00D3341F">
      <w:pPr>
        <w:pStyle w:val="a0"/>
        <w:jc w:val="left"/>
        <w:rPr>
          <w:i/>
          <w:iCs/>
        </w:rPr>
      </w:pPr>
      <w:r w:rsidRPr="00264D82">
        <w:rPr>
          <w:i/>
          <w:iCs/>
        </w:rPr>
        <w:t>fact1(</w:t>
      </w:r>
      <w:proofErr w:type="gramStart"/>
      <w:r w:rsidRPr="00264D82">
        <w:rPr>
          <w:i/>
          <w:iCs/>
        </w:rPr>
        <w:t>name,name</w:t>
      </w:r>
      <w:proofErr w:type="gramEnd"/>
      <w:r w:rsidRPr="00264D82">
        <w:rPr>
          <w:i/>
          <w:iCs/>
        </w:rPr>
        <w:t>)</w:t>
      </w:r>
    </w:p>
    <w:p w14:paraId="60CD1D5C" w14:textId="77777777" w:rsidR="00264D82" w:rsidRPr="00264D82" w:rsidRDefault="00264D82" w:rsidP="00D3341F">
      <w:pPr>
        <w:pStyle w:val="a0"/>
        <w:jc w:val="left"/>
        <w:rPr>
          <w:i/>
          <w:iCs/>
        </w:rPr>
      </w:pPr>
      <w:r w:rsidRPr="00264D82">
        <w:rPr>
          <w:i/>
          <w:iCs/>
        </w:rPr>
        <w:t>rodom(</w:t>
      </w:r>
      <w:proofErr w:type="gramStart"/>
      <w:r w:rsidRPr="00264D82">
        <w:rPr>
          <w:i/>
          <w:iCs/>
        </w:rPr>
        <w:t>name,name</w:t>
      </w:r>
      <w:proofErr w:type="gramEnd"/>
      <w:r w:rsidRPr="00264D82">
        <w:rPr>
          <w:i/>
          <w:iCs/>
        </w:rPr>
        <w:t xml:space="preserve">) </w:t>
      </w:r>
    </w:p>
    <w:p w14:paraId="37EC35DA" w14:textId="77777777" w:rsidR="00264D82" w:rsidRPr="00264D82" w:rsidRDefault="00264D82" w:rsidP="00D3341F">
      <w:pPr>
        <w:pStyle w:val="a0"/>
        <w:jc w:val="left"/>
        <w:rPr>
          <w:i/>
          <w:iCs/>
        </w:rPr>
      </w:pPr>
      <w:r w:rsidRPr="00264D82">
        <w:rPr>
          <w:i/>
          <w:iCs/>
        </w:rPr>
        <w:t xml:space="preserve">rodom_penza(name) </w:t>
      </w:r>
    </w:p>
    <w:p w14:paraId="7BDAC774" w14:textId="77777777" w:rsidR="00264D82" w:rsidRPr="00264D82" w:rsidRDefault="00264D82" w:rsidP="00D3341F">
      <w:pPr>
        <w:pStyle w:val="a0"/>
        <w:jc w:val="left"/>
        <w:rPr>
          <w:i/>
          <w:iCs/>
        </w:rPr>
      </w:pPr>
      <w:r w:rsidRPr="00264D82">
        <w:rPr>
          <w:i/>
          <w:iCs/>
        </w:rPr>
        <w:t>clauses</w:t>
      </w:r>
    </w:p>
    <w:p w14:paraId="1322B67D" w14:textId="77777777" w:rsidR="00264D82" w:rsidRPr="00264D82" w:rsidRDefault="00264D82" w:rsidP="00D3341F">
      <w:pPr>
        <w:pStyle w:val="a0"/>
        <w:jc w:val="left"/>
        <w:rPr>
          <w:i/>
          <w:iCs/>
        </w:rPr>
      </w:pPr>
      <w:r w:rsidRPr="00264D82">
        <w:rPr>
          <w:i/>
          <w:iCs/>
        </w:rPr>
        <w:t>man(X</w:t>
      </w:r>
      <w:proofErr w:type="gramStart"/>
      <w:r w:rsidRPr="00264D82">
        <w:rPr>
          <w:i/>
          <w:iCs/>
        </w:rPr>
        <w:t>):-</w:t>
      </w:r>
      <w:proofErr w:type="gramEnd"/>
      <w:r w:rsidRPr="00264D82">
        <w:rPr>
          <w:i/>
          <w:iCs/>
        </w:rPr>
        <w:t xml:space="preserve"> X=serg; X=boris; X=vict; X=grig; X=leo.</w:t>
      </w:r>
    </w:p>
    <w:p w14:paraId="35BF8AF0" w14:textId="77777777" w:rsidR="00264D82" w:rsidRPr="00264D82" w:rsidRDefault="00264D82" w:rsidP="00D3341F">
      <w:pPr>
        <w:pStyle w:val="a0"/>
        <w:jc w:val="left"/>
        <w:rPr>
          <w:i/>
          <w:iCs/>
        </w:rPr>
      </w:pPr>
      <w:r w:rsidRPr="00264D82">
        <w:rPr>
          <w:i/>
          <w:iCs/>
        </w:rPr>
        <w:t>gorod(Y</w:t>
      </w:r>
      <w:proofErr w:type="gramStart"/>
      <w:r w:rsidRPr="00264D82">
        <w:rPr>
          <w:i/>
          <w:iCs/>
        </w:rPr>
        <w:t>):-</w:t>
      </w:r>
      <w:proofErr w:type="gramEnd"/>
      <w:r w:rsidRPr="00264D82">
        <w:rPr>
          <w:i/>
          <w:iCs/>
        </w:rPr>
        <w:t xml:space="preserve"> Y=penza; Y=lvov; Y=moskva; Y=xarkov; Y=riga.</w:t>
      </w:r>
    </w:p>
    <w:p w14:paraId="1041F581" w14:textId="77777777" w:rsidR="00264D82" w:rsidRPr="00264D82" w:rsidRDefault="00264D82" w:rsidP="00D3341F">
      <w:pPr>
        <w:pStyle w:val="a0"/>
        <w:jc w:val="left"/>
        <w:rPr>
          <w:i/>
          <w:iCs/>
        </w:rPr>
      </w:pPr>
      <w:r w:rsidRPr="00264D82">
        <w:rPr>
          <w:i/>
          <w:iCs/>
        </w:rPr>
        <w:t>fact(</w:t>
      </w:r>
      <w:proofErr w:type="gramStart"/>
      <w:r w:rsidRPr="00264D82">
        <w:rPr>
          <w:i/>
          <w:iCs/>
        </w:rPr>
        <w:t>serg,piga</w:t>
      </w:r>
      <w:proofErr w:type="gramEnd"/>
      <w:r w:rsidRPr="00264D82">
        <w:rPr>
          <w:i/>
          <w:iCs/>
        </w:rPr>
        <w:t>).</w:t>
      </w:r>
    </w:p>
    <w:p w14:paraId="4D7400F2" w14:textId="77777777" w:rsidR="00264D82" w:rsidRPr="00264D82" w:rsidRDefault="00264D82" w:rsidP="00D3341F">
      <w:pPr>
        <w:pStyle w:val="a0"/>
        <w:jc w:val="left"/>
        <w:rPr>
          <w:i/>
          <w:iCs/>
        </w:rPr>
      </w:pPr>
      <w:r w:rsidRPr="00264D82">
        <w:rPr>
          <w:i/>
          <w:iCs/>
        </w:rPr>
        <w:t>fact(</w:t>
      </w:r>
      <w:proofErr w:type="gramStart"/>
      <w:r w:rsidRPr="00264D82">
        <w:rPr>
          <w:i/>
          <w:iCs/>
        </w:rPr>
        <w:t>boris,penza</w:t>
      </w:r>
      <w:proofErr w:type="gramEnd"/>
      <w:r w:rsidRPr="00264D82">
        <w:rPr>
          <w:i/>
          <w:iCs/>
        </w:rPr>
        <w:t>).</w:t>
      </w:r>
    </w:p>
    <w:p w14:paraId="76552EC2" w14:textId="77777777" w:rsidR="00264D82" w:rsidRPr="00264D82" w:rsidRDefault="00264D82" w:rsidP="00D3341F">
      <w:pPr>
        <w:pStyle w:val="a0"/>
        <w:jc w:val="left"/>
        <w:rPr>
          <w:i/>
          <w:iCs/>
        </w:rPr>
      </w:pPr>
      <w:r w:rsidRPr="00264D82">
        <w:rPr>
          <w:i/>
          <w:iCs/>
        </w:rPr>
        <w:t>fact(</w:t>
      </w:r>
      <w:proofErr w:type="gramStart"/>
      <w:r w:rsidRPr="00264D82">
        <w:rPr>
          <w:i/>
          <w:iCs/>
        </w:rPr>
        <w:t>vict,moskva</w:t>
      </w:r>
      <w:proofErr w:type="gramEnd"/>
      <w:r w:rsidRPr="00264D82">
        <w:rPr>
          <w:i/>
          <w:iCs/>
        </w:rPr>
        <w:t>).</w:t>
      </w:r>
    </w:p>
    <w:p w14:paraId="3CEFC96E" w14:textId="77777777" w:rsidR="00264D82" w:rsidRPr="00264D82" w:rsidRDefault="00264D82" w:rsidP="00D3341F">
      <w:pPr>
        <w:pStyle w:val="a0"/>
        <w:jc w:val="left"/>
        <w:rPr>
          <w:i/>
          <w:iCs/>
        </w:rPr>
      </w:pPr>
      <w:r w:rsidRPr="00264D82">
        <w:rPr>
          <w:i/>
          <w:iCs/>
        </w:rPr>
        <w:t>fact(</w:t>
      </w:r>
      <w:proofErr w:type="gramStart"/>
      <w:r w:rsidRPr="00264D82">
        <w:rPr>
          <w:i/>
          <w:iCs/>
        </w:rPr>
        <w:t>grig,xarkov</w:t>
      </w:r>
      <w:proofErr w:type="gramEnd"/>
      <w:r w:rsidRPr="00264D82">
        <w:rPr>
          <w:i/>
          <w:iCs/>
        </w:rPr>
        <w:t>).</w:t>
      </w:r>
    </w:p>
    <w:p w14:paraId="560F4BAA" w14:textId="77777777" w:rsidR="00264D82" w:rsidRPr="00264D82" w:rsidRDefault="00264D82" w:rsidP="00D3341F">
      <w:pPr>
        <w:pStyle w:val="a0"/>
        <w:jc w:val="left"/>
        <w:rPr>
          <w:i/>
          <w:iCs/>
        </w:rPr>
      </w:pPr>
      <w:r w:rsidRPr="00264D82">
        <w:rPr>
          <w:i/>
          <w:iCs/>
        </w:rPr>
        <w:t>fact1(</w:t>
      </w:r>
      <w:proofErr w:type="gramStart"/>
      <w:r w:rsidRPr="00264D82">
        <w:rPr>
          <w:i/>
          <w:iCs/>
        </w:rPr>
        <w:t>boris,riga</w:t>
      </w:r>
      <w:proofErr w:type="gramEnd"/>
      <w:r w:rsidRPr="00264D82">
        <w:rPr>
          <w:i/>
          <w:iCs/>
        </w:rPr>
        <w:t>).</w:t>
      </w:r>
    </w:p>
    <w:p w14:paraId="23D69645" w14:textId="77777777" w:rsidR="00264D82" w:rsidRPr="00264D82" w:rsidRDefault="00264D82" w:rsidP="00D3341F">
      <w:pPr>
        <w:pStyle w:val="a0"/>
        <w:jc w:val="left"/>
        <w:rPr>
          <w:i/>
          <w:iCs/>
        </w:rPr>
      </w:pPr>
      <w:r w:rsidRPr="00264D82">
        <w:rPr>
          <w:i/>
          <w:iCs/>
        </w:rPr>
        <w:t>fact1(</w:t>
      </w:r>
      <w:proofErr w:type="gramStart"/>
      <w:r w:rsidRPr="00264D82">
        <w:rPr>
          <w:i/>
          <w:iCs/>
        </w:rPr>
        <w:t>vict,lvov</w:t>
      </w:r>
      <w:proofErr w:type="gramEnd"/>
      <w:r w:rsidRPr="00264D82">
        <w:rPr>
          <w:i/>
          <w:iCs/>
        </w:rPr>
        <w:t>).</w:t>
      </w:r>
    </w:p>
    <w:p w14:paraId="7A4FA2EA" w14:textId="77777777" w:rsidR="00264D82" w:rsidRPr="00264D82" w:rsidRDefault="00264D82" w:rsidP="00D3341F">
      <w:pPr>
        <w:pStyle w:val="a0"/>
        <w:jc w:val="left"/>
        <w:rPr>
          <w:i/>
          <w:iCs/>
        </w:rPr>
      </w:pPr>
      <w:r w:rsidRPr="00264D82">
        <w:rPr>
          <w:i/>
          <w:iCs/>
        </w:rPr>
        <w:t>car(</w:t>
      </w:r>
      <w:proofErr w:type="gramStart"/>
      <w:r w:rsidRPr="00264D82">
        <w:rPr>
          <w:i/>
          <w:iCs/>
        </w:rPr>
        <w:t>X,Y</w:t>
      </w:r>
      <w:proofErr w:type="gramEnd"/>
      <w:r w:rsidRPr="00264D82">
        <w:rPr>
          <w:i/>
          <w:iCs/>
        </w:rPr>
        <w:t>):- man(X),gorod(Y), fact(X,Y), ! ;</w:t>
      </w:r>
    </w:p>
    <w:p w14:paraId="5C29E0A5" w14:textId="77777777" w:rsidR="00264D82" w:rsidRPr="00264D82" w:rsidRDefault="00264D82" w:rsidP="00D3341F">
      <w:pPr>
        <w:pStyle w:val="a0"/>
        <w:jc w:val="left"/>
        <w:rPr>
          <w:i/>
          <w:iCs/>
        </w:rPr>
      </w:pPr>
      <w:r w:rsidRPr="00264D82">
        <w:rPr>
          <w:i/>
          <w:iCs/>
        </w:rPr>
        <w:t>man(X</w:t>
      </w:r>
      <w:proofErr w:type="gramStart"/>
      <w:r w:rsidRPr="00264D82">
        <w:rPr>
          <w:i/>
          <w:iCs/>
        </w:rPr>
        <w:t>),gorod</w:t>
      </w:r>
      <w:proofErr w:type="gramEnd"/>
      <w:r w:rsidRPr="00264D82">
        <w:rPr>
          <w:i/>
          <w:iCs/>
        </w:rPr>
        <w:t>(Y), not( fact(X, _ )),not(fact( _, Y)).</w:t>
      </w:r>
    </w:p>
    <w:p w14:paraId="4D9BFAAC" w14:textId="0F31B728" w:rsidR="00264D82" w:rsidRPr="00264D82" w:rsidRDefault="00264D82" w:rsidP="00D3341F">
      <w:pPr>
        <w:pStyle w:val="a0"/>
        <w:jc w:val="left"/>
        <w:rPr>
          <w:i/>
          <w:iCs/>
        </w:rPr>
      </w:pPr>
      <w:r w:rsidRPr="00264D82">
        <w:rPr>
          <w:i/>
          <w:iCs/>
        </w:rPr>
        <w:t>rodom_penza(X</w:t>
      </w:r>
      <w:proofErr w:type="gramStart"/>
      <w:r w:rsidRPr="00264D82">
        <w:rPr>
          <w:i/>
          <w:iCs/>
        </w:rPr>
        <w:t>)</w:t>
      </w:r>
      <w:r w:rsidR="00D3341F" w:rsidRPr="00D3341F">
        <w:rPr>
          <w:i/>
          <w:iCs/>
        </w:rPr>
        <w:t xml:space="preserve"> </w:t>
      </w:r>
      <w:r w:rsidRPr="00264D82">
        <w:rPr>
          <w:i/>
          <w:iCs/>
        </w:rPr>
        <w:t>:</w:t>
      </w:r>
      <w:proofErr w:type="gramEnd"/>
      <w:r w:rsidRPr="00264D82">
        <w:rPr>
          <w:i/>
          <w:iCs/>
        </w:rPr>
        <w:t>- man(X), Z=penza,not(fact1(X,_)), gorod(U),not(U=Z),car(X,U),rodom(leo,U).</w:t>
      </w:r>
    </w:p>
    <w:p w14:paraId="73EC856D" w14:textId="77777777" w:rsidR="00264D82" w:rsidRPr="00264D82" w:rsidRDefault="00264D82" w:rsidP="00D3341F">
      <w:pPr>
        <w:pStyle w:val="a0"/>
        <w:jc w:val="left"/>
        <w:rPr>
          <w:i/>
          <w:iCs/>
        </w:rPr>
      </w:pPr>
      <w:r w:rsidRPr="00264D82">
        <w:rPr>
          <w:i/>
          <w:iCs/>
        </w:rPr>
        <w:lastRenderedPageBreak/>
        <w:t>rodom(</w:t>
      </w:r>
      <w:proofErr w:type="gramStart"/>
      <w:r w:rsidRPr="00264D82">
        <w:rPr>
          <w:i/>
          <w:iCs/>
        </w:rPr>
        <w:t>X,Z</w:t>
      </w:r>
      <w:proofErr w:type="gramEnd"/>
      <w:r w:rsidRPr="00264D82">
        <w:rPr>
          <w:i/>
          <w:iCs/>
        </w:rPr>
        <w:t>) :- man(X),gorod(Z),fact1(X,Z), ! ;</w:t>
      </w:r>
    </w:p>
    <w:p w14:paraId="53C7AAD8" w14:textId="77777777" w:rsidR="00264D82" w:rsidRPr="00264D82" w:rsidRDefault="00264D82" w:rsidP="00D3341F">
      <w:pPr>
        <w:pStyle w:val="a0"/>
        <w:jc w:val="left"/>
        <w:rPr>
          <w:i/>
          <w:iCs/>
        </w:rPr>
      </w:pPr>
      <w:r w:rsidRPr="00264D82">
        <w:rPr>
          <w:i/>
          <w:iCs/>
        </w:rPr>
        <w:t>man(X</w:t>
      </w:r>
      <w:proofErr w:type="gramStart"/>
      <w:r w:rsidRPr="00264D82">
        <w:rPr>
          <w:i/>
          <w:iCs/>
        </w:rPr>
        <w:t>),not</w:t>
      </w:r>
      <w:proofErr w:type="gramEnd"/>
      <w:r w:rsidRPr="00264D82">
        <w:rPr>
          <w:i/>
          <w:iCs/>
        </w:rPr>
        <w:t>(X=leo),Z=penza,rodom_penza(X), !;</w:t>
      </w:r>
    </w:p>
    <w:p w14:paraId="2DF2113D" w14:textId="77777777" w:rsidR="00264D82" w:rsidRPr="00264D82" w:rsidRDefault="00264D82" w:rsidP="00D3341F">
      <w:pPr>
        <w:pStyle w:val="a0"/>
        <w:ind w:left="708" w:firstLine="0"/>
        <w:jc w:val="left"/>
        <w:rPr>
          <w:i/>
          <w:iCs/>
        </w:rPr>
      </w:pPr>
      <w:r w:rsidRPr="00264D82">
        <w:rPr>
          <w:i/>
          <w:iCs/>
        </w:rPr>
        <w:t>man(X</w:t>
      </w:r>
      <w:proofErr w:type="gramStart"/>
      <w:r w:rsidRPr="00264D82">
        <w:rPr>
          <w:i/>
          <w:iCs/>
        </w:rPr>
        <w:t>),gorod</w:t>
      </w:r>
      <w:proofErr w:type="gramEnd"/>
      <w:r w:rsidRPr="00264D82">
        <w:rPr>
          <w:i/>
          <w:iCs/>
        </w:rPr>
        <w:t>(Z),not(fact1(_,Z)),X=leo,not(Z=penza), man(K),not(fact1(K,_)),car(K,Z);</w:t>
      </w:r>
    </w:p>
    <w:p w14:paraId="53E3943B" w14:textId="3A8C12CC" w:rsidR="00E346FC" w:rsidRDefault="00264D82" w:rsidP="00D3341F">
      <w:pPr>
        <w:pStyle w:val="a0"/>
        <w:ind w:left="708" w:firstLine="0"/>
        <w:jc w:val="left"/>
      </w:pPr>
      <w:r w:rsidRPr="00264D82">
        <w:rPr>
          <w:i/>
          <w:iCs/>
        </w:rPr>
        <w:t>man(X</w:t>
      </w:r>
      <w:proofErr w:type="gramStart"/>
      <w:r w:rsidRPr="00264D82">
        <w:rPr>
          <w:i/>
          <w:iCs/>
        </w:rPr>
        <w:t>),not</w:t>
      </w:r>
      <w:proofErr w:type="gramEnd"/>
      <w:r w:rsidRPr="00264D82">
        <w:rPr>
          <w:i/>
          <w:iCs/>
        </w:rPr>
        <w:t>(X=leo),gorod(Z),not(Z=penza),not(fact1(_,Z)), not(fact1(X,_)), gorod(Y),not(Y=Z),car(X,Y), not(rodom(leo,Z)),not(rodom(leo,Y)).</w:t>
      </w:r>
      <w:r w:rsidR="00E346FC" w:rsidRPr="00264D82">
        <w:br w:type="page"/>
      </w:r>
    </w:p>
    <w:p w14:paraId="573B813A" w14:textId="77777777" w:rsidR="00E346FC" w:rsidRDefault="00E346FC" w:rsidP="00E346FC">
      <w:pPr>
        <w:pStyle w:val="a0"/>
        <w:rPr>
          <w:rFonts w:eastAsia="Times New Roman"/>
          <w:b/>
          <w:bCs/>
          <w:caps/>
          <w:color w:val="000000" w:themeColor="text1"/>
          <w:sz w:val="32"/>
          <w:szCs w:val="26"/>
          <w:lang w:eastAsia="ru-RU"/>
        </w:rPr>
      </w:pPr>
    </w:p>
    <w:p w14:paraId="060F8E9E" w14:textId="581C55D5" w:rsidR="00FA1504" w:rsidRPr="009657ED" w:rsidRDefault="009657ED" w:rsidP="00A36E2C">
      <w:pPr>
        <w:pStyle w:val="1"/>
        <w:numPr>
          <w:ilvl w:val="0"/>
          <w:numId w:val="0"/>
        </w:numPr>
        <w:ind w:left="709"/>
        <w:jc w:val="center"/>
      </w:pPr>
      <w:r>
        <w:t>Вывод</w:t>
      </w:r>
    </w:p>
    <w:p w14:paraId="55C71C45" w14:textId="77777777" w:rsidR="0058672E" w:rsidRDefault="0058672E" w:rsidP="00AE4408">
      <w:pPr>
        <w:pStyle w:val="a0"/>
        <w:ind w:firstLine="708"/>
        <w:rPr>
          <w:lang w:val="ru-RU"/>
        </w:rPr>
      </w:pPr>
    </w:p>
    <w:p w14:paraId="05FB72C0" w14:textId="3FC9BA2D" w:rsidR="00AF02A9" w:rsidRPr="00E346FC" w:rsidRDefault="008155F1" w:rsidP="00E346FC">
      <w:pPr>
        <w:pStyle w:val="a0"/>
        <w:rPr>
          <w:lang w:val="ru-RU"/>
        </w:rPr>
      </w:pPr>
      <w:r>
        <w:rPr>
          <w:lang w:val="ru-RU"/>
        </w:rPr>
        <w:t xml:space="preserve">В ходе выполнения данной лабораторной работы </w:t>
      </w:r>
      <w:r w:rsidR="009657ED">
        <w:rPr>
          <w:lang w:val="ru-RU"/>
        </w:rPr>
        <w:t>я изучил</w:t>
      </w:r>
      <w:r w:rsidR="009657ED" w:rsidRPr="00C2554E">
        <w:rPr>
          <w:lang/>
        </w:rPr>
        <w:t xml:space="preserve"> </w:t>
      </w:r>
      <w:r w:rsidR="00AF02A9">
        <w:rPr>
          <w:lang w:val="ru-RU"/>
        </w:rPr>
        <w:t>механизмы работы с</w:t>
      </w:r>
      <w:r w:rsidR="00AF02A9" w:rsidRPr="00FF4CD0">
        <w:rPr>
          <w:lang/>
        </w:rPr>
        <w:t xml:space="preserve"> </w:t>
      </w:r>
      <w:r w:rsidR="00E346FC">
        <w:rPr>
          <w:lang w:val="ru-RU"/>
        </w:rPr>
        <w:t>логическими операциями</w:t>
      </w:r>
      <w:r w:rsidR="00AF02A9" w:rsidRPr="00FF4CD0">
        <w:rPr>
          <w:lang/>
        </w:rPr>
        <w:t xml:space="preserve"> в системе </w:t>
      </w:r>
      <w:r w:rsidR="00AF02A9" w:rsidRPr="00FF4CD0">
        <w:rPr>
          <w:i/>
          <w:iCs/>
          <w:lang/>
        </w:rPr>
        <w:t>VISUAL</w:t>
      </w:r>
      <w:r w:rsidR="00AF02A9" w:rsidRPr="00FF4CD0">
        <w:rPr>
          <w:lang/>
        </w:rPr>
        <w:t xml:space="preserve"> </w:t>
      </w:r>
      <w:r w:rsidR="00AF02A9" w:rsidRPr="00FF4CD0">
        <w:rPr>
          <w:i/>
          <w:iCs/>
          <w:lang/>
        </w:rPr>
        <w:t>PROLOG</w:t>
      </w:r>
      <w:r w:rsidR="00AF02A9" w:rsidRPr="00FF4CD0">
        <w:rPr>
          <w:lang/>
        </w:rPr>
        <w:t>(</w:t>
      </w:r>
      <w:r w:rsidR="00AF02A9" w:rsidRPr="00FF4CD0">
        <w:rPr>
          <w:i/>
          <w:iCs/>
          <w:lang/>
        </w:rPr>
        <w:t>VIP</w:t>
      </w:r>
      <w:r w:rsidR="00E346FC">
        <w:rPr>
          <w:lang w:val="ru-RU"/>
        </w:rPr>
        <w:t>).</w:t>
      </w:r>
      <w:r w:rsidR="00AF02A9" w:rsidRPr="00FF4CD0">
        <w:rPr>
          <w:lang/>
        </w:rPr>
        <w:t xml:space="preserve"> </w:t>
      </w:r>
    </w:p>
    <w:p w14:paraId="0F92084B" w14:textId="1A6DD24B" w:rsidR="008E749A" w:rsidRPr="00BD26A3" w:rsidRDefault="008E749A" w:rsidP="00FD4550">
      <w:pPr>
        <w:pStyle w:val="a0"/>
        <w:ind w:firstLine="708"/>
        <w:rPr>
          <w:lang w:val="ru-RU"/>
        </w:rPr>
      </w:pPr>
    </w:p>
    <w:sectPr w:rsidR="008E749A" w:rsidRPr="00BD26A3" w:rsidSect="000F2949"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BDF24" w14:textId="77777777" w:rsidR="00F24D6C" w:rsidRDefault="00F24D6C" w:rsidP="00E1482B">
      <w:pPr>
        <w:spacing w:after="0" w:line="240" w:lineRule="auto"/>
      </w:pPr>
      <w:r>
        <w:separator/>
      </w:r>
    </w:p>
  </w:endnote>
  <w:endnote w:type="continuationSeparator" w:id="0">
    <w:p w14:paraId="5905150C" w14:textId="77777777" w:rsidR="00F24D6C" w:rsidRDefault="00F24D6C" w:rsidP="00E148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Segoe UI Symbol"/>
    <w:panose1 w:val="020B0604020202020204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279664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0AB5FCE" w14:textId="77777777" w:rsidR="00A809EA" w:rsidRPr="00627113" w:rsidRDefault="00A809EA">
        <w:pPr>
          <w:pStyle w:val="Footer"/>
          <w:jc w:val="right"/>
          <w:rPr>
            <w:sz w:val="28"/>
            <w:szCs w:val="28"/>
          </w:rPr>
        </w:pPr>
        <w:r w:rsidRPr="0062711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2711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62711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627113">
          <w:rPr>
            <w:rFonts w:ascii="Times New Roman" w:hAnsi="Times New Roman" w:cs="Times New Roman"/>
            <w:noProof/>
            <w:sz w:val="28"/>
            <w:szCs w:val="28"/>
          </w:rPr>
          <w:t>21</w:t>
        </w:r>
        <w:r w:rsidRPr="0062711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9871A5E" w14:textId="77777777" w:rsidR="00A809EA" w:rsidRDefault="00A809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14444" w14:textId="77777777" w:rsidR="00A809EA" w:rsidRPr="002F3A05" w:rsidRDefault="00A809EA" w:rsidP="002F3A05">
    <w:pPr>
      <w:pStyle w:val="Footer"/>
      <w:jc w:val="right"/>
      <w:rPr>
        <w:lang w:val="be-BY"/>
      </w:rPr>
    </w:pPr>
  </w:p>
  <w:p w14:paraId="5E04DBEA" w14:textId="77777777" w:rsidR="00A809EA" w:rsidRDefault="00A809E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09773110"/>
      <w:docPartObj>
        <w:docPartGallery w:val="Page Numbers (Bottom of Page)"/>
        <w:docPartUnique/>
      </w:docPartObj>
    </w:sdtPr>
    <w:sdtEndPr/>
    <w:sdtContent>
      <w:p w14:paraId="47FCF005" w14:textId="4DCFEEC6" w:rsidR="000F2949" w:rsidRDefault="000F2949">
        <w:pPr>
          <w:pStyle w:val="Footer"/>
          <w:jc w:val="right"/>
        </w:pPr>
        <w:r w:rsidRPr="000F2949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F2949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F2949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0F2949">
          <w:rPr>
            <w:rFonts w:ascii="Times New Roman" w:hAnsi="Times New Roman" w:cs="Times New Roman"/>
            <w:sz w:val="28"/>
            <w:szCs w:val="28"/>
          </w:rPr>
          <w:t>2</w:t>
        </w:r>
        <w:r w:rsidRPr="000F2949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8A511F0" w14:textId="77777777" w:rsidR="00AC6DC8" w:rsidRDefault="00AC6D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48647" w14:textId="77777777" w:rsidR="00F24D6C" w:rsidRDefault="00F24D6C" w:rsidP="00E1482B">
      <w:pPr>
        <w:spacing w:after="0" w:line="240" w:lineRule="auto"/>
      </w:pPr>
      <w:r>
        <w:separator/>
      </w:r>
    </w:p>
  </w:footnote>
  <w:footnote w:type="continuationSeparator" w:id="0">
    <w:p w14:paraId="01AD84E8" w14:textId="77777777" w:rsidR="00F24D6C" w:rsidRDefault="00F24D6C" w:rsidP="00E148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color w:val="ED1C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color w:val="ED1C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color w:val="ED1C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00000008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" w15:restartNumberingAfterBreak="0">
    <w:nsid w:val="00000009"/>
    <w:multiLevelType w:val="multilevel"/>
    <w:tmpl w:val="00000009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 w15:restartNumberingAfterBreak="0">
    <w:nsid w:val="059D7C17"/>
    <w:multiLevelType w:val="hybridMultilevel"/>
    <w:tmpl w:val="AD4E076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072E12AA"/>
    <w:multiLevelType w:val="multilevel"/>
    <w:tmpl w:val="520270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98845B9"/>
    <w:multiLevelType w:val="hybridMultilevel"/>
    <w:tmpl w:val="20BAD352"/>
    <w:lvl w:ilvl="0" w:tplc="75CEC544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0C7478B0"/>
    <w:multiLevelType w:val="multilevel"/>
    <w:tmpl w:val="6504E694"/>
    <w:styleLink w:val="2"/>
    <w:lvl w:ilvl="0">
      <w:start w:val="1"/>
      <w:numFmt w:val="decimal"/>
      <w:lvlText w:val="%1"/>
      <w:lvlJc w:val="left"/>
      <w:pPr>
        <w:ind w:left="1501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45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7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2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6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53" w:hanging="1584"/>
      </w:pPr>
      <w:rPr>
        <w:rFonts w:hint="default"/>
      </w:rPr>
    </w:lvl>
  </w:abstractNum>
  <w:abstractNum w:abstractNumId="13" w15:restartNumberingAfterBreak="0">
    <w:nsid w:val="10C215AA"/>
    <w:multiLevelType w:val="multilevel"/>
    <w:tmpl w:val="8AF68A7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14D14D28"/>
    <w:multiLevelType w:val="hybridMultilevel"/>
    <w:tmpl w:val="60481F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6A1F82"/>
    <w:multiLevelType w:val="hybridMultilevel"/>
    <w:tmpl w:val="F9A01500"/>
    <w:lvl w:ilvl="0" w:tplc="75CEC544">
      <w:start w:val="1"/>
      <w:numFmt w:val="bullet"/>
      <w:lvlText w:val="–"/>
      <w:lvlJc w:val="left"/>
      <w:pPr>
        <w:ind w:left="1501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16" w15:restartNumberingAfterBreak="0">
    <w:nsid w:val="22E44710"/>
    <w:multiLevelType w:val="multilevel"/>
    <w:tmpl w:val="D05279C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30D677C"/>
    <w:multiLevelType w:val="multilevel"/>
    <w:tmpl w:val="8222DC06"/>
    <w:styleLink w:val="3"/>
    <w:lvl w:ilvl="0">
      <w:start w:val="1"/>
      <w:numFmt w:val="decimal"/>
      <w:lvlText w:val="%1"/>
      <w:lvlJc w:val="left"/>
      <w:pPr>
        <w:ind w:left="1501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45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7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2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6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53" w:hanging="1584"/>
      </w:pPr>
      <w:rPr>
        <w:rFonts w:hint="default"/>
      </w:rPr>
    </w:lvl>
  </w:abstractNum>
  <w:abstractNum w:abstractNumId="18" w15:restartNumberingAfterBreak="0">
    <w:nsid w:val="24DD6E43"/>
    <w:multiLevelType w:val="hybridMultilevel"/>
    <w:tmpl w:val="00C832B6"/>
    <w:lvl w:ilvl="0" w:tplc="9312A478">
      <w:start w:val="1"/>
      <w:numFmt w:val="bullet"/>
      <w:pStyle w:val="a"/>
      <w:suff w:val="space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5D76BD5"/>
    <w:multiLevelType w:val="hybridMultilevel"/>
    <w:tmpl w:val="3E0E1EFE"/>
    <w:lvl w:ilvl="0" w:tplc="0419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20" w15:restartNumberingAfterBreak="0">
    <w:nsid w:val="26011DE3"/>
    <w:multiLevelType w:val="multilevel"/>
    <w:tmpl w:val="799CEC9C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34929AA"/>
    <w:multiLevelType w:val="hybridMultilevel"/>
    <w:tmpl w:val="F6F6D2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96189F98">
      <w:numFmt w:val="bullet"/>
      <w:lvlText w:val="•"/>
      <w:lvlJc w:val="left"/>
      <w:pPr>
        <w:ind w:left="2149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4BA1427"/>
    <w:multiLevelType w:val="multilevel"/>
    <w:tmpl w:val="BFCCB0E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A3F4EBC"/>
    <w:multiLevelType w:val="multilevel"/>
    <w:tmpl w:val="B9ACAC4C"/>
    <w:lvl w:ilvl="0">
      <w:start w:val="1"/>
      <w:numFmt w:val="decimal"/>
      <w:pStyle w:val="1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0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7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2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6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53" w:hanging="1584"/>
      </w:pPr>
      <w:rPr>
        <w:rFonts w:hint="default"/>
      </w:rPr>
    </w:lvl>
  </w:abstractNum>
  <w:abstractNum w:abstractNumId="24" w15:restartNumberingAfterBreak="0">
    <w:nsid w:val="3DF21F7C"/>
    <w:multiLevelType w:val="hybridMultilevel"/>
    <w:tmpl w:val="23061BE4"/>
    <w:lvl w:ilvl="0" w:tplc="C04802B0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7E2490"/>
    <w:multiLevelType w:val="hybridMultilevel"/>
    <w:tmpl w:val="E2E066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9191B22"/>
    <w:multiLevelType w:val="hybridMultilevel"/>
    <w:tmpl w:val="2BE2DEFA"/>
    <w:lvl w:ilvl="0" w:tplc="1372445A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BD329ED"/>
    <w:multiLevelType w:val="multilevel"/>
    <w:tmpl w:val="9EDC0610"/>
    <w:lvl w:ilvl="0">
      <w:start w:val="1"/>
      <w:numFmt w:val="decimal"/>
      <w:lvlText w:val="%1"/>
      <w:lvlJc w:val="left"/>
      <w:pPr>
        <w:ind w:left="588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6609" w:hanging="360"/>
      </w:pPr>
    </w:lvl>
    <w:lvl w:ilvl="2">
      <w:start w:val="1"/>
      <w:numFmt w:val="lowerRoman"/>
      <w:lvlText w:val="%3."/>
      <w:lvlJc w:val="right"/>
      <w:pPr>
        <w:ind w:left="7329" w:hanging="180"/>
      </w:pPr>
    </w:lvl>
    <w:lvl w:ilvl="3">
      <w:start w:val="1"/>
      <w:numFmt w:val="decimal"/>
      <w:lvlText w:val="%4."/>
      <w:lvlJc w:val="left"/>
      <w:pPr>
        <w:ind w:left="8049" w:hanging="360"/>
      </w:pPr>
    </w:lvl>
    <w:lvl w:ilvl="4">
      <w:start w:val="1"/>
      <w:numFmt w:val="lowerLetter"/>
      <w:lvlText w:val="%5."/>
      <w:lvlJc w:val="left"/>
      <w:pPr>
        <w:ind w:left="8769" w:hanging="360"/>
      </w:pPr>
    </w:lvl>
    <w:lvl w:ilvl="5">
      <w:start w:val="1"/>
      <w:numFmt w:val="lowerRoman"/>
      <w:lvlText w:val="%6."/>
      <w:lvlJc w:val="right"/>
      <w:pPr>
        <w:ind w:left="9489" w:hanging="180"/>
      </w:pPr>
    </w:lvl>
    <w:lvl w:ilvl="6">
      <w:start w:val="1"/>
      <w:numFmt w:val="decimal"/>
      <w:lvlText w:val="%7."/>
      <w:lvlJc w:val="left"/>
      <w:pPr>
        <w:ind w:left="10209" w:hanging="360"/>
      </w:pPr>
    </w:lvl>
    <w:lvl w:ilvl="7">
      <w:start w:val="1"/>
      <w:numFmt w:val="lowerLetter"/>
      <w:lvlText w:val="%8."/>
      <w:lvlJc w:val="left"/>
      <w:pPr>
        <w:ind w:left="10929" w:hanging="360"/>
      </w:pPr>
    </w:lvl>
    <w:lvl w:ilvl="8">
      <w:start w:val="1"/>
      <w:numFmt w:val="lowerRoman"/>
      <w:lvlText w:val="%9."/>
      <w:lvlJc w:val="right"/>
      <w:pPr>
        <w:ind w:left="11649" w:hanging="180"/>
      </w:pPr>
    </w:lvl>
  </w:abstractNum>
  <w:abstractNum w:abstractNumId="28" w15:restartNumberingAfterBreak="0">
    <w:nsid w:val="5C975F37"/>
    <w:multiLevelType w:val="hybridMultilevel"/>
    <w:tmpl w:val="09881B5A"/>
    <w:lvl w:ilvl="0" w:tplc="09F2D778">
      <w:start w:val="1"/>
      <w:numFmt w:val="decimal"/>
      <w:lvlText w:val="%1"/>
      <w:lvlJc w:val="left"/>
      <w:pPr>
        <w:ind w:left="588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6609" w:hanging="360"/>
      </w:pPr>
    </w:lvl>
    <w:lvl w:ilvl="2" w:tplc="944EF0A2">
      <w:start w:val="1"/>
      <w:numFmt w:val="lowerRoman"/>
      <w:lvlText w:val="%3."/>
      <w:lvlJc w:val="right"/>
      <w:pPr>
        <w:ind w:left="7329" w:hanging="180"/>
      </w:pPr>
    </w:lvl>
    <w:lvl w:ilvl="3" w:tplc="0419000F" w:tentative="1">
      <w:start w:val="1"/>
      <w:numFmt w:val="decimal"/>
      <w:lvlText w:val="%4."/>
      <w:lvlJc w:val="left"/>
      <w:pPr>
        <w:ind w:left="8049" w:hanging="360"/>
      </w:pPr>
    </w:lvl>
    <w:lvl w:ilvl="4" w:tplc="04190019" w:tentative="1">
      <w:start w:val="1"/>
      <w:numFmt w:val="lowerLetter"/>
      <w:lvlText w:val="%5."/>
      <w:lvlJc w:val="left"/>
      <w:pPr>
        <w:ind w:left="8769" w:hanging="360"/>
      </w:pPr>
    </w:lvl>
    <w:lvl w:ilvl="5" w:tplc="0419001B" w:tentative="1">
      <w:start w:val="1"/>
      <w:numFmt w:val="lowerRoman"/>
      <w:lvlText w:val="%6."/>
      <w:lvlJc w:val="right"/>
      <w:pPr>
        <w:ind w:left="9489" w:hanging="180"/>
      </w:pPr>
    </w:lvl>
    <w:lvl w:ilvl="6" w:tplc="0419000F" w:tentative="1">
      <w:start w:val="1"/>
      <w:numFmt w:val="decimal"/>
      <w:lvlText w:val="%7."/>
      <w:lvlJc w:val="left"/>
      <w:pPr>
        <w:ind w:left="10209" w:hanging="360"/>
      </w:pPr>
    </w:lvl>
    <w:lvl w:ilvl="7" w:tplc="04190019" w:tentative="1">
      <w:start w:val="1"/>
      <w:numFmt w:val="lowerLetter"/>
      <w:lvlText w:val="%8."/>
      <w:lvlJc w:val="left"/>
      <w:pPr>
        <w:ind w:left="10929" w:hanging="360"/>
      </w:pPr>
    </w:lvl>
    <w:lvl w:ilvl="8" w:tplc="0419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29" w15:restartNumberingAfterBreak="0">
    <w:nsid w:val="5F6438D3"/>
    <w:multiLevelType w:val="multilevel"/>
    <w:tmpl w:val="C4C663C4"/>
    <w:lvl w:ilvl="0">
      <w:start w:val="1"/>
      <w:numFmt w:val="decimal"/>
      <w:lvlText w:val="2.%1"/>
      <w:lvlJc w:val="left"/>
      <w:pPr>
        <w:ind w:left="1069" w:hanging="360"/>
      </w:pPr>
    </w:lvl>
    <w:lvl w:ilvl="1">
      <w:start w:val="1"/>
      <w:numFmt w:val="decimal"/>
      <w:pStyle w:val="Heading2"/>
      <w:lvlText w:val="%1.%2"/>
      <w:lvlJc w:val="left"/>
      <w:pPr>
        <w:ind w:left="1428" w:hanging="576"/>
      </w:pPr>
      <w:rPr>
        <w:rFonts w:ascii="Times New Roman" w:hAnsi="Times New Roman" w:hint="default"/>
        <w:b/>
        <w:i w:val="0"/>
        <w:color w:val="000000" w:themeColor="text1"/>
        <w:sz w:val="28"/>
      </w:rPr>
    </w:lvl>
    <w:lvl w:ilvl="2">
      <w:start w:val="1"/>
      <w:numFmt w:val="decimal"/>
      <w:pStyle w:val="Heading3"/>
      <w:lvlText w:val="%1.%2.%3"/>
      <w:lvlJc w:val="left"/>
      <w:pPr>
        <w:ind w:left="2356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2500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2644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2788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2932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3076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3220" w:hanging="1584"/>
      </w:pPr>
      <w:rPr>
        <w:rFonts w:hint="default"/>
      </w:rPr>
    </w:lvl>
  </w:abstractNum>
  <w:abstractNum w:abstractNumId="30" w15:restartNumberingAfterBreak="0">
    <w:nsid w:val="5FD53D41"/>
    <w:multiLevelType w:val="multilevel"/>
    <w:tmpl w:val="42C86E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D4E180F"/>
    <w:multiLevelType w:val="hybridMultilevel"/>
    <w:tmpl w:val="7D080EC6"/>
    <w:lvl w:ilvl="0" w:tplc="C04802B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EFC7A07"/>
    <w:multiLevelType w:val="multilevel"/>
    <w:tmpl w:val="42EE1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E27638"/>
    <w:multiLevelType w:val="multilevel"/>
    <w:tmpl w:val="2C949D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94173E4"/>
    <w:multiLevelType w:val="multilevel"/>
    <w:tmpl w:val="0419001D"/>
    <w:styleLink w:val="1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8"/>
  </w:num>
  <w:num w:numId="2">
    <w:abstractNumId w:val="28"/>
  </w:num>
  <w:num w:numId="3">
    <w:abstractNumId w:val="29"/>
  </w:num>
  <w:num w:numId="4">
    <w:abstractNumId w:val="34"/>
  </w:num>
  <w:num w:numId="5">
    <w:abstractNumId w:val="12"/>
  </w:num>
  <w:num w:numId="6">
    <w:abstractNumId w:val="17"/>
  </w:num>
  <w:num w:numId="7">
    <w:abstractNumId w:val="33"/>
  </w:num>
  <w:num w:numId="8">
    <w:abstractNumId w:val="28"/>
    <w:lvlOverride w:ilvl="0">
      <w:lvl w:ilvl="0" w:tplc="09F2D778">
        <w:start w:val="1"/>
        <w:numFmt w:val="decimal"/>
        <w:lvlText w:val="%1"/>
        <w:lvlJc w:val="left"/>
        <w:pPr>
          <w:ind w:left="1501" w:hanging="432"/>
        </w:pPr>
        <w:rPr>
          <w:rFonts w:hint="default"/>
        </w:rPr>
      </w:lvl>
    </w:lvlOverride>
    <w:lvlOverride w:ilvl="1">
      <w:lvl w:ilvl="1" w:tplc="04190019">
        <w:start w:val="1"/>
        <w:numFmt w:val="decimal"/>
        <w:lvlText w:val="%1.%2"/>
        <w:lvlJc w:val="left"/>
        <w:pPr>
          <w:ind w:left="1645" w:hanging="576"/>
        </w:pPr>
        <w:rPr>
          <w:rFonts w:hint="default"/>
        </w:rPr>
      </w:lvl>
    </w:lvlOverride>
    <w:lvlOverride w:ilvl="2">
      <w:lvl w:ilvl="2" w:tplc="944EF0A2">
        <w:start w:val="1"/>
        <w:numFmt w:val="decimal"/>
        <w:lvlText w:val="%1.%2.%3"/>
        <w:lvlJc w:val="left"/>
        <w:pPr>
          <w:ind w:left="1789" w:hanging="720"/>
        </w:pPr>
        <w:rPr>
          <w:rFonts w:hint="default"/>
        </w:rPr>
      </w:lvl>
    </w:lvlOverride>
    <w:lvlOverride w:ilvl="3">
      <w:lvl w:ilvl="3" w:tplc="0419000F">
        <w:start w:val="1"/>
        <w:numFmt w:val="decimal"/>
        <w:lvlText w:val="%1.%2.%3.%4"/>
        <w:lvlJc w:val="left"/>
        <w:pPr>
          <w:ind w:left="1933" w:hanging="864"/>
        </w:pPr>
        <w:rPr>
          <w:rFonts w:hint="default"/>
        </w:rPr>
      </w:lvl>
    </w:lvlOverride>
    <w:lvlOverride w:ilvl="4">
      <w:lvl w:ilvl="4" w:tplc="04190019">
        <w:start w:val="1"/>
        <w:numFmt w:val="decimal"/>
        <w:lvlText w:val="%1.%2.%3.%4.%5"/>
        <w:lvlJc w:val="left"/>
        <w:pPr>
          <w:ind w:left="2077" w:hanging="1008"/>
        </w:pPr>
        <w:rPr>
          <w:rFonts w:hint="default"/>
        </w:rPr>
      </w:lvl>
    </w:lvlOverride>
    <w:lvlOverride w:ilvl="5">
      <w:lvl w:ilvl="5" w:tplc="0419001B">
        <w:start w:val="1"/>
        <w:numFmt w:val="decimal"/>
        <w:lvlText w:val="%1.%2.%3.%4.%5.%6"/>
        <w:lvlJc w:val="left"/>
        <w:pPr>
          <w:ind w:left="2221" w:hanging="1152"/>
        </w:pPr>
        <w:rPr>
          <w:rFonts w:hint="default"/>
        </w:rPr>
      </w:lvl>
    </w:lvlOverride>
    <w:lvlOverride w:ilvl="6">
      <w:lvl w:ilvl="6" w:tplc="0419000F">
        <w:start w:val="1"/>
        <w:numFmt w:val="decimal"/>
        <w:lvlText w:val="%1.%2.%3.%4.%5.%6.%7"/>
        <w:lvlJc w:val="left"/>
        <w:pPr>
          <w:ind w:left="2365" w:hanging="1296"/>
        </w:pPr>
        <w:rPr>
          <w:rFonts w:hint="default"/>
        </w:rPr>
      </w:lvl>
    </w:lvlOverride>
    <w:lvlOverride w:ilvl="7">
      <w:lvl w:ilvl="7" w:tplc="04190019">
        <w:start w:val="1"/>
        <w:numFmt w:val="decimal"/>
        <w:lvlText w:val="%1.%2.%3.%4.%5.%6.%7.%8"/>
        <w:lvlJc w:val="left"/>
        <w:pPr>
          <w:ind w:left="2509" w:hanging="1440"/>
        </w:pPr>
        <w:rPr>
          <w:rFonts w:hint="default"/>
        </w:rPr>
      </w:lvl>
    </w:lvlOverride>
    <w:lvlOverride w:ilvl="8">
      <w:lvl w:ilvl="8" w:tplc="0419001B">
        <w:start w:val="1"/>
        <w:numFmt w:val="decimal"/>
        <w:lvlText w:val="%1.%2.%3.%4.%5.%6.%7.%8.%9"/>
        <w:lvlJc w:val="left"/>
        <w:pPr>
          <w:ind w:left="2653" w:hanging="1584"/>
        </w:pPr>
        <w:rPr>
          <w:rFonts w:hint="default"/>
        </w:rPr>
      </w:lvl>
    </w:lvlOverride>
  </w:num>
  <w:num w:numId="9">
    <w:abstractNumId w:val="27"/>
  </w:num>
  <w:num w:numId="10">
    <w:abstractNumId w:val="28"/>
    <w:lvlOverride w:ilvl="0">
      <w:lvl w:ilvl="0" w:tplc="09F2D778">
        <w:start w:val="1"/>
        <w:numFmt w:val="decimal"/>
        <w:lvlText w:val="%1"/>
        <w:lvlJc w:val="left"/>
        <w:pPr>
          <w:ind w:left="992" w:hanging="283"/>
        </w:pPr>
        <w:rPr>
          <w:rFonts w:hint="default"/>
        </w:rPr>
      </w:lvl>
    </w:lvlOverride>
    <w:lvlOverride w:ilvl="1">
      <w:lvl w:ilvl="1" w:tplc="04190019">
        <w:start w:val="1"/>
        <w:numFmt w:val="decimal"/>
        <w:lvlText w:val="%1.%2"/>
        <w:lvlJc w:val="left"/>
        <w:pPr>
          <w:ind w:left="992" w:hanging="283"/>
        </w:pPr>
        <w:rPr>
          <w:rFonts w:hint="default"/>
        </w:rPr>
      </w:lvl>
    </w:lvlOverride>
    <w:lvlOverride w:ilvl="2">
      <w:lvl w:ilvl="2" w:tplc="944EF0A2">
        <w:start w:val="1"/>
        <w:numFmt w:val="decimal"/>
        <w:lvlText w:val="%1.%2.%3"/>
        <w:lvlJc w:val="left"/>
        <w:pPr>
          <w:ind w:left="992" w:hanging="283"/>
        </w:pPr>
        <w:rPr>
          <w:rFonts w:hint="default"/>
        </w:rPr>
      </w:lvl>
    </w:lvlOverride>
    <w:lvlOverride w:ilvl="3">
      <w:lvl w:ilvl="3" w:tplc="0419000F">
        <w:start w:val="1"/>
        <w:numFmt w:val="decimal"/>
        <w:lvlText w:val="%1.%2.%3.%4"/>
        <w:lvlJc w:val="left"/>
        <w:pPr>
          <w:ind w:left="1933" w:hanging="864"/>
        </w:pPr>
        <w:rPr>
          <w:rFonts w:hint="default"/>
        </w:rPr>
      </w:lvl>
    </w:lvlOverride>
    <w:lvlOverride w:ilvl="4">
      <w:lvl w:ilvl="4" w:tplc="04190019">
        <w:start w:val="1"/>
        <w:numFmt w:val="decimal"/>
        <w:lvlText w:val="%1.%2.%3.%4.%5"/>
        <w:lvlJc w:val="left"/>
        <w:pPr>
          <w:ind w:left="2077" w:hanging="1008"/>
        </w:pPr>
        <w:rPr>
          <w:rFonts w:hint="default"/>
        </w:rPr>
      </w:lvl>
    </w:lvlOverride>
    <w:lvlOverride w:ilvl="5">
      <w:lvl w:ilvl="5" w:tplc="0419001B">
        <w:start w:val="1"/>
        <w:numFmt w:val="decimal"/>
        <w:lvlText w:val="%1.%2.%3.%4.%5.%6"/>
        <w:lvlJc w:val="left"/>
        <w:pPr>
          <w:ind w:left="2221" w:hanging="1152"/>
        </w:pPr>
        <w:rPr>
          <w:rFonts w:hint="default"/>
        </w:rPr>
      </w:lvl>
    </w:lvlOverride>
    <w:lvlOverride w:ilvl="6">
      <w:lvl w:ilvl="6" w:tplc="0419000F">
        <w:start w:val="1"/>
        <w:numFmt w:val="decimal"/>
        <w:lvlText w:val="%1.%2.%3.%4.%5.%6.%7"/>
        <w:lvlJc w:val="left"/>
        <w:pPr>
          <w:ind w:left="2365" w:hanging="1296"/>
        </w:pPr>
        <w:rPr>
          <w:rFonts w:hint="default"/>
        </w:rPr>
      </w:lvl>
    </w:lvlOverride>
    <w:lvlOverride w:ilvl="7">
      <w:lvl w:ilvl="7" w:tplc="04190019">
        <w:start w:val="1"/>
        <w:numFmt w:val="decimal"/>
        <w:lvlText w:val="%1.%2.%3.%4.%5.%6.%7.%8"/>
        <w:lvlJc w:val="left"/>
        <w:pPr>
          <w:ind w:left="2509" w:hanging="1440"/>
        </w:pPr>
        <w:rPr>
          <w:rFonts w:hint="default"/>
        </w:rPr>
      </w:lvl>
    </w:lvlOverride>
    <w:lvlOverride w:ilvl="8">
      <w:lvl w:ilvl="8" w:tplc="0419001B">
        <w:start w:val="1"/>
        <w:numFmt w:val="decimal"/>
        <w:lvlText w:val="%1.%2.%3.%4.%5.%6.%7.%8.%9"/>
        <w:lvlJc w:val="left"/>
        <w:pPr>
          <w:ind w:left="2653" w:hanging="1584"/>
        </w:pPr>
        <w:rPr>
          <w:rFonts w:hint="default"/>
        </w:rPr>
      </w:lvl>
    </w:lvlOverride>
  </w:num>
  <w:num w:numId="11">
    <w:abstractNumId w:val="28"/>
    <w:lvlOverride w:ilvl="0">
      <w:lvl w:ilvl="0" w:tplc="09F2D778">
        <w:start w:val="1"/>
        <w:numFmt w:val="decimal"/>
        <w:lvlText w:val="%1"/>
        <w:lvlJc w:val="left"/>
        <w:pPr>
          <w:ind w:left="0" w:firstLine="709"/>
        </w:pPr>
        <w:rPr>
          <w:rFonts w:hint="default"/>
        </w:rPr>
      </w:lvl>
    </w:lvlOverride>
    <w:lvlOverride w:ilvl="1">
      <w:lvl w:ilvl="1" w:tplc="04190019">
        <w:start w:val="1"/>
        <w:numFmt w:val="decimal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lvl w:ilvl="2" w:tplc="944EF0A2">
        <w:start w:val="1"/>
        <w:numFmt w:val="decimal"/>
        <w:lvlText w:val="%1.%2.%3"/>
        <w:lvlJc w:val="left"/>
        <w:pPr>
          <w:ind w:left="0" w:firstLine="709"/>
        </w:pPr>
        <w:rPr>
          <w:rFonts w:hint="default"/>
          <w:b/>
          <w:bCs/>
        </w:rPr>
      </w:lvl>
    </w:lvlOverride>
    <w:lvlOverride w:ilvl="3">
      <w:lvl w:ilvl="3" w:tplc="0419000F">
        <w:start w:val="1"/>
        <w:numFmt w:val="decimal"/>
        <w:lvlText w:val="%1.%2.%3.%4"/>
        <w:lvlJc w:val="left"/>
        <w:pPr>
          <w:ind w:left="1933" w:hanging="864"/>
        </w:pPr>
        <w:rPr>
          <w:rFonts w:hint="default"/>
        </w:rPr>
      </w:lvl>
    </w:lvlOverride>
    <w:lvlOverride w:ilvl="4">
      <w:lvl w:ilvl="4" w:tplc="04190019">
        <w:start w:val="1"/>
        <w:numFmt w:val="decimal"/>
        <w:lvlText w:val="%1.%2.%3.%4.%5"/>
        <w:lvlJc w:val="left"/>
        <w:pPr>
          <w:ind w:left="2077" w:hanging="1008"/>
        </w:pPr>
        <w:rPr>
          <w:rFonts w:hint="default"/>
        </w:rPr>
      </w:lvl>
    </w:lvlOverride>
    <w:lvlOverride w:ilvl="5">
      <w:lvl w:ilvl="5" w:tplc="0419001B">
        <w:start w:val="1"/>
        <w:numFmt w:val="decimal"/>
        <w:lvlText w:val="%1.%2.%3.%4.%5.%6"/>
        <w:lvlJc w:val="left"/>
        <w:pPr>
          <w:ind w:left="2221" w:hanging="1152"/>
        </w:pPr>
        <w:rPr>
          <w:rFonts w:hint="default"/>
        </w:rPr>
      </w:lvl>
    </w:lvlOverride>
    <w:lvlOverride w:ilvl="6">
      <w:lvl w:ilvl="6" w:tplc="0419000F">
        <w:start w:val="1"/>
        <w:numFmt w:val="decimal"/>
        <w:lvlText w:val="%1.%2.%3.%4.%5.%6.%7"/>
        <w:lvlJc w:val="left"/>
        <w:pPr>
          <w:ind w:left="2365" w:hanging="1296"/>
        </w:pPr>
        <w:rPr>
          <w:rFonts w:hint="default"/>
        </w:rPr>
      </w:lvl>
    </w:lvlOverride>
    <w:lvlOverride w:ilvl="7">
      <w:lvl w:ilvl="7" w:tplc="04190019">
        <w:start w:val="1"/>
        <w:numFmt w:val="decimal"/>
        <w:lvlText w:val="%1.%2.%3.%4.%5.%6.%7.%8"/>
        <w:lvlJc w:val="left"/>
        <w:pPr>
          <w:ind w:left="2509" w:hanging="1440"/>
        </w:pPr>
        <w:rPr>
          <w:rFonts w:hint="default"/>
        </w:rPr>
      </w:lvl>
    </w:lvlOverride>
    <w:lvlOverride w:ilvl="8">
      <w:lvl w:ilvl="8" w:tplc="0419001B">
        <w:start w:val="1"/>
        <w:numFmt w:val="decimal"/>
        <w:lvlText w:val="%1.%2.%3.%4.%5.%6.%7.%8.%9"/>
        <w:lvlJc w:val="left"/>
        <w:pPr>
          <w:ind w:left="2653" w:hanging="1584"/>
        </w:pPr>
        <w:rPr>
          <w:rFonts w:hint="default"/>
        </w:rPr>
      </w:lvl>
    </w:lvlOverride>
  </w:num>
  <w:num w:numId="12">
    <w:abstractNumId w:val="23"/>
  </w:num>
  <w:num w:numId="13">
    <w:abstractNumId w:val="13"/>
  </w:num>
  <w:num w:numId="14">
    <w:abstractNumId w:val="21"/>
  </w:num>
  <w:num w:numId="15">
    <w:abstractNumId w:val="14"/>
  </w:num>
  <w:num w:numId="16">
    <w:abstractNumId w:val="24"/>
  </w:num>
  <w:num w:numId="17">
    <w:abstractNumId w:val="32"/>
  </w:num>
  <w:num w:numId="18">
    <w:abstractNumId w:val="31"/>
  </w:num>
  <w:num w:numId="19">
    <w:abstractNumId w:val="19"/>
  </w:num>
  <w:num w:numId="20">
    <w:abstractNumId w:val="15"/>
  </w:num>
  <w:num w:numId="21">
    <w:abstractNumId w:val="30"/>
  </w:num>
  <w:num w:numId="22">
    <w:abstractNumId w:val="10"/>
  </w:num>
  <w:num w:numId="23">
    <w:abstractNumId w:val="16"/>
  </w:num>
  <w:num w:numId="24">
    <w:abstractNumId w:val="22"/>
  </w:num>
  <w:num w:numId="25">
    <w:abstractNumId w:val="20"/>
  </w:num>
  <w:num w:numId="26">
    <w:abstractNumId w:val="11"/>
  </w:num>
  <w:num w:numId="27">
    <w:abstractNumId w:val="9"/>
  </w:num>
  <w:num w:numId="28">
    <w:abstractNumId w:val="25"/>
  </w:num>
  <w:num w:numId="29">
    <w:abstractNumId w:val="2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2DA"/>
    <w:rsid w:val="00005E09"/>
    <w:rsid w:val="00007F42"/>
    <w:rsid w:val="000126B6"/>
    <w:rsid w:val="00014F22"/>
    <w:rsid w:val="00015E9B"/>
    <w:rsid w:val="000235A9"/>
    <w:rsid w:val="0002582C"/>
    <w:rsid w:val="00030F5D"/>
    <w:rsid w:val="00032944"/>
    <w:rsid w:val="000330A4"/>
    <w:rsid w:val="0003730A"/>
    <w:rsid w:val="00041675"/>
    <w:rsid w:val="00043A1F"/>
    <w:rsid w:val="00045DD2"/>
    <w:rsid w:val="00050283"/>
    <w:rsid w:val="0005307C"/>
    <w:rsid w:val="000558D7"/>
    <w:rsid w:val="00062287"/>
    <w:rsid w:val="00063224"/>
    <w:rsid w:val="00065A58"/>
    <w:rsid w:val="0007339B"/>
    <w:rsid w:val="00077C7E"/>
    <w:rsid w:val="0008150F"/>
    <w:rsid w:val="00081DB9"/>
    <w:rsid w:val="00082F09"/>
    <w:rsid w:val="0008454C"/>
    <w:rsid w:val="00085D4C"/>
    <w:rsid w:val="00091526"/>
    <w:rsid w:val="00092850"/>
    <w:rsid w:val="000954B3"/>
    <w:rsid w:val="000B3DF3"/>
    <w:rsid w:val="000B4C5D"/>
    <w:rsid w:val="000B5A66"/>
    <w:rsid w:val="000B76DF"/>
    <w:rsid w:val="000C3FC0"/>
    <w:rsid w:val="000D1102"/>
    <w:rsid w:val="000D2D37"/>
    <w:rsid w:val="000D6296"/>
    <w:rsid w:val="000E187B"/>
    <w:rsid w:val="000E4264"/>
    <w:rsid w:val="000E6E71"/>
    <w:rsid w:val="000F2949"/>
    <w:rsid w:val="000F3FE0"/>
    <w:rsid w:val="001003EB"/>
    <w:rsid w:val="001026F0"/>
    <w:rsid w:val="0010388D"/>
    <w:rsid w:val="00105C73"/>
    <w:rsid w:val="00105CE6"/>
    <w:rsid w:val="00106938"/>
    <w:rsid w:val="00114A3B"/>
    <w:rsid w:val="00115C69"/>
    <w:rsid w:val="00117497"/>
    <w:rsid w:val="001267A3"/>
    <w:rsid w:val="001302DA"/>
    <w:rsid w:val="001309D9"/>
    <w:rsid w:val="00130A26"/>
    <w:rsid w:val="0013432A"/>
    <w:rsid w:val="001362C4"/>
    <w:rsid w:val="001426E9"/>
    <w:rsid w:val="001435B0"/>
    <w:rsid w:val="00143990"/>
    <w:rsid w:val="00144F93"/>
    <w:rsid w:val="001478BE"/>
    <w:rsid w:val="001558E4"/>
    <w:rsid w:val="0015596E"/>
    <w:rsid w:val="00160E81"/>
    <w:rsid w:val="001616BB"/>
    <w:rsid w:val="00162701"/>
    <w:rsid w:val="00162F50"/>
    <w:rsid w:val="00183077"/>
    <w:rsid w:val="00183D59"/>
    <w:rsid w:val="001900EF"/>
    <w:rsid w:val="00192109"/>
    <w:rsid w:val="001966B7"/>
    <w:rsid w:val="00196FA0"/>
    <w:rsid w:val="00197790"/>
    <w:rsid w:val="00197B1D"/>
    <w:rsid w:val="001A134E"/>
    <w:rsid w:val="001A609D"/>
    <w:rsid w:val="001A7E85"/>
    <w:rsid w:val="001B10E9"/>
    <w:rsid w:val="001C7CAE"/>
    <w:rsid w:val="001D01C7"/>
    <w:rsid w:val="001D1A62"/>
    <w:rsid w:val="001D4C6C"/>
    <w:rsid w:val="001D55DD"/>
    <w:rsid w:val="001D657A"/>
    <w:rsid w:val="001D755F"/>
    <w:rsid w:val="001E51A6"/>
    <w:rsid w:val="001E79D9"/>
    <w:rsid w:val="001F3680"/>
    <w:rsid w:val="001F5353"/>
    <w:rsid w:val="001F6384"/>
    <w:rsid w:val="002008DA"/>
    <w:rsid w:val="00201728"/>
    <w:rsid w:val="002037E9"/>
    <w:rsid w:val="00213400"/>
    <w:rsid w:val="00214955"/>
    <w:rsid w:val="00216721"/>
    <w:rsid w:val="00217561"/>
    <w:rsid w:val="00226CD3"/>
    <w:rsid w:val="00231CFB"/>
    <w:rsid w:val="00241030"/>
    <w:rsid w:val="00256619"/>
    <w:rsid w:val="00264D82"/>
    <w:rsid w:val="00266557"/>
    <w:rsid w:val="002678F8"/>
    <w:rsid w:val="00271932"/>
    <w:rsid w:val="002720AF"/>
    <w:rsid w:val="00273FD6"/>
    <w:rsid w:val="002762DA"/>
    <w:rsid w:val="002763EF"/>
    <w:rsid w:val="002766F2"/>
    <w:rsid w:val="00277486"/>
    <w:rsid w:val="00280E41"/>
    <w:rsid w:val="00282459"/>
    <w:rsid w:val="00287E82"/>
    <w:rsid w:val="002940D9"/>
    <w:rsid w:val="002947DD"/>
    <w:rsid w:val="002A163A"/>
    <w:rsid w:val="002A1992"/>
    <w:rsid w:val="002A1E0E"/>
    <w:rsid w:val="002B59C4"/>
    <w:rsid w:val="002B5C90"/>
    <w:rsid w:val="002C66BA"/>
    <w:rsid w:val="002D578D"/>
    <w:rsid w:val="002D5BD7"/>
    <w:rsid w:val="002D67A9"/>
    <w:rsid w:val="002D7B02"/>
    <w:rsid w:val="002E0453"/>
    <w:rsid w:val="002E0F2C"/>
    <w:rsid w:val="002E1157"/>
    <w:rsid w:val="002E5EBE"/>
    <w:rsid w:val="002E6E9D"/>
    <w:rsid w:val="002F3A05"/>
    <w:rsid w:val="002F3AA6"/>
    <w:rsid w:val="002F5BAB"/>
    <w:rsid w:val="002F665F"/>
    <w:rsid w:val="002F6738"/>
    <w:rsid w:val="00301366"/>
    <w:rsid w:val="003065F0"/>
    <w:rsid w:val="00311262"/>
    <w:rsid w:val="0031491E"/>
    <w:rsid w:val="00317475"/>
    <w:rsid w:val="003201DD"/>
    <w:rsid w:val="00327B02"/>
    <w:rsid w:val="00340787"/>
    <w:rsid w:val="003409D6"/>
    <w:rsid w:val="003455BA"/>
    <w:rsid w:val="00353461"/>
    <w:rsid w:val="0035402A"/>
    <w:rsid w:val="0035742B"/>
    <w:rsid w:val="00361DF5"/>
    <w:rsid w:val="00363AE5"/>
    <w:rsid w:val="00363D9B"/>
    <w:rsid w:val="00370A0C"/>
    <w:rsid w:val="00371486"/>
    <w:rsid w:val="00372B0C"/>
    <w:rsid w:val="0037401A"/>
    <w:rsid w:val="003747B4"/>
    <w:rsid w:val="00375DD7"/>
    <w:rsid w:val="003763F8"/>
    <w:rsid w:val="00380A69"/>
    <w:rsid w:val="00382892"/>
    <w:rsid w:val="00384912"/>
    <w:rsid w:val="00384D19"/>
    <w:rsid w:val="003850A9"/>
    <w:rsid w:val="0038592A"/>
    <w:rsid w:val="00393876"/>
    <w:rsid w:val="0039553A"/>
    <w:rsid w:val="00396D7D"/>
    <w:rsid w:val="003A2B4B"/>
    <w:rsid w:val="003A4A08"/>
    <w:rsid w:val="003A787D"/>
    <w:rsid w:val="003B0FD1"/>
    <w:rsid w:val="003B4C5E"/>
    <w:rsid w:val="003B4FE5"/>
    <w:rsid w:val="003B5446"/>
    <w:rsid w:val="003C1CAC"/>
    <w:rsid w:val="003C3B29"/>
    <w:rsid w:val="003C5E6E"/>
    <w:rsid w:val="003D0BE6"/>
    <w:rsid w:val="003D1168"/>
    <w:rsid w:val="003D5070"/>
    <w:rsid w:val="003D5398"/>
    <w:rsid w:val="003D673D"/>
    <w:rsid w:val="003D7235"/>
    <w:rsid w:val="003E2B80"/>
    <w:rsid w:val="003E4D29"/>
    <w:rsid w:val="003E7D8D"/>
    <w:rsid w:val="003F322D"/>
    <w:rsid w:val="003F3420"/>
    <w:rsid w:val="0040005D"/>
    <w:rsid w:val="00410135"/>
    <w:rsid w:val="004151CE"/>
    <w:rsid w:val="004165F8"/>
    <w:rsid w:val="00425F7F"/>
    <w:rsid w:val="00426EE9"/>
    <w:rsid w:val="004340B9"/>
    <w:rsid w:val="004372C1"/>
    <w:rsid w:val="0044085A"/>
    <w:rsid w:val="00441F89"/>
    <w:rsid w:val="00451667"/>
    <w:rsid w:val="00452DE1"/>
    <w:rsid w:val="00452F5B"/>
    <w:rsid w:val="00453796"/>
    <w:rsid w:val="004626BD"/>
    <w:rsid w:val="00463DE0"/>
    <w:rsid w:val="00465528"/>
    <w:rsid w:val="00470C69"/>
    <w:rsid w:val="00472134"/>
    <w:rsid w:val="004736B2"/>
    <w:rsid w:val="00480677"/>
    <w:rsid w:val="0048469C"/>
    <w:rsid w:val="004846D2"/>
    <w:rsid w:val="00484BAA"/>
    <w:rsid w:val="00487021"/>
    <w:rsid w:val="0048790F"/>
    <w:rsid w:val="00492B30"/>
    <w:rsid w:val="004A172F"/>
    <w:rsid w:val="004A4998"/>
    <w:rsid w:val="004A530E"/>
    <w:rsid w:val="004B077C"/>
    <w:rsid w:val="004B2F20"/>
    <w:rsid w:val="004B3405"/>
    <w:rsid w:val="004B4561"/>
    <w:rsid w:val="004B6461"/>
    <w:rsid w:val="004B730B"/>
    <w:rsid w:val="004C27F3"/>
    <w:rsid w:val="004C3CE7"/>
    <w:rsid w:val="004C5FC2"/>
    <w:rsid w:val="004C6383"/>
    <w:rsid w:val="004D1F13"/>
    <w:rsid w:val="004D406C"/>
    <w:rsid w:val="004D7078"/>
    <w:rsid w:val="004D7CE7"/>
    <w:rsid w:val="004E4B0C"/>
    <w:rsid w:val="004E5C99"/>
    <w:rsid w:val="005001EA"/>
    <w:rsid w:val="005019B7"/>
    <w:rsid w:val="00501ACD"/>
    <w:rsid w:val="00503F4D"/>
    <w:rsid w:val="00507663"/>
    <w:rsid w:val="00512BE9"/>
    <w:rsid w:val="00512CE9"/>
    <w:rsid w:val="005134A4"/>
    <w:rsid w:val="00514F83"/>
    <w:rsid w:val="005161E1"/>
    <w:rsid w:val="00517FA0"/>
    <w:rsid w:val="00520844"/>
    <w:rsid w:val="00520A1A"/>
    <w:rsid w:val="00522206"/>
    <w:rsid w:val="00523799"/>
    <w:rsid w:val="0052597E"/>
    <w:rsid w:val="00536298"/>
    <w:rsid w:val="00536C36"/>
    <w:rsid w:val="005425E9"/>
    <w:rsid w:val="00543445"/>
    <w:rsid w:val="005438C1"/>
    <w:rsid w:val="00550A58"/>
    <w:rsid w:val="00551559"/>
    <w:rsid w:val="0055676F"/>
    <w:rsid w:val="005610FB"/>
    <w:rsid w:val="00561550"/>
    <w:rsid w:val="00563180"/>
    <w:rsid w:val="0057007A"/>
    <w:rsid w:val="0057103F"/>
    <w:rsid w:val="00571418"/>
    <w:rsid w:val="00571CAD"/>
    <w:rsid w:val="00574B8B"/>
    <w:rsid w:val="0058672E"/>
    <w:rsid w:val="00587378"/>
    <w:rsid w:val="0058761A"/>
    <w:rsid w:val="00597BC0"/>
    <w:rsid w:val="005A0F9F"/>
    <w:rsid w:val="005A0FBC"/>
    <w:rsid w:val="005A27AB"/>
    <w:rsid w:val="005A2EE8"/>
    <w:rsid w:val="005A40B9"/>
    <w:rsid w:val="005A5553"/>
    <w:rsid w:val="005B013C"/>
    <w:rsid w:val="005B1FA9"/>
    <w:rsid w:val="005C3624"/>
    <w:rsid w:val="005D0575"/>
    <w:rsid w:val="005D07EE"/>
    <w:rsid w:val="005D4D3A"/>
    <w:rsid w:val="005D69A8"/>
    <w:rsid w:val="005E3913"/>
    <w:rsid w:val="005E432E"/>
    <w:rsid w:val="005E4522"/>
    <w:rsid w:val="005E7792"/>
    <w:rsid w:val="005F02D3"/>
    <w:rsid w:val="005F49B6"/>
    <w:rsid w:val="005F6900"/>
    <w:rsid w:val="005F6FEF"/>
    <w:rsid w:val="00600DF8"/>
    <w:rsid w:val="006016AB"/>
    <w:rsid w:val="006042D1"/>
    <w:rsid w:val="006050F6"/>
    <w:rsid w:val="00610178"/>
    <w:rsid w:val="00612FEA"/>
    <w:rsid w:val="00620618"/>
    <w:rsid w:val="0062278C"/>
    <w:rsid w:val="00622F0D"/>
    <w:rsid w:val="00624E17"/>
    <w:rsid w:val="00625E6F"/>
    <w:rsid w:val="0062656D"/>
    <w:rsid w:val="00626E85"/>
    <w:rsid w:val="006270A4"/>
    <w:rsid w:val="00627113"/>
    <w:rsid w:val="006312DD"/>
    <w:rsid w:val="006434A5"/>
    <w:rsid w:val="00645226"/>
    <w:rsid w:val="006518C8"/>
    <w:rsid w:val="00652964"/>
    <w:rsid w:val="00655F8F"/>
    <w:rsid w:val="006563FF"/>
    <w:rsid w:val="00661755"/>
    <w:rsid w:val="00664E21"/>
    <w:rsid w:val="00664F32"/>
    <w:rsid w:val="00665064"/>
    <w:rsid w:val="00665315"/>
    <w:rsid w:val="00671DDD"/>
    <w:rsid w:val="00674B89"/>
    <w:rsid w:val="00675247"/>
    <w:rsid w:val="00675F8B"/>
    <w:rsid w:val="0068271C"/>
    <w:rsid w:val="00686855"/>
    <w:rsid w:val="00690A7C"/>
    <w:rsid w:val="00695785"/>
    <w:rsid w:val="006A03F5"/>
    <w:rsid w:val="006A7531"/>
    <w:rsid w:val="006B3925"/>
    <w:rsid w:val="006B6053"/>
    <w:rsid w:val="006D1CED"/>
    <w:rsid w:val="006D2FA9"/>
    <w:rsid w:val="006F11B3"/>
    <w:rsid w:val="006F35E1"/>
    <w:rsid w:val="006F44C3"/>
    <w:rsid w:val="006F4E3E"/>
    <w:rsid w:val="00702B29"/>
    <w:rsid w:val="00704320"/>
    <w:rsid w:val="0070497C"/>
    <w:rsid w:val="00704B26"/>
    <w:rsid w:val="00705DDC"/>
    <w:rsid w:val="0070641E"/>
    <w:rsid w:val="007109FB"/>
    <w:rsid w:val="00711009"/>
    <w:rsid w:val="0071555E"/>
    <w:rsid w:val="00717016"/>
    <w:rsid w:val="00721597"/>
    <w:rsid w:val="00721DA9"/>
    <w:rsid w:val="007229A4"/>
    <w:rsid w:val="00725129"/>
    <w:rsid w:val="00727881"/>
    <w:rsid w:val="007303E6"/>
    <w:rsid w:val="00730983"/>
    <w:rsid w:val="00740480"/>
    <w:rsid w:val="00744581"/>
    <w:rsid w:val="0074591B"/>
    <w:rsid w:val="00745EE5"/>
    <w:rsid w:val="00747D76"/>
    <w:rsid w:val="00767836"/>
    <w:rsid w:val="00771278"/>
    <w:rsid w:val="007715AF"/>
    <w:rsid w:val="00773A93"/>
    <w:rsid w:val="00776BE8"/>
    <w:rsid w:val="00786163"/>
    <w:rsid w:val="00787476"/>
    <w:rsid w:val="00791CC9"/>
    <w:rsid w:val="00794BC0"/>
    <w:rsid w:val="007A0FBF"/>
    <w:rsid w:val="007A4A13"/>
    <w:rsid w:val="007B04E3"/>
    <w:rsid w:val="007B43E5"/>
    <w:rsid w:val="007B4BBF"/>
    <w:rsid w:val="007B4EE2"/>
    <w:rsid w:val="007B59AB"/>
    <w:rsid w:val="007B66A1"/>
    <w:rsid w:val="007C1962"/>
    <w:rsid w:val="007C3505"/>
    <w:rsid w:val="007C67A2"/>
    <w:rsid w:val="007D01DF"/>
    <w:rsid w:val="007D6CF1"/>
    <w:rsid w:val="007D6E1D"/>
    <w:rsid w:val="007E2223"/>
    <w:rsid w:val="007E4649"/>
    <w:rsid w:val="007F05D6"/>
    <w:rsid w:val="007F2BB8"/>
    <w:rsid w:val="007F342A"/>
    <w:rsid w:val="007F390A"/>
    <w:rsid w:val="007F5BB9"/>
    <w:rsid w:val="008009D5"/>
    <w:rsid w:val="00802364"/>
    <w:rsid w:val="00810ACC"/>
    <w:rsid w:val="008155F1"/>
    <w:rsid w:val="00823346"/>
    <w:rsid w:val="00826943"/>
    <w:rsid w:val="008269A7"/>
    <w:rsid w:val="00830183"/>
    <w:rsid w:val="0084196A"/>
    <w:rsid w:val="00842D54"/>
    <w:rsid w:val="00844C0A"/>
    <w:rsid w:val="0085593A"/>
    <w:rsid w:val="00863776"/>
    <w:rsid w:val="00864481"/>
    <w:rsid w:val="008655B1"/>
    <w:rsid w:val="00867D33"/>
    <w:rsid w:val="00871295"/>
    <w:rsid w:val="008778B4"/>
    <w:rsid w:val="00880901"/>
    <w:rsid w:val="0089126E"/>
    <w:rsid w:val="00891E7F"/>
    <w:rsid w:val="008948A0"/>
    <w:rsid w:val="00894B0F"/>
    <w:rsid w:val="00894F45"/>
    <w:rsid w:val="008A202E"/>
    <w:rsid w:val="008A3E36"/>
    <w:rsid w:val="008A54C0"/>
    <w:rsid w:val="008A75A2"/>
    <w:rsid w:val="008B1AAE"/>
    <w:rsid w:val="008B233A"/>
    <w:rsid w:val="008B47C1"/>
    <w:rsid w:val="008B647E"/>
    <w:rsid w:val="008C7DB6"/>
    <w:rsid w:val="008E065E"/>
    <w:rsid w:val="008E2093"/>
    <w:rsid w:val="008E749A"/>
    <w:rsid w:val="008F233A"/>
    <w:rsid w:val="008F48B2"/>
    <w:rsid w:val="008F4A8C"/>
    <w:rsid w:val="008F5E98"/>
    <w:rsid w:val="008F6718"/>
    <w:rsid w:val="00901180"/>
    <w:rsid w:val="00905A41"/>
    <w:rsid w:val="00907E6C"/>
    <w:rsid w:val="00911966"/>
    <w:rsid w:val="009168A4"/>
    <w:rsid w:val="009178FC"/>
    <w:rsid w:val="0092030E"/>
    <w:rsid w:val="0092420F"/>
    <w:rsid w:val="009276CB"/>
    <w:rsid w:val="009337C6"/>
    <w:rsid w:val="009406C4"/>
    <w:rsid w:val="00940A15"/>
    <w:rsid w:val="00950D65"/>
    <w:rsid w:val="009657ED"/>
    <w:rsid w:val="009724C6"/>
    <w:rsid w:val="00976A4A"/>
    <w:rsid w:val="009815ED"/>
    <w:rsid w:val="009825E2"/>
    <w:rsid w:val="00986B1F"/>
    <w:rsid w:val="00991627"/>
    <w:rsid w:val="00996955"/>
    <w:rsid w:val="009A4B7B"/>
    <w:rsid w:val="009B666A"/>
    <w:rsid w:val="009B682E"/>
    <w:rsid w:val="009C03C7"/>
    <w:rsid w:val="009C0EB6"/>
    <w:rsid w:val="009C14AC"/>
    <w:rsid w:val="009C1E21"/>
    <w:rsid w:val="009C21DC"/>
    <w:rsid w:val="009C64C9"/>
    <w:rsid w:val="009E6833"/>
    <w:rsid w:val="009F63A9"/>
    <w:rsid w:val="009F6DD2"/>
    <w:rsid w:val="009F78B9"/>
    <w:rsid w:val="00A03D75"/>
    <w:rsid w:val="00A041DB"/>
    <w:rsid w:val="00A04587"/>
    <w:rsid w:val="00A04991"/>
    <w:rsid w:val="00A05697"/>
    <w:rsid w:val="00A0712E"/>
    <w:rsid w:val="00A104A7"/>
    <w:rsid w:val="00A153F1"/>
    <w:rsid w:val="00A15DD6"/>
    <w:rsid w:val="00A27608"/>
    <w:rsid w:val="00A306A5"/>
    <w:rsid w:val="00A311B0"/>
    <w:rsid w:val="00A34042"/>
    <w:rsid w:val="00A345FB"/>
    <w:rsid w:val="00A36E2C"/>
    <w:rsid w:val="00A3703E"/>
    <w:rsid w:val="00A4015E"/>
    <w:rsid w:val="00A42878"/>
    <w:rsid w:val="00A504E3"/>
    <w:rsid w:val="00A526DA"/>
    <w:rsid w:val="00A53832"/>
    <w:rsid w:val="00A5452D"/>
    <w:rsid w:val="00A555D7"/>
    <w:rsid w:val="00A55ECB"/>
    <w:rsid w:val="00A60F40"/>
    <w:rsid w:val="00A70A6F"/>
    <w:rsid w:val="00A809EA"/>
    <w:rsid w:val="00A833F0"/>
    <w:rsid w:val="00A870B0"/>
    <w:rsid w:val="00A92CBF"/>
    <w:rsid w:val="00A930CB"/>
    <w:rsid w:val="00AB0398"/>
    <w:rsid w:val="00AB27D3"/>
    <w:rsid w:val="00AB299E"/>
    <w:rsid w:val="00AB67E3"/>
    <w:rsid w:val="00AB70A9"/>
    <w:rsid w:val="00AC12C3"/>
    <w:rsid w:val="00AC156E"/>
    <w:rsid w:val="00AC26BE"/>
    <w:rsid w:val="00AC540E"/>
    <w:rsid w:val="00AC6DC8"/>
    <w:rsid w:val="00AC7888"/>
    <w:rsid w:val="00AD4631"/>
    <w:rsid w:val="00AD548E"/>
    <w:rsid w:val="00AD55D1"/>
    <w:rsid w:val="00AE338C"/>
    <w:rsid w:val="00AE4408"/>
    <w:rsid w:val="00AF02A9"/>
    <w:rsid w:val="00AF2D7E"/>
    <w:rsid w:val="00AF2F83"/>
    <w:rsid w:val="00AF661F"/>
    <w:rsid w:val="00AF6665"/>
    <w:rsid w:val="00AF732D"/>
    <w:rsid w:val="00AF779F"/>
    <w:rsid w:val="00B02653"/>
    <w:rsid w:val="00B05C43"/>
    <w:rsid w:val="00B1027F"/>
    <w:rsid w:val="00B1559D"/>
    <w:rsid w:val="00B1662A"/>
    <w:rsid w:val="00B1736F"/>
    <w:rsid w:val="00B2036A"/>
    <w:rsid w:val="00B203C8"/>
    <w:rsid w:val="00B23BA2"/>
    <w:rsid w:val="00B419AD"/>
    <w:rsid w:val="00B42FDA"/>
    <w:rsid w:val="00B437DE"/>
    <w:rsid w:val="00B4401B"/>
    <w:rsid w:val="00B45FA6"/>
    <w:rsid w:val="00B47185"/>
    <w:rsid w:val="00B60633"/>
    <w:rsid w:val="00B61ADB"/>
    <w:rsid w:val="00B61B55"/>
    <w:rsid w:val="00B61C54"/>
    <w:rsid w:val="00B6234E"/>
    <w:rsid w:val="00B64E6D"/>
    <w:rsid w:val="00B740C1"/>
    <w:rsid w:val="00B74FCA"/>
    <w:rsid w:val="00B75DA6"/>
    <w:rsid w:val="00B76E71"/>
    <w:rsid w:val="00B834B9"/>
    <w:rsid w:val="00B84E62"/>
    <w:rsid w:val="00B8613E"/>
    <w:rsid w:val="00B8698B"/>
    <w:rsid w:val="00B90093"/>
    <w:rsid w:val="00B93384"/>
    <w:rsid w:val="00B94800"/>
    <w:rsid w:val="00BA0825"/>
    <w:rsid w:val="00BA20A0"/>
    <w:rsid w:val="00BA5D52"/>
    <w:rsid w:val="00BB1E03"/>
    <w:rsid w:val="00BB3CBB"/>
    <w:rsid w:val="00BC14CF"/>
    <w:rsid w:val="00BC3029"/>
    <w:rsid w:val="00BC3092"/>
    <w:rsid w:val="00BC6D2D"/>
    <w:rsid w:val="00BD128C"/>
    <w:rsid w:val="00BD26A3"/>
    <w:rsid w:val="00BE4351"/>
    <w:rsid w:val="00BE7502"/>
    <w:rsid w:val="00BF1C79"/>
    <w:rsid w:val="00BF1F68"/>
    <w:rsid w:val="00BF271E"/>
    <w:rsid w:val="00BF3C4B"/>
    <w:rsid w:val="00C02FBB"/>
    <w:rsid w:val="00C040EF"/>
    <w:rsid w:val="00C076EB"/>
    <w:rsid w:val="00C10203"/>
    <w:rsid w:val="00C10AEC"/>
    <w:rsid w:val="00C13D2F"/>
    <w:rsid w:val="00C1612B"/>
    <w:rsid w:val="00C164CB"/>
    <w:rsid w:val="00C20AF0"/>
    <w:rsid w:val="00C22ECA"/>
    <w:rsid w:val="00C24650"/>
    <w:rsid w:val="00C248A7"/>
    <w:rsid w:val="00C2554E"/>
    <w:rsid w:val="00C270A4"/>
    <w:rsid w:val="00C27DAF"/>
    <w:rsid w:val="00C31791"/>
    <w:rsid w:val="00C31A17"/>
    <w:rsid w:val="00C32630"/>
    <w:rsid w:val="00C34BE7"/>
    <w:rsid w:val="00C37655"/>
    <w:rsid w:val="00C42CC8"/>
    <w:rsid w:val="00C47F92"/>
    <w:rsid w:val="00C53DE7"/>
    <w:rsid w:val="00C54DFD"/>
    <w:rsid w:val="00C63D39"/>
    <w:rsid w:val="00C651D4"/>
    <w:rsid w:val="00C723F4"/>
    <w:rsid w:val="00C74720"/>
    <w:rsid w:val="00C75607"/>
    <w:rsid w:val="00C76C8A"/>
    <w:rsid w:val="00C815E2"/>
    <w:rsid w:val="00C825E5"/>
    <w:rsid w:val="00C962CF"/>
    <w:rsid w:val="00C979B0"/>
    <w:rsid w:val="00CA6B21"/>
    <w:rsid w:val="00CB1AD3"/>
    <w:rsid w:val="00CB25CA"/>
    <w:rsid w:val="00CB58E5"/>
    <w:rsid w:val="00CB5AD9"/>
    <w:rsid w:val="00CC523F"/>
    <w:rsid w:val="00CC7EE7"/>
    <w:rsid w:val="00CE491B"/>
    <w:rsid w:val="00CE586F"/>
    <w:rsid w:val="00CF0056"/>
    <w:rsid w:val="00CF3039"/>
    <w:rsid w:val="00CF39EF"/>
    <w:rsid w:val="00CF621C"/>
    <w:rsid w:val="00D04BCC"/>
    <w:rsid w:val="00D126C5"/>
    <w:rsid w:val="00D21D7B"/>
    <w:rsid w:val="00D2749E"/>
    <w:rsid w:val="00D3341F"/>
    <w:rsid w:val="00D3394B"/>
    <w:rsid w:val="00D4107E"/>
    <w:rsid w:val="00D410AE"/>
    <w:rsid w:val="00D4250D"/>
    <w:rsid w:val="00D441A7"/>
    <w:rsid w:val="00D47F2F"/>
    <w:rsid w:val="00D55F7B"/>
    <w:rsid w:val="00D61B3A"/>
    <w:rsid w:val="00D65BB4"/>
    <w:rsid w:val="00D6721C"/>
    <w:rsid w:val="00D77911"/>
    <w:rsid w:val="00D82234"/>
    <w:rsid w:val="00D825DB"/>
    <w:rsid w:val="00D85D6E"/>
    <w:rsid w:val="00D909D3"/>
    <w:rsid w:val="00D92F92"/>
    <w:rsid w:val="00D97CEF"/>
    <w:rsid w:val="00DA061E"/>
    <w:rsid w:val="00DA7CDC"/>
    <w:rsid w:val="00DB16FD"/>
    <w:rsid w:val="00DB3A57"/>
    <w:rsid w:val="00DB4518"/>
    <w:rsid w:val="00DB71ED"/>
    <w:rsid w:val="00DB7C4E"/>
    <w:rsid w:val="00DC590D"/>
    <w:rsid w:val="00DC7D95"/>
    <w:rsid w:val="00DD36E0"/>
    <w:rsid w:val="00DD3A82"/>
    <w:rsid w:val="00DE056F"/>
    <w:rsid w:val="00DE4E31"/>
    <w:rsid w:val="00DF1987"/>
    <w:rsid w:val="00DF1F26"/>
    <w:rsid w:val="00DF3A09"/>
    <w:rsid w:val="00E00FEF"/>
    <w:rsid w:val="00E05847"/>
    <w:rsid w:val="00E1482B"/>
    <w:rsid w:val="00E20857"/>
    <w:rsid w:val="00E260F0"/>
    <w:rsid w:val="00E26451"/>
    <w:rsid w:val="00E265E0"/>
    <w:rsid w:val="00E2707F"/>
    <w:rsid w:val="00E346FC"/>
    <w:rsid w:val="00E43DB4"/>
    <w:rsid w:val="00E45DFD"/>
    <w:rsid w:val="00E57E31"/>
    <w:rsid w:val="00E611E7"/>
    <w:rsid w:val="00E63B5A"/>
    <w:rsid w:val="00E65D5F"/>
    <w:rsid w:val="00E7348C"/>
    <w:rsid w:val="00E755C1"/>
    <w:rsid w:val="00E86AC3"/>
    <w:rsid w:val="00E8738A"/>
    <w:rsid w:val="00E95B26"/>
    <w:rsid w:val="00EA04A5"/>
    <w:rsid w:val="00EA0D65"/>
    <w:rsid w:val="00EA6058"/>
    <w:rsid w:val="00EB0C09"/>
    <w:rsid w:val="00EB0CBE"/>
    <w:rsid w:val="00EB49C5"/>
    <w:rsid w:val="00EC074D"/>
    <w:rsid w:val="00EC4183"/>
    <w:rsid w:val="00ED32C7"/>
    <w:rsid w:val="00ED6F8D"/>
    <w:rsid w:val="00ED77FD"/>
    <w:rsid w:val="00EE0488"/>
    <w:rsid w:val="00EE174E"/>
    <w:rsid w:val="00EE3B1F"/>
    <w:rsid w:val="00EE4D4F"/>
    <w:rsid w:val="00EF1227"/>
    <w:rsid w:val="00EF7479"/>
    <w:rsid w:val="00F00492"/>
    <w:rsid w:val="00F052C1"/>
    <w:rsid w:val="00F07391"/>
    <w:rsid w:val="00F12BE2"/>
    <w:rsid w:val="00F14046"/>
    <w:rsid w:val="00F21131"/>
    <w:rsid w:val="00F22807"/>
    <w:rsid w:val="00F22AC7"/>
    <w:rsid w:val="00F22E11"/>
    <w:rsid w:val="00F24D6C"/>
    <w:rsid w:val="00F27CF2"/>
    <w:rsid w:val="00F406EA"/>
    <w:rsid w:val="00F43741"/>
    <w:rsid w:val="00F43A9D"/>
    <w:rsid w:val="00F50350"/>
    <w:rsid w:val="00F50E75"/>
    <w:rsid w:val="00F51DEF"/>
    <w:rsid w:val="00F52092"/>
    <w:rsid w:val="00F54F73"/>
    <w:rsid w:val="00F56342"/>
    <w:rsid w:val="00F61F38"/>
    <w:rsid w:val="00F61F53"/>
    <w:rsid w:val="00F678F0"/>
    <w:rsid w:val="00F70AF0"/>
    <w:rsid w:val="00F711B7"/>
    <w:rsid w:val="00F7140C"/>
    <w:rsid w:val="00F81292"/>
    <w:rsid w:val="00F87A18"/>
    <w:rsid w:val="00F90612"/>
    <w:rsid w:val="00F93192"/>
    <w:rsid w:val="00F941DA"/>
    <w:rsid w:val="00F941ED"/>
    <w:rsid w:val="00FA1504"/>
    <w:rsid w:val="00FA686A"/>
    <w:rsid w:val="00FB1765"/>
    <w:rsid w:val="00FB2429"/>
    <w:rsid w:val="00FC495F"/>
    <w:rsid w:val="00FD2D64"/>
    <w:rsid w:val="00FD4225"/>
    <w:rsid w:val="00FD4550"/>
    <w:rsid w:val="00FD7470"/>
    <w:rsid w:val="00FE2184"/>
    <w:rsid w:val="00FE6589"/>
    <w:rsid w:val="00FF3CD3"/>
    <w:rsid w:val="00FF4CD0"/>
    <w:rsid w:val="00FF6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3CFF5DE"/>
  <w15:docId w15:val="{B0FB418E-FEB5-4A48-B249-E61BD1DA6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30F5D"/>
  </w:style>
  <w:style w:type="paragraph" w:styleId="Heading1">
    <w:name w:val="heading 1"/>
    <w:basedOn w:val="Normal"/>
    <w:next w:val="Normal"/>
    <w:link w:val="Heading1Char"/>
    <w:uiPriority w:val="9"/>
    <w:rsid w:val="00DF1F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2E6E9D"/>
    <w:pPr>
      <w:keepNext/>
      <w:keepLines/>
      <w:numPr>
        <w:ilvl w:val="1"/>
        <w:numId w:val="3"/>
      </w:numPr>
      <w:spacing w:before="40" w:after="0"/>
      <w:ind w:left="1286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2E6E9D"/>
    <w:pPr>
      <w:numPr>
        <w:ilvl w:val="2"/>
      </w:numPr>
      <w:outlineLvl w:val="2"/>
    </w:pPr>
    <w:rPr>
      <w:rFonts w:ascii="Times New Roman" w:hAnsi="Times New Roman"/>
      <w:b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6E9D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E9D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E9D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E9D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E9D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E9D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762DA"/>
    <w:pPr>
      <w:ind w:left="720"/>
      <w:contextualSpacing/>
    </w:pPr>
  </w:style>
  <w:style w:type="table" w:styleId="TableGrid">
    <w:name w:val="Table Grid"/>
    <w:basedOn w:val="TableNormal"/>
    <w:uiPriority w:val="39"/>
    <w:rsid w:val="002762D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2762DA"/>
    <w:rPr>
      <w:color w:val="000080"/>
      <w:u w:val="single"/>
    </w:rPr>
  </w:style>
  <w:style w:type="paragraph" w:customStyle="1" w:styleId="1">
    <w:name w:val="ЗАГОЛОВОК1"/>
    <w:basedOn w:val="Normal"/>
    <w:link w:val="11"/>
    <w:qFormat/>
    <w:rsid w:val="000F2949"/>
    <w:pPr>
      <w:keepNext/>
      <w:numPr>
        <w:numId w:val="12"/>
      </w:numPr>
      <w:spacing w:after="0" w:line="276" w:lineRule="auto"/>
      <w:outlineLvl w:val="0"/>
    </w:pPr>
    <w:rPr>
      <w:rFonts w:ascii="Times New Roman" w:eastAsia="Times New Roman" w:hAnsi="Times New Roman" w:cs="Times New Roman"/>
      <w:b/>
      <w:bCs/>
      <w:caps/>
      <w:color w:val="000000" w:themeColor="text1"/>
      <w:sz w:val="32"/>
      <w:szCs w:val="26"/>
      <w:lang w:eastAsia="ru-RU"/>
    </w:rPr>
  </w:style>
  <w:style w:type="paragraph" w:customStyle="1" w:styleId="20">
    <w:name w:val="ЗАГОЛОВОК2"/>
    <w:basedOn w:val="1"/>
    <w:link w:val="21"/>
    <w:qFormat/>
    <w:rsid w:val="000F2949"/>
    <w:pPr>
      <w:numPr>
        <w:ilvl w:val="1"/>
      </w:numPr>
      <w:jc w:val="both"/>
      <w:outlineLvl w:val="1"/>
    </w:pPr>
    <w:rPr>
      <w:caps w:val="0"/>
      <w:sz w:val="28"/>
      <w:szCs w:val="28"/>
    </w:rPr>
  </w:style>
  <w:style w:type="character" w:customStyle="1" w:styleId="11">
    <w:name w:val="ЗАГОЛОВОК1 Знак"/>
    <w:basedOn w:val="DefaultParagraphFont"/>
    <w:link w:val="1"/>
    <w:rsid w:val="000F2949"/>
    <w:rPr>
      <w:rFonts w:ascii="Times New Roman" w:eastAsia="Times New Roman" w:hAnsi="Times New Roman" w:cs="Times New Roman"/>
      <w:b/>
      <w:bCs/>
      <w:caps/>
      <w:color w:val="000000" w:themeColor="text1"/>
      <w:sz w:val="32"/>
      <w:szCs w:val="26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DF1F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0">
    <w:name w:val="ОСНОВНОЙ_ТЕКСТ"/>
    <w:basedOn w:val="Normal"/>
    <w:link w:val="a1"/>
    <w:qFormat/>
    <w:rsid w:val="008009D5"/>
    <w:pPr>
      <w:spacing w:after="0" w:line="276" w:lineRule="auto"/>
      <w:ind w:firstLine="709"/>
      <w:jc w:val="both"/>
    </w:pPr>
    <w:rPr>
      <w:rFonts w:ascii="Times New Roman" w:hAnsi="Times New Roman" w:cs="Times New Roman"/>
      <w:sz w:val="28"/>
      <w:szCs w:val="28"/>
      <w:lang w:val="en-US"/>
    </w:rPr>
  </w:style>
  <w:style w:type="character" w:customStyle="1" w:styleId="21">
    <w:name w:val="ЗАГОЛОВОК2 Знак"/>
    <w:basedOn w:val="DefaultParagraphFont"/>
    <w:link w:val="20"/>
    <w:rsid w:val="000F2949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eastAsia="ru-RU"/>
    </w:rPr>
  </w:style>
  <w:style w:type="paragraph" w:customStyle="1" w:styleId="a">
    <w:name w:val="НУМЕР_СПИСОК"/>
    <w:basedOn w:val="a0"/>
    <w:link w:val="a2"/>
    <w:qFormat/>
    <w:rsid w:val="00DF1F26"/>
    <w:pPr>
      <w:numPr>
        <w:numId w:val="1"/>
      </w:numPr>
    </w:pPr>
  </w:style>
  <w:style w:type="character" w:customStyle="1" w:styleId="a1">
    <w:name w:val="ОСНОВНОЙ_ТЕКСТ Знак"/>
    <w:basedOn w:val="DefaultParagraphFont"/>
    <w:link w:val="a0"/>
    <w:rsid w:val="008009D5"/>
    <w:rPr>
      <w:rFonts w:ascii="Times New Roman" w:hAnsi="Times New Roman" w:cs="Times New Roman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F1F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2">
    <w:name w:val="НУМЕР_СПИСОК Знак"/>
    <w:basedOn w:val="a1"/>
    <w:link w:val="a"/>
    <w:rsid w:val="00DF1F26"/>
    <w:rPr>
      <w:rFonts w:ascii="Times New Roman" w:hAnsi="Times New Roman" w:cs="Times New Roman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B647E"/>
    <w:pPr>
      <w:tabs>
        <w:tab w:val="left" w:pos="284"/>
        <w:tab w:val="right" w:leader="dot" w:pos="9344"/>
      </w:tabs>
      <w:spacing w:before="120" w:after="120"/>
    </w:pPr>
    <w:rPr>
      <w:b/>
      <w:bCs/>
      <w:cap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61DF5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B647E"/>
    <w:pPr>
      <w:tabs>
        <w:tab w:val="left" w:pos="709"/>
        <w:tab w:val="right" w:leader="dot" w:pos="9344"/>
      </w:tabs>
      <w:spacing w:after="0"/>
      <w:ind w:left="284"/>
    </w:pPr>
    <w:rPr>
      <w:smallCap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94800"/>
    <w:pPr>
      <w:outlineLvl w:val="9"/>
    </w:pPr>
    <w:rPr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11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1B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nhideWhenUsed/>
    <w:rsid w:val="00E148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E1482B"/>
  </w:style>
  <w:style w:type="paragraph" w:styleId="Footer">
    <w:name w:val="footer"/>
    <w:basedOn w:val="Normal"/>
    <w:link w:val="FooterChar"/>
    <w:uiPriority w:val="99"/>
    <w:unhideWhenUsed/>
    <w:rsid w:val="00E148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82B"/>
  </w:style>
  <w:style w:type="character" w:customStyle="1" w:styleId="ListParagraphChar">
    <w:name w:val="List Paragraph Char"/>
    <w:basedOn w:val="DefaultParagraphFont"/>
    <w:link w:val="ListParagraph"/>
    <w:uiPriority w:val="34"/>
    <w:rsid w:val="00A53832"/>
  </w:style>
  <w:style w:type="paragraph" w:styleId="Caption">
    <w:name w:val="caption"/>
    <w:aliases w:val="ПОДПИСЬ2"/>
    <w:basedOn w:val="Normal"/>
    <w:next w:val="Normal"/>
    <w:link w:val="CaptionChar"/>
    <w:uiPriority w:val="35"/>
    <w:unhideWhenUsed/>
    <w:qFormat/>
    <w:rsid w:val="005F6900"/>
    <w:pPr>
      <w:spacing w:after="200" w:line="240" w:lineRule="auto"/>
      <w:jc w:val="center"/>
    </w:pPr>
    <w:rPr>
      <w:rFonts w:ascii="Times New Roman" w:hAnsi="Times New Roman"/>
      <w:iCs/>
      <w:color w:val="000000" w:themeColor="text1"/>
      <w:sz w:val="20"/>
      <w:szCs w:val="18"/>
    </w:rPr>
  </w:style>
  <w:style w:type="paragraph" w:customStyle="1" w:styleId="a3">
    <w:name w:val="ПОДПИСЬ"/>
    <w:basedOn w:val="Caption"/>
    <w:link w:val="a4"/>
    <w:qFormat/>
    <w:rsid w:val="00CF0056"/>
    <w:pPr>
      <w:spacing w:after="0"/>
      <w:contextualSpacing/>
    </w:pPr>
    <w:rPr>
      <w:b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7007A"/>
    <w:rPr>
      <w:color w:val="954F72" w:themeColor="followedHyperlink"/>
      <w:u w:val="single"/>
    </w:rPr>
  </w:style>
  <w:style w:type="character" w:customStyle="1" w:styleId="CaptionChar">
    <w:name w:val="Caption Char"/>
    <w:aliases w:val="ПОДПИСЬ2 Char"/>
    <w:basedOn w:val="DefaultParagraphFont"/>
    <w:link w:val="Caption"/>
    <w:uiPriority w:val="35"/>
    <w:rsid w:val="005F6900"/>
    <w:rPr>
      <w:rFonts w:ascii="Times New Roman" w:hAnsi="Times New Roman"/>
      <w:iCs/>
      <w:color w:val="000000" w:themeColor="text1"/>
      <w:sz w:val="20"/>
      <w:szCs w:val="18"/>
    </w:rPr>
  </w:style>
  <w:style w:type="character" w:customStyle="1" w:styleId="a4">
    <w:name w:val="ПОДПИСЬ Знак"/>
    <w:basedOn w:val="CaptionChar"/>
    <w:link w:val="a3"/>
    <w:rsid w:val="00CF0056"/>
    <w:rPr>
      <w:rFonts w:ascii="Times New Roman" w:hAnsi="Times New Roman"/>
      <w:b/>
      <w:iCs/>
      <w:color w:val="000000" w:themeColor="text1"/>
      <w:sz w:val="24"/>
      <w:szCs w:val="18"/>
    </w:rPr>
  </w:style>
  <w:style w:type="paragraph" w:styleId="BodyTextIndent2">
    <w:name w:val="Body Text Indent 2"/>
    <w:basedOn w:val="Normal"/>
    <w:link w:val="BodyTextIndent2Char"/>
    <w:rsid w:val="000E4264"/>
    <w:pPr>
      <w:spacing w:after="0" w:line="240" w:lineRule="auto"/>
      <w:ind w:firstLine="72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BodyTextIndent2Char">
    <w:name w:val="Body Text Indent 2 Char"/>
    <w:basedOn w:val="DefaultParagraphFont"/>
    <w:link w:val="BodyTextIndent2"/>
    <w:rsid w:val="000E426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NormalWeb">
    <w:name w:val="Normal (Web)"/>
    <w:basedOn w:val="Normal"/>
    <w:uiPriority w:val="99"/>
    <w:unhideWhenUsed/>
    <w:rsid w:val="000632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iw">
    <w:name w:val="iw"/>
    <w:basedOn w:val="DefaultParagraphFont"/>
    <w:rsid w:val="00063224"/>
  </w:style>
  <w:style w:type="character" w:customStyle="1" w:styleId="iwtooltip">
    <w:name w:val="iw__tooltip"/>
    <w:basedOn w:val="DefaultParagraphFont"/>
    <w:rsid w:val="00063224"/>
  </w:style>
  <w:style w:type="paragraph" w:styleId="Subtitle">
    <w:name w:val="Subtitle"/>
    <w:basedOn w:val="Normal"/>
    <w:next w:val="Normal"/>
    <w:link w:val="SubtitleChar"/>
    <w:uiPriority w:val="11"/>
    <w:rsid w:val="006016A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016AB"/>
    <w:rPr>
      <w:rFonts w:eastAsiaTheme="minorEastAsia"/>
      <w:color w:val="5A5A5A" w:themeColor="text1" w:themeTint="A5"/>
      <w:spacing w:val="15"/>
    </w:rPr>
  </w:style>
  <w:style w:type="character" w:customStyle="1" w:styleId="12">
    <w:name w:val="Неразрешенное упоминание1"/>
    <w:basedOn w:val="DefaultParagraphFont"/>
    <w:uiPriority w:val="99"/>
    <w:semiHidden/>
    <w:unhideWhenUsed/>
    <w:rsid w:val="009F63A9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99"/>
    <w:unhideWhenUsed/>
    <w:rsid w:val="00AB70A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B70A9"/>
  </w:style>
  <w:style w:type="character" w:styleId="Emphasis">
    <w:name w:val="Emphasis"/>
    <w:basedOn w:val="DefaultParagraphFont"/>
    <w:uiPriority w:val="20"/>
    <w:qFormat/>
    <w:rsid w:val="002F665F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BF271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F78B9"/>
    <w:pPr>
      <w:tabs>
        <w:tab w:val="left" w:pos="880"/>
        <w:tab w:val="right" w:leader="dot" w:pos="9344"/>
      </w:tabs>
      <w:spacing w:after="0"/>
      <w:ind w:left="440"/>
    </w:pPr>
    <w:rPr>
      <w:rFonts w:ascii="Times New Roman" w:hAnsi="Times New Roman" w:cs="Times New Roman"/>
      <w:noProof/>
      <w:sz w:val="32"/>
      <w:szCs w:val="32"/>
    </w:rPr>
  </w:style>
  <w:style w:type="character" w:customStyle="1" w:styleId="term">
    <w:name w:val="term"/>
    <w:basedOn w:val="DefaultParagraphFont"/>
    <w:rsid w:val="00D410AE"/>
  </w:style>
  <w:style w:type="paragraph" w:styleId="Revision">
    <w:name w:val="Revision"/>
    <w:hidden/>
    <w:uiPriority w:val="99"/>
    <w:semiHidden/>
    <w:rsid w:val="00287E82"/>
    <w:pPr>
      <w:spacing w:after="0" w:line="240" w:lineRule="auto"/>
    </w:pPr>
  </w:style>
  <w:style w:type="paragraph" w:styleId="TOC4">
    <w:name w:val="toc 4"/>
    <w:basedOn w:val="Normal"/>
    <w:next w:val="Normal"/>
    <w:autoRedefine/>
    <w:uiPriority w:val="39"/>
    <w:unhideWhenUsed/>
    <w:rsid w:val="00287E82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287E82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287E82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287E82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287E82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287E82"/>
    <w:pPr>
      <w:spacing w:after="0"/>
      <w:ind w:left="1760"/>
    </w:pPr>
    <w:rPr>
      <w:sz w:val="18"/>
      <w:szCs w:val="18"/>
    </w:rPr>
  </w:style>
  <w:style w:type="numbering" w:customStyle="1" w:styleId="10">
    <w:name w:val="Текущий список1"/>
    <w:uiPriority w:val="99"/>
    <w:rsid w:val="002E6E9D"/>
    <w:pPr>
      <w:numPr>
        <w:numId w:val="4"/>
      </w:numPr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2E6E9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E9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E9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E9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E9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2">
    <w:name w:val="Текущий список2"/>
    <w:uiPriority w:val="99"/>
    <w:rsid w:val="002E6E9D"/>
    <w:pPr>
      <w:numPr>
        <w:numId w:val="5"/>
      </w:numPr>
    </w:pPr>
  </w:style>
  <w:style w:type="numbering" w:customStyle="1" w:styleId="3">
    <w:name w:val="Текущий список3"/>
    <w:uiPriority w:val="99"/>
    <w:rsid w:val="002E6E9D"/>
    <w:pPr>
      <w:numPr>
        <w:numId w:val="6"/>
      </w:numPr>
    </w:pPr>
  </w:style>
  <w:style w:type="paragraph" w:styleId="NoSpacing">
    <w:name w:val="No Spacing"/>
    <w:link w:val="NoSpacingChar"/>
    <w:uiPriority w:val="1"/>
    <w:qFormat/>
    <w:rsid w:val="00E95B26"/>
    <w:pPr>
      <w:spacing w:after="0" w:line="240" w:lineRule="auto"/>
    </w:pPr>
    <w:rPr>
      <w:rFonts w:eastAsiaTheme="minorEastAsia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E95B26"/>
    <w:rPr>
      <w:rFonts w:eastAsiaTheme="minorEastAsia"/>
      <w:lang w:val="en-US"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277486"/>
    <w:rPr>
      <w:color w:val="605E5C"/>
      <w:shd w:val="clear" w:color="auto" w:fill="E1DFDD"/>
    </w:rPr>
  </w:style>
  <w:style w:type="paragraph" w:customStyle="1" w:styleId="summary">
    <w:name w:val="summary"/>
    <w:basedOn w:val="Normal"/>
    <w:rsid w:val="00363D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eosummary">
    <w:name w:val="seosummary"/>
    <w:basedOn w:val="DefaultParagraphFont"/>
    <w:rsid w:val="00363D9B"/>
  </w:style>
  <w:style w:type="character" w:styleId="Strong">
    <w:name w:val="Strong"/>
    <w:basedOn w:val="DefaultParagraphFont"/>
    <w:uiPriority w:val="22"/>
    <w:qFormat/>
    <w:rsid w:val="00363D9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63D9B"/>
    <w:rPr>
      <w:rFonts w:ascii="Courier New" w:eastAsia="Times New Roman" w:hAnsi="Courier New" w:cs="Courier New"/>
      <w:sz w:val="20"/>
      <w:szCs w:val="20"/>
    </w:rPr>
  </w:style>
  <w:style w:type="paragraph" w:customStyle="1" w:styleId="30">
    <w:name w:val="ЗАГОЛОВОК3"/>
    <w:basedOn w:val="a0"/>
    <w:link w:val="31"/>
    <w:qFormat/>
    <w:rsid w:val="00EE0488"/>
    <w:pPr>
      <w:numPr>
        <w:ilvl w:val="2"/>
        <w:numId w:val="12"/>
      </w:numPr>
    </w:pPr>
  </w:style>
  <w:style w:type="character" w:customStyle="1" w:styleId="31">
    <w:name w:val="ЗАГОЛОВОК3 Знак"/>
    <w:basedOn w:val="21"/>
    <w:link w:val="30"/>
    <w:rsid w:val="00EE0488"/>
    <w:rPr>
      <w:rFonts w:ascii="Times New Roman" w:eastAsia="Times New Roman" w:hAnsi="Times New Roman" w:cs="Times New Roman"/>
      <w:b w:val="0"/>
      <w:bCs w:val="0"/>
      <w:color w:val="000000" w:themeColor="text1"/>
      <w:sz w:val="28"/>
      <w:szCs w:val="28"/>
      <w:lang w:val="en-US" w:eastAsia="ru-RU"/>
    </w:rPr>
  </w:style>
  <w:style w:type="character" w:customStyle="1" w:styleId="enlighter-text">
    <w:name w:val="enlighter-text"/>
    <w:basedOn w:val="DefaultParagraphFont"/>
    <w:rsid w:val="00655F8F"/>
  </w:style>
  <w:style w:type="paragraph" w:styleId="PlainText">
    <w:name w:val="Plain Text"/>
    <w:basedOn w:val="Normal"/>
    <w:link w:val="PlainTextChar"/>
    <w:uiPriority w:val="99"/>
    <w:unhideWhenUsed/>
    <w:rsid w:val="00DA7CD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A7CD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8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5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2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6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9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7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1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5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7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8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49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1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2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8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3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38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97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88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34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0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4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1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7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50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7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22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2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3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3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0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32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38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3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5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42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6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9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6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1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4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0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1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4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5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5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8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9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87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0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6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90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08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7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9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36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97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3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8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4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473853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51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48828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87280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964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06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109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336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88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651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038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46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93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734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77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58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00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91364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6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75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4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655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4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9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9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35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64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6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5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14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50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4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56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6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73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1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5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4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00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80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0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23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4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3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3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9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6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10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1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7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52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03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78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9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5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73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38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1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65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47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3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0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45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1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86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2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92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9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66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7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73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3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0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80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9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7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6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5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99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0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8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6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7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0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0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55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5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0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4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0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735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5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44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4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44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57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88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2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14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58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5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13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2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6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1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5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3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0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3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63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95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0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28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2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78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5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9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2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93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68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1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17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1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36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59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82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7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7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0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64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78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39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13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8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0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133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9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72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6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71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2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2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0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7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1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4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6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8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05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0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2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70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6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96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2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65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6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2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2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6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32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8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832125-865D-406E-8285-460AE0C26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741</Words>
  <Characters>4224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</dc:creator>
  <cp:keywords/>
  <dc:description/>
  <cp:lastModifiedBy>Andrei Shvedau</cp:lastModifiedBy>
  <cp:revision>4</cp:revision>
  <cp:lastPrinted>2021-07-01T07:20:00Z</cp:lastPrinted>
  <dcterms:created xsi:type="dcterms:W3CDTF">2022-02-28T17:24:00Z</dcterms:created>
  <dcterms:modified xsi:type="dcterms:W3CDTF">2022-02-28T17:49:00Z</dcterms:modified>
  <cp:category/>
</cp:coreProperties>
</file>