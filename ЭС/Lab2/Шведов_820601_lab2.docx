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767D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514003567"/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A138FB8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D7EC7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8757893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БЕЛОРУССКИЙ ГОСУДАРСТВЕННЫЙ УНИВЕРСИТЕТ </w:t>
      </w:r>
    </w:p>
    <w:p w14:paraId="2D9F88E7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3D62A" w14:textId="50C1DCDF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34229" w14:textId="074DEEFF" w:rsidR="00371486" w:rsidRDefault="0037148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D666C8" w14:textId="77777777" w:rsidR="00371486" w:rsidRPr="00E95B26" w:rsidRDefault="0037148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4BF7B4" w14:textId="77777777" w:rsidR="00E95B26" w:rsidRPr="00E95B26" w:rsidRDefault="00E95B26" w:rsidP="008B647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управления</w:t>
      </w:r>
    </w:p>
    <w:p w14:paraId="586A8430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E1070" w14:textId="77777777" w:rsidR="00E95B26" w:rsidRPr="00E95B26" w:rsidRDefault="00E95B26" w:rsidP="008B647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технологий автоматизированных систем</w:t>
      </w:r>
    </w:p>
    <w:p w14:paraId="78A95AD9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DAFE8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214D97" w14:textId="5BECB75C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432EE6" w14:textId="636AE54D" w:rsidR="00A15DD6" w:rsidRDefault="00A15DD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B9A36" w14:textId="77777777" w:rsidR="00A15DD6" w:rsidRPr="00E95B26" w:rsidRDefault="00A15DD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A8B85" w14:textId="77777777" w:rsidR="00E95B26" w:rsidRPr="00E95B26" w:rsidRDefault="00E95B26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67B75C35" w14:textId="2134A4B6" w:rsidR="00E95B26" w:rsidRPr="0008150F" w:rsidRDefault="00E95B26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DB16FD"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практической</w:t>
      </w:r>
      <w:r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№</w:t>
      </w:r>
      <w:r w:rsidR="004151CE" w:rsidRPr="0008150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7E662E8E" w14:textId="14454B4C" w:rsidR="00E95B26" w:rsidRPr="00AE338C" w:rsidRDefault="00E95B26" w:rsidP="00DB16FD">
      <w:pPr>
        <w:pStyle w:val="NormalWeb"/>
        <w:spacing w:before="0" w:beforeAutospacing="0" w:after="0" w:afterAutospacing="0" w:line="276" w:lineRule="auto"/>
        <w:jc w:val="center"/>
        <w:rPr>
          <w:lang w:eastAsia="ru-RU"/>
        </w:rPr>
      </w:pPr>
      <w:r w:rsidRPr="00AE338C">
        <w:rPr>
          <w:sz w:val="28"/>
          <w:szCs w:val="28"/>
          <w:lang w:val="ru-RU" w:eastAsia="ru-RU"/>
        </w:rPr>
        <w:t>«</w:t>
      </w:r>
      <w:r w:rsidR="004151CE">
        <w:rPr>
          <w:sz w:val="28"/>
          <w:szCs w:val="28"/>
          <w:lang w:val="ru-RU" w:eastAsia="ru-RU"/>
        </w:rPr>
        <w:t>Обработка Списков</w:t>
      </w:r>
      <w:r w:rsidRPr="00AE338C">
        <w:rPr>
          <w:sz w:val="28"/>
          <w:szCs w:val="28"/>
          <w:lang w:val="ru-RU" w:eastAsia="ru-RU"/>
        </w:rPr>
        <w:t>»</w:t>
      </w:r>
    </w:p>
    <w:p w14:paraId="3114E85D" w14:textId="64B23593" w:rsidR="00E95B26" w:rsidRPr="00AE338C" w:rsidRDefault="00E95B26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3A787D"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Экспертные Системы</w:t>
      </w:r>
      <w:r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2940D9"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BE3307" w14:textId="2FF87EC0" w:rsidR="002940D9" w:rsidRPr="00AE338C" w:rsidRDefault="002940D9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2</w:t>
      </w:r>
    </w:p>
    <w:p w14:paraId="208583B9" w14:textId="3D1B1165" w:rsidR="001A7E85" w:rsidRPr="00AE338C" w:rsidRDefault="001A7E85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72A94" w14:textId="40A95645" w:rsidR="001A7E85" w:rsidRPr="00AE338C" w:rsidRDefault="001A7E85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F18B1" w14:textId="0EFF63A9" w:rsidR="001A7E85" w:rsidRDefault="001A7E85" w:rsidP="002940D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9F153F" w14:textId="4FFEFD55" w:rsidR="00091F63" w:rsidRDefault="00091F63" w:rsidP="002940D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99201" w14:textId="1572E7F7" w:rsidR="00091F63" w:rsidRDefault="00091F63" w:rsidP="002940D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3999A9" w14:textId="77777777" w:rsidR="00091F63" w:rsidRDefault="00091F63" w:rsidP="002940D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61400" w14:textId="4E19F4A1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1"/>
        <w:gridCol w:w="4703"/>
      </w:tblGrid>
      <w:tr w:rsidR="00091F63" w:rsidRPr="00E95B26" w14:paraId="1A3767A3" w14:textId="77777777" w:rsidTr="00182C2D">
        <w:tc>
          <w:tcPr>
            <w:tcW w:w="4784" w:type="dxa"/>
          </w:tcPr>
          <w:p w14:paraId="4641C6AA" w14:textId="77777777" w:rsidR="00091F63" w:rsidRPr="00E95B26" w:rsidRDefault="00091F63" w:rsidP="00182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4786" w:type="dxa"/>
          </w:tcPr>
          <w:p w14:paraId="646F3B00" w14:textId="77777777" w:rsidR="00091F63" w:rsidRPr="00E95B26" w:rsidRDefault="00091F63" w:rsidP="00182C2D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</w:tr>
      <w:tr w:rsidR="00091F63" w:rsidRPr="00E95B26" w14:paraId="72E36322" w14:textId="77777777" w:rsidTr="00182C2D">
        <w:tc>
          <w:tcPr>
            <w:tcW w:w="4784" w:type="dxa"/>
          </w:tcPr>
          <w:p w14:paraId="5A8F9CA0" w14:textId="77777777" w:rsidR="00091F63" w:rsidRPr="00382664" w:rsidRDefault="00091F63" w:rsidP="00182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82060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786" w:type="dxa"/>
          </w:tcPr>
          <w:p w14:paraId="527879BF" w14:textId="77777777" w:rsidR="00091F63" w:rsidRPr="00E95B26" w:rsidRDefault="00091F63" w:rsidP="00182C2D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Тиханович</w:t>
            </w:r>
            <w:proofErr w:type="spellEnd"/>
          </w:p>
        </w:tc>
      </w:tr>
      <w:tr w:rsidR="00091F63" w:rsidRPr="00E95B26" w14:paraId="6C711476" w14:textId="77777777" w:rsidTr="00182C2D">
        <w:tc>
          <w:tcPr>
            <w:tcW w:w="4784" w:type="dxa"/>
          </w:tcPr>
          <w:p w14:paraId="185F0BE3" w14:textId="77777777" w:rsidR="00091F63" w:rsidRPr="00382664" w:rsidRDefault="00091F63" w:rsidP="00182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Шведов А. Р.</w:t>
            </w:r>
          </w:p>
        </w:tc>
        <w:tc>
          <w:tcPr>
            <w:tcW w:w="4786" w:type="dxa"/>
          </w:tcPr>
          <w:p w14:paraId="1157B2BF" w14:textId="77777777" w:rsidR="00091F63" w:rsidRPr="00E95B26" w:rsidRDefault="00091F63" w:rsidP="00182C2D">
            <w:pPr>
              <w:spacing w:after="0" w:line="276" w:lineRule="auto"/>
              <w:ind w:left="115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B5356D7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54D2F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03218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38D4D" w14:textId="77777777" w:rsidR="001A7E85" w:rsidRDefault="001A7E85" w:rsidP="006270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AC839C" w14:textId="77777777" w:rsidR="001A7E85" w:rsidRDefault="001A7E85" w:rsidP="00DB16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57C9A" w14:textId="214850FA" w:rsidR="006270A4" w:rsidRDefault="00E95B26" w:rsidP="006270A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6270A4" w:rsidSect="00645226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60"/>
        </w:sect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091F6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03CE909" w14:textId="0E60F3F8" w:rsidR="003E7D8D" w:rsidRDefault="008009D5" w:rsidP="00F22E11">
      <w:pPr>
        <w:pStyle w:val="1"/>
        <w:numPr>
          <w:ilvl w:val="0"/>
          <w:numId w:val="11"/>
        </w:numPr>
      </w:pPr>
      <w:bookmarkStart w:id="1" w:name="_Toc84472571"/>
      <w:bookmarkEnd w:id="0"/>
      <w:r>
        <w:lastRenderedPageBreak/>
        <w:t>Ц</w:t>
      </w:r>
      <w:r w:rsidR="00E95B26">
        <w:t>ель работы</w:t>
      </w:r>
      <w:bookmarkEnd w:id="1"/>
    </w:p>
    <w:p w14:paraId="00B3BB65" w14:textId="77777777" w:rsidR="00C723F4" w:rsidRDefault="00C723F4" w:rsidP="00AE4408">
      <w:pPr>
        <w:pStyle w:val="a0"/>
        <w:rPr>
          <w:lang w:val="ru-RU"/>
        </w:rPr>
      </w:pPr>
    </w:p>
    <w:p w14:paraId="7A2DE9E2" w14:textId="1858E174" w:rsidR="00C2554E" w:rsidRPr="00C2554E" w:rsidRDefault="00C2554E" w:rsidP="00C2554E">
      <w:pPr>
        <w:pStyle w:val="a0"/>
        <w:rPr>
          <w:lang/>
        </w:rPr>
      </w:pPr>
      <w:r w:rsidRPr="00C2554E">
        <w:rPr>
          <w:lang/>
        </w:rPr>
        <w:t xml:space="preserve">Целью данной работы </w:t>
      </w:r>
      <w:r w:rsidR="0008150F">
        <w:rPr>
          <w:lang w:val="ru-RU"/>
        </w:rPr>
        <w:t>является</w:t>
      </w:r>
      <w:r w:rsidRPr="00C2554E">
        <w:rPr>
          <w:lang/>
        </w:rPr>
        <w:t xml:space="preserve"> </w:t>
      </w:r>
      <w:r w:rsidR="0008150F">
        <w:rPr>
          <w:lang w:val="ru-RU"/>
        </w:rPr>
        <w:t>изучение механизмов и принципов работы списков в языке Пролог</w:t>
      </w:r>
      <w:r w:rsidRPr="00C2554E">
        <w:rPr>
          <w:lang/>
        </w:rPr>
        <w:t>.</w:t>
      </w:r>
    </w:p>
    <w:p w14:paraId="0A1FDDAE" w14:textId="1D25A162" w:rsidR="00217561" w:rsidRPr="00217561" w:rsidRDefault="00217561" w:rsidP="004C5FC2">
      <w:pPr>
        <w:pStyle w:val="a0"/>
        <w:ind w:firstLine="0"/>
        <w:rPr>
          <w:lang w:val="ru-RU"/>
        </w:rPr>
      </w:pPr>
    </w:p>
    <w:p w14:paraId="28464063" w14:textId="77777777" w:rsidR="00217561" w:rsidRDefault="00217561" w:rsidP="00AE4408">
      <w:pPr>
        <w:pStyle w:val="a0"/>
        <w:rPr>
          <w:lang w:val="ru-RU"/>
        </w:rPr>
        <w:sectPr w:rsidR="00217561" w:rsidSect="00C2554E">
          <w:footerReference w:type="first" r:id="rId10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60"/>
        </w:sectPr>
      </w:pPr>
    </w:p>
    <w:p w14:paraId="54EFD56A" w14:textId="415272C1" w:rsidR="000F2949" w:rsidRDefault="008009D5" w:rsidP="00DF3A09">
      <w:pPr>
        <w:pStyle w:val="1"/>
        <w:numPr>
          <w:ilvl w:val="0"/>
          <w:numId w:val="11"/>
        </w:numPr>
      </w:pPr>
      <w:bookmarkStart w:id="2" w:name="_Toc84472572"/>
      <w:r w:rsidRPr="00F22E11">
        <w:lastRenderedPageBreak/>
        <w:t>Теоретическая</w:t>
      </w:r>
      <w:r>
        <w:t xml:space="preserve"> часть</w:t>
      </w:r>
      <w:bookmarkEnd w:id="2"/>
    </w:p>
    <w:p w14:paraId="6870A565" w14:textId="17EED978" w:rsidR="008009D5" w:rsidRDefault="008009D5" w:rsidP="008009D5">
      <w:pPr>
        <w:pStyle w:val="a0"/>
      </w:pPr>
    </w:p>
    <w:p w14:paraId="4A370EAF" w14:textId="77777777" w:rsidR="00655F8F" w:rsidRDefault="00655F8F" w:rsidP="00655F8F">
      <w:pPr>
        <w:pStyle w:val="20"/>
        <w:numPr>
          <w:ilvl w:val="1"/>
          <w:numId w:val="11"/>
        </w:numPr>
      </w:pPr>
      <w:r>
        <w:t>Списки в языке Пролог</w:t>
      </w:r>
    </w:p>
    <w:p w14:paraId="3D3B23B8" w14:textId="77777777" w:rsidR="00655F8F" w:rsidRDefault="00655F8F" w:rsidP="00655F8F">
      <w:pPr>
        <w:pStyle w:val="a0"/>
        <w:ind w:firstLine="708"/>
        <w:rPr>
          <w:lang w:val="ru-RU"/>
        </w:rPr>
      </w:pPr>
    </w:p>
    <w:p w14:paraId="20D62303" w14:textId="77777777" w:rsidR="00655F8F" w:rsidRPr="00ED0BAD" w:rsidRDefault="00655F8F" w:rsidP="00655F8F">
      <w:pPr>
        <w:pStyle w:val="a0"/>
        <w:rPr>
          <w:shd w:val="clear" w:color="auto" w:fill="FFFFFF"/>
          <w:lang/>
        </w:rPr>
      </w:pPr>
      <w:r w:rsidRPr="00ED0BAD">
        <w:rPr>
          <w:shd w:val="clear" w:color="auto" w:fill="FFFFFF"/>
          <w:lang w:val="ru-RU"/>
        </w:rPr>
        <w:t>В функциональных и логических языках списки используются чрезвычайно часто, они позволяют сохранить набор данных произвольной длины.</w:t>
      </w:r>
      <w:r>
        <w:rPr>
          <w:shd w:val="clear" w:color="auto" w:fill="FFFFFF"/>
          <w:lang w:val="ru-RU"/>
        </w:rPr>
        <w:t xml:space="preserve"> </w:t>
      </w:r>
      <w:r w:rsidRPr="00ED0BAD">
        <w:rPr>
          <w:shd w:val="clear" w:color="auto" w:fill="FFFFFF"/>
          <w:lang/>
        </w:rPr>
        <w:t>В общем случае список представляет собой абстрактный тип данных, задающий набор значений. В этой статье под списком понимается «связный список», являющийся одной из возможных реализаций абстрактных списков.</w:t>
      </w:r>
    </w:p>
    <w:p w14:paraId="60660B42" w14:textId="1336AE6F" w:rsidR="00655F8F" w:rsidRPr="00ED0BAD" w:rsidRDefault="00655F8F" w:rsidP="00D85D6E">
      <w:pPr>
        <w:pStyle w:val="a0"/>
        <w:rPr>
          <w:shd w:val="clear" w:color="auto" w:fill="FFFFFF"/>
          <w:lang w:val="ru-RU"/>
        </w:rPr>
      </w:pPr>
      <w:r w:rsidRPr="00ED0BAD">
        <w:rPr>
          <w:shd w:val="clear" w:color="auto" w:fill="FFFFFF"/>
          <w:lang/>
        </w:rPr>
        <w:t xml:space="preserve">Связный список </w:t>
      </w:r>
      <w:r>
        <w:rPr>
          <w:shd w:val="clear" w:color="auto" w:fill="FFFFFF"/>
          <w:lang w:val="ru-RU"/>
        </w:rPr>
        <w:t>–</w:t>
      </w:r>
      <w:r w:rsidRPr="00ED0BAD">
        <w:rPr>
          <w:shd w:val="clear" w:color="auto" w:fill="FFFFFF"/>
          <w:lang/>
        </w:rPr>
        <w:t> структура</w:t>
      </w:r>
      <w:r w:rsidRPr="00ED0BAD">
        <w:rPr>
          <w:i/>
          <w:iCs/>
          <w:shd w:val="clear" w:color="auto" w:fill="FFFFFF"/>
          <w:lang/>
        </w:rPr>
        <w:t xml:space="preserve"> </w:t>
      </w:r>
      <w:r w:rsidRPr="00ED0BAD">
        <w:rPr>
          <w:shd w:val="clear" w:color="auto" w:fill="FFFFFF"/>
          <w:lang/>
        </w:rPr>
        <w:t xml:space="preserve">данных, состоящая из узлов. Узел содержит данные и ссылку (указатель, связку) на один или два соседних узла. Списки языка </w:t>
      </w:r>
      <w:r w:rsidRPr="00ED0BAD">
        <w:rPr>
          <w:i/>
          <w:iCs/>
          <w:shd w:val="clear" w:color="auto" w:fill="FFFFFF"/>
          <w:lang/>
        </w:rPr>
        <w:t>Prolog</w:t>
      </w:r>
      <w:r w:rsidRPr="00ED0BAD">
        <w:rPr>
          <w:shd w:val="clear" w:color="auto" w:fill="FFFFFF"/>
          <w:lang/>
        </w:rPr>
        <w:t xml:space="preserve"> являются односвязными, т.е. каждый узел содержит лишь одну ссылку.</w:t>
      </w:r>
      <w:r>
        <w:rPr>
          <w:shd w:val="clear" w:color="auto" w:fill="FFFFFF"/>
          <w:lang w:val="ru-RU"/>
        </w:rPr>
        <w:t xml:space="preserve"> </w:t>
      </w:r>
      <w:r w:rsidRPr="00ED0BAD">
        <w:rPr>
          <w:shd w:val="clear" w:color="auto" w:fill="FFFFFF"/>
          <w:lang/>
        </w:rPr>
        <w:t xml:space="preserve">В языке </w:t>
      </w:r>
      <w:r w:rsidRPr="00ED0BAD">
        <w:rPr>
          <w:i/>
          <w:iCs/>
          <w:shd w:val="clear" w:color="auto" w:fill="FFFFFF"/>
          <w:lang/>
        </w:rPr>
        <w:t>Prolog</w:t>
      </w:r>
      <w:r w:rsidRPr="00ED0BAD">
        <w:rPr>
          <w:shd w:val="clear" w:color="auto" w:fill="FFFFFF"/>
          <w:lang/>
        </w:rPr>
        <w:t xml:space="preserve"> программист не сталкивается с явной работой с указателями в узлах, однако ему нужно иметь общее представление о списках, т.к. являясь основной структурой данных в функциональных и логических языках, они обладают рядом существенных отличий от массивов, используемых в императивных языках. В частности, элемент данных может быть очень быстро добавлен или удален из начала односвязного списка. Однако операция произвольного доступа (обращения к </w:t>
      </w:r>
      <w:r w:rsidRPr="00ED0BAD">
        <w:rPr>
          <w:i/>
          <w:iCs/>
          <w:shd w:val="clear" w:color="auto" w:fill="FFFFFF"/>
          <w:lang/>
        </w:rPr>
        <w:t>n</w:t>
      </w:r>
      <w:r w:rsidRPr="00ED0BAD">
        <w:rPr>
          <w:shd w:val="clear" w:color="auto" w:fill="FFFFFF"/>
          <w:lang/>
        </w:rPr>
        <w:t xml:space="preserve">-ному элементу) в списках выполняется гораздо дольше чем в массивах, т.к. требует </w:t>
      </w:r>
      <w:r w:rsidRPr="00ED0BAD">
        <w:rPr>
          <w:i/>
          <w:iCs/>
          <w:shd w:val="clear" w:color="auto" w:fill="FFFFFF"/>
          <w:lang/>
        </w:rPr>
        <w:t>n</w:t>
      </w:r>
      <w:r w:rsidRPr="00ED0BAD">
        <w:rPr>
          <w:shd w:val="clear" w:color="auto" w:fill="FFFFFF"/>
          <w:lang/>
        </w:rPr>
        <w:t xml:space="preserve"> операций перехода по ссылкам.</w:t>
      </w:r>
    </w:p>
    <w:p w14:paraId="45CAD431" w14:textId="77777777" w:rsidR="00655F8F" w:rsidRPr="00ED0BAD" w:rsidRDefault="00655F8F" w:rsidP="00655F8F">
      <w:pPr>
        <w:pStyle w:val="a0"/>
        <w:rPr>
          <w:shd w:val="clear" w:color="auto" w:fill="FFFFFF"/>
          <w:lang/>
        </w:rPr>
      </w:pPr>
      <w:r w:rsidRPr="00ED0BAD">
        <w:rPr>
          <w:shd w:val="clear" w:color="auto" w:fill="FFFFFF"/>
          <w:lang/>
        </w:rPr>
        <w:t>При работе с односвязными списками необходимо выделять первый узел (называемый головой</w:t>
      </w:r>
      <w:r w:rsidRPr="00ED0BAD">
        <w:rPr>
          <w:i/>
          <w:iCs/>
          <w:shd w:val="clear" w:color="auto" w:fill="FFFFFF"/>
          <w:lang/>
        </w:rPr>
        <w:t xml:space="preserve"> </w:t>
      </w:r>
      <w:r w:rsidRPr="00ED0BAD">
        <w:rPr>
          <w:shd w:val="clear" w:color="auto" w:fill="FFFFFF"/>
          <w:lang/>
        </w:rPr>
        <w:t>списка), остальные узлы (составляющие хвост</w:t>
      </w:r>
      <w:r w:rsidRPr="00ED0BAD">
        <w:rPr>
          <w:i/>
          <w:iCs/>
          <w:shd w:val="clear" w:color="auto" w:fill="FFFFFF"/>
          <w:lang/>
        </w:rPr>
        <w:t xml:space="preserve"> </w:t>
      </w:r>
      <w:r w:rsidRPr="00ED0BAD">
        <w:rPr>
          <w:shd w:val="clear" w:color="auto" w:fill="FFFFFF"/>
          <w:lang/>
        </w:rPr>
        <w:t>списка) можно получить передвигаясь по указателям вплоть до последнего узла. Хвост списка является таким же списком, как и исходный, поэтому обрабатывается аналогичным образом (рекурсивно).</w:t>
      </w:r>
    </w:p>
    <w:p w14:paraId="2A2927DC" w14:textId="543F1D0F" w:rsidR="00655F8F" w:rsidRPr="000D6296" w:rsidRDefault="00655F8F" w:rsidP="000D6296">
      <w:pPr>
        <w:pStyle w:val="a0"/>
        <w:rPr>
          <w:shd w:val="clear" w:color="auto" w:fill="FFFFFF"/>
          <w:lang w:val="ru-RU"/>
        </w:rPr>
      </w:pPr>
      <w:r w:rsidRPr="00ED0BAD">
        <w:rPr>
          <w:shd w:val="clear" w:color="auto" w:fill="FFFFFF"/>
          <w:lang w:val="ru-RU"/>
        </w:rPr>
        <w:t xml:space="preserve">При использовании </w:t>
      </w:r>
      <w:r w:rsidR="00704B26">
        <w:rPr>
          <w:shd w:val="clear" w:color="auto" w:fill="FFFFFF"/>
          <w:lang w:val="ru-RU"/>
        </w:rPr>
        <w:t>списков в Пролог</w:t>
      </w:r>
      <w:r w:rsidRPr="00ED0BAD">
        <w:rPr>
          <w:shd w:val="clear" w:color="auto" w:fill="FFFFFF"/>
          <w:lang w:val="ru-RU"/>
        </w:rPr>
        <w:t xml:space="preserve"> необходимо объявить тип списка разделе </w:t>
      </w:r>
      <w:r w:rsidRPr="00ED0BAD">
        <w:rPr>
          <w:shd w:val="clear" w:color="auto" w:fill="FFFFFF"/>
        </w:rPr>
        <w:t>domains</w:t>
      </w:r>
      <w:r w:rsidRPr="00ED0BAD">
        <w:rPr>
          <w:shd w:val="clear" w:color="auto" w:fill="FFFFFF"/>
          <w:lang w:val="ru-RU"/>
        </w:rPr>
        <w:t>:</w:t>
      </w:r>
    </w:p>
    <w:p w14:paraId="07EAF2F3" w14:textId="77777777" w:rsidR="00655F8F" w:rsidRPr="00655F8F" w:rsidRDefault="00655F8F" w:rsidP="00655F8F">
      <w:pPr>
        <w:pStyle w:val="a0"/>
        <w:rPr>
          <w:i/>
          <w:iCs/>
          <w:color w:val="000000" w:themeColor="text1"/>
          <w:lang w:val="ru-RU"/>
        </w:rPr>
      </w:pPr>
      <w:r w:rsidRPr="00ED0BAD">
        <w:rPr>
          <w:rStyle w:val="enlighter-text"/>
          <w:i/>
          <w:iCs/>
          <w:color w:val="000000" w:themeColor="text1"/>
          <w:bdr w:val="none" w:sz="0" w:space="0" w:color="auto" w:frame="1"/>
        </w:rPr>
        <w:t>domains</w:t>
      </w:r>
    </w:p>
    <w:p w14:paraId="0065C94E" w14:textId="6E5745FB" w:rsidR="00655F8F" w:rsidRPr="00655F8F" w:rsidRDefault="00655F8F" w:rsidP="00091F63">
      <w:pPr>
        <w:pStyle w:val="a0"/>
        <w:rPr>
          <w:rStyle w:val="enlighter-text"/>
          <w:i/>
          <w:iCs/>
          <w:color w:val="000000" w:themeColor="text1"/>
          <w:bdr w:val="none" w:sz="0" w:space="0" w:color="auto" w:frame="1"/>
          <w:lang w:val="ru-RU"/>
        </w:rPr>
      </w:pPr>
      <w:proofErr w:type="spellStart"/>
      <w:r w:rsidRPr="00ED0BAD">
        <w:rPr>
          <w:rStyle w:val="enlighter-text"/>
          <w:i/>
          <w:iCs/>
          <w:color w:val="000000" w:themeColor="text1"/>
          <w:bdr w:val="none" w:sz="0" w:space="0" w:color="auto" w:frame="1"/>
        </w:rPr>
        <w:t>ilist</w:t>
      </w:r>
      <w:proofErr w:type="spellEnd"/>
      <w:r w:rsidRPr="00655F8F">
        <w:rPr>
          <w:rStyle w:val="enlighter-text"/>
          <w:i/>
          <w:iCs/>
          <w:color w:val="000000" w:themeColor="text1"/>
          <w:bdr w:val="none" w:sz="0" w:space="0" w:color="auto" w:frame="1"/>
          <w:lang w:val="ru-RU"/>
        </w:rPr>
        <w:t xml:space="preserve"> = </w:t>
      </w:r>
      <w:r w:rsidRPr="00ED0BAD">
        <w:rPr>
          <w:rStyle w:val="enlighter-text"/>
          <w:i/>
          <w:iCs/>
          <w:color w:val="000000" w:themeColor="text1"/>
          <w:bdr w:val="none" w:sz="0" w:space="0" w:color="auto" w:frame="1"/>
        </w:rPr>
        <w:t>integer</w:t>
      </w:r>
      <w:r w:rsidRPr="00655F8F">
        <w:rPr>
          <w:rStyle w:val="enlighter-text"/>
          <w:i/>
          <w:iCs/>
          <w:color w:val="000000" w:themeColor="text1"/>
          <w:bdr w:val="none" w:sz="0" w:space="0" w:color="auto" w:frame="1"/>
          <w:lang w:val="ru-RU"/>
        </w:rPr>
        <w:t>*</w:t>
      </w:r>
    </w:p>
    <w:p w14:paraId="5BE878D8" w14:textId="77777777" w:rsidR="00655F8F" w:rsidRDefault="00655F8F" w:rsidP="00655F8F">
      <w:pPr>
        <w:pStyle w:val="a0"/>
        <w:rPr>
          <w:color w:val="000000" w:themeColor="text1"/>
          <w:lang w:val="ru-RU"/>
        </w:rPr>
      </w:pPr>
      <w:r w:rsidRPr="00ED0BAD">
        <w:rPr>
          <w:color w:val="000000" w:themeColor="text1"/>
          <w:lang w:val="ru-RU"/>
        </w:rPr>
        <w:t xml:space="preserve">В дальнейшем, при объявлении функций обработки списков </w:t>
      </w:r>
      <w:r>
        <w:rPr>
          <w:color w:val="000000" w:themeColor="text1"/>
          <w:lang w:val="ru-RU"/>
        </w:rPr>
        <w:t xml:space="preserve">в </w:t>
      </w:r>
      <w:r w:rsidRPr="00ED0BAD">
        <w:rPr>
          <w:color w:val="000000" w:themeColor="text1"/>
          <w:lang w:val="ru-RU"/>
        </w:rPr>
        <w:t>раздел</w:t>
      </w:r>
      <w:r>
        <w:rPr>
          <w:color w:val="000000" w:themeColor="text1"/>
          <w:lang w:val="ru-RU"/>
        </w:rPr>
        <w:t>е</w:t>
      </w:r>
      <w:r w:rsidRPr="00ED0BAD">
        <w:rPr>
          <w:color w:val="000000" w:themeColor="text1"/>
          <w:lang w:val="ru-RU"/>
        </w:rPr>
        <w:t xml:space="preserve"> </w:t>
      </w:r>
      <w:r w:rsidRPr="00ED0BAD">
        <w:rPr>
          <w:i/>
          <w:iCs/>
          <w:color w:val="000000" w:themeColor="text1"/>
        </w:rPr>
        <w:t>predicates</w:t>
      </w:r>
      <w:r w:rsidRPr="00ED0BAD">
        <w:rPr>
          <w:color w:val="000000" w:themeColor="text1"/>
          <w:lang w:val="ru-RU"/>
        </w:rPr>
        <w:t xml:space="preserve"> необходимо использовать объявленный тип данных. Функция обработки списков вещественных чисел не будет обрабатывать список целых </w:t>
      </w:r>
      <w:r>
        <w:rPr>
          <w:color w:val="000000" w:themeColor="text1"/>
          <w:lang w:val="ru-RU"/>
        </w:rPr>
        <w:t>–</w:t>
      </w:r>
      <w:r w:rsidRPr="00ED0BAD">
        <w:rPr>
          <w:color w:val="000000" w:themeColor="text1"/>
          <w:lang w:val="ru-RU"/>
        </w:rPr>
        <w:t xml:space="preserve"> это не очень удобно, однако позволяет выявлять несоответствие типов на этапе трансляции и генерировать более оптимальный код компилятору.</w:t>
      </w:r>
    </w:p>
    <w:p w14:paraId="34D4ADB2" w14:textId="2524B31C" w:rsidR="00CB25CA" w:rsidRPr="00091F63" w:rsidRDefault="00655F8F" w:rsidP="00704B26">
      <w:pPr>
        <w:pStyle w:val="a0"/>
        <w:rPr>
          <w:lang w:val="ru-RU"/>
        </w:rPr>
        <w:sectPr w:rsidR="00CB25CA" w:rsidRPr="00091F63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  <w:r w:rsidRPr="002355D3">
        <w:rPr>
          <w:color w:val="000000" w:themeColor="text1"/>
          <w:lang/>
        </w:rPr>
        <w:t>При работе со списками всегда (или обычно) применяется рекурсия. Рекурсия – это раскрытие предиката через самого себя</w:t>
      </w:r>
      <w:r w:rsidR="00091F63">
        <w:rPr>
          <w:color w:val="000000" w:themeColor="text1"/>
          <w:lang w:val="ru-RU"/>
        </w:rPr>
        <w:t>.</w:t>
      </w:r>
    </w:p>
    <w:p w14:paraId="737C6702" w14:textId="289AC037" w:rsidR="00C13D2F" w:rsidRDefault="000F2949" w:rsidP="00F22E11">
      <w:pPr>
        <w:pStyle w:val="1"/>
        <w:numPr>
          <w:ilvl w:val="0"/>
          <w:numId w:val="11"/>
        </w:numPr>
      </w:pPr>
      <w:bookmarkStart w:id="3" w:name="_Toc84472576"/>
      <w:r>
        <w:lastRenderedPageBreak/>
        <w:t>Прак</w:t>
      </w:r>
      <w:r w:rsidR="008009D5">
        <w:t>ти</w:t>
      </w:r>
      <w:r>
        <w:t>ческая часть</w:t>
      </w:r>
      <w:bookmarkEnd w:id="3"/>
    </w:p>
    <w:p w14:paraId="74A5674F" w14:textId="77777777" w:rsidR="00C13D2F" w:rsidRPr="00C13D2F" w:rsidRDefault="00C13D2F" w:rsidP="009C03C7">
      <w:pPr>
        <w:pStyle w:val="a0"/>
      </w:pPr>
    </w:p>
    <w:p w14:paraId="7985F6A7" w14:textId="45B2C6CA" w:rsidR="0040005D" w:rsidRDefault="001435B0" w:rsidP="00DF3A09">
      <w:pPr>
        <w:pStyle w:val="20"/>
        <w:numPr>
          <w:ilvl w:val="1"/>
          <w:numId w:val="11"/>
        </w:numPr>
      </w:pPr>
      <w:bookmarkStart w:id="4" w:name="_Hlk12489975"/>
      <w:r>
        <w:t>Ход работы</w:t>
      </w:r>
    </w:p>
    <w:p w14:paraId="768116A9" w14:textId="77777777" w:rsidR="00091F63" w:rsidRPr="00B61B55" w:rsidRDefault="00091F63" w:rsidP="00091F63">
      <w:pPr>
        <w:pStyle w:val="20"/>
        <w:numPr>
          <w:ilvl w:val="0"/>
          <w:numId w:val="0"/>
        </w:numPr>
        <w:ind w:left="709"/>
      </w:pPr>
    </w:p>
    <w:p w14:paraId="3FC93067" w14:textId="77777777" w:rsidR="00091F63" w:rsidRDefault="00091F63" w:rsidP="00091F63">
      <w:pPr>
        <w:pStyle w:val="a0"/>
        <w:rPr>
          <w:lang w:val="ru-RU"/>
        </w:rPr>
      </w:pPr>
      <w:r>
        <w:rPr>
          <w:lang w:val="ru-RU"/>
        </w:rPr>
        <w:t xml:space="preserve">Согласно заданию, </w:t>
      </w:r>
      <w:bookmarkStart w:id="5" w:name="_Hlk12490018"/>
      <w:bookmarkEnd w:id="4"/>
      <w:r>
        <w:rPr>
          <w:lang w:val="ru-RU"/>
        </w:rPr>
        <w:t xml:space="preserve">напишем </w:t>
      </w:r>
      <w:r w:rsidR="00705DDC">
        <w:rPr>
          <w:lang w:val="ru-RU"/>
        </w:rPr>
        <w:t>программ</w:t>
      </w:r>
      <w:r>
        <w:rPr>
          <w:lang w:val="ru-RU"/>
        </w:rPr>
        <w:t>у</w:t>
      </w:r>
      <w:r w:rsidR="00705DDC">
        <w:rPr>
          <w:lang w:val="ru-RU"/>
        </w:rPr>
        <w:t xml:space="preserve"> по определению количества элементов в списке</w:t>
      </w:r>
      <w:r>
        <w:rPr>
          <w:lang w:val="ru-RU"/>
        </w:rPr>
        <w:t xml:space="preserve">. </w:t>
      </w:r>
    </w:p>
    <w:p w14:paraId="5DE4864F" w14:textId="38AF7FDE" w:rsidR="00705DDC" w:rsidRPr="00091F63" w:rsidRDefault="00091F63" w:rsidP="00091F63">
      <w:pPr>
        <w:pStyle w:val="a0"/>
        <w:rPr>
          <w:lang w:val="ru-RU"/>
        </w:rPr>
      </w:pPr>
      <w:r>
        <w:rPr>
          <w:lang w:val="ru-RU"/>
        </w:rPr>
        <w:t xml:space="preserve">В </w:t>
      </w:r>
      <w:r w:rsidR="00705DDC">
        <w:rPr>
          <w:lang w:val="ru-RU"/>
        </w:rPr>
        <w:t xml:space="preserve">разделе </w:t>
      </w:r>
      <w:r w:rsidR="00705DDC" w:rsidRPr="00A743DE">
        <w:rPr>
          <w:i/>
          <w:iCs/>
        </w:rPr>
        <w:t>domains</w:t>
      </w:r>
      <w:r w:rsidR="00705DDC" w:rsidRPr="00A743DE">
        <w:rPr>
          <w:i/>
          <w:iCs/>
          <w:lang w:val="ru-RU"/>
        </w:rPr>
        <w:t xml:space="preserve"> </w:t>
      </w:r>
      <w:r w:rsidR="00705DDC">
        <w:rPr>
          <w:lang w:val="ru-RU"/>
        </w:rPr>
        <w:t xml:space="preserve">был объявлен тип списка целых чисел </w:t>
      </w:r>
      <w:r w:rsidR="00705DDC" w:rsidRPr="00A743DE">
        <w:rPr>
          <w:rFonts w:ascii="Calibri" w:hAnsi="Calibri" w:cs="Calibri"/>
          <w:lang w:val="ru-RU"/>
        </w:rPr>
        <w:t>﻿</w:t>
      </w:r>
      <w:proofErr w:type="spellStart"/>
      <w:r w:rsidR="00705DDC" w:rsidRPr="00A743DE">
        <w:rPr>
          <w:i/>
          <w:iCs/>
          <w:lang w:val="ru-RU"/>
        </w:rPr>
        <w:t>intList</w:t>
      </w:r>
      <w:proofErr w:type="spellEnd"/>
      <w:r w:rsidR="00705DDC">
        <w:rPr>
          <w:lang w:val="ru-RU"/>
        </w:rPr>
        <w:t>. В</w:t>
      </w:r>
      <w:r w:rsidR="00705DDC" w:rsidRPr="00A743DE">
        <w:t xml:space="preserve"> </w:t>
      </w:r>
      <w:r w:rsidR="00705DDC">
        <w:rPr>
          <w:lang w:val="ru-RU"/>
        </w:rPr>
        <w:t>разделе</w:t>
      </w:r>
      <w:r w:rsidR="00705DDC" w:rsidRPr="00A743DE">
        <w:t xml:space="preserve"> </w:t>
      </w:r>
      <w:r w:rsidR="00705DDC" w:rsidRPr="00A743DE">
        <w:rPr>
          <w:i/>
          <w:iCs/>
        </w:rPr>
        <w:t>predicates</w:t>
      </w:r>
      <w:r w:rsidR="00705DDC">
        <w:rPr>
          <w:i/>
          <w:iCs/>
        </w:rPr>
        <w:t xml:space="preserve"> </w:t>
      </w:r>
      <w:r w:rsidR="00705DDC">
        <w:rPr>
          <w:lang w:val="ru-RU"/>
        </w:rPr>
        <w:t>были</w:t>
      </w:r>
      <w:r w:rsidR="00705DDC" w:rsidRPr="00A743DE">
        <w:t xml:space="preserve"> </w:t>
      </w:r>
      <w:r w:rsidR="00705DDC">
        <w:rPr>
          <w:lang w:val="ru-RU"/>
        </w:rPr>
        <w:t>объявлены</w:t>
      </w:r>
      <w:r w:rsidR="00705DDC" w:rsidRPr="00A743DE">
        <w:t xml:space="preserve"> </w:t>
      </w:r>
      <w:r w:rsidR="00705DDC">
        <w:rPr>
          <w:lang w:val="ru-RU"/>
        </w:rPr>
        <w:t>предикаты</w:t>
      </w:r>
      <w:r w:rsidR="00705DDC" w:rsidRPr="00A743DE">
        <w:t xml:space="preserve"> </w:t>
      </w:r>
      <w:r w:rsidR="00705DDC" w:rsidRPr="00A743DE">
        <w:rPr>
          <w:rFonts w:ascii="Calibri" w:hAnsi="Calibri" w:cs="Calibri"/>
          <w:lang w:val="ru-RU"/>
        </w:rPr>
        <w:t>﻿</w:t>
      </w:r>
      <w:r w:rsidR="00705DDC" w:rsidRPr="00A743DE">
        <w:t xml:space="preserve"> </w:t>
      </w:r>
      <w:r w:rsidR="00705DDC" w:rsidRPr="00A743DE">
        <w:rPr>
          <w:i/>
          <w:iCs/>
        </w:rPr>
        <w:t>result</w:t>
      </w:r>
      <w:r w:rsidR="00705DDC">
        <w:t xml:space="preserve">, </w:t>
      </w:r>
      <w:proofErr w:type="spellStart"/>
      <w:proofErr w:type="gramStart"/>
      <w:r w:rsidR="00705DDC" w:rsidRPr="00A743DE">
        <w:rPr>
          <w:i/>
          <w:iCs/>
        </w:rPr>
        <w:t>listLength</w:t>
      </w:r>
      <w:proofErr w:type="spellEnd"/>
      <w:r w:rsidR="00705DDC" w:rsidRPr="00A743DE">
        <w:t>(</w:t>
      </w:r>
      <w:proofErr w:type="spellStart"/>
      <w:proofErr w:type="gramEnd"/>
      <w:r w:rsidR="00705DDC" w:rsidRPr="00A743DE">
        <w:rPr>
          <w:i/>
          <w:iCs/>
        </w:rPr>
        <w:t>intList</w:t>
      </w:r>
      <w:proofErr w:type="spellEnd"/>
      <w:r w:rsidR="00705DDC" w:rsidRPr="00A743DE">
        <w:t xml:space="preserve">, </w:t>
      </w:r>
      <w:r w:rsidR="00705DDC" w:rsidRPr="00A743DE">
        <w:rPr>
          <w:i/>
          <w:iCs/>
        </w:rPr>
        <w:t>integer</w:t>
      </w:r>
      <w:r w:rsidR="00705DDC">
        <w:t xml:space="preserve">) </w:t>
      </w:r>
      <w:r w:rsidR="00705DDC">
        <w:rPr>
          <w:lang w:val="ru-RU"/>
        </w:rPr>
        <w:t>и</w:t>
      </w:r>
      <w:r w:rsidR="00705DDC" w:rsidRPr="00A743DE">
        <w:t xml:space="preserve"> </w:t>
      </w:r>
      <w:proofErr w:type="spellStart"/>
      <w:r w:rsidR="00705DDC" w:rsidRPr="00A743DE">
        <w:rPr>
          <w:i/>
          <w:iCs/>
        </w:rPr>
        <w:t>listLength</w:t>
      </w:r>
      <w:proofErr w:type="spellEnd"/>
      <w:r w:rsidR="00705DDC" w:rsidRPr="00A743DE">
        <w:t>(</w:t>
      </w:r>
      <w:proofErr w:type="spellStart"/>
      <w:r w:rsidR="00705DDC" w:rsidRPr="00A743DE">
        <w:rPr>
          <w:i/>
          <w:iCs/>
        </w:rPr>
        <w:t>intList</w:t>
      </w:r>
      <w:proofErr w:type="spellEnd"/>
      <w:r w:rsidR="00705DDC" w:rsidRPr="00A743DE">
        <w:t xml:space="preserve">, </w:t>
      </w:r>
      <w:r w:rsidR="00705DDC" w:rsidRPr="00A743DE">
        <w:rPr>
          <w:i/>
          <w:iCs/>
        </w:rPr>
        <w:t>integer</w:t>
      </w:r>
      <w:r w:rsidR="00705DDC" w:rsidRPr="00A743DE">
        <w:t xml:space="preserve">, </w:t>
      </w:r>
      <w:r w:rsidR="00705DDC" w:rsidRPr="00A743DE">
        <w:rPr>
          <w:i/>
          <w:iCs/>
        </w:rPr>
        <w:t>integer</w:t>
      </w:r>
      <w:r w:rsidR="00705DDC" w:rsidRPr="00A743DE">
        <w:t>).</w:t>
      </w:r>
      <w:r w:rsidR="00705DDC" w:rsidRPr="002A35FE">
        <w:t xml:space="preserve"> </w:t>
      </w:r>
    </w:p>
    <w:p w14:paraId="2301644D" w14:textId="2C61BCF9" w:rsidR="00705DDC" w:rsidRDefault="00705DDC" w:rsidP="00705DDC">
      <w:pPr>
        <w:pStyle w:val="a0"/>
        <w:rPr>
          <w:lang w:val="ru-RU"/>
        </w:rPr>
      </w:pPr>
      <w:r>
        <w:rPr>
          <w:lang w:val="ru-RU"/>
        </w:rPr>
        <w:t>Целевым</w:t>
      </w:r>
      <w:r w:rsidRPr="002A35FE">
        <w:rPr>
          <w:lang w:val="ru-RU"/>
        </w:rPr>
        <w:t xml:space="preserve"> </w:t>
      </w:r>
      <w:r>
        <w:rPr>
          <w:lang w:val="ru-RU"/>
        </w:rPr>
        <w:t>предикатом является предикат</w:t>
      </w:r>
      <w:r w:rsidR="009B682E">
        <w:rPr>
          <w:lang w:val="ru-RU"/>
        </w:rPr>
        <w:t>-правило</w:t>
      </w:r>
      <w:r>
        <w:rPr>
          <w:lang w:val="ru-RU"/>
        </w:rPr>
        <w:t xml:space="preserve"> </w:t>
      </w:r>
      <w:r w:rsidRPr="00091F63">
        <w:rPr>
          <w:b/>
          <w:bCs/>
          <w:i/>
          <w:iCs/>
        </w:rPr>
        <w:t>result</w:t>
      </w:r>
      <w:r w:rsidR="009B682E" w:rsidRPr="009B682E">
        <w:rPr>
          <w:lang w:val="ru-RU"/>
        </w:rPr>
        <w:t>.</w:t>
      </w:r>
      <w:r w:rsidR="009B682E">
        <w:rPr>
          <w:lang w:val="ru-RU"/>
        </w:rPr>
        <w:t xml:space="preserve"> Он вызывает стандартный предикат </w:t>
      </w:r>
      <w:proofErr w:type="gramStart"/>
      <w:r w:rsidR="009B682E" w:rsidRPr="009B682E">
        <w:rPr>
          <w:i/>
          <w:iCs/>
        </w:rPr>
        <w:t>write</w:t>
      </w:r>
      <w:r w:rsidR="009B682E" w:rsidRPr="009B682E">
        <w:rPr>
          <w:lang w:val="ru-RU"/>
        </w:rPr>
        <w:t>(</w:t>
      </w:r>
      <w:proofErr w:type="gramEnd"/>
      <w:r w:rsidR="009B682E" w:rsidRPr="009B682E">
        <w:rPr>
          <w:lang w:val="ru-RU"/>
        </w:rPr>
        <w:t xml:space="preserve">) </w:t>
      </w:r>
      <w:r w:rsidR="009B682E">
        <w:rPr>
          <w:lang w:val="ru-RU"/>
        </w:rPr>
        <w:t xml:space="preserve">для вывода на экран сообщения о необходимости ввести список целых чисел. Далее с помощью конъюнкции с стандартным предикатом </w:t>
      </w:r>
      <w:r w:rsidR="009B682E" w:rsidRPr="009B682E">
        <w:rPr>
          <w:rFonts w:ascii="Calibri" w:hAnsi="Calibri" w:cs="Calibri"/>
          <w:lang w:val="ru-RU"/>
        </w:rPr>
        <w:t>﻿</w:t>
      </w:r>
      <w:proofErr w:type="spellStart"/>
      <w:proofErr w:type="gramStart"/>
      <w:r w:rsidR="009B682E" w:rsidRPr="009B682E">
        <w:rPr>
          <w:i/>
          <w:iCs/>
          <w:lang w:val="ru-RU"/>
        </w:rPr>
        <w:t>readterm</w:t>
      </w:r>
      <w:proofErr w:type="spellEnd"/>
      <w:r w:rsidR="009B682E">
        <w:rPr>
          <w:lang w:val="ru-RU"/>
        </w:rPr>
        <w:t>(</w:t>
      </w:r>
      <w:proofErr w:type="gramEnd"/>
      <w:r w:rsidR="009B682E">
        <w:rPr>
          <w:lang w:val="ru-RU"/>
        </w:rPr>
        <w:t xml:space="preserve">) в переменную </w:t>
      </w:r>
      <w:r w:rsidR="009B682E" w:rsidRPr="009B682E">
        <w:rPr>
          <w:i/>
          <w:iCs/>
        </w:rPr>
        <w:t>LIST</w:t>
      </w:r>
      <w:r w:rsidR="009B682E" w:rsidRPr="009B682E">
        <w:rPr>
          <w:i/>
          <w:iCs/>
          <w:lang w:val="ru-RU"/>
        </w:rPr>
        <w:t xml:space="preserve"> </w:t>
      </w:r>
      <w:r w:rsidR="009B682E">
        <w:rPr>
          <w:lang w:val="ru-RU"/>
        </w:rPr>
        <w:t xml:space="preserve">типа </w:t>
      </w:r>
      <w:proofErr w:type="spellStart"/>
      <w:r w:rsidR="009B682E" w:rsidRPr="009B682E">
        <w:rPr>
          <w:i/>
          <w:iCs/>
        </w:rPr>
        <w:t>intList</w:t>
      </w:r>
      <w:proofErr w:type="spellEnd"/>
      <w:r w:rsidR="009B682E" w:rsidRPr="009B682E">
        <w:rPr>
          <w:i/>
          <w:iCs/>
          <w:lang w:val="ru-RU"/>
        </w:rPr>
        <w:t xml:space="preserve"> </w:t>
      </w:r>
      <w:r w:rsidR="009B682E">
        <w:rPr>
          <w:lang w:val="ru-RU"/>
        </w:rPr>
        <w:t xml:space="preserve">считывается введённый пользователем список. Далее с помощью конъюнкции </w:t>
      </w:r>
      <w:r w:rsidR="002F3AA6">
        <w:rPr>
          <w:lang w:val="ru-RU"/>
        </w:rPr>
        <w:t>вызывается</w:t>
      </w:r>
      <w:r w:rsidR="009B682E">
        <w:rPr>
          <w:lang w:val="ru-RU"/>
        </w:rPr>
        <w:t xml:space="preserve"> </w:t>
      </w:r>
      <w:r w:rsidR="002F3AA6">
        <w:rPr>
          <w:lang w:val="ru-RU"/>
        </w:rPr>
        <w:t>предикат</w:t>
      </w:r>
      <w:r w:rsidR="009B682E">
        <w:rPr>
          <w:lang w:val="ru-RU"/>
        </w:rPr>
        <w:t xml:space="preserve"> </w:t>
      </w:r>
      <w:r w:rsidR="002F3AA6" w:rsidRPr="002F3AA6">
        <w:rPr>
          <w:rFonts w:ascii="Calibri" w:hAnsi="Calibri" w:cs="Calibri"/>
        </w:rPr>
        <w:t>﻿</w:t>
      </w:r>
      <w:proofErr w:type="spellStart"/>
      <w:proofErr w:type="gramStart"/>
      <w:r w:rsidR="002F3AA6" w:rsidRPr="002F3AA6">
        <w:rPr>
          <w:i/>
          <w:iCs/>
        </w:rPr>
        <w:t>listLength</w:t>
      </w:r>
      <w:proofErr w:type="spellEnd"/>
      <w:r w:rsidR="002F3AA6" w:rsidRPr="002F3AA6">
        <w:rPr>
          <w:lang w:val="ru-RU"/>
        </w:rPr>
        <w:t>(</w:t>
      </w:r>
      <w:proofErr w:type="spellStart"/>
      <w:proofErr w:type="gramEnd"/>
      <w:r w:rsidR="002F3AA6" w:rsidRPr="002F3AA6">
        <w:rPr>
          <w:i/>
          <w:iCs/>
        </w:rPr>
        <w:t>intList</w:t>
      </w:r>
      <w:proofErr w:type="spellEnd"/>
      <w:r w:rsidR="002F3AA6" w:rsidRPr="002F3AA6">
        <w:rPr>
          <w:lang w:val="ru-RU"/>
        </w:rPr>
        <w:t xml:space="preserve">, </w:t>
      </w:r>
      <w:r w:rsidR="002F3AA6" w:rsidRPr="002F3AA6">
        <w:rPr>
          <w:i/>
          <w:iCs/>
        </w:rPr>
        <w:t>integer</w:t>
      </w:r>
      <w:r w:rsidR="002F3AA6" w:rsidRPr="002F3AA6">
        <w:rPr>
          <w:lang w:val="ru-RU"/>
        </w:rPr>
        <w:t xml:space="preserve">), </w:t>
      </w:r>
      <w:r w:rsidR="002F3AA6">
        <w:rPr>
          <w:lang w:val="ru-RU"/>
        </w:rPr>
        <w:t xml:space="preserve">с передачей значения переменной </w:t>
      </w:r>
      <w:r w:rsidR="002F3AA6" w:rsidRPr="002F3AA6">
        <w:rPr>
          <w:i/>
          <w:iCs/>
        </w:rPr>
        <w:t>LIST</w:t>
      </w:r>
      <w:r w:rsidR="002F3AA6" w:rsidRPr="002F3AA6">
        <w:rPr>
          <w:lang w:val="ru-RU"/>
        </w:rPr>
        <w:t xml:space="preserve"> </w:t>
      </w:r>
      <w:r w:rsidR="002F3AA6">
        <w:rPr>
          <w:lang w:val="ru-RU"/>
        </w:rPr>
        <w:t xml:space="preserve">и переменной </w:t>
      </w:r>
      <w:r w:rsidR="002F3AA6" w:rsidRPr="002F3AA6">
        <w:rPr>
          <w:i/>
          <w:iCs/>
        </w:rPr>
        <w:t>Length</w:t>
      </w:r>
      <w:r w:rsidR="002F3AA6" w:rsidRPr="002F3AA6">
        <w:rPr>
          <w:lang w:val="ru-RU"/>
        </w:rPr>
        <w:t xml:space="preserve">. </w:t>
      </w:r>
      <w:r w:rsidR="002F3AA6">
        <w:rPr>
          <w:lang w:val="ru-RU"/>
        </w:rPr>
        <w:t xml:space="preserve">После этого путём конъюнкции со стандартным предикатом </w:t>
      </w:r>
      <w:proofErr w:type="gramStart"/>
      <w:r w:rsidR="002F3AA6" w:rsidRPr="002F3AA6">
        <w:rPr>
          <w:i/>
          <w:iCs/>
        </w:rPr>
        <w:t>write</w:t>
      </w:r>
      <w:r w:rsidR="002F3AA6" w:rsidRPr="002F3AA6">
        <w:rPr>
          <w:lang w:val="ru-RU"/>
        </w:rPr>
        <w:t>(</w:t>
      </w:r>
      <w:proofErr w:type="gramEnd"/>
      <w:r w:rsidR="002F3AA6" w:rsidRPr="002F3AA6">
        <w:rPr>
          <w:lang w:val="ru-RU"/>
        </w:rPr>
        <w:t xml:space="preserve">) </w:t>
      </w:r>
      <w:r w:rsidR="002F3AA6">
        <w:rPr>
          <w:lang w:val="ru-RU"/>
        </w:rPr>
        <w:t xml:space="preserve">на экран выводится значение переменной </w:t>
      </w:r>
      <w:r w:rsidR="002F3AA6" w:rsidRPr="002F3AA6">
        <w:rPr>
          <w:i/>
          <w:iCs/>
        </w:rPr>
        <w:t>Length</w:t>
      </w:r>
      <w:r w:rsidR="002F3AA6" w:rsidRPr="002F3AA6">
        <w:rPr>
          <w:lang w:val="ru-RU"/>
        </w:rPr>
        <w:t xml:space="preserve">, </w:t>
      </w:r>
      <w:r w:rsidR="002F3AA6">
        <w:rPr>
          <w:lang w:val="ru-RU"/>
        </w:rPr>
        <w:t>которое было изменено правилом предиката</w:t>
      </w:r>
      <w:r w:rsidR="002F3AA6" w:rsidRPr="002F3AA6">
        <w:rPr>
          <w:lang w:val="ru-RU"/>
        </w:rPr>
        <w:t xml:space="preserve"> </w:t>
      </w:r>
      <w:proofErr w:type="spellStart"/>
      <w:r w:rsidR="002F3AA6" w:rsidRPr="002F3AA6">
        <w:rPr>
          <w:i/>
          <w:iCs/>
        </w:rPr>
        <w:t>listLength</w:t>
      </w:r>
      <w:proofErr w:type="spellEnd"/>
      <w:r w:rsidR="002F3AA6" w:rsidRPr="002F3AA6">
        <w:rPr>
          <w:lang w:val="ru-RU"/>
        </w:rPr>
        <w:t>(</w:t>
      </w:r>
      <w:proofErr w:type="spellStart"/>
      <w:r w:rsidR="002F3AA6" w:rsidRPr="002F3AA6">
        <w:rPr>
          <w:i/>
          <w:iCs/>
        </w:rPr>
        <w:t>intList</w:t>
      </w:r>
      <w:proofErr w:type="spellEnd"/>
      <w:r w:rsidR="002F3AA6" w:rsidRPr="002F3AA6">
        <w:rPr>
          <w:lang w:val="ru-RU"/>
        </w:rPr>
        <w:t xml:space="preserve">, </w:t>
      </w:r>
      <w:r w:rsidR="002F3AA6" w:rsidRPr="002F3AA6">
        <w:rPr>
          <w:i/>
          <w:iCs/>
        </w:rPr>
        <w:t>integer</w:t>
      </w:r>
      <w:r w:rsidR="002F3AA6" w:rsidRPr="002F3AA6">
        <w:rPr>
          <w:lang w:val="ru-RU"/>
        </w:rPr>
        <w:t xml:space="preserve">). </w:t>
      </w:r>
      <w:r w:rsidR="00A0712E">
        <w:rPr>
          <w:lang w:val="ru-RU"/>
        </w:rPr>
        <w:t xml:space="preserve">Далее программа ожидает ввода любого символа пользователем с помощью конъюнкции со стандартным предикатом </w:t>
      </w:r>
      <w:r w:rsidR="00A0712E" w:rsidRPr="00A0712E">
        <w:rPr>
          <w:rFonts w:ascii="Calibri" w:hAnsi="Calibri" w:cs="Calibri"/>
          <w:lang w:val="ru-RU"/>
        </w:rPr>
        <w:t>﻿</w:t>
      </w:r>
      <w:proofErr w:type="spellStart"/>
      <w:proofErr w:type="gramStart"/>
      <w:r w:rsidR="00A0712E" w:rsidRPr="00A0712E">
        <w:rPr>
          <w:i/>
          <w:iCs/>
          <w:lang w:val="ru-RU"/>
        </w:rPr>
        <w:t>readln</w:t>
      </w:r>
      <w:proofErr w:type="spellEnd"/>
      <w:r w:rsidR="00A0712E">
        <w:rPr>
          <w:lang w:val="ru-RU"/>
        </w:rPr>
        <w:t>(</w:t>
      </w:r>
      <w:proofErr w:type="gramEnd"/>
      <w:r w:rsidR="00A0712E">
        <w:rPr>
          <w:lang w:val="ru-RU"/>
        </w:rPr>
        <w:t>).</w:t>
      </w:r>
    </w:p>
    <w:p w14:paraId="3C9B569A" w14:textId="03FFED7A" w:rsidR="00A0712E" w:rsidRDefault="00A0712E" w:rsidP="00705DDC">
      <w:pPr>
        <w:pStyle w:val="a0"/>
        <w:rPr>
          <w:lang w:val="ru-RU"/>
        </w:rPr>
      </w:pPr>
      <w:r>
        <w:rPr>
          <w:lang w:val="ru-RU"/>
        </w:rPr>
        <w:t>Предикат</w:t>
      </w:r>
      <w:r w:rsidRPr="00D4250D">
        <w:rPr>
          <w:lang w:val="ru-RU"/>
        </w:rPr>
        <w:t xml:space="preserve"> </w:t>
      </w:r>
      <w:r w:rsidRPr="00091F63">
        <w:rPr>
          <w:rFonts w:ascii="Calibri" w:hAnsi="Calibri" w:cs="Calibri"/>
          <w:b/>
          <w:bCs/>
          <w:lang w:val="ru-RU"/>
        </w:rPr>
        <w:t>﻿</w:t>
      </w:r>
      <w:proofErr w:type="spellStart"/>
      <w:r w:rsidRPr="00091F63">
        <w:rPr>
          <w:b/>
          <w:bCs/>
          <w:i/>
          <w:iCs/>
        </w:rPr>
        <w:t>listLength</w:t>
      </w:r>
      <w:proofErr w:type="spellEnd"/>
      <w:r w:rsidRPr="00091F63">
        <w:rPr>
          <w:b/>
          <w:bCs/>
          <w:lang w:val="ru-RU"/>
        </w:rPr>
        <w:t>([_|</w:t>
      </w:r>
      <w:r w:rsidRPr="00091F63">
        <w:rPr>
          <w:b/>
          <w:bCs/>
          <w:i/>
          <w:iCs/>
        </w:rPr>
        <w:t>Tail</w:t>
      </w:r>
      <w:r w:rsidRPr="00091F63">
        <w:rPr>
          <w:b/>
          <w:bCs/>
          <w:lang w:val="ru-RU"/>
        </w:rPr>
        <w:t xml:space="preserve">], </w:t>
      </w:r>
      <w:r w:rsidRPr="00091F63">
        <w:rPr>
          <w:b/>
          <w:bCs/>
          <w:i/>
          <w:iCs/>
        </w:rPr>
        <w:t>Counter</w:t>
      </w:r>
      <w:r w:rsidRPr="00091F63">
        <w:rPr>
          <w:b/>
          <w:bCs/>
          <w:lang w:val="ru-RU"/>
        </w:rPr>
        <w:t xml:space="preserve">, </w:t>
      </w:r>
      <w:r w:rsidRPr="00091F63">
        <w:rPr>
          <w:b/>
          <w:bCs/>
          <w:i/>
          <w:iCs/>
        </w:rPr>
        <w:t>Length</w:t>
      </w:r>
      <w:r w:rsidRPr="00091F63">
        <w:rPr>
          <w:b/>
          <w:bCs/>
          <w:lang w:val="ru-RU"/>
        </w:rPr>
        <w:t>)</w:t>
      </w:r>
      <w:r w:rsidRPr="00D4250D">
        <w:rPr>
          <w:lang w:val="ru-RU"/>
        </w:rPr>
        <w:t xml:space="preserve"> </w:t>
      </w:r>
      <w:r>
        <w:rPr>
          <w:lang w:val="ru-RU"/>
        </w:rPr>
        <w:t>принимает</w:t>
      </w:r>
      <w:r w:rsidRPr="00D4250D">
        <w:rPr>
          <w:lang w:val="ru-RU"/>
        </w:rPr>
        <w:t xml:space="preserve"> </w:t>
      </w:r>
      <w:r>
        <w:rPr>
          <w:lang w:val="ru-RU"/>
        </w:rPr>
        <w:t>список</w:t>
      </w:r>
      <w:r w:rsidRPr="00D4250D">
        <w:rPr>
          <w:lang w:val="ru-RU"/>
        </w:rPr>
        <w:t xml:space="preserve"> </w:t>
      </w:r>
      <w:r w:rsidR="00D4250D">
        <w:rPr>
          <w:lang w:val="ru-RU"/>
        </w:rPr>
        <w:t>целых чис</w:t>
      </w:r>
      <w:r w:rsidR="002D5BD7">
        <w:rPr>
          <w:lang w:val="ru-RU"/>
        </w:rPr>
        <w:t>ел</w:t>
      </w:r>
      <w:r w:rsidR="00D4250D">
        <w:rPr>
          <w:lang w:val="ru-RU"/>
        </w:rPr>
        <w:t xml:space="preserve"> 1-м аргументом, счётчик 2-м и переменную для занесения конечного значения длины списка 3-м аргументом</w:t>
      </w:r>
      <w:r w:rsidR="0092030E">
        <w:rPr>
          <w:lang w:val="ru-RU"/>
        </w:rPr>
        <w:t xml:space="preserve">. При передаче предикату списка, содержащего хотя бы один элемент, выполняется правило, которое присваивает переменной </w:t>
      </w:r>
      <w:proofErr w:type="spellStart"/>
      <w:r w:rsidR="0092030E" w:rsidRPr="0092030E">
        <w:rPr>
          <w:i/>
          <w:iCs/>
        </w:rPr>
        <w:t>NewCounter</w:t>
      </w:r>
      <w:proofErr w:type="spellEnd"/>
      <w:r w:rsidR="0092030E" w:rsidRPr="0092030E">
        <w:rPr>
          <w:lang w:val="ru-RU"/>
        </w:rPr>
        <w:t xml:space="preserve"> </w:t>
      </w:r>
      <w:r w:rsidR="0092030E">
        <w:rPr>
          <w:lang w:val="ru-RU"/>
        </w:rPr>
        <w:t xml:space="preserve">значение переданной переменной </w:t>
      </w:r>
      <w:r w:rsidR="0092030E" w:rsidRPr="0092030E">
        <w:rPr>
          <w:i/>
          <w:iCs/>
        </w:rPr>
        <w:t>Counter</w:t>
      </w:r>
      <w:r w:rsidR="0092030E" w:rsidRPr="0092030E">
        <w:rPr>
          <w:lang w:val="ru-RU"/>
        </w:rPr>
        <w:t xml:space="preserve">, </w:t>
      </w:r>
      <w:r w:rsidR="0092030E">
        <w:rPr>
          <w:lang w:val="ru-RU"/>
        </w:rPr>
        <w:t xml:space="preserve">увеличенное на 1, а также с помощью конъюнкции вызывает предикат </w:t>
      </w:r>
      <w:proofErr w:type="spellStart"/>
      <w:r w:rsidR="0092030E" w:rsidRPr="00A0712E">
        <w:rPr>
          <w:i/>
          <w:iCs/>
        </w:rPr>
        <w:t>listLength</w:t>
      </w:r>
      <w:proofErr w:type="spellEnd"/>
      <w:r w:rsidR="0092030E" w:rsidRPr="00D4250D">
        <w:rPr>
          <w:lang w:val="ru-RU"/>
        </w:rPr>
        <w:t>([_|</w:t>
      </w:r>
      <w:r w:rsidR="0092030E" w:rsidRPr="00A0712E">
        <w:rPr>
          <w:i/>
          <w:iCs/>
        </w:rPr>
        <w:t>Tail</w:t>
      </w:r>
      <w:r w:rsidR="0092030E" w:rsidRPr="00D4250D">
        <w:rPr>
          <w:lang w:val="ru-RU"/>
        </w:rPr>
        <w:t xml:space="preserve">], </w:t>
      </w:r>
      <w:r w:rsidR="0092030E" w:rsidRPr="00A0712E">
        <w:rPr>
          <w:i/>
          <w:iCs/>
        </w:rPr>
        <w:t>Counter</w:t>
      </w:r>
      <w:r w:rsidR="0092030E" w:rsidRPr="00D4250D">
        <w:rPr>
          <w:lang w:val="ru-RU"/>
        </w:rPr>
        <w:t xml:space="preserve">, </w:t>
      </w:r>
      <w:r w:rsidR="0092030E" w:rsidRPr="00A0712E">
        <w:rPr>
          <w:i/>
          <w:iCs/>
        </w:rPr>
        <w:t>Length</w:t>
      </w:r>
      <w:r w:rsidR="0092030E" w:rsidRPr="00D4250D">
        <w:rPr>
          <w:lang w:val="ru-RU"/>
        </w:rPr>
        <w:t>)</w:t>
      </w:r>
      <w:r w:rsidR="0092030E">
        <w:rPr>
          <w:lang w:val="ru-RU"/>
        </w:rPr>
        <w:t xml:space="preserve"> рекурсивно с передачей</w:t>
      </w:r>
      <w:r w:rsidR="0092030E" w:rsidRPr="0092030E">
        <w:rPr>
          <w:lang w:val="ru-RU"/>
        </w:rPr>
        <w:t xml:space="preserve"> </w:t>
      </w:r>
      <w:r w:rsidR="0092030E">
        <w:rPr>
          <w:lang w:val="ru-RU"/>
        </w:rPr>
        <w:t xml:space="preserve">хвоста </w:t>
      </w:r>
      <w:r w:rsidR="002D5BD7">
        <w:rPr>
          <w:lang w:val="ru-RU"/>
        </w:rPr>
        <w:t>переданной списка,</w:t>
      </w:r>
      <w:r w:rsidR="0092030E">
        <w:rPr>
          <w:lang w:val="ru-RU"/>
        </w:rPr>
        <w:t xml:space="preserve"> значения переменной </w:t>
      </w:r>
      <w:proofErr w:type="spellStart"/>
      <w:r w:rsidR="0092030E" w:rsidRPr="0092030E">
        <w:rPr>
          <w:i/>
          <w:iCs/>
        </w:rPr>
        <w:t>NewCounter</w:t>
      </w:r>
      <w:proofErr w:type="spellEnd"/>
      <w:r w:rsidR="0092030E" w:rsidRPr="0092030E">
        <w:rPr>
          <w:lang w:val="ru-RU"/>
        </w:rPr>
        <w:t xml:space="preserve"> </w:t>
      </w:r>
      <w:r w:rsidR="0092030E">
        <w:rPr>
          <w:lang w:val="ru-RU"/>
        </w:rPr>
        <w:t xml:space="preserve">и переданной переменной </w:t>
      </w:r>
      <w:r w:rsidR="0092030E" w:rsidRPr="002D5BD7">
        <w:rPr>
          <w:i/>
          <w:iCs/>
        </w:rPr>
        <w:t>Length</w:t>
      </w:r>
      <w:r w:rsidR="0092030E" w:rsidRPr="0092030E">
        <w:rPr>
          <w:lang w:val="ru-RU"/>
        </w:rPr>
        <w:t xml:space="preserve">. </w:t>
      </w:r>
      <w:r w:rsidR="0092030E">
        <w:rPr>
          <w:lang w:val="ru-RU"/>
        </w:rPr>
        <w:t xml:space="preserve">При передаче данном предикату списка, не содержащего элементом, выполняется правило, которое присваивает переданной переменной </w:t>
      </w:r>
      <w:r w:rsidR="0092030E" w:rsidRPr="002D5BD7">
        <w:rPr>
          <w:i/>
          <w:iCs/>
        </w:rPr>
        <w:t>Length</w:t>
      </w:r>
      <w:r w:rsidR="0092030E" w:rsidRPr="0092030E">
        <w:rPr>
          <w:lang w:val="ru-RU"/>
        </w:rPr>
        <w:t xml:space="preserve"> </w:t>
      </w:r>
      <w:r w:rsidR="002D5BD7">
        <w:rPr>
          <w:lang w:val="ru-RU"/>
        </w:rPr>
        <w:t>значение</w:t>
      </w:r>
      <w:r w:rsidR="0092030E">
        <w:rPr>
          <w:lang w:val="ru-RU"/>
        </w:rPr>
        <w:t xml:space="preserve"> </w:t>
      </w:r>
      <w:r w:rsidR="002D5BD7">
        <w:rPr>
          <w:lang w:val="ru-RU"/>
        </w:rPr>
        <w:t>переданной</w:t>
      </w:r>
      <w:r w:rsidR="0092030E">
        <w:rPr>
          <w:lang w:val="ru-RU"/>
        </w:rPr>
        <w:t xml:space="preserve"> переменной </w:t>
      </w:r>
      <w:r w:rsidR="0092030E" w:rsidRPr="002D5BD7">
        <w:rPr>
          <w:i/>
          <w:iCs/>
        </w:rPr>
        <w:t>Counter</w:t>
      </w:r>
      <w:r w:rsidR="002D5BD7">
        <w:rPr>
          <w:lang w:val="ru-RU"/>
        </w:rPr>
        <w:t xml:space="preserve">. </w:t>
      </w:r>
    </w:p>
    <w:p w14:paraId="7F064551" w14:textId="24B3D230" w:rsidR="002D5BD7" w:rsidRPr="002D5BD7" w:rsidRDefault="002D5BD7" w:rsidP="00705DDC">
      <w:pPr>
        <w:pStyle w:val="a0"/>
        <w:rPr>
          <w:lang w:val="ru-RU"/>
        </w:rPr>
      </w:pPr>
      <w:r w:rsidRPr="00091F63">
        <w:rPr>
          <w:b/>
          <w:bCs/>
          <w:lang w:val="ru-RU"/>
        </w:rPr>
        <w:t xml:space="preserve">Предикат </w:t>
      </w:r>
      <w:r w:rsidRPr="00091F63">
        <w:rPr>
          <w:rFonts w:ascii="Calibri" w:hAnsi="Calibri" w:cs="Calibri"/>
          <w:b/>
          <w:bCs/>
          <w:lang w:val="ru-RU"/>
        </w:rPr>
        <w:t>﻿</w:t>
      </w:r>
      <w:proofErr w:type="spellStart"/>
      <w:proofErr w:type="gramStart"/>
      <w:r w:rsidRPr="00091F63">
        <w:rPr>
          <w:b/>
          <w:bCs/>
        </w:rPr>
        <w:t>listLength</w:t>
      </w:r>
      <w:proofErr w:type="spellEnd"/>
      <w:r w:rsidRPr="00091F63">
        <w:rPr>
          <w:b/>
          <w:bCs/>
          <w:lang w:val="ru-RU"/>
        </w:rPr>
        <w:t>(</w:t>
      </w:r>
      <w:proofErr w:type="gramEnd"/>
      <w:r w:rsidRPr="00091F63">
        <w:rPr>
          <w:b/>
          <w:bCs/>
        </w:rPr>
        <w:t>List</w:t>
      </w:r>
      <w:r w:rsidRPr="00091F63">
        <w:rPr>
          <w:b/>
          <w:bCs/>
          <w:lang w:val="ru-RU"/>
        </w:rPr>
        <w:t xml:space="preserve">, </w:t>
      </w:r>
      <w:r w:rsidRPr="00091F63">
        <w:rPr>
          <w:b/>
          <w:bCs/>
          <w:i/>
          <w:iCs/>
        </w:rPr>
        <w:t>Length</w:t>
      </w:r>
      <w:r w:rsidRPr="00091F63">
        <w:rPr>
          <w:b/>
          <w:bCs/>
          <w:lang w:val="ru-RU"/>
        </w:rPr>
        <w:t>)</w:t>
      </w:r>
      <w:r w:rsidRPr="00D4250D">
        <w:rPr>
          <w:lang w:val="ru-RU"/>
        </w:rPr>
        <w:t xml:space="preserve"> </w:t>
      </w:r>
      <w:r>
        <w:rPr>
          <w:lang w:val="ru-RU"/>
        </w:rPr>
        <w:t>принимает</w:t>
      </w:r>
      <w:r w:rsidRPr="00D4250D">
        <w:rPr>
          <w:lang w:val="ru-RU"/>
        </w:rPr>
        <w:t xml:space="preserve"> </w:t>
      </w:r>
      <w:r>
        <w:rPr>
          <w:lang w:val="ru-RU"/>
        </w:rPr>
        <w:t>список</w:t>
      </w:r>
      <w:r w:rsidRPr="00D4250D">
        <w:rPr>
          <w:lang w:val="ru-RU"/>
        </w:rPr>
        <w:t xml:space="preserve"> </w:t>
      </w:r>
      <w:r>
        <w:rPr>
          <w:lang w:val="ru-RU"/>
        </w:rPr>
        <w:t xml:space="preserve">целых чисел 1-м аргументом и переменную для занесения конечного значения длины списка 2-м аргументом. Данный предикат используется для вызова предиката </w:t>
      </w:r>
      <w:proofErr w:type="spellStart"/>
      <w:r w:rsidRPr="00A0712E">
        <w:rPr>
          <w:i/>
          <w:iCs/>
        </w:rPr>
        <w:t>listLength</w:t>
      </w:r>
      <w:proofErr w:type="spellEnd"/>
      <w:r w:rsidRPr="00D4250D">
        <w:rPr>
          <w:lang w:val="ru-RU"/>
        </w:rPr>
        <w:t>([_|</w:t>
      </w:r>
      <w:r w:rsidRPr="00A0712E">
        <w:rPr>
          <w:i/>
          <w:iCs/>
        </w:rPr>
        <w:t>Tail</w:t>
      </w:r>
      <w:r w:rsidRPr="00D4250D">
        <w:rPr>
          <w:lang w:val="ru-RU"/>
        </w:rPr>
        <w:t xml:space="preserve">], </w:t>
      </w:r>
      <w:r w:rsidRPr="00A0712E">
        <w:rPr>
          <w:i/>
          <w:iCs/>
        </w:rPr>
        <w:t>Counter</w:t>
      </w:r>
      <w:r w:rsidRPr="00D4250D">
        <w:rPr>
          <w:lang w:val="ru-RU"/>
        </w:rPr>
        <w:t xml:space="preserve">, </w:t>
      </w:r>
      <w:r w:rsidRPr="00A0712E">
        <w:rPr>
          <w:i/>
          <w:iCs/>
        </w:rPr>
        <w:t>Length</w:t>
      </w:r>
      <w:r w:rsidRPr="00D4250D">
        <w:rPr>
          <w:lang w:val="ru-RU"/>
        </w:rPr>
        <w:t>)</w:t>
      </w:r>
      <w:r>
        <w:rPr>
          <w:lang w:val="ru-RU"/>
        </w:rPr>
        <w:t xml:space="preserve"> с начальным значением переменной </w:t>
      </w:r>
      <w:r w:rsidRPr="002D5BD7">
        <w:rPr>
          <w:i/>
          <w:iCs/>
        </w:rPr>
        <w:t>Counter</w:t>
      </w:r>
      <w:r w:rsidRPr="002D5BD7">
        <w:rPr>
          <w:lang w:val="ru-RU"/>
        </w:rPr>
        <w:t xml:space="preserve"> </w:t>
      </w:r>
      <w:r>
        <w:rPr>
          <w:lang w:val="ru-RU"/>
        </w:rPr>
        <w:t>равным нулю.</w:t>
      </w:r>
    </w:p>
    <w:p w14:paraId="740C11C6" w14:textId="0E12D96F" w:rsidR="00705DDC" w:rsidRPr="00D4250D" w:rsidRDefault="00705DDC" w:rsidP="00705DDC">
      <w:pPr>
        <w:pStyle w:val="a0"/>
        <w:rPr>
          <w:i/>
          <w:iCs/>
          <w:lang w:val="ru-RU"/>
        </w:rPr>
      </w:pPr>
    </w:p>
    <w:p w14:paraId="042C3E96" w14:textId="77777777" w:rsidR="00705DDC" w:rsidRPr="00D4250D" w:rsidRDefault="00705DDC" w:rsidP="00705DDC">
      <w:pPr>
        <w:pStyle w:val="a0"/>
        <w:rPr>
          <w:lang w:val="ru-RU"/>
        </w:rPr>
      </w:pPr>
    </w:p>
    <w:p w14:paraId="1A17AFDE" w14:textId="07491C12" w:rsidR="00D909D3" w:rsidRDefault="00D909D3" w:rsidP="00D909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исполнения программы</w:t>
      </w:r>
      <w:r w:rsidR="00EB0C09" w:rsidRPr="00EB0C09">
        <w:rPr>
          <w:rFonts w:ascii="Times New Roman" w:hAnsi="Times New Roman" w:cs="Times New Roman"/>
          <w:sz w:val="28"/>
          <w:szCs w:val="28"/>
        </w:rPr>
        <w:t xml:space="preserve"> </w:t>
      </w:r>
      <w:r w:rsidR="00EB0C09">
        <w:rPr>
          <w:rFonts w:ascii="Times New Roman" w:hAnsi="Times New Roman" w:cs="Times New Roman"/>
          <w:sz w:val="28"/>
          <w:szCs w:val="28"/>
        </w:rPr>
        <w:t>при вводе пустого списка представлен на</w:t>
      </w:r>
      <w:r>
        <w:rPr>
          <w:rFonts w:ascii="Times New Roman" w:hAnsi="Times New Roman" w:cs="Times New Roman"/>
          <w:sz w:val="28"/>
          <w:szCs w:val="28"/>
        </w:rPr>
        <w:t xml:space="preserve"> рисунке 1.</w:t>
      </w:r>
    </w:p>
    <w:p w14:paraId="5707004E" w14:textId="77777777" w:rsidR="00D909D3" w:rsidRPr="00D909D3" w:rsidRDefault="00D909D3" w:rsidP="00085D4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714CA" w14:textId="0A83E997" w:rsidR="00823346" w:rsidRDefault="002D578D" w:rsidP="002D578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4EDA6" wp14:editId="16B9BFF0">
            <wp:extent cx="5712401" cy="1913377"/>
            <wp:effectExtent l="12700" t="12700" r="1587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76" cy="1920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000647" w14:textId="52FD892A" w:rsidR="00E26451" w:rsidRDefault="00E26451" w:rsidP="00D909D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383F303" w14:textId="39F46EE2" w:rsidR="00E26451" w:rsidRDefault="00E26451" w:rsidP="00E2645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2D578D">
        <w:rPr>
          <w:rFonts w:ascii="Times New Roman" w:hAnsi="Times New Roman" w:cs="Times New Roman"/>
          <w:sz w:val="28"/>
          <w:szCs w:val="28"/>
        </w:rPr>
        <w:t>Результат выполнения программы при вводе пользователем пустого списка</w:t>
      </w:r>
    </w:p>
    <w:p w14:paraId="648ACE9B" w14:textId="3C24F8FC" w:rsidR="00E26451" w:rsidRDefault="00E26451" w:rsidP="00E2645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70BBA" w14:textId="05A9B936" w:rsidR="002D578D" w:rsidRDefault="002D578D" w:rsidP="002D57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исполнения программы</w:t>
      </w:r>
      <w:r w:rsidRPr="00EB0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вводе списка, содержащего элементы, представлен на рисунке 2.</w:t>
      </w:r>
    </w:p>
    <w:p w14:paraId="7170ABDE" w14:textId="69FA375B" w:rsidR="00E26451" w:rsidRPr="00880901" w:rsidRDefault="00E26451" w:rsidP="00E2645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72AA1" w14:textId="77777777" w:rsidR="00E57E31" w:rsidRPr="00880901" w:rsidRDefault="00E57E31" w:rsidP="00AE44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2FB4C70" w14:textId="5CAE7367" w:rsidR="00E57E31" w:rsidRDefault="00484BAA" w:rsidP="005610F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8E185A" wp14:editId="013F9216">
            <wp:extent cx="5857610" cy="1962015"/>
            <wp:effectExtent l="12700" t="12700" r="1016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646" cy="1969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C1532" w14:textId="6755F0AF" w:rsidR="001F5353" w:rsidRDefault="001F5353" w:rsidP="005610F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A73E0" w14:textId="0A60A7A6" w:rsidR="00484BAA" w:rsidRDefault="001F5353" w:rsidP="00484BA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06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84BAA">
        <w:rPr>
          <w:rFonts w:ascii="Times New Roman" w:hAnsi="Times New Roman" w:cs="Times New Roman"/>
          <w:sz w:val="28"/>
          <w:szCs w:val="28"/>
        </w:rPr>
        <w:t>Результат выполнения программы при вводе пользователем списка, содержащего элементы</w:t>
      </w:r>
    </w:p>
    <w:p w14:paraId="66FF5B63" w14:textId="77777777" w:rsidR="001F5353" w:rsidRPr="00512BE9" w:rsidRDefault="001F5353" w:rsidP="00484BAA">
      <w:pPr>
        <w:pStyle w:val="a0"/>
        <w:ind w:firstLine="0"/>
        <w:rPr>
          <w:lang w:val="ru-RU"/>
        </w:rPr>
      </w:pPr>
    </w:p>
    <w:p w14:paraId="4A31714E" w14:textId="49EEFF54" w:rsidR="008269A7" w:rsidRPr="008A202E" w:rsidRDefault="008269A7" w:rsidP="00484BAA">
      <w:pPr>
        <w:pStyle w:val="a0"/>
        <w:rPr>
          <w:lang w:val="ru-RU"/>
        </w:rPr>
      </w:pPr>
      <w:r w:rsidRPr="008A202E">
        <w:rPr>
          <w:lang w:val="ru-RU"/>
        </w:rPr>
        <w:t>Ниже представлен код данной программы:</w:t>
      </w:r>
    </w:p>
    <w:p w14:paraId="6F22DB96" w14:textId="77777777" w:rsidR="008269A7" w:rsidRPr="008A202E" w:rsidRDefault="008269A7" w:rsidP="00484BAA">
      <w:pPr>
        <w:pStyle w:val="a0"/>
        <w:rPr>
          <w:lang w:val="ru-RU"/>
        </w:rPr>
      </w:pPr>
    </w:p>
    <w:p w14:paraId="7CE4B70D" w14:textId="6C2675DB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>include "lab2.inc"</w:t>
      </w:r>
    </w:p>
    <w:p w14:paraId="6D4F5A72" w14:textId="77777777" w:rsidR="00484BAA" w:rsidRPr="00091F63" w:rsidRDefault="00484BAA" w:rsidP="00484BAA">
      <w:pPr>
        <w:pStyle w:val="a0"/>
        <w:rPr>
          <w:i/>
          <w:iCs/>
        </w:rPr>
      </w:pPr>
    </w:p>
    <w:p w14:paraId="184DA766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domains </w:t>
      </w:r>
    </w:p>
    <w:p w14:paraId="761BC1C1" w14:textId="77777777" w:rsidR="00484BAA" w:rsidRPr="00091F63" w:rsidRDefault="00484BAA" w:rsidP="00484BAA">
      <w:pPr>
        <w:pStyle w:val="a0"/>
        <w:rPr>
          <w:i/>
          <w:iCs/>
        </w:rPr>
      </w:pPr>
    </w:p>
    <w:p w14:paraId="21E4F0D1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lastRenderedPageBreak/>
        <w:t xml:space="preserve">  </w:t>
      </w:r>
      <w:proofErr w:type="spellStart"/>
      <w:r w:rsidRPr="00091F63">
        <w:rPr>
          <w:i/>
          <w:iCs/>
        </w:rPr>
        <w:t>intList</w:t>
      </w:r>
      <w:proofErr w:type="spellEnd"/>
      <w:r w:rsidRPr="00091F63">
        <w:rPr>
          <w:i/>
          <w:iCs/>
        </w:rPr>
        <w:t xml:space="preserve"> = integer*</w:t>
      </w:r>
    </w:p>
    <w:p w14:paraId="66F74463" w14:textId="77777777" w:rsidR="00484BAA" w:rsidRPr="00091F63" w:rsidRDefault="00484BAA" w:rsidP="00484BAA">
      <w:pPr>
        <w:pStyle w:val="a0"/>
        <w:rPr>
          <w:i/>
          <w:iCs/>
        </w:rPr>
      </w:pPr>
    </w:p>
    <w:p w14:paraId="3707683A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>predicates</w:t>
      </w:r>
    </w:p>
    <w:p w14:paraId="32363FE1" w14:textId="77777777" w:rsidR="00484BAA" w:rsidRPr="00091F63" w:rsidRDefault="00484BAA" w:rsidP="00484BAA">
      <w:pPr>
        <w:pStyle w:val="a0"/>
        <w:rPr>
          <w:i/>
          <w:iCs/>
        </w:rPr>
      </w:pPr>
    </w:p>
    <w:p w14:paraId="663D672A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result</w:t>
      </w:r>
    </w:p>
    <w:p w14:paraId="5CAB9A96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</w:t>
      </w:r>
      <w:proofErr w:type="spellStart"/>
      <w:proofErr w:type="gramStart"/>
      <w:r w:rsidRPr="00091F63">
        <w:rPr>
          <w:i/>
          <w:iCs/>
        </w:rPr>
        <w:t>listLength</w:t>
      </w:r>
      <w:proofErr w:type="spellEnd"/>
      <w:r w:rsidRPr="00091F63">
        <w:rPr>
          <w:i/>
          <w:iCs/>
        </w:rPr>
        <w:t>(</w:t>
      </w:r>
      <w:proofErr w:type="spellStart"/>
      <w:proofErr w:type="gramEnd"/>
      <w:r w:rsidRPr="00091F63">
        <w:rPr>
          <w:i/>
          <w:iCs/>
        </w:rPr>
        <w:t>intList</w:t>
      </w:r>
      <w:proofErr w:type="spellEnd"/>
      <w:r w:rsidRPr="00091F63">
        <w:rPr>
          <w:i/>
          <w:iCs/>
        </w:rPr>
        <w:t>, integer)</w:t>
      </w:r>
    </w:p>
    <w:p w14:paraId="3E564EA6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</w:t>
      </w:r>
      <w:proofErr w:type="spellStart"/>
      <w:proofErr w:type="gramStart"/>
      <w:r w:rsidRPr="00091F63">
        <w:rPr>
          <w:i/>
          <w:iCs/>
        </w:rPr>
        <w:t>listLength</w:t>
      </w:r>
      <w:proofErr w:type="spellEnd"/>
      <w:r w:rsidRPr="00091F63">
        <w:rPr>
          <w:i/>
          <w:iCs/>
        </w:rPr>
        <w:t>(</w:t>
      </w:r>
      <w:proofErr w:type="spellStart"/>
      <w:proofErr w:type="gramEnd"/>
      <w:r w:rsidRPr="00091F63">
        <w:rPr>
          <w:i/>
          <w:iCs/>
        </w:rPr>
        <w:t>intList</w:t>
      </w:r>
      <w:proofErr w:type="spellEnd"/>
      <w:r w:rsidRPr="00091F63">
        <w:rPr>
          <w:i/>
          <w:iCs/>
        </w:rPr>
        <w:t>, integer, integer)</w:t>
      </w:r>
    </w:p>
    <w:p w14:paraId="10140E33" w14:textId="77777777" w:rsidR="00484BAA" w:rsidRPr="00091F63" w:rsidRDefault="00484BAA" w:rsidP="00484BAA">
      <w:pPr>
        <w:pStyle w:val="a0"/>
        <w:rPr>
          <w:i/>
          <w:iCs/>
        </w:rPr>
      </w:pPr>
    </w:p>
    <w:p w14:paraId="6C717079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>clauses</w:t>
      </w:r>
    </w:p>
    <w:p w14:paraId="56F4C9C4" w14:textId="77777777" w:rsidR="00484BAA" w:rsidRPr="00091F63" w:rsidRDefault="00484BAA" w:rsidP="00484BAA">
      <w:pPr>
        <w:pStyle w:val="a0"/>
        <w:rPr>
          <w:i/>
          <w:iCs/>
        </w:rPr>
      </w:pPr>
    </w:p>
    <w:p w14:paraId="07ED4F21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</w:t>
      </w:r>
      <w:proofErr w:type="gramStart"/>
      <w:r w:rsidRPr="00091F63">
        <w:rPr>
          <w:i/>
          <w:iCs/>
        </w:rPr>
        <w:t>result:-</w:t>
      </w:r>
      <w:proofErr w:type="gramEnd"/>
    </w:p>
    <w:p w14:paraId="3601602F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</w:t>
      </w:r>
      <w:r w:rsidRPr="00091F63">
        <w:rPr>
          <w:i/>
          <w:iCs/>
        </w:rPr>
        <w:tab/>
      </w:r>
      <w:proofErr w:type="gramStart"/>
      <w:r w:rsidRPr="00091F63">
        <w:rPr>
          <w:i/>
          <w:iCs/>
        </w:rPr>
        <w:t>write(</w:t>
      </w:r>
      <w:proofErr w:type="gramEnd"/>
      <w:r w:rsidRPr="00091F63">
        <w:rPr>
          <w:i/>
          <w:iCs/>
        </w:rPr>
        <w:t>"Enter list of integers: "),</w:t>
      </w:r>
    </w:p>
    <w:p w14:paraId="6DD3B194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</w:t>
      </w:r>
      <w:r w:rsidRPr="00091F63">
        <w:rPr>
          <w:i/>
          <w:iCs/>
        </w:rPr>
        <w:tab/>
      </w:r>
      <w:proofErr w:type="spellStart"/>
      <w:proofErr w:type="gramStart"/>
      <w:r w:rsidRPr="00091F63">
        <w:rPr>
          <w:i/>
          <w:iCs/>
        </w:rPr>
        <w:t>readterm</w:t>
      </w:r>
      <w:proofErr w:type="spellEnd"/>
      <w:r w:rsidRPr="00091F63">
        <w:rPr>
          <w:i/>
          <w:iCs/>
        </w:rPr>
        <w:t>(</w:t>
      </w:r>
      <w:proofErr w:type="spellStart"/>
      <w:proofErr w:type="gramEnd"/>
      <w:r w:rsidRPr="00091F63">
        <w:rPr>
          <w:i/>
          <w:iCs/>
        </w:rPr>
        <w:t>intList</w:t>
      </w:r>
      <w:proofErr w:type="spellEnd"/>
      <w:r w:rsidRPr="00091F63">
        <w:rPr>
          <w:i/>
          <w:iCs/>
        </w:rPr>
        <w:t xml:space="preserve">, LIST), </w:t>
      </w:r>
      <w:proofErr w:type="spellStart"/>
      <w:r w:rsidRPr="00091F63">
        <w:rPr>
          <w:i/>
          <w:iCs/>
        </w:rPr>
        <w:t>nl</w:t>
      </w:r>
      <w:proofErr w:type="spellEnd"/>
      <w:r w:rsidRPr="00091F63">
        <w:rPr>
          <w:i/>
          <w:iCs/>
        </w:rPr>
        <w:t xml:space="preserve">, </w:t>
      </w:r>
    </w:p>
    <w:p w14:paraId="6D50780B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</w:t>
      </w:r>
      <w:r w:rsidRPr="00091F63">
        <w:rPr>
          <w:i/>
          <w:iCs/>
        </w:rPr>
        <w:tab/>
      </w:r>
      <w:proofErr w:type="spellStart"/>
      <w:proofErr w:type="gramStart"/>
      <w:r w:rsidRPr="00091F63">
        <w:rPr>
          <w:i/>
          <w:iCs/>
        </w:rPr>
        <w:t>listLength</w:t>
      </w:r>
      <w:proofErr w:type="spellEnd"/>
      <w:r w:rsidRPr="00091F63">
        <w:rPr>
          <w:i/>
          <w:iCs/>
        </w:rPr>
        <w:t>(</w:t>
      </w:r>
      <w:proofErr w:type="gramEnd"/>
      <w:r w:rsidRPr="00091F63">
        <w:rPr>
          <w:i/>
          <w:iCs/>
        </w:rPr>
        <w:t>LIST, Length),</w:t>
      </w:r>
    </w:p>
    <w:p w14:paraId="431A32CF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</w:t>
      </w:r>
      <w:r w:rsidRPr="00091F63">
        <w:rPr>
          <w:i/>
          <w:iCs/>
        </w:rPr>
        <w:tab/>
      </w:r>
      <w:proofErr w:type="gramStart"/>
      <w:r w:rsidRPr="00091F63">
        <w:rPr>
          <w:i/>
          <w:iCs/>
        </w:rPr>
        <w:t>write(</w:t>
      </w:r>
      <w:proofErr w:type="gramEnd"/>
      <w:r w:rsidRPr="00091F63">
        <w:rPr>
          <w:i/>
          <w:iCs/>
        </w:rPr>
        <w:t xml:space="preserve">"Length of entered list is: ", Length), </w:t>
      </w:r>
    </w:p>
    <w:p w14:paraId="5F1C0FEE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</w:t>
      </w:r>
      <w:r w:rsidRPr="00091F63">
        <w:rPr>
          <w:i/>
          <w:iCs/>
        </w:rPr>
        <w:tab/>
      </w:r>
      <w:proofErr w:type="spellStart"/>
      <w:proofErr w:type="gramStart"/>
      <w:r w:rsidRPr="00091F63">
        <w:rPr>
          <w:i/>
          <w:iCs/>
        </w:rPr>
        <w:t>readln</w:t>
      </w:r>
      <w:proofErr w:type="spellEnd"/>
      <w:r w:rsidRPr="00091F63">
        <w:rPr>
          <w:i/>
          <w:iCs/>
        </w:rPr>
        <w:t>(</w:t>
      </w:r>
      <w:proofErr w:type="gramEnd"/>
      <w:r w:rsidRPr="00091F63">
        <w:rPr>
          <w:i/>
          <w:iCs/>
        </w:rPr>
        <w:t>_).</w:t>
      </w:r>
    </w:p>
    <w:p w14:paraId="529C0A68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</w:t>
      </w:r>
      <w:r w:rsidRPr="00091F63">
        <w:rPr>
          <w:i/>
          <w:iCs/>
        </w:rPr>
        <w:tab/>
        <w:t xml:space="preserve">   </w:t>
      </w:r>
    </w:p>
    <w:p w14:paraId="474815AB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</w:t>
      </w:r>
      <w:proofErr w:type="spellStart"/>
      <w:proofErr w:type="gramStart"/>
      <w:r w:rsidRPr="00091F63">
        <w:rPr>
          <w:i/>
          <w:iCs/>
        </w:rPr>
        <w:t>listLength</w:t>
      </w:r>
      <w:proofErr w:type="spellEnd"/>
      <w:r w:rsidRPr="00091F63">
        <w:rPr>
          <w:i/>
          <w:iCs/>
        </w:rPr>
        <w:t>(</w:t>
      </w:r>
      <w:proofErr w:type="gramEnd"/>
      <w:r w:rsidRPr="00091F63">
        <w:rPr>
          <w:i/>
          <w:iCs/>
        </w:rPr>
        <w:t xml:space="preserve">List, Length):- </w:t>
      </w:r>
    </w:p>
    <w:p w14:paraId="33740B73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</w:t>
      </w:r>
      <w:r w:rsidRPr="00091F63">
        <w:rPr>
          <w:i/>
          <w:iCs/>
        </w:rPr>
        <w:tab/>
      </w:r>
      <w:proofErr w:type="spellStart"/>
      <w:proofErr w:type="gramStart"/>
      <w:r w:rsidRPr="00091F63">
        <w:rPr>
          <w:i/>
          <w:iCs/>
        </w:rPr>
        <w:t>listLength</w:t>
      </w:r>
      <w:proofErr w:type="spellEnd"/>
      <w:r w:rsidRPr="00091F63">
        <w:rPr>
          <w:i/>
          <w:iCs/>
        </w:rPr>
        <w:t>(</w:t>
      </w:r>
      <w:proofErr w:type="gramEnd"/>
      <w:r w:rsidRPr="00091F63">
        <w:rPr>
          <w:i/>
          <w:iCs/>
        </w:rPr>
        <w:t>List, 0, Length).</w:t>
      </w:r>
    </w:p>
    <w:p w14:paraId="05E81BD0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</w:t>
      </w:r>
      <w:r w:rsidRPr="00091F63">
        <w:rPr>
          <w:i/>
          <w:iCs/>
        </w:rPr>
        <w:tab/>
      </w:r>
    </w:p>
    <w:p w14:paraId="347FB6A8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</w:t>
      </w:r>
      <w:proofErr w:type="spellStart"/>
      <w:proofErr w:type="gramStart"/>
      <w:r w:rsidRPr="00091F63">
        <w:rPr>
          <w:i/>
          <w:iCs/>
        </w:rPr>
        <w:t>listLength</w:t>
      </w:r>
      <w:proofErr w:type="spellEnd"/>
      <w:r w:rsidRPr="00091F63">
        <w:rPr>
          <w:i/>
          <w:iCs/>
        </w:rPr>
        <w:t>(</w:t>
      </w:r>
      <w:proofErr w:type="gramEnd"/>
      <w:r w:rsidRPr="00091F63">
        <w:rPr>
          <w:i/>
          <w:iCs/>
        </w:rPr>
        <w:t>[], Counter, Length):- Length = Counter.</w:t>
      </w:r>
    </w:p>
    <w:p w14:paraId="228F186F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</w:t>
      </w:r>
    </w:p>
    <w:p w14:paraId="66A92626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</w:t>
      </w:r>
      <w:proofErr w:type="spellStart"/>
      <w:r w:rsidRPr="00091F63">
        <w:rPr>
          <w:i/>
          <w:iCs/>
        </w:rPr>
        <w:t>listLength</w:t>
      </w:r>
      <w:proofErr w:type="spellEnd"/>
      <w:r w:rsidRPr="00091F63">
        <w:rPr>
          <w:i/>
          <w:iCs/>
        </w:rPr>
        <w:t>([_|Tail], Counter, Length</w:t>
      </w:r>
      <w:proofErr w:type="gramStart"/>
      <w:r w:rsidRPr="00091F63">
        <w:rPr>
          <w:i/>
          <w:iCs/>
        </w:rPr>
        <w:t>) :</w:t>
      </w:r>
      <w:proofErr w:type="gramEnd"/>
      <w:r w:rsidRPr="00091F63">
        <w:rPr>
          <w:i/>
          <w:iCs/>
        </w:rPr>
        <w:t>-</w:t>
      </w:r>
    </w:p>
    <w:p w14:paraId="0229791E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 </w:t>
      </w:r>
      <w:r w:rsidRPr="00091F63">
        <w:rPr>
          <w:i/>
          <w:iCs/>
        </w:rPr>
        <w:tab/>
      </w:r>
      <w:proofErr w:type="spellStart"/>
      <w:r w:rsidRPr="00091F63">
        <w:rPr>
          <w:i/>
          <w:iCs/>
        </w:rPr>
        <w:t>NewCounter</w:t>
      </w:r>
      <w:proofErr w:type="spellEnd"/>
      <w:r w:rsidRPr="00091F63">
        <w:rPr>
          <w:i/>
          <w:iCs/>
        </w:rPr>
        <w:t xml:space="preserve"> = Counter + 1,</w:t>
      </w:r>
    </w:p>
    <w:p w14:paraId="0C182A4D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 xml:space="preserve">    </w:t>
      </w:r>
      <w:r w:rsidRPr="00091F63">
        <w:rPr>
          <w:i/>
          <w:iCs/>
        </w:rPr>
        <w:tab/>
      </w:r>
      <w:proofErr w:type="spellStart"/>
      <w:proofErr w:type="gramStart"/>
      <w:r w:rsidRPr="00091F63">
        <w:rPr>
          <w:i/>
          <w:iCs/>
        </w:rPr>
        <w:t>listLength</w:t>
      </w:r>
      <w:proofErr w:type="spellEnd"/>
      <w:r w:rsidRPr="00091F63">
        <w:rPr>
          <w:i/>
          <w:iCs/>
        </w:rPr>
        <w:t>(</w:t>
      </w:r>
      <w:proofErr w:type="gramEnd"/>
      <w:r w:rsidRPr="00091F63">
        <w:rPr>
          <w:i/>
          <w:iCs/>
        </w:rPr>
        <w:t xml:space="preserve">Tail, </w:t>
      </w:r>
      <w:proofErr w:type="spellStart"/>
      <w:r w:rsidRPr="00091F63">
        <w:rPr>
          <w:i/>
          <w:iCs/>
        </w:rPr>
        <w:t>NewCounter</w:t>
      </w:r>
      <w:proofErr w:type="spellEnd"/>
      <w:r w:rsidRPr="00091F63">
        <w:rPr>
          <w:i/>
          <w:iCs/>
        </w:rPr>
        <w:t>, Length).</w:t>
      </w:r>
    </w:p>
    <w:p w14:paraId="161B7A82" w14:textId="77777777" w:rsidR="00484BAA" w:rsidRPr="00091F63" w:rsidRDefault="00484BAA" w:rsidP="00484BAA">
      <w:pPr>
        <w:pStyle w:val="a0"/>
        <w:rPr>
          <w:i/>
          <w:iCs/>
        </w:rPr>
      </w:pPr>
    </w:p>
    <w:p w14:paraId="37378FFB" w14:textId="77777777" w:rsidR="00484BAA" w:rsidRPr="00091F63" w:rsidRDefault="00484BAA" w:rsidP="00484BAA">
      <w:pPr>
        <w:pStyle w:val="a0"/>
        <w:rPr>
          <w:i/>
          <w:iCs/>
        </w:rPr>
      </w:pPr>
      <w:r w:rsidRPr="00091F63">
        <w:rPr>
          <w:i/>
          <w:iCs/>
        </w:rPr>
        <w:t>goal</w:t>
      </w:r>
    </w:p>
    <w:p w14:paraId="699B54B4" w14:textId="77777777" w:rsidR="00484BAA" w:rsidRPr="00091F63" w:rsidRDefault="00484BAA" w:rsidP="00484BAA">
      <w:pPr>
        <w:pStyle w:val="a0"/>
        <w:rPr>
          <w:i/>
          <w:iCs/>
        </w:rPr>
      </w:pPr>
    </w:p>
    <w:p w14:paraId="2D52E643" w14:textId="05066D5B" w:rsidR="008269A7" w:rsidRPr="00091F63" w:rsidRDefault="00484BAA" w:rsidP="00091F63">
      <w:pPr>
        <w:pStyle w:val="a0"/>
        <w:rPr>
          <w:i/>
          <w:iCs/>
          <w:lang w:val="ru-RU"/>
        </w:rPr>
        <w:sectPr w:rsidR="008269A7" w:rsidRPr="00091F63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  <w:r w:rsidRPr="00091F63">
        <w:rPr>
          <w:i/>
          <w:iCs/>
        </w:rPr>
        <w:t xml:space="preserve">  result</w:t>
      </w:r>
      <w:r w:rsidR="008269A7" w:rsidRPr="00091F63">
        <w:rPr>
          <w:i/>
          <w:iCs/>
        </w:rPr>
        <w:t>.</w:t>
      </w:r>
    </w:p>
    <w:bookmarkEnd w:id="5"/>
    <w:p w14:paraId="060F8E9E" w14:textId="065CCCA7" w:rsidR="00FA1504" w:rsidRPr="009657ED" w:rsidRDefault="009657ED" w:rsidP="00091F63">
      <w:pPr>
        <w:pStyle w:val="1"/>
        <w:numPr>
          <w:ilvl w:val="0"/>
          <w:numId w:val="0"/>
        </w:numPr>
        <w:ind w:firstLine="708"/>
        <w:jc w:val="center"/>
      </w:pPr>
      <w:r>
        <w:lastRenderedPageBreak/>
        <w:t>Вывод</w:t>
      </w:r>
    </w:p>
    <w:p w14:paraId="55C71C45" w14:textId="77777777" w:rsidR="0058672E" w:rsidRDefault="0058672E" w:rsidP="00AE4408">
      <w:pPr>
        <w:pStyle w:val="a0"/>
        <w:ind w:firstLine="708"/>
        <w:rPr>
          <w:lang w:val="ru-RU"/>
        </w:rPr>
      </w:pPr>
    </w:p>
    <w:p w14:paraId="0F92084B" w14:textId="3B70CDE3" w:rsidR="008E749A" w:rsidRPr="00BD26A3" w:rsidRDefault="008155F1" w:rsidP="00FD4550">
      <w:pPr>
        <w:pStyle w:val="a0"/>
        <w:ind w:firstLine="708"/>
        <w:rPr>
          <w:lang w:val="ru-RU"/>
        </w:rPr>
      </w:pPr>
      <w:r>
        <w:rPr>
          <w:lang w:val="ru-RU"/>
        </w:rPr>
        <w:t xml:space="preserve">В ходе выполнения данной лабораторной работы </w:t>
      </w:r>
      <w:r w:rsidR="009657ED">
        <w:rPr>
          <w:lang w:val="ru-RU"/>
        </w:rPr>
        <w:t>я изучил</w:t>
      </w:r>
      <w:r w:rsidR="009657ED" w:rsidRPr="00C2554E">
        <w:rPr>
          <w:lang/>
        </w:rPr>
        <w:t xml:space="preserve"> </w:t>
      </w:r>
      <w:r w:rsidR="00007F42">
        <w:rPr>
          <w:lang w:val="ru-RU"/>
        </w:rPr>
        <w:t>механизмы и принципы работы списков в</w:t>
      </w:r>
      <w:r w:rsidR="009657ED" w:rsidRPr="00C2554E">
        <w:rPr>
          <w:lang/>
        </w:rPr>
        <w:t xml:space="preserve"> языке Пролог</w:t>
      </w:r>
      <w:r w:rsidR="009657ED">
        <w:rPr>
          <w:lang w:val="ru-RU"/>
        </w:rPr>
        <w:t>, а также приобрёл практические навыки их использовани</w:t>
      </w:r>
      <w:r w:rsidR="00B8613E">
        <w:rPr>
          <w:lang w:val="ru-RU"/>
        </w:rPr>
        <w:t>я</w:t>
      </w:r>
      <w:r w:rsidR="00B47185">
        <w:rPr>
          <w:lang w:val="ru-RU"/>
        </w:rPr>
        <w:t>.</w:t>
      </w:r>
      <w:r w:rsidR="00FD4550" w:rsidRPr="00BD26A3">
        <w:rPr>
          <w:lang w:val="ru-RU"/>
        </w:rPr>
        <w:t xml:space="preserve"> </w:t>
      </w:r>
    </w:p>
    <w:sectPr w:rsidR="008E749A" w:rsidRPr="00BD26A3" w:rsidSect="000F2949"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C2390" w14:textId="77777777" w:rsidR="00501524" w:rsidRDefault="00501524" w:rsidP="00E1482B">
      <w:pPr>
        <w:spacing w:after="0" w:line="240" w:lineRule="auto"/>
      </w:pPr>
      <w:r>
        <w:separator/>
      </w:r>
    </w:p>
  </w:endnote>
  <w:endnote w:type="continuationSeparator" w:id="0">
    <w:p w14:paraId="3810F9AD" w14:textId="77777777" w:rsidR="00501524" w:rsidRDefault="00501524" w:rsidP="00E1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7966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27F1FD6" w14:textId="77777777" w:rsidR="005425E9" w:rsidRPr="00627113" w:rsidRDefault="005425E9">
        <w:pPr>
          <w:pStyle w:val="Footer"/>
          <w:jc w:val="right"/>
          <w:rPr>
            <w:sz w:val="28"/>
            <w:szCs w:val="28"/>
          </w:rPr>
        </w:pPr>
        <w:r w:rsidRPr="0062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2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15C69" w:rsidRPr="00627113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1F504EB" w14:textId="77777777" w:rsidR="005425E9" w:rsidRDefault="00542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73CA7" w14:textId="0316EA5A" w:rsidR="005425E9" w:rsidRPr="002F3A05" w:rsidRDefault="005425E9" w:rsidP="002F3A05">
    <w:pPr>
      <w:pStyle w:val="Footer"/>
      <w:jc w:val="right"/>
      <w:rPr>
        <w:lang w:val="be-BY"/>
      </w:rPr>
    </w:pPr>
  </w:p>
  <w:p w14:paraId="06DED413" w14:textId="77777777" w:rsidR="005425E9" w:rsidRDefault="005425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773110"/>
      <w:docPartObj>
        <w:docPartGallery w:val="Page Numbers (Bottom of Page)"/>
        <w:docPartUnique/>
      </w:docPartObj>
    </w:sdtPr>
    <w:sdtEndPr/>
    <w:sdtContent>
      <w:p w14:paraId="47FCF005" w14:textId="4DCFEEC6" w:rsidR="000F2949" w:rsidRDefault="000F2949">
        <w:pPr>
          <w:pStyle w:val="Footer"/>
          <w:jc w:val="right"/>
        </w:pPr>
        <w:r w:rsidRPr="000F29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F29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F29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F2949">
          <w:rPr>
            <w:rFonts w:ascii="Times New Roman" w:hAnsi="Times New Roman" w:cs="Times New Roman"/>
            <w:sz w:val="28"/>
            <w:szCs w:val="28"/>
          </w:rPr>
          <w:t>2</w:t>
        </w:r>
        <w:r w:rsidRPr="000F29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A511F0" w14:textId="77777777" w:rsidR="00AC6DC8" w:rsidRDefault="00AC6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2ED11" w14:textId="77777777" w:rsidR="00501524" w:rsidRDefault="00501524" w:rsidP="00E1482B">
      <w:pPr>
        <w:spacing w:after="0" w:line="240" w:lineRule="auto"/>
      </w:pPr>
      <w:r>
        <w:separator/>
      </w:r>
    </w:p>
  </w:footnote>
  <w:footnote w:type="continuationSeparator" w:id="0">
    <w:p w14:paraId="4A8718EE" w14:textId="77777777" w:rsidR="00501524" w:rsidRDefault="00501524" w:rsidP="00E14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ED1C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ED1C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ED1C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C7478B0"/>
    <w:multiLevelType w:val="multilevel"/>
    <w:tmpl w:val="6504E694"/>
    <w:styleLink w:val="2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0" w15:restartNumberingAfterBreak="0">
    <w:nsid w:val="10C215AA"/>
    <w:multiLevelType w:val="multilevel"/>
    <w:tmpl w:val="8AF68A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4D14D28"/>
    <w:multiLevelType w:val="hybridMultilevel"/>
    <w:tmpl w:val="60481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D677C"/>
    <w:multiLevelType w:val="multilevel"/>
    <w:tmpl w:val="8222DC06"/>
    <w:styleLink w:val="3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3" w15:restartNumberingAfterBreak="0">
    <w:nsid w:val="24DD6E43"/>
    <w:multiLevelType w:val="hybridMultilevel"/>
    <w:tmpl w:val="00C832B6"/>
    <w:lvl w:ilvl="0" w:tplc="9312A478">
      <w:start w:val="1"/>
      <w:numFmt w:val="bullet"/>
      <w:pStyle w:val="a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4929AA"/>
    <w:multiLevelType w:val="hybridMultilevel"/>
    <w:tmpl w:val="F6F6D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6189F98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3F4EBC"/>
    <w:multiLevelType w:val="multilevel"/>
    <w:tmpl w:val="B9ACAC4C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6" w15:restartNumberingAfterBreak="0">
    <w:nsid w:val="3DF21F7C"/>
    <w:multiLevelType w:val="hybridMultilevel"/>
    <w:tmpl w:val="23061BE4"/>
    <w:lvl w:ilvl="0" w:tplc="C04802B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329ED"/>
    <w:multiLevelType w:val="multilevel"/>
    <w:tmpl w:val="9EDC0610"/>
    <w:lvl w:ilvl="0">
      <w:start w:val="1"/>
      <w:numFmt w:val="decimal"/>
      <w:lvlText w:val="%1"/>
      <w:lvlJc w:val="left"/>
      <w:pPr>
        <w:ind w:left="588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609" w:hanging="360"/>
      </w:pPr>
    </w:lvl>
    <w:lvl w:ilvl="2">
      <w:start w:val="1"/>
      <w:numFmt w:val="lowerRoman"/>
      <w:lvlText w:val="%3."/>
      <w:lvlJc w:val="right"/>
      <w:pPr>
        <w:ind w:left="7329" w:hanging="180"/>
      </w:pPr>
    </w:lvl>
    <w:lvl w:ilvl="3">
      <w:start w:val="1"/>
      <w:numFmt w:val="decimal"/>
      <w:lvlText w:val="%4."/>
      <w:lvlJc w:val="left"/>
      <w:pPr>
        <w:ind w:left="8049" w:hanging="360"/>
      </w:pPr>
    </w:lvl>
    <w:lvl w:ilvl="4">
      <w:start w:val="1"/>
      <w:numFmt w:val="lowerLetter"/>
      <w:lvlText w:val="%5."/>
      <w:lvlJc w:val="left"/>
      <w:pPr>
        <w:ind w:left="8769" w:hanging="360"/>
      </w:pPr>
    </w:lvl>
    <w:lvl w:ilvl="5">
      <w:start w:val="1"/>
      <w:numFmt w:val="lowerRoman"/>
      <w:lvlText w:val="%6."/>
      <w:lvlJc w:val="right"/>
      <w:pPr>
        <w:ind w:left="9489" w:hanging="180"/>
      </w:pPr>
    </w:lvl>
    <w:lvl w:ilvl="6">
      <w:start w:val="1"/>
      <w:numFmt w:val="decimal"/>
      <w:lvlText w:val="%7."/>
      <w:lvlJc w:val="left"/>
      <w:pPr>
        <w:ind w:left="10209" w:hanging="360"/>
      </w:pPr>
    </w:lvl>
    <w:lvl w:ilvl="7">
      <w:start w:val="1"/>
      <w:numFmt w:val="lowerLetter"/>
      <w:lvlText w:val="%8."/>
      <w:lvlJc w:val="left"/>
      <w:pPr>
        <w:ind w:left="10929" w:hanging="360"/>
      </w:pPr>
    </w:lvl>
    <w:lvl w:ilvl="8">
      <w:start w:val="1"/>
      <w:numFmt w:val="lowerRoman"/>
      <w:lvlText w:val="%9."/>
      <w:lvlJc w:val="right"/>
      <w:pPr>
        <w:ind w:left="11649" w:hanging="180"/>
      </w:pPr>
    </w:lvl>
  </w:abstractNum>
  <w:abstractNum w:abstractNumId="18" w15:restartNumberingAfterBreak="0">
    <w:nsid w:val="5C975F37"/>
    <w:multiLevelType w:val="hybridMultilevel"/>
    <w:tmpl w:val="09881B5A"/>
    <w:lvl w:ilvl="0" w:tplc="09F2D778">
      <w:start w:val="1"/>
      <w:numFmt w:val="decimal"/>
      <w:lvlText w:val="%1"/>
      <w:lvlJc w:val="left"/>
      <w:pPr>
        <w:ind w:left="58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609" w:hanging="360"/>
      </w:pPr>
    </w:lvl>
    <w:lvl w:ilvl="2" w:tplc="944EF0A2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9" w15:restartNumberingAfterBreak="0">
    <w:nsid w:val="5F6438D3"/>
    <w:multiLevelType w:val="multilevel"/>
    <w:tmpl w:val="C4C663C4"/>
    <w:lvl w:ilvl="0">
      <w:start w:val="1"/>
      <w:numFmt w:val="decimal"/>
      <w:lvlText w:val="2.%1"/>
      <w:lvlJc w:val="left"/>
      <w:pPr>
        <w:ind w:left="1069" w:hanging="360"/>
      </w:pPr>
    </w:lvl>
    <w:lvl w:ilvl="1">
      <w:start w:val="1"/>
      <w:numFmt w:val="decimal"/>
      <w:pStyle w:val="Heading2"/>
      <w:lvlText w:val="%1.%2"/>
      <w:lvlJc w:val="left"/>
      <w:pPr>
        <w:ind w:left="1428" w:hanging="576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50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64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78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93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0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220" w:hanging="1584"/>
      </w:pPr>
      <w:rPr>
        <w:rFonts w:hint="default"/>
      </w:rPr>
    </w:lvl>
  </w:abstractNum>
  <w:abstractNum w:abstractNumId="20" w15:restartNumberingAfterBreak="0">
    <w:nsid w:val="6D4E180F"/>
    <w:multiLevelType w:val="hybridMultilevel"/>
    <w:tmpl w:val="7D080EC6"/>
    <w:lvl w:ilvl="0" w:tplc="C04802B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FC7A07"/>
    <w:multiLevelType w:val="multilevel"/>
    <w:tmpl w:val="42EE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E27638"/>
    <w:multiLevelType w:val="multilevel"/>
    <w:tmpl w:val="2C949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173E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8"/>
  </w:num>
  <w:num w:numId="3">
    <w:abstractNumId w:val="19"/>
  </w:num>
  <w:num w:numId="4">
    <w:abstractNumId w:val="23"/>
  </w:num>
  <w:num w:numId="5">
    <w:abstractNumId w:val="9"/>
  </w:num>
  <w:num w:numId="6">
    <w:abstractNumId w:val="12"/>
  </w:num>
  <w:num w:numId="7">
    <w:abstractNumId w:val="22"/>
  </w:num>
  <w:num w:numId="8">
    <w:abstractNumId w:val="18"/>
    <w:lvlOverride w:ilvl="0">
      <w:lvl w:ilvl="0" w:tplc="09F2D778">
        <w:start w:val="1"/>
        <w:numFmt w:val="decimal"/>
        <w:lvlText w:val="%1"/>
        <w:lvlJc w:val="left"/>
        <w:pPr>
          <w:ind w:left="1501" w:hanging="432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1645" w:hanging="576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9">
    <w:abstractNumId w:val="17"/>
  </w:num>
  <w:num w:numId="10">
    <w:abstractNumId w:val="18"/>
    <w:lvlOverride w:ilvl="0">
      <w:lvl w:ilvl="0" w:tplc="09F2D778">
        <w:start w:val="1"/>
        <w:numFmt w:val="decimal"/>
        <w:lvlText w:val="%1"/>
        <w:lvlJc w:val="left"/>
        <w:pPr>
          <w:ind w:left="992" w:hanging="283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992" w:hanging="283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992" w:hanging="283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11">
    <w:abstractNumId w:val="18"/>
    <w:lvlOverride w:ilvl="0">
      <w:lvl w:ilvl="0" w:tplc="09F2D778">
        <w:start w:val="1"/>
        <w:numFmt w:val="decimal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  <w:b/>
          <w:bCs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12">
    <w:abstractNumId w:val="15"/>
  </w:num>
  <w:num w:numId="13">
    <w:abstractNumId w:val="10"/>
  </w:num>
  <w:num w:numId="14">
    <w:abstractNumId w:val="14"/>
  </w:num>
  <w:num w:numId="15">
    <w:abstractNumId w:val="11"/>
  </w:num>
  <w:num w:numId="16">
    <w:abstractNumId w:val="16"/>
  </w:num>
  <w:num w:numId="17">
    <w:abstractNumId w:val="21"/>
  </w:num>
  <w:num w:numId="18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A"/>
    <w:rsid w:val="00005E09"/>
    <w:rsid w:val="00007F42"/>
    <w:rsid w:val="000126B6"/>
    <w:rsid w:val="00014F22"/>
    <w:rsid w:val="00015E9B"/>
    <w:rsid w:val="000235A9"/>
    <w:rsid w:val="0002582C"/>
    <w:rsid w:val="00032944"/>
    <w:rsid w:val="000330A4"/>
    <w:rsid w:val="00041675"/>
    <w:rsid w:val="00043A1F"/>
    <w:rsid w:val="00045DD2"/>
    <w:rsid w:val="0005307C"/>
    <w:rsid w:val="00062287"/>
    <w:rsid w:val="00063224"/>
    <w:rsid w:val="00065A58"/>
    <w:rsid w:val="0007339B"/>
    <w:rsid w:val="00077C7E"/>
    <w:rsid w:val="0008150F"/>
    <w:rsid w:val="00081DB9"/>
    <w:rsid w:val="00082F09"/>
    <w:rsid w:val="0008454C"/>
    <w:rsid w:val="00085D4C"/>
    <w:rsid w:val="00091526"/>
    <w:rsid w:val="00091F63"/>
    <w:rsid w:val="00092850"/>
    <w:rsid w:val="000954B3"/>
    <w:rsid w:val="000B3DF3"/>
    <w:rsid w:val="000B5A66"/>
    <w:rsid w:val="000B76DF"/>
    <w:rsid w:val="000C3FC0"/>
    <w:rsid w:val="000D2D37"/>
    <w:rsid w:val="000D6296"/>
    <w:rsid w:val="000E187B"/>
    <w:rsid w:val="000E4264"/>
    <w:rsid w:val="000E6E71"/>
    <w:rsid w:val="000F2949"/>
    <w:rsid w:val="000F3FE0"/>
    <w:rsid w:val="001026F0"/>
    <w:rsid w:val="0010388D"/>
    <w:rsid w:val="00105C73"/>
    <w:rsid w:val="00105CE6"/>
    <w:rsid w:val="00106938"/>
    <w:rsid w:val="00114A3B"/>
    <w:rsid w:val="00115C69"/>
    <w:rsid w:val="00117497"/>
    <w:rsid w:val="001267A3"/>
    <w:rsid w:val="001302DA"/>
    <w:rsid w:val="001309D9"/>
    <w:rsid w:val="00130A26"/>
    <w:rsid w:val="0013432A"/>
    <w:rsid w:val="001362C4"/>
    <w:rsid w:val="001426E9"/>
    <w:rsid w:val="001435B0"/>
    <w:rsid w:val="00143990"/>
    <w:rsid w:val="00144F93"/>
    <w:rsid w:val="001478BE"/>
    <w:rsid w:val="001558E4"/>
    <w:rsid w:val="0015596E"/>
    <w:rsid w:val="00160E81"/>
    <w:rsid w:val="001616BB"/>
    <w:rsid w:val="00162701"/>
    <w:rsid w:val="00162F50"/>
    <w:rsid w:val="00183077"/>
    <w:rsid w:val="00183D59"/>
    <w:rsid w:val="001900EF"/>
    <w:rsid w:val="00192109"/>
    <w:rsid w:val="001966B7"/>
    <w:rsid w:val="00197B1D"/>
    <w:rsid w:val="001A134E"/>
    <w:rsid w:val="001A609D"/>
    <w:rsid w:val="001A7E85"/>
    <w:rsid w:val="001B10E9"/>
    <w:rsid w:val="001C7CAE"/>
    <w:rsid w:val="001D01C7"/>
    <w:rsid w:val="001D1A62"/>
    <w:rsid w:val="001D4C6C"/>
    <w:rsid w:val="001D55DD"/>
    <w:rsid w:val="001D657A"/>
    <w:rsid w:val="001D755F"/>
    <w:rsid w:val="001E51A6"/>
    <w:rsid w:val="001E79D9"/>
    <w:rsid w:val="001F3680"/>
    <w:rsid w:val="001F5353"/>
    <w:rsid w:val="001F6384"/>
    <w:rsid w:val="002008DA"/>
    <w:rsid w:val="002037E9"/>
    <w:rsid w:val="00213400"/>
    <w:rsid w:val="00214955"/>
    <w:rsid w:val="00216721"/>
    <w:rsid w:val="00217561"/>
    <w:rsid w:val="00226CD3"/>
    <w:rsid w:val="00231CFB"/>
    <w:rsid w:val="00241030"/>
    <w:rsid w:val="00256619"/>
    <w:rsid w:val="00266557"/>
    <w:rsid w:val="002678F8"/>
    <w:rsid w:val="00271932"/>
    <w:rsid w:val="002720AF"/>
    <w:rsid w:val="00273FD6"/>
    <w:rsid w:val="002762DA"/>
    <w:rsid w:val="002763EF"/>
    <w:rsid w:val="002766F2"/>
    <w:rsid w:val="00277486"/>
    <w:rsid w:val="00280E41"/>
    <w:rsid w:val="00287E82"/>
    <w:rsid w:val="002940D9"/>
    <w:rsid w:val="002947DD"/>
    <w:rsid w:val="002A1992"/>
    <w:rsid w:val="002A1E0E"/>
    <w:rsid w:val="002B59C4"/>
    <w:rsid w:val="002B5C90"/>
    <w:rsid w:val="002D578D"/>
    <w:rsid w:val="002D5BD7"/>
    <w:rsid w:val="002D7B02"/>
    <w:rsid w:val="002E0453"/>
    <w:rsid w:val="002E0F2C"/>
    <w:rsid w:val="002E1157"/>
    <w:rsid w:val="002E5EBE"/>
    <w:rsid w:val="002E6E9D"/>
    <w:rsid w:val="002F3A05"/>
    <w:rsid w:val="002F3AA6"/>
    <w:rsid w:val="002F5BAB"/>
    <w:rsid w:val="002F665F"/>
    <w:rsid w:val="002F6738"/>
    <w:rsid w:val="00301366"/>
    <w:rsid w:val="003065F0"/>
    <w:rsid w:val="00311262"/>
    <w:rsid w:val="0031491E"/>
    <w:rsid w:val="00317475"/>
    <w:rsid w:val="003201DD"/>
    <w:rsid w:val="00327B02"/>
    <w:rsid w:val="00340787"/>
    <w:rsid w:val="003409D6"/>
    <w:rsid w:val="00353461"/>
    <w:rsid w:val="0035402A"/>
    <w:rsid w:val="00361DF5"/>
    <w:rsid w:val="00363AE5"/>
    <w:rsid w:val="00363D9B"/>
    <w:rsid w:val="00370A0C"/>
    <w:rsid w:val="00371486"/>
    <w:rsid w:val="00372B0C"/>
    <w:rsid w:val="0037401A"/>
    <w:rsid w:val="003747B4"/>
    <w:rsid w:val="00375DD7"/>
    <w:rsid w:val="003763F8"/>
    <w:rsid w:val="00380A69"/>
    <w:rsid w:val="00382892"/>
    <w:rsid w:val="00384912"/>
    <w:rsid w:val="003850A9"/>
    <w:rsid w:val="00393876"/>
    <w:rsid w:val="0039553A"/>
    <w:rsid w:val="00396D7D"/>
    <w:rsid w:val="003A4A08"/>
    <w:rsid w:val="003A787D"/>
    <w:rsid w:val="003B0FD1"/>
    <w:rsid w:val="003B4C5E"/>
    <w:rsid w:val="003B4FE5"/>
    <w:rsid w:val="003C1CAC"/>
    <w:rsid w:val="003C3B29"/>
    <w:rsid w:val="003C5E6E"/>
    <w:rsid w:val="003D0BE6"/>
    <w:rsid w:val="003D1168"/>
    <w:rsid w:val="003D5070"/>
    <w:rsid w:val="003D5398"/>
    <w:rsid w:val="003D673D"/>
    <w:rsid w:val="003D7235"/>
    <w:rsid w:val="003E2B80"/>
    <w:rsid w:val="003E4D29"/>
    <w:rsid w:val="003E7D8D"/>
    <w:rsid w:val="003F322D"/>
    <w:rsid w:val="003F3420"/>
    <w:rsid w:val="0040005D"/>
    <w:rsid w:val="00410135"/>
    <w:rsid w:val="004151CE"/>
    <w:rsid w:val="00425F7F"/>
    <w:rsid w:val="00426EE9"/>
    <w:rsid w:val="004340B9"/>
    <w:rsid w:val="00441F89"/>
    <w:rsid w:val="00451667"/>
    <w:rsid w:val="00452DE1"/>
    <w:rsid w:val="00452F5B"/>
    <w:rsid w:val="00453796"/>
    <w:rsid w:val="00463DE0"/>
    <w:rsid w:val="00470C69"/>
    <w:rsid w:val="00472134"/>
    <w:rsid w:val="00480677"/>
    <w:rsid w:val="0048469C"/>
    <w:rsid w:val="004846D2"/>
    <w:rsid w:val="00484BAA"/>
    <w:rsid w:val="00487021"/>
    <w:rsid w:val="0048790F"/>
    <w:rsid w:val="00492B30"/>
    <w:rsid w:val="004A172F"/>
    <w:rsid w:val="004A4998"/>
    <w:rsid w:val="004A530E"/>
    <w:rsid w:val="004B077C"/>
    <w:rsid w:val="004B2F20"/>
    <w:rsid w:val="004B3405"/>
    <w:rsid w:val="004B6461"/>
    <w:rsid w:val="004B730B"/>
    <w:rsid w:val="004C27F3"/>
    <w:rsid w:val="004C3CE7"/>
    <w:rsid w:val="004C5FC2"/>
    <w:rsid w:val="004C6383"/>
    <w:rsid w:val="004D1F13"/>
    <w:rsid w:val="004D406C"/>
    <w:rsid w:val="004D7078"/>
    <w:rsid w:val="004E5C99"/>
    <w:rsid w:val="005001EA"/>
    <w:rsid w:val="00501524"/>
    <w:rsid w:val="005019B7"/>
    <w:rsid w:val="00501ACD"/>
    <w:rsid w:val="00503F4D"/>
    <w:rsid w:val="00507663"/>
    <w:rsid w:val="00512BE9"/>
    <w:rsid w:val="00512CE9"/>
    <w:rsid w:val="005134A4"/>
    <w:rsid w:val="00514F83"/>
    <w:rsid w:val="005161E1"/>
    <w:rsid w:val="00517FA0"/>
    <w:rsid w:val="00520844"/>
    <w:rsid w:val="00520A1A"/>
    <w:rsid w:val="00522206"/>
    <w:rsid w:val="00523799"/>
    <w:rsid w:val="0052597E"/>
    <w:rsid w:val="00536C36"/>
    <w:rsid w:val="005425E9"/>
    <w:rsid w:val="00543445"/>
    <w:rsid w:val="005438C1"/>
    <w:rsid w:val="00550A58"/>
    <w:rsid w:val="00551559"/>
    <w:rsid w:val="0055676F"/>
    <w:rsid w:val="005610FB"/>
    <w:rsid w:val="00561550"/>
    <w:rsid w:val="00563180"/>
    <w:rsid w:val="0057007A"/>
    <w:rsid w:val="0057103F"/>
    <w:rsid w:val="00571418"/>
    <w:rsid w:val="00571CAD"/>
    <w:rsid w:val="00574B8B"/>
    <w:rsid w:val="0058672E"/>
    <w:rsid w:val="00587378"/>
    <w:rsid w:val="0058761A"/>
    <w:rsid w:val="00597BC0"/>
    <w:rsid w:val="005A0F9F"/>
    <w:rsid w:val="005A0FBC"/>
    <w:rsid w:val="005A2EE8"/>
    <w:rsid w:val="005A40B9"/>
    <w:rsid w:val="005A5553"/>
    <w:rsid w:val="005B013C"/>
    <w:rsid w:val="005B1FA9"/>
    <w:rsid w:val="005C3624"/>
    <w:rsid w:val="005D0575"/>
    <w:rsid w:val="005D07EE"/>
    <w:rsid w:val="005D4D3A"/>
    <w:rsid w:val="005D69A8"/>
    <w:rsid w:val="005E3913"/>
    <w:rsid w:val="005E432E"/>
    <w:rsid w:val="005E4522"/>
    <w:rsid w:val="005E7792"/>
    <w:rsid w:val="005F02D3"/>
    <w:rsid w:val="005F49B6"/>
    <w:rsid w:val="005F6900"/>
    <w:rsid w:val="00600DF8"/>
    <w:rsid w:val="006016AB"/>
    <w:rsid w:val="006042D1"/>
    <w:rsid w:val="006050F6"/>
    <w:rsid w:val="00610178"/>
    <w:rsid w:val="00612FEA"/>
    <w:rsid w:val="00620618"/>
    <w:rsid w:val="0062278C"/>
    <w:rsid w:val="00622F0D"/>
    <w:rsid w:val="00624E17"/>
    <w:rsid w:val="00625E6F"/>
    <w:rsid w:val="00626E85"/>
    <w:rsid w:val="006270A4"/>
    <w:rsid w:val="00627113"/>
    <w:rsid w:val="006312DD"/>
    <w:rsid w:val="006434A5"/>
    <w:rsid w:val="00645226"/>
    <w:rsid w:val="006518C8"/>
    <w:rsid w:val="00652964"/>
    <w:rsid w:val="00655F8F"/>
    <w:rsid w:val="006563FF"/>
    <w:rsid w:val="00661755"/>
    <w:rsid w:val="00664E21"/>
    <w:rsid w:val="00664F32"/>
    <w:rsid w:val="00665064"/>
    <w:rsid w:val="00665315"/>
    <w:rsid w:val="00671DDD"/>
    <w:rsid w:val="00674B89"/>
    <w:rsid w:val="00675247"/>
    <w:rsid w:val="00675F8B"/>
    <w:rsid w:val="0068271C"/>
    <w:rsid w:val="00690A7C"/>
    <w:rsid w:val="00695785"/>
    <w:rsid w:val="006A03F5"/>
    <w:rsid w:val="006A7531"/>
    <w:rsid w:val="006B3925"/>
    <w:rsid w:val="006B6053"/>
    <w:rsid w:val="006C41E1"/>
    <w:rsid w:val="006D1CED"/>
    <w:rsid w:val="006D2FA9"/>
    <w:rsid w:val="006F11B3"/>
    <w:rsid w:val="006F35E1"/>
    <w:rsid w:val="006F44C3"/>
    <w:rsid w:val="006F4E3E"/>
    <w:rsid w:val="00702B29"/>
    <w:rsid w:val="00704320"/>
    <w:rsid w:val="0070497C"/>
    <w:rsid w:val="00704B26"/>
    <w:rsid w:val="00705DDC"/>
    <w:rsid w:val="0070641E"/>
    <w:rsid w:val="007109FB"/>
    <w:rsid w:val="00711009"/>
    <w:rsid w:val="0071555E"/>
    <w:rsid w:val="00717016"/>
    <w:rsid w:val="00721597"/>
    <w:rsid w:val="00721DA9"/>
    <w:rsid w:val="007229A4"/>
    <w:rsid w:val="00725129"/>
    <w:rsid w:val="00727881"/>
    <w:rsid w:val="007303E6"/>
    <w:rsid w:val="00730983"/>
    <w:rsid w:val="00740480"/>
    <w:rsid w:val="00744581"/>
    <w:rsid w:val="0074591B"/>
    <w:rsid w:val="00745EE5"/>
    <w:rsid w:val="00747D76"/>
    <w:rsid w:val="00771278"/>
    <w:rsid w:val="00773A93"/>
    <w:rsid w:val="00776BE8"/>
    <w:rsid w:val="00786163"/>
    <w:rsid w:val="00787476"/>
    <w:rsid w:val="00791CC9"/>
    <w:rsid w:val="00794BC0"/>
    <w:rsid w:val="007A0FBF"/>
    <w:rsid w:val="007B04E3"/>
    <w:rsid w:val="007B43E5"/>
    <w:rsid w:val="007B4EE2"/>
    <w:rsid w:val="007B59AB"/>
    <w:rsid w:val="007B66A1"/>
    <w:rsid w:val="007C1962"/>
    <w:rsid w:val="007C3505"/>
    <w:rsid w:val="007C67A2"/>
    <w:rsid w:val="007D01DF"/>
    <w:rsid w:val="007D6E1D"/>
    <w:rsid w:val="007E2223"/>
    <w:rsid w:val="007E4649"/>
    <w:rsid w:val="007F05D6"/>
    <w:rsid w:val="007F2BB8"/>
    <w:rsid w:val="007F342A"/>
    <w:rsid w:val="007F390A"/>
    <w:rsid w:val="007F5BB9"/>
    <w:rsid w:val="008009D5"/>
    <w:rsid w:val="00802364"/>
    <w:rsid w:val="00810ACC"/>
    <w:rsid w:val="008155F1"/>
    <w:rsid w:val="00823346"/>
    <w:rsid w:val="00826943"/>
    <w:rsid w:val="008269A7"/>
    <w:rsid w:val="00830183"/>
    <w:rsid w:val="0084196A"/>
    <w:rsid w:val="00842D54"/>
    <w:rsid w:val="00844C0A"/>
    <w:rsid w:val="0085593A"/>
    <w:rsid w:val="00863776"/>
    <w:rsid w:val="00864481"/>
    <w:rsid w:val="008655B1"/>
    <w:rsid w:val="00867D33"/>
    <w:rsid w:val="00871295"/>
    <w:rsid w:val="008778B4"/>
    <w:rsid w:val="00880901"/>
    <w:rsid w:val="00891E7F"/>
    <w:rsid w:val="008948A0"/>
    <w:rsid w:val="00894B0F"/>
    <w:rsid w:val="00894F45"/>
    <w:rsid w:val="008A202E"/>
    <w:rsid w:val="008A3E36"/>
    <w:rsid w:val="008A54C0"/>
    <w:rsid w:val="008A75A2"/>
    <w:rsid w:val="008B233A"/>
    <w:rsid w:val="008B47C1"/>
    <w:rsid w:val="008B647E"/>
    <w:rsid w:val="008C7DB6"/>
    <w:rsid w:val="008E065E"/>
    <w:rsid w:val="008E2093"/>
    <w:rsid w:val="008E749A"/>
    <w:rsid w:val="008F233A"/>
    <w:rsid w:val="008F48B2"/>
    <w:rsid w:val="008F4A8C"/>
    <w:rsid w:val="008F5E98"/>
    <w:rsid w:val="008F6718"/>
    <w:rsid w:val="00905A41"/>
    <w:rsid w:val="00907E6C"/>
    <w:rsid w:val="00911966"/>
    <w:rsid w:val="009168A4"/>
    <w:rsid w:val="0092030E"/>
    <w:rsid w:val="0092420F"/>
    <w:rsid w:val="009276CB"/>
    <w:rsid w:val="009337C6"/>
    <w:rsid w:val="009406C4"/>
    <w:rsid w:val="009657ED"/>
    <w:rsid w:val="009724C6"/>
    <w:rsid w:val="00976A4A"/>
    <w:rsid w:val="009815ED"/>
    <w:rsid w:val="009825E2"/>
    <w:rsid w:val="00986B1F"/>
    <w:rsid w:val="00991627"/>
    <w:rsid w:val="009A4B7B"/>
    <w:rsid w:val="009B666A"/>
    <w:rsid w:val="009B682E"/>
    <w:rsid w:val="009C03C7"/>
    <w:rsid w:val="009C0EB6"/>
    <w:rsid w:val="009C14AC"/>
    <w:rsid w:val="009C1E21"/>
    <w:rsid w:val="009C21DC"/>
    <w:rsid w:val="009C64C9"/>
    <w:rsid w:val="009E6833"/>
    <w:rsid w:val="009F63A9"/>
    <w:rsid w:val="009F6DD2"/>
    <w:rsid w:val="009F78B9"/>
    <w:rsid w:val="00A03D75"/>
    <w:rsid w:val="00A041DB"/>
    <w:rsid w:val="00A05697"/>
    <w:rsid w:val="00A0712E"/>
    <w:rsid w:val="00A104A7"/>
    <w:rsid w:val="00A153F1"/>
    <w:rsid w:val="00A15DD6"/>
    <w:rsid w:val="00A27608"/>
    <w:rsid w:val="00A306A5"/>
    <w:rsid w:val="00A311B0"/>
    <w:rsid w:val="00A34042"/>
    <w:rsid w:val="00A345FB"/>
    <w:rsid w:val="00A3703E"/>
    <w:rsid w:val="00A4015E"/>
    <w:rsid w:val="00A42878"/>
    <w:rsid w:val="00A504E3"/>
    <w:rsid w:val="00A526DA"/>
    <w:rsid w:val="00A53832"/>
    <w:rsid w:val="00A5452D"/>
    <w:rsid w:val="00A555D7"/>
    <w:rsid w:val="00A55ECB"/>
    <w:rsid w:val="00A60F40"/>
    <w:rsid w:val="00A70A6F"/>
    <w:rsid w:val="00A833F0"/>
    <w:rsid w:val="00A870B0"/>
    <w:rsid w:val="00A92CBF"/>
    <w:rsid w:val="00A930CB"/>
    <w:rsid w:val="00AB0398"/>
    <w:rsid w:val="00AB27D3"/>
    <w:rsid w:val="00AB299E"/>
    <w:rsid w:val="00AB70A9"/>
    <w:rsid w:val="00AC12C3"/>
    <w:rsid w:val="00AC156E"/>
    <w:rsid w:val="00AC26BE"/>
    <w:rsid w:val="00AC540E"/>
    <w:rsid w:val="00AC6DC8"/>
    <w:rsid w:val="00AD4631"/>
    <w:rsid w:val="00AD548E"/>
    <w:rsid w:val="00AE338C"/>
    <w:rsid w:val="00AE4408"/>
    <w:rsid w:val="00AF2D7E"/>
    <w:rsid w:val="00AF661F"/>
    <w:rsid w:val="00AF6665"/>
    <w:rsid w:val="00AF732D"/>
    <w:rsid w:val="00AF779F"/>
    <w:rsid w:val="00B02653"/>
    <w:rsid w:val="00B05C43"/>
    <w:rsid w:val="00B1027F"/>
    <w:rsid w:val="00B1559D"/>
    <w:rsid w:val="00B1662A"/>
    <w:rsid w:val="00B1736F"/>
    <w:rsid w:val="00B2036A"/>
    <w:rsid w:val="00B203C8"/>
    <w:rsid w:val="00B23BA2"/>
    <w:rsid w:val="00B419AD"/>
    <w:rsid w:val="00B42FDA"/>
    <w:rsid w:val="00B437DE"/>
    <w:rsid w:val="00B4401B"/>
    <w:rsid w:val="00B47185"/>
    <w:rsid w:val="00B60633"/>
    <w:rsid w:val="00B61ADB"/>
    <w:rsid w:val="00B61B55"/>
    <w:rsid w:val="00B61C54"/>
    <w:rsid w:val="00B64E6D"/>
    <w:rsid w:val="00B74FCA"/>
    <w:rsid w:val="00B75DA6"/>
    <w:rsid w:val="00B76E71"/>
    <w:rsid w:val="00B834B9"/>
    <w:rsid w:val="00B84E62"/>
    <w:rsid w:val="00B8613E"/>
    <w:rsid w:val="00B8698B"/>
    <w:rsid w:val="00B90093"/>
    <w:rsid w:val="00B94800"/>
    <w:rsid w:val="00BA0825"/>
    <w:rsid w:val="00BA20A0"/>
    <w:rsid w:val="00BA5D52"/>
    <w:rsid w:val="00BB1E03"/>
    <w:rsid w:val="00BB3CBB"/>
    <w:rsid w:val="00BC14CF"/>
    <w:rsid w:val="00BC3029"/>
    <w:rsid w:val="00BC3092"/>
    <w:rsid w:val="00BC6D2D"/>
    <w:rsid w:val="00BD128C"/>
    <w:rsid w:val="00BD26A3"/>
    <w:rsid w:val="00BE4351"/>
    <w:rsid w:val="00BE7502"/>
    <w:rsid w:val="00BF1C79"/>
    <w:rsid w:val="00BF1F68"/>
    <w:rsid w:val="00BF271E"/>
    <w:rsid w:val="00BF3C4B"/>
    <w:rsid w:val="00C02FBB"/>
    <w:rsid w:val="00C040EF"/>
    <w:rsid w:val="00C076EB"/>
    <w:rsid w:val="00C10203"/>
    <w:rsid w:val="00C10AEC"/>
    <w:rsid w:val="00C13D2F"/>
    <w:rsid w:val="00C164CB"/>
    <w:rsid w:val="00C20AF0"/>
    <w:rsid w:val="00C22ECA"/>
    <w:rsid w:val="00C24650"/>
    <w:rsid w:val="00C248A7"/>
    <w:rsid w:val="00C2554E"/>
    <w:rsid w:val="00C270A4"/>
    <w:rsid w:val="00C27DAF"/>
    <w:rsid w:val="00C31791"/>
    <w:rsid w:val="00C31A17"/>
    <w:rsid w:val="00C34BE7"/>
    <w:rsid w:val="00C37655"/>
    <w:rsid w:val="00C42CC8"/>
    <w:rsid w:val="00C47F92"/>
    <w:rsid w:val="00C53DE7"/>
    <w:rsid w:val="00C54DFD"/>
    <w:rsid w:val="00C63D39"/>
    <w:rsid w:val="00C651D4"/>
    <w:rsid w:val="00C723F4"/>
    <w:rsid w:val="00C74720"/>
    <w:rsid w:val="00C76C8A"/>
    <w:rsid w:val="00C815E2"/>
    <w:rsid w:val="00C825E5"/>
    <w:rsid w:val="00C962CF"/>
    <w:rsid w:val="00C979B0"/>
    <w:rsid w:val="00CA6B21"/>
    <w:rsid w:val="00CB1AD3"/>
    <w:rsid w:val="00CB25CA"/>
    <w:rsid w:val="00CB58E5"/>
    <w:rsid w:val="00CB5AD9"/>
    <w:rsid w:val="00CC523F"/>
    <w:rsid w:val="00CC7EE7"/>
    <w:rsid w:val="00CE491B"/>
    <w:rsid w:val="00CE586F"/>
    <w:rsid w:val="00CF0056"/>
    <w:rsid w:val="00CF3039"/>
    <w:rsid w:val="00CF39EF"/>
    <w:rsid w:val="00D04BCC"/>
    <w:rsid w:val="00D21D7B"/>
    <w:rsid w:val="00D2749E"/>
    <w:rsid w:val="00D3394B"/>
    <w:rsid w:val="00D410AE"/>
    <w:rsid w:val="00D4250D"/>
    <w:rsid w:val="00D441A7"/>
    <w:rsid w:val="00D47F2F"/>
    <w:rsid w:val="00D55F7B"/>
    <w:rsid w:val="00D61B3A"/>
    <w:rsid w:val="00D6721C"/>
    <w:rsid w:val="00D77911"/>
    <w:rsid w:val="00D82234"/>
    <w:rsid w:val="00D825DB"/>
    <w:rsid w:val="00D85D6E"/>
    <w:rsid w:val="00D909D3"/>
    <w:rsid w:val="00D92F92"/>
    <w:rsid w:val="00D97CEF"/>
    <w:rsid w:val="00DA061E"/>
    <w:rsid w:val="00DB16FD"/>
    <w:rsid w:val="00DB3A57"/>
    <w:rsid w:val="00DB4518"/>
    <w:rsid w:val="00DB71ED"/>
    <w:rsid w:val="00DB7C4E"/>
    <w:rsid w:val="00DC590D"/>
    <w:rsid w:val="00DC7D95"/>
    <w:rsid w:val="00DD36E0"/>
    <w:rsid w:val="00DD3A82"/>
    <w:rsid w:val="00DE056F"/>
    <w:rsid w:val="00DE4E31"/>
    <w:rsid w:val="00DF1987"/>
    <w:rsid w:val="00DF1F26"/>
    <w:rsid w:val="00DF3A09"/>
    <w:rsid w:val="00E00FEF"/>
    <w:rsid w:val="00E1482B"/>
    <w:rsid w:val="00E20857"/>
    <w:rsid w:val="00E260F0"/>
    <w:rsid w:val="00E26451"/>
    <w:rsid w:val="00E265E0"/>
    <w:rsid w:val="00E2707F"/>
    <w:rsid w:val="00E43DB4"/>
    <w:rsid w:val="00E45DFD"/>
    <w:rsid w:val="00E57E31"/>
    <w:rsid w:val="00E611E7"/>
    <w:rsid w:val="00E63B5A"/>
    <w:rsid w:val="00E7348C"/>
    <w:rsid w:val="00E755C1"/>
    <w:rsid w:val="00E86AC3"/>
    <w:rsid w:val="00E8738A"/>
    <w:rsid w:val="00E95B26"/>
    <w:rsid w:val="00EA04A5"/>
    <w:rsid w:val="00EA0D65"/>
    <w:rsid w:val="00EA6058"/>
    <w:rsid w:val="00EB0C09"/>
    <w:rsid w:val="00EB0CBE"/>
    <w:rsid w:val="00EB49C5"/>
    <w:rsid w:val="00EC074D"/>
    <w:rsid w:val="00EC4183"/>
    <w:rsid w:val="00ED32C7"/>
    <w:rsid w:val="00ED6F8D"/>
    <w:rsid w:val="00ED77FD"/>
    <w:rsid w:val="00EE0488"/>
    <w:rsid w:val="00EE174E"/>
    <w:rsid w:val="00EE3B1F"/>
    <w:rsid w:val="00EE4D4F"/>
    <w:rsid w:val="00EF1227"/>
    <w:rsid w:val="00F00492"/>
    <w:rsid w:val="00F052C1"/>
    <w:rsid w:val="00F07391"/>
    <w:rsid w:val="00F12BE2"/>
    <w:rsid w:val="00F14046"/>
    <w:rsid w:val="00F21131"/>
    <w:rsid w:val="00F22807"/>
    <w:rsid w:val="00F22AC7"/>
    <w:rsid w:val="00F22E11"/>
    <w:rsid w:val="00F27CF2"/>
    <w:rsid w:val="00F406EA"/>
    <w:rsid w:val="00F43741"/>
    <w:rsid w:val="00F43A9D"/>
    <w:rsid w:val="00F50350"/>
    <w:rsid w:val="00F50E75"/>
    <w:rsid w:val="00F51DEF"/>
    <w:rsid w:val="00F52092"/>
    <w:rsid w:val="00F54F73"/>
    <w:rsid w:val="00F56342"/>
    <w:rsid w:val="00F61F38"/>
    <w:rsid w:val="00F61F53"/>
    <w:rsid w:val="00F678F0"/>
    <w:rsid w:val="00F70AF0"/>
    <w:rsid w:val="00F711B7"/>
    <w:rsid w:val="00F7140C"/>
    <w:rsid w:val="00F81292"/>
    <w:rsid w:val="00F87A18"/>
    <w:rsid w:val="00F90612"/>
    <w:rsid w:val="00F93192"/>
    <w:rsid w:val="00F941DA"/>
    <w:rsid w:val="00F941ED"/>
    <w:rsid w:val="00FA1504"/>
    <w:rsid w:val="00FA686A"/>
    <w:rsid w:val="00FB1765"/>
    <w:rsid w:val="00FC495F"/>
    <w:rsid w:val="00FD4225"/>
    <w:rsid w:val="00FD4550"/>
    <w:rsid w:val="00FE6589"/>
    <w:rsid w:val="00FF3CD3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CFF5DE"/>
  <w15:docId w15:val="{B0FB418E-FEB5-4A48-B249-E61BD1DA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5BB9"/>
  </w:style>
  <w:style w:type="paragraph" w:styleId="Heading1">
    <w:name w:val="heading 1"/>
    <w:basedOn w:val="Normal"/>
    <w:next w:val="Normal"/>
    <w:link w:val="Heading1Char"/>
    <w:uiPriority w:val="9"/>
    <w:rsid w:val="00DF1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E6E9D"/>
    <w:pPr>
      <w:keepNext/>
      <w:keepLines/>
      <w:numPr>
        <w:ilvl w:val="1"/>
        <w:numId w:val="3"/>
      </w:numPr>
      <w:spacing w:before="40" w:after="0"/>
      <w:ind w:left="128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E6E9D"/>
    <w:pPr>
      <w:numPr>
        <w:ilvl w:val="2"/>
      </w:numPr>
      <w:outlineLvl w:val="2"/>
    </w:pPr>
    <w:rPr>
      <w:rFonts w:ascii="Times New Roman" w:hAnsi="Times New Roman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E9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9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9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9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9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9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62DA"/>
    <w:pPr>
      <w:ind w:left="720"/>
      <w:contextualSpacing/>
    </w:pPr>
  </w:style>
  <w:style w:type="table" w:styleId="TableGrid">
    <w:name w:val="Table Grid"/>
    <w:basedOn w:val="TableNormal"/>
    <w:uiPriority w:val="39"/>
    <w:rsid w:val="002762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762DA"/>
    <w:rPr>
      <w:color w:val="000080"/>
      <w:u w:val="single"/>
    </w:rPr>
  </w:style>
  <w:style w:type="paragraph" w:customStyle="1" w:styleId="1">
    <w:name w:val="ЗАГОЛОВОК1"/>
    <w:basedOn w:val="Normal"/>
    <w:link w:val="11"/>
    <w:qFormat/>
    <w:rsid w:val="000F2949"/>
    <w:pPr>
      <w:keepNext/>
      <w:numPr>
        <w:numId w:val="12"/>
      </w:numPr>
      <w:spacing w:after="0" w:line="276" w:lineRule="auto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eastAsia="ru-RU"/>
    </w:rPr>
  </w:style>
  <w:style w:type="paragraph" w:customStyle="1" w:styleId="20">
    <w:name w:val="ЗАГОЛОВОК2"/>
    <w:basedOn w:val="1"/>
    <w:link w:val="21"/>
    <w:qFormat/>
    <w:rsid w:val="000F2949"/>
    <w:pPr>
      <w:numPr>
        <w:ilvl w:val="1"/>
      </w:numPr>
      <w:jc w:val="both"/>
      <w:outlineLvl w:val="1"/>
    </w:pPr>
    <w:rPr>
      <w:caps w:val="0"/>
      <w:sz w:val="28"/>
      <w:szCs w:val="28"/>
    </w:rPr>
  </w:style>
  <w:style w:type="character" w:customStyle="1" w:styleId="11">
    <w:name w:val="ЗАГОЛОВОК1 Знак"/>
    <w:basedOn w:val="DefaultParagraphFont"/>
    <w:link w:val="1"/>
    <w:rsid w:val="000F2949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0">
    <w:name w:val="ОСНОВНОЙ_ТЕКСТ"/>
    <w:basedOn w:val="Normal"/>
    <w:link w:val="a1"/>
    <w:qFormat/>
    <w:rsid w:val="008009D5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21">
    <w:name w:val="ЗАГОЛОВОК2 Знак"/>
    <w:basedOn w:val="DefaultParagraphFont"/>
    <w:link w:val="20"/>
    <w:rsid w:val="000F2949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a">
    <w:name w:val="НУМЕР_СПИСОК"/>
    <w:basedOn w:val="a0"/>
    <w:link w:val="a2"/>
    <w:qFormat/>
    <w:rsid w:val="00DF1F26"/>
    <w:pPr>
      <w:numPr>
        <w:numId w:val="1"/>
      </w:numPr>
    </w:pPr>
  </w:style>
  <w:style w:type="character" w:customStyle="1" w:styleId="a1">
    <w:name w:val="ОСНОВНОЙ_ТЕКСТ Знак"/>
    <w:basedOn w:val="DefaultParagraphFont"/>
    <w:link w:val="a0"/>
    <w:rsid w:val="008009D5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2">
    <w:name w:val="НУМЕР_СПИСОК Знак"/>
    <w:basedOn w:val="a1"/>
    <w:link w:val="a"/>
    <w:rsid w:val="00DF1F26"/>
    <w:rPr>
      <w:rFonts w:ascii="Times New Roman" w:hAnsi="Times New Roman" w:cs="Times New Roman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647E"/>
    <w:pPr>
      <w:tabs>
        <w:tab w:val="left" w:pos="284"/>
        <w:tab w:val="right" w:leader="dot" w:pos="9344"/>
      </w:tabs>
      <w:spacing w:before="120" w:after="120"/>
    </w:pPr>
    <w:rPr>
      <w:b/>
      <w:b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1D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B647E"/>
    <w:pPr>
      <w:tabs>
        <w:tab w:val="left" w:pos="709"/>
        <w:tab w:val="right" w:leader="dot" w:pos="9344"/>
      </w:tabs>
      <w:spacing w:after="0"/>
      <w:ind w:left="284"/>
    </w:pPr>
    <w:rPr>
      <w:smallCap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94800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14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1482B"/>
  </w:style>
  <w:style w:type="paragraph" w:styleId="Footer">
    <w:name w:val="footer"/>
    <w:basedOn w:val="Normal"/>
    <w:link w:val="FooterChar"/>
    <w:uiPriority w:val="99"/>
    <w:unhideWhenUsed/>
    <w:rsid w:val="00E14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2B"/>
  </w:style>
  <w:style w:type="character" w:customStyle="1" w:styleId="ListParagraphChar">
    <w:name w:val="List Paragraph Char"/>
    <w:basedOn w:val="DefaultParagraphFont"/>
    <w:link w:val="ListParagraph"/>
    <w:uiPriority w:val="34"/>
    <w:rsid w:val="00A53832"/>
  </w:style>
  <w:style w:type="paragraph" w:styleId="Caption">
    <w:name w:val="caption"/>
    <w:aliases w:val="ПОДПИСЬ2"/>
    <w:basedOn w:val="Normal"/>
    <w:next w:val="Normal"/>
    <w:link w:val="CaptionChar"/>
    <w:uiPriority w:val="35"/>
    <w:unhideWhenUsed/>
    <w:qFormat/>
    <w:rsid w:val="005F6900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paragraph" w:customStyle="1" w:styleId="a3">
    <w:name w:val="ПОДПИСЬ"/>
    <w:basedOn w:val="Caption"/>
    <w:link w:val="a4"/>
    <w:qFormat/>
    <w:rsid w:val="00CF0056"/>
    <w:pPr>
      <w:spacing w:after="0"/>
      <w:contextualSpacing/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07A"/>
    <w:rPr>
      <w:color w:val="954F72" w:themeColor="followedHyperlink"/>
      <w:u w:val="single"/>
    </w:rPr>
  </w:style>
  <w:style w:type="character" w:customStyle="1" w:styleId="CaptionChar">
    <w:name w:val="Caption Char"/>
    <w:aliases w:val="ПОДПИСЬ2 Char"/>
    <w:basedOn w:val="DefaultParagraphFont"/>
    <w:link w:val="Caption"/>
    <w:uiPriority w:val="35"/>
    <w:rsid w:val="005F6900"/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a4">
    <w:name w:val="ПОДПИСЬ Знак"/>
    <w:basedOn w:val="CaptionChar"/>
    <w:link w:val="a3"/>
    <w:rsid w:val="00CF0056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BodyTextIndent2">
    <w:name w:val="Body Text Indent 2"/>
    <w:basedOn w:val="Normal"/>
    <w:link w:val="BodyTextIndent2Char"/>
    <w:rsid w:val="000E4264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0E42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06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w">
    <w:name w:val="iw"/>
    <w:basedOn w:val="DefaultParagraphFont"/>
    <w:rsid w:val="00063224"/>
  </w:style>
  <w:style w:type="character" w:customStyle="1" w:styleId="iwtooltip">
    <w:name w:val="iw__tooltip"/>
    <w:basedOn w:val="DefaultParagraphFont"/>
    <w:rsid w:val="00063224"/>
  </w:style>
  <w:style w:type="paragraph" w:styleId="Subtitle">
    <w:name w:val="Subtitle"/>
    <w:basedOn w:val="Normal"/>
    <w:next w:val="Normal"/>
    <w:link w:val="SubtitleChar"/>
    <w:uiPriority w:val="11"/>
    <w:rsid w:val="006016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6AB"/>
    <w:rPr>
      <w:rFonts w:eastAsiaTheme="minorEastAsia"/>
      <w:color w:val="5A5A5A" w:themeColor="text1" w:themeTint="A5"/>
      <w:spacing w:val="15"/>
    </w:rPr>
  </w:style>
  <w:style w:type="character" w:customStyle="1" w:styleId="12">
    <w:name w:val="Неразрешенное упоминание1"/>
    <w:basedOn w:val="DefaultParagraphFont"/>
    <w:uiPriority w:val="99"/>
    <w:semiHidden/>
    <w:unhideWhenUsed/>
    <w:rsid w:val="009F63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AB7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70A9"/>
  </w:style>
  <w:style w:type="character" w:styleId="Emphasis">
    <w:name w:val="Emphasis"/>
    <w:basedOn w:val="DefaultParagraphFont"/>
    <w:uiPriority w:val="20"/>
    <w:qFormat/>
    <w:rsid w:val="002F665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F27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78B9"/>
    <w:pPr>
      <w:tabs>
        <w:tab w:val="left" w:pos="880"/>
        <w:tab w:val="right" w:leader="dot" w:pos="9344"/>
      </w:tabs>
      <w:spacing w:after="0"/>
      <w:ind w:left="440"/>
    </w:pPr>
    <w:rPr>
      <w:rFonts w:ascii="Times New Roman" w:hAnsi="Times New Roman" w:cs="Times New Roman"/>
      <w:noProof/>
      <w:sz w:val="32"/>
      <w:szCs w:val="32"/>
    </w:rPr>
  </w:style>
  <w:style w:type="character" w:customStyle="1" w:styleId="term">
    <w:name w:val="term"/>
    <w:basedOn w:val="DefaultParagraphFont"/>
    <w:rsid w:val="00D410AE"/>
  </w:style>
  <w:style w:type="paragraph" w:styleId="Revision">
    <w:name w:val="Revision"/>
    <w:hidden/>
    <w:uiPriority w:val="99"/>
    <w:semiHidden/>
    <w:rsid w:val="00287E82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287E8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7E8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7E8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7E8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7E8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7E82"/>
    <w:pPr>
      <w:spacing w:after="0"/>
      <w:ind w:left="1760"/>
    </w:pPr>
    <w:rPr>
      <w:sz w:val="18"/>
      <w:szCs w:val="18"/>
    </w:rPr>
  </w:style>
  <w:style w:type="numbering" w:customStyle="1" w:styleId="10">
    <w:name w:val="Текущий список1"/>
    <w:uiPriority w:val="99"/>
    <w:rsid w:val="002E6E9D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2">
    <w:name w:val="Текущий список2"/>
    <w:uiPriority w:val="99"/>
    <w:rsid w:val="002E6E9D"/>
    <w:pPr>
      <w:numPr>
        <w:numId w:val="5"/>
      </w:numPr>
    </w:pPr>
  </w:style>
  <w:style w:type="numbering" w:customStyle="1" w:styleId="3">
    <w:name w:val="Текущий список3"/>
    <w:uiPriority w:val="99"/>
    <w:rsid w:val="002E6E9D"/>
    <w:pPr>
      <w:numPr>
        <w:numId w:val="6"/>
      </w:numPr>
    </w:pPr>
  </w:style>
  <w:style w:type="paragraph" w:styleId="NoSpacing">
    <w:name w:val="No Spacing"/>
    <w:link w:val="NoSpacingChar"/>
    <w:uiPriority w:val="1"/>
    <w:qFormat/>
    <w:rsid w:val="00E95B26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95B26"/>
    <w:rPr>
      <w:rFonts w:eastAsiaTheme="minorEastAsia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77486"/>
    <w:rPr>
      <w:color w:val="605E5C"/>
      <w:shd w:val="clear" w:color="auto" w:fill="E1DFDD"/>
    </w:rPr>
  </w:style>
  <w:style w:type="paragraph" w:customStyle="1" w:styleId="summary">
    <w:name w:val="summary"/>
    <w:basedOn w:val="Normal"/>
    <w:rsid w:val="0036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osummary">
    <w:name w:val="seosummary"/>
    <w:basedOn w:val="DefaultParagraphFont"/>
    <w:rsid w:val="00363D9B"/>
  </w:style>
  <w:style w:type="character" w:styleId="Strong">
    <w:name w:val="Strong"/>
    <w:basedOn w:val="DefaultParagraphFont"/>
    <w:uiPriority w:val="22"/>
    <w:qFormat/>
    <w:rsid w:val="00363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D9B"/>
    <w:rPr>
      <w:rFonts w:ascii="Courier New" w:eastAsia="Times New Roman" w:hAnsi="Courier New" w:cs="Courier New"/>
      <w:sz w:val="20"/>
      <w:szCs w:val="20"/>
    </w:rPr>
  </w:style>
  <w:style w:type="paragraph" w:customStyle="1" w:styleId="30">
    <w:name w:val="ЗАГОЛОВОК3"/>
    <w:basedOn w:val="a0"/>
    <w:link w:val="31"/>
    <w:qFormat/>
    <w:rsid w:val="00EE0488"/>
    <w:pPr>
      <w:numPr>
        <w:ilvl w:val="2"/>
        <w:numId w:val="12"/>
      </w:numPr>
    </w:pPr>
  </w:style>
  <w:style w:type="character" w:customStyle="1" w:styleId="31">
    <w:name w:val="ЗАГОЛОВОК3 Знак"/>
    <w:basedOn w:val="21"/>
    <w:link w:val="30"/>
    <w:rsid w:val="00EE0488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28"/>
      <w:lang w:val="en-US" w:eastAsia="ru-RU"/>
    </w:rPr>
  </w:style>
  <w:style w:type="character" w:customStyle="1" w:styleId="enlighter-text">
    <w:name w:val="enlighter-text"/>
    <w:basedOn w:val="DefaultParagraphFont"/>
    <w:rsid w:val="0065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8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82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728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6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3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7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3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3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7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32125-865D-406E-8285-460AE0C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879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Andrei Shvedau</cp:lastModifiedBy>
  <cp:revision>2</cp:revision>
  <cp:lastPrinted>2021-07-01T07:20:00Z</cp:lastPrinted>
  <dcterms:created xsi:type="dcterms:W3CDTF">2022-02-28T17:00:00Z</dcterms:created>
  <dcterms:modified xsi:type="dcterms:W3CDTF">2022-02-28T17:00:00Z</dcterms:modified>
  <cp:category/>
</cp:coreProperties>
</file>