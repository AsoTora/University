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767D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514003567"/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A138FB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D7EC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8757893" w14:textId="2EAB03E1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2D9F88E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3D62A" w14:textId="50C1DCDF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4BF7B4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управления</w:t>
      </w:r>
    </w:p>
    <w:p w14:paraId="586A8430" w14:textId="77777777" w:rsidR="00E95B26" w:rsidRPr="003F69C8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E1070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14:paraId="78A95AD9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DAFE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214D97" w14:textId="2FCB5272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6B416" w14:textId="35D76D36" w:rsidR="00F566EE" w:rsidRDefault="00F566EE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57375" w14:textId="77777777" w:rsidR="00F566EE" w:rsidRDefault="00F566EE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32EE6" w14:textId="636AE54D" w:rsidR="00A15DD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B9A36" w14:textId="77777777" w:rsidR="00A15DD6" w:rsidRPr="00E95B2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A8B85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67B75C35" w14:textId="49CDFD32" w:rsidR="00E95B26" w:rsidRPr="00EB3E8F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EB3E8F" w:rsidRPr="00EB3E8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E662E8E" w14:textId="1E0BDA2B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9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r w:rsidR="00EB3E8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JavaScript</w:t>
      </w: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114E85D" w14:textId="11E65FBD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0E6E7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интернет</w:t>
      </w:r>
      <w:r w:rsidR="00AB299E" w:rsidRPr="00AB299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E6E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</w:t>
      </w: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08583B9" w14:textId="3D1B1165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72A94" w14:textId="40A95645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F5B20" w14:textId="5437AE18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EB5E4" w14:textId="7034F099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F18B1" w14:textId="0A630290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61400" w14:textId="4E19F4A1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A99E8" w14:textId="7B7F35D0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2"/>
        <w:gridCol w:w="4702"/>
      </w:tblGrid>
      <w:tr w:rsidR="00E95B26" w:rsidRPr="00E95B26" w14:paraId="4B2E3B74" w14:textId="77777777" w:rsidTr="00AD085A">
        <w:tc>
          <w:tcPr>
            <w:tcW w:w="4784" w:type="dxa"/>
          </w:tcPr>
          <w:p w14:paraId="0A22F382" w14:textId="0FE34A5C" w:rsidR="00E95B26" w:rsidRPr="00E95B26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786" w:type="dxa"/>
          </w:tcPr>
          <w:p w14:paraId="79E46CC8" w14:textId="77777777" w:rsidR="00E95B26" w:rsidRPr="00E95B26" w:rsidRDefault="00E95B26" w:rsidP="00AE4408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E95B26" w:rsidRPr="00E95B26" w14:paraId="59361FA1" w14:textId="77777777" w:rsidTr="00AD085A">
        <w:tc>
          <w:tcPr>
            <w:tcW w:w="4784" w:type="dxa"/>
          </w:tcPr>
          <w:p w14:paraId="47ABA24A" w14:textId="6FE5FFC1" w:rsidR="00E95B26" w:rsidRPr="00E95B26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82060</w:t>
            </w:r>
            <w:r w:rsidR="007906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786" w:type="dxa"/>
          </w:tcPr>
          <w:p w14:paraId="1E7DBFDC" w14:textId="12BBA58C" w:rsidR="00E95B26" w:rsidRPr="007634BC" w:rsidRDefault="007634BC" w:rsidP="00AE4408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A15D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A15D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Хаджинова</w:t>
            </w:r>
            <w:proofErr w:type="spellEnd"/>
          </w:p>
        </w:tc>
      </w:tr>
      <w:tr w:rsidR="00E95B26" w:rsidRPr="00E95B26" w14:paraId="398298D7" w14:textId="77777777" w:rsidTr="00AD085A">
        <w:tc>
          <w:tcPr>
            <w:tcW w:w="4784" w:type="dxa"/>
          </w:tcPr>
          <w:p w14:paraId="19444BD1" w14:textId="1A1FE728" w:rsidR="00E95B26" w:rsidRPr="00E132BC" w:rsidRDefault="007906B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Шведов А.</w:t>
            </w:r>
            <w:r w:rsidR="001158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4786" w:type="dxa"/>
          </w:tcPr>
          <w:p w14:paraId="6C1D423A" w14:textId="77777777" w:rsidR="00E95B26" w:rsidRPr="00E95B26" w:rsidRDefault="00E95B26" w:rsidP="00AE4408">
            <w:pPr>
              <w:spacing w:after="0" w:line="276" w:lineRule="auto"/>
              <w:ind w:left="115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5B26" w:rsidRPr="00E95B26" w14:paraId="412C9BFA" w14:textId="77777777" w:rsidTr="00AD085A">
        <w:trPr>
          <w:trHeight w:val="322"/>
        </w:trPr>
        <w:tc>
          <w:tcPr>
            <w:tcW w:w="4784" w:type="dxa"/>
          </w:tcPr>
          <w:p w14:paraId="622E4DFD" w14:textId="77777777" w:rsidR="00E95B26" w:rsidRPr="00E95B26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14:paraId="2572D39B" w14:textId="77777777" w:rsidR="00E95B26" w:rsidRPr="00E95B26" w:rsidRDefault="00E95B26" w:rsidP="00AE440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B5356D7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54D2F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03218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38D4D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2EFC2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AC839C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57C9A" w14:textId="0941C035" w:rsidR="00AC6DC8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C6DC8" w:rsidSect="00645226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2021</w:t>
      </w:r>
    </w:p>
    <w:bookmarkStart w:id="1" w:name="_Toc86069488" w:displacedByCustomXml="next"/>
    <w:bookmarkStart w:id="2" w:name="_Toc84472569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eastAsia="en-US"/>
        </w:rPr>
        <w:id w:val="6204191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aps/>
          <w:noProof/>
          <w:sz w:val="28"/>
          <w:szCs w:val="28"/>
        </w:rPr>
      </w:sdtEndPr>
      <w:sdtContent>
        <w:p w14:paraId="5188BDC4" w14:textId="5C8F000A" w:rsidR="007F5BB9" w:rsidRPr="0002003B" w:rsidRDefault="008009D5" w:rsidP="0002003B">
          <w:pPr>
            <w:pStyle w:val="1"/>
            <w:numPr>
              <w:ilvl w:val="0"/>
              <w:numId w:val="0"/>
            </w:numPr>
            <w:jc w:val="center"/>
            <w:rPr>
              <w:rFonts w:eastAsiaTheme="minorHAnsi"/>
              <w:sz w:val="28"/>
              <w:szCs w:val="28"/>
            </w:rPr>
          </w:pPr>
          <w:r w:rsidRPr="008B647E">
            <w:rPr>
              <w:rFonts w:eastAsiaTheme="minorHAnsi"/>
              <w:sz w:val="28"/>
              <w:szCs w:val="28"/>
            </w:rPr>
            <w:t>Содержание</w:t>
          </w:r>
          <w:bookmarkEnd w:id="2"/>
          <w:bookmarkEnd w:id="1"/>
        </w:p>
        <w:p w14:paraId="38887D86" w14:textId="77777777" w:rsidR="00181B49" w:rsidRDefault="00181B49">
          <w:pPr>
            <w:pStyle w:val="TOC1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</w:p>
        <w:p w14:paraId="5218B868" w14:textId="50B4BC42" w:rsidR="00181B49" w:rsidRPr="00181B49" w:rsidRDefault="00BC6D2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181B4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181B4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181B4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86069489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_Toc86069489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75B1B" w14:textId="24BBD090" w:rsidR="00181B49" w:rsidRPr="00181B49" w:rsidRDefault="00F83D4C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0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u w:val="none"/>
              </w:rPr>
              <w:t>1</w:t>
            </w:r>
            <w:r w:rsidR="00181B49" w:rsidRPr="00181B49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Цель работы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_Toc86069490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ECECF" w14:textId="424562F9" w:rsidR="00181B49" w:rsidRPr="00181B49" w:rsidRDefault="00F83D4C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1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u w:val="none"/>
              </w:rPr>
              <w:t>2</w:t>
            </w:r>
            <w:r w:rsidR="00181B49" w:rsidRPr="00181B49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Теоретическая часть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_Toc86069491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0B74A" w14:textId="4CB51C8D" w:rsidR="00181B49" w:rsidRPr="00181B49" w:rsidRDefault="00F83D4C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2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2.1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Объектная модель браузера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_Toc86069492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5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44E6C" w14:textId="5582A2BE" w:rsidR="00181B49" w:rsidRPr="00181B49" w:rsidRDefault="00F83D4C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3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2.2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Методы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alert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(),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confirm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() 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и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prompt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() 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объекта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window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_Toc86069493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6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17C72" w14:textId="0FB2DE83" w:rsidR="00181B49" w:rsidRPr="00181B49" w:rsidRDefault="00F83D4C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4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2.3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 xml:space="preserve">Основы языка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iCs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JavaScript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_Toc86069494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7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FFAE1" w14:textId="44B45901" w:rsidR="00181B49" w:rsidRPr="00181B49" w:rsidRDefault="00F83D4C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5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u w:val="none"/>
              </w:rPr>
              <w:t>3</w:t>
            </w:r>
            <w:r w:rsidR="00181B49" w:rsidRPr="00181B49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Практическая часть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_Toc86069495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85EEE" w14:textId="5B9AF7DF" w:rsidR="00181B49" w:rsidRPr="00181B49" w:rsidRDefault="00F83D4C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6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3.1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Обновление структуры проекта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_Toc86069496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13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EBE74" w14:textId="789C4E89" w:rsidR="00181B49" w:rsidRPr="00181B49" w:rsidRDefault="00F83D4C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7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3.2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Руководство пользователя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_Toc86069497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14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D5ADA" w14:textId="3863861B" w:rsidR="00181B49" w:rsidRPr="00181B49" w:rsidRDefault="00F83D4C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8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_Toc86069498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360EC" w14:textId="298D592E" w:rsidR="00181B49" w:rsidRPr="00181B49" w:rsidRDefault="00F83D4C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9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Список использованных источников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_Toc86069499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50680" w14:textId="575AAF2C" w:rsidR="00A15DD6" w:rsidRPr="003156F0" w:rsidRDefault="00BC6D2D" w:rsidP="003156F0">
          <w:pPr>
            <w:pStyle w:val="TOC1"/>
            <w:spacing w:before="0" w:after="0" w:line="276" w:lineRule="auto"/>
            <w:sectPr w:rsidR="00A15DD6" w:rsidRPr="003156F0" w:rsidSect="00645226">
              <w:footerReference w:type="first" r:id="rId10"/>
              <w:pgSz w:w="11906" w:h="16838"/>
              <w:pgMar w:top="1134" w:right="851" w:bottom="1531" w:left="1701" w:header="709" w:footer="709" w:gutter="0"/>
              <w:pgNumType w:start="2"/>
              <w:cols w:space="708"/>
              <w:titlePg/>
              <w:docGrid w:linePitch="360"/>
            </w:sectPr>
          </w:pPr>
          <w:r w:rsidRPr="00181B49">
            <w:rPr>
              <w:rFonts w:ascii="Times New Roman" w:hAnsi="Times New Roman" w:cs="Times New Roman"/>
              <w:caps w:val="0"/>
              <w:sz w:val="28"/>
              <w:szCs w:val="28"/>
            </w:rPr>
            <w:fldChar w:fldCharType="end"/>
          </w:r>
        </w:p>
      </w:sdtContent>
    </w:sdt>
    <w:p w14:paraId="16CAA0E7" w14:textId="191ADE8C" w:rsidR="001026F0" w:rsidRDefault="00106938" w:rsidP="00AE4408">
      <w:pPr>
        <w:pStyle w:val="1"/>
        <w:numPr>
          <w:ilvl w:val="0"/>
          <w:numId w:val="0"/>
        </w:numPr>
        <w:jc w:val="center"/>
        <w:rPr>
          <w:szCs w:val="32"/>
        </w:rPr>
      </w:pPr>
      <w:bookmarkStart w:id="3" w:name="_Toc86069489"/>
      <w:r>
        <w:rPr>
          <w:szCs w:val="32"/>
        </w:rPr>
        <w:lastRenderedPageBreak/>
        <w:t>Введение</w:t>
      </w:r>
      <w:bookmarkEnd w:id="3"/>
    </w:p>
    <w:p w14:paraId="39CAED6B" w14:textId="3BB0B8FA" w:rsidR="00AE4408" w:rsidRPr="001D3A59" w:rsidRDefault="00AE4408" w:rsidP="00AE4408">
      <w:pPr>
        <w:pStyle w:val="summary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Style w:val="Strong"/>
          <w:b w:val="0"/>
          <w:bCs w:val="0"/>
          <w:i/>
          <w:iCs/>
          <w:color w:val="000000" w:themeColor="text1"/>
          <w:spacing w:val="-1"/>
          <w:sz w:val="28"/>
          <w:szCs w:val="28"/>
        </w:rPr>
      </w:pPr>
    </w:p>
    <w:p w14:paraId="78834260" w14:textId="77777777" w:rsidR="00962EA9" w:rsidRDefault="00962EA9" w:rsidP="00962EA9">
      <w:pPr>
        <w:pStyle w:val="a0"/>
        <w:rPr>
          <w:rStyle w:val="seosummary"/>
          <w:color w:val="000000" w:themeColor="text1"/>
          <w:spacing w:val="-1"/>
          <w:lang w:val="ru-RU"/>
        </w:rPr>
      </w:pPr>
      <w:r w:rsidRPr="006F11B3">
        <w:rPr>
          <w:rStyle w:val="seosummary"/>
          <w:color w:val="000000" w:themeColor="text1"/>
          <w:spacing w:val="-1"/>
          <w:lang w:val="ru-RU"/>
        </w:rPr>
        <w:t xml:space="preserve">Для придания веб-страницам динамизма (например, выпадающие меню, анимации) используются языки написания скриптов. Стандартным скриптовым языком во всемирной паутине является </w:t>
      </w:r>
      <w:r w:rsidRPr="00AE4408">
        <w:rPr>
          <w:rStyle w:val="seosummary"/>
          <w:i/>
          <w:iCs/>
          <w:color w:val="000000" w:themeColor="text1"/>
          <w:spacing w:val="-1"/>
        </w:rPr>
        <w:t>JavaScript</w:t>
      </w:r>
      <w:r w:rsidRPr="006F11B3">
        <w:rPr>
          <w:rStyle w:val="seosummary"/>
          <w:color w:val="000000" w:themeColor="text1"/>
          <w:spacing w:val="-1"/>
          <w:lang w:val="ru-RU"/>
        </w:rPr>
        <w:t>.</w:t>
      </w:r>
      <w:r w:rsidRPr="006F11B3">
        <w:rPr>
          <w:lang w:val="ru-RU"/>
        </w:rPr>
        <w:t xml:space="preserve"> </w:t>
      </w:r>
      <w:r w:rsidRPr="006F11B3">
        <w:rPr>
          <w:rStyle w:val="seosummary"/>
          <w:color w:val="000000" w:themeColor="text1"/>
          <w:spacing w:val="-1"/>
          <w:lang w:val="ru-RU"/>
        </w:rPr>
        <w:t>Он обычно используется как встраиваемый язык для программного доступа к объектам приложений, а наиболее широкое применение находит в браузерах как язык сценариев для придания интерактивности веб-страницам.</w:t>
      </w:r>
    </w:p>
    <w:p w14:paraId="41D74016" w14:textId="313EE674" w:rsidR="00EB3E8F" w:rsidRDefault="00EB3E8F" w:rsidP="009C03C7">
      <w:pPr>
        <w:pStyle w:val="a0"/>
        <w:rPr>
          <w:rStyle w:val="seosummary"/>
          <w:color w:val="000000" w:themeColor="text1"/>
          <w:spacing w:val="-1"/>
          <w:lang w:val="ru-RU"/>
        </w:rPr>
      </w:pPr>
      <w:r w:rsidRPr="00EB3E8F">
        <w:rPr>
          <w:rStyle w:val="seosummary"/>
          <w:i/>
          <w:iCs/>
          <w:color w:val="000000" w:themeColor="text1"/>
          <w:spacing w:val="-1"/>
        </w:rPr>
        <w:t>JavaScript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 – это легковесный, интерпретируемый или </w:t>
      </w:r>
      <w:r w:rsidRPr="00EB3E8F">
        <w:rPr>
          <w:rStyle w:val="seosummary"/>
          <w:i/>
          <w:iCs/>
          <w:color w:val="000000" w:themeColor="text1"/>
          <w:spacing w:val="-1"/>
          <w:lang w:val="ru-RU"/>
        </w:rPr>
        <w:t>JIT</w:t>
      </w:r>
      <w:r w:rsidRPr="00EB3E8F">
        <w:rPr>
          <w:rStyle w:val="seosummary"/>
          <w:color w:val="000000" w:themeColor="text1"/>
          <w:spacing w:val="-1"/>
          <w:lang w:val="ru-RU"/>
        </w:rPr>
        <w:t>-компилируемый, объектно-ориентированный язык с функциями первого класса. Наиболее широкое применение находит как язык сценариев веб-страниц, но также используется и в</w:t>
      </w:r>
      <w:r>
        <w:rPr>
          <w:rStyle w:val="seosummary"/>
          <w:color w:val="000000" w:themeColor="text1"/>
          <w:spacing w:val="-1"/>
          <w:lang w:val="ru-RU"/>
        </w:rPr>
        <w:t>о множестве других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 программных продукт</w:t>
      </w:r>
      <w:r>
        <w:rPr>
          <w:rStyle w:val="seosummary"/>
          <w:color w:val="000000" w:themeColor="text1"/>
          <w:spacing w:val="-1"/>
          <w:lang w:val="ru-RU"/>
        </w:rPr>
        <w:t>ов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. </w:t>
      </w:r>
      <w:r>
        <w:rPr>
          <w:rStyle w:val="seosummary"/>
          <w:color w:val="000000" w:themeColor="text1"/>
          <w:spacing w:val="-1"/>
          <w:lang w:val="ru-RU"/>
        </w:rPr>
        <w:t>Э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то </w:t>
      </w:r>
      <w:proofErr w:type="spellStart"/>
      <w:r w:rsidRPr="00EB3E8F">
        <w:rPr>
          <w:rStyle w:val="seosummary"/>
          <w:color w:val="000000" w:themeColor="text1"/>
          <w:spacing w:val="-1"/>
          <w:lang w:val="ru-RU"/>
        </w:rPr>
        <w:t>прототипно</w:t>
      </w:r>
      <w:proofErr w:type="spellEnd"/>
      <w:r w:rsidRPr="00EB3E8F">
        <w:rPr>
          <w:rStyle w:val="seosummary"/>
          <w:color w:val="000000" w:themeColor="text1"/>
          <w:spacing w:val="-1"/>
          <w:lang w:val="ru-RU"/>
        </w:rPr>
        <w:t xml:space="preserve">-ориентированный, </w:t>
      </w:r>
      <w:proofErr w:type="spellStart"/>
      <w:r w:rsidRPr="00EB3E8F">
        <w:rPr>
          <w:rStyle w:val="seosummary"/>
          <w:color w:val="000000" w:themeColor="text1"/>
          <w:spacing w:val="-1"/>
          <w:lang w:val="ru-RU"/>
        </w:rPr>
        <w:t>мультипарадигменный</w:t>
      </w:r>
      <w:proofErr w:type="spellEnd"/>
      <w:r w:rsidRPr="00EB3E8F">
        <w:rPr>
          <w:rStyle w:val="seosummary"/>
          <w:color w:val="000000" w:themeColor="text1"/>
          <w:spacing w:val="-1"/>
          <w:lang w:val="ru-RU"/>
        </w:rPr>
        <w:t xml:space="preserve"> язык с динамической типизацией, который поддерживает объектно-ориентированный, императивный и декларативный стили программирования.</w:t>
      </w:r>
    </w:p>
    <w:p w14:paraId="551BBB71" w14:textId="77777777" w:rsidR="00962EA9" w:rsidRPr="006F11B3" w:rsidRDefault="00962EA9" w:rsidP="009C03C7">
      <w:pPr>
        <w:pStyle w:val="a0"/>
        <w:rPr>
          <w:rStyle w:val="seosummary"/>
          <w:color w:val="000000" w:themeColor="text1"/>
          <w:spacing w:val="-1"/>
          <w:lang w:val="ru-RU"/>
        </w:rPr>
      </w:pPr>
    </w:p>
    <w:p w14:paraId="1C89E8D9" w14:textId="77777777" w:rsidR="005E3913" w:rsidRDefault="005E3913" w:rsidP="00AE4408">
      <w:pPr>
        <w:pStyle w:val="summary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seosummary"/>
          <w:color w:val="000000" w:themeColor="text1"/>
          <w:spacing w:val="-1"/>
          <w:sz w:val="28"/>
          <w:szCs w:val="28"/>
        </w:rPr>
      </w:pPr>
    </w:p>
    <w:p w14:paraId="10909484" w14:textId="5171F9D3" w:rsidR="005E3913" w:rsidRDefault="005E3913" w:rsidP="00AE4408">
      <w:pPr>
        <w:pStyle w:val="summary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seosummary"/>
          <w:color w:val="000000" w:themeColor="text1"/>
          <w:spacing w:val="-1"/>
          <w:sz w:val="28"/>
          <w:szCs w:val="28"/>
        </w:rPr>
        <w:sectPr w:rsidR="005E3913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603CE909" w14:textId="0E60F3F8" w:rsidR="003E7D8D" w:rsidRDefault="008009D5" w:rsidP="00F22E11">
      <w:pPr>
        <w:pStyle w:val="1"/>
        <w:numPr>
          <w:ilvl w:val="0"/>
          <w:numId w:val="11"/>
        </w:numPr>
      </w:pPr>
      <w:bookmarkStart w:id="4" w:name="_Toc86069490"/>
      <w:bookmarkEnd w:id="0"/>
      <w:r>
        <w:lastRenderedPageBreak/>
        <w:t>Ц</w:t>
      </w:r>
      <w:r w:rsidR="00E95B26">
        <w:t>ель работы</w:t>
      </w:r>
      <w:bookmarkEnd w:id="4"/>
    </w:p>
    <w:p w14:paraId="00B3BB65" w14:textId="77777777" w:rsidR="00C723F4" w:rsidRDefault="00C723F4" w:rsidP="00AE4408">
      <w:pPr>
        <w:pStyle w:val="a0"/>
        <w:rPr>
          <w:lang w:val="ru-RU"/>
        </w:rPr>
      </w:pPr>
    </w:p>
    <w:p w14:paraId="3F4D6108" w14:textId="4CC477A2" w:rsidR="00624E17" w:rsidRPr="006F11B3" w:rsidRDefault="00871295" w:rsidP="009C03C7">
      <w:pPr>
        <w:pStyle w:val="a0"/>
        <w:rPr>
          <w:lang w:val="ru-RU"/>
        </w:rPr>
      </w:pPr>
      <w:r w:rsidRPr="006F11B3">
        <w:rPr>
          <w:lang w:val="ru-RU"/>
        </w:rPr>
        <w:t xml:space="preserve">Ознакомиться с </w:t>
      </w:r>
      <w:r w:rsidR="00962EA9">
        <w:rPr>
          <w:lang w:val="ru-RU"/>
        </w:rPr>
        <w:t xml:space="preserve">основами языка программирования </w:t>
      </w:r>
      <w:r w:rsidR="00962EA9" w:rsidRPr="00962EA9">
        <w:rPr>
          <w:i/>
          <w:iCs/>
        </w:rPr>
        <w:t>JavaScript</w:t>
      </w:r>
      <w:r w:rsidR="00962EA9" w:rsidRPr="00962EA9">
        <w:rPr>
          <w:lang w:val="ru-RU"/>
        </w:rPr>
        <w:t xml:space="preserve"> </w:t>
      </w:r>
      <w:r w:rsidR="00962EA9">
        <w:rPr>
          <w:lang w:val="ru-RU"/>
        </w:rPr>
        <w:t>и возможностями его применения на веб-страницах.</w:t>
      </w:r>
      <w:r w:rsidRPr="006F11B3">
        <w:rPr>
          <w:lang w:val="ru-RU"/>
        </w:rPr>
        <w:t xml:space="preserve"> </w:t>
      </w:r>
      <w:r w:rsidR="00962EA9">
        <w:rPr>
          <w:lang w:val="ru-RU"/>
        </w:rPr>
        <w:t>Создать новые страницы сайта</w:t>
      </w:r>
      <w:r w:rsidR="00DE3D11">
        <w:rPr>
          <w:lang w:val="ru-RU"/>
        </w:rPr>
        <w:t xml:space="preserve">, на которых продемонстрировать работу методов </w:t>
      </w:r>
      <w:r w:rsidR="00DE3D11" w:rsidRPr="00DE3D11">
        <w:rPr>
          <w:i/>
          <w:iCs/>
        </w:rPr>
        <w:t>a</w:t>
      </w:r>
      <w:proofErr w:type="spellStart"/>
      <w:r w:rsidR="00DE3D11" w:rsidRPr="00DE3D11">
        <w:rPr>
          <w:i/>
          <w:iCs/>
          <w:lang w:val="ru-RU"/>
        </w:rPr>
        <w:t>lert</w:t>
      </w:r>
      <w:proofErr w:type="spellEnd"/>
      <w:r w:rsidR="00DE3D11" w:rsidRPr="00DE3D11">
        <w:rPr>
          <w:lang w:val="ru-RU"/>
        </w:rPr>
        <w:t xml:space="preserve">(), </w:t>
      </w:r>
      <w:r w:rsidR="00DE3D11" w:rsidRPr="00DE3D11">
        <w:rPr>
          <w:i/>
          <w:iCs/>
        </w:rPr>
        <w:t>c</w:t>
      </w:r>
      <w:r w:rsidR="00DE3D11" w:rsidRPr="00DE3D11">
        <w:rPr>
          <w:i/>
          <w:iCs/>
          <w:lang w:val="ru-RU"/>
        </w:rPr>
        <w:t>o</w:t>
      </w:r>
      <w:r w:rsidR="00C44CCB">
        <w:rPr>
          <w:i/>
          <w:iCs/>
        </w:rPr>
        <w:t>n</w:t>
      </w:r>
      <w:proofErr w:type="spellStart"/>
      <w:r w:rsidR="00DE3D11" w:rsidRPr="00DE3D11">
        <w:rPr>
          <w:i/>
          <w:iCs/>
          <w:lang w:val="ru-RU"/>
        </w:rPr>
        <w:t>firm</w:t>
      </w:r>
      <w:proofErr w:type="spellEnd"/>
      <w:r w:rsidR="00DE3D11" w:rsidRPr="00DE3D11">
        <w:rPr>
          <w:lang w:val="ru-RU"/>
        </w:rPr>
        <w:t xml:space="preserve">() и </w:t>
      </w:r>
      <w:r w:rsidR="00DE3D11" w:rsidRPr="00DE3D11">
        <w:rPr>
          <w:i/>
          <w:iCs/>
        </w:rPr>
        <w:t>p</w:t>
      </w:r>
      <w:proofErr w:type="spellStart"/>
      <w:r w:rsidR="00DE3D11" w:rsidRPr="00DE3D11">
        <w:rPr>
          <w:i/>
          <w:iCs/>
          <w:lang w:val="ru-RU"/>
        </w:rPr>
        <w:t>rompt</w:t>
      </w:r>
      <w:proofErr w:type="spellEnd"/>
      <w:r w:rsidR="00DE3D11" w:rsidRPr="00DE3D11">
        <w:rPr>
          <w:lang w:val="ru-RU"/>
        </w:rPr>
        <w:t xml:space="preserve">(), </w:t>
      </w:r>
      <w:r w:rsidR="00DE3D11">
        <w:rPr>
          <w:lang w:val="ru-RU"/>
        </w:rPr>
        <w:t xml:space="preserve">а также </w:t>
      </w:r>
      <w:r w:rsidR="000D27CF">
        <w:rPr>
          <w:lang w:val="ru-RU"/>
        </w:rPr>
        <w:t>работу с переменными примитивных типов, объектами, массивами и функциями</w:t>
      </w:r>
      <w:r w:rsidR="00217561" w:rsidRPr="006F11B3">
        <w:rPr>
          <w:lang w:val="ru-RU"/>
        </w:rPr>
        <w:t>.</w:t>
      </w:r>
    </w:p>
    <w:p w14:paraId="0A1FDDAE" w14:textId="77777777" w:rsidR="00217561" w:rsidRPr="00217561" w:rsidRDefault="00217561" w:rsidP="00217561">
      <w:pPr>
        <w:pStyle w:val="a0"/>
        <w:ind w:firstLine="0"/>
        <w:jc w:val="center"/>
        <w:rPr>
          <w:lang w:val="ru-RU"/>
        </w:rPr>
      </w:pPr>
    </w:p>
    <w:p w14:paraId="28464063" w14:textId="77777777" w:rsidR="00217561" w:rsidRDefault="00217561" w:rsidP="00AE4408">
      <w:pPr>
        <w:pStyle w:val="a0"/>
        <w:rPr>
          <w:lang w:val="ru-RU"/>
        </w:rPr>
        <w:sectPr w:rsidR="00217561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54EFD56A" w14:textId="415272C1" w:rsidR="000F2949" w:rsidRDefault="008009D5" w:rsidP="00DF3A09">
      <w:pPr>
        <w:pStyle w:val="1"/>
        <w:numPr>
          <w:ilvl w:val="0"/>
          <w:numId w:val="11"/>
        </w:numPr>
      </w:pPr>
      <w:bookmarkStart w:id="5" w:name="_Toc86069491"/>
      <w:r w:rsidRPr="00F22E11">
        <w:lastRenderedPageBreak/>
        <w:t>Теоретическая</w:t>
      </w:r>
      <w:r>
        <w:t xml:space="preserve"> часть</w:t>
      </w:r>
      <w:bookmarkEnd w:id="5"/>
    </w:p>
    <w:p w14:paraId="6870A565" w14:textId="17EED978" w:rsidR="008009D5" w:rsidRDefault="008009D5" w:rsidP="008009D5">
      <w:pPr>
        <w:pStyle w:val="a0"/>
      </w:pPr>
    </w:p>
    <w:p w14:paraId="4119948E" w14:textId="4806F114" w:rsidR="008009D5" w:rsidRPr="00930BEB" w:rsidRDefault="00930BEB" w:rsidP="00DF3A09">
      <w:pPr>
        <w:pStyle w:val="20"/>
        <w:numPr>
          <w:ilvl w:val="1"/>
          <w:numId w:val="11"/>
        </w:numPr>
        <w:rPr>
          <w:lang w:val="en-US"/>
        </w:rPr>
      </w:pPr>
      <w:bookmarkStart w:id="6" w:name="_Toc86069492"/>
      <w:r w:rsidRPr="00930BEB">
        <w:t>Объектная модель браузера</w:t>
      </w:r>
      <w:bookmarkEnd w:id="6"/>
    </w:p>
    <w:p w14:paraId="2E83E9E7" w14:textId="77777777" w:rsidR="00930BEB" w:rsidRDefault="00930BEB" w:rsidP="00930BEB">
      <w:pPr>
        <w:pStyle w:val="a0"/>
        <w:rPr>
          <w:lang w:val="ru-RU"/>
        </w:rPr>
      </w:pPr>
    </w:p>
    <w:p w14:paraId="5F889483" w14:textId="6573BFB6" w:rsidR="00CF3B4B" w:rsidRDefault="00CF3B4B" w:rsidP="00930BEB">
      <w:pPr>
        <w:pStyle w:val="a0"/>
        <w:rPr>
          <w:lang w:val="ru-RU"/>
        </w:rPr>
      </w:pPr>
      <w:r w:rsidRPr="00CF3B4B">
        <w:rPr>
          <w:lang w:val="ru-RU"/>
        </w:rPr>
        <w:t xml:space="preserve">Веб-страницы бывают статическими и динамическими, последние отличаются тем, что в них используются сценарии (программы) на языке </w:t>
      </w:r>
      <w:r w:rsidRPr="00CF3B4B">
        <w:rPr>
          <w:i/>
          <w:iCs/>
          <w:lang w:val="ru-RU"/>
        </w:rPr>
        <w:t>JavaScript</w:t>
      </w:r>
      <w:r w:rsidRPr="00CF3B4B">
        <w:rPr>
          <w:lang w:val="ru-RU"/>
        </w:rPr>
        <w:t>.</w:t>
      </w:r>
    </w:p>
    <w:p w14:paraId="21FF1540" w14:textId="786B2E12" w:rsidR="00671FC8" w:rsidRDefault="00CF3B4B" w:rsidP="00930BEB">
      <w:pPr>
        <w:pStyle w:val="a0"/>
        <w:rPr>
          <w:lang w:val="ru-RU"/>
        </w:rPr>
      </w:pPr>
      <w:r w:rsidRPr="00930BEB">
        <w:rPr>
          <w:lang w:val="ru-RU"/>
        </w:rPr>
        <w:t>Для того чтобы изменять уже нарисованный браузером экран или создавать новые окна, нужно проникнуть в иерархию объектов браузера, получить доступ к его объектам.</w:t>
      </w:r>
      <w:r w:rsidR="00671FC8">
        <w:rPr>
          <w:lang w:val="ru-RU"/>
        </w:rPr>
        <w:t xml:space="preserve"> </w:t>
      </w:r>
      <w:r w:rsidRPr="00CF3B4B">
        <w:rPr>
          <w:lang w:val="ru-RU"/>
        </w:rPr>
        <w:t xml:space="preserve">В сценариях </w:t>
      </w:r>
      <w:r w:rsidRPr="00CF3B4B">
        <w:rPr>
          <w:i/>
          <w:iCs/>
          <w:lang w:val="ru-RU"/>
        </w:rPr>
        <w:t>JavaScript</w:t>
      </w:r>
      <w:r w:rsidRPr="00CF3B4B">
        <w:rPr>
          <w:lang w:val="ru-RU"/>
        </w:rPr>
        <w:t xml:space="preserve"> браузер предоставляет </w:t>
      </w:r>
      <w:r w:rsidR="00671FC8" w:rsidRPr="00CF3B4B">
        <w:rPr>
          <w:lang w:val="ru-RU"/>
        </w:rPr>
        <w:t xml:space="preserve">веб-разработчику </w:t>
      </w:r>
      <w:r w:rsidRPr="00CF3B4B">
        <w:rPr>
          <w:lang w:val="ru-RU"/>
        </w:rPr>
        <w:t xml:space="preserve">множество </w:t>
      </w:r>
      <w:r>
        <w:rPr>
          <w:lang w:val="ru-RU"/>
        </w:rPr>
        <w:t>«</w:t>
      </w:r>
      <w:r w:rsidRPr="00CF3B4B">
        <w:rPr>
          <w:lang w:val="ru-RU"/>
        </w:rPr>
        <w:t>готовых</w:t>
      </w:r>
      <w:r>
        <w:rPr>
          <w:lang w:val="ru-RU"/>
        </w:rPr>
        <w:t>»</w:t>
      </w:r>
      <w:r w:rsidRPr="00CF3B4B">
        <w:rPr>
          <w:lang w:val="ru-RU"/>
        </w:rPr>
        <w:t xml:space="preserve"> объектов, с помощью которых он может взаимодействовать с элементами веб-страницы и самим браузером. В совокупности </w:t>
      </w:r>
      <w:r w:rsidR="00671FC8">
        <w:rPr>
          <w:lang w:val="ru-RU"/>
        </w:rPr>
        <w:t xml:space="preserve">же </w:t>
      </w:r>
      <w:r w:rsidRPr="00CF3B4B">
        <w:rPr>
          <w:lang w:val="ru-RU"/>
        </w:rPr>
        <w:t>все эти объекты составляют объектную модель браузера (</w:t>
      </w:r>
      <w:r w:rsidRPr="00CF3B4B">
        <w:rPr>
          <w:i/>
          <w:iCs/>
          <w:lang w:val="ru-RU"/>
        </w:rPr>
        <w:t>BOM</w:t>
      </w:r>
      <w:r w:rsidRPr="00CF3B4B">
        <w:rPr>
          <w:lang w:val="ru-RU"/>
        </w:rPr>
        <w:t xml:space="preserve"> – </w:t>
      </w:r>
      <w:proofErr w:type="spellStart"/>
      <w:r w:rsidRPr="00CF3B4B">
        <w:rPr>
          <w:i/>
          <w:iCs/>
          <w:lang w:val="ru-RU"/>
        </w:rPr>
        <w:t>Browser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Object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Model</w:t>
      </w:r>
      <w:proofErr w:type="spellEnd"/>
      <w:r w:rsidRPr="00CF3B4B">
        <w:rPr>
          <w:lang w:val="ru-RU"/>
        </w:rPr>
        <w:t>).</w:t>
      </w:r>
    </w:p>
    <w:p w14:paraId="0C8C668C" w14:textId="071DEC4E" w:rsidR="00CF3B4B" w:rsidRDefault="00671FC8" w:rsidP="00930BEB">
      <w:pPr>
        <w:pStyle w:val="a0"/>
        <w:rPr>
          <w:lang w:val="ru-RU"/>
        </w:rPr>
      </w:pPr>
      <w:r>
        <w:rPr>
          <w:lang w:val="ru-RU"/>
        </w:rPr>
        <w:t>Схема объектной модели браузера приведена на рисунке 1.</w:t>
      </w:r>
    </w:p>
    <w:p w14:paraId="0C67F8C4" w14:textId="77777777" w:rsidR="00671FC8" w:rsidRDefault="00671FC8" w:rsidP="00CF3B4B">
      <w:pPr>
        <w:pStyle w:val="a0"/>
        <w:rPr>
          <w:lang w:val="ru-RU"/>
        </w:rPr>
      </w:pPr>
    </w:p>
    <w:p w14:paraId="742F6ED3" w14:textId="74892745" w:rsidR="00671FC8" w:rsidRDefault="00671FC8" w:rsidP="00671FC8">
      <w:pPr>
        <w:pStyle w:val="a0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316154E" wp14:editId="2DEF5DB0">
            <wp:extent cx="5939790" cy="2174240"/>
            <wp:effectExtent l="0" t="0" r="3810" b="0"/>
            <wp:docPr id="26626" name="Picture 2" descr="объектная модель брауз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 descr="объектная модель браузер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07" cy="2175344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Pr="00E1500B">
        <w:rPr>
          <w:noProof/>
          <w:lang w:val="ru-RU"/>
        </w:rPr>
        <w:t xml:space="preserve"> </w:t>
      </w:r>
    </w:p>
    <w:p w14:paraId="5ABB881E" w14:textId="77777777" w:rsidR="00671FC8" w:rsidRDefault="00671FC8" w:rsidP="00671FC8">
      <w:pPr>
        <w:pStyle w:val="a0"/>
        <w:rPr>
          <w:lang w:val="ru-RU"/>
        </w:rPr>
      </w:pPr>
    </w:p>
    <w:p w14:paraId="6761BD4A" w14:textId="71282896" w:rsidR="00671FC8" w:rsidRPr="00863776" w:rsidRDefault="00671FC8" w:rsidP="00671FC8">
      <w:pPr>
        <w:pStyle w:val="a0"/>
        <w:ind w:firstLine="0"/>
        <w:jc w:val="center"/>
        <w:rPr>
          <w:lang w:val="ru-RU"/>
        </w:rPr>
      </w:pPr>
      <w:r w:rsidRPr="00863776">
        <w:rPr>
          <w:lang w:val="ru-RU"/>
        </w:rPr>
        <w:t xml:space="preserve">Рисунок </w:t>
      </w:r>
      <w:r>
        <w:rPr>
          <w:lang w:val="ru-RU"/>
        </w:rPr>
        <w:t>1</w:t>
      </w:r>
      <w:r w:rsidRPr="00863776">
        <w:rPr>
          <w:lang w:val="ru-RU"/>
        </w:rPr>
        <w:t xml:space="preserve"> – </w:t>
      </w:r>
      <w:r>
        <w:rPr>
          <w:lang w:val="ru-RU"/>
        </w:rPr>
        <w:t>Схема объектной модели браузера</w:t>
      </w:r>
    </w:p>
    <w:p w14:paraId="2BA7AA48" w14:textId="77777777" w:rsidR="00671FC8" w:rsidRDefault="00671FC8" w:rsidP="00671FC8">
      <w:pPr>
        <w:pStyle w:val="a0"/>
        <w:rPr>
          <w:lang w:val="ru-RU"/>
        </w:rPr>
      </w:pPr>
    </w:p>
    <w:p w14:paraId="2A9E8DFD" w14:textId="6B73BD5C" w:rsidR="00CF3B4B" w:rsidRDefault="00CF3B4B" w:rsidP="00CF3B4B">
      <w:pPr>
        <w:pStyle w:val="a0"/>
        <w:rPr>
          <w:lang w:val="ru-RU"/>
        </w:rPr>
      </w:pPr>
      <w:r w:rsidRPr="00CF3B4B">
        <w:rPr>
          <w:lang w:val="ru-RU"/>
        </w:rPr>
        <w:t xml:space="preserve">На самом верху этой модели находится глобальный объект </w:t>
      </w:r>
      <w:proofErr w:type="spellStart"/>
      <w:r w:rsidRPr="00CF3B4B">
        <w:rPr>
          <w:i/>
          <w:iCs/>
          <w:lang w:val="ru-RU"/>
        </w:rPr>
        <w:t>window</w:t>
      </w:r>
      <w:proofErr w:type="spellEnd"/>
      <w:r w:rsidRPr="00CF3B4B">
        <w:rPr>
          <w:lang w:val="ru-RU"/>
        </w:rPr>
        <w:t xml:space="preserve">. Он представляет собой одно из окон или вкладку браузера с его панелями инструментов, меню, строкой состояния, </w:t>
      </w:r>
      <w:r w:rsidRPr="00CF3B4B">
        <w:rPr>
          <w:i/>
          <w:iCs/>
          <w:lang w:val="ru-RU"/>
        </w:rPr>
        <w:t>HTML</w:t>
      </w:r>
      <w:r>
        <w:rPr>
          <w:lang w:val="ru-RU"/>
        </w:rPr>
        <w:t>-</w:t>
      </w:r>
      <w:r w:rsidRPr="00CF3B4B">
        <w:rPr>
          <w:lang w:val="ru-RU"/>
        </w:rPr>
        <w:t xml:space="preserve">страницей и другими объектами. Доступ к этим различным объектам окна браузера осуществляется с помощью следующих основных объектов: </w:t>
      </w:r>
      <w:proofErr w:type="spellStart"/>
      <w:r w:rsidRPr="00CF3B4B">
        <w:rPr>
          <w:i/>
          <w:iCs/>
          <w:lang w:val="ru-RU"/>
        </w:rPr>
        <w:t>navigator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history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location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screen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lang w:val="ru-RU"/>
        </w:rPr>
        <w:t xml:space="preserve"> и </w:t>
      </w:r>
      <w:r>
        <w:rPr>
          <w:lang w:val="ru-RU"/>
        </w:rPr>
        <w:t>некоторых других</w:t>
      </w:r>
      <w:r w:rsidRPr="00CF3B4B">
        <w:rPr>
          <w:lang w:val="ru-RU"/>
        </w:rPr>
        <w:t xml:space="preserve">. Так как данные объекты являются дочерними по отношению к объекту </w:t>
      </w:r>
      <w:proofErr w:type="spellStart"/>
      <w:r w:rsidRPr="00CF3B4B">
        <w:rPr>
          <w:i/>
          <w:iCs/>
          <w:lang w:val="ru-RU"/>
        </w:rPr>
        <w:t>window</w:t>
      </w:r>
      <w:proofErr w:type="spellEnd"/>
      <w:r w:rsidRPr="00CF3B4B">
        <w:rPr>
          <w:lang w:val="ru-RU"/>
        </w:rPr>
        <w:t xml:space="preserve">, то обращение к ним происходит как к свойствам объекта </w:t>
      </w:r>
      <w:proofErr w:type="spellStart"/>
      <w:r w:rsidRPr="00CF3B4B">
        <w:rPr>
          <w:i/>
          <w:iCs/>
          <w:lang w:val="ru-RU"/>
        </w:rPr>
        <w:t>window</w:t>
      </w:r>
      <w:proofErr w:type="spellEnd"/>
      <w:r w:rsidRPr="00CF3B4B">
        <w:rPr>
          <w:lang w:val="ru-RU"/>
        </w:rPr>
        <w:t>.</w:t>
      </w:r>
    </w:p>
    <w:p w14:paraId="10AF071A" w14:textId="6FE8F25B" w:rsidR="00CF3B4B" w:rsidRDefault="00CF3B4B" w:rsidP="00CF3B4B">
      <w:pPr>
        <w:pStyle w:val="a0"/>
        <w:rPr>
          <w:lang w:val="ru-RU"/>
        </w:rPr>
      </w:pPr>
      <w:r w:rsidRPr="00CF3B4B">
        <w:rPr>
          <w:lang w:val="ru-RU"/>
        </w:rPr>
        <w:lastRenderedPageBreak/>
        <w:t>Из всех этих объектов</w:t>
      </w:r>
      <w:r w:rsidR="000B3A60">
        <w:rPr>
          <w:lang w:val="ru-RU"/>
        </w:rPr>
        <w:t xml:space="preserve"> </w:t>
      </w:r>
      <w:r w:rsidRPr="00CF3B4B">
        <w:rPr>
          <w:lang w:val="ru-RU"/>
        </w:rPr>
        <w:t xml:space="preserve">наибольший интерес и значимость для разработчика представляет объект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lang w:val="ru-RU"/>
        </w:rPr>
        <w:t>, который является корнем объектной модели документа (</w:t>
      </w:r>
      <w:r w:rsidRPr="00CF3B4B">
        <w:rPr>
          <w:i/>
          <w:iCs/>
          <w:lang w:val="ru-RU"/>
        </w:rPr>
        <w:t>DOM</w:t>
      </w:r>
      <w:r w:rsidRPr="00CF3B4B">
        <w:rPr>
          <w:lang w:val="ru-RU"/>
        </w:rPr>
        <w:t xml:space="preserve"> –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Object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Mod</w:t>
      </w:r>
      <w:proofErr w:type="spellEnd"/>
      <w:r>
        <w:rPr>
          <w:i/>
          <w:iCs/>
        </w:rPr>
        <w:t>e</w:t>
      </w:r>
      <w:r w:rsidRPr="00CF3B4B">
        <w:rPr>
          <w:i/>
          <w:iCs/>
          <w:lang w:val="ru-RU"/>
        </w:rPr>
        <w:t>l</w:t>
      </w:r>
      <w:r w:rsidRPr="00CF3B4B">
        <w:rPr>
          <w:lang w:val="ru-RU"/>
        </w:rPr>
        <w:t xml:space="preserve">). Данная модель в отличие от объектной модели браузера стандартизована в спецификации и поддерживается всеми браузерами. Объект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lang w:val="ru-RU"/>
        </w:rPr>
        <w:t xml:space="preserve"> представляет собой </w:t>
      </w:r>
      <w:r w:rsidRPr="00CF3B4B">
        <w:rPr>
          <w:i/>
          <w:iCs/>
          <w:lang w:val="ru-RU"/>
        </w:rPr>
        <w:t>HTML</w:t>
      </w:r>
      <w:r w:rsidRPr="00CF3B4B">
        <w:rPr>
          <w:lang w:val="ru-RU"/>
        </w:rPr>
        <w:t xml:space="preserve">-документ, загруженный в окно (вкладку) браузера. С помощью свойств и методов данного объекта </w:t>
      </w:r>
      <w:r>
        <w:rPr>
          <w:lang w:val="ru-RU"/>
        </w:rPr>
        <w:t>можно</w:t>
      </w:r>
      <w:r w:rsidRPr="00CF3B4B">
        <w:rPr>
          <w:lang w:val="ru-RU"/>
        </w:rPr>
        <w:t xml:space="preserve"> получить доступ к содержимому </w:t>
      </w:r>
      <w:r w:rsidRPr="00CF3B4B">
        <w:rPr>
          <w:i/>
          <w:iCs/>
          <w:lang w:val="ru-RU"/>
        </w:rPr>
        <w:t>HTML</w:t>
      </w:r>
      <w:r w:rsidRPr="00CF3B4B">
        <w:rPr>
          <w:lang w:val="ru-RU"/>
        </w:rPr>
        <w:t>-документа, а также изменить его содержимое, структуру и оформление.</w:t>
      </w:r>
    </w:p>
    <w:p w14:paraId="004FF372" w14:textId="77777777" w:rsidR="00930BEB" w:rsidRDefault="00930BEB" w:rsidP="00930BEB">
      <w:pPr>
        <w:pStyle w:val="a0"/>
        <w:rPr>
          <w:lang w:val="ru-RU"/>
        </w:rPr>
      </w:pPr>
    </w:p>
    <w:p w14:paraId="4A88E11A" w14:textId="0C170B6B" w:rsidR="00930BEB" w:rsidRPr="00242D41" w:rsidRDefault="00930BEB" w:rsidP="00DF3A09">
      <w:pPr>
        <w:pStyle w:val="20"/>
        <w:numPr>
          <w:ilvl w:val="1"/>
          <w:numId w:val="11"/>
        </w:numPr>
        <w:rPr>
          <w:lang w:val="en-US"/>
        </w:rPr>
      </w:pPr>
      <w:bookmarkStart w:id="7" w:name="_Toc86069493"/>
      <w:r>
        <w:t>Методы</w:t>
      </w:r>
      <w:r w:rsidRPr="00930BEB">
        <w:rPr>
          <w:lang w:val="en-US"/>
        </w:rPr>
        <w:t xml:space="preserve"> </w:t>
      </w:r>
      <w:r w:rsidRPr="00242D41">
        <w:rPr>
          <w:i/>
          <w:iCs/>
          <w:lang w:val="en-US"/>
        </w:rPr>
        <w:t>alert</w:t>
      </w:r>
      <w:r w:rsidRPr="00242D41">
        <w:rPr>
          <w:lang w:val="en-US"/>
        </w:rPr>
        <w:t xml:space="preserve">(), </w:t>
      </w:r>
      <w:r w:rsidRPr="00242D41">
        <w:rPr>
          <w:i/>
          <w:iCs/>
          <w:lang w:val="en-US"/>
        </w:rPr>
        <w:t>confirm</w:t>
      </w:r>
      <w:r w:rsidRPr="00242D41">
        <w:rPr>
          <w:lang w:val="en-US"/>
        </w:rPr>
        <w:t xml:space="preserve">() </w:t>
      </w:r>
      <w:r w:rsidRPr="00DE3D11">
        <w:t>и</w:t>
      </w:r>
      <w:r w:rsidRPr="00242D41">
        <w:rPr>
          <w:lang w:val="en-US"/>
        </w:rPr>
        <w:t xml:space="preserve"> </w:t>
      </w:r>
      <w:r w:rsidRPr="00242D41">
        <w:rPr>
          <w:i/>
          <w:iCs/>
          <w:lang w:val="en-US"/>
        </w:rPr>
        <w:t>prompt</w:t>
      </w:r>
      <w:r w:rsidRPr="00242D41">
        <w:rPr>
          <w:lang w:val="en-US"/>
        </w:rPr>
        <w:t>()</w:t>
      </w:r>
      <w:r w:rsidR="00B70DC2" w:rsidRPr="00B70DC2">
        <w:rPr>
          <w:lang w:val="en-US"/>
        </w:rPr>
        <w:t xml:space="preserve"> </w:t>
      </w:r>
      <w:r w:rsidR="00B70DC2">
        <w:t>объекта</w:t>
      </w:r>
      <w:r w:rsidR="00B70DC2" w:rsidRPr="00B70DC2">
        <w:rPr>
          <w:lang w:val="en-US"/>
        </w:rPr>
        <w:t xml:space="preserve"> </w:t>
      </w:r>
      <w:r w:rsidR="00B70DC2" w:rsidRPr="00B70DC2">
        <w:rPr>
          <w:i/>
          <w:iCs/>
          <w:lang w:val="en-US"/>
        </w:rPr>
        <w:t>window</w:t>
      </w:r>
      <w:bookmarkEnd w:id="7"/>
    </w:p>
    <w:p w14:paraId="714F88F3" w14:textId="1345CC90" w:rsidR="008009D5" w:rsidRDefault="008009D5" w:rsidP="008009D5">
      <w:pPr>
        <w:pStyle w:val="a0"/>
      </w:pPr>
    </w:p>
    <w:p w14:paraId="1B95EF45" w14:textId="1249FFBC" w:rsidR="00D97B2E" w:rsidRDefault="00D97B2E" w:rsidP="00D97B2E">
      <w:pPr>
        <w:pStyle w:val="a0"/>
        <w:rPr>
          <w:lang w:val="ru-RU"/>
        </w:rPr>
      </w:pPr>
      <w:r w:rsidRPr="00D97B2E">
        <w:rPr>
          <w:lang w:val="ru-RU"/>
        </w:rPr>
        <w:t xml:space="preserve">Объект </w:t>
      </w:r>
      <w:proofErr w:type="spellStart"/>
      <w:r w:rsidRPr="00D97B2E">
        <w:rPr>
          <w:i/>
          <w:iCs/>
          <w:lang w:val="ru-RU"/>
        </w:rPr>
        <w:t>window</w:t>
      </w:r>
      <w:proofErr w:type="spellEnd"/>
      <w:r w:rsidRPr="00D97B2E">
        <w:rPr>
          <w:lang w:val="ru-RU"/>
        </w:rPr>
        <w:t xml:space="preserve"> </w:t>
      </w:r>
      <w:r>
        <w:rPr>
          <w:lang w:val="ru-RU"/>
        </w:rPr>
        <w:t>является</w:t>
      </w:r>
      <w:r w:rsidRPr="00D97B2E">
        <w:rPr>
          <w:lang w:val="ru-RU"/>
        </w:rPr>
        <w:t xml:space="preserve"> главны</w:t>
      </w:r>
      <w:r>
        <w:rPr>
          <w:lang w:val="ru-RU"/>
        </w:rPr>
        <w:t xml:space="preserve">м </w:t>
      </w:r>
      <w:r w:rsidRPr="00D97B2E">
        <w:rPr>
          <w:lang w:val="ru-RU"/>
        </w:rPr>
        <w:t>в браузере</w:t>
      </w:r>
      <w:r>
        <w:rPr>
          <w:lang w:val="ru-RU"/>
        </w:rPr>
        <w:t xml:space="preserve">. </w:t>
      </w:r>
      <w:r w:rsidRPr="00D97B2E">
        <w:rPr>
          <w:lang w:val="ru-RU"/>
        </w:rPr>
        <w:t>Он является корнем иерархии всех объектов</w:t>
      </w:r>
      <w:r>
        <w:rPr>
          <w:lang w:val="ru-RU"/>
        </w:rPr>
        <w:t xml:space="preserve">, </w:t>
      </w:r>
      <w:r w:rsidRPr="00D97B2E">
        <w:rPr>
          <w:lang w:val="ru-RU"/>
        </w:rPr>
        <w:t xml:space="preserve">доступных веб-разработчику в сценариях </w:t>
      </w:r>
      <w:r w:rsidRPr="00D97B2E">
        <w:rPr>
          <w:i/>
          <w:iCs/>
          <w:lang w:val="ru-RU"/>
        </w:rPr>
        <w:t>JavaScript</w:t>
      </w:r>
      <w:r w:rsidRPr="00D97B2E">
        <w:rPr>
          <w:lang w:val="ru-RU"/>
        </w:rPr>
        <w:t xml:space="preserve">, </w:t>
      </w:r>
      <w:r>
        <w:rPr>
          <w:lang w:val="ru-RU"/>
        </w:rPr>
        <w:t>и</w:t>
      </w:r>
      <w:r w:rsidRPr="00D97B2E">
        <w:rPr>
          <w:lang w:val="ru-RU"/>
        </w:rPr>
        <w:t xml:space="preserve"> </w:t>
      </w:r>
      <w:r w:rsidRPr="00242D41">
        <w:rPr>
          <w:lang w:val="ru-RU"/>
        </w:rPr>
        <w:t>представляет собой окно</w:t>
      </w:r>
      <w:r>
        <w:rPr>
          <w:lang w:val="ru-RU"/>
        </w:rPr>
        <w:t xml:space="preserve"> в браузере, причём</w:t>
      </w:r>
      <w:r w:rsidRPr="00242D41">
        <w:rPr>
          <w:lang w:val="ru-RU"/>
        </w:rPr>
        <w:t xml:space="preserve"> каждая вкладка содержит свой собственный объект </w:t>
      </w:r>
      <w:proofErr w:type="spellStart"/>
      <w:r w:rsidRPr="00242D41">
        <w:rPr>
          <w:i/>
          <w:iCs/>
          <w:lang w:val="ru-RU"/>
        </w:rPr>
        <w:t>window</w:t>
      </w:r>
      <w:proofErr w:type="spellEnd"/>
      <w:r>
        <w:rPr>
          <w:lang w:val="ru-RU"/>
        </w:rPr>
        <w:t>.</w:t>
      </w:r>
    </w:p>
    <w:p w14:paraId="7F4BBC27" w14:textId="3E427EB1" w:rsidR="00D97B2E" w:rsidRPr="00D97B2E" w:rsidRDefault="00D97B2E" w:rsidP="00D97B2E">
      <w:pPr>
        <w:pStyle w:val="a0"/>
        <w:rPr>
          <w:lang w:val="ru-RU"/>
        </w:rPr>
      </w:pPr>
      <w:r w:rsidRPr="00D97B2E">
        <w:rPr>
          <w:lang w:val="ru-RU"/>
        </w:rPr>
        <w:t xml:space="preserve">Объект </w:t>
      </w:r>
      <w:proofErr w:type="spellStart"/>
      <w:r w:rsidRPr="00D97B2E">
        <w:rPr>
          <w:i/>
          <w:iCs/>
          <w:lang w:val="ru-RU"/>
        </w:rPr>
        <w:t>window</w:t>
      </w:r>
      <w:proofErr w:type="spellEnd"/>
      <w:r w:rsidRPr="00D97B2E">
        <w:rPr>
          <w:lang w:val="ru-RU"/>
        </w:rPr>
        <w:t xml:space="preserve"> кроме глобальных объектов имеет собственные свойства и методы, которые предназначены для</w:t>
      </w:r>
      <w:r>
        <w:rPr>
          <w:lang w:val="ru-RU"/>
        </w:rPr>
        <w:t xml:space="preserve"> следующих задач</w:t>
      </w:r>
      <w:r w:rsidRPr="00D97B2E">
        <w:rPr>
          <w:lang w:val="ru-RU"/>
        </w:rPr>
        <w:t>:</w:t>
      </w:r>
    </w:p>
    <w:p w14:paraId="27FC5248" w14:textId="1019FC20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открытия нового окна (вкладки);</w:t>
      </w:r>
    </w:p>
    <w:p w14:paraId="17155449" w14:textId="7F79BBA5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 xml:space="preserve">закрытия окна (вкладки) с помощью метода </w:t>
      </w:r>
      <w:proofErr w:type="spellStart"/>
      <w:r w:rsidRPr="00D97B2E">
        <w:rPr>
          <w:i/>
          <w:iCs/>
          <w:lang w:val="ru-RU"/>
        </w:rPr>
        <w:t>close</w:t>
      </w:r>
      <w:proofErr w:type="spellEnd"/>
      <w:r w:rsidRPr="00D97B2E">
        <w:rPr>
          <w:lang w:val="ru-RU"/>
        </w:rPr>
        <w:t>();</w:t>
      </w:r>
    </w:p>
    <w:p w14:paraId="284F20A7" w14:textId="0C507ED4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распечатывания содержимого окна (вкладки);</w:t>
      </w:r>
    </w:p>
    <w:p w14:paraId="7EA47FFB" w14:textId="6814E297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передачи фокуса окну или для его перемещения на задний план (за всеми окнами);</w:t>
      </w:r>
    </w:p>
    <w:p w14:paraId="07CEADCF" w14:textId="7F630B80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управления положением и размерами окна, а также для осуществления прокручивания его содержимого;</w:t>
      </w:r>
    </w:p>
    <w:p w14:paraId="1EEE87C9" w14:textId="5F016650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изменения содержимого статусной строки браузера;</w:t>
      </w:r>
    </w:p>
    <w:p w14:paraId="3FDBFC97" w14:textId="6F2264F8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 xml:space="preserve">взаимодействия с пользователем посредством </w:t>
      </w:r>
      <w:r>
        <w:rPr>
          <w:lang w:val="ru-RU"/>
        </w:rPr>
        <w:t xml:space="preserve">всплывающих </w:t>
      </w:r>
      <w:r w:rsidRPr="00D97B2E">
        <w:rPr>
          <w:lang w:val="ru-RU"/>
        </w:rPr>
        <w:t>окон;</w:t>
      </w:r>
    </w:p>
    <w:p w14:paraId="48EF156A" w14:textId="29E6C6C9" w:rsidR="00D97B2E" w:rsidRPr="00D97B2E" w:rsidRDefault="00D97B2E" w:rsidP="00D97B2E">
      <w:pPr>
        <w:pStyle w:val="a0"/>
        <w:rPr>
          <w:lang w:val="ru-RU"/>
        </w:rPr>
      </w:pPr>
      <w:r w:rsidRPr="00D97B2E">
        <w:rPr>
          <w:lang w:val="ru-RU"/>
        </w:rPr>
        <w:t xml:space="preserve">– выполнения определённых действий через определённые промежутки времени и </w:t>
      </w:r>
      <w:r>
        <w:rPr>
          <w:lang w:val="ru-RU"/>
        </w:rPr>
        <w:t>некоторых других задач.</w:t>
      </w:r>
    </w:p>
    <w:p w14:paraId="77C57492" w14:textId="399E3B50" w:rsidR="008009D5" w:rsidRPr="006F11B3" w:rsidRDefault="00242D41" w:rsidP="008009D5">
      <w:pPr>
        <w:pStyle w:val="a0"/>
        <w:rPr>
          <w:lang w:val="ru-RU"/>
        </w:rPr>
      </w:pPr>
      <w:r>
        <w:rPr>
          <w:lang w:val="ru-RU"/>
        </w:rPr>
        <w:t xml:space="preserve">Для взаимодействия с пользователем у объекта </w:t>
      </w:r>
      <w:r w:rsidRPr="00242D41">
        <w:rPr>
          <w:i/>
          <w:iCs/>
        </w:rPr>
        <w:t>window</w:t>
      </w:r>
      <w:r w:rsidRPr="00242D41">
        <w:rPr>
          <w:lang w:val="ru-RU"/>
        </w:rPr>
        <w:t xml:space="preserve"> </w:t>
      </w:r>
      <w:r>
        <w:rPr>
          <w:lang w:val="ru-RU"/>
        </w:rPr>
        <w:t xml:space="preserve">присутствуют методы </w:t>
      </w:r>
      <w:proofErr w:type="spellStart"/>
      <w:r w:rsidRPr="009653F1">
        <w:rPr>
          <w:i/>
          <w:iCs/>
          <w:lang w:val="ru-RU"/>
        </w:rPr>
        <w:t>alert</w:t>
      </w:r>
      <w:proofErr w:type="spellEnd"/>
      <w:r w:rsidRPr="00242D41">
        <w:rPr>
          <w:lang w:val="ru-RU"/>
        </w:rPr>
        <w:t xml:space="preserve">(), </w:t>
      </w:r>
      <w:proofErr w:type="spellStart"/>
      <w:r w:rsidRPr="009653F1">
        <w:rPr>
          <w:i/>
          <w:iCs/>
          <w:lang w:val="ru-RU"/>
        </w:rPr>
        <w:t>confirm</w:t>
      </w:r>
      <w:proofErr w:type="spellEnd"/>
      <w:r w:rsidRPr="00242D41">
        <w:rPr>
          <w:lang w:val="ru-RU"/>
        </w:rPr>
        <w:t xml:space="preserve">() и </w:t>
      </w:r>
      <w:proofErr w:type="spellStart"/>
      <w:r w:rsidRPr="009653F1">
        <w:rPr>
          <w:i/>
          <w:iCs/>
          <w:lang w:val="ru-RU"/>
        </w:rPr>
        <w:t>prompt</w:t>
      </w:r>
      <w:proofErr w:type="spellEnd"/>
      <w:r w:rsidRPr="00242D41">
        <w:rPr>
          <w:lang w:val="ru-RU"/>
        </w:rPr>
        <w:t>()</w:t>
      </w:r>
      <w:r>
        <w:rPr>
          <w:lang w:val="ru-RU"/>
        </w:rPr>
        <w:t>.</w:t>
      </w:r>
    </w:p>
    <w:p w14:paraId="7B4B5D4D" w14:textId="6375D98E" w:rsidR="009653F1" w:rsidRPr="009653F1" w:rsidRDefault="009653F1" w:rsidP="008009D5">
      <w:pPr>
        <w:pStyle w:val="a0"/>
        <w:rPr>
          <w:lang w:val="ru-RU"/>
        </w:rPr>
      </w:pPr>
      <w:r>
        <w:rPr>
          <w:lang w:val="ru-RU"/>
        </w:rPr>
        <w:t>Метод</w:t>
      </w:r>
      <w:r w:rsidRPr="009653F1">
        <w:rPr>
          <w:lang w:val="ru-RU"/>
        </w:rPr>
        <w:t xml:space="preserve"> </w:t>
      </w:r>
      <w:proofErr w:type="spellStart"/>
      <w:r w:rsidRPr="009653F1">
        <w:rPr>
          <w:i/>
          <w:iCs/>
          <w:lang w:val="ru-RU"/>
        </w:rPr>
        <w:t>alert</w:t>
      </w:r>
      <w:proofErr w:type="spellEnd"/>
      <w:r w:rsidRPr="009653F1">
        <w:rPr>
          <w:lang w:val="ru-RU"/>
        </w:rPr>
        <w:t>() предназначен для вывода в браузере предупреждающего модального диалогового окна с некоторым сообщением и кнопкой «ОК». При его появлении дальнейшее выполнение кода страницы прекращается до тех пор, пока пользователь не закроет это окно. Кроме этого, оно также блокирует возможность взаимодействия пользователя с остальной частью страницы.</w:t>
      </w:r>
      <w:r>
        <w:rPr>
          <w:lang w:val="ru-RU"/>
        </w:rPr>
        <w:t xml:space="preserve"> </w:t>
      </w:r>
      <w:r w:rsidRPr="009653F1">
        <w:rPr>
          <w:lang w:val="ru-RU"/>
        </w:rPr>
        <w:t xml:space="preserve">Метод имеет </w:t>
      </w:r>
      <w:r>
        <w:rPr>
          <w:lang w:val="ru-RU"/>
        </w:rPr>
        <w:t xml:space="preserve">единственный </w:t>
      </w:r>
      <w:r w:rsidRPr="009653F1">
        <w:rPr>
          <w:lang w:val="ru-RU"/>
        </w:rPr>
        <w:t>аргумент (</w:t>
      </w:r>
      <w:proofErr w:type="spellStart"/>
      <w:r w:rsidRPr="009653F1">
        <w:rPr>
          <w:i/>
          <w:iCs/>
          <w:lang w:val="ru-RU"/>
        </w:rPr>
        <w:t>message</w:t>
      </w:r>
      <w:proofErr w:type="spellEnd"/>
      <w:r w:rsidRPr="009653F1">
        <w:rPr>
          <w:lang w:val="ru-RU"/>
        </w:rPr>
        <w:t xml:space="preserve">) </w:t>
      </w:r>
      <w:r>
        <w:rPr>
          <w:lang w:val="ru-RU"/>
        </w:rPr>
        <w:t>–</w:t>
      </w:r>
      <w:r w:rsidRPr="009653F1">
        <w:rPr>
          <w:lang w:val="ru-RU"/>
        </w:rPr>
        <w:t xml:space="preserve"> текст сообщения, которое необходимо вывести в модальном диалоговом окне. В качестве результата </w:t>
      </w:r>
      <w:proofErr w:type="spellStart"/>
      <w:r w:rsidRPr="009653F1">
        <w:rPr>
          <w:i/>
          <w:iCs/>
          <w:lang w:val="ru-RU"/>
        </w:rPr>
        <w:t>alert</w:t>
      </w:r>
      <w:proofErr w:type="spellEnd"/>
      <w:r w:rsidRPr="009653F1">
        <w:rPr>
          <w:lang w:val="ru-RU"/>
        </w:rPr>
        <w:t>() ничего не возвращает.</w:t>
      </w:r>
    </w:p>
    <w:p w14:paraId="1D1C47C0" w14:textId="544BF591" w:rsidR="009653F1" w:rsidRDefault="009653F1" w:rsidP="008009D5">
      <w:pPr>
        <w:pStyle w:val="a0"/>
        <w:rPr>
          <w:lang w:val="ru-RU"/>
        </w:rPr>
      </w:pPr>
      <w:r w:rsidRPr="009653F1">
        <w:rPr>
          <w:lang w:val="ru-RU"/>
        </w:rPr>
        <w:lastRenderedPageBreak/>
        <w:t xml:space="preserve">Метод </w:t>
      </w:r>
      <w:proofErr w:type="spellStart"/>
      <w:r w:rsidRPr="009653F1">
        <w:rPr>
          <w:i/>
          <w:iCs/>
          <w:lang w:val="ru-RU"/>
        </w:rPr>
        <w:t>confirm</w:t>
      </w:r>
      <w:proofErr w:type="spellEnd"/>
      <w:r w:rsidRPr="009653F1">
        <w:rPr>
          <w:lang w:val="ru-RU"/>
        </w:rPr>
        <w:t>()</w:t>
      </w:r>
      <w:r>
        <w:rPr>
          <w:lang w:val="ru-RU"/>
        </w:rPr>
        <w:t xml:space="preserve"> </w:t>
      </w:r>
      <w:r w:rsidRPr="009653F1">
        <w:rPr>
          <w:lang w:val="ru-RU"/>
        </w:rPr>
        <w:t xml:space="preserve">применяется для вывода модального диалогового окна с сообщением и кнопками «ОК» и «Отмена». Оно обычно используется для запроса у пользователя разрешения на выполнение того или иного действия. </w:t>
      </w:r>
      <w:r>
        <w:rPr>
          <w:lang w:val="ru-RU"/>
        </w:rPr>
        <w:t>Е</w:t>
      </w:r>
      <w:r w:rsidRPr="009653F1">
        <w:rPr>
          <w:lang w:val="ru-RU"/>
        </w:rPr>
        <w:t>сли пользователь нажал на кнопку «ОК»</w:t>
      </w:r>
      <w:r>
        <w:rPr>
          <w:lang w:val="ru-RU"/>
        </w:rPr>
        <w:t>, то в</w:t>
      </w:r>
      <w:r w:rsidRPr="009653F1">
        <w:rPr>
          <w:lang w:val="ru-RU"/>
        </w:rPr>
        <w:t xml:space="preserve"> качестве результата возвращается </w:t>
      </w:r>
      <w:r w:rsidRPr="009653F1">
        <w:rPr>
          <w:i/>
          <w:iCs/>
        </w:rPr>
        <w:t>true</w:t>
      </w:r>
      <w:r w:rsidRPr="009653F1">
        <w:rPr>
          <w:lang w:val="ru-RU"/>
        </w:rPr>
        <w:t>,</w:t>
      </w:r>
      <w:r>
        <w:rPr>
          <w:lang w:val="ru-RU"/>
        </w:rPr>
        <w:t xml:space="preserve"> в остальных случаях – </w:t>
      </w:r>
      <w:r w:rsidRPr="009653F1">
        <w:rPr>
          <w:i/>
          <w:iCs/>
        </w:rPr>
        <w:t>false</w:t>
      </w:r>
      <w:r w:rsidRPr="009653F1">
        <w:rPr>
          <w:lang w:val="ru-RU"/>
        </w:rPr>
        <w:t>.</w:t>
      </w:r>
    </w:p>
    <w:p w14:paraId="13F53ED3" w14:textId="31A20C2A" w:rsidR="009653F1" w:rsidRPr="009653F1" w:rsidRDefault="009653F1" w:rsidP="008009D5">
      <w:pPr>
        <w:pStyle w:val="a0"/>
        <w:rPr>
          <w:lang w:val="ru-RU"/>
        </w:rPr>
      </w:pPr>
      <w:r w:rsidRPr="009653F1">
        <w:rPr>
          <w:lang w:val="ru-RU"/>
        </w:rPr>
        <w:t xml:space="preserve">Метод </w:t>
      </w:r>
      <w:proofErr w:type="spellStart"/>
      <w:r w:rsidRPr="009653F1">
        <w:rPr>
          <w:i/>
          <w:iCs/>
          <w:lang w:val="ru-RU"/>
        </w:rPr>
        <w:t>prompt</w:t>
      </w:r>
      <w:proofErr w:type="spellEnd"/>
      <w:r w:rsidRPr="009653F1">
        <w:rPr>
          <w:lang w:val="ru-RU"/>
        </w:rPr>
        <w:t>() предназначен для вывода диалогового окна с сообщением, текстовым полем для ввода данных и кнопками «ОК» и «Отмена». Это окно предназначено для запроса данных, которые пользователю нужно ввести в текстовое поле.</w:t>
      </w:r>
      <w:r>
        <w:rPr>
          <w:lang w:val="ru-RU"/>
        </w:rPr>
        <w:t xml:space="preserve"> </w:t>
      </w:r>
      <w:r w:rsidRPr="009653F1">
        <w:rPr>
          <w:lang w:val="ru-RU"/>
        </w:rPr>
        <w:t>В качестве результата возвращается значение</w:t>
      </w:r>
      <w:r>
        <w:rPr>
          <w:lang w:val="ru-RU"/>
        </w:rPr>
        <w:t xml:space="preserve">, </w:t>
      </w:r>
      <w:r w:rsidRPr="009653F1">
        <w:rPr>
          <w:lang w:val="ru-RU"/>
        </w:rPr>
        <w:t>введённое пользователем</w:t>
      </w:r>
      <w:r w:rsidR="009F46DD">
        <w:rPr>
          <w:lang w:val="ru-RU"/>
        </w:rPr>
        <w:t xml:space="preserve"> </w:t>
      </w:r>
      <w:r w:rsidRPr="009653F1">
        <w:rPr>
          <w:lang w:val="ru-RU"/>
        </w:rPr>
        <w:t xml:space="preserve">или </w:t>
      </w:r>
      <w:proofErr w:type="spellStart"/>
      <w:r w:rsidRPr="009653F1">
        <w:rPr>
          <w:i/>
          <w:iCs/>
          <w:lang w:val="ru-RU"/>
        </w:rPr>
        <w:t>null</w:t>
      </w:r>
      <w:proofErr w:type="spellEnd"/>
      <w:r w:rsidRPr="009653F1">
        <w:rPr>
          <w:lang w:val="ru-RU"/>
        </w:rPr>
        <w:t xml:space="preserve">. Если пользователь не ввёл данные (поле ввода пустое) и нажал на «ОК», то будет </w:t>
      </w:r>
      <w:r>
        <w:rPr>
          <w:lang w:val="ru-RU"/>
        </w:rPr>
        <w:t>возвращена</w:t>
      </w:r>
      <w:r w:rsidRPr="009653F1">
        <w:rPr>
          <w:lang w:val="ru-RU"/>
        </w:rPr>
        <w:t xml:space="preserve"> пустая строка.</w:t>
      </w:r>
      <w:r w:rsidR="009F46DD">
        <w:rPr>
          <w:lang w:val="ru-RU"/>
        </w:rPr>
        <w:t xml:space="preserve"> В качестве второго параметра метода можно передать </w:t>
      </w:r>
      <w:r w:rsidR="009F46DD" w:rsidRPr="009F46DD">
        <w:rPr>
          <w:lang w:val="ru-RU"/>
        </w:rPr>
        <w:t>строк</w:t>
      </w:r>
      <w:r w:rsidR="009F46DD">
        <w:rPr>
          <w:lang w:val="ru-RU"/>
        </w:rPr>
        <w:t>у</w:t>
      </w:r>
      <w:r w:rsidR="009F46DD" w:rsidRPr="009F46DD">
        <w:rPr>
          <w:lang w:val="ru-RU"/>
        </w:rPr>
        <w:t>, содержащ</w:t>
      </w:r>
      <w:r w:rsidR="009F46DD">
        <w:rPr>
          <w:lang w:val="ru-RU"/>
        </w:rPr>
        <w:t>ую</w:t>
      </w:r>
      <w:r w:rsidR="009F46DD" w:rsidRPr="009F46DD">
        <w:rPr>
          <w:lang w:val="ru-RU"/>
        </w:rPr>
        <w:t xml:space="preserve"> значение по умолчанию, отображаем</w:t>
      </w:r>
      <w:r w:rsidR="009F46DD">
        <w:rPr>
          <w:lang w:val="ru-RU"/>
        </w:rPr>
        <w:t>ую</w:t>
      </w:r>
      <w:r w:rsidR="009F46DD" w:rsidRPr="009F46DD">
        <w:rPr>
          <w:lang w:val="ru-RU"/>
        </w:rPr>
        <w:t xml:space="preserve"> в поле ввода текста</w:t>
      </w:r>
      <w:r w:rsidR="009F46DD">
        <w:rPr>
          <w:lang w:val="ru-RU"/>
        </w:rPr>
        <w:t>.</w:t>
      </w:r>
    </w:p>
    <w:p w14:paraId="0CE2ADAC" w14:textId="3D7DEFEF" w:rsidR="002F6738" w:rsidRDefault="009F46DD" w:rsidP="008009D5">
      <w:pPr>
        <w:pStyle w:val="a0"/>
        <w:rPr>
          <w:lang w:val="ru-RU"/>
        </w:rPr>
      </w:pPr>
      <w:r>
        <w:rPr>
          <w:lang w:val="ru-RU"/>
        </w:rPr>
        <w:t>Синтаксис</w:t>
      </w:r>
      <w:r w:rsidR="009653F1">
        <w:rPr>
          <w:lang w:val="ru-RU"/>
        </w:rPr>
        <w:t xml:space="preserve"> использования методов представлен</w:t>
      </w:r>
      <w:r>
        <w:rPr>
          <w:lang w:val="ru-RU"/>
        </w:rPr>
        <w:t xml:space="preserve"> ниже</w:t>
      </w:r>
      <w:r w:rsidR="007229A4">
        <w:rPr>
          <w:lang w:val="ru-RU"/>
        </w:rPr>
        <w:t>:</w:t>
      </w:r>
    </w:p>
    <w:p w14:paraId="6D2D53FE" w14:textId="77777777" w:rsidR="007229A4" w:rsidRDefault="007229A4" w:rsidP="008009D5">
      <w:pPr>
        <w:pStyle w:val="a0"/>
        <w:rPr>
          <w:lang w:val="ru-RU"/>
        </w:rPr>
      </w:pPr>
    </w:p>
    <w:p w14:paraId="48556AD6" w14:textId="3BA38A4B" w:rsidR="002F6738" w:rsidRPr="00E1500B" w:rsidRDefault="009F46DD" w:rsidP="008009D5">
      <w:pPr>
        <w:pStyle w:val="a0"/>
        <w:rPr>
          <w:i/>
          <w:iCs/>
        </w:rPr>
      </w:pPr>
      <w:r w:rsidRPr="00E1500B">
        <w:rPr>
          <w:i/>
          <w:iCs/>
        </w:rPr>
        <w:t>alert(message);</w:t>
      </w:r>
    </w:p>
    <w:p w14:paraId="0BFD3F4F" w14:textId="1EF50669" w:rsidR="009F46DD" w:rsidRPr="009F46DD" w:rsidRDefault="009F46DD" w:rsidP="008009D5">
      <w:pPr>
        <w:pStyle w:val="a0"/>
        <w:rPr>
          <w:i/>
          <w:iCs/>
        </w:rPr>
      </w:pPr>
      <w:r w:rsidRPr="009F46DD">
        <w:rPr>
          <w:i/>
          <w:iCs/>
        </w:rPr>
        <w:t xml:space="preserve">const </w:t>
      </w:r>
      <w:proofErr w:type="spellStart"/>
      <w:r>
        <w:rPr>
          <w:i/>
          <w:iCs/>
        </w:rPr>
        <w:t>confirm_</w:t>
      </w:r>
      <w:r w:rsidRPr="009F46DD">
        <w:rPr>
          <w:i/>
          <w:iCs/>
        </w:rPr>
        <w:t>result</w:t>
      </w:r>
      <w:proofErr w:type="spellEnd"/>
      <w:r w:rsidRPr="009F46DD">
        <w:rPr>
          <w:i/>
          <w:iCs/>
        </w:rPr>
        <w:t xml:space="preserve"> = confirm(question);</w:t>
      </w:r>
    </w:p>
    <w:p w14:paraId="53602B63" w14:textId="5506D042" w:rsidR="009F46DD" w:rsidRPr="009F46DD" w:rsidRDefault="009F46DD" w:rsidP="008009D5">
      <w:pPr>
        <w:pStyle w:val="a0"/>
        <w:rPr>
          <w:i/>
          <w:iCs/>
        </w:rPr>
      </w:pPr>
      <w:r w:rsidRPr="009F46DD">
        <w:rPr>
          <w:i/>
          <w:iCs/>
        </w:rPr>
        <w:t xml:space="preserve">const </w:t>
      </w:r>
      <w:proofErr w:type="spellStart"/>
      <w:r>
        <w:rPr>
          <w:i/>
          <w:iCs/>
        </w:rPr>
        <w:t>prompt_</w:t>
      </w:r>
      <w:r w:rsidRPr="009F46DD">
        <w:rPr>
          <w:i/>
          <w:iCs/>
        </w:rPr>
        <w:t>result</w:t>
      </w:r>
      <w:proofErr w:type="spellEnd"/>
      <w:r w:rsidRPr="009F46DD">
        <w:rPr>
          <w:i/>
          <w:iCs/>
        </w:rPr>
        <w:t xml:space="preserve"> = prompt(message, default);</w:t>
      </w:r>
    </w:p>
    <w:p w14:paraId="7A2F611F" w14:textId="06ADD4FB" w:rsidR="00863776" w:rsidRPr="00E1500B" w:rsidRDefault="00863776" w:rsidP="008009D5">
      <w:pPr>
        <w:pStyle w:val="a0"/>
      </w:pPr>
    </w:p>
    <w:p w14:paraId="55D05841" w14:textId="18FAD820" w:rsidR="00863776" w:rsidRPr="00907E6C" w:rsidRDefault="00907E6C" w:rsidP="00DF3A09">
      <w:pPr>
        <w:pStyle w:val="20"/>
        <w:numPr>
          <w:ilvl w:val="1"/>
          <w:numId w:val="11"/>
        </w:numPr>
      </w:pPr>
      <w:bookmarkStart w:id="8" w:name="_Toc86069494"/>
      <w:r>
        <w:t>Основ</w:t>
      </w:r>
      <w:r w:rsidR="00405954">
        <w:t xml:space="preserve">ы языка </w:t>
      </w:r>
      <w:r w:rsidR="00405954">
        <w:rPr>
          <w:lang w:val="en-US"/>
        </w:rPr>
        <w:t>JavaScript</w:t>
      </w:r>
      <w:bookmarkEnd w:id="8"/>
    </w:p>
    <w:p w14:paraId="2932A552" w14:textId="16FCF4A3" w:rsidR="00863776" w:rsidRDefault="00863776" w:rsidP="008009D5">
      <w:pPr>
        <w:pStyle w:val="a0"/>
        <w:rPr>
          <w:lang w:val="ru-RU"/>
        </w:rPr>
      </w:pPr>
    </w:p>
    <w:p w14:paraId="26627D38" w14:textId="3C132DB0" w:rsidR="00863776" w:rsidRPr="00551559" w:rsidRDefault="00E1500B" w:rsidP="00F2202D">
      <w:pPr>
        <w:pStyle w:val="30"/>
        <w:numPr>
          <w:ilvl w:val="2"/>
          <w:numId w:val="11"/>
        </w:numPr>
        <w:rPr>
          <w:lang w:val="ru-RU"/>
        </w:rPr>
      </w:pPr>
      <w:r w:rsidRPr="00E1500B">
        <w:rPr>
          <w:lang w:val="ru-RU"/>
        </w:rPr>
        <w:t xml:space="preserve">В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имеются следующие примитивные типы данных: </w:t>
      </w:r>
      <w:proofErr w:type="spellStart"/>
      <w:r w:rsidRPr="00E1500B">
        <w:rPr>
          <w:i/>
          <w:iCs/>
          <w:lang w:val="ru-RU"/>
        </w:rPr>
        <w:t>number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boolean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string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undefined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null</w:t>
      </w:r>
      <w:proofErr w:type="spellEnd"/>
      <w:r w:rsidRPr="00E1500B">
        <w:rPr>
          <w:lang w:val="ru-RU"/>
        </w:rPr>
        <w:t xml:space="preserve">. Сразу нужно отметить, что при работе с примитивными типами данных, например, со строковыми литералами, даже не проводя явного преобразования, </w:t>
      </w:r>
      <w:r>
        <w:rPr>
          <w:lang w:val="ru-RU"/>
        </w:rPr>
        <w:t>можно</w:t>
      </w:r>
      <w:r w:rsidRPr="00E1500B">
        <w:rPr>
          <w:lang w:val="ru-RU"/>
        </w:rPr>
        <w:t xml:space="preserve"> обращаться к их методам и свойствам. </w:t>
      </w:r>
      <w:r>
        <w:rPr>
          <w:lang w:val="ru-RU"/>
        </w:rPr>
        <w:t>П</w:t>
      </w:r>
      <w:r w:rsidRPr="00E1500B">
        <w:rPr>
          <w:lang w:val="ru-RU"/>
        </w:rPr>
        <w:t>ри попытке выполнения подобных операций литералы автоматически оснащаются соответствующей объектной обёрткой.</w:t>
      </w:r>
    </w:p>
    <w:p w14:paraId="3D7E8A01" w14:textId="77777777" w:rsidR="00A104A7" w:rsidRPr="000B3A60" w:rsidRDefault="00A104A7" w:rsidP="008009D5">
      <w:pPr>
        <w:pStyle w:val="a0"/>
        <w:rPr>
          <w:lang w:val="ru-RU"/>
        </w:rPr>
      </w:pPr>
    </w:p>
    <w:p w14:paraId="16717F86" w14:textId="5887F8AB" w:rsidR="00F87ADE" w:rsidRPr="00551559" w:rsidRDefault="00E1500B" w:rsidP="00F87ADE">
      <w:pPr>
        <w:pStyle w:val="30"/>
        <w:numPr>
          <w:ilvl w:val="2"/>
          <w:numId w:val="11"/>
        </w:numPr>
        <w:rPr>
          <w:lang w:val="ru-RU"/>
        </w:rPr>
      </w:pPr>
      <w:r w:rsidRPr="00E1500B">
        <w:rPr>
          <w:lang w:val="ru-RU"/>
        </w:rPr>
        <w:t xml:space="preserve">В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имеется лишь один тип чисел — это числа двойной точности с плавающей запятой. </w:t>
      </w:r>
      <w:r>
        <w:rPr>
          <w:lang w:val="ru-RU"/>
        </w:rPr>
        <w:t>Поэтому</w:t>
      </w:r>
      <w:r w:rsidRPr="00E1500B">
        <w:rPr>
          <w:lang w:val="ru-RU"/>
        </w:rPr>
        <w:t xml:space="preserve"> результаты вычисления некоторых выражений </w:t>
      </w:r>
      <w:r>
        <w:rPr>
          <w:lang w:val="ru-RU"/>
        </w:rPr>
        <w:t>имеют соответствующую погрешность</w:t>
      </w:r>
      <w:r w:rsidRPr="00E1500B">
        <w:rPr>
          <w:lang w:val="ru-RU"/>
        </w:rPr>
        <w:t>.</w:t>
      </w:r>
    </w:p>
    <w:p w14:paraId="1AA51FEC" w14:textId="30CEB388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t xml:space="preserve">В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имеется объект </w:t>
      </w:r>
      <w:r w:rsidRPr="00E1500B">
        <w:rPr>
          <w:i/>
          <w:iCs/>
          <w:lang w:val="ru-RU"/>
        </w:rPr>
        <w:t>Number</w:t>
      </w:r>
      <w:r w:rsidRPr="00E1500B">
        <w:rPr>
          <w:lang w:val="ru-RU"/>
        </w:rPr>
        <w:t>, представляющий собой объектную обёртку для числовых значений.</w:t>
      </w:r>
    </w:p>
    <w:p w14:paraId="5D81C663" w14:textId="2783FF58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t xml:space="preserve">Существуют глобальные функции, предназначенные для преобразования значений других типов в числовой тип. Это — </w:t>
      </w:r>
      <w:proofErr w:type="spellStart"/>
      <w:r w:rsidRPr="00E1500B">
        <w:rPr>
          <w:i/>
          <w:iCs/>
          <w:lang w:val="ru-RU"/>
        </w:rPr>
        <w:t>parseInt</w:t>
      </w:r>
      <w:proofErr w:type="spellEnd"/>
      <w:r w:rsidRPr="00E1500B">
        <w:rPr>
          <w:lang w:val="ru-RU"/>
        </w:rPr>
        <w:t xml:space="preserve">(), </w:t>
      </w:r>
      <w:proofErr w:type="spellStart"/>
      <w:r w:rsidRPr="00E1500B">
        <w:rPr>
          <w:i/>
          <w:iCs/>
          <w:lang w:val="ru-RU"/>
        </w:rPr>
        <w:t>parseFloat</w:t>
      </w:r>
      <w:proofErr w:type="spellEnd"/>
      <w:r w:rsidRPr="00E1500B">
        <w:rPr>
          <w:lang w:val="ru-RU"/>
        </w:rPr>
        <w:t xml:space="preserve">() и конструкция </w:t>
      </w:r>
      <w:r w:rsidRPr="00E1500B">
        <w:rPr>
          <w:i/>
          <w:iCs/>
          <w:lang w:val="ru-RU"/>
        </w:rPr>
        <w:t>Number</w:t>
      </w:r>
      <w:r w:rsidRPr="00E1500B">
        <w:rPr>
          <w:lang w:val="ru-RU"/>
        </w:rPr>
        <w:t>(), которая в данном случае выступает в виде обычной функции, выполняющей преобразование типов</w:t>
      </w:r>
      <w:r>
        <w:rPr>
          <w:lang w:val="ru-RU"/>
        </w:rPr>
        <w:t>.</w:t>
      </w:r>
    </w:p>
    <w:p w14:paraId="0DE7ACD0" w14:textId="0D99A8BE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lastRenderedPageBreak/>
        <w:t xml:space="preserve">Если в ходе операции с числами получается нечто, не являющееся числом (в ходе неких вычислений, или при попытке преобразования чего-либо в число),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не выдаст ошибку, а представит результат подобной операции в виде значения </w:t>
      </w:r>
      <w:proofErr w:type="spellStart"/>
      <w:r w:rsidRPr="00E1500B">
        <w:rPr>
          <w:i/>
          <w:iCs/>
          <w:lang w:val="ru-RU"/>
        </w:rPr>
        <w:t>NaN</w:t>
      </w:r>
      <w:proofErr w:type="spellEnd"/>
      <w:r w:rsidRPr="00E1500B">
        <w:rPr>
          <w:lang w:val="ru-RU"/>
        </w:rPr>
        <w:t xml:space="preserve"> (</w:t>
      </w:r>
      <w:proofErr w:type="spellStart"/>
      <w:r w:rsidRPr="00E1500B">
        <w:rPr>
          <w:i/>
          <w:iCs/>
          <w:lang w:val="ru-RU"/>
        </w:rPr>
        <w:t>Not</w:t>
      </w:r>
      <w:proofErr w:type="spellEnd"/>
      <w:r w:rsidRPr="00E1500B">
        <w:rPr>
          <w:lang w:val="ru-RU"/>
        </w:rPr>
        <w:t>-</w:t>
      </w:r>
      <w:r w:rsidRPr="00E1500B">
        <w:rPr>
          <w:i/>
          <w:iCs/>
          <w:lang w:val="ru-RU"/>
        </w:rPr>
        <w:t>a</w:t>
      </w:r>
      <w:r w:rsidRPr="00E1500B">
        <w:rPr>
          <w:lang w:val="ru-RU"/>
        </w:rPr>
        <w:t>-</w:t>
      </w:r>
      <w:proofErr w:type="spellStart"/>
      <w:r w:rsidRPr="00E1500B">
        <w:rPr>
          <w:i/>
          <w:iCs/>
          <w:lang w:val="ru-RU"/>
        </w:rPr>
        <w:t>Number</w:t>
      </w:r>
      <w:proofErr w:type="spellEnd"/>
      <w:r w:rsidRPr="00E1500B">
        <w:rPr>
          <w:lang w:val="ru-RU"/>
        </w:rPr>
        <w:t xml:space="preserve">, не число). Для того, чтобы проверить, является ли некое значение </w:t>
      </w:r>
      <w:proofErr w:type="spellStart"/>
      <w:r w:rsidRPr="00E1500B">
        <w:rPr>
          <w:i/>
          <w:iCs/>
          <w:lang w:val="ru-RU"/>
        </w:rPr>
        <w:t>NaN</w:t>
      </w:r>
      <w:proofErr w:type="spellEnd"/>
      <w:r w:rsidRPr="00E1500B">
        <w:rPr>
          <w:lang w:val="ru-RU"/>
        </w:rPr>
        <w:t xml:space="preserve">, можно воспользоваться функцией </w:t>
      </w:r>
      <w:proofErr w:type="spellStart"/>
      <w:r w:rsidRPr="00E1500B">
        <w:rPr>
          <w:i/>
          <w:iCs/>
          <w:lang w:val="ru-RU"/>
        </w:rPr>
        <w:t>isNaN</w:t>
      </w:r>
      <w:proofErr w:type="spellEnd"/>
      <w:r w:rsidRPr="00E1500B">
        <w:rPr>
          <w:lang w:val="ru-RU"/>
        </w:rPr>
        <w:t>().</w:t>
      </w:r>
    </w:p>
    <w:p w14:paraId="5AEB3A44" w14:textId="352A51E1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t xml:space="preserve">Арифметические операции </w:t>
      </w:r>
      <w:r w:rsidRPr="00E1500B">
        <w:rPr>
          <w:i/>
          <w:iCs/>
          <w:lang w:val="ru-RU"/>
        </w:rPr>
        <w:t>J</w:t>
      </w:r>
      <w:r w:rsidR="00B95F43">
        <w:rPr>
          <w:i/>
          <w:iCs/>
        </w:rPr>
        <w:t>ava</w:t>
      </w:r>
      <w:r w:rsidRPr="00E1500B">
        <w:rPr>
          <w:i/>
          <w:iCs/>
          <w:lang w:val="ru-RU"/>
        </w:rPr>
        <w:t>S</w:t>
      </w:r>
      <w:proofErr w:type="spellStart"/>
      <w:r w:rsidR="00B95F43">
        <w:rPr>
          <w:i/>
          <w:iCs/>
        </w:rPr>
        <w:t>cript</w:t>
      </w:r>
      <w:proofErr w:type="spellEnd"/>
      <w:r w:rsidRPr="00E1500B">
        <w:rPr>
          <w:lang w:val="ru-RU"/>
        </w:rPr>
        <w:t xml:space="preserve"> работают вполне привычным образом, но надо обратить внимание на то, что оператор </w:t>
      </w:r>
      <w:r>
        <w:rPr>
          <w:lang w:val="ru-RU"/>
        </w:rPr>
        <w:t>«</w:t>
      </w:r>
      <w:r w:rsidRPr="00E1500B">
        <w:rPr>
          <w:lang w:val="ru-RU"/>
        </w:rPr>
        <w:t>+</w:t>
      </w:r>
      <w:r>
        <w:rPr>
          <w:lang w:val="ru-RU"/>
        </w:rPr>
        <w:t>»</w:t>
      </w:r>
      <w:r w:rsidRPr="00E1500B">
        <w:rPr>
          <w:lang w:val="ru-RU"/>
        </w:rPr>
        <w:t xml:space="preserve"> может выполнять и сложение чисел, и конкатенацию строк.</w:t>
      </w:r>
    </w:p>
    <w:p w14:paraId="079D663B" w14:textId="5D1CE4CB" w:rsidR="00410135" w:rsidRDefault="00410135" w:rsidP="00F87ADE">
      <w:pPr>
        <w:pStyle w:val="30"/>
        <w:numPr>
          <w:ilvl w:val="0"/>
          <w:numId w:val="0"/>
        </w:numPr>
        <w:rPr>
          <w:lang w:val="ru-RU"/>
        </w:rPr>
      </w:pPr>
    </w:p>
    <w:p w14:paraId="19174D4B" w14:textId="77777777" w:rsidR="00A21A43" w:rsidRDefault="003C54AE" w:rsidP="00E356FD">
      <w:pPr>
        <w:pStyle w:val="30"/>
        <w:numPr>
          <w:ilvl w:val="2"/>
          <w:numId w:val="11"/>
        </w:numPr>
        <w:rPr>
          <w:lang w:val="ru-RU"/>
        </w:rPr>
      </w:pPr>
      <w:r w:rsidRPr="003C54AE">
        <w:rPr>
          <w:lang w:val="ru-RU"/>
        </w:rPr>
        <w:t xml:space="preserve">Строки в JavaScript представляют собой последовательности символов </w:t>
      </w:r>
      <w:proofErr w:type="spellStart"/>
      <w:r w:rsidRPr="00D22EA5">
        <w:rPr>
          <w:i/>
          <w:iCs/>
          <w:lang w:val="ru-RU"/>
        </w:rPr>
        <w:t>Unicode</w:t>
      </w:r>
      <w:proofErr w:type="spellEnd"/>
      <w:r w:rsidRPr="003C54AE">
        <w:rPr>
          <w:lang w:val="ru-RU"/>
        </w:rPr>
        <w:t>. Строковые литералы создают, заключая текст, который нужно в них поместить, в двойные или одинарные кавычки.</w:t>
      </w:r>
    </w:p>
    <w:p w14:paraId="1B2AB05A" w14:textId="23373C76" w:rsidR="006434A5" w:rsidRPr="00551559" w:rsidRDefault="003C54AE" w:rsidP="00A21A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C54AE">
        <w:rPr>
          <w:lang w:val="ru-RU"/>
        </w:rPr>
        <w:t xml:space="preserve">Как уже было сказано, при работе со строковыми литералами </w:t>
      </w:r>
      <w:r w:rsidR="00D22EA5">
        <w:rPr>
          <w:lang w:val="ru-RU"/>
        </w:rPr>
        <w:t>можно</w:t>
      </w:r>
      <w:r w:rsidRPr="003C54AE">
        <w:rPr>
          <w:lang w:val="ru-RU"/>
        </w:rPr>
        <w:t xml:space="preserve"> полагаться на соответствующую объектную обёртку, в прототипе которой имеется множество полезных методов, среди </w:t>
      </w:r>
      <w:r w:rsidR="000B3A60">
        <w:rPr>
          <w:lang w:val="ru-RU"/>
        </w:rPr>
        <w:t>которых</w:t>
      </w:r>
      <w:r w:rsidRPr="003C54AE">
        <w:rPr>
          <w:lang w:val="ru-RU"/>
        </w:rPr>
        <w:t xml:space="preserve"> </w:t>
      </w:r>
      <w:r w:rsidR="00D22EA5">
        <w:rPr>
          <w:lang w:val="ru-RU"/>
        </w:rPr>
        <w:t>–</w:t>
      </w:r>
      <w:r w:rsidRPr="003C54AE">
        <w:rPr>
          <w:lang w:val="ru-RU"/>
        </w:rPr>
        <w:t xml:space="preserve"> </w:t>
      </w:r>
      <w:proofErr w:type="spellStart"/>
      <w:r w:rsidRPr="00D22EA5">
        <w:rPr>
          <w:i/>
          <w:iCs/>
          <w:lang w:val="ru-RU"/>
        </w:rPr>
        <w:t>substring</w:t>
      </w:r>
      <w:proofErr w:type="spellEnd"/>
      <w:r w:rsidRPr="003C54AE">
        <w:rPr>
          <w:lang w:val="ru-RU"/>
        </w:rPr>
        <w:t xml:space="preserve">(), </w:t>
      </w:r>
      <w:proofErr w:type="spellStart"/>
      <w:r w:rsidRPr="00D22EA5">
        <w:rPr>
          <w:i/>
          <w:iCs/>
          <w:lang w:val="ru-RU"/>
        </w:rPr>
        <w:t>indexOf</w:t>
      </w:r>
      <w:proofErr w:type="spellEnd"/>
      <w:r w:rsidRPr="003C54AE">
        <w:rPr>
          <w:lang w:val="ru-RU"/>
        </w:rPr>
        <w:t xml:space="preserve">(), </w:t>
      </w:r>
      <w:proofErr w:type="spellStart"/>
      <w:r w:rsidRPr="00D22EA5">
        <w:rPr>
          <w:i/>
          <w:iCs/>
          <w:lang w:val="ru-RU"/>
        </w:rPr>
        <w:t>concat</w:t>
      </w:r>
      <w:proofErr w:type="spellEnd"/>
      <w:r w:rsidRPr="003C54AE">
        <w:rPr>
          <w:lang w:val="ru-RU"/>
        </w:rPr>
        <w:t>()</w:t>
      </w:r>
      <w:r w:rsidR="006434A5" w:rsidRPr="00551559">
        <w:rPr>
          <w:lang w:val="ru-RU"/>
        </w:rPr>
        <w:t>.</w:t>
      </w:r>
    </w:p>
    <w:p w14:paraId="20CA8678" w14:textId="1CBFE1D8" w:rsidR="00C27DAF" w:rsidRDefault="003C54AE" w:rsidP="006434A5">
      <w:pPr>
        <w:pStyle w:val="a0"/>
        <w:rPr>
          <w:lang w:val="ru-RU"/>
        </w:rPr>
      </w:pPr>
      <w:r w:rsidRPr="003C54AE">
        <w:rPr>
          <w:lang w:val="ru-RU"/>
        </w:rPr>
        <w:t xml:space="preserve">Строки, как и другие примитивные значения, </w:t>
      </w:r>
      <w:r>
        <w:rPr>
          <w:lang w:val="ru-RU"/>
        </w:rPr>
        <w:t>не</w:t>
      </w:r>
      <w:r w:rsidR="00D22EA5">
        <w:rPr>
          <w:lang w:val="ru-RU"/>
        </w:rPr>
        <w:t xml:space="preserve"> </w:t>
      </w:r>
      <w:r>
        <w:rPr>
          <w:lang w:val="ru-RU"/>
        </w:rPr>
        <w:t>изменяемы</w:t>
      </w:r>
      <w:r w:rsidR="00D22EA5">
        <w:rPr>
          <w:lang w:val="ru-RU"/>
        </w:rPr>
        <w:t xml:space="preserve"> (</w:t>
      </w:r>
      <w:proofErr w:type="spellStart"/>
      <w:r w:rsidR="00D22EA5" w:rsidRPr="00D22EA5">
        <w:rPr>
          <w:i/>
          <w:iCs/>
          <w:lang w:val="ru-RU"/>
        </w:rPr>
        <w:t>immutable</w:t>
      </w:r>
      <w:proofErr w:type="spellEnd"/>
      <w:r w:rsidR="00D22EA5">
        <w:rPr>
          <w:lang w:val="ru-RU"/>
        </w:rPr>
        <w:t>)</w:t>
      </w:r>
      <w:r w:rsidRPr="003C54AE">
        <w:rPr>
          <w:lang w:val="ru-RU"/>
        </w:rPr>
        <w:t xml:space="preserve">. Например, метод </w:t>
      </w:r>
      <w:proofErr w:type="spellStart"/>
      <w:r w:rsidRPr="00D22EA5">
        <w:rPr>
          <w:i/>
          <w:iCs/>
          <w:lang w:val="ru-RU"/>
        </w:rPr>
        <w:t>concat</w:t>
      </w:r>
      <w:proofErr w:type="spellEnd"/>
      <w:r w:rsidRPr="003C54AE">
        <w:rPr>
          <w:lang w:val="ru-RU"/>
        </w:rPr>
        <w:t xml:space="preserve">() не модифицирует существующую строку, а </w:t>
      </w:r>
      <w:r w:rsidR="00D22EA5">
        <w:rPr>
          <w:lang w:val="ru-RU"/>
        </w:rPr>
        <w:t>возвращает в виде результата новую</w:t>
      </w:r>
      <w:r w:rsidR="000B3A60">
        <w:rPr>
          <w:lang w:val="ru-RU"/>
        </w:rPr>
        <w:t>, полученную в результате конкатенации</w:t>
      </w:r>
      <w:r w:rsidRPr="003C54AE">
        <w:rPr>
          <w:lang w:val="ru-RU"/>
        </w:rPr>
        <w:t>.</w:t>
      </w:r>
    </w:p>
    <w:p w14:paraId="0847D278" w14:textId="2ACF29B6" w:rsidR="006E7B19" w:rsidRDefault="006E7B19" w:rsidP="006434A5">
      <w:pPr>
        <w:pStyle w:val="a0"/>
        <w:rPr>
          <w:lang w:val="ru-RU"/>
        </w:rPr>
      </w:pPr>
      <w:r>
        <w:rPr>
          <w:lang w:val="ru-RU"/>
        </w:rPr>
        <w:t>Для</w:t>
      </w:r>
      <w:r w:rsidR="00A21A43">
        <w:rPr>
          <w:lang w:val="ru-RU"/>
        </w:rPr>
        <w:t xml:space="preserve"> проверки соответствия строк некоторым шаблонам в языке присутствуют регулярные выражения.</w:t>
      </w:r>
    </w:p>
    <w:p w14:paraId="16CABF80" w14:textId="77777777" w:rsidR="003C54AE" w:rsidRDefault="003C54AE" w:rsidP="006434A5">
      <w:pPr>
        <w:pStyle w:val="a0"/>
        <w:rPr>
          <w:lang w:val="ru-RU"/>
        </w:rPr>
      </w:pPr>
    </w:p>
    <w:p w14:paraId="2480C614" w14:textId="77777777" w:rsidR="00A21A43" w:rsidRDefault="00D22EA5" w:rsidP="003D0FD0">
      <w:pPr>
        <w:pStyle w:val="30"/>
        <w:numPr>
          <w:ilvl w:val="2"/>
          <w:numId w:val="11"/>
        </w:numPr>
        <w:rPr>
          <w:lang w:val="ru-RU"/>
        </w:rPr>
      </w:pPr>
      <w:r w:rsidRPr="00D22EA5">
        <w:rPr>
          <w:lang w:val="ru-RU"/>
        </w:rPr>
        <w:t xml:space="preserve">Логический тип данных в </w:t>
      </w:r>
      <w:r w:rsidR="00B95F43" w:rsidRPr="00B95F43">
        <w:rPr>
          <w:i/>
          <w:iCs/>
        </w:rPr>
        <w:t>JavaScript</w:t>
      </w:r>
      <w:r w:rsidRPr="00D22EA5">
        <w:rPr>
          <w:lang w:val="ru-RU"/>
        </w:rPr>
        <w:t xml:space="preserve"> представлен двумя значениями </w:t>
      </w:r>
      <w:r>
        <w:rPr>
          <w:lang w:val="ru-RU"/>
        </w:rPr>
        <w:t>–</w:t>
      </w:r>
      <w:r w:rsidRPr="00D22EA5">
        <w:rPr>
          <w:lang w:val="ru-RU"/>
        </w:rPr>
        <w:t xml:space="preserve"> </w:t>
      </w:r>
      <w:proofErr w:type="spellStart"/>
      <w:r w:rsidRPr="00B95F43">
        <w:rPr>
          <w:i/>
          <w:iCs/>
          <w:lang w:val="ru-RU"/>
        </w:rPr>
        <w:t>true</w:t>
      </w:r>
      <w:proofErr w:type="spellEnd"/>
      <w:r w:rsidRPr="00D22EA5">
        <w:rPr>
          <w:lang w:val="ru-RU"/>
        </w:rPr>
        <w:t xml:space="preserve"> и </w:t>
      </w:r>
      <w:proofErr w:type="spellStart"/>
      <w:r w:rsidRPr="00B95F43">
        <w:rPr>
          <w:i/>
          <w:iCs/>
          <w:lang w:val="ru-RU"/>
        </w:rPr>
        <w:t>false</w:t>
      </w:r>
      <w:proofErr w:type="spellEnd"/>
      <w:r w:rsidRPr="00D22EA5">
        <w:rPr>
          <w:lang w:val="ru-RU"/>
        </w:rPr>
        <w:t xml:space="preserve">. Язык может автоматически преобразовывать различные значения к логическому типу данных. Так, ложными, помимо логического значения </w:t>
      </w:r>
      <w:proofErr w:type="spellStart"/>
      <w:r w:rsidRPr="00D22EA5">
        <w:rPr>
          <w:lang w:val="ru-RU"/>
        </w:rPr>
        <w:t>false</w:t>
      </w:r>
      <w:proofErr w:type="spellEnd"/>
      <w:r w:rsidRPr="00D22EA5">
        <w:rPr>
          <w:lang w:val="ru-RU"/>
        </w:rPr>
        <w:t xml:space="preserve">, являются значения </w:t>
      </w:r>
      <w:proofErr w:type="spellStart"/>
      <w:r w:rsidRPr="00B95F43">
        <w:rPr>
          <w:i/>
          <w:iCs/>
          <w:lang w:val="ru-RU"/>
        </w:rPr>
        <w:t>null</w:t>
      </w:r>
      <w:proofErr w:type="spellEnd"/>
      <w:r w:rsidRPr="00D22EA5">
        <w:rPr>
          <w:lang w:val="ru-RU"/>
        </w:rPr>
        <w:t xml:space="preserve">, </w:t>
      </w:r>
      <w:proofErr w:type="spellStart"/>
      <w:r w:rsidRPr="00B95F43">
        <w:rPr>
          <w:i/>
          <w:iCs/>
          <w:lang w:val="ru-RU"/>
        </w:rPr>
        <w:t>undefined</w:t>
      </w:r>
      <w:proofErr w:type="spellEnd"/>
      <w:r w:rsidRPr="00D22EA5">
        <w:rPr>
          <w:lang w:val="ru-RU"/>
        </w:rPr>
        <w:t xml:space="preserve">, '' (пустая строка), 0 и </w:t>
      </w:r>
      <w:proofErr w:type="spellStart"/>
      <w:r w:rsidRPr="00B95F43">
        <w:rPr>
          <w:i/>
          <w:iCs/>
          <w:lang w:val="ru-RU"/>
        </w:rPr>
        <w:t>NaN</w:t>
      </w:r>
      <w:proofErr w:type="spellEnd"/>
      <w:r w:rsidRPr="00D22EA5">
        <w:rPr>
          <w:lang w:val="ru-RU"/>
        </w:rPr>
        <w:t>. Всё остальное, включая любые объекты, представляет собой истинные значения.</w:t>
      </w:r>
    </w:p>
    <w:p w14:paraId="15189917" w14:textId="6F8A3784" w:rsidR="001C7CAE" w:rsidRPr="00551559" w:rsidRDefault="00D22EA5" w:rsidP="00A21A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D22EA5">
        <w:rPr>
          <w:lang w:val="ru-RU"/>
        </w:rPr>
        <w:t xml:space="preserve">В ходе выполнения логических операций всё, что считается истинным, преобразуется к </w:t>
      </w:r>
      <w:proofErr w:type="spellStart"/>
      <w:r w:rsidRPr="00B95F43">
        <w:rPr>
          <w:i/>
          <w:iCs/>
          <w:lang w:val="ru-RU"/>
        </w:rPr>
        <w:t>true</w:t>
      </w:r>
      <w:proofErr w:type="spellEnd"/>
      <w:r w:rsidRPr="00D22EA5">
        <w:rPr>
          <w:lang w:val="ru-RU"/>
        </w:rPr>
        <w:t xml:space="preserve">, а всё, что считается ложным, преобразуется к </w:t>
      </w:r>
      <w:proofErr w:type="spellStart"/>
      <w:r w:rsidRPr="00B95F43">
        <w:rPr>
          <w:i/>
          <w:iCs/>
          <w:lang w:val="ru-RU"/>
        </w:rPr>
        <w:t>false</w:t>
      </w:r>
      <w:proofErr w:type="spellEnd"/>
      <w:r w:rsidRPr="00D22EA5">
        <w:rPr>
          <w:lang w:val="ru-RU"/>
        </w:rPr>
        <w:t>.</w:t>
      </w:r>
    </w:p>
    <w:p w14:paraId="5EBBE081" w14:textId="2A2B7AD8" w:rsidR="001C7CAE" w:rsidRDefault="001C7CAE" w:rsidP="00612FEA">
      <w:pPr>
        <w:pStyle w:val="a0"/>
        <w:rPr>
          <w:lang w:val="ru-RU"/>
        </w:rPr>
      </w:pPr>
    </w:p>
    <w:p w14:paraId="29416AC7" w14:textId="77777777" w:rsidR="00A21A43" w:rsidRDefault="00D22EA5" w:rsidP="00A21A43">
      <w:pPr>
        <w:pStyle w:val="30"/>
        <w:numPr>
          <w:ilvl w:val="2"/>
          <w:numId w:val="11"/>
        </w:numPr>
        <w:rPr>
          <w:lang w:val="ru-RU"/>
        </w:rPr>
      </w:pPr>
      <w:r w:rsidRPr="00A21A43">
        <w:rPr>
          <w:lang w:val="ru-RU"/>
        </w:rPr>
        <w:t xml:space="preserve">Объекты </w:t>
      </w:r>
      <w:r w:rsidR="00A21A43">
        <w:rPr>
          <w:lang w:val="ru-RU"/>
        </w:rPr>
        <w:t>–</w:t>
      </w:r>
      <w:r w:rsidRPr="00A21A43">
        <w:rPr>
          <w:lang w:val="ru-RU"/>
        </w:rPr>
        <w:t xml:space="preserve"> это динамические структуры, состоящие из пар ключ-значение. Значения могут иметь примитивные типы данных, могут быть объектами или функциями</w:t>
      </w:r>
      <w:r w:rsidR="00CB58E5" w:rsidRPr="00A21A43">
        <w:rPr>
          <w:lang w:val="ru-RU"/>
        </w:rPr>
        <w:t>.</w:t>
      </w:r>
    </w:p>
    <w:p w14:paraId="1553CDDB" w14:textId="64DDBA50" w:rsidR="00D22EA5" w:rsidRPr="00A21A43" w:rsidRDefault="00D22EA5" w:rsidP="00A21A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A21A43">
        <w:rPr>
          <w:lang w:val="ru-RU"/>
        </w:rPr>
        <w:t>Объекты проще всего создавать, используя синтаксис объектных литералов:</w:t>
      </w:r>
    </w:p>
    <w:p w14:paraId="72CED060" w14:textId="77777777" w:rsidR="003F4CD6" w:rsidRPr="00D22EA5" w:rsidRDefault="003F4CD6" w:rsidP="00D22EA5">
      <w:pPr>
        <w:pStyle w:val="30"/>
        <w:numPr>
          <w:ilvl w:val="0"/>
          <w:numId w:val="0"/>
        </w:numPr>
        <w:ind w:firstLine="709"/>
        <w:rPr>
          <w:lang w:val="ru-RU"/>
        </w:rPr>
      </w:pPr>
    </w:p>
    <w:p w14:paraId="43848871" w14:textId="77777777" w:rsidR="00D22EA5" w:rsidRPr="00D22EA5" w:rsidRDefault="00D22EA5" w:rsidP="00D22EA5">
      <w:pPr>
        <w:pStyle w:val="a0"/>
        <w:rPr>
          <w:i/>
          <w:iCs/>
        </w:rPr>
      </w:pPr>
      <w:r w:rsidRPr="00D22EA5">
        <w:rPr>
          <w:i/>
          <w:iCs/>
        </w:rPr>
        <w:lastRenderedPageBreak/>
        <w:t>let obj = {</w:t>
      </w:r>
    </w:p>
    <w:p w14:paraId="4E731E9B" w14:textId="77777777" w:rsidR="00D22EA5" w:rsidRPr="00D22EA5" w:rsidRDefault="00D22EA5" w:rsidP="00D22EA5">
      <w:pPr>
        <w:pStyle w:val="a0"/>
        <w:rPr>
          <w:i/>
          <w:iCs/>
        </w:rPr>
      </w:pPr>
      <w:r w:rsidRPr="00D22EA5">
        <w:rPr>
          <w:i/>
          <w:iCs/>
        </w:rPr>
        <w:t xml:space="preserve">  message : "A message",</w:t>
      </w:r>
    </w:p>
    <w:p w14:paraId="316A0C0F" w14:textId="77777777" w:rsidR="00D22EA5" w:rsidRPr="00D22EA5" w:rsidRDefault="00D22EA5" w:rsidP="00D22EA5">
      <w:pPr>
        <w:pStyle w:val="a0"/>
        <w:rPr>
          <w:i/>
          <w:iCs/>
          <w:lang w:val="ru-RU"/>
        </w:rPr>
      </w:pPr>
      <w:r w:rsidRPr="00D22EA5">
        <w:rPr>
          <w:i/>
          <w:iCs/>
        </w:rPr>
        <w:t xml:space="preserve">  </w:t>
      </w:r>
      <w:proofErr w:type="spellStart"/>
      <w:r w:rsidRPr="00D22EA5">
        <w:rPr>
          <w:i/>
          <w:iCs/>
          <w:lang w:val="ru-RU"/>
        </w:rPr>
        <w:t>doSomething</w:t>
      </w:r>
      <w:proofErr w:type="spellEnd"/>
      <w:r w:rsidRPr="00D22EA5">
        <w:rPr>
          <w:i/>
          <w:iCs/>
          <w:lang w:val="ru-RU"/>
        </w:rPr>
        <w:t xml:space="preserve"> : </w:t>
      </w:r>
      <w:proofErr w:type="spellStart"/>
      <w:r w:rsidRPr="00D22EA5">
        <w:rPr>
          <w:i/>
          <w:iCs/>
          <w:lang w:val="ru-RU"/>
        </w:rPr>
        <w:t>function</w:t>
      </w:r>
      <w:proofErr w:type="spellEnd"/>
      <w:r w:rsidRPr="00D22EA5">
        <w:rPr>
          <w:i/>
          <w:iCs/>
          <w:lang w:val="ru-RU"/>
        </w:rPr>
        <w:t>() {}</w:t>
      </w:r>
    </w:p>
    <w:p w14:paraId="57779BCE" w14:textId="3367E2EA" w:rsidR="00CB58E5" w:rsidRPr="00D22EA5" w:rsidRDefault="00D22EA5" w:rsidP="00D22EA5">
      <w:pPr>
        <w:pStyle w:val="a0"/>
        <w:rPr>
          <w:i/>
          <w:iCs/>
          <w:lang w:val="ru-RU"/>
        </w:rPr>
      </w:pPr>
      <w:r w:rsidRPr="00D22EA5">
        <w:rPr>
          <w:i/>
          <w:iCs/>
          <w:lang w:val="ru-RU"/>
        </w:rPr>
        <w:t>}</w:t>
      </w:r>
    </w:p>
    <w:p w14:paraId="4088BADF" w14:textId="117E2DB8" w:rsid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>Свойства объекта можно, в любое время, читать, добавлять, редактировать и удалять.</w:t>
      </w:r>
    </w:p>
    <w:p w14:paraId="3CB1B001" w14:textId="1A361034" w:rsidR="00D22EA5" w:rsidRP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 xml:space="preserve">Объекты в языке реализованы в виде хэш-таблиц. Простую хэш-таблицу можно создать, используя команду </w:t>
      </w:r>
      <w:proofErr w:type="spellStart"/>
      <w:r w:rsidRPr="00D22EA5">
        <w:rPr>
          <w:i/>
          <w:iCs/>
          <w:lang w:val="ru-RU"/>
        </w:rPr>
        <w:t>Object.create</w:t>
      </w:r>
      <w:proofErr w:type="spellEnd"/>
      <w:r w:rsidRPr="00D22EA5">
        <w:rPr>
          <w:i/>
          <w:iCs/>
          <w:lang w:val="ru-RU"/>
        </w:rPr>
        <w:t>(</w:t>
      </w:r>
      <w:proofErr w:type="spellStart"/>
      <w:r w:rsidRPr="00D22EA5">
        <w:rPr>
          <w:i/>
          <w:iCs/>
          <w:lang w:val="ru-RU"/>
        </w:rPr>
        <w:t>null</w:t>
      </w:r>
      <w:proofErr w:type="spellEnd"/>
      <w:r w:rsidRPr="00D22EA5">
        <w:rPr>
          <w:i/>
          <w:iCs/>
          <w:lang w:val="ru-RU"/>
        </w:rPr>
        <w:t>)</w:t>
      </w:r>
      <w:r>
        <w:rPr>
          <w:lang w:val="ru-RU"/>
        </w:rPr>
        <w:t>.</w:t>
      </w:r>
    </w:p>
    <w:p w14:paraId="6D59D111" w14:textId="4B2EAA59" w:rsid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 xml:space="preserve">Если объект нужно сделать </w:t>
      </w:r>
      <w:r>
        <w:rPr>
          <w:lang w:val="ru-RU"/>
        </w:rPr>
        <w:t>неизменяемым</w:t>
      </w:r>
      <w:r w:rsidRPr="00D22EA5">
        <w:rPr>
          <w:lang w:val="ru-RU"/>
        </w:rPr>
        <w:t xml:space="preserve">, можно воспользоваться командой </w:t>
      </w:r>
      <w:proofErr w:type="spellStart"/>
      <w:r w:rsidRPr="00D22EA5">
        <w:rPr>
          <w:i/>
          <w:iCs/>
          <w:lang w:val="ru-RU"/>
        </w:rPr>
        <w:t>Object.freeze</w:t>
      </w:r>
      <w:proofErr w:type="spellEnd"/>
      <w:r w:rsidRPr="00D22EA5">
        <w:rPr>
          <w:i/>
          <w:iCs/>
          <w:lang w:val="ru-RU"/>
        </w:rPr>
        <w:t>()</w:t>
      </w:r>
      <w:r w:rsidRPr="00D22EA5">
        <w:rPr>
          <w:lang w:val="ru-RU"/>
        </w:rPr>
        <w:t>.</w:t>
      </w:r>
    </w:p>
    <w:p w14:paraId="121D6815" w14:textId="75C0F0E1" w:rsidR="00D22EA5" w:rsidRP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 xml:space="preserve">Для перебора всех свойств объекта можно воспользоваться командой </w:t>
      </w:r>
      <w:proofErr w:type="spellStart"/>
      <w:r w:rsidRPr="00D22EA5">
        <w:rPr>
          <w:i/>
          <w:iCs/>
          <w:lang w:val="ru-RU"/>
        </w:rPr>
        <w:t>Object.keys</w:t>
      </w:r>
      <w:proofErr w:type="spellEnd"/>
      <w:r w:rsidRPr="00D22EA5">
        <w:rPr>
          <w:i/>
          <w:iCs/>
          <w:lang w:val="ru-RU"/>
        </w:rPr>
        <w:t>()</w:t>
      </w:r>
      <w:r>
        <w:rPr>
          <w:lang w:val="ru-RU"/>
        </w:rPr>
        <w:t>.</w:t>
      </w:r>
    </w:p>
    <w:p w14:paraId="33642A96" w14:textId="77777777" w:rsidR="00D22EA5" w:rsidRDefault="00D22EA5" w:rsidP="00612FEA">
      <w:pPr>
        <w:pStyle w:val="a0"/>
        <w:rPr>
          <w:lang w:val="ru-RU"/>
        </w:rPr>
      </w:pPr>
    </w:p>
    <w:p w14:paraId="4B0CE0AE" w14:textId="65959182" w:rsidR="00EB0CBE" w:rsidRDefault="003F4CD6" w:rsidP="003200A0">
      <w:pPr>
        <w:pStyle w:val="30"/>
        <w:numPr>
          <w:ilvl w:val="2"/>
          <w:numId w:val="11"/>
        </w:numPr>
        <w:rPr>
          <w:lang w:val="ru-RU"/>
        </w:rPr>
      </w:pPr>
      <w:bookmarkStart w:id="9" w:name="_Hlk84465415"/>
      <w:r>
        <w:rPr>
          <w:lang w:val="ru-RU"/>
        </w:rPr>
        <w:t xml:space="preserve">В </w:t>
      </w:r>
      <w:r w:rsidRPr="003F4CD6">
        <w:rPr>
          <w:i/>
          <w:iCs/>
          <w:lang w:val="ru-RU"/>
        </w:rPr>
        <w:t>JavaScript</w:t>
      </w:r>
      <w:r w:rsidRPr="003F4CD6">
        <w:rPr>
          <w:lang w:val="ru-RU"/>
        </w:rPr>
        <w:t xml:space="preserve"> переменные можно объявлять, используя ключевые слова </w:t>
      </w:r>
      <w:proofErr w:type="spellStart"/>
      <w:r w:rsidRPr="003F4CD6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 xml:space="preserve">, </w:t>
      </w:r>
      <w:proofErr w:type="spellStart"/>
      <w:r w:rsidRPr="003F4CD6">
        <w:rPr>
          <w:i/>
          <w:iCs/>
          <w:lang w:val="ru-RU"/>
        </w:rPr>
        <w:t>let</w:t>
      </w:r>
      <w:proofErr w:type="spellEnd"/>
      <w:r w:rsidRPr="003F4CD6">
        <w:rPr>
          <w:lang w:val="ru-RU"/>
        </w:rPr>
        <w:t xml:space="preserve"> и </w:t>
      </w:r>
      <w:proofErr w:type="spellStart"/>
      <w:r w:rsidRPr="003F4CD6">
        <w:rPr>
          <w:i/>
          <w:iCs/>
          <w:lang w:val="ru-RU"/>
        </w:rPr>
        <w:t>const</w:t>
      </w:r>
      <w:proofErr w:type="spellEnd"/>
      <w:r w:rsidRPr="003F4CD6">
        <w:rPr>
          <w:lang w:val="ru-RU"/>
        </w:rPr>
        <w:t>.</w:t>
      </w:r>
    </w:p>
    <w:p w14:paraId="35FC12B3" w14:textId="1D7E28D2" w:rsid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 xml:space="preserve">При использовании ключевого слова </w:t>
      </w:r>
      <w:proofErr w:type="spellStart"/>
      <w:r w:rsidRPr="00B95F43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 xml:space="preserve"> можно объявить переменную, и, если надо</w:t>
      </w:r>
      <w:r w:rsidR="000B3A60">
        <w:rPr>
          <w:lang w:val="ru-RU"/>
        </w:rPr>
        <w:t>,</w:t>
      </w:r>
      <w:r w:rsidRPr="003F4CD6">
        <w:rPr>
          <w:lang w:val="ru-RU"/>
        </w:rPr>
        <w:t xml:space="preserve"> инициализировать её </w:t>
      </w:r>
      <w:r w:rsidR="000B3A60">
        <w:rPr>
          <w:lang w:val="ru-RU"/>
        </w:rPr>
        <w:t>каким-то</w:t>
      </w:r>
      <w:r w:rsidRPr="003F4CD6">
        <w:rPr>
          <w:lang w:val="ru-RU"/>
        </w:rPr>
        <w:t xml:space="preserve"> значением. Если переменная не инициализирована, её значением является </w:t>
      </w:r>
      <w:proofErr w:type="spellStart"/>
      <w:r w:rsidRPr="00B95F43">
        <w:rPr>
          <w:i/>
          <w:iCs/>
          <w:lang w:val="ru-RU"/>
        </w:rPr>
        <w:t>undefined</w:t>
      </w:r>
      <w:proofErr w:type="spellEnd"/>
      <w:r w:rsidRPr="003F4CD6">
        <w:rPr>
          <w:lang w:val="ru-RU"/>
        </w:rPr>
        <w:t xml:space="preserve">. Переменные, объявленные с использованием ключевого слова </w:t>
      </w:r>
      <w:proofErr w:type="spellStart"/>
      <w:r w:rsidRPr="00B95F43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>, имеют функциональную область видимости.</w:t>
      </w:r>
    </w:p>
    <w:p w14:paraId="46F78CF3" w14:textId="33FDCD22" w:rsid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 xml:space="preserve">Ключевое слово </w:t>
      </w:r>
      <w:proofErr w:type="spellStart"/>
      <w:r w:rsidRPr="00B95F43">
        <w:rPr>
          <w:i/>
          <w:iCs/>
          <w:lang w:val="ru-RU"/>
        </w:rPr>
        <w:t>let</w:t>
      </w:r>
      <w:proofErr w:type="spellEnd"/>
      <w:r w:rsidRPr="003F4CD6">
        <w:rPr>
          <w:lang w:val="ru-RU"/>
        </w:rPr>
        <w:t xml:space="preserve"> очень похоже на </w:t>
      </w:r>
      <w:proofErr w:type="spellStart"/>
      <w:r w:rsidRPr="00B95F43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 xml:space="preserve">, разница заключается в том, что переменные, объявленные с ключевым словом </w:t>
      </w:r>
      <w:proofErr w:type="spellStart"/>
      <w:r w:rsidRPr="00B95F43">
        <w:rPr>
          <w:i/>
          <w:iCs/>
          <w:lang w:val="ru-RU"/>
        </w:rPr>
        <w:t>let</w:t>
      </w:r>
      <w:proofErr w:type="spellEnd"/>
      <w:r w:rsidRPr="003F4CD6">
        <w:rPr>
          <w:lang w:val="ru-RU"/>
        </w:rPr>
        <w:t>, имеют блочную область видимости.</w:t>
      </w:r>
    </w:p>
    <w:p w14:paraId="3A01997F" w14:textId="3D09F2A2" w:rsid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 xml:space="preserve">Блочную область видимости имеют и переменные объявленные с помощью ключевого слова </w:t>
      </w:r>
      <w:proofErr w:type="spellStart"/>
      <w:r w:rsidRPr="00B95F43">
        <w:rPr>
          <w:i/>
          <w:iCs/>
          <w:lang w:val="ru-RU"/>
        </w:rPr>
        <w:t>const</w:t>
      </w:r>
      <w:proofErr w:type="spellEnd"/>
      <w:r w:rsidRPr="003F4CD6">
        <w:rPr>
          <w:lang w:val="ru-RU"/>
        </w:rPr>
        <w:t xml:space="preserve">, которые, учитывая то, что значения подобных переменных нельзя изменять, правильнее будет называть «константами». Ключевое слово </w:t>
      </w:r>
      <w:proofErr w:type="spellStart"/>
      <w:r w:rsidRPr="00B95F43">
        <w:rPr>
          <w:i/>
          <w:iCs/>
          <w:lang w:val="ru-RU"/>
        </w:rPr>
        <w:t>const</w:t>
      </w:r>
      <w:proofErr w:type="spellEnd"/>
      <w:r w:rsidRPr="003F4CD6">
        <w:rPr>
          <w:lang w:val="ru-RU"/>
        </w:rPr>
        <w:t xml:space="preserve">, которое «замораживает» значение переменной, объявленной с его использованием, можно сравнить с методом </w:t>
      </w:r>
      <w:proofErr w:type="spellStart"/>
      <w:r w:rsidRPr="00B95F43">
        <w:rPr>
          <w:i/>
          <w:iCs/>
          <w:lang w:val="ru-RU"/>
        </w:rPr>
        <w:t>Object.freeze</w:t>
      </w:r>
      <w:proofErr w:type="spellEnd"/>
      <w:r w:rsidRPr="003F4CD6">
        <w:rPr>
          <w:lang w:val="ru-RU"/>
        </w:rPr>
        <w:t>(), «замораживающим» объекты.</w:t>
      </w:r>
    </w:p>
    <w:p w14:paraId="0DF0AE33" w14:textId="32F0DA16" w:rsidR="003F4CD6" w:rsidRP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>Если переменная объявлена за пределами какой-либо функции, её область видимости является глобальной.</w:t>
      </w:r>
    </w:p>
    <w:bookmarkEnd w:id="9"/>
    <w:p w14:paraId="45D1C5EA" w14:textId="77777777" w:rsidR="006434A5" w:rsidRDefault="006434A5" w:rsidP="008009D5">
      <w:pPr>
        <w:pStyle w:val="a0"/>
        <w:rPr>
          <w:lang w:val="ru-RU"/>
        </w:rPr>
      </w:pPr>
    </w:p>
    <w:p w14:paraId="7EBE7B2A" w14:textId="41CF5DB5" w:rsidR="00EB0CBE" w:rsidRPr="00551559" w:rsidRDefault="003F4CD6" w:rsidP="00DC05C5">
      <w:pPr>
        <w:pStyle w:val="30"/>
        <w:numPr>
          <w:ilvl w:val="2"/>
          <w:numId w:val="11"/>
        </w:numPr>
        <w:rPr>
          <w:lang w:val="ru-RU"/>
        </w:rPr>
      </w:pPr>
      <w:r w:rsidRPr="003F4CD6">
        <w:rPr>
          <w:lang w:val="ru-RU"/>
        </w:rPr>
        <w:t xml:space="preserve">Массивы в </w:t>
      </w:r>
      <w:r w:rsidRPr="00B95F43">
        <w:rPr>
          <w:i/>
          <w:iCs/>
          <w:lang w:val="ru-RU"/>
        </w:rPr>
        <w:t>JavaScript</w:t>
      </w:r>
      <w:r w:rsidRPr="003F4CD6">
        <w:rPr>
          <w:lang w:val="ru-RU"/>
        </w:rPr>
        <w:t xml:space="preserve"> реализованы с использованием объектов. Как результат, говоря о массивах, фактически, </w:t>
      </w:r>
      <w:r w:rsidR="007B34DE">
        <w:rPr>
          <w:lang w:val="ru-RU"/>
        </w:rPr>
        <w:t>подразумевают</w:t>
      </w:r>
      <w:r w:rsidRPr="003F4CD6">
        <w:rPr>
          <w:lang w:val="ru-RU"/>
        </w:rPr>
        <w:t xml:space="preserve"> объекты, похожие на массивы. Работать с элементами массива можно, используя их индексы. Числовые индексы преобразуются в строки и используются как имена для доступа к значениям элементов массивов. Например, конструкция вида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[1] аналогична конструкции вида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['1'], </w:t>
      </w:r>
      <w:r w:rsidR="007B34DE">
        <w:rPr>
          <w:lang w:val="ru-RU"/>
        </w:rPr>
        <w:t xml:space="preserve">обе конструкции </w:t>
      </w:r>
      <w:r w:rsidRPr="003F4CD6">
        <w:rPr>
          <w:lang w:val="ru-RU"/>
        </w:rPr>
        <w:t xml:space="preserve">дадут </w:t>
      </w:r>
      <w:r w:rsidRPr="003F4CD6">
        <w:rPr>
          <w:lang w:val="ru-RU"/>
        </w:rPr>
        <w:lastRenderedPageBreak/>
        <w:t xml:space="preserve">доступ к одному и тому же значению: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[1] ===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['1']. В соответствии с вышесказанным, простой массив, объявленный командой </w:t>
      </w:r>
      <w:proofErr w:type="spellStart"/>
      <w:r w:rsidRPr="00B95F43">
        <w:rPr>
          <w:i/>
          <w:iCs/>
          <w:lang w:val="ru-RU"/>
        </w:rPr>
        <w:t>let</w:t>
      </w:r>
      <w:proofErr w:type="spellEnd"/>
      <w:r w:rsidRPr="00B95F43">
        <w:rPr>
          <w:i/>
          <w:iCs/>
          <w:lang w:val="ru-RU"/>
        </w:rPr>
        <w:t xml:space="preserve">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 = ['</w:t>
      </w:r>
      <w:r w:rsidRPr="00B95F43">
        <w:rPr>
          <w:i/>
          <w:iCs/>
          <w:lang w:val="ru-RU"/>
        </w:rPr>
        <w:t>A</w:t>
      </w:r>
      <w:r w:rsidRPr="003F4CD6">
        <w:rPr>
          <w:lang w:val="ru-RU"/>
        </w:rPr>
        <w:t>', '</w:t>
      </w:r>
      <w:r w:rsidRPr="00B95F43">
        <w:rPr>
          <w:i/>
          <w:iCs/>
          <w:lang w:val="ru-RU"/>
        </w:rPr>
        <w:t>B</w:t>
      </w:r>
      <w:r w:rsidRPr="003F4CD6">
        <w:rPr>
          <w:lang w:val="ru-RU"/>
        </w:rPr>
        <w:t>', '</w:t>
      </w:r>
      <w:r w:rsidRPr="00B95F43">
        <w:rPr>
          <w:i/>
          <w:iCs/>
          <w:lang w:val="ru-RU"/>
        </w:rPr>
        <w:t>C</w:t>
      </w:r>
      <w:r w:rsidRPr="003F4CD6">
        <w:rPr>
          <w:lang w:val="ru-RU"/>
        </w:rPr>
        <w:t>'], представляется в виде объекта примерно следующего вида</w:t>
      </w:r>
      <w:r>
        <w:rPr>
          <w:lang w:val="ru-RU"/>
        </w:rPr>
        <w:t>:</w:t>
      </w:r>
    </w:p>
    <w:p w14:paraId="22ED14EF" w14:textId="77777777" w:rsidR="003F4CD6" w:rsidRDefault="003F4CD6" w:rsidP="00EB0CBE">
      <w:pPr>
        <w:pStyle w:val="a0"/>
        <w:rPr>
          <w:lang w:val="ru-RU"/>
        </w:rPr>
      </w:pPr>
    </w:p>
    <w:p w14:paraId="0954A7F1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>{</w:t>
      </w:r>
    </w:p>
    <w:p w14:paraId="0FBB8878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 xml:space="preserve">  '0': 'A',</w:t>
      </w:r>
    </w:p>
    <w:p w14:paraId="286F14C0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 xml:space="preserve">  '1': 'B',</w:t>
      </w:r>
    </w:p>
    <w:p w14:paraId="487BC338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 xml:space="preserve">  '2': 'C'</w:t>
      </w:r>
    </w:p>
    <w:p w14:paraId="0FCE7CEC" w14:textId="4EFD2165" w:rsidR="003F4CD6" w:rsidRPr="003F4CD6" w:rsidRDefault="003F4CD6" w:rsidP="003F4CD6">
      <w:pPr>
        <w:pStyle w:val="a0"/>
        <w:rPr>
          <w:i/>
          <w:iCs/>
          <w:lang w:val="ru-RU"/>
        </w:rPr>
      </w:pPr>
      <w:r w:rsidRPr="003F4CD6">
        <w:rPr>
          <w:i/>
          <w:iCs/>
          <w:lang w:val="ru-RU"/>
        </w:rPr>
        <w:t>}</w:t>
      </w:r>
    </w:p>
    <w:p w14:paraId="7F125763" w14:textId="77777777" w:rsidR="003F4CD6" w:rsidRDefault="003F4CD6" w:rsidP="00EB0CBE">
      <w:pPr>
        <w:pStyle w:val="a0"/>
        <w:rPr>
          <w:lang w:val="ru-RU"/>
        </w:rPr>
      </w:pPr>
    </w:p>
    <w:p w14:paraId="23144DF5" w14:textId="6FFB9158" w:rsidR="003F4CD6" w:rsidRDefault="003F4CD6" w:rsidP="00EB0CBE">
      <w:pPr>
        <w:pStyle w:val="a0"/>
        <w:rPr>
          <w:lang w:val="ru-RU"/>
        </w:rPr>
      </w:pPr>
      <w:r w:rsidRPr="003F4CD6">
        <w:rPr>
          <w:lang w:val="ru-RU"/>
        </w:rPr>
        <w:t xml:space="preserve">Удаление элементов массива с использованием команды </w:t>
      </w:r>
      <w:proofErr w:type="spellStart"/>
      <w:r w:rsidRPr="00B95F43">
        <w:rPr>
          <w:i/>
          <w:iCs/>
          <w:lang w:val="ru-RU"/>
        </w:rPr>
        <w:t>delete</w:t>
      </w:r>
      <w:proofErr w:type="spellEnd"/>
      <w:r w:rsidRPr="003F4CD6">
        <w:rPr>
          <w:lang w:val="ru-RU"/>
        </w:rPr>
        <w:t xml:space="preserve"> оставляет в нём «дыры». Для того чтобы избежать этой проблемы, можно использовать команду </w:t>
      </w:r>
      <w:proofErr w:type="spellStart"/>
      <w:r w:rsidRPr="00B95F43">
        <w:rPr>
          <w:i/>
          <w:iCs/>
          <w:lang w:val="ru-RU"/>
        </w:rPr>
        <w:t>splice</w:t>
      </w:r>
      <w:proofErr w:type="spellEnd"/>
      <w:r w:rsidRPr="003F4CD6">
        <w:rPr>
          <w:lang w:val="ru-RU"/>
        </w:rPr>
        <w:t>(), но работает она медленно, так как, после удаления элемента, перемещает оставшиеся элементы массива,</w:t>
      </w:r>
      <w:r>
        <w:rPr>
          <w:lang w:val="ru-RU"/>
        </w:rPr>
        <w:t xml:space="preserve"> </w:t>
      </w:r>
      <w:r w:rsidRPr="003F4CD6">
        <w:rPr>
          <w:lang w:val="ru-RU"/>
        </w:rPr>
        <w:t>сдвигая их влево</w:t>
      </w:r>
      <w:r>
        <w:rPr>
          <w:lang w:val="ru-RU"/>
        </w:rPr>
        <w:t>.</w:t>
      </w:r>
    </w:p>
    <w:p w14:paraId="4E41A437" w14:textId="445C9DAC" w:rsidR="003F4CD6" w:rsidRDefault="003F4CD6" w:rsidP="00EB0CBE">
      <w:pPr>
        <w:pStyle w:val="a0"/>
        <w:rPr>
          <w:lang w:val="ru-RU"/>
        </w:rPr>
      </w:pPr>
      <w:r w:rsidRPr="003F4CD6">
        <w:rPr>
          <w:lang w:val="ru-RU"/>
        </w:rPr>
        <w:t>Методы массивов позволяют легко реализовывать такие структуры данных, как стеки и очереди</w:t>
      </w:r>
      <w:r>
        <w:rPr>
          <w:lang w:val="ru-RU"/>
        </w:rPr>
        <w:t>.</w:t>
      </w:r>
    </w:p>
    <w:p w14:paraId="678C93CF" w14:textId="77777777" w:rsidR="006434A5" w:rsidRDefault="006434A5" w:rsidP="008009D5">
      <w:pPr>
        <w:pStyle w:val="a0"/>
        <w:rPr>
          <w:lang w:val="ru-RU"/>
        </w:rPr>
      </w:pPr>
    </w:p>
    <w:p w14:paraId="16454B23" w14:textId="463EDB0B" w:rsidR="00612FEA" w:rsidRPr="003F4CD6" w:rsidRDefault="003F4CD6" w:rsidP="005C0EA4">
      <w:pPr>
        <w:pStyle w:val="30"/>
        <w:numPr>
          <w:ilvl w:val="2"/>
          <w:numId w:val="11"/>
        </w:numPr>
        <w:rPr>
          <w:lang w:val="ru-RU"/>
        </w:rPr>
      </w:pPr>
      <w:r w:rsidRPr="003F4CD6">
        <w:rPr>
          <w:lang w:val="ru-RU"/>
        </w:rPr>
        <w:t xml:space="preserve">Функции в </w:t>
      </w:r>
      <w:r w:rsidRPr="00B95F43">
        <w:rPr>
          <w:i/>
          <w:iCs/>
          <w:lang w:val="ru-RU"/>
        </w:rPr>
        <w:t>JavaScript</w:t>
      </w:r>
      <w:r w:rsidRPr="003F4CD6">
        <w:rPr>
          <w:lang w:val="ru-RU"/>
        </w:rPr>
        <w:t xml:space="preserve"> являются объектами. Функции можно назначать переменным, хранить в объектах или массивах, передавать в виде аргументов другим функциям и возвращать из других функций</w:t>
      </w:r>
      <w:r w:rsidR="00501ACD" w:rsidRPr="003F4CD6">
        <w:rPr>
          <w:lang w:val="ru-RU"/>
        </w:rPr>
        <w:t>.</w:t>
      </w:r>
    </w:p>
    <w:p w14:paraId="7B604AAA" w14:textId="22D3F7E2" w:rsidR="00612FEA" w:rsidRDefault="003F4CD6" w:rsidP="00612FEA">
      <w:pPr>
        <w:pStyle w:val="a0"/>
        <w:rPr>
          <w:lang w:val="ru-RU"/>
        </w:rPr>
      </w:pPr>
      <w:r w:rsidRPr="003F4CD6">
        <w:rPr>
          <w:lang w:val="ru-RU"/>
        </w:rPr>
        <w:t>Существует три способа объявления функций:</w:t>
      </w:r>
    </w:p>
    <w:p w14:paraId="38D962E8" w14:textId="4033D4EC" w:rsidR="003F4CD6" w:rsidRPr="003F4CD6" w:rsidRDefault="003F4CD6" w:rsidP="00612FEA">
      <w:pPr>
        <w:pStyle w:val="a0"/>
      </w:pPr>
      <w:r w:rsidRPr="003F4CD6">
        <w:t>– </w:t>
      </w:r>
      <w:r w:rsidRPr="003F4CD6">
        <w:rPr>
          <w:lang w:val="ru-RU"/>
        </w:rPr>
        <w:t>Классическое</w:t>
      </w:r>
      <w:r w:rsidRPr="003F4CD6">
        <w:t xml:space="preserve"> </w:t>
      </w:r>
      <w:r w:rsidRPr="003F4CD6">
        <w:rPr>
          <w:lang w:val="ru-RU"/>
        </w:rPr>
        <w:t>объявление</w:t>
      </w:r>
      <w:r w:rsidRPr="003F4CD6">
        <w:t xml:space="preserve"> </w:t>
      </w:r>
      <w:r w:rsidRPr="003F4CD6">
        <w:rPr>
          <w:lang w:val="ru-RU"/>
        </w:rPr>
        <w:t>функции</w:t>
      </w:r>
      <w:r w:rsidRPr="003F4CD6">
        <w:t xml:space="preserve"> (</w:t>
      </w:r>
      <w:r w:rsidRPr="00B95F43">
        <w:rPr>
          <w:i/>
          <w:iCs/>
        </w:rPr>
        <w:t>Function Declaration</w:t>
      </w:r>
      <w:r w:rsidRPr="003F4CD6">
        <w:t xml:space="preserve"> </w:t>
      </w:r>
      <w:r w:rsidRPr="00B95F43">
        <w:rPr>
          <w:i/>
          <w:iCs/>
          <w:lang w:val="ru-RU"/>
        </w:rPr>
        <w:t>или</w:t>
      </w:r>
      <w:r w:rsidRPr="00B95F43">
        <w:rPr>
          <w:i/>
          <w:iCs/>
        </w:rPr>
        <w:t xml:space="preserve"> Function Statement</w:t>
      </w:r>
      <w:r w:rsidRPr="003F4CD6">
        <w:t>)</w:t>
      </w:r>
      <w:r>
        <w:t>;</w:t>
      </w:r>
    </w:p>
    <w:p w14:paraId="57962FB0" w14:textId="6E10A704" w:rsidR="003F4CD6" w:rsidRPr="003F4CD6" w:rsidRDefault="003F4CD6" w:rsidP="003F4CD6">
      <w:pPr>
        <w:pStyle w:val="a0"/>
        <w:rPr>
          <w:lang w:val="ru-RU"/>
        </w:rPr>
      </w:pPr>
      <w:r w:rsidRPr="003F4CD6">
        <w:rPr>
          <w:lang w:val="ru-RU"/>
        </w:rPr>
        <w:t>–</w:t>
      </w:r>
      <w:r>
        <w:rPr>
          <w:lang w:val="ru-RU"/>
        </w:rPr>
        <w:t> </w:t>
      </w:r>
      <w:r w:rsidRPr="003F4CD6">
        <w:rPr>
          <w:lang w:val="ru-RU"/>
        </w:rPr>
        <w:t>Использование функциональных выражений (</w:t>
      </w:r>
      <w:r w:rsidRPr="00B95F43">
        <w:rPr>
          <w:i/>
          <w:iCs/>
        </w:rPr>
        <w:t>Function</w:t>
      </w:r>
      <w:r w:rsidRPr="00B95F43">
        <w:rPr>
          <w:i/>
          <w:iCs/>
          <w:lang w:val="ru-RU"/>
        </w:rPr>
        <w:t xml:space="preserve"> </w:t>
      </w:r>
      <w:r w:rsidRPr="00B95F43">
        <w:rPr>
          <w:i/>
          <w:iCs/>
        </w:rPr>
        <w:t>Expression</w:t>
      </w:r>
      <w:r w:rsidRPr="003F4CD6">
        <w:rPr>
          <w:lang w:val="ru-RU"/>
        </w:rPr>
        <w:t>), которые ещё называют функциональными литералами (</w:t>
      </w:r>
      <w:r w:rsidRPr="00B95F43">
        <w:rPr>
          <w:i/>
          <w:iCs/>
        </w:rPr>
        <w:t>Function</w:t>
      </w:r>
      <w:r w:rsidRPr="00B95F43">
        <w:rPr>
          <w:i/>
          <w:iCs/>
          <w:lang w:val="ru-RU"/>
        </w:rPr>
        <w:t xml:space="preserve"> </w:t>
      </w:r>
      <w:r w:rsidRPr="00B95F43">
        <w:rPr>
          <w:i/>
          <w:iCs/>
        </w:rPr>
        <w:t>Literal</w:t>
      </w:r>
      <w:r w:rsidRPr="003F4CD6">
        <w:rPr>
          <w:lang w:val="ru-RU"/>
        </w:rPr>
        <w:t>);</w:t>
      </w:r>
    </w:p>
    <w:p w14:paraId="37B053AC" w14:textId="7951873D" w:rsidR="003F4CD6" w:rsidRPr="003F4CD6" w:rsidRDefault="003F4CD6" w:rsidP="003F4CD6">
      <w:pPr>
        <w:pStyle w:val="a0"/>
        <w:rPr>
          <w:lang w:val="ru-RU"/>
        </w:rPr>
      </w:pPr>
      <w:r w:rsidRPr="003F4CD6">
        <w:rPr>
          <w:lang w:val="ru-RU"/>
        </w:rPr>
        <w:t>–</w:t>
      </w:r>
      <w:r>
        <w:rPr>
          <w:lang w:val="ru-RU"/>
        </w:rPr>
        <w:t> </w:t>
      </w:r>
      <w:r w:rsidRPr="003F4CD6">
        <w:rPr>
          <w:lang w:val="ru-RU"/>
        </w:rPr>
        <w:t>Использование синтаксиса стрелочных функций (</w:t>
      </w:r>
      <w:r w:rsidRPr="00B95F43">
        <w:rPr>
          <w:i/>
          <w:iCs/>
        </w:rPr>
        <w:t>Arrow</w:t>
      </w:r>
      <w:r w:rsidRPr="00B95F43">
        <w:rPr>
          <w:i/>
          <w:iCs/>
          <w:lang w:val="ru-RU"/>
        </w:rPr>
        <w:t xml:space="preserve"> </w:t>
      </w:r>
      <w:r w:rsidRPr="00B95F43">
        <w:rPr>
          <w:i/>
          <w:iCs/>
        </w:rPr>
        <w:t>Function</w:t>
      </w:r>
      <w:r w:rsidRPr="003F4CD6">
        <w:rPr>
          <w:lang w:val="ru-RU"/>
        </w:rPr>
        <w:t>).</w:t>
      </w:r>
    </w:p>
    <w:p w14:paraId="4A5E347F" w14:textId="6515D16E" w:rsidR="003F4CD6" w:rsidRPr="003F4CD6" w:rsidRDefault="003F4CD6" w:rsidP="00612FEA">
      <w:pPr>
        <w:pStyle w:val="a0"/>
        <w:rPr>
          <w:lang w:val="ru-RU"/>
        </w:rPr>
      </w:pPr>
      <w:r>
        <w:rPr>
          <w:lang w:val="ru-RU"/>
        </w:rPr>
        <w:t>Примеры объявления функций такими способами:</w:t>
      </w:r>
    </w:p>
    <w:p w14:paraId="6B46137C" w14:textId="5522D56A" w:rsidR="003F4CD6" w:rsidRDefault="003F4CD6" w:rsidP="00612FEA">
      <w:pPr>
        <w:pStyle w:val="a0"/>
        <w:rPr>
          <w:lang w:val="ru-RU"/>
        </w:rPr>
      </w:pPr>
    </w:p>
    <w:p w14:paraId="34622DFB" w14:textId="66BB0079" w:rsidR="003F4CD6" w:rsidRPr="003F4CD6" w:rsidRDefault="003F4CD6" w:rsidP="00612FEA">
      <w:pPr>
        <w:pStyle w:val="a0"/>
        <w:rPr>
          <w:i/>
          <w:iCs/>
        </w:rPr>
      </w:pPr>
      <w:r w:rsidRPr="003F4CD6">
        <w:rPr>
          <w:i/>
          <w:iCs/>
        </w:rPr>
        <w:t xml:space="preserve">function </w:t>
      </w:r>
      <w:proofErr w:type="spellStart"/>
      <w:r w:rsidRPr="003F4CD6">
        <w:rPr>
          <w:i/>
          <w:iCs/>
        </w:rPr>
        <w:t>doSomething</w:t>
      </w:r>
      <w:proofErr w:type="spellEnd"/>
      <w:r w:rsidRPr="003F4CD6">
        <w:rPr>
          <w:i/>
          <w:iCs/>
        </w:rPr>
        <w:t>(){}</w:t>
      </w:r>
    </w:p>
    <w:p w14:paraId="464F70BA" w14:textId="0ED3B826" w:rsidR="003F4CD6" w:rsidRPr="003F4CD6" w:rsidRDefault="003F4CD6" w:rsidP="00612FEA">
      <w:pPr>
        <w:pStyle w:val="a0"/>
        <w:rPr>
          <w:i/>
          <w:iCs/>
        </w:rPr>
      </w:pPr>
      <w:r w:rsidRPr="003F4CD6">
        <w:rPr>
          <w:i/>
          <w:iCs/>
        </w:rPr>
        <w:t xml:space="preserve">let </w:t>
      </w:r>
      <w:proofErr w:type="spellStart"/>
      <w:r w:rsidRPr="003F4CD6">
        <w:rPr>
          <w:i/>
          <w:iCs/>
        </w:rPr>
        <w:t>doSomething</w:t>
      </w:r>
      <w:proofErr w:type="spellEnd"/>
      <w:r w:rsidRPr="003F4CD6">
        <w:rPr>
          <w:i/>
          <w:iCs/>
        </w:rPr>
        <w:t xml:space="preserve"> = function() {}</w:t>
      </w:r>
    </w:p>
    <w:p w14:paraId="6B4C3449" w14:textId="3F12299D" w:rsidR="003F4CD6" w:rsidRPr="000B3A60" w:rsidRDefault="003F4CD6" w:rsidP="00612FEA">
      <w:pPr>
        <w:pStyle w:val="a0"/>
        <w:rPr>
          <w:i/>
          <w:iCs/>
          <w:lang w:val="ru-RU"/>
        </w:rPr>
      </w:pPr>
      <w:r w:rsidRPr="003F4CD6">
        <w:rPr>
          <w:i/>
          <w:iCs/>
        </w:rPr>
        <w:t>let</w:t>
      </w:r>
      <w:r w:rsidRPr="000B3A60">
        <w:rPr>
          <w:i/>
          <w:iCs/>
          <w:lang w:val="ru-RU"/>
        </w:rPr>
        <w:t xml:space="preserve"> </w:t>
      </w:r>
      <w:proofErr w:type="spellStart"/>
      <w:r w:rsidRPr="003F4CD6">
        <w:rPr>
          <w:i/>
          <w:iCs/>
        </w:rPr>
        <w:t>doSomething</w:t>
      </w:r>
      <w:proofErr w:type="spellEnd"/>
      <w:r w:rsidRPr="000B3A60">
        <w:rPr>
          <w:i/>
          <w:iCs/>
          <w:lang w:val="ru-RU"/>
        </w:rPr>
        <w:t xml:space="preserve"> = () = &gt; {};</w:t>
      </w:r>
    </w:p>
    <w:p w14:paraId="4DA52FAD" w14:textId="36D34E31" w:rsidR="003F4CD6" w:rsidRPr="000B3A60" w:rsidRDefault="003F4CD6" w:rsidP="00612FEA">
      <w:pPr>
        <w:pStyle w:val="a0"/>
        <w:rPr>
          <w:lang w:val="ru-RU"/>
        </w:rPr>
      </w:pPr>
    </w:p>
    <w:p w14:paraId="636B85B1" w14:textId="61C15425" w:rsidR="003F4CD6" w:rsidRDefault="003F4CD6" w:rsidP="00612FEA">
      <w:pPr>
        <w:pStyle w:val="a0"/>
        <w:rPr>
          <w:lang w:val="ru-RU"/>
        </w:rPr>
      </w:pPr>
      <w:r>
        <w:rPr>
          <w:lang w:val="ru-RU"/>
        </w:rPr>
        <w:t>Кроме того, ф</w:t>
      </w:r>
      <w:r w:rsidRPr="003F4CD6">
        <w:rPr>
          <w:lang w:val="ru-RU"/>
        </w:rPr>
        <w:t>ункции можно вызывать различными способами</w:t>
      </w:r>
      <w:r w:rsidR="000F5BAF">
        <w:rPr>
          <w:lang w:val="ru-RU"/>
        </w:rPr>
        <w:t xml:space="preserve">: обычным, в виде метода объекта, в виде конструктора, в виде </w:t>
      </w:r>
      <w:r w:rsidR="000F5BAF" w:rsidRPr="000F5BAF">
        <w:rPr>
          <w:lang w:val="ru-RU"/>
        </w:rPr>
        <w:t xml:space="preserve">функции с использованием метода </w:t>
      </w:r>
      <w:proofErr w:type="spellStart"/>
      <w:r w:rsidR="000F5BAF" w:rsidRPr="000F5BAF">
        <w:rPr>
          <w:i/>
          <w:iCs/>
          <w:lang w:val="ru-RU"/>
        </w:rPr>
        <w:t>apply</w:t>
      </w:r>
      <w:proofErr w:type="spellEnd"/>
      <w:r w:rsidR="000F5BAF" w:rsidRPr="000F5BAF">
        <w:rPr>
          <w:lang w:val="ru-RU"/>
        </w:rPr>
        <w:t xml:space="preserve">(), </w:t>
      </w:r>
      <w:r w:rsidR="000F5BAF">
        <w:rPr>
          <w:lang w:val="ru-RU"/>
        </w:rPr>
        <w:t xml:space="preserve">в виде </w:t>
      </w:r>
      <w:r w:rsidR="000F5BAF" w:rsidRPr="000F5BAF">
        <w:rPr>
          <w:lang w:val="ru-RU"/>
        </w:rPr>
        <w:t xml:space="preserve">функции с использованием метода </w:t>
      </w:r>
      <w:proofErr w:type="spellStart"/>
      <w:r w:rsidR="000F5BAF" w:rsidRPr="000F5BAF">
        <w:rPr>
          <w:i/>
          <w:iCs/>
          <w:lang w:val="ru-RU"/>
        </w:rPr>
        <w:t>bind</w:t>
      </w:r>
      <w:proofErr w:type="spellEnd"/>
      <w:r w:rsidR="000F5BAF" w:rsidRPr="000F5BAF">
        <w:rPr>
          <w:lang w:val="ru-RU"/>
        </w:rPr>
        <w:t>()</w:t>
      </w:r>
      <w:r w:rsidRPr="003F4CD6">
        <w:rPr>
          <w:lang w:val="ru-RU"/>
        </w:rPr>
        <w:t>.</w:t>
      </w:r>
    </w:p>
    <w:p w14:paraId="2A5032DC" w14:textId="7B3D57C9" w:rsidR="007B34DE" w:rsidRPr="007B34DE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lastRenderedPageBreak/>
        <w:t xml:space="preserve">Функции можно вызывать с большим или меньшим количеством аргументов, чем то количество параметров, которое было задано при их объявлении. В ходе работы функции «лишние» аргументы будут просто проигнорированы (хотя у функции будет доступ к ним), отсутствующие параметры получат значение </w:t>
      </w:r>
      <w:proofErr w:type="spellStart"/>
      <w:r w:rsidRPr="007B34DE">
        <w:rPr>
          <w:lang w:val="ru-RU"/>
        </w:rPr>
        <w:t>undefined</w:t>
      </w:r>
      <w:proofErr w:type="spellEnd"/>
      <w:r w:rsidRPr="007B34DE">
        <w:rPr>
          <w:lang w:val="ru-RU"/>
        </w:rPr>
        <w:t>.</w:t>
      </w:r>
    </w:p>
    <w:p w14:paraId="61BBE2CF" w14:textId="77777777" w:rsidR="007B34DE" w:rsidRPr="007B34DE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t xml:space="preserve">У функций есть два псевдо-параметра: </w:t>
      </w:r>
      <w:proofErr w:type="spellStart"/>
      <w:r w:rsidRPr="007B34DE">
        <w:rPr>
          <w:lang w:val="ru-RU"/>
        </w:rPr>
        <w:t>this</w:t>
      </w:r>
      <w:proofErr w:type="spellEnd"/>
      <w:r w:rsidRPr="007B34DE">
        <w:rPr>
          <w:lang w:val="ru-RU"/>
        </w:rPr>
        <w:t xml:space="preserve"> и </w:t>
      </w:r>
      <w:proofErr w:type="spellStart"/>
      <w:r w:rsidRPr="007B34DE">
        <w:rPr>
          <w:lang w:val="ru-RU"/>
        </w:rPr>
        <w:t>arguments</w:t>
      </w:r>
      <w:proofErr w:type="spellEnd"/>
      <w:r w:rsidRPr="007B34DE">
        <w:rPr>
          <w:lang w:val="ru-RU"/>
        </w:rPr>
        <w:t>.</w:t>
      </w:r>
    </w:p>
    <w:p w14:paraId="7FF90493" w14:textId="77777777" w:rsidR="007B34DE" w:rsidRPr="007B34DE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t xml:space="preserve">Ключевое слово </w:t>
      </w:r>
      <w:proofErr w:type="spellStart"/>
      <w:r w:rsidRPr="007B34DE">
        <w:rPr>
          <w:lang w:val="ru-RU"/>
        </w:rPr>
        <w:t>this</w:t>
      </w:r>
      <w:proofErr w:type="spellEnd"/>
      <w:r w:rsidRPr="007B34DE">
        <w:rPr>
          <w:lang w:val="ru-RU"/>
        </w:rPr>
        <w:t xml:space="preserve"> представляет собой контекст функции. Значение, на которое оно указывает, зависит от того, как была вызвана функция.</w:t>
      </w:r>
    </w:p>
    <w:p w14:paraId="50C6012F" w14:textId="0F317264" w:rsidR="000F5BAF" w:rsidRPr="003F4CD6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t xml:space="preserve">Ключевое слово </w:t>
      </w:r>
      <w:proofErr w:type="spellStart"/>
      <w:r w:rsidRPr="007B34DE">
        <w:rPr>
          <w:lang w:val="ru-RU"/>
        </w:rPr>
        <w:t>arguments</w:t>
      </w:r>
      <w:proofErr w:type="spellEnd"/>
      <w:r w:rsidRPr="007B34DE">
        <w:rPr>
          <w:lang w:val="ru-RU"/>
        </w:rPr>
        <w:t xml:space="preserve"> — это </w:t>
      </w:r>
      <w:proofErr w:type="spellStart"/>
      <w:r w:rsidRPr="007B34DE">
        <w:rPr>
          <w:lang w:val="ru-RU"/>
        </w:rPr>
        <w:t>псевдопараметр</w:t>
      </w:r>
      <w:proofErr w:type="spellEnd"/>
      <w:r w:rsidRPr="007B34DE">
        <w:rPr>
          <w:lang w:val="ru-RU"/>
        </w:rPr>
        <w:t>, который даёт доступ ко всем аргументам, использованным при вызове функции. Он похож на массив, но массивом не является. В частности, у него нет методов массива.</w:t>
      </w:r>
    </w:p>
    <w:p w14:paraId="15A62323" w14:textId="74713F92" w:rsidR="000F5BAF" w:rsidRDefault="000F5BAF" w:rsidP="00AE7E4F">
      <w:pPr>
        <w:pStyle w:val="a0"/>
        <w:rPr>
          <w:lang w:val="ru-RU"/>
        </w:rPr>
      </w:pPr>
    </w:p>
    <w:p w14:paraId="568165A9" w14:textId="4856F31E" w:rsidR="007B34DE" w:rsidRDefault="007B34DE" w:rsidP="007B34DE">
      <w:pPr>
        <w:pStyle w:val="30"/>
        <w:numPr>
          <w:ilvl w:val="2"/>
          <w:numId w:val="11"/>
        </w:numPr>
        <w:rPr>
          <w:lang w:val="ru-RU"/>
        </w:rPr>
      </w:pPr>
      <w:r w:rsidRPr="007B34DE">
        <w:rPr>
          <w:lang w:val="ru-RU"/>
        </w:rPr>
        <w:t xml:space="preserve">Для работы с датой и временем в </w:t>
      </w:r>
      <w:r w:rsidR="00C9626F">
        <w:rPr>
          <w:lang w:val="ru-RU"/>
        </w:rPr>
        <w:t xml:space="preserve">языке </w:t>
      </w:r>
      <w:proofErr w:type="spellStart"/>
      <w:r w:rsidRPr="00C9626F">
        <w:rPr>
          <w:i/>
          <w:iCs/>
          <w:lang w:val="ru-RU"/>
        </w:rPr>
        <w:t>JavaScript</w:t>
      </w:r>
      <w:proofErr w:type="spellEnd"/>
      <w:r w:rsidRPr="007B34DE">
        <w:rPr>
          <w:lang w:val="ru-RU"/>
        </w:rPr>
        <w:t xml:space="preserve"> используются объекты </w:t>
      </w:r>
      <w:proofErr w:type="spellStart"/>
      <w:r w:rsidRPr="00C9626F">
        <w:rPr>
          <w:i/>
          <w:iCs/>
          <w:lang w:val="ru-RU"/>
        </w:rPr>
        <w:t>Date</w:t>
      </w:r>
      <w:proofErr w:type="spellEnd"/>
      <w:r w:rsidRPr="007B34DE">
        <w:rPr>
          <w:lang w:val="ru-RU"/>
        </w:rPr>
        <w:t>.</w:t>
      </w:r>
      <w:r w:rsidR="00C9626F">
        <w:rPr>
          <w:lang w:val="ru-RU"/>
        </w:rPr>
        <w:t xml:space="preserve"> При создании объекта без указания параметров он инициализируется текущей датой и временем.</w:t>
      </w:r>
    </w:p>
    <w:p w14:paraId="4AB9A5A8" w14:textId="4C6EF191" w:rsidR="00C9626F" w:rsidRPr="00C9626F" w:rsidRDefault="00C9626F" w:rsidP="00C9626F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Объекты </w:t>
      </w:r>
      <w:r>
        <w:t>Date</w:t>
      </w:r>
      <w:r w:rsidRPr="00C9626F">
        <w:rPr>
          <w:lang w:val="ru-RU"/>
        </w:rPr>
        <w:t xml:space="preserve"> </w:t>
      </w:r>
      <w:r>
        <w:rPr>
          <w:lang w:val="ru-RU"/>
        </w:rPr>
        <w:t xml:space="preserve">имеют множество методов для получения и установки даты и времени, их преобразования к различным единицам измерения времени, вычисления разности дат и некоторых других операций. Также присутствует механизм авто-исправления некорректных параметров конструктора для даты, например, когда 32-й день месяца преобразуется к </w:t>
      </w:r>
      <w:r w:rsidR="00DA1D24">
        <w:rPr>
          <w:lang w:val="ru-RU"/>
        </w:rPr>
        <w:t xml:space="preserve">первому </w:t>
      </w:r>
      <w:r>
        <w:rPr>
          <w:lang w:val="ru-RU"/>
        </w:rPr>
        <w:t>дню следующего.</w:t>
      </w:r>
    </w:p>
    <w:p w14:paraId="7007FE43" w14:textId="002D31F3" w:rsidR="007B34DE" w:rsidRDefault="007B34DE" w:rsidP="00AE7E4F">
      <w:pPr>
        <w:pStyle w:val="a0"/>
        <w:rPr>
          <w:lang w:val="ru-RU"/>
        </w:rPr>
      </w:pPr>
    </w:p>
    <w:p w14:paraId="6DBFB683" w14:textId="23CD79A1" w:rsidR="006E7B19" w:rsidRDefault="006E7B19" w:rsidP="006E7B19">
      <w:pPr>
        <w:pStyle w:val="30"/>
        <w:numPr>
          <w:ilvl w:val="2"/>
          <w:numId w:val="11"/>
        </w:numPr>
        <w:rPr>
          <w:lang w:val="ru-RU"/>
        </w:rPr>
      </w:pPr>
      <w:r w:rsidRPr="006E7B19">
        <w:rPr>
          <w:lang w:val="ru-RU"/>
        </w:rPr>
        <w:t xml:space="preserve">Метод глобального объекта </w:t>
      </w:r>
      <w:proofErr w:type="spellStart"/>
      <w:r w:rsidRPr="006E7B19">
        <w:rPr>
          <w:i/>
          <w:iCs/>
          <w:lang w:val="ru-RU"/>
        </w:rPr>
        <w:t>eval</w:t>
      </w:r>
      <w:proofErr w:type="spellEnd"/>
      <w:r w:rsidRPr="006E7B19">
        <w:rPr>
          <w:lang w:val="ru-RU"/>
        </w:rPr>
        <w:t xml:space="preserve">() выполняет </w:t>
      </w:r>
      <w:proofErr w:type="spellStart"/>
      <w:r w:rsidRPr="006E7B19">
        <w:rPr>
          <w:i/>
          <w:iCs/>
          <w:lang w:val="ru-RU"/>
        </w:rPr>
        <w:t>JavaScript</w:t>
      </w:r>
      <w:proofErr w:type="spellEnd"/>
      <w:r w:rsidRPr="006E7B19">
        <w:rPr>
          <w:lang w:val="ru-RU"/>
        </w:rPr>
        <w:t>-код, представленный строкой-параметром. Метод часто используется для вычисления поступающих арифметических выражений. Однако перед его использованием всегда нужно убедиться, что в поступающей на вход строке не содержится фрагмент кода, который могут использовать злоумышленники.</w:t>
      </w:r>
    </w:p>
    <w:p w14:paraId="326A1F5B" w14:textId="77777777" w:rsidR="006E7B19" w:rsidRDefault="006E7B19" w:rsidP="00AE7E4F">
      <w:pPr>
        <w:pStyle w:val="a0"/>
        <w:rPr>
          <w:lang w:val="ru-RU"/>
        </w:rPr>
      </w:pPr>
    </w:p>
    <w:p w14:paraId="326010DE" w14:textId="0ADCFA6F" w:rsidR="00612FEA" w:rsidRPr="00551559" w:rsidRDefault="00F93192" w:rsidP="007830AE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r w:rsidR="000F5BAF" w:rsidRPr="00B95F43">
        <w:rPr>
          <w:i/>
          <w:iCs/>
          <w:lang w:val="ru-RU"/>
        </w:rPr>
        <w:t>JavaScript</w:t>
      </w:r>
      <w:r w:rsidR="000F5BAF" w:rsidRPr="000F5BAF">
        <w:rPr>
          <w:lang w:val="ru-RU"/>
        </w:rPr>
        <w:t xml:space="preserve"> является языком с динамической типизацией. Это означает, что конкретные значения имеют типы, а переменные — нет. Во время выполнения программы в одну и ту же переменную можно записывать значения разных типов.</w:t>
      </w:r>
    </w:p>
    <w:p w14:paraId="3AD65700" w14:textId="46102258" w:rsidR="00612FEA" w:rsidRDefault="000F5BAF" w:rsidP="000F5BAF">
      <w:pPr>
        <w:pStyle w:val="a0"/>
        <w:rPr>
          <w:lang w:val="ru-RU"/>
        </w:rPr>
      </w:pPr>
      <w:r w:rsidRPr="000F5BAF">
        <w:rPr>
          <w:lang w:val="ru-RU"/>
        </w:rPr>
        <w:t xml:space="preserve">Для выяснения типа данных, хранящихся в переменной, можно использовать оператор </w:t>
      </w:r>
      <w:proofErr w:type="spellStart"/>
      <w:r w:rsidRPr="00B95F43">
        <w:rPr>
          <w:i/>
          <w:iCs/>
          <w:lang w:val="ru-RU"/>
        </w:rPr>
        <w:t>typeof</w:t>
      </w:r>
      <w:proofErr w:type="spellEnd"/>
      <w:r w:rsidRPr="000F5BAF">
        <w:rPr>
          <w:lang w:val="ru-RU"/>
        </w:rPr>
        <w:t>()</w:t>
      </w:r>
      <w:r>
        <w:rPr>
          <w:lang w:val="ru-RU"/>
        </w:rPr>
        <w:t>.</w:t>
      </w:r>
    </w:p>
    <w:p w14:paraId="5717FD27" w14:textId="77777777" w:rsidR="00062287" w:rsidRDefault="00062287" w:rsidP="008009D5">
      <w:pPr>
        <w:pStyle w:val="a0"/>
        <w:rPr>
          <w:lang w:val="ru-RU"/>
        </w:rPr>
      </w:pPr>
    </w:p>
    <w:p w14:paraId="2D805399" w14:textId="70302BA8" w:rsidR="00F87ADE" w:rsidRDefault="00612FEA" w:rsidP="000F5BAF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r w:rsidR="000F5BAF" w:rsidRPr="000F5BAF">
        <w:rPr>
          <w:lang w:val="ru-RU"/>
        </w:rPr>
        <w:t xml:space="preserve">Среда выполнения </w:t>
      </w:r>
      <w:r w:rsidR="000F5BAF" w:rsidRPr="00EC771E">
        <w:rPr>
          <w:i/>
          <w:iCs/>
          <w:lang w:val="ru-RU"/>
        </w:rPr>
        <w:t>JavaScript</w:t>
      </w:r>
      <w:r w:rsidR="000F5BAF" w:rsidRPr="000F5BAF">
        <w:rPr>
          <w:lang w:val="ru-RU"/>
        </w:rPr>
        <w:t xml:space="preserve"> является однопоточной. Это, в частности, выражается в невозможности одновременного выполнения двух функций (если не учитывать возможности асинхронного выполнения кода, </w:t>
      </w:r>
      <w:r w:rsidR="000F5BAF" w:rsidRPr="000F5BAF">
        <w:rPr>
          <w:lang w:val="ru-RU"/>
        </w:rPr>
        <w:lastRenderedPageBreak/>
        <w:t>которые мы тут не затрагиваем). В среде выполнения имеется так называемая очередь событий (</w:t>
      </w:r>
      <w:proofErr w:type="spellStart"/>
      <w:r w:rsidR="000F5BAF" w:rsidRPr="00EC771E">
        <w:rPr>
          <w:i/>
          <w:iCs/>
          <w:lang w:val="ru-RU"/>
        </w:rPr>
        <w:t>Event</w:t>
      </w:r>
      <w:proofErr w:type="spellEnd"/>
      <w:r w:rsidR="000F5BAF" w:rsidRPr="00EC771E">
        <w:rPr>
          <w:i/>
          <w:iCs/>
          <w:lang w:val="ru-RU"/>
        </w:rPr>
        <w:t xml:space="preserve"> </w:t>
      </w:r>
      <w:proofErr w:type="spellStart"/>
      <w:r w:rsidR="000F5BAF" w:rsidRPr="00EC771E">
        <w:rPr>
          <w:i/>
          <w:iCs/>
          <w:lang w:val="ru-RU"/>
        </w:rPr>
        <w:t>Queue</w:t>
      </w:r>
      <w:proofErr w:type="spellEnd"/>
      <w:r w:rsidR="000F5BAF" w:rsidRPr="000F5BAF">
        <w:rPr>
          <w:lang w:val="ru-RU"/>
        </w:rPr>
        <w:t xml:space="preserve">), хранящая список заданий, которые нужно обработать. Как результат, для однопоточной схемы выполнения </w:t>
      </w:r>
      <w:r w:rsidR="000F5BAF" w:rsidRPr="00EC771E">
        <w:rPr>
          <w:i/>
          <w:iCs/>
          <w:lang w:val="ru-RU"/>
        </w:rPr>
        <w:t>JS</w:t>
      </w:r>
      <w:r w:rsidR="000F5BAF" w:rsidRPr="000F5BAF">
        <w:rPr>
          <w:lang w:val="ru-RU"/>
        </w:rPr>
        <w:t xml:space="preserve"> несвойственна проблема взаимных блокировок ресурсов, поэтому тут не нужен механизм блокировок. Однако, код, попадающий в очередь событий, должен выполняться быстро. Если перегрузить тяжёлой работой, в браузерном приложении, главный поток, страница приложения не будет реагировать на воздействия пользователя и браузер предложит закрыть эту страницу</w:t>
      </w:r>
      <w:r w:rsidR="00F87ADE" w:rsidRPr="00A104A7">
        <w:rPr>
          <w:lang w:val="ru-RU"/>
        </w:rPr>
        <w:t>.</w:t>
      </w:r>
    </w:p>
    <w:p w14:paraId="6CA0ACCE" w14:textId="0BD52A35" w:rsidR="00410135" w:rsidRDefault="00410135" w:rsidP="000F5BAF">
      <w:pPr>
        <w:pStyle w:val="30"/>
        <w:numPr>
          <w:ilvl w:val="0"/>
          <w:numId w:val="0"/>
        </w:numPr>
        <w:ind w:firstLine="709"/>
        <w:rPr>
          <w:lang w:val="ru-RU"/>
        </w:rPr>
      </w:pPr>
    </w:p>
    <w:p w14:paraId="368E25BE" w14:textId="28E82DEE" w:rsidR="00F93192" w:rsidRPr="00551559" w:rsidRDefault="00612FEA" w:rsidP="003C3CF2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r w:rsidR="000F5BAF" w:rsidRPr="000F5BAF">
        <w:rPr>
          <w:lang w:val="ru-RU"/>
        </w:rPr>
        <w:t xml:space="preserve">В JavaScript имеется механизм для обработки исключений. Работает он по вполне обычному для подобных механизмов принципу: код, который может вызвать ошибку, оформляют с использованием конструкции </w:t>
      </w:r>
      <w:proofErr w:type="spellStart"/>
      <w:r w:rsidR="000F5BAF" w:rsidRPr="00EC771E">
        <w:rPr>
          <w:i/>
          <w:iCs/>
          <w:lang w:val="ru-RU"/>
        </w:rPr>
        <w:t>try</w:t>
      </w:r>
      <w:proofErr w:type="spellEnd"/>
      <w:r w:rsidR="000F5BAF" w:rsidRPr="000F5BAF">
        <w:rPr>
          <w:lang w:val="ru-RU"/>
        </w:rPr>
        <w:t>/</w:t>
      </w:r>
      <w:proofErr w:type="spellStart"/>
      <w:r w:rsidR="000F5BAF" w:rsidRPr="00EC771E">
        <w:rPr>
          <w:i/>
          <w:iCs/>
          <w:lang w:val="ru-RU"/>
        </w:rPr>
        <w:t>catch</w:t>
      </w:r>
      <w:proofErr w:type="spellEnd"/>
      <w:r w:rsidR="000F5BAF" w:rsidRPr="000F5BAF">
        <w:rPr>
          <w:lang w:val="ru-RU"/>
        </w:rPr>
        <w:t xml:space="preserve">. Сам код находится в блоке </w:t>
      </w:r>
      <w:proofErr w:type="spellStart"/>
      <w:r w:rsidR="000F5BAF" w:rsidRPr="00EC771E">
        <w:rPr>
          <w:i/>
          <w:iCs/>
          <w:lang w:val="ru-RU"/>
        </w:rPr>
        <w:t>try</w:t>
      </w:r>
      <w:proofErr w:type="spellEnd"/>
      <w:r w:rsidR="000F5BAF" w:rsidRPr="000F5BAF">
        <w:rPr>
          <w:lang w:val="ru-RU"/>
        </w:rPr>
        <w:t xml:space="preserve">, ошибки обрабатываются в блоке </w:t>
      </w:r>
      <w:proofErr w:type="spellStart"/>
      <w:r w:rsidR="000F5BAF" w:rsidRPr="00EC771E">
        <w:rPr>
          <w:i/>
          <w:iCs/>
          <w:lang w:val="ru-RU"/>
        </w:rPr>
        <w:t>catch</w:t>
      </w:r>
      <w:proofErr w:type="spellEnd"/>
      <w:r w:rsidR="000F5BAF" w:rsidRPr="000F5BAF">
        <w:rPr>
          <w:lang w:val="ru-RU"/>
        </w:rPr>
        <w:t>.</w:t>
      </w:r>
    </w:p>
    <w:p w14:paraId="004AC040" w14:textId="77777777" w:rsidR="00F93192" w:rsidRDefault="00F93192" w:rsidP="00612FEA">
      <w:pPr>
        <w:pStyle w:val="a0"/>
        <w:rPr>
          <w:lang w:val="ru-RU"/>
        </w:rPr>
      </w:pPr>
    </w:p>
    <w:p w14:paraId="21A11B1A" w14:textId="09871E9C" w:rsidR="00B95F43" w:rsidRDefault="00612FEA" w:rsidP="00B95F43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bookmarkStart w:id="10" w:name="_Hlk86027683"/>
      <w:r w:rsidR="00B95F43" w:rsidRPr="00B95F43">
        <w:rPr>
          <w:lang w:val="ru-RU"/>
        </w:rPr>
        <w:t>В JavaScript функц</w:t>
      </w:r>
      <w:bookmarkEnd w:id="10"/>
      <w:r w:rsidR="00B95F43" w:rsidRPr="00B95F43">
        <w:rPr>
          <w:lang w:val="ru-RU"/>
        </w:rPr>
        <w:t xml:space="preserve">ии являются объектами первого класса, язык поддерживает механизм замыканий. Это открывает путь к реализации методик функционального программирования в </w:t>
      </w:r>
      <w:r w:rsidR="00B95F43" w:rsidRPr="00EC771E">
        <w:rPr>
          <w:i/>
          <w:iCs/>
          <w:lang w:val="ru-RU"/>
        </w:rPr>
        <w:t>JS</w:t>
      </w:r>
      <w:r w:rsidR="00B95F43" w:rsidRPr="00B95F43">
        <w:rPr>
          <w:lang w:val="ru-RU"/>
        </w:rPr>
        <w:t>. В частности, речь идёт о возможности применения функций высшего порядка.</w:t>
      </w:r>
    </w:p>
    <w:p w14:paraId="64B314B7" w14:textId="77777777" w:rsidR="00B95F43" w:rsidRPr="00B95F43" w:rsidRDefault="00B95F43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B95F43">
        <w:rPr>
          <w:lang w:val="ru-RU"/>
        </w:rPr>
        <w:t>Замыкание — это внутренняя функция, у которой есть доступ к переменным, объявленным внутри родительской функции, даже после выполнения родительской функции.</w:t>
      </w:r>
    </w:p>
    <w:p w14:paraId="66AD0233" w14:textId="64D1C662" w:rsidR="00F93192" w:rsidRDefault="00B95F43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B95F43">
        <w:rPr>
          <w:lang w:val="ru-RU"/>
        </w:rPr>
        <w:t>Функция высшего порядка — это функция, которая способна принимать другие функции в качестве аргументов, возвращать функции, или делать и то и другое.</w:t>
      </w:r>
    </w:p>
    <w:p w14:paraId="5EB48BF8" w14:textId="77777777" w:rsidR="00BB2C94" w:rsidRDefault="00BB2C94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</w:p>
    <w:p w14:paraId="5A6F3474" w14:textId="466979CA" w:rsidR="005B00F8" w:rsidRDefault="005B00F8" w:rsidP="005B00F8">
      <w:pPr>
        <w:pStyle w:val="30"/>
        <w:numPr>
          <w:ilvl w:val="2"/>
          <w:numId w:val="11"/>
        </w:numPr>
        <w:rPr>
          <w:lang w:val="ru-RU"/>
        </w:rPr>
      </w:pPr>
      <w:r>
        <w:rPr>
          <w:lang w:val="ru-RU"/>
        </w:rPr>
        <w:t xml:space="preserve"> </w:t>
      </w:r>
      <w:r w:rsidR="00BB2C94">
        <w:rPr>
          <w:lang w:val="ru-RU"/>
        </w:rPr>
        <w:t>Для внедрения с</w:t>
      </w:r>
      <w:r w:rsidRPr="005B00F8">
        <w:rPr>
          <w:lang w:val="ru-RU"/>
        </w:rPr>
        <w:t>ценари</w:t>
      </w:r>
      <w:r w:rsidR="00BB2C94">
        <w:rPr>
          <w:lang w:val="ru-RU"/>
        </w:rPr>
        <w:t>ев</w:t>
      </w:r>
      <w:r w:rsidRPr="005B00F8">
        <w:rPr>
          <w:lang w:val="ru-RU"/>
        </w:rPr>
        <w:t xml:space="preserve"> в HTML-документ </w:t>
      </w:r>
      <w:r w:rsidR="00BB2C94">
        <w:rPr>
          <w:lang w:val="ru-RU"/>
        </w:rPr>
        <w:t xml:space="preserve">имеются </w:t>
      </w:r>
      <w:r w:rsidRPr="005B00F8">
        <w:rPr>
          <w:lang w:val="ru-RU"/>
        </w:rPr>
        <w:t>различны</w:t>
      </w:r>
      <w:r w:rsidR="00BB2C94">
        <w:rPr>
          <w:lang w:val="ru-RU"/>
        </w:rPr>
        <w:t>е подходы</w:t>
      </w:r>
      <w:r>
        <w:rPr>
          <w:lang w:val="ru-RU"/>
        </w:rPr>
        <w:t>:</w:t>
      </w:r>
    </w:p>
    <w:p w14:paraId="036B3792" w14:textId="476117A3" w:rsidR="005B00F8" w:rsidRPr="005B00F8" w:rsidRDefault="005B00F8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– </w:t>
      </w:r>
      <w:r w:rsidRPr="005B00F8">
        <w:rPr>
          <w:lang w:val="ru-RU"/>
        </w:rPr>
        <w:t>поме</w:t>
      </w:r>
      <w:r>
        <w:rPr>
          <w:lang w:val="ru-RU"/>
        </w:rPr>
        <w:t>щение</w:t>
      </w:r>
      <w:r w:rsidRPr="005B00F8">
        <w:rPr>
          <w:lang w:val="ru-RU"/>
        </w:rPr>
        <w:t xml:space="preserve"> код</w:t>
      </w:r>
      <w:r>
        <w:rPr>
          <w:lang w:val="ru-RU"/>
        </w:rPr>
        <w:t>а</w:t>
      </w:r>
      <w:r w:rsidRPr="005B00F8">
        <w:rPr>
          <w:lang w:val="ru-RU"/>
        </w:rPr>
        <w:t xml:space="preserve"> непосредственно в атрибут события </w:t>
      </w:r>
      <w:r w:rsidRPr="005B00F8">
        <w:rPr>
          <w:i/>
          <w:iCs/>
          <w:lang w:val="ru-RU"/>
        </w:rPr>
        <w:t>HTML</w:t>
      </w:r>
      <w:r w:rsidRPr="005B00F8">
        <w:rPr>
          <w:lang w:val="ru-RU"/>
        </w:rPr>
        <w:t>-элемента;</w:t>
      </w:r>
    </w:p>
    <w:p w14:paraId="6FFDE463" w14:textId="4AFE83A6" w:rsidR="005B00F8" w:rsidRPr="005B00F8" w:rsidRDefault="005B00F8" w:rsidP="005B00F8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– </w:t>
      </w:r>
      <w:r w:rsidRPr="005B00F8">
        <w:rPr>
          <w:lang w:val="ru-RU"/>
        </w:rPr>
        <w:t>поме</w:t>
      </w:r>
      <w:r>
        <w:rPr>
          <w:lang w:val="ru-RU"/>
        </w:rPr>
        <w:t>щение</w:t>
      </w:r>
      <w:r w:rsidRPr="005B00F8">
        <w:rPr>
          <w:lang w:val="ru-RU"/>
        </w:rPr>
        <w:t xml:space="preserve"> код</w:t>
      </w:r>
      <w:r>
        <w:rPr>
          <w:lang w:val="ru-RU"/>
        </w:rPr>
        <w:t>а</w:t>
      </w:r>
      <w:r w:rsidRPr="005B00F8">
        <w:rPr>
          <w:lang w:val="ru-RU"/>
        </w:rPr>
        <w:t xml:space="preserve"> </w:t>
      </w:r>
      <w:r>
        <w:rPr>
          <w:lang w:val="ru-RU"/>
        </w:rPr>
        <w:t>внутри</w:t>
      </w:r>
      <w:r w:rsidRPr="005B00F8">
        <w:rPr>
          <w:lang w:val="ru-RU"/>
        </w:rPr>
        <w:t xml:space="preserve"> тега &lt;</w:t>
      </w:r>
      <w:proofErr w:type="spellStart"/>
      <w:r w:rsidRPr="005B00F8">
        <w:rPr>
          <w:i/>
          <w:iCs/>
          <w:lang w:val="ru-RU"/>
        </w:rPr>
        <w:t>script</w:t>
      </w:r>
      <w:proofErr w:type="spellEnd"/>
      <w:r w:rsidRPr="005B00F8">
        <w:rPr>
          <w:lang w:val="ru-RU"/>
        </w:rPr>
        <w:t>&gt;;</w:t>
      </w:r>
    </w:p>
    <w:p w14:paraId="7A2FAFEF" w14:textId="3DD99F3E" w:rsidR="005B00F8" w:rsidRPr="005B00F8" w:rsidRDefault="005B00F8" w:rsidP="005B00F8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– </w:t>
      </w:r>
      <w:r w:rsidRPr="005B00F8">
        <w:rPr>
          <w:lang w:val="ru-RU"/>
        </w:rPr>
        <w:t>поме</w:t>
      </w:r>
      <w:r>
        <w:rPr>
          <w:lang w:val="ru-RU"/>
        </w:rPr>
        <w:t>щение</w:t>
      </w:r>
      <w:r w:rsidRPr="005B00F8">
        <w:rPr>
          <w:lang w:val="ru-RU"/>
        </w:rPr>
        <w:t xml:space="preserve"> скрипт</w:t>
      </w:r>
      <w:r>
        <w:rPr>
          <w:lang w:val="ru-RU"/>
        </w:rPr>
        <w:t>ов</w:t>
      </w:r>
      <w:r w:rsidRPr="005B00F8">
        <w:rPr>
          <w:lang w:val="ru-RU"/>
        </w:rPr>
        <w:t xml:space="preserve"> во внешний файл (с расширением .</w:t>
      </w:r>
      <w:proofErr w:type="spellStart"/>
      <w:r w:rsidRPr="005B00F8">
        <w:rPr>
          <w:i/>
          <w:iCs/>
          <w:lang w:val="ru-RU"/>
        </w:rPr>
        <w:t>js</w:t>
      </w:r>
      <w:proofErr w:type="spellEnd"/>
      <w:r w:rsidRPr="005B00F8">
        <w:rPr>
          <w:lang w:val="ru-RU"/>
        </w:rPr>
        <w:t xml:space="preserve">), а затем связать его с документом </w:t>
      </w:r>
      <w:r w:rsidRPr="005B00F8">
        <w:rPr>
          <w:i/>
          <w:iCs/>
          <w:lang w:val="ru-RU"/>
        </w:rPr>
        <w:t>HTML</w:t>
      </w:r>
      <w:r>
        <w:rPr>
          <w:lang w:val="ru-RU"/>
        </w:rPr>
        <w:t>.</w:t>
      </w:r>
    </w:p>
    <w:p w14:paraId="6DE291A0" w14:textId="77777777" w:rsidR="002037E9" w:rsidRPr="007229A4" w:rsidRDefault="002037E9" w:rsidP="008009D5">
      <w:pPr>
        <w:pStyle w:val="a0"/>
        <w:rPr>
          <w:lang w:val="ru-RU"/>
        </w:rPr>
      </w:pPr>
    </w:p>
    <w:p w14:paraId="34D4ADB2" w14:textId="77777777" w:rsidR="008009D5" w:rsidRDefault="008009D5" w:rsidP="008009D5">
      <w:pPr>
        <w:pStyle w:val="1"/>
        <w:numPr>
          <w:ilvl w:val="0"/>
          <w:numId w:val="0"/>
        </w:numPr>
        <w:ind w:left="709"/>
        <w:sectPr w:rsidR="008009D5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737C6702" w14:textId="289AC037" w:rsidR="00C13D2F" w:rsidRDefault="000F2949" w:rsidP="00F22E11">
      <w:pPr>
        <w:pStyle w:val="1"/>
        <w:numPr>
          <w:ilvl w:val="0"/>
          <w:numId w:val="11"/>
        </w:numPr>
      </w:pPr>
      <w:bookmarkStart w:id="11" w:name="_Toc86069495"/>
      <w:r>
        <w:lastRenderedPageBreak/>
        <w:t>Прак</w:t>
      </w:r>
      <w:r w:rsidR="008009D5">
        <w:t>ти</w:t>
      </w:r>
      <w:r>
        <w:t>ческая часть</w:t>
      </w:r>
      <w:bookmarkEnd w:id="11"/>
    </w:p>
    <w:p w14:paraId="74A5674F" w14:textId="77777777" w:rsidR="00C13D2F" w:rsidRPr="00C13D2F" w:rsidRDefault="00C13D2F" w:rsidP="009C03C7">
      <w:pPr>
        <w:pStyle w:val="a0"/>
      </w:pPr>
    </w:p>
    <w:p w14:paraId="7985F6A7" w14:textId="1C4BB673" w:rsidR="0040005D" w:rsidRPr="00B61B55" w:rsidRDefault="00A21A43" w:rsidP="00DF3A09">
      <w:pPr>
        <w:pStyle w:val="20"/>
        <w:numPr>
          <w:ilvl w:val="1"/>
          <w:numId w:val="11"/>
        </w:numPr>
      </w:pPr>
      <w:bookmarkStart w:id="12" w:name="_Toc86069496"/>
      <w:bookmarkStart w:id="13" w:name="_Hlk12489975"/>
      <w:r>
        <w:t>Обновление</w:t>
      </w:r>
      <w:r w:rsidR="0040005D" w:rsidRPr="00B61B55">
        <w:t xml:space="preserve"> структуры проекта</w:t>
      </w:r>
      <w:bookmarkEnd w:id="12"/>
    </w:p>
    <w:p w14:paraId="3F97F7F5" w14:textId="634EA002" w:rsidR="009C03C7" w:rsidRDefault="009C03C7" w:rsidP="009C03C7">
      <w:pPr>
        <w:pStyle w:val="a0"/>
      </w:pPr>
    </w:p>
    <w:p w14:paraId="4AB05496" w14:textId="3F70AC59" w:rsidR="0065436B" w:rsidRPr="006F11B3" w:rsidRDefault="00A22B06" w:rsidP="0065436B">
      <w:pPr>
        <w:pStyle w:val="a0"/>
        <w:rPr>
          <w:lang w:val="ru-RU"/>
        </w:rPr>
      </w:pPr>
      <w:r>
        <w:rPr>
          <w:lang w:val="ru-RU"/>
        </w:rPr>
        <w:t xml:space="preserve">Для выполнения лабораторной работы были созданы три новые страницы: </w:t>
      </w:r>
      <w:proofErr w:type="spellStart"/>
      <w:r w:rsidRPr="00A22B06">
        <w:rPr>
          <w:i/>
          <w:iCs/>
        </w:rPr>
        <w:t>ActionsExamplePage</w:t>
      </w:r>
      <w:proofErr w:type="spellEnd"/>
      <w:r w:rsidRPr="00A22B06">
        <w:rPr>
          <w:lang w:val="ru-RU"/>
        </w:rPr>
        <w:t xml:space="preserve">, </w:t>
      </w:r>
      <w:proofErr w:type="spellStart"/>
      <w:r w:rsidRPr="00A22B06">
        <w:rPr>
          <w:i/>
          <w:iCs/>
        </w:rPr>
        <w:t>CalculatorPage</w:t>
      </w:r>
      <w:proofErr w:type="spellEnd"/>
      <w:r w:rsidRPr="00A22B06">
        <w:rPr>
          <w:lang w:val="ru-RU"/>
        </w:rPr>
        <w:t xml:space="preserve">, </w:t>
      </w:r>
      <w:proofErr w:type="spellStart"/>
      <w:r w:rsidRPr="00A22B06">
        <w:rPr>
          <w:i/>
          <w:iCs/>
        </w:rPr>
        <w:t>SignUpPage</w:t>
      </w:r>
      <w:proofErr w:type="spellEnd"/>
      <w:r w:rsidRPr="00A22B06">
        <w:rPr>
          <w:lang w:val="ru-RU"/>
        </w:rPr>
        <w:t xml:space="preserve">. </w:t>
      </w:r>
      <w:r>
        <w:rPr>
          <w:lang w:val="ru-RU"/>
        </w:rPr>
        <w:t xml:space="preserve">В соответствующих им директориях расположены файлы </w:t>
      </w:r>
      <w:r w:rsidRPr="00A22B06">
        <w:rPr>
          <w:i/>
          <w:iCs/>
        </w:rPr>
        <w:t>index</w:t>
      </w:r>
      <w:r w:rsidRPr="00A22B06">
        <w:rPr>
          <w:i/>
          <w:iCs/>
          <w:lang w:val="ru-RU"/>
        </w:rPr>
        <w:t>.</w:t>
      </w:r>
      <w:r w:rsidRPr="00A22B06">
        <w:rPr>
          <w:i/>
          <w:iCs/>
        </w:rPr>
        <w:t>html</w:t>
      </w:r>
      <w:r w:rsidRPr="00A22B06">
        <w:rPr>
          <w:lang w:val="ru-RU"/>
        </w:rPr>
        <w:t xml:space="preserve">, </w:t>
      </w:r>
      <w:r w:rsidRPr="00A22B06">
        <w:rPr>
          <w:i/>
          <w:iCs/>
        </w:rPr>
        <w:t>index</w:t>
      </w:r>
      <w:r w:rsidRPr="00A22B06">
        <w:rPr>
          <w:i/>
          <w:iCs/>
          <w:lang w:val="ru-RU"/>
        </w:rPr>
        <w:t>.</w:t>
      </w:r>
      <w:proofErr w:type="spellStart"/>
      <w:r w:rsidRPr="00A22B06">
        <w:rPr>
          <w:i/>
          <w:iCs/>
        </w:rPr>
        <w:t>js</w:t>
      </w:r>
      <w:proofErr w:type="spellEnd"/>
      <w:r w:rsidRPr="00A22B06">
        <w:rPr>
          <w:lang w:val="ru-RU"/>
        </w:rPr>
        <w:t xml:space="preserve">, </w:t>
      </w:r>
      <w:r w:rsidRPr="00A22B06">
        <w:rPr>
          <w:i/>
          <w:iCs/>
        </w:rPr>
        <w:t>styles</w:t>
      </w:r>
      <w:r w:rsidRPr="00A22B06">
        <w:rPr>
          <w:i/>
          <w:iCs/>
          <w:lang w:val="ru-RU"/>
        </w:rPr>
        <w:t>.</w:t>
      </w:r>
      <w:proofErr w:type="spellStart"/>
      <w:r w:rsidRPr="00A22B06">
        <w:rPr>
          <w:i/>
          <w:iCs/>
        </w:rPr>
        <w:t>css</w:t>
      </w:r>
      <w:proofErr w:type="spellEnd"/>
      <w:r w:rsidRPr="00A22B06">
        <w:rPr>
          <w:lang w:val="ru-RU"/>
        </w:rPr>
        <w:t xml:space="preserve">. </w:t>
      </w:r>
      <w:r w:rsidR="0065436B" w:rsidRPr="006F11B3">
        <w:rPr>
          <w:lang w:val="ru-RU"/>
        </w:rPr>
        <w:t xml:space="preserve">Полученная структура проекта приведена на рисунке </w:t>
      </w:r>
      <w:r>
        <w:rPr>
          <w:lang w:val="ru-RU"/>
        </w:rPr>
        <w:t>2</w:t>
      </w:r>
      <w:r w:rsidR="0065436B" w:rsidRPr="006F11B3">
        <w:rPr>
          <w:lang w:val="ru-RU"/>
        </w:rPr>
        <w:t>.</w:t>
      </w:r>
    </w:p>
    <w:p w14:paraId="31AF5FA4" w14:textId="77777777" w:rsidR="0065436B" w:rsidRPr="0065436B" w:rsidRDefault="0065436B" w:rsidP="0065436B">
      <w:pPr>
        <w:pStyle w:val="a0"/>
        <w:ind w:firstLine="0"/>
        <w:rPr>
          <w:lang w:val="ru-RU"/>
        </w:rPr>
      </w:pPr>
    </w:p>
    <w:p w14:paraId="34AF59EA" w14:textId="55F545C1" w:rsidR="00787476" w:rsidRDefault="00A22B06" w:rsidP="00F8129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B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01595" wp14:editId="0E8DBDFD">
            <wp:extent cx="3061042" cy="47015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523" cy="47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2F86" w14:textId="2F006D00" w:rsidR="00327B02" w:rsidRDefault="00327B02" w:rsidP="00B61B5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Hlk84338349"/>
    </w:p>
    <w:p w14:paraId="1D0F7E07" w14:textId="2050E3C7" w:rsidR="0065436B" w:rsidRPr="001D3A59" w:rsidRDefault="00327B02" w:rsidP="009C03C7">
      <w:pPr>
        <w:pStyle w:val="a0"/>
        <w:ind w:firstLine="0"/>
        <w:jc w:val="center"/>
        <w:rPr>
          <w:lang w:val="ru-RU"/>
        </w:rPr>
      </w:pPr>
      <w:r w:rsidRPr="001D3A59">
        <w:rPr>
          <w:lang w:val="ru-RU"/>
        </w:rPr>
        <w:t xml:space="preserve">Рисунок </w:t>
      </w:r>
      <w:r w:rsidR="00A22B06">
        <w:rPr>
          <w:lang w:val="ru-RU"/>
        </w:rPr>
        <w:t>2</w:t>
      </w:r>
      <w:r w:rsidRPr="001D3A59">
        <w:rPr>
          <w:lang w:val="ru-RU"/>
        </w:rPr>
        <w:t xml:space="preserve"> – </w:t>
      </w:r>
      <w:r w:rsidR="00A22B06">
        <w:rPr>
          <w:lang w:val="ru-RU"/>
        </w:rPr>
        <w:t>Обновлённая с</w:t>
      </w:r>
      <w:r w:rsidRPr="001D3A59">
        <w:rPr>
          <w:lang w:val="ru-RU"/>
        </w:rPr>
        <w:t>труктура проекта</w:t>
      </w:r>
      <w:r w:rsidR="0065436B" w:rsidRPr="001D3A59">
        <w:rPr>
          <w:lang w:val="ru-RU"/>
        </w:rPr>
        <w:br/>
      </w:r>
    </w:p>
    <w:p w14:paraId="301AA332" w14:textId="5800BEFA" w:rsidR="00327B02" w:rsidRDefault="00A22B06" w:rsidP="00A302E5">
      <w:pPr>
        <w:pStyle w:val="a0"/>
        <w:rPr>
          <w:lang w:val="ru-RU"/>
        </w:rPr>
      </w:pPr>
      <w:r>
        <w:rPr>
          <w:lang w:val="ru-RU"/>
        </w:rPr>
        <w:t xml:space="preserve">Связи между </w:t>
      </w:r>
      <w:r w:rsidRPr="00A22B06">
        <w:rPr>
          <w:i/>
          <w:iCs/>
        </w:rPr>
        <w:t>html</w:t>
      </w:r>
      <w:r w:rsidRPr="00A22B06">
        <w:rPr>
          <w:lang w:val="ru-RU"/>
        </w:rPr>
        <w:t>-</w:t>
      </w:r>
      <w:r>
        <w:rPr>
          <w:lang w:val="ru-RU"/>
        </w:rPr>
        <w:t>документами и соответствующими им</w:t>
      </w:r>
      <w:r w:rsidR="00A302E5">
        <w:rPr>
          <w:lang w:val="ru-RU"/>
        </w:rPr>
        <w:t xml:space="preserve"> локальными</w:t>
      </w:r>
      <w:r>
        <w:rPr>
          <w:lang w:val="ru-RU"/>
        </w:rPr>
        <w:t xml:space="preserve"> </w:t>
      </w:r>
      <w:r w:rsidRPr="00A22B06">
        <w:rPr>
          <w:i/>
          <w:iCs/>
        </w:rPr>
        <w:t>JavaScript</w:t>
      </w:r>
      <w:r>
        <w:rPr>
          <w:lang w:val="ru-RU"/>
        </w:rPr>
        <w:t>-файлами</w:t>
      </w:r>
      <w:r w:rsidR="00A302E5" w:rsidRPr="00A302E5">
        <w:rPr>
          <w:lang w:val="ru-RU"/>
        </w:rPr>
        <w:t xml:space="preserve"> </w:t>
      </w:r>
      <w:r w:rsidR="00A302E5">
        <w:rPr>
          <w:lang w:val="ru-RU"/>
        </w:rPr>
        <w:t xml:space="preserve">устанавливались через элемент </w:t>
      </w:r>
      <w:r w:rsidR="00A302E5" w:rsidRPr="00A302E5">
        <w:rPr>
          <w:i/>
          <w:iCs/>
        </w:rPr>
        <w:t>script</w:t>
      </w:r>
      <w:r w:rsidR="00A302E5">
        <w:rPr>
          <w:lang w:val="ru-RU"/>
        </w:rPr>
        <w:t xml:space="preserve"> следующим образом:</w:t>
      </w:r>
    </w:p>
    <w:p w14:paraId="2FAB67F8" w14:textId="77777777" w:rsidR="00A302E5" w:rsidRDefault="00A302E5" w:rsidP="00A302E5">
      <w:pPr>
        <w:pStyle w:val="a0"/>
        <w:rPr>
          <w:lang w:val="ru-RU"/>
        </w:rPr>
      </w:pPr>
    </w:p>
    <w:p w14:paraId="479B40A8" w14:textId="38F6E94F" w:rsidR="00A302E5" w:rsidRPr="00A302E5" w:rsidRDefault="00A302E5" w:rsidP="00A302E5">
      <w:pPr>
        <w:pStyle w:val="a0"/>
      </w:pPr>
      <w:r w:rsidRPr="00A302E5">
        <w:rPr>
          <w:i/>
          <w:iCs/>
        </w:rPr>
        <w:t>&lt;script type="text/</w:t>
      </w:r>
      <w:proofErr w:type="spellStart"/>
      <w:r w:rsidRPr="00A302E5">
        <w:rPr>
          <w:i/>
          <w:iCs/>
        </w:rPr>
        <w:t>javascript</w:t>
      </w:r>
      <w:proofErr w:type="spellEnd"/>
      <w:r w:rsidRPr="00A302E5">
        <w:rPr>
          <w:i/>
          <w:iCs/>
        </w:rPr>
        <w:t xml:space="preserve">" </w:t>
      </w:r>
      <w:proofErr w:type="spellStart"/>
      <w:r w:rsidRPr="00A302E5">
        <w:rPr>
          <w:i/>
          <w:iCs/>
        </w:rPr>
        <w:t>src</w:t>
      </w:r>
      <w:proofErr w:type="spellEnd"/>
      <w:r w:rsidRPr="00A302E5">
        <w:rPr>
          <w:i/>
          <w:iCs/>
        </w:rPr>
        <w:t>="./index.js"&gt;&lt;/script&gt;</w:t>
      </w:r>
      <w:r w:rsidRPr="00A302E5">
        <w:t xml:space="preserve"> .</w:t>
      </w:r>
    </w:p>
    <w:p w14:paraId="116238F6" w14:textId="002FDF2E" w:rsidR="00F81292" w:rsidRPr="00A302E5" w:rsidRDefault="00F81292" w:rsidP="009C03C7">
      <w:pPr>
        <w:pStyle w:val="a0"/>
        <w:ind w:firstLine="0"/>
        <w:jc w:val="center"/>
      </w:pPr>
    </w:p>
    <w:p w14:paraId="6D4EA36B" w14:textId="0C80BB7A" w:rsidR="005161E1" w:rsidRDefault="005161E1" w:rsidP="005161E1">
      <w:pPr>
        <w:pStyle w:val="20"/>
        <w:numPr>
          <w:ilvl w:val="1"/>
          <w:numId w:val="11"/>
        </w:numPr>
      </w:pPr>
      <w:bookmarkStart w:id="15" w:name="_Toc86069497"/>
      <w:r>
        <w:lastRenderedPageBreak/>
        <w:t>Руководство пользователя</w:t>
      </w:r>
      <w:bookmarkEnd w:id="15"/>
    </w:p>
    <w:p w14:paraId="6F9F2F9C" w14:textId="129E10A3" w:rsidR="005161E1" w:rsidRDefault="005161E1" w:rsidP="005161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0F197" w14:textId="522E31EB" w:rsidR="005161E1" w:rsidRDefault="005161E1" w:rsidP="007E5697">
      <w:pPr>
        <w:pStyle w:val="30"/>
        <w:numPr>
          <w:ilvl w:val="2"/>
          <w:numId w:val="11"/>
        </w:numPr>
        <w:rPr>
          <w:lang w:val="ru-RU"/>
        </w:rPr>
      </w:pPr>
      <w:r w:rsidRPr="007F5BB9">
        <w:rPr>
          <w:lang w:val="ru-RU"/>
        </w:rPr>
        <w:t xml:space="preserve">После </w:t>
      </w:r>
      <w:r w:rsidR="00A302E5">
        <w:rPr>
          <w:lang w:val="ru-RU"/>
        </w:rPr>
        <w:t>до</w:t>
      </w:r>
      <w:r w:rsidRPr="007F5BB9">
        <w:rPr>
          <w:lang w:val="ru-RU"/>
        </w:rPr>
        <w:t xml:space="preserve">работки сайта приведём описание </w:t>
      </w:r>
      <w:r w:rsidR="00A302E5">
        <w:rPr>
          <w:lang w:val="ru-RU"/>
        </w:rPr>
        <w:t xml:space="preserve">новых страниц </w:t>
      </w:r>
      <w:r w:rsidRPr="007F5BB9">
        <w:rPr>
          <w:lang w:val="ru-RU"/>
        </w:rPr>
        <w:t>для пользователя.</w:t>
      </w:r>
    </w:p>
    <w:p w14:paraId="041D65F2" w14:textId="42A74B1C" w:rsidR="007F5BB9" w:rsidRPr="007F5BB9" w:rsidRDefault="00A302E5" w:rsidP="007F5BB9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На с</w:t>
      </w:r>
      <w:r w:rsidR="007F5BB9">
        <w:rPr>
          <w:lang w:val="ru-RU"/>
        </w:rPr>
        <w:t xml:space="preserve">айт </w:t>
      </w:r>
      <w:r>
        <w:rPr>
          <w:lang w:val="ru-RU"/>
        </w:rPr>
        <w:t xml:space="preserve">были добавлены </w:t>
      </w:r>
      <w:r w:rsidR="007F5BB9">
        <w:rPr>
          <w:lang w:val="ru-RU"/>
        </w:rPr>
        <w:t>страницы</w:t>
      </w:r>
      <w:r w:rsidR="0002582C">
        <w:rPr>
          <w:lang w:val="ru-RU"/>
        </w:rPr>
        <w:t xml:space="preserve"> со следующими названиями</w:t>
      </w:r>
      <w:r w:rsidR="007F5BB9">
        <w:rPr>
          <w:lang w:val="ru-RU"/>
        </w:rPr>
        <w:t>:</w:t>
      </w:r>
    </w:p>
    <w:p w14:paraId="45887C92" w14:textId="1EA7C9A8" w:rsidR="007F5BB9" w:rsidRDefault="007F5BB9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BB9">
        <w:rPr>
          <w:rFonts w:ascii="Times New Roman" w:hAnsi="Times New Roman" w:cs="Times New Roman"/>
          <w:sz w:val="28"/>
          <w:szCs w:val="28"/>
        </w:rPr>
        <w:t>– </w:t>
      </w:r>
      <w:bookmarkStart w:id="16" w:name="_Hlk86064238"/>
      <w:r w:rsidR="00441F89">
        <w:rPr>
          <w:rFonts w:ascii="Times New Roman" w:hAnsi="Times New Roman" w:cs="Times New Roman"/>
          <w:sz w:val="28"/>
          <w:szCs w:val="28"/>
        </w:rPr>
        <w:t>«</w:t>
      </w:r>
      <w:r w:rsidR="00A302E5" w:rsidRPr="00A302E5">
        <w:rPr>
          <w:rFonts w:ascii="Times New Roman" w:hAnsi="Times New Roman" w:cs="Times New Roman"/>
          <w:sz w:val="28"/>
          <w:szCs w:val="28"/>
        </w:rPr>
        <w:t xml:space="preserve">Примеры использования </w:t>
      </w:r>
      <w:proofErr w:type="spellStart"/>
      <w:r w:rsidR="00A302E5" w:rsidRPr="00A302E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="00A302E5" w:rsidRPr="00A3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02E5" w:rsidRPr="00A302E5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="00A302E5" w:rsidRPr="00A302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2E5" w:rsidRPr="00A302E5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="00441F89">
        <w:rPr>
          <w:rFonts w:ascii="Times New Roman" w:hAnsi="Times New Roman" w:cs="Times New Roman"/>
          <w:sz w:val="28"/>
          <w:szCs w:val="28"/>
        </w:rPr>
        <w:t>»</w:t>
      </w:r>
      <w:bookmarkEnd w:id="16"/>
      <w:r w:rsidRPr="007F5BB9">
        <w:rPr>
          <w:rFonts w:ascii="Times New Roman" w:hAnsi="Times New Roman" w:cs="Times New Roman"/>
          <w:sz w:val="28"/>
          <w:szCs w:val="28"/>
        </w:rPr>
        <w:t>;</w:t>
      </w:r>
    </w:p>
    <w:p w14:paraId="146445B9" w14:textId="24D12A0D" w:rsidR="007F5BB9" w:rsidRPr="007F5BB9" w:rsidRDefault="007F5BB9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BB9">
        <w:rPr>
          <w:rFonts w:ascii="Times New Roman" w:hAnsi="Times New Roman" w:cs="Times New Roman"/>
          <w:sz w:val="28"/>
          <w:szCs w:val="28"/>
        </w:rPr>
        <w:t>– </w:t>
      </w:r>
      <w:r w:rsidR="00441F89">
        <w:rPr>
          <w:rFonts w:ascii="Times New Roman" w:hAnsi="Times New Roman" w:cs="Times New Roman"/>
          <w:sz w:val="28"/>
          <w:szCs w:val="28"/>
        </w:rPr>
        <w:t>«</w:t>
      </w:r>
      <w:r w:rsidR="00A302E5">
        <w:rPr>
          <w:rFonts w:ascii="Times New Roman" w:hAnsi="Times New Roman" w:cs="Times New Roman"/>
          <w:sz w:val="28"/>
          <w:szCs w:val="28"/>
        </w:rPr>
        <w:t>Калькулятор</w:t>
      </w:r>
      <w:r w:rsidR="00441F89">
        <w:rPr>
          <w:rFonts w:ascii="Times New Roman" w:hAnsi="Times New Roman" w:cs="Times New Roman"/>
          <w:sz w:val="28"/>
          <w:szCs w:val="28"/>
        </w:rPr>
        <w:t>»</w:t>
      </w:r>
      <w:r w:rsidRPr="007F5BB9">
        <w:rPr>
          <w:rFonts w:ascii="Times New Roman" w:hAnsi="Times New Roman" w:cs="Times New Roman"/>
          <w:sz w:val="28"/>
          <w:szCs w:val="28"/>
        </w:rPr>
        <w:t>;</w:t>
      </w:r>
    </w:p>
    <w:p w14:paraId="65D3828D" w14:textId="018EE726" w:rsidR="007F5BB9" w:rsidRPr="007F5BB9" w:rsidRDefault="007F5BB9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BB9">
        <w:rPr>
          <w:rFonts w:ascii="Times New Roman" w:hAnsi="Times New Roman" w:cs="Times New Roman"/>
          <w:sz w:val="28"/>
          <w:szCs w:val="28"/>
        </w:rPr>
        <w:t>– </w:t>
      </w:r>
      <w:r w:rsidR="00441F89">
        <w:rPr>
          <w:rFonts w:ascii="Times New Roman" w:hAnsi="Times New Roman" w:cs="Times New Roman"/>
          <w:sz w:val="28"/>
          <w:szCs w:val="28"/>
        </w:rPr>
        <w:t>«</w:t>
      </w:r>
      <w:r w:rsidR="00A302E5">
        <w:rPr>
          <w:rFonts w:ascii="Times New Roman" w:hAnsi="Times New Roman" w:cs="Times New Roman"/>
          <w:sz w:val="28"/>
          <w:szCs w:val="28"/>
        </w:rPr>
        <w:t>Форма регистрации</w:t>
      </w:r>
      <w:r w:rsidR="00441F89">
        <w:rPr>
          <w:rFonts w:ascii="Times New Roman" w:hAnsi="Times New Roman" w:cs="Times New Roman"/>
          <w:sz w:val="28"/>
          <w:szCs w:val="28"/>
        </w:rPr>
        <w:t>»</w:t>
      </w:r>
      <w:r w:rsidR="00A302E5">
        <w:rPr>
          <w:rFonts w:ascii="Times New Roman" w:hAnsi="Times New Roman" w:cs="Times New Roman"/>
          <w:sz w:val="28"/>
          <w:szCs w:val="28"/>
        </w:rPr>
        <w:t>.</w:t>
      </w:r>
    </w:p>
    <w:p w14:paraId="3B860E3B" w14:textId="42B5B636" w:rsidR="00A302E5" w:rsidRDefault="00A302E5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переход на данные страницы можно по ссылкам из «домашней страницы».</w:t>
      </w:r>
    </w:p>
    <w:p w14:paraId="2B4C7EB7" w14:textId="47727FC4" w:rsidR="00BF3C4B" w:rsidRPr="007F5BB9" w:rsidRDefault="00BF3C4B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A302E5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страницах сайта </w:t>
      </w:r>
      <w:r w:rsidR="00A302E5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присутствует панель навигации (</w:t>
      </w:r>
      <w:r w:rsidR="00441F89">
        <w:rPr>
          <w:rFonts w:ascii="Times New Roman" w:hAnsi="Times New Roman" w:cs="Times New Roman"/>
          <w:sz w:val="28"/>
          <w:szCs w:val="28"/>
        </w:rPr>
        <w:t xml:space="preserve">расположена </w:t>
      </w:r>
      <w:r>
        <w:rPr>
          <w:rFonts w:ascii="Times New Roman" w:hAnsi="Times New Roman" w:cs="Times New Roman"/>
          <w:sz w:val="28"/>
          <w:szCs w:val="28"/>
        </w:rPr>
        <w:t xml:space="preserve">в «шапке» страниц), </w:t>
      </w:r>
      <w:r w:rsidR="00ED77FD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для возврата на </w:t>
      </w:r>
      <w:r w:rsidR="00441F8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441F8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«подвале» </w:t>
      </w:r>
      <w:r w:rsidR="00441F89">
        <w:rPr>
          <w:rFonts w:ascii="Times New Roman" w:hAnsi="Times New Roman" w:cs="Times New Roman"/>
          <w:sz w:val="28"/>
          <w:szCs w:val="28"/>
        </w:rPr>
        <w:t xml:space="preserve">этих </w:t>
      </w:r>
      <w:r>
        <w:rPr>
          <w:rFonts w:ascii="Times New Roman" w:hAnsi="Times New Roman" w:cs="Times New Roman"/>
          <w:sz w:val="28"/>
          <w:szCs w:val="28"/>
        </w:rPr>
        <w:t xml:space="preserve">страниц присутствует </w:t>
      </w:r>
      <w:r w:rsidR="00ED77FD">
        <w:rPr>
          <w:rFonts w:ascii="Times New Roman" w:hAnsi="Times New Roman" w:cs="Times New Roman"/>
          <w:sz w:val="28"/>
          <w:szCs w:val="28"/>
        </w:rPr>
        <w:t xml:space="preserve">соответствующая </w:t>
      </w:r>
      <w:r>
        <w:rPr>
          <w:rFonts w:ascii="Times New Roman" w:hAnsi="Times New Roman" w:cs="Times New Roman"/>
          <w:sz w:val="28"/>
          <w:szCs w:val="28"/>
        </w:rPr>
        <w:t>ссылка.</w:t>
      </w:r>
    </w:p>
    <w:p w14:paraId="400A1EA1" w14:textId="64F5F321" w:rsidR="005161E1" w:rsidRDefault="005161E1" w:rsidP="005161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A1750" w14:textId="63DA9D6A" w:rsidR="005B1FA9" w:rsidRPr="006F11B3" w:rsidRDefault="00064411" w:rsidP="00441F89">
      <w:pPr>
        <w:pStyle w:val="30"/>
        <w:numPr>
          <w:ilvl w:val="2"/>
          <w:numId w:val="11"/>
        </w:numPr>
        <w:rPr>
          <w:lang w:val="ru-RU"/>
        </w:rPr>
      </w:pPr>
      <w:bookmarkStart w:id="17" w:name="_Hlk12490018"/>
      <w:bookmarkEnd w:id="13"/>
      <w:bookmarkEnd w:id="14"/>
      <w:r>
        <w:rPr>
          <w:lang w:val="ru-RU"/>
        </w:rPr>
        <w:t>«</w:t>
      </w:r>
      <w:r w:rsidR="00327B02" w:rsidRPr="00503F4D">
        <w:rPr>
          <w:lang w:val="ru-RU"/>
        </w:rPr>
        <w:t>Домашняя страница</w:t>
      </w:r>
      <w:r>
        <w:rPr>
          <w:lang w:val="ru-RU"/>
        </w:rPr>
        <w:t>»</w:t>
      </w:r>
      <w:r w:rsidR="00327B02" w:rsidRPr="00503F4D">
        <w:rPr>
          <w:lang w:val="ru-RU"/>
        </w:rPr>
        <w:t xml:space="preserve"> </w:t>
      </w:r>
      <w:r w:rsidR="00ED77FD">
        <w:rPr>
          <w:lang w:val="ru-RU"/>
        </w:rPr>
        <w:t>содержит</w:t>
      </w:r>
      <w:r w:rsidR="00327B02" w:rsidRPr="00503F4D">
        <w:rPr>
          <w:lang w:val="ru-RU"/>
        </w:rPr>
        <w:t xml:space="preserve"> список ссылок на все </w:t>
      </w:r>
      <w:r w:rsidR="00ED77FD">
        <w:rPr>
          <w:lang w:val="ru-RU"/>
        </w:rPr>
        <w:t xml:space="preserve">информативные </w:t>
      </w:r>
      <w:r w:rsidR="00327B02" w:rsidRPr="00503F4D">
        <w:rPr>
          <w:lang w:val="ru-RU"/>
        </w:rPr>
        <w:t>страницы сайта.</w:t>
      </w:r>
      <w:r w:rsidR="005C3624" w:rsidRPr="00503F4D">
        <w:rPr>
          <w:lang w:val="ru-RU"/>
        </w:rPr>
        <w:t xml:space="preserve"> </w:t>
      </w:r>
      <w:r w:rsidR="00441F89">
        <w:rPr>
          <w:lang w:val="ru-RU"/>
        </w:rPr>
        <w:t>Это первая страница, которая отображается пользователю при открытии сайта. Для перехода на другие страницы достаточно выбрать одну из ссылок в списке навигации.</w:t>
      </w:r>
    </w:p>
    <w:p w14:paraId="3D9BE6A0" w14:textId="5882DF54" w:rsidR="005B1FA9" w:rsidRPr="006F11B3" w:rsidRDefault="001D01C7" w:rsidP="009C03C7">
      <w:pPr>
        <w:pStyle w:val="a0"/>
        <w:rPr>
          <w:lang w:val="ru-RU"/>
        </w:rPr>
      </w:pPr>
      <w:r>
        <w:rPr>
          <w:lang w:val="ru-RU"/>
        </w:rPr>
        <w:t>Д</w:t>
      </w:r>
      <w:r w:rsidR="005B1FA9" w:rsidRPr="006F11B3">
        <w:rPr>
          <w:lang w:val="ru-RU"/>
        </w:rPr>
        <w:t xml:space="preserve">омашняя страница </w:t>
      </w:r>
      <w:r>
        <w:rPr>
          <w:lang w:val="ru-RU"/>
        </w:rPr>
        <w:t xml:space="preserve">сайта </w:t>
      </w:r>
      <w:r w:rsidR="005B1FA9" w:rsidRPr="006F11B3">
        <w:rPr>
          <w:lang w:val="ru-RU"/>
        </w:rPr>
        <w:t xml:space="preserve">представлена на рисунке </w:t>
      </w:r>
      <w:r w:rsidR="00064411">
        <w:rPr>
          <w:lang w:val="ru-RU"/>
        </w:rPr>
        <w:t>3</w:t>
      </w:r>
      <w:r w:rsidR="005B1FA9" w:rsidRPr="006F11B3">
        <w:rPr>
          <w:lang w:val="ru-RU"/>
        </w:rPr>
        <w:t>.</w:t>
      </w:r>
    </w:p>
    <w:p w14:paraId="38783FF6" w14:textId="77777777" w:rsidR="005B1FA9" w:rsidRDefault="005B1FA9" w:rsidP="00AE4408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1D5D8D" w14:textId="37024994" w:rsidR="005B1FA9" w:rsidRDefault="00A302E5" w:rsidP="00A302E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CD33E" wp14:editId="2C95F7D7">
            <wp:extent cx="5905500" cy="358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493" r="9558"/>
                    <a:stretch/>
                  </pic:blipFill>
                  <pic:spPr bwMode="auto">
                    <a:xfrm>
                      <a:off x="0" y="0"/>
                      <a:ext cx="5913859" cy="358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A2A30" w14:textId="30DD7C57" w:rsidR="005B1FA9" w:rsidRDefault="005B1FA9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DFA6413" w14:textId="1F4A68DE" w:rsidR="00216721" w:rsidRPr="00064411" w:rsidRDefault="005B1FA9" w:rsidP="009C03C7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 w:rsidR="00064411">
        <w:rPr>
          <w:lang w:val="ru-RU"/>
        </w:rPr>
        <w:t>3</w:t>
      </w:r>
      <w:r w:rsidRPr="00064411">
        <w:rPr>
          <w:lang w:val="ru-RU"/>
        </w:rPr>
        <w:t xml:space="preserve"> – </w:t>
      </w:r>
      <w:r w:rsidR="00064411">
        <w:rPr>
          <w:lang w:val="ru-RU"/>
        </w:rPr>
        <w:t>«</w:t>
      </w:r>
      <w:r w:rsidRPr="00064411">
        <w:rPr>
          <w:lang w:val="ru-RU"/>
        </w:rPr>
        <w:t>Домашняя страница</w:t>
      </w:r>
      <w:r w:rsidR="00064411">
        <w:rPr>
          <w:lang w:val="ru-RU"/>
        </w:rPr>
        <w:t>»</w:t>
      </w:r>
    </w:p>
    <w:p w14:paraId="4647889D" w14:textId="4150CD5F" w:rsidR="00216721" w:rsidRDefault="00216721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7DD5D" w14:textId="72D2E42D" w:rsidR="00064411" w:rsidRDefault="00503F4D" w:rsidP="003D413D">
      <w:pPr>
        <w:pStyle w:val="30"/>
        <w:numPr>
          <w:ilvl w:val="2"/>
          <w:numId w:val="11"/>
        </w:numPr>
        <w:rPr>
          <w:lang w:val="ru-RU"/>
        </w:rPr>
      </w:pPr>
      <w:r w:rsidRPr="00064411">
        <w:rPr>
          <w:lang w:val="ru-RU"/>
        </w:rPr>
        <w:lastRenderedPageBreak/>
        <w:t>С</w:t>
      </w:r>
      <w:r w:rsidR="00327B02" w:rsidRPr="00064411">
        <w:rPr>
          <w:lang w:val="ru-RU"/>
        </w:rPr>
        <w:t>траниц</w:t>
      </w:r>
      <w:r w:rsidRPr="00064411">
        <w:rPr>
          <w:lang w:val="ru-RU"/>
        </w:rPr>
        <w:t>а</w:t>
      </w:r>
      <w:r w:rsidR="00327B02" w:rsidRPr="00064411">
        <w:rPr>
          <w:lang w:val="ru-RU"/>
        </w:rPr>
        <w:t xml:space="preserve"> </w:t>
      </w:r>
      <w:r w:rsidR="00064411" w:rsidRPr="00064411">
        <w:rPr>
          <w:lang w:val="ru-RU"/>
        </w:rPr>
        <w:t>«</w:t>
      </w:r>
      <w:bookmarkStart w:id="18" w:name="_Hlk86064284"/>
      <w:r w:rsidR="00064411" w:rsidRPr="00064411">
        <w:rPr>
          <w:lang w:val="ru-RU"/>
        </w:rPr>
        <w:t xml:space="preserve">Примеры использования </w:t>
      </w:r>
      <w:proofErr w:type="spellStart"/>
      <w:r w:rsidR="00064411" w:rsidRPr="00064411">
        <w:rPr>
          <w:i/>
          <w:iCs/>
          <w:lang w:val="ru-RU"/>
        </w:rPr>
        <w:t>Alert</w:t>
      </w:r>
      <w:proofErr w:type="spellEnd"/>
      <w:r w:rsidR="00064411" w:rsidRPr="00064411">
        <w:rPr>
          <w:lang w:val="ru-RU"/>
        </w:rPr>
        <w:t xml:space="preserve">, </w:t>
      </w:r>
      <w:proofErr w:type="spellStart"/>
      <w:r w:rsidR="00064411" w:rsidRPr="00064411">
        <w:rPr>
          <w:i/>
          <w:iCs/>
          <w:lang w:val="ru-RU"/>
        </w:rPr>
        <w:t>Confirm</w:t>
      </w:r>
      <w:proofErr w:type="spellEnd"/>
      <w:r w:rsidR="00064411" w:rsidRPr="00064411">
        <w:rPr>
          <w:lang w:val="ru-RU"/>
        </w:rPr>
        <w:t xml:space="preserve"> и </w:t>
      </w:r>
      <w:proofErr w:type="spellStart"/>
      <w:r w:rsidR="00064411" w:rsidRPr="00064411">
        <w:rPr>
          <w:i/>
          <w:iCs/>
          <w:lang w:val="ru-RU"/>
        </w:rPr>
        <w:t>Prompt</w:t>
      </w:r>
      <w:bookmarkEnd w:id="18"/>
      <w:proofErr w:type="spellEnd"/>
      <w:r w:rsidR="00064411" w:rsidRPr="00064411">
        <w:rPr>
          <w:lang w:val="ru-RU"/>
        </w:rPr>
        <w:t>»</w:t>
      </w:r>
      <w:r w:rsidRPr="00064411">
        <w:rPr>
          <w:lang w:val="ru-RU"/>
        </w:rPr>
        <w:t xml:space="preserve"> содержит </w:t>
      </w:r>
      <w:r w:rsidR="00064411" w:rsidRPr="00064411">
        <w:rPr>
          <w:lang w:val="ru-RU"/>
        </w:rPr>
        <w:t xml:space="preserve">три кнопки для демонстрации взаимодействия сайта с пользователем посредством методов </w:t>
      </w:r>
      <w:proofErr w:type="spellStart"/>
      <w:r w:rsidR="00064411" w:rsidRPr="00064411">
        <w:rPr>
          <w:i/>
          <w:iCs/>
          <w:lang w:val="ru-RU"/>
        </w:rPr>
        <w:t>alert</w:t>
      </w:r>
      <w:proofErr w:type="spellEnd"/>
      <w:r w:rsidR="00064411" w:rsidRPr="00064411">
        <w:rPr>
          <w:lang w:val="ru-RU"/>
        </w:rPr>
        <w:t xml:space="preserve">(), </w:t>
      </w:r>
      <w:proofErr w:type="spellStart"/>
      <w:r w:rsidR="00064411" w:rsidRPr="00064411">
        <w:rPr>
          <w:i/>
          <w:iCs/>
          <w:lang w:val="ru-RU"/>
        </w:rPr>
        <w:t>confirm</w:t>
      </w:r>
      <w:proofErr w:type="spellEnd"/>
      <w:r w:rsidR="00064411" w:rsidRPr="00064411">
        <w:rPr>
          <w:lang w:val="ru-RU"/>
        </w:rPr>
        <w:t xml:space="preserve">() и </w:t>
      </w:r>
      <w:proofErr w:type="spellStart"/>
      <w:r w:rsidR="00064411" w:rsidRPr="00064411">
        <w:rPr>
          <w:i/>
          <w:iCs/>
          <w:lang w:val="ru-RU"/>
        </w:rPr>
        <w:t>prompt</w:t>
      </w:r>
      <w:proofErr w:type="spellEnd"/>
      <w:r w:rsidR="00064411" w:rsidRPr="00064411">
        <w:rPr>
          <w:lang w:val="ru-RU"/>
        </w:rPr>
        <w:t xml:space="preserve">() объекта </w:t>
      </w:r>
      <w:proofErr w:type="spellStart"/>
      <w:r w:rsidR="00064411" w:rsidRPr="00064411">
        <w:rPr>
          <w:i/>
          <w:iCs/>
          <w:lang w:val="ru-RU"/>
        </w:rPr>
        <w:t>window</w:t>
      </w:r>
      <w:proofErr w:type="spellEnd"/>
      <w:r w:rsidR="00064411">
        <w:rPr>
          <w:lang w:val="ru-RU"/>
        </w:rPr>
        <w:t>.</w:t>
      </w:r>
    </w:p>
    <w:p w14:paraId="5192DDC1" w14:textId="65B7D6EC" w:rsidR="00064411" w:rsidRPr="00064411" w:rsidRDefault="00ED77FD" w:rsidP="004925E2">
      <w:pPr>
        <w:pStyle w:val="30"/>
        <w:numPr>
          <w:ilvl w:val="0"/>
          <w:numId w:val="0"/>
        </w:numPr>
        <w:ind w:firstLine="709"/>
        <w:rPr>
          <w:lang w:val="ru-RU"/>
        </w:rPr>
      </w:pPr>
      <w:bookmarkStart w:id="19" w:name="_Hlk86068598"/>
      <w:r w:rsidRPr="00064411">
        <w:rPr>
          <w:lang w:val="ru-RU"/>
        </w:rPr>
        <w:t>В «шапке» страницы расположена панель навигации для дальнейших переходов по страницам сайта.</w:t>
      </w:r>
      <w:r w:rsidR="00064411">
        <w:rPr>
          <w:lang w:val="ru-RU"/>
        </w:rPr>
        <w:t xml:space="preserve"> В «подвале» страницы – ссылка для возврата на «домашнюю страницу».</w:t>
      </w:r>
    </w:p>
    <w:bookmarkEnd w:id="19"/>
    <w:p w14:paraId="1AFAFAC6" w14:textId="7C5D2B2A" w:rsidR="00717016" w:rsidRPr="00106447" w:rsidRDefault="005019B7" w:rsidP="009C03C7">
      <w:pPr>
        <w:pStyle w:val="a0"/>
        <w:rPr>
          <w:lang w:val="ru-RU"/>
        </w:rPr>
      </w:pPr>
      <w:r>
        <w:rPr>
          <w:lang w:val="ru-RU"/>
        </w:rPr>
        <w:t>С</w:t>
      </w:r>
      <w:r w:rsidR="00717016" w:rsidRPr="005019B7">
        <w:rPr>
          <w:lang w:val="ru-RU"/>
        </w:rPr>
        <w:t xml:space="preserve">траница </w:t>
      </w:r>
      <w:r w:rsidRPr="00503F4D">
        <w:rPr>
          <w:lang w:val="ru-RU"/>
        </w:rPr>
        <w:t>«</w:t>
      </w:r>
      <w:r w:rsidR="00064411" w:rsidRPr="00064411">
        <w:rPr>
          <w:lang w:val="ru-RU"/>
        </w:rPr>
        <w:t xml:space="preserve">Примеры использования </w:t>
      </w:r>
      <w:proofErr w:type="spellStart"/>
      <w:r w:rsidR="00064411" w:rsidRPr="00064411">
        <w:rPr>
          <w:i/>
          <w:iCs/>
          <w:lang w:val="ru-RU"/>
        </w:rPr>
        <w:t>Alert</w:t>
      </w:r>
      <w:proofErr w:type="spellEnd"/>
      <w:r w:rsidR="00064411" w:rsidRPr="00064411">
        <w:rPr>
          <w:lang w:val="ru-RU"/>
        </w:rPr>
        <w:t xml:space="preserve">, </w:t>
      </w:r>
      <w:proofErr w:type="spellStart"/>
      <w:r w:rsidR="00064411" w:rsidRPr="00064411">
        <w:rPr>
          <w:i/>
          <w:iCs/>
          <w:lang w:val="ru-RU"/>
        </w:rPr>
        <w:t>Confirm</w:t>
      </w:r>
      <w:proofErr w:type="spellEnd"/>
      <w:r w:rsidR="00064411" w:rsidRPr="00064411">
        <w:rPr>
          <w:lang w:val="ru-RU"/>
        </w:rPr>
        <w:t xml:space="preserve"> и </w:t>
      </w:r>
      <w:proofErr w:type="spellStart"/>
      <w:r w:rsidR="00064411" w:rsidRPr="00064411">
        <w:rPr>
          <w:i/>
          <w:iCs/>
          <w:lang w:val="ru-RU"/>
        </w:rPr>
        <w:t>Prompt</w:t>
      </w:r>
      <w:proofErr w:type="spellEnd"/>
      <w:r w:rsidRPr="00503F4D">
        <w:rPr>
          <w:lang w:val="ru-RU"/>
        </w:rPr>
        <w:t>»</w:t>
      </w:r>
      <w:r>
        <w:rPr>
          <w:lang w:val="ru-RU"/>
        </w:rPr>
        <w:t xml:space="preserve"> </w:t>
      </w:r>
      <w:r w:rsidR="00717016" w:rsidRPr="005019B7">
        <w:rPr>
          <w:lang w:val="ru-RU"/>
        </w:rPr>
        <w:t>пр</w:t>
      </w:r>
      <w:r w:rsidR="001D01C7">
        <w:rPr>
          <w:lang w:val="ru-RU"/>
        </w:rPr>
        <w:t>иведена</w:t>
      </w:r>
      <w:r w:rsidR="00717016" w:rsidRPr="005019B7">
        <w:rPr>
          <w:lang w:val="ru-RU"/>
        </w:rPr>
        <w:t xml:space="preserve"> на рисунке </w:t>
      </w:r>
      <w:r w:rsidR="00064411">
        <w:rPr>
          <w:lang w:val="ru-RU"/>
        </w:rPr>
        <w:t>4</w:t>
      </w:r>
      <w:r w:rsidR="00717016" w:rsidRPr="005019B7">
        <w:rPr>
          <w:lang w:val="ru-RU"/>
        </w:rPr>
        <w:t>.</w:t>
      </w:r>
    </w:p>
    <w:p w14:paraId="1DECE7CB" w14:textId="24851CCE" w:rsidR="00717016" w:rsidRPr="00F566EE" w:rsidRDefault="00717016" w:rsidP="00AE4408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AEDE4F" w14:textId="159A9E9E" w:rsidR="00717016" w:rsidRDefault="00064411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644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F4639" wp14:editId="46487E12">
            <wp:extent cx="5915145" cy="289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1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AA1C" w14:textId="2F9B4CB4" w:rsidR="00717016" w:rsidRDefault="00717016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A52AE" w14:textId="658081E4" w:rsidR="00717016" w:rsidRPr="00064411" w:rsidRDefault="00717016" w:rsidP="009C03C7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 w:rsidR="00064411">
        <w:rPr>
          <w:lang w:val="ru-RU"/>
        </w:rPr>
        <w:t>4</w:t>
      </w:r>
      <w:r w:rsidRPr="00064411">
        <w:rPr>
          <w:lang w:val="ru-RU"/>
        </w:rPr>
        <w:t xml:space="preserve"> – Страница «</w:t>
      </w:r>
      <w:r w:rsidR="00064411" w:rsidRPr="00064411">
        <w:rPr>
          <w:lang w:val="ru-RU"/>
        </w:rPr>
        <w:t xml:space="preserve">Примеры использования </w:t>
      </w:r>
      <w:r w:rsidR="00064411" w:rsidRPr="00064411">
        <w:t>Alert</w:t>
      </w:r>
      <w:r w:rsidR="00064411" w:rsidRPr="00064411">
        <w:rPr>
          <w:lang w:val="ru-RU"/>
        </w:rPr>
        <w:t xml:space="preserve">, </w:t>
      </w:r>
      <w:r w:rsidR="00064411" w:rsidRPr="00064411">
        <w:t>Confirm</w:t>
      </w:r>
      <w:r w:rsidR="00064411" w:rsidRPr="00064411">
        <w:rPr>
          <w:lang w:val="ru-RU"/>
        </w:rPr>
        <w:t xml:space="preserve"> и </w:t>
      </w:r>
      <w:r w:rsidR="00064411" w:rsidRPr="00064411">
        <w:t>Prompt</w:t>
      </w:r>
      <w:r w:rsidRPr="00064411">
        <w:rPr>
          <w:lang w:val="ru-RU"/>
        </w:rPr>
        <w:t>»</w:t>
      </w:r>
    </w:p>
    <w:p w14:paraId="2639586A" w14:textId="58BD145E" w:rsidR="00B3330D" w:rsidRDefault="00B3330D" w:rsidP="009C03C7">
      <w:pPr>
        <w:pStyle w:val="a0"/>
        <w:ind w:firstLine="0"/>
        <w:jc w:val="center"/>
        <w:rPr>
          <w:lang w:val="ru-RU"/>
        </w:rPr>
      </w:pPr>
    </w:p>
    <w:p w14:paraId="68C344EB" w14:textId="1AADED59" w:rsidR="00064411" w:rsidRDefault="00064411" w:rsidP="00064411">
      <w:pPr>
        <w:pStyle w:val="a0"/>
        <w:jc w:val="left"/>
        <w:rPr>
          <w:lang w:val="ru-RU"/>
        </w:rPr>
      </w:pPr>
      <w:r>
        <w:rPr>
          <w:lang w:val="ru-RU"/>
        </w:rPr>
        <w:t>Взаимодействие страницы с пользователем показано на рисунках 5-7.</w:t>
      </w:r>
    </w:p>
    <w:p w14:paraId="4966A2CF" w14:textId="70CDE542" w:rsidR="00064411" w:rsidRDefault="001B7ED7" w:rsidP="001B7ED7">
      <w:pPr>
        <w:pStyle w:val="a0"/>
        <w:rPr>
          <w:lang w:val="ru-RU"/>
        </w:rPr>
      </w:pPr>
      <w:r>
        <w:rPr>
          <w:lang w:val="ru-RU"/>
        </w:rPr>
        <w:t>При нажатии на кнопку «Узнать текущее время» вверху страницы отображается модальное окно с локальным временем и кнопкой подтверждения «ОК». Результат представлен на рисунке 5.</w:t>
      </w:r>
    </w:p>
    <w:p w14:paraId="3B270AF1" w14:textId="24F9F183" w:rsidR="001B7ED7" w:rsidRDefault="001B7ED7" w:rsidP="001B7ED7">
      <w:pPr>
        <w:pStyle w:val="a0"/>
        <w:rPr>
          <w:lang w:val="ru-RU"/>
        </w:rPr>
      </w:pPr>
      <w:r>
        <w:rPr>
          <w:lang w:val="ru-RU"/>
        </w:rPr>
        <w:t>При нажатии на кнопку «Выключить свет» вверху страницы отображается модальное окно с запросом подтверждения действия и кнопками «ОК» и «Отмена». При утвердительном ответе фон страницы изменяется на тёмный. Повторное нажатие на уже переименованную кнопку «Включить свет» отобразит новое модальное окно с запросом аналогичного подтверждения. При утвердительном ответе возвращается исходный</w:t>
      </w:r>
      <w:r w:rsidRPr="001B7ED7">
        <w:rPr>
          <w:lang w:val="ru-RU"/>
        </w:rPr>
        <w:t xml:space="preserve"> </w:t>
      </w:r>
      <w:r>
        <w:rPr>
          <w:lang w:val="ru-RU"/>
        </w:rPr>
        <w:t xml:space="preserve">фон страницы. Результат </w:t>
      </w:r>
      <w:r w:rsidR="003D413D">
        <w:rPr>
          <w:lang w:val="ru-RU"/>
        </w:rPr>
        <w:t>отображён</w:t>
      </w:r>
      <w:r>
        <w:rPr>
          <w:lang w:val="ru-RU"/>
        </w:rPr>
        <w:t xml:space="preserve"> на рисунке 6.</w:t>
      </w:r>
    </w:p>
    <w:p w14:paraId="074F4815" w14:textId="44A2EC8E" w:rsidR="001B7ED7" w:rsidRDefault="001B7ED7" w:rsidP="001B7ED7">
      <w:pPr>
        <w:pStyle w:val="a0"/>
        <w:rPr>
          <w:lang w:val="ru-RU"/>
        </w:rPr>
      </w:pPr>
      <w:r>
        <w:rPr>
          <w:lang w:val="ru-RU"/>
        </w:rPr>
        <w:lastRenderedPageBreak/>
        <w:t xml:space="preserve">При нажатии на кнопку «Задать цвет фона» вверху страницы отображается модальное окно с запросом ввода нового фонового цвета в </w:t>
      </w:r>
      <w:proofErr w:type="spellStart"/>
      <w:r w:rsidR="003D413D" w:rsidRPr="003D413D">
        <w:rPr>
          <w:lang w:val="ru-RU"/>
        </w:rPr>
        <w:t>шестнадцатиричн</w:t>
      </w:r>
      <w:r w:rsidR="003D413D">
        <w:rPr>
          <w:lang w:val="ru-RU"/>
        </w:rPr>
        <w:t>ом</w:t>
      </w:r>
      <w:proofErr w:type="spellEnd"/>
      <w:r>
        <w:rPr>
          <w:lang w:val="ru-RU"/>
        </w:rPr>
        <w:t xml:space="preserve"> формате (полном или сокращённом, например, </w:t>
      </w:r>
      <w:r w:rsidR="003D413D" w:rsidRPr="003D413D">
        <w:rPr>
          <w:lang w:val="ru-RU"/>
        </w:rPr>
        <w:t>#</w:t>
      </w:r>
      <w:r w:rsidR="003D413D" w:rsidRPr="003D413D">
        <w:rPr>
          <w:i/>
          <w:iCs/>
          <w:lang w:val="ru-RU"/>
        </w:rPr>
        <w:t>FF0000</w:t>
      </w:r>
      <w:r w:rsidR="003D413D">
        <w:rPr>
          <w:lang w:val="ru-RU"/>
        </w:rPr>
        <w:t xml:space="preserve"> эквивалентен </w:t>
      </w:r>
      <w:r w:rsidR="003D413D" w:rsidRPr="003D413D">
        <w:rPr>
          <w:lang w:val="ru-RU"/>
        </w:rPr>
        <w:t>#</w:t>
      </w:r>
      <w:r w:rsidR="003D413D" w:rsidRPr="003D413D">
        <w:rPr>
          <w:i/>
          <w:iCs/>
          <w:lang w:val="ru-RU"/>
        </w:rPr>
        <w:t>F00</w:t>
      </w:r>
      <w:r>
        <w:rPr>
          <w:lang w:val="ru-RU"/>
        </w:rPr>
        <w:t>).</w:t>
      </w:r>
      <w:r w:rsidR="003D413D">
        <w:rPr>
          <w:lang w:val="ru-RU"/>
        </w:rPr>
        <w:t xml:space="preserve"> При вводе корректного значения цвет фона изменяется на указанный при вводе, иначе – появляется модальное окно с сообщением о некорректном вводе</w:t>
      </w:r>
      <w:r>
        <w:rPr>
          <w:lang w:val="ru-RU"/>
        </w:rPr>
        <w:t>. Результат п</w:t>
      </w:r>
      <w:r w:rsidR="003D413D">
        <w:rPr>
          <w:lang w:val="ru-RU"/>
        </w:rPr>
        <w:t>оказан</w:t>
      </w:r>
      <w:r>
        <w:rPr>
          <w:lang w:val="ru-RU"/>
        </w:rPr>
        <w:t xml:space="preserve"> на рисунке </w:t>
      </w:r>
      <w:r w:rsidR="003D413D">
        <w:rPr>
          <w:lang w:val="ru-RU"/>
        </w:rPr>
        <w:t>7</w:t>
      </w:r>
      <w:r>
        <w:rPr>
          <w:lang w:val="ru-RU"/>
        </w:rPr>
        <w:t>.</w:t>
      </w:r>
    </w:p>
    <w:p w14:paraId="25E0F7A9" w14:textId="77777777" w:rsidR="001B7ED7" w:rsidRDefault="001B7ED7" w:rsidP="001B7ED7">
      <w:pPr>
        <w:pStyle w:val="a0"/>
        <w:rPr>
          <w:lang w:val="ru-RU"/>
        </w:rPr>
      </w:pPr>
    </w:p>
    <w:p w14:paraId="1D61B718" w14:textId="4368C8C0" w:rsidR="00B722D0" w:rsidRDefault="00B722D0" w:rsidP="00B722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2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0D913" wp14:editId="07001A41">
            <wp:extent cx="5924239" cy="2903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656" cy="29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D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B9D74E" w14:textId="77777777" w:rsidR="00B722D0" w:rsidRDefault="00B722D0" w:rsidP="00B722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59F09" w14:textId="6549227D" w:rsidR="00B722D0" w:rsidRPr="00064411" w:rsidRDefault="00B722D0" w:rsidP="00B722D0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>
        <w:rPr>
          <w:lang w:val="ru-RU"/>
        </w:rPr>
        <w:t>5</w:t>
      </w:r>
      <w:r w:rsidRPr="00064411">
        <w:rPr>
          <w:lang w:val="ru-RU"/>
        </w:rPr>
        <w:t xml:space="preserve"> –</w:t>
      </w:r>
      <w:r>
        <w:rPr>
          <w:lang w:val="ru-RU"/>
        </w:rPr>
        <w:t>И</w:t>
      </w:r>
      <w:r w:rsidRPr="00064411">
        <w:rPr>
          <w:lang w:val="ru-RU"/>
        </w:rPr>
        <w:t>спользовани</w:t>
      </w:r>
      <w:r>
        <w:rPr>
          <w:lang w:val="ru-RU"/>
        </w:rPr>
        <w:t>е</w:t>
      </w:r>
      <w:r w:rsidRPr="00064411">
        <w:rPr>
          <w:lang w:val="ru-RU"/>
        </w:rPr>
        <w:t xml:space="preserve"> </w:t>
      </w:r>
      <w:r>
        <w:rPr>
          <w:i/>
          <w:iCs/>
        </w:rPr>
        <w:t>a</w:t>
      </w:r>
      <w:r w:rsidRPr="00B722D0">
        <w:rPr>
          <w:i/>
          <w:iCs/>
        </w:rPr>
        <w:t>lert</w:t>
      </w:r>
      <w:r w:rsidRPr="00B722D0">
        <w:rPr>
          <w:lang w:val="ru-RU"/>
        </w:rPr>
        <w:t xml:space="preserve">() </w:t>
      </w:r>
      <w:r>
        <w:rPr>
          <w:lang w:val="ru-RU"/>
        </w:rPr>
        <w:t>для информирования пользователя</w:t>
      </w:r>
    </w:p>
    <w:p w14:paraId="41BAACA4" w14:textId="48602167" w:rsidR="00064411" w:rsidRDefault="00064411" w:rsidP="009C03C7">
      <w:pPr>
        <w:pStyle w:val="a0"/>
        <w:ind w:firstLine="0"/>
        <w:jc w:val="center"/>
        <w:rPr>
          <w:lang w:val="ru-RU"/>
        </w:rPr>
      </w:pPr>
    </w:p>
    <w:p w14:paraId="0380472F" w14:textId="21554C5C" w:rsidR="00B722D0" w:rsidRDefault="00B722D0" w:rsidP="00B722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2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434B9" wp14:editId="608774F2">
            <wp:extent cx="5939790" cy="292036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D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377D69" w14:textId="77777777" w:rsidR="00B722D0" w:rsidRDefault="00B722D0" w:rsidP="00B722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30CD8" w14:textId="635219D8" w:rsidR="00B722D0" w:rsidRPr="00064411" w:rsidRDefault="00B722D0" w:rsidP="00B722D0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>
        <w:rPr>
          <w:lang w:val="ru-RU"/>
        </w:rPr>
        <w:t>6</w:t>
      </w:r>
      <w:r w:rsidRPr="00064411">
        <w:rPr>
          <w:lang w:val="ru-RU"/>
        </w:rPr>
        <w:t xml:space="preserve"> – </w:t>
      </w:r>
      <w:r w:rsidRPr="00B722D0">
        <w:rPr>
          <w:lang w:val="ru-RU"/>
        </w:rPr>
        <w:t xml:space="preserve">Использование </w:t>
      </w:r>
      <w:r w:rsidRPr="00B722D0">
        <w:rPr>
          <w:i/>
          <w:iCs/>
        </w:rPr>
        <w:t>confirm</w:t>
      </w:r>
      <w:r w:rsidRPr="00B722D0">
        <w:rPr>
          <w:lang w:val="ru-RU"/>
        </w:rPr>
        <w:t xml:space="preserve">() для </w:t>
      </w:r>
      <w:r>
        <w:rPr>
          <w:lang w:val="ru-RU"/>
        </w:rPr>
        <w:t>запроса подтверждения действия от</w:t>
      </w:r>
      <w:r w:rsidRPr="00B722D0">
        <w:rPr>
          <w:lang w:val="ru-RU"/>
        </w:rPr>
        <w:t xml:space="preserve"> пользователя</w:t>
      </w:r>
    </w:p>
    <w:p w14:paraId="2AEE3B3F" w14:textId="106396AA" w:rsidR="00B722D0" w:rsidRDefault="00B722D0" w:rsidP="009C03C7">
      <w:pPr>
        <w:pStyle w:val="a0"/>
        <w:ind w:firstLine="0"/>
        <w:jc w:val="center"/>
        <w:rPr>
          <w:lang w:val="ru-RU"/>
        </w:rPr>
      </w:pPr>
    </w:p>
    <w:p w14:paraId="62E981B2" w14:textId="4A07C1F8" w:rsidR="00B722D0" w:rsidRDefault="00B722D0" w:rsidP="00B722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2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86026" wp14:editId="155D4595">
            <wp:extent cx="5939790" cy="290766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D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216DFF" w14:textId="77777777" w:rsidR="00B722D0" w:rsidRDefault="00B722D0" w:rsidP="00B722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58B6E" w14:textId="1F77D4E6" w:rsidR="00B722D0" w:rsidRPr="00064411" w:rsidRDefault="00B722D0" w:rsidP="00B722D0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>
        <w:rPr>
          <w:lang w:val="ru-RU"/>
        </w:rPr>
        <w:t>7</w:t>
      </w:r>
      <w:r w:rsidRPr="00064411">
        <w:rPr>
          <w:lang w:val="ru-RU"/>
        </w:rPr>
        <w:t xml:space="preserve"> – </w:t>
      </w:r>
      <w:r w:rsidRPr="00B722D0">
        <w:rPr>
          <w:lang w:val="ru-RU"/>
        </w:rPr>
        <w:t xml:space="preserve">Использование </w:t>
      </w:r>
      <w:r>
        <w:t>prompt</w:t>
      </w:r>
      <w:r w:rsidRPr="00B722D0">
        <w:rPr>
          <w:lang w:val="ru-RU"/>
        </w:rPr>
        <w:t xml:space="preserve">() для запроса </w:t>
      </w:r>
      <w:r>
        <w:rPr>
          <w:lang w:val="ru-RU"/>
        </w:rPr>
        <w:t>ввода данных</w:t>
      </w:r>
      <w:r w:rsidRPr="00B722D0">
        <w:rPr>
          <w:lang w:val="ru-RU"/>
        </w:rPr>
        <w:t xml:space="preserve"> пользовател</w:t>
      </w:r>
      <w:r>
        <w:rPr>
          <w:lang w:val="ru-RU"/>
        </w:rPr>
        <w:t>ем</w:t>
      </w:r>
    </w:p>
    <w:p w14:paraId="47E35A53" w14:textId="77777777" w:rsidR="00064411" w:rsidRPr="00064411" w:rsidRDefault="00064411" w:rsidP="009C03C7">
      <w:pPr>
        <w:pStyle w:val="a0"/>
        <w:ind w:firstLine="0"/>
        <w:jc w:val="center"/>
        <w:rPr>
          <w:lang w:val="ru-RU"/>
        </w:rPr>
      </w:pPr>
    </w:p>
    <w:p w14:paraId="506E777B" w14:textId="1D20D11B" w:rsidR="003B0585" w:rsidRDefault="00503F4D" w:rsidP="005161E1">
      <w:pPr>
        <w:pStyle w:val="30"/>
        <w:numPr>
          <w:ilvl w:val="2"/>
          <w:numId w:val="11"/>
        </w:numPr>
        <w:rPr>
          <w:lang w:val="ru-RU"/>
        </w:rPr>
      </w:pPr>
      <w:r>
        <w:rPr>
          <w:lang w:val="ru-RU"/>
        </w:rPr>
        <w:t>С</w:t>
      </w:r>
      <w:r w:rsidR="00327B02" w:rsidRPr="005161E1">
        <w:rPr>
          <w:lang w:val="ru-RU"/>
        </w:rPr>
        <w:t>траниц</w:t>
      </w:r>
      <w:r>
        <w:rPr>
          <w:lang w:val="ru-RU"/>
        </w:rPr>
        <w:t>а</w:t>
      </w:r>
      <w:r w:rsidR="00327B02" w:rsidRPr="005161E1">
        <w:rPr>
          <w:lang w:val="ru-RU"/>
        </w:rPr>
        <w:t xml:space="preserve"> «Ка</w:t>
      </w:r>
      <w:r w:rsidR="001B7ED7">
        <w:rPr>
          <w:lang w:val="ru-RU"/>
        </w:rPr>
        <w:t>лькулятор</w:t>
      </w:r>
      <w:r w:rsidR="00327B02" w:rsidRPr="005161E1">
        <w:rPr>
          <w:lang w:val="ru-RU"/>
        </w:rPr>
        <w:t>»</w:t>
      </w:r>
      <w:r>
        <w:rPr>
          <w:lang w:val="ru-RU"/>
        </w:rPr>
        <w:t xml:space="preserve"> содержит</w:t>
      </w:r>
      <w:r w:rsidR="003D413D">
        <w:rPr>
          <w:lang w:val="ru-RU"/>
        </w:rPr>
        <w:t xml:space="preserve"> поле для ввода строки с вычислимым математическим выражением</w:t>
      </w:r>
      <w:r w:rsidR="003B0585">
        <w:rPr>
          <w:lang w:val="ru-RU"/>
        </w:rPr>
        <w:t>, поле для вывода результата и кнопку «Рассчитать»</w:t>
      </w:r>
      <w:r w:rsidR="003D413D">
        <w:rPr>
          <w:lang w:val="ru-RU"/>
        </w:rPr>
        <w:t>.</w:t>
      </w:r>
      <w:r w:rsidR="003B0585">
        <w:rPr>
          <w:lang w:val="ru-RU"/>
        </w:rPr>
        <w:t xml:space="preserve"> </w:t>
      </w:r>
      <w:r w:rsidR="003B0585" w:rsidRPr="003B0585">
        <w:rPr>
          <w:lang w:val="ru-RU"/>
        </w:rPr>
        <w:t>В «шапке» страницы расположена панель навигации для дальнейших переходов по страницам сайта. В «подвале» страницы – ссылка для возврата на «домашнюю страницу».</w:t>
      </w:r>
    </w:p>
    <w:p w14:paraId="472B6B14" w14:textId="6C57C720" w:rsidR="00B419AD" w:rsidRPr="006F11B3" w:rsidRDefault="00B419AD" w:rsidP="009C03C7">
      <w:pPr>
        <w:pStyle w:val="a0"/>
        <w:rPr>
          <w:lang w:val="ru-RU"/>
        </w:rPr>
      </w:pPr>
      <w:r w:rsidRPr="006F11B3">
        <w:rPr>
          <w:lang w:val="ru-RU"/>
        </w:rPr>
        <w:t xml:space="preserve">Созданная страница </w:t>
      </w:r>
      <w:r w:rsidR="003B0585">
        <w:rPr>
          <w:lang w:val="ru-RU"/>
        </w:rPr>
        <w:t>представлена</w:t>
      </w:r>
      <w:r w:rsidRPr="006F11B3">
        <w:rPr>
          <w:lang w:val="ru-RU"/>
        </w:rPr>
        <w:t xml:space="preserve"> на рисунке </w:t>
      </w:r>
      <w:r w:rsidR="008E7AAE">
        <w:rPr>
          <w:lang w:val="ru-RU"/>
        </w:rPr>
        <w:t>8</w:t>
      </w:r>
      <w:r w:rsidRPr="006F11B3">
        <w:rPr>
          <w:lang w:val="ru-RU"/>
        </w:rPr>
        <w:t>.</w:t>
      </w:r>
    </w:p>
    <w:p w14:paraId="5D3B600B" w14:textId="77777777" w:rsidR="00B419AD" w:rsidRDefault="00B419AD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9C2B349" w14:textId="45B4FD08" w:rsidR="00B419AD" w:rsidRDefault="003D413D" w:rsidP="008E7AA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1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2FE0F1" wp14:editId="4FC0E62D">
            <wp:extent cx="5622674" cy="27584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7484" cy="27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0CE5" w14:textId="77777777" w:rsidR="00B419AD" w:rsidRDefault="00B419AD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506FF61" w14:textId="5254A512" w:rsidR="00571418" w:rsidRDefault="00B419AD" w:rsidP="009C03C7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 w:rsidR="008E7AAE">
        <w:rPr>
          <w:lang w:val="ru-RU"/>
        </w:rPr>
        <w:t>8</w:t>
      </w:r>
      <w:r w:rsidRPr="006F11B3">
        <w:rPr>
          <w:lang w:val="ru-RU"/>
        </w:rPr>
        <w:t xml:space="preserve"> – </w:t>
      </w:r>
      <w:r w:rsidR="009724C6" w:rsidRPr="006F11B3">
        <w:rPr>
          <w:lang w:val="ru-RU"/>
        </w:rPr>
        <w:t>С</w:t>
      </w:r>
      <w:r w:rsidRPr="006F11B3">
        <w:rPr>
          <w:lang w:val="ru-RU"/>
        </w:rPr>
        <w:t>траница «Ка</w:t>
      </w:r>
      <w:r w:rsidR="003D413D">
        <w:rPr>
          <w:lang w:val="ru-RU"/>
        </w:rPr>
        <w:t>лькулятор</w:t>
      </w:r>
      <w:r w:rsidRPr="006F11B3">
        <w:rPr>
          <w:lang w:val="ru-RU"/>
        </w:rPr>
        <w:t>»</w:t>
      </w:r>
    </w:p>
    <w:p w14:paraId="76B28462" w14:textId="1747E8E8" w:rsidR="00EF093A" w:rsidRPr="00152C19" w:rsidRDefault="00EF093A" w:rsidP="003B0585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lastRenderedPageBreak/>
        <w:t>Калькулятор поддерживает следующие математические операции: сложение (</w:t>
      </w:r>
      <w:r w:rsidR="00152C19">
        <w:rPr>
          <w:lang w:val="ru-RU"/>
        </w:rPr>
        <w:t>«+»</w:t>
      </w:r>
      <w:r>
        <w:rPr>
          <w:lang w:val="ru-RU"/>
        </w:rPr>
        <w:t>), вычитание (</w:t>
      </w:r>
      <w:r w:rsidR="00152C19">
        <w:rPr>
          <w:lang w:val="ru-RU"/>
        </w:rPr>
        <w:t>«-»</w:t>
      </w:r>
      <w:r>
        <w:rPr>
          <w:lang w:val="ru-RU"/>
        </w:rPr>
        <w:t>), умножение (</w:t>
      </w:r>
      <w:r w:rsidR="00152C19">
        <w:rPr>
          <w:lang w:val="ru-RU"/>
        </w:rPr>
        <w:t>«*»</w:t>
      </w:r>
      <w:r>
        <w:rPr>
          <w:lang w:val="ru-RU"/>
        </w:rPr>
        <w:t>), деление (</w:t>
      </w:r>
      <w:r w:rsidR="00152C19">
        <w:rPr>
          <w:lang w:val="ru-RU"/>
        </w:rPr>
        <w:t>«</w:t>
      </w:r>
      <w:r w:rsidR="00152C19" w:rsidRPr="00152C19">
        <w:rPr>
          <w:lang w:val="ru-RU"/>
        </w:rPr>
        <w:t>/</w:t>
      </w:r>
      <w:r w:rsidR="00152C19">
        <w:rPr>
          <w:lang w:val="ru-RU"/>
        </w:rPr>
        <w:t>»</w:t>
      </w:r>
      <w:r>
        <w:rPr>
          <w:lang w:val="ru-RU"/>
        </w:rPr>
        <w:t>), нахождение остатка от деления (</w:t>
      </w:r>
      <w:r w:rsidR="00152C19">
        <w:rPr>
          <w:lang w:val="ru-RU"/>
        </w:rPr>
        <w:t>«%»</w:t>
      </w:r>
      <w:r>
        <w:rPr>
          <w:lang w:val="ru-RU"/>
        </w:rPr>
        <w:t>)</w:t>
      </w:r>
      <w:r w:rsidR="00152C19" w:rsidRPr="00152C19">
        <w:rPr>
          <w:lang w:val="ru-RU"/>
        </w:rPr>
        <w:t xml:space="preserve">, </w:t>
      </w:r>
      <w:r w:rsidR="00152C19">
        <w:rPr>
          <w:lang w:val="ru-RU"/>
        </w:rPr>
        <w:t>постфиксные и префиксные инкременты и декременты(«++», «--»).</w:t>
      </w:r>
    </w:p>
    <w:p w14:paraId="007D8803" w14:textId="36E47D95" w:rsidR="003B0585" w:rsidRPr="005161E1" w:rsidRDefault="003B0585" w:rsidP="003B0585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При вводе корректного и вычислимого математического выражения</w:t>
      </w:r>
      <w:r w:rsidRPr="008E7AAE">
        <w:rPr>
          <w:lang w:val="ru-RU"/>
        </w:rPr>
        <w:t xml:space="preserve"> </w:t>
      </w:r>
      <w:r>
        <w:rPr>
          <w:lang w:val="ru-RU"/>
        </w:rPr>
        <w:t>его результат будет вычислен и отображён в поле результата. При вводе некорректного выражения в поле результата будет выведено соответствующее сообщение (рисунок 9</w:t>
      </w:r>
      <w:r w:rsidRPr="003B0585">
        <w:rPr>
          <w:lang w:val="ru-RU"/>
        </w:rPr>
        <w:t>)</w:t>
      </w:r>
      <w:r>
        <w:rPr>
          <w:lang w:val="ru-RU"/>
        </w:rPr>
        <w:t>.</w:t>
      </w:r>
    </w:p>
    <w:p w14:paraId="75F68293" w14:textId="065380EB" w:rsidR="003B0585" w:rsidRDefault="003B0585" w:rsidP="003B0585">
      <w:pPr>
        <w:pStyle w:val="a0"/>
        <w:jc w:val="left"/>
        <w:rPr>
          <w:lang w:val="ru-RU"/>
        </w:rPr>
      </w:pPr>
    </w:p>
    <w:p w14:paraId="4C857A6E" w14:textId="3769290F" w:rsidR="003B0585" w:rsidRDefault="003B0585" w:rsidP="003B0585">
      <w:pPr>
        <w:pStyle w:val="a0"/>
        <w:tabs>
          <w:tab w:val="left" w:pos="142"/>
        </w:tabs>
        <w:ind w:firstLine="0"/>
        <w:jc w:val="center"/>
        <w:rPr>
          <w:lang w:val="ru-RU"/>
        </w:rPr>
      </w:pPr>
      <w:r w:rsidRPr="003B0585">
        <w:rPr>
          <w:noProof/>
          <w:lang w:val="ru-RU"/>
        </w:rPr>
        <w:drawing>
          <wp:inline distT="0" distB="0" distL="0" distR="0" wp14:anchorId="5858E87C" wp14:editId="64B6DEBB">
            <wp:extent cx="5939790" cy="29108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AF82" w14:textId="7B1E0403" w:rsidR="003B0585" w:rsidRDefault="003B0585" w:rsidP="003B0585">
      <w:pPr>
        <w:pStyle w:val="a0"/>
        <w:jc w:val="left"/>
        <w:rPr>
          <w:lang w:val="ru-RU"/>
        </w:rPr>
      </w:pPr>
    </w:p>
    <w:p w14:paraId="00A5BA12" w14:textId="5F32E191" w:rsidR="003B0585" w:rsidRDefault="003B0585" w:rsidP="003B0585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>
        <w:rPr>
          <w:lang w:val="ru-RU"/>
        </w:rPr>
        <w:t>9</w:t>
      </w:r>
      <w:r w:rsidRPr="006F11B3">
        <w:rPr>
          <w:lang w:val="ru-RU"/>
        </w:rPr>
        <w:t xml:space="preserve"> – </w:t>
      </w:r>
      <w:r>
        <w:rPr>
          <w:lang w:val="ru-RU"/>
        </w:rPr>
        <w:t>Ввод некорректного математического выражения</w:t>
      </w:r>
      <w:r>
        <w:rPr>
          <w:lang w:val="ru-RU"/>
        </w:rPr>
        <w:br/>
        <w:t>на с</w:t>
      </w:r>
      <w:r w:rsidRPr="006F11B3">
        <w:rPr>
          <w:lang w:val="ru-RU"/>
        </w:rPr>
        <w:t>траниц</w:t>
      </w:r>
      <w:r>
        <w:rPr>
          <w:lang w:val="ru-RU"/>
        </w:rPr>
        <w:t>е</w:t>
      </w:r>
      <w:r w:rsidRPr="006F11B3">
        <w:rPr>
          <w:lang w:val="ru-RU"/>
        </w:rPr>
        <w:t xml:space="preserve"> «Ка</w:t>
      </w:r>
      <w:r>
        <w:rPr>
          <w:lang w:val="ru-RU"/>
        </w:rPr>
        <w:t>лькулятор</w:t>
      </w:r>
      <w:r w:rsidRPr="006F11B3">
        <w:rPr>
          <w:lang w:val="ru-RU"/>
        </w:rPr>
        <w:t>»</w:t>
      </w:r>
    </w:p>
    <w:p w14:paraId="498CD59C" w14:textId="3AEB9884" w:rsidR="003B0585" w:rsidRDefault="003B0585" w:rsidP="003B0585">
      <w:pPr>
        <w:pStyle w:val="a0"/>
        <w:jc w:val="left"/>
        <w:rPr>
          <w:lang w:val="ru-RU"/>
        </w:rPr>
      </w:pPr>
    </w:p>
    <w:p w14:paraId="11E33822" w14:textId="66E1D371" w:rsidR="00D67A20" w:rsidRDefault="00571418" w:rsidP="007A356A">
      <w:pPr>
        <w:pStyle w:val="30"/>
        <w:numPr>
          <w:ilvl w:val="2"/>
          <w:numId w:val="11"/>
        </w:numPr>
        <w:rPr>
          <w:lang w:val="ru-RU"/>
        </w:rPr>
      </w:pPr>
      <w:r w:rsidRPr="00F54F73">
        <w:rPr>
          <w:lang w:val="ru-RU"/>
        </w:rPr>
        <w:t>Страниц</w:t>
      </w:r>
      <w:r w:rsidR="00503F4D" w:rsidRPr="00F54F73">
        <w:rPr>
          <w:lang w:val="ru-RU"/>
        </w:rPr>
        <w:t>а</w:t>
      </w:r>
      <w:r w:rsidRPr="00F54F73">
        <w:rPr>
          <w:lang w:val="ru-RU"/>
        </w:rPr>
        <w:t xml:space="preserve"> «</w:t>
      </w:r>
      <w:r w:rsidR="003B0585">
        <w:rPr>
          <w:lang w:val="ru-RU"/>
        </w:rPr>
        <w:t>Форма регистрации</w:t>
      </w:r>
      <w:r w:rsidRPr="00F54F73">
        <w:rPr>
          <w:lang w:val="ru-RU"/>
        </w:rPr>
        <w:t>»</w:t>
      </w:r>
      <w:r w:rsidR="00503F4D" w:rsidRPr="00F54F73">
        <w:rPr>
          <w:lang w:val="ru-RU"/>
        </w:rPr>
        <w:t xml:space="preserve"> содержит</w:t>
      </w:r>
      <w:r w:rsidR="00D67A20">
        <w:rPr>
          <w:lang w:val="ru-RU"/>
        </w:rPr>
        <w:t xml:space="preserve"> форму регистрации для пользователей, в которой необходимо указать имя, фамилию и дату рождения</w:t>
      </w:r>
      <w:r w:rsidR="001302DA" w:rsidRPr="00F54F73">
        <w:rPr>
          <w:lang w:val="ru-RU"/>
        </w:rPr>
        <w:t>.</w:t>
      </w:r>
      <w:r w:rsidR="00D67A20">
        <w:rPr>
          <w:lang w:val="ru-RU"/>
        </w:rPr>
        <w:t xml:space="preserve"> Язык формы можно выбрать в выпадающем списке, расположенном в «шапке» страницы. По умолчанию выбран русский язык.</w:t>
      </w:r>
    </w:p>
    <w:p w14:paraId="684C4377" w14:textId="12D9DD65" w:rsidR="00D67A20" w:rsidRDefault="00D67A20" w:rsidP="00D67A20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Как и на предыдущих страницах, в</w:t>
      </w:r>
      <w:r w:rsidRPr="00D67A20">
        <w:rPr>
          <w:lang w:val="ru-RU"/>
        </w:rPr>
        <w:t xml:space="preserve"> «шапке» страницы расположена панель навигации для дальнейших переходов по страницам сайта</w:t>
      </w:r>
      <w:r>
        <w:rPr>
          <w:lang w:val="ru-RU"/>
        </w:rPr>
        <w:t>, а в</w:t>
      </w:r>
      <w:r w:rsidRPr="00D67A20">
        <w:rPr>
          <w:lang w:val="ru-RU"/>
        </w:rPr>
        <w:t xml:space="preserve"> «подвале» страницы – ссылка для возврата на «домашнюю страницу».</w:t>
      </w:r>
    </w:p>
    <w:p w14:paraId="6784228B" w14:textId="77AF92F5" w:rsidR="00E60F74" w:rsidRDefault="00F54F73" w:rsidP="0017464A">
      <w:pPr>
        <w:pStyle w:val="a0"/>
        <w:rPr>
          <w:lang w:val="ru-RU"/>
        </w:rPr>
      </w:pPr>
      <w:r>
        <w:rPr>
          <w:lang w:val="ru-RU"/>
        </w:rPr>
        <w:t>Полученная</w:t>
      </w:r>
      <w:r w:rsidR="00823346" w:rsidRPr="006F11B3">
        <w:rPr>
          <w:lang w:val="ru-RU"/>
        </w:rPr>
        <w:t xml:space="preserve"> страница </w:t>
      </w:r>
      <w:r w:rsidR="00D67A20">
        <w:rPr>
          <w:lang w:val="ru-RU"/>
        </w:rPr>
        <w:t xml:space="preserve">на русском и английском языках </w:t>
      </w:r>
      <w:r w:rsidR="00823346" w:rsidRPr="006F11B3">
        <w:rPr>
          <w:lang w:val="ru-RU"/>
        </w:rPr>
        <w:t>представлена на рисунк</w:t>
      </w:r>
      <w:r w:rsidR="0017464A">
        <w:rPr>
          <w:lang w:val="ru-RU"/>
        </w:rPr>
        <w:t>е</w:t>
      </w:r>
      <w:r w:rsidR="00823346" w:rsidRPr="006F11B3">
        <w:rPr>
          <w:lang w:val="ru-RU"/>
        </w:rPr>
        <w:t xml:space="preserve"> </w:t>
      </w:r>
      <w:r w:rsidR="00D67A20">
        <w:rPr>
          <w:lang w:val="ru-RU"/>
        </w:rPr>
        <w:t>10</w:t>
      </w:r>
      <w:r w:rsidR="0017464A">
        <w:rPr>
          <w:lang w:val="ru-RU"/>
        </w:rPr>
        <w:t xml:space="preserve"> и </w:t>
      </w:r>
      <w:r w:rsidR="005B2098" w:rsidRPr="006F11B3">
        <w:rPr>
          <w:lang w:val="ru-RU"/>
        </w:rPr>
        <w:t>рисунк</w:t>
      </w:r>
      <w:r w:rsidR="005B2098">
        <w:rPr>
          <w:lang w:val="ru-RU"/>
        </w:rPr>
        <w:t>е</w:t>
      </w:r>
      <w:r w:rsidR="005B2098" w:rsidRPr="006F11B3">
        <w:rPr>
          <w:lang w:val="ru-RU"/>
        </w:rPr>
        <w:t xml:space="preserve"> </w:t>
      </w:r>
      <w:r w:rsidR="00D67A20">
        <w:rPr>
          <w:lang w:val="ru-RU"/>
        </w:rPr>
        <w:t>11 соответственно</w:t>
      </w:r>
      <w:r w:rsidR="00823346" w:rsidRPr="006F11B3">
        <w:rPr>
          <w:lang w:val="ru-RU"/>
        </w:rPr>
        <w:t>.</w:t>
      </w:r>
    </w:p>
    <w:p w14:paraId="287E375B" w14:textId="77777777" w:rsidR="00E60F74" w:rsidRPr="006F11B3" w:rsidRDefault="00E60F74" w:rsidP="003747B4">
      <w:pPr>
        <w:pStyle w:val="a0"/>
        <w:rPr>
          <w:lang w:val="ru-RU"/>
        </w:rPr>
      </w:pPr>
    </w:p>
    <w:p w14:paraId="239FB09E" w14:textId="77777777" w:rsidR="00823346" w:rsidRPr="00F87ADE" w:rsidRDefault="00823346" w:rsidP="00AE4408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9714CA" w14:textId="41AA17CC" w:rsidR="00823346" w:rsidRDefault="003B0585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5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FD0710" wp14:editId="75670235">
            <wp:extent cx="5939790" cy="29108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5BC" w14:textId="77777777" w:rsidR="00F90612" w:rsidRDefault="00F90612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106E9" w14:textId="21DB8F8A" w:rsidR="003747B4" w:rsidRPr="0017464A" w:rsidRDefault="00823346" w:rsidP="0017464A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 w:rsidR="00D67A20">
        <w:rPr>
          <w:lang w:val="ru-RU"/>
        </w:rPr>
        <w:t>10</w:t>
      </w:r>
      <w:r w:rsidRPr="006F11B3">
        <w:rPr>
          <w:lang w:val="ru-RU"/>
        </w:rPr>
        <w:t xml:space="preserve"> – </w:t>
      </w:r>
      <w:r w:rsidR="00507663" w:rsidRPr="006F11B3">
        <w:rPr>
          <w:lang w:val="ru-RU"/>
        </w:rPr>
        <w:t>С</w:t>
      </w:r>
      <w:r w:rsidRPr="006F11B3">
        <w:rPr>
          <w:lang w:val="ru-RU"/>
        </w:rPr>
        <w:t>траница «</w:t>
      </w:r>
      <w:r w:rsidR="00D67A20">
        <w:rPr>
          <w:lang w:val="ru-RU"/>
        </w:rPr>
        <w:t>Форма регистрации</w:t>
      </w:r>
      <w:r w:rsidRPr="006F11B3">
        <w:rPr>
          <w:lang w:val="ru-RU"/>
        </w:rPr>
        <w:t>»</w:t>
      </w:r>
      <w:r w:rsidR="00D67A20">
        <w:rPr>
          <w:lang w:val="ru-RU"/>
        </w:rPr>
        <w:t xml:space="preserve"> на русском языке</w:t>
      </w:r>
    </w:p>
    <w:p w14:paraId="33E39BFA" w14:textId="77777777" w:rsidR="00E7348C" w:rsidRDefault="00E7348C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957B4" w14:textId="24B1400F" w:rsidR="00823346" w:rsidRDefault="003B0585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E3750" wp14:editId="0C654914">
            <wp:extent cx="5939790" cy="291719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BFAE" w14:textId="3B244E8C" w:rsidR="00823346" w:rsidRDefault="00823346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F0089" w14:textId="4AAA2E46" w:rsidR="00B3330D" w:rsidRDefault="00823346" w:rsidP="0017464A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 w:rsidR="00D67A20">
        <w:rPr>
          <w:lang w:val="ru-RU"/>
        </w:rPr>
        <w:t>11</w:t>
      </w:r>
      <w:r w:rsidRPr="006F11B3">
        <w:rPr>
          <w:lang w:val="ru-RU"/>
        </w:rPr>
        <w:t xml:space="preserve"> – </w:t>
      </w:r>
      <w:r w:rsidR="00D67A20" w:rsidRPr="006F11B3">
        <w:rPr>
          <w:lang w:val="ru-RU"/>
        </w:rPr>
        <w:t>Страница «</w:t>
      </w:r>
      <w:r w:rsidR="00D67A20">
        <w:rPr>
          <w:lang w:val="ru-RU"/>
        </w:rPr>
        <w:t>Форма регистрации</w:t>
      </w:r>
      <w:r w:rsidR="00D67A20" w:rsidRPr="006F11B3">
        <w:rPr>
          <w:lang w:val="ru-RU"/>
        </w:rPr>
        <w:t>»</w:t>
      </w:r>
      <w:r w:rsidR="00D67A20">
        <w:rPr>
          <w:lang w:val="ru-RU"/>
        </w:rPr>
        <w:t xml:space="preserve"> на английском языке</w:t>
      </w:r>
    </w:p>
    <w:p w14:paraId="33666C39" w14:textId="77777777" w:rsidR="003B0585" w:rsidRPr="006F11B3" w:rsidRDefault="003B0585" w:rsidP="0017464A">
      <w:pPr>
        <w:pStyle w:val="a0"/>
        <w:ind w:firstLine="0"/>
        <w:jc w:val="center"/>
        <w:rPr>
          <w:lang w:val="ru-RU"/>
        </w:rPr>
      </w:pPr>
    </w:p>
    <w:p w14:paraId="00A758D5" w14:textId="77777777" w:rsidR="005161E1" w:rsidRDefault="005161E1" w:rsidP="00AE44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52E643" w14:textId="75455A55" w:rsidR="0002582C" w:rsidRDefault="0002582C" w:rsidP="00AE4408">
      <w:p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02582C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060F8E9E" w14:textId="0B0529F4" w:rsidR="00FA1504" w:rsidRDefault="008009D5" w:rsidP="00AE4408">
      <w:pPr>
        <w:pStyle w:val="1"/>
        <w:numPr>
          <w:ilvl w:val="0"/>
          <w:numId w:val="0"/>
        </w:numPr>
        <w:jc w:val="center"/>
      </w:pPr>
      <w:bookmarkStart w:id="20" w:name="_Toc86069498"/>
      <w:bookmarkEnd w:id="17"/>
      <w:r>
        <w:lastRenderedPageBreak/>
        <w:t>Заключение</w:t>
      </w:r>
      <w:bookmarkEnd w:id="20"/>
    </w:p>
    <w:p w14:paraId="55C71C45" w14:textId="77777777" w:rsidR="0058672E" w:rsidRDefault="0058672E" w:rsidP="00AE4408">
      <w:pPr>
        <w:pStyle w:val="a0"/>
        <w:ind w:firstLine="708"/>
        <w:rPr>
          <w:lang w:val="ru-RU"/>
        </w:rPr>
      </w:pPr>
    </w:p>
    <w:p w14:paraId="1EE3D290" w14:textId="0F648E47" w:rsidR="008155F1" w:rsidRDefault="008155F1" w:rsidP="00AE4408">
      <w:pPr>
        <w:pStyle w:val="a0"/>
        <w:ind w:firstLine="708"/>
        <w:rPr>
          <w:lang w:val="ru-RU"/>
        </w:rPr>
      </w:pPr>
      <w:r>
        <w:rPr>
          <w:lang w:val="ru-RU"/>
        </w:rPr>
        <w:t xml:space="preserve">В ходе выполнения данной лабораторной работы </w:t>
      </w:r>
      <w:r w:rsidR="002E5EBE">
        <w:rPr>
          <w:lang w:val="ru-RU"/>
        </w:rPr>
        <w:t xml:space="preserve">закрепил теоретические знания </w:t>
      </w:r>
      <w:r w:rsidR="00405954">
        <w:rPr>
          <w:lang w:val="ru-RU"/>
        </w:rPr>
        <w:t xml:space="preserve">основ языка программирования </w:t>
      </w:r>
      <w:r w:rsidR="00405954">
        <w:t>JavaScript</w:t>
      </w:r>
      <w:r w:rsidR="00405954" w:rsidRPr="00405954">
        <w:rPr>
          <w:lang w:val="ru-RU"/>
        </w:rPr>
        <w:t xml:space="preserve">, </w:t>
      </w:r>
      <w:r w:rsidR="002E5EBE">
        <w:rPr>
          <w:lang w:val="ru-RU"/>
        </w:rPr>
        <w:t>а также</w:t>
      </w:r>
      <w:r>
        <w:rPr>
          <w:lang w:val="ru-RU"/>
        </w:rPr>
        <w:t xml:space="preserve"> получил </w:t>
      </w:r>
      <w:r w:rsidR="002E5EBE">
        <w:rPr>
          <w:lang w:val="ru-RU"/>
        </w:rPr>
        <w:t xml:space="preserve">дополнительные </w:t>
      </w:r>
      <w:r>
        <w:rPr>
          <w:lang w:val="ru-RU"/>
        </w:rPr>
        <w:t xml:space="preserve">практические навыки </w:t>
      </w:r>
      <w:r w:rsidR="00405954">
        <w:rPr>
          <w:lang w:val="ru-RU"/>
        </w:rPr>
        <w:t>его</w:t>
      </w:r>
      <w:r>
        <w:rPr>
          <w:lang w:val="ru-RU"/>
        </w:rPr>
        <w:t xml:space="preserve"> </w:t>
      </w:r>
      <w:r w:rsidR="00405954">
        <w:rPr>
          <w:lang w:val="ru-RU"/>
        </w:rPr>
        <w:t>применения для создания динамических веб-страниц.</w:t>
      </w:r>
    </w:p>
    <w:p w14:paraId="61ED7ABD" w14:textId="77777777" w:rsidR="0058672E" w:rsidRDefault="0058672E" w:rsidP="00AE4408">
      <w:pPr>
        <w:pStyle w:val="a0"/>
        <w:ind w:firstLine="708"/>
        <w:rPr>
          <w:lang w:val="ru-RU"/>
        </w:rPr>
      </w:pPr>
    </w:p>
    <w:p w14:paraId="3C598A7A" w14:textId="77777777" w:rsidR="005161E1" w:rsidRDefault="005161E1" w:rsidP="00AE4408">
      <w:pPr>
        <w:pStyle w:val="a0"/>
        <w:ind w:firstLine="708"/>
        <w:rPr>
          <w:lang w:val="ru-RU"/>
        </w:rPr>
        <w:sectPr w:rsidR="005161E1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5313C7E3" w14:textId="53A72808" w:rsidR="00A041DB" w:rsidRDefault="008009D5" w:rsidP="00AE4408">
      <w:pPr>
        <w:pStyle w:val="1"/>
        <w:numPr>
          <w:ilvl w:val="0"/>
          <w:numId w:val="0"/>
        </w:numPr>
        <w:jc w:val="center"/>
      </w:pPr>
      <w:bookmarkStart w:id="21" w:name="_Toc86069499"/>
      <w:r>
        <w:lastRenderedPageBreak/>
        <w:t>С</w:t>
      </w:r>
      <w:r w:rsidR="005E432E">
        <w:t>писок использованных источников</w:t>
      </w:r>
      <w:bookmarkEnd w:id="21"/>
    </w:p>
    <w:p w14:paraId="6C34C698" w14:textId="77777777" w:rsidR="005E432E" w:rsidRPr="00A15DD6" w:rsidRDefault="005E432E" w:rsidP="00AE4408">
      <w:pPr>
        <w:pStyle w:val="a0"/>
        <w:rPr>
          <w:lang w:val="ru-RU"/>
        </w:rPr>
      </w:pPr>
    </w:p>
    <w:p w14:paraId="7F96F31D" w14:textId="674DD08D" w:rsidR="000D2D37" w:rsidRDefault="000D2D37" w:rsidP="000D2D37">
      <w:pPr>
        <w:pStyle w:val="a0"/>
        <w:rPr>
          <w:lang w:val="ru-RU"/>
        </w:rPr>
      </w:pPr>
      <w:r w:rsidRPr="000D2D37">
        <w:rPr>
          <w:lang w:val="ru-RU"/>
        </w:rPr>
        <w:t>[1]</w:t>
      </w:r>
      <w:r>
        <w:t>  </w:t>
      </w:r>
      <w:proofErr w:type="spellStart"/>
      <w:r w:rsidR="00405954">
        <w:rPr>
          <w:lang w:val="ru-RU"/>
        </w:rPr>
        <w:t>Флэнаган</w:t>
      </w:r>
      <w:proofErr w:type="spellEnd"/>
      <w:r w:rsidRPr="000D2D37">
        <w:rPr>
          <w:lang w:val="ru-RU"/>
        </w:rPr>
        <w:t xml:space="preserve">, </w:t>
      </w:r>
      <w:r w:rsidR="00405954">
        <w:rPr>
          <w:lang w:val="ru-RU"/>
        </w:rPr>
        <w:t>Дэвид</w:t>
      </w:r>
      <w:r w:rsidRPr="000D2D37">
        <w:rPr>
          <w:lang w:val="ru-RU"/>
        </w:rPr>
        <w:t xml:space="preserve"> </w:t>
      </w:r>
      <w:proofErr w:type="spellStart"/>
      <w:r w:rsidR="00405954" w:rsidRPr="00405954">
        <w:rPr>
          <w:i/>
          <w:iCs/>
          <w:lang w:val="ru-RU"/>
        </w:rPr>
        <w:t>JavaScript</w:t>
      </w:r>
      <w:proofErr w:type="spellEnd"/>
      <w:r w:rsidR="00405954" w:rsidRPr="00405954">
        <w:rPr>
          <w:lang w:val="ru-RU"/>
        </w:rPr>
        <w:t>. Подробное руководство</w:t>
      </w:r>
      <w:r w:rsidRPr="000D2D37">
        <w:rPr>
          <w:lang w:val="ru-RU"/>
        </w:rPr>
        <w:t xml:space="preserve"> / </w:t>
      </w:r>
      <w:r w:rsidR="00B70DC2">
        <w:rPr>
          <w:lang w:val="ru-RU"/>
        </w:rPr>
        <w:t>Дэвид</w:t>
      </w:r>
      <w:r w:rsidR="00B70DC2" w:rsidRPr="00405954">
        <w:rPr>
          <w:lang w:val="ru-RU"/>
        </w:rPr>
        <w:t xml:space="preserve"> </w:t>
      </w:r>
      <w:proofErr w:type="spellStart"/>
      <w:r w:rsidR="00B70DC2">
        <w:rPr>
          <w:lang w:val="ru-RU"/>
        </w:rPr>
        <w:t>Флэнаган</w:t>
      </w:r>
      <w:proofErr w:type="spellEnd"/>
      <w:r w:rsidRPr="000D2D37">
        <w:rPr>
          <w:lang w:val="ru-RU"/>
        </w:rPr>
        <w:t>. – М.: Питер, 20</w:t>
      </w:r>
      <w:r w:rsidR="00B70DC2">
        <w:rPr>
          <w:lang w:val="ru-RU"/>
        </w:rPr>
        <w:t>21</w:t>
      </w:r>
      <w:r w:rsidRPr="000D2D37">
        <w:rPr>
          <w:lang w:val="ru-RU"/>
        </w:rPr>
        <w:t xml:space="preserve">. – </w:t>
      </w:r>
      <w:r w:rsidR="00B70DC2">
        <w:rPr>
          <w:lang w:val="ru-RU"/>
        </w:rPr>
        <w:t>720</w:t>
      </w:r>
      <w:r w:rsidRPr="000D2D37">
        <w:rPr>
          <w:lang w:val="ru-RU"/>
        </w:rPr>
        <w:t xml:space="preserve"> c.</w:t>
      </w:r>
    </w:p>
    <w:p w14:paraId="1F92DBFE" w14:textId="222D30B2" w:rsidR="005E432E" w:rsidRDefault="005E432E" w:rsidP="00AE4408">
      <w:pPr>
        <w:pStyle w:val="a0"/>
        <w:rPr>
          <w:lang w:val="ru-RU"/>
        </w:rPr>
      </w:pPr>
      <w:r w:rsidRPr="001A7E85">
        <w:rPr>
          <w:lang w:val="ru-RU"/>
        </w:rPr>
        <w:t>[</w:t>
      </w:r>
      <w:r w:rsidRPr="00A15DD6">
        <w:rPr>
          <w:lang w:val="ru-RU"/>
        </w:rPr>
        <w:t>2</w:t>
      </w:r>
      <w:r w:rsidRPr="001A7E85">
        <w:rPr>
          <w:lang w:val="ru-RU"/>
        </w:rPr>
        <w:t>]</w:t>
      </w:r>
      <w:r w:rsidR="000D2D37">
        <w:t>  </w:t>
      </w:r>
      <w:proofErr w:type="spellStart"/>
      <w:r w:rsidR="00B70DC2" w:rsidRPr="00B70DC2">
        <w:rPr>
          <w:lang w:val="ru-RU"/>
        </w:rPr>
        <w:t>Крокфорд</w:t>
      </w:r>
      <w:proofErr w:type="spellEnd"/>
      <w:r w:rsidR="00B70DC2">
        <w:rPr>
          <w:lang w:val="ru-RU"/>
        </w:rPr>
        <w:t>, Дуглас</w:t>
      </w:r>
      <w:r w:rsidR="00B70DC2" w:rsidRPr="00B70DC2">
        <w:rPr>
          <w:lang w:val="ru-RU"/>
        </w:rPr>
        <w:t xml:space="preserve"> Как устроен </w:t>
      </w:r>
      <w:proofErr w:type="spellStart"/>
      <w:r w:rsidR="00B70DC2" w:rsidRPr="00B70DC2">
        <w:rPr>
          <w:i/>
          <w:iCs/>
          <w:lang w:val="ru-RU"/>
        </w:rPr>
        <w:t>JavaScript</w:t>
      </w:r>
      <w:proofErr w:type="spellEnd"/>
      <w:r w:rsidRPr="001A7E85">
        <w:rPr>
          <w:i/>
          <w:iCs/>
          <w:lang w:val="ru-RU"/>
        </w:rPr>
        <w:t xml:space="preserve"> </w:t>
      </w:r>
      <w:r w:rsidRPr="001A7E85">
        <w:rPr>
          <w:lang w:val="ru-RU"/>
        </w:rPr>
        <w:t xml:space="preserve">/ </w:t>
      </w:r>
      <w:r w:rsidR="00B70DC2" w:rsidRPr="00B70DC2">
        <w:rPr>
          <w:lang w:val="ru-RU"/>
        </w:rPr>
        <w:t xml:space="preserve">Дуглас </w:t>
      </w:r>
      <w:proofErr w:type="spellStart"/>
      <w:r w:rsidR="00B70DC2" w:rsidRPr="00B70DC2">
        <w:rPr>
          <w:lang w:val="ru-RU"/>
        </w:rPr>
        <w:t>Крокфорд</w:t>
      </w:r>
      <w:proofErr w:type="spellEnd"/>
      <w:r w:rsidR="00B70DC2" w:rsidRPr="00B70DC2">
        <w:rPr>
          <w:lang w:val="ru-RU"/>
        </w:rPr>
        <w:t xml:space="preserve"> </w:t>
      </w:r>
      <w:r w:rsidR="00721597">
        <w:rPr>
          <w:lang w:val="ru-RU"/>
        </w:rPr>
        <w:t>–</w:t>
      </w:r>
      <w:r w:rsidRPr="001A7E85">
        <w:rPr>
          <w:lang w:val="ru-RU"/>
        </w:rPr>
        <w:t xml:space="preserve"> </w:t>
      </w:r>
      <w:r w:rsidR="00B70DC2">
        <w:rPr>
          <w:lang w:val="ru-RU"/>
        </w:rPr>
        <w:br/>
      </w:r>
      <w:r w:rsidR="00721597">
        <w:rPr>
          <w:lang w:val="ru-RU"/>
        </w:rPr>
        <w:t>СПб.</w:t>
      </w:r>
      <w:r w:rsidRPr="001A7E85">
        <w:rPr>
          <w:lang w:val="ru-RU"/>
        </w:rPr>
        <w:t xml:space="preserve"> : Питер, 201</w:t>
      </w:r>
      <w:r w:rsidR="00B70DC2">
        <w:rPr>
          <w:lang w:val="ru-RU"/>
        </w:rPr>
        <w:t>9</w:t>
      </w:r>
      <w:r w:rsidRPr="001A7E85">
        <w:rPr>
          <w:lang w:val="ru-RU"/>
        </w:rPr>
        <w:t xml:space="preserve">. </w:t>
      </w:r>
      <w:r w:rsidR="00721597">
        <w:rPr>
          <w:lang w:val="ru-RU"/>
        </w:rPr>
        <w:t xml:space="preserve">– </w:t>
      </w:r>
      <w:r w:rsidR="00B70DC2">
        <w:rPr>
          <w:lang w:val="ru-RU"/>
        </w:rPr>
        <w:t>304</w:t>
      </w:r>
      <w:r w:rsidRPr="001A7E85">
        <w:rPr>
          <w:lang w:val="ru-RU"/>
        </w:rPr>
        <w:t xml:space="preserve"> с. </w:t>
      </w:r>
    </w:p>
    <w:p w14:paraId="6259BC2D" w14:textId="0AC426C1" w:rsidR="00D6721C" w:rsidRPr="00791CC9" w:rsidRDefault="00791CC9" w:rsidP="00AE4408">
      <w:pPr>
        <w:pStyle w:val="a0"/>
        <w:rPr>
          <w:lang w:val="ru-RU"/>
        </w:rPr>
      </w:pPr>
      <w:r w:rsidRPr="00791CC9">
        <w:rPr>
          <w:lang w:val="ru-RU"/>
        </w:rPr>
        <w:t>[3]</w:t>
      </w:r>
      <w:r w:rsidR="000D2D37">
        <w:t>  </w:t>
      </w:r>
      <w:r>
        <w:rPr>
          <w:lang w:val="ru-RU"/>
        </w:rPr>
        <w:t xml:space="preserve">Справочник по </w:t>
      </w:r>
      <w:r w:rsidRPr="00721597">
        <w:rPr>
          <w:i/>
          <w:iCs/>
        </w:rPr>
        <w:t>HTML</w:t>
      </w:r>
      <w:r w:rsidRPr="00791CC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721597">
        <w:rPr>
          <w:i/>
          <w:iCs/>
        </w:rPr>
        <w:t>CSS</w:t>
      </w:r>
      <w:r w:rsidRPr="00791CC9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791CC9">
        <w:rPr>
          <w:lang w:val="ru-RU"/>
        </w:rPr>
        <w:t>]</w:t>
      </w:r>
      <w:r>
        <w:rPr>
          <w:lang w:val="ru-RU"/>
        </w:rPr>
        <w:t>. – Режим доступа</w:t>
      </w:r>
      <w:r w:rsidR="001D3A59">
        <w:rPr>
          <w:lang w:val="ru-RU"/>
        </w:rPr>
        <w:t> </w:t>
      </w:r>
      <w:r>
        <w:rPr>
          <w:lang w:val="ru-RU"/>
        </w:rPr>
        <w:t xml:space="preserve">: </w:t>
      </w:r>
      <w:r w:rsidRPr="00143990">
        <w:rPr>
          <w:i/>
          <w:iCs/>
          <w:lang w:val="ru-RU"/>
        </w:rPr>
        <w:t>http</w:t>
      </w:r>
      <w:r w:rsidRPr="00791CC9">
        <w:rPr>
          <w:lang w:val="ru-RU"/>
        </w:rPr>
        <w:t>://</w:t>
      </w:r>
      <w:r w:rsidRPr="00143990">
        <w:rPr>
          <w:i/>
          <w:iCs/>
          <w:lang w:val="ru-RU"/>
        </w:rPr>
        <w:t>htmlbook</w:t>
      </w:r>
      <w:r w:rsidRPr="00791CC9">
        <w:rPr>
          <w:lang w:val="ru-RU"/>
        </w:rPr>
        <w:t>.</w:t>
      </w:r>
      <w:r w:rsidRPr="00143990">
        <w:rPr>
          <w:i/>
          <w:iCs/>
          <w:lang w:val="ru-RU"/>
        </w:rPr>
        <w:t>ru</w:t>
      </w:r>
      <w:r w:rsidRPr="00791CC9">
        <w:rPr>
          <w:lang w:val="ru-RU"/>
        </w:rPr>
        <w:t>/</w:t>
      </w:r>
      <w:r>
        <w:rPr>
          <w:lang w:val="ru-RU"/>
        </w:rPr>
        <w:t>.</w:t>
      </w:r>
    </w:p>
    <w:p w14:paraId="0F92084B" w14:textId="4014186C" w:rsidR="008E749A" w:rsidRDefault="00791CC9" w:rsidP="007F7DEF">
      <w:pPr>
        <w:pStyle w:val="a0"/>
        <w:rPr>
          <w:lang w:val="ru-RU"/>
        </w:rPr>
      </w:pPr>
      <w:r w:rsidRPr="00791CC9">
        <w:rPr>
          <w:lang w:val="ru-RU"/>
        </w:rPr>
        <w:t>[4]</w:t>
      </w:r>
      <w:r w:rsidR="000D2D37">
        <w:t>  </w:t>
      </w:r>
      <w:r w:rsidR="000D2D37" w:rsidRPr="00721597">
        <w:rPr>
          <w:i/>
          <w:iCs/>
          <w:lang w:val="ru-RU"/>
        </w:rPr>
        <w:t xml:space="preserve">HTML </w:t>
      </w:r>
      <w:proofErr w:type="spellStart"/>
      <w:r w:rsidR="000D2D37" w:rsidRPr="00721597">
        <w:rPr>
          <w:i/>
          <w:iCs/>
          <w:lang w:val="ru-RU"/>
        </w:rPr>
        <w:t>Tutorial</w:t>
      </w:r>
      <w:proofErr w:type="spellEnd"/>
      <w:r w:rsidR="000D2D37" w:rsidRPr="000D2D37">
        <w:rPr>
          <w:lang w:val="ru-RU"/>
        </w:rPr>
        <w:t xml:space="preserve"> </w:t>
      </w:r>
      <w:r w:rsidRPr="00791CC9">
        <w:rPr>
          <w:lang w:val="ru-RU"/>
        </w:rPr>
        <w:t>[</w:t>
      </w:r>
      <w:r>
        <w:rPr>
          <w:lang w:val="ru-RU"/>
        </w:rPr>
        <w:t>Электронный ресурс</w:t>
      </w:r>
      <w:r w:rsidRPr="00791CC9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F83D4C">
        <w:fldChar w:fldCharType="begin"/>
      </w:r>
      <w:r w:rsidR="00F83D4C" w:rsidRPr="0011295F">
        <w:rPr>
          <w:lang w:val="ru-RU"/>
        </w:rPr>
        <w:instrText xml:space="preserve"> </w:instrText>
      </w:r>
      <w:r w:rsidR="00F83D4C">
        <w:instrText>HYPERLINK</w:instrText>
      </w:r>
      <w:r w:rsidR="00F83D4C" w:rsidRPr="0011295F">
        <w:rPr>
          <w:lang w:val="ru-RU"/>
        </w:rPr>
        <w:instrText xml:space="preserve"> "</w:instrText>
      </w:r>
      <w:r w:rsidR="00F83D4C">
        <w:instrText>https</w:instrText>
      </w:r>
      <w:r w:rsidR="00F83D4C" w:rsidRPr="0011295F">
        <w:rPr>
          <w:lang w:val="ru-RU"/>
        </w:rPr>
        <w:instrText>://</w:instrText>
      </w:r>
      <w:r w:rsidR="00F83D4C">
        <w:instrText>www</w:instrText>
      </w:r>
      <w:r w:rsidR="00F83D4C" w:rsidRPr="0011295F">
        <w:rPr>
          <w:lang w:val="ru-RU"/>
        </w:rPr>
        <w:instrText>.</w:instrText>
      </w:r>
      <w:r w:rsidR="00F83D4C">
        <w:instrText>w</w:instrText>
      </w:r>
      <w:r w:rsidR="00F83D4C" w:rsidRPr="0011295F">
        <w:rPr>
          <w:lang w:val="ru-RU"/>
        </w:rPr>
        <w:instrText>3</w:instrText>
      </w:r>
      <w:r w:rsidR="00F83D4C">
        <w:instrText>schools</w:instrText>
      </w:r>
      <w:r w:rsidR="00F83D4C" w:rsidRPr="0011295F">
        <w:rPr>
          <w:lang w:val="ru-RU"/>
        </w:rPr>
        <w:instrText>.</w:instrText>
      </w:r>
      <w:r w:rsidR="00F83D4C">
        <w:instrText>com</w:instrText>
      </w:r>
      <w:r w:rsidR="00F83D4C" w:rsidRPr="0011295F">
        <w:rPr>
          <w:lang w:val="ru-RU"/>
        </w:rPr>
        <w:instrText>/</w:instrText>
      </w:r>
      <w:r w:rsidR="00F83D4C">
        <w:instrText>html</w:instrText>
      </w:r>
      <w:r w:rsidR="00F83D4C" w:rsidRPr="0011295F">
        <w:rPr>
          <w:lang w:val="ru-RU"/>
        </w:rPr>
        <w:instrText xml:space="preserve">/" </w:instrText>
      </w:r>
      <w:r w:rsidR="00F83D4C">
        <w:fldChar w:fldCharType="separate"/>
      </w:r>
      <w:r w:rsidR="00C55529" w:rsidRPr="008924A9">
        <w:rPr>
          <w:rStyle w:val="Hyperlink"/>
          <w:i/>
          <w:iCs/>
          <w:lang w:val="ru-RU"/>
        </w:rPr>
        <w:t>https</w:t>
      </w:r>
      <w:r w:rsidR="00C55529" w:rsidRPr="008924A9">
        <w:rPr>
          <w:rStyle w:val="Hyperlink"/>
          <w:lang w:val="ru-RU"/>
        </w:rPr>
        <w:t>://</w:t>
      </w:r>
      <w:r w:rsidR="00C55529" w:rsidRPr="008924A9">
        <w:rPr>
          <w:rStyle w:val="Hyperlink"/>
          <w:i/>
          <w:iCs/>
          <w:lang w:val="ru-RU"/>
        </w:rPr>
        <w:t>www</w:t>
      </w:r>
      <w:r w:rsidR="00C55529" w:rsidRPr="008924A9">
        <w:rPr>
          <w:rStyle w:val="Hyperlink"/>
          <w:lang w:val="ru-RU"/>
        </w:rPr>
        <w:t>.</w:t>
      </w:r>
      <w:r w:rsidR="00C55529" w:rsidRPr="008924A9">
        <w:rPr>
          <w:rStyle w:val="Hyperlink"/>
          <w:i/>
          <w:iCs/>
          <w:lang w:val="ru-RU"/>
        </w:rPr>
        <w:t>w3schools</w:t>
      </w:r>
      <w:r w:rsidR="00C55529" w:rsidRPr="008924A9">
        <w:rPr>
          <w:rStyle w:val="Hyperlink"/>
          <w:lang w:val="ru-RU"/>
        </w:rPr>
        <w:t>.</w:t>
      </w:r>
      <w:r w:rsidR="00C55529" w:rsidRPr="008924A9">
        <w:rPr>
          <w:rStyle w:val="Hyperlink"/>
          <w:i/>
          <w:iCs/>
          <w:lang w:val="ru-RU"/>
        </w:rPr>
        <w:t>com</w:t>
      </w:r>
      <w:r w:rsidR="00C55529" w:rsidRPr="008924A9">
        <w:rPr>
          <w:rStyle w:val="Hyperlink"/>
          <w:lang w:val="ru-RU"/>
        </w:rPr>
        <w:t>/</w:t>
      </w:r>
      <w:r w:rsidR="00C55529" w:rsidRPr="008924A9">
        <w:rPr>
          <w:rStyle w:val="Hyperlink"/>
          <w:i/>
          <w:iCs/>
          <w:lang w:val="ru-RU"/>
        </w:rPr>
        <w:t>html</w:t>
      </w:r>
      <w:r w:rsidR="00C55529" w:rsidRPr="008924A9">
        <w:rPr>
          <w:rStyle w:val="Hyperlink"/>
          <w:lang w:val="ru-RU"/>
        </w:rPr>
        <w:t>/</w:t>
      </w:r>
      <w:r w:rsidR="00F83D4C">
        <w:rPr>
          <w:rStyle w:val="Hyperlink"/>
          <w:lang w:val="ru-RU"/>
        </w:rPr>
        <w:fldChar w:fldCharType="end"/>
      </w:r>
      <w:r w:rsidRPr="00791CC9">
        <w:rPr>
          <w:lang w:val="ru-RU"/>
        </w:rPr>
        <w:t>.</w:t>
      </w:r>
    </w:p>
    <w:p w14:paraId="7E77DDD5" w14:textId="3216A048" w:rsidR="00C55529" w:rsidRDefault="00C55529" w:rsidP="00C55529">
      <w:pPr>
        <w:pStyle w:val="a0"/>
        <w:ind w:firstLine="0"/>
        <w:rPr>
          <w:lang w:val="ru-RU"/>
        </w:rPr>
      </w:pPr>
    </w:p>
    <w:p w14:paraId="38489194" w14:textId="2C0E3385" w:rsidR="00C55529" w:rsidRPr="001261F6" w:rsidRDefault="001261F6" w:rsidP="001261F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4D5AD6" w14:textId="2B48C79E" w:rsidR="00162984" w:rsidRDefault="00C55529" w:rsidP="00EF1DFD">
      <w:pPr>
        <w:pStyle w:val="1"/>
        <w:numPr>
          <w:ilvl w:val="0"/>
          <w:numId w:val="0"/>
        </w:numPr>
        <w:jc w:val="center"/>
      </w:pPr>
      <w:r w:rsidRPr="00162984">
        <w:lastRenderedPageBreak/>
        <w:t>ПРИЛОЖЕНИЕ A</w:t>
      </w:r>
      <w:r w:rsidR="00EF1DFD">
        <w:br/>
      </w:r>
      <w:r w:rsidR="00EF1DFD" w:rsidRPr="00EF1DFD">
        <w:t xml:space="preserve"> </w:t>
      </w:r>
      <w:r w:rsidR="001261F6" w:rsidRPr="00162984">
        <w:t>(справочное)</w:t>
      </w:r>
      <w:r w:rsidR="00EF1DFD">
        <w:br/>
      </w:r>
      <w:r w:rsidR="001261F6" w:rsidRPr="00162984">
        <w:t>Листинг Кода Страниц</w:t>
      </w:r>
    </w:p>
    <w:p w14:paraId="7E9A6EC7" w14:textId="77777777" w:rsidR="00567E5A" w:rsidRDefault="00567E5A" w:rsidP="00162984">
      <w:pPr>
        <w:pStyle w:val="1"/>
        <w:numPr>
          <w:ilvl w:val="0"/>
          <w:numId w:val="0"/>
        </w:numPr>
        <w:jc w:val="center"/>
      </w:pPr>
    </w:p>
    <w:p w14:paraId="184DE5D3" w14:textId="77777777" w:rsidR="004A1B67" w:rsidRDefault="004A1B67" w:rsidP="004A1B67">
      <w:pPr>
        <w:pStyle w:val="listing"/>
      </w:pPr>
      <w:r>
        <w:t>&lt;!DOCTYPE html&gt;</w:t>
      </w:r>
    </w:p>
    <w:p w14:paraId="7F767F27" w14:textId="77777777" w:rsidR="004A1B67" w:rsidRDefault="004A1B67" w:rsidP="004A1B67">
      <w:pPr>
        <w:pStyle w:val="listing"/>
      </w:pPr>
      <w:r>
        <w:t>&lt;html lang="en"&gt;</w:t>
      </w:r>
    </w:p>
    <w:p w14:paraId="7FF90183" w14:textId="77777777" w:rsidR="004A1B67" w:rsidRDefault="004A1B67" w:rsidP="004A1B67">
      <w:pPr>
        <w:pStyle w:val="listing"/>
      </w:pPr>
    </w:p>
    <w:p w14:paraId="0EBBF2A8" w14:textId="77777777" w:rsidR="004A1B67" w:rsidRDefault="004A1B67" w:rsidP="004A1B67">
      <w:pPr>
        <w:pStyle w:val="listing"/>
      </w:pPr>
      <w:r>
        <w:t>&lt;head&gt;</w:t>
      </w:r>
    </w:p>
    <w:p w14:paraId="5B58D871" w14:textId="77777777" w:rsidR="004A1B67" w:rsidRDefault="004A1B67" w:rsidP="004A1B67">
      <w:pPr>
        <w:pStyle w:val="listing"/>
      </w:pPr>
      <w:r>
        <w:t xml:space="preserve">    &lt;meta charset="UTF-8"&gt;</w:t>
      </w:r>
    </w:p>
    <w:p w14:paraId="7A7456D7" w14:textId="77777777" w:rsidR="004A1B67" w:rsidRDefault="004A1B67" w:rsidP="004A1B67">
      <w:pPr>
        <w:pStyle w:val="listing"/>
      </w:pPr>
      <w:r>
        <w:t xml:space="preserve">    &lt;meta http-equiv="X-UA-Compatible" content="IE=edge"&gt;</w:t>
      </w:r>
    </w:p>
    <w:p w14:paraId="5C34769B" w14:textId="77777777" w:rsidR="004A1B67" w:rsidRDefault="004A1B67" w:rsidP="004A1B67">
      <w:pPr>
        <w:pStyle w:val="listing"/>
      </w:pPr>
      <w:r>
        <w:t xml:space="preserve">    &lt;meta name="viewport" content="width=device-width, initial-scale=1.0"&gt;</w:t>
      </w:r>
    </w:p>
    <w:p w14:paraId="63B705ED" w14:textId="77777777" w:rsidR="004A1B67" w:rsidRDefault="004A1B67" w:rsidP="004A1B67">
      <w:pPr>
        <w:pStyle w:val="listing"/>
      </w:pPr>
      <w:r>
        <w:t xml:space="preserve">    &lt;link rel="stylesheet" href="./styles.css"&gt;</w:t>
      </w:r>
    </w:p>
    <w:p w14:paraId="7F6B4B55" w14:textId="77777777" w:rsidR="004A1B67" w:rsidRDefault="004A1B67" w:rsidP="004A1B67">
      <w:pPr>
        <w:pStyle w:val="listing"/>
      </w:pPr>
      <w:r>
        <w:t xml:space="preserve">    &lt;title&gt;Калькулятор&lt;/title&gt;</w:t>
      </w:r>
    </w:p>
    <w:p w14:paraId="5235EDD8" w14:textId="77777777" w:rsidR="004A1B67" w:rsidRDefault="004A1B67" w:rsidP="004A1B67">
      <w:pPr>
        <w:pStyle w:val="listing"/>
      </w:pPr>
      <w:r>
        <w:t>&lt;/head&gt;</w:t>
      </w:r>
    </w:p>
    <w:p w14:paraId="79F25BF2" w14:textId="77777777" w:rsidR="004A1B67" w:rsidRDefault="004A1B67" w:rsidP="004A1B67">
      <w:pPr>
        <w:pStyle w:val="listing"/>
      </w:pPr>
    </w:p>
    <w:p w14:paraId="61BE4301" w14:textId="77777777" w:rsidR="004A1B67" w:rsidRDefault="004A1B67" w:rsidP="004A1B67">
      <w:pPr>
        <w:pStyle w:val="listing"/>
      </w:pPr>
      <w:r>
        <w:t>&lt;body&gt;</w:t>
      </w:r>
    </w:p>
    <w:p w14:paraId="5B1D7360" w14:textId="77777777" w:rsidR="004A1B67" w:rsidRDefault="004A1B67" w:rsidP="004A1B67">
      <w:pPr>
        <w:pStyle w:val="listing"/>
      </w:pPr>
      <w:r>
        <w:t xml:space="preserve">    &lt;header class="header"&gt;</w:t>
      </w:r>
    </w:p>
    <w:p w14:paraId="13E006F0" w14:textId="77777777" w:rsidR="004A1B67" w:rsidRDefault="004A1B67" w:rsidP="004A1B67">
      <w:pPr>
        <w:pStyle w:val="listing"/>
      </w:pPr>
      <w:r>
        <w:t xml:space="preserve">        &lt;nav&gt;</w:t>
      </w:r>
    </w:p>
    <w:p w14:paraId="1476EF98" w14:textId="77777777" w:rsidR="004A1B67" w:rsidRDefault="004A1B67" w:rsidP="004A1B67">
      <w:pPr>
        <w:pStyle w:val="listing"/>
      </w:pPr>
      <w:r>
        <w:t xml:space="preserve">            &lt;a href="../ActionsExamplePage/index.html"&gt;Примеры использования Alert, Confirm и</w:t>
      </w:r>
    </w:p>
    <w:p w14:paraId="31D25BDB" w14:textId="77777777" w:rsidR="004A1B67" w:rsidRDefault="004A1B67" w:rsidP="004A1B67">
      <w:pPr>
        <w:pStyle w:val="listing"/>
      </w:pPr>
      <w:r>
        <w:t xml:space="preserve">                Prompt&lt;/a&gt;</w:t>
      </w:r>
    </w:p>
    <w:p w14:paraId="6E1ABEE4" w14:textId="77777777" w:rsidR="004A1B67" w:rsidRDefault="004A1B67" w:rsidP="004A1B67">
      <w:pPr>
        <w:pStyle w:val="listing"/>
      </w:pPr>
      <w:r>
        <w:t xml:space="preserve">            &lt;a href="../SignUpPage/index.html"&gt;Форма регистрации&lt;/a&gt;</w:t>
      </w:r>
    </w:p>
    <w:p w14:paraId="131A24F8" w14:textId="77777777" w:rsidR="004A1B67" w:rsidRDefault="004A1B67" w:rsidP="004A1B67">
      <w:pPr>
        <w:pStyle w:val="listing"/>
      </w:pPr>
      <w:r>
        <w:t xml:space="preserve">        &lt;/nav&gt;</w:t>
      </w:r>
    </w:p>
    <w:p w14:paraId="6D09068C" w14:textId="77777777" w:rsidR="004A1B67" w:rsidRDefault="004A1B67" w:rsidP="004A1B67">
      <w:pPr>
        <w:pStyle w:val="listing"/>
      </w:pPr>
      <w:r>
        <w:t xml:space="preserve">    &lt;/header&gt;</w:t>
      </w:r>
    </w:p>
    <w:p w14:paraId="0E4D1B81" w14:textId="77777777" w:rsidR="004A1B67" w:rsidRDefault="004A1B67" w:rsidP="004A1B67">
      <w:pPr>
        <w:pStyle w:val="listing"/>
      </w:pPr>
    </w:p>
    <w:p w14:paraId="3F24D40B" w14:textId="77777777" w:rsidR="004A1B67" w:rsidRDefault="004A1B67" w:rsidP="004A1B67">
      <w:pPr>
        <w:pStyle w:val="listing"/>
      </w:pPr>
      <w:r>
        <w:t xml:space="preserve">    &lt;main&gt;</w:t>
      </w:r>
    </w:p>
    <w:p w14:paraId="02E77BF9" w14:textId="77777777" w:rsidR="004A1B67" w:rsidRDefault="004A1B67" w:rsidP="004A1B67">
      <w:pPr>
        <w:pStyle w:val="listing"/>
      </w:pPr>
      <w:r>
        <w:t xml:space="preserve">        &lt;section class="calculator"&gt;</w:t>
      </w:r>
    </w:p>
    <w:p w14:paraId="058BA7FF" w14:textId="77777777" w:rsidR="004A1B67" w:rsidRDefault="004A1B67" w:rsidP="004A1B67">
      <w:pPr>
        <w:pStyle w:val="listing"/>
      </w:pPr>
      <w:r>
        <w:t xml:space="preserve">            &lt;h1&gt;Калькулятор&lt;/h1&gt;</w:t>
      </w:r>
    </w:p>
    <w:p w14:paraId="59B89F61" w14:textId="77777777" w:rsidR="004A1B67" w:rsidRDefault="004A1B67" w:rsidP="004A1B67">
      <w:pPr>
        <w:pStyle w:val="listing"/>
      </w:pPr>
    </w:p>
    <w:p w14:paraId="1AC7307C" w14:textId="77777777" w:rsidR="004A1B67" w:rsidRDefault="004A1B67" w:rsidP="004A1B67">
      <w:pPr>
        <w:pStyle w:val="listing"/>
      </w:pPr>
      <w:r>
        <w:t xml:space="preserve">            &lt;div class="calculator-inputs"&gt;</w:t>
      </w:r>
    </w:p>
    <w:p w14:paraId="669BD0F2" w14:textId="77777777" w:rsidR="004A1B67" w:rsidRDefault="004A1B67" w:rsidP="004A1B67">
      <w:pPr>
        <w:pStyle w:val="listing"/>
      </w:pPr>
      <w:r>
        <w:t xml:space="preserve">                &lt;label for="data-to-calculate" class="data-to-calculate-label"&gt;Введите данные для рассчёта:&lt;/label&gt;</w:t>
      </w:r>
    </w:p>
    <w:p w14:paraId="02ABD432" w14:textId="77777777" w:rsidR="004A1B67" w:rsidRDefault="004A1B67" w:rsidP="004A1B67">
      <w:pPr>
        <w:pStyle w:val="listing"/>
      </w:pPr>
      <w:r>
        <w:t xml:space="preserve">                &lt;input id="data-to-calculate" class="data-to-calculate"&gt;</w:t>
      </w:r>
    </w:p>
    <w:p w14:paraId="14F83472" w14:textId="77777777" w:rsidR="004A1B67" w:rsidRDefault="004A1B67" w:rsidP="004A1B67">
      <w:pPr>
        <w:pStyle w:val="listing"/>
      </w:pPr>
      <w:r>
        <w:t xml:space="preserve">            &lt;/div&gt;</w:t>
      </w:r>
    </w:p>
    <w:p w14:paraId="1100A853" w14:textId="77777777" w:rsidR="004A1B67" w:rsidRDefault="004A1B67" w:rsidP="004A1B67">
      <w:pPr>
        <w:pStyle w:val="listing"/>
      </w:pPr>
    </w:p>
    <w:p w14:paraId="61463764" w14:textId="77777777" w:rsidR="004A1B67" w:rsidRDefault="004A1B67" w:rsidP="004A1B67">
      <w:pPr>
        <w:pStyle w:val="listing"/>
      </w:pPr>
      <w:r>
        <w:t xml:space="preserve">            &lt;div class="calculator-result"&gt;</w:t>
      </w:r>
    </w:p>
    <w:p w14:paraId="5DC7DCDB" w14:textId="77777777" w:rsidR="004A1B67" w:rsidRDefault="004A1B67" w:rsidP="004A1B67">
      <w:pPr>
        <w:pStyle w:val="listing"/>
      </w:pPr>
      <w:r>
        <w:t xml:space="preserve">                &lt;h2 class="result-title"&gt;Результат:&lt;/h2&gt;</w:t>
      </w:r>
    </w:p>
    <w:p w14:paraId="57709C1E" w14:textId="77777777" w:rsidR="004A1B67" w:rsidRDefault="004A1B67" w:rsidP="004A1B67">
      <w:pPr>
        <w:pStyle w:val="listing"/>
      </w:pPr>
      <w:r>
        <w:t xml:space="preserve">                &lt;span class="result"&gt;0&lt;/span&gt;</w:t>
      </w:r>
    </w:p>
    <w:p w14:paraId="16220D95" w14:textId="77777777" w:rsidR="004A1B67" w:rsidRDefault="004A1B67" w:rsidP="004A1B67">
      <w:pPr>
        <w:pStyle w:val="listing"/>
      </w:pPr>
      <w:r>
        <w:t xml:space="preserve">            &lt;/div&gt;</w:t>
      </w:r>
    </w:p>
    <w:p w14:paraId="336FC913" w14:textId="77777777" w:rsidR="004A1B67" w:rsidRDefault="004A1B67" w:rsidP="004A1B67">
      <w:pPr>
        <w:pStyle w:val="listing"/>
      </w:pPr>
    </w:p>
    <w:p w14:paraId="62819D5D" w14:textId="77777777" w:rsidR="004A1B67" w:rsidRDefault="004A1B67" w:rsidP="004A1B67">
      <w:pPr>
        <w:pStyle w:val="listing"/>
      </w:pPr>
      <w:r>
        <w:t xml:space="preserve">            &lt;button class="calculate-button"&gt;Рассчитать&lt;/button&gt;</w:t>
      </w:r>
    </w:p>
    <w:p w14:paraId="217EF338" w14:textId="77777777" w:rsidR="004A1B67" w:rsidRDefault="004A1B67" w:rsidP="004A1B67">
      <w:pPr>
        <w:pStyle w:val="listing"/>
      </w:pPr>
      <w:r>
        <w:t xml:space="preserve">        &lt;/section&gt;</w:t>
      </w:r>
    </w:p>
    <w:p w14:paraId="1E457D8B" w14:textId="77777777" w:rsidR="004A1B67" w:rsidRDefault="004A1B67" w:rsidP="004A1B67">
      <w:pPr>
        <w:pStyle w:val="listing"/>
      </w:pPr>
      <w:r>
        <w:t xml:space="preserve">    &lt;/main&gt;</w:t>
      </w:r>
    </w:p>
    <w:p w14:paraId="6AEDFAEF" w14:textId="77777777" w:rsidR="004A1B67" w:rsidRDefault="004A1B67" w:rsidP="004A1B67">
      <w:pPr>
        <w:pStyle w:val="listing"/>
      </w:pPr>
    </w:p>
    <w:p w14:paraId="46C0A0EE" w14:textId="77777777" w:rsidR="004A1B67" w:rsidRDefault="004A1B67" w:rsidP="004A1B67">
      <w:pPr>
        <w:pStyle w:val="listing"/>
      </w:pPr>
      <w:r>
        <w:t xml:space="preserve">    &lt;footer&gt;</w:t>
      </w:r>
    </w:p>
    <w:p w14:paraId="66EA98E9" w14:textId="77777777" w:rsidR="004A1B67" w:rsidRDefault="004A1B67" w:rsidP="004A1B67">
      <w:pPr>
        <w:pStyle w:val="listing"/>
      </w:pPr>
      <w:r>
        <w:t xml:space="preserve">        &lt;a href="../../index.html" class="home-page-link"&gt;Домашнаяя страница&lt;a&gt;</w:t>
      </w:r>
    </w:p>
    <w:p w14:paraId="50F9034D" w14:textId="77777777" w:rsidR="004A1B67" w:rsidRDefault="004A1B67" w:rsidP="004A1B67">
      <w:pPr>
        <w:pStyle w:val="listing"/>
      </w:pPr>
      <w:r>
        <w:t xml:space="preserve">    &lt;/footer&gt;</w:t>
      </w:r>
    </w:p>
    <w:p w14:paraId="7C0086F2" w14:textId="77777777" w:rsidR="004A1B67" w:rsidRDefault="004A1B67" w:rsidP="004A1B67">
      <w:pPr>
        <w:pStyle w:val="listing"/>
      </w:pPr>
      <w:r>
        <w:t>&lt;/body&gt;</w:t>
      </w:r>
    </w:p>
    <w:p w14:paraId="3B45FA49" w14:textId="77777777" w:rsidR="004A1B67" w:rsidRDefault="004A1B67" w:rsidP="004A1B67">
      <w:pPr>
        <w:pStyle w:val="listing"/>
      </w:pPr>
    </w:p>
    <w:p w14:paraId="069F8C7A" w14:textId="77777777" w:rsidR="004A1B67" w:rsidRDefault="004A1B67" w:rsidP="004A1B67">
      <w:pPr>
        <w:pStyle w:val="listing"/>
      </w:pPr>
      <w:r>
        <w:t>&lt;script type="text/javascript" src="./index.js"&gt;&lt;/script&gt;</w:t>
      </w:r>
    </w:p>
    <w:p w14:paraId="31DCE283" w14:textId="77777777" w:rsidR="004A1B67" w:rsidRDefault="004A1B67" w:rsidP="004A1B67">
      <w:pPr>
        <w:pStyle w:val="listing"/>
      </w:pPr>
    </w:p>
    <w:p w14:paraId="431B69C0" w14:textId="43643D8C" w:rsidR="004A1B67" w:rsidRDefault="004A1B67" w:rsidP="004A1B67">
      <w:pPr>
        <w:pStyle w:val="listing"/>
      </w:pPr>
      <w:r>
        <w:t>&lt;/html&gt;</w:t>
      </w:r>
    </w:p>
    <w:p w14:paraId="07B0F707" w14:textId="1884D399" w:rsidR="00B623C4" w:rsidRPr="00F439BE" w:rsidRDefault="00B623C4" w:rsidP="00B623C4">
      <w:pPr>
        <w:pStyle w:val="a3"/>
        <w:rPr>
          <w:rFonts w:cs="Times New Roman"/>
          <w:szCs w:val="24"/>
          <w:lang w:eastAsia="en-GB"/>
        </w:rPr>
      </w:pPr>
      <w:r w:rsidRPr="00B623C4">
        <w:rPr>
          <w:lang w:val="en-BY" w:eastAsia="en-GB"/>
        </w:rPr>
        <w:t xml:space="preserve">Рисунок А.1 – Исходный код страницы </w:t>
      </w:r>
      <w:r w:rsidR="00F439BE">
        <w:rPr>
          <w:lang w:val="en-US" w:eastAsia="en-GB"/>
        </w:rPr>
        <w:t>C</w:t>
      </w:r>
      <w:r w:rsidR="00F439BE" w:rsidRPr="00DB0BFB">
        <w:rPr>
          <w:lang w:val="en-BY" w:eastAsia="en-GB"/>
        </w:rPr>
        <w:t>alculator</w:t>
      </w:r>
      <w:r w:rsidR="00F439BE">
        <w:rPr>
          <w:lang w:val="en-US" w:eastAsia="en-GB"/>
        </w:rPr>
        <w:t>Page</w:t>
      </w:r>
      <w:r w:rsidR="00F439BE" w:rsidRPr="00F439BE">
        <w:rPr>
          <w:lang w:eastAsia="en-GB"/>
        </w:rPr>
        <w:t>/</w:t>
      </w:r>
      <w:proofErr w:type="spellStart"/>
      <w:r w:rsidR="00F439BE">
        <w:rPr>
          <w:lang w:val="en-US" w:eastAsia="en-GB"/>
        </w:rPr>
        <w:t>i</w:t>
      </w:r>
      <w:proofErr w:type="spellEnd"/>
      <w:r w:rsidRPr="00B623C4">
        <w:rPr>
          <w:lang w:val="en-BY" w:eastAsia="en-GB"/>
        </w:rPr>
        <w:t>ndex</w:t>
      </w:r>
      <w:r w:rsidR="00F439BE" w:rsidRPr="00F439BE">
        <w:rPr>
          <w:lang w:eastAsia="en-GB"/>
        </w:rPr>
        <w:t>.</w:t>
      </w:r>
      <w:r w:rsidR="00F439BE">
        <w:rPr>
          <w:lang w:val="en-US" w:eastAsia="en-GB"/>
        </w:rPr>
        <w:t>html</w:t>
      </w:r>
    </w:p>
    <w:p w14:paraId="160470B3" w14:textId="29AA2187" w:rsidR="004A1B67" w:rsidRDefault="004A1B67" w:rsidP="004A1B67">
      <w:pPr>
        <w:pStyle w:val="a3"/>
        <w:rPr>
          <w:noProof/>
          <w:lang w:eastAsia="ru-RU"/>
        </w:rPr>
      </w:pPr>
    </w:p>
    <w:p w14:paraId="2DCC7506" w14:textId="77777777" w:rsidR="00B623C4" w:rsidRDefault="00B623C4" w:rsidP="004A1B67">
      <w:pPr>
        <w:pStyle w:val="a3"/>
        <w:rPr>
          <w:noProof/>
          <w:lang w:eastAsia="ru-RU"/>
        </w:rPr>
      </w:pPr>
    </w:p>
    <w:p w14:paraId="1E0560EB" w14:textId="77777777" w:rsidR="00DB0BFB" w:rsidRPr="00DB0BFB" w:rsidRDefault="00DB0BFB" w:rsidP="00DB0BFB">
      <w:pPr>
        <w:pStyle w:val="listing"/>
      </w:pPr>
      <w:r w:rsidRPr="00DB0BFB">
        <w:lastRenderedPageBreak/>
        <w:t>const NUMBER_OR_DOT_REGEXP = /[0-9]|\./gi</w:t>
      </w:r>
    </w:p>
    <w:p w14:paraId="4F63D5B6" w14:textId="77777777" w:rsidR="00DB0BFB" w:rsidRPr="00DB0BFB" w:rsidRDefault="00DB0BFB" w:rsidP="00DB0BFB">
      <w:pPr>
        <w:pStyle w:val="listing"/>
      </w:pPr>
    </w:p>
    <w:p w14:paraId="440A85C0" w14:textId="77777777" w:rsidR="00DB0BFB" w:rsidRPr="00DB0BFB" w:rsidRDefault="00DB0BFB" w:rsidP="00DB0BFB">
      <w:pPr>
        <w:pStyle w:val="listing"/>
      </w:pPr>
      <w:r w:rsidRPr="00DB0BFB">
        <w:t>function setup() {</w:t>
      </w:r>
    </w:p>
    <w:p w14:paraId="62BA0066" w14:textId="77777777" w:rsidR="00DB0BFB" w:rsidRPr="00DB0BFB" w:rsidRDefault="00DB0BFB" w:rsidP="00DB0BFB">
      <w:pPr>
        <w:pStyle w:val="listing"/>
      </w:pPr>
      <w:r w:rsidRPr="00DB0BFB">
        <w:t xml:space="preserve">    const [result] = document.getElementsByClassName("result");</w:t>
      </w:r>
    </w:p>
    <w:p w14:paraId="14AE273E" w14:textId="77777777" w:rsidR="00DB0BFB" w:rsidRPr="00DB0BFB" w:rsidRDefault="00DB0BFB" w:rsidP="00DB0BFB">
      <w:pPr>
        <w:pStyle w:val="listing"/>
      </w:pPr>
      <w:r w:rsidRPr="00DB0BFB">
        <w:t xml:space="preserve">    const [dataToCalculateInput] = document.getElementsByClassName("data-to-calculate");</w:t>
      </w:r>
    </w:p>
    <w:p w14:paraId="7824355C" w14:textId="77777777" w:rsidR="00DB0BFB" w:rsidRPr="00DB0BFB" w:rsidRDefault="00DB0BFB" w:rsidP="00DB0BFB">
      <w:pPr>
        <w:pStyle w:val="listing"/>
      </w:pPr>
      <w:r w:rsidRPr="00DB0BFB">
        <w:t xml:space="preserve">    const [calculateButton] = document.getElementsByClassName("calculate-button");</w:t>
      </w:r>
    </w:p>
    <w:p w14:paraId="20200156" w14:textId="77777777" w:rsidR="00DB0BFB" w:rsidRPr="00DB0BFB" w:rsidRDefault="00DB0BFB" w:rsidP="00DB0BFB">
      <w:pPr>
        <w:pStyle w:val="listing"/>
      </w:pPr>
    </w:p>
    <w:p w14:paraId="06DFFDE9" w14:textId="77777777" w:rsidR="00DB0BFB" w:rsidRPr="00DB0BFB" w:rsidRDefault="00DB0BFB" w:rsidP="00DB0BFB">
      <w:pPr>
        <w:pStyle w:val="listing"/>
      </w:pPr>
      <w:r w:rsidRPr="00DB0BFB">
        <w:t xml:space="preserve">    calculateButton.onclick = () =&gt; {</w:t>
      </w:r>
    </w:p>
    <w:p w14:paraId="5A1C99ED" w14:textId="77777777" w:rsidR="00DB0BFB" w:rsidRPr="00DB0BFB" w:rsidRDefault="00DB0BFB" w:rsidP="00DB0BFB">
      <w:pPr>
        <w:pStyle w:val="listing"/>
      </w:pPr>
      <w:r w:rsidRPr="00DB0BFB">
        <w:t xml:space="preserve">        const inputValue = dataToCalculateInput.value;</w:t>
      </w:r>
    </w:p>
    <w:p w14:paraId="164A017A" w14:textId="77777777" w:rsidR="00DB0BFB" w:rsidRPr="00DB0BFB" w:rsidRDefault="00DB0BFB" w:rsidP="00DB0BFB">
      <w:pPr>
        <w:pStyle w:val="listing"/>
      </w:pPr>
      <w:r w:rsidRPr="00DB0BFB">
        <w:t xml:space="preserve">        // to disable code executing in eval() except calculations</w:t>
      </w:r>
    </w:p>
    <w:p w14:paraId="302759C5" w14:textId="77777777" w:rsidR="00DB0BFB" w:rsidRPr="00DB0BFB" w:rsidRDefault="00DB0BFB" w:rsidP="00DB0BFB">
      <w:pPr>
        <w:pStyle w:val="listing"/>
      </w:pPr>
      <w:r w:rsidRPr="00DB0BFB">
        <w:t xml:space="preserve">        const safeDataToCalculate = inputValue.replace(/[^-()\d/*+%. ]/g, '');</w:t>
      </w:r>
    </w:p>
    <w:p w14:paraId="70ABBA19" w14:textId="77777777" w:rsidR="00DB0BFB" w:rsidRPr="00DB0BFB" w:rsidRDefault="00DB0BFB" w:rsidP="00DB0BFB">
      <w:pPr>
        <w:pStyle w:val="listing"/>
      </w:pPr>
    </w:p>
    <w:p w14:paraId="070F41A1" w14:textId="77777777" w:rsidR="00DB0BFB" w:rsidRPr="00DB0BFB" w:rsidRDefault="00DB0BFB" w:rsidP="00DB0BFB">
      <w:pPr>
        <w:pStyle w:val="listing"/>
      </w:pPr>
      <w:r w:rsidRPr="00DB0BFB">
        <w:t xml:space="preserve">        const dataWithReplacedPrefixAndPostifixOperatorsArray = [];</w:t>
      </w:r>
    </w:p>
    <w:p w14:paraId="6F556A5E" w14:textId="77777777" w:rsidR="00DB0BFB" w:rsidRPr="00DB0BFB" w:rsidRDefault="00DB0BFB" w:rsidP="00DB0BFB">
      <w:pPr>
        <w:pStyle w:val="listing"/>
      </w:pPr>
    </w:p>
    <w:p w14:paraId="3ADE90C9" w14:textId="77777777" w:rsidR="00DB0BFB" w:rsidRPr="00DB0BFB" w:rsidRDefault="00DB0BFB" w:rsidP="00DB0BFB">
      <w:pPr>
        <w:pStyle w:val="listing"/>
      </w:pPr>
      <w:r w:rsidRPr="00DB0BFB">
        <w:t xml:space="preserve">        for (let i = 0; i &lt; safeDataToCalculate.length; i++) {</w:t>
      </w:r>
    </w:p>
    <w:p w14:paraId="07653395" w14:textId="77777777" w:rsidR="00DB0BFB" w:rsidRPr="00DB0BFB" w:rsidRDefault="00DB0BFB" w:rsidP="00DB0BFB">
      <w:pPr>
        <w:pStyle w:val="listing"/>
      </w:pPr>
      <w:r w:rsidRPr="00DB0BFB">
        <w:t xml:space="preserve">            if (safeDataToCalculate[i] === '+' || safeDataToCalculate[i] === '-') {</w:t>
      </w:r>
    </w:p>
    <w:p w14:paraId="50789652" w14:textId="77777777" w:rsidR="00DB0BFB" w:rsidRPr="00DB0BFB" w:rsidRDefault="00DB0BFB" w:rsidP="00DB0BFB">
      <w:pPr>
        <w:pStyle w:val="listing"/>
      </w:pPr>
      <w:r w:rsidRPr="00DB0BFB">
        <w:t xml:space="preserve">                const operator = safeDataToCalculate[i] === '+' ? '+' : '-';</w:t>
      </w:r>
    </w:p>
    <w:p w14:paraId="3D2BB4A9" w14:textId="77777777" w:rsidR="00DB0BFB" w:rsidRPr="00DB0BFB" w:rsidRDefault="00DB0BFB" w:rsidP="00DB0BFB">
      <w:pPr>
        <w:pStyle w:val="listing"/>
      </w:pPr>
    </w:p>
    <w:p w14:paraId="50BE8E50" w14:textId="77777777" w:rsidR="00DB0BFB" w:rsidRPr="00DB0BFB" w:rsidRDefault="00DB0BFB" w:rsidP="00DB0BFB">
      <w:pPr>
        <w:pStyle w:val="listing"/>
      </w:pPr>
      <w:r w:rsidRPr="00DB0BFB">
        <w:t xml:space="preserve">                if (safeDataToCalculate[i+1] === operator) {</w:t>
      </w:r>
    </w:p>
    <w:p w14:paraId="39666183" w14:textId="77777777" w:rsidR="00DB0BFB" w:rsidRPr="00DB0BFB" w:rsidRDefault="00DB0BFB" w:rsidP="00DB0BFB">
      <w:pPr>
        <w:pStyle w:val="listing"/>
      </w:pPr>
      <w:r w:rsidRPr="00DB0BFB">
        <w:t xml:space="preserve">                    if (safeDataToCalculate[i-1]?.search(NUMBER_OR_DOT_REGEXP) &gt; -1) {</w:t>
      </w:r>
    </w:p>
    <w:p w14:paraId="27B7BF40" w14:textId="77777777" w:rsidR="00DB0BFB" w:rsidRPr="00DB0BFB" w:rsidRDefault="00DB0BFB" w:rsidP="00DB0BFB">
      <w:pPr>
        <w:pStyle w:val="listing"/>
      </w:pPr>
      <w:r w:rsidRPr="00DB0BFB">
        <w:t xml:space="preserve">                        // postfix operator</w:t>
      </w:r>
    </w:p>
    <w:p w14:paraId="4F30B9DD" w14:textId="77777777" w:rsidR="00DB0BFB" w:rsidRPr="00DB0BFB" w:rsidRDefault="00DB0BFB" w:rsidP="00DB0BFB">
      <w:pPr>
        <w:pStyle w:val="listing"/>
      </w:pPr>
    </w:p>
    <w:p w14:paraId="1B57354B" w14:textId="77777777" w:rsidR="00DB0BFB" w:rsidRPr="00DB0BFB" w:rsidRDefault="00DB0BFB" w:rsidP="00DB0BFB">
      <w:pPr>
        <w:pStyle w:val="listing"/>
      </w:pPr>
      <w:r w:rsidRPr="00DB0BFB">
        <w:t xml:space="preserve">                        let j = i-1; //last digit pos</w:t>
      </w:r>
    </w:p>
    <w:p w14:paraId="7BA44832" w14:textId="77777777" w:rsidR="00DB0BFB" w:rsidRPr="00DB0BFB" w:rsidRDefault="00DB0BFB" w:rsidP="00DB0BFB">
      <w:pPr>
        <w:pStyle w:val="listing"/>
      </w:pPr>
      <w:r w:rsidRPr="00DB0BFB">
        <w:t xml:space="preserve">                        let number = '';</w:t>
      </w:r>
    </w:p>
    <w:p w14:paraId="6872B114" w14:textId="77777777" w:rsidR="00DB0BFB" w:rsidRPr="00DB0BFB" w:rsidRDefault="00DB0BFB" w:rsidP="00DB0BFB">
      <w:pPr>
        <w:pStyle w:val="listing"/>
      </w:pPr>
    </w:p>
    <w:p w14:paraId="1300437B" w14:textId="77777777" w:rsidR="00DB0BFB" w:rsidRPr="00DB0BFB" w:rsidRDefault="00DB0BFB" w:rsidP="00DB0BFB">
      <w:pPr>
        <w:pStyle w:val="listing"/>
      </w:pPr>
      <w:r w:rsidRPr="00DB0BFB">
        <w:t xml:space="preserve">                        while(safeDataToCalculate[j]?.search(NUMBER_OR_DOT_REGEXP) &gt; -1) {</w:t>
      </w:r>
    </w:p>
    <w:p w14:paraId="0C2978CA" w14:textId="77777777" w:rsidR="00DB0BFB" w:rsidRPr="00DB0BFB" w:rsidRDefault="00DB0BFB" w:rsidP="00DB0BFB">
      <w:pPr>
        <w:pStyle w:val="listing"/>
      </w:pPr>
      <w:r w:rsidRPr="00DB0BFB">
        <w:t xml:space="preserve">                            number = dataWithReplacedPrefixAndPostifixOperatorsArray.pop() + number;</w:t>
      </w:r>
    </w:p>
    <w:p w14:paraId="2E0B8C37" w14:textId="77777777" w:rsidR="00DB0BFB" w:rsidRPr="00DB0BFB" w:rsidRDefault="00DB0BFB" w:rsidP="00DB0BFB">
      <w:pPr>
        <w:pStyle w:val="listing"/>
      </w:pPr>
      <w:r w:rsidRPr="00DB0BFB">
        <w:t xml:space="preserve">                            j--;</w:t>
      </w:r>
    </w:p>
    <w:p w14:paraId="0C0EE19E" w14:textId="77777777" w:rsidR="00DB0BFB" w:rsidRPr="00DB0BFB" w:rsidRDefault="00DB0BFB" w:rsidP="00DB0BFB">
      <w:pPr>
        <w:pStyle w:val="listing"/>
      </w:pPr>
      <w:r w:rsidRPr="00DB0BFB">
        <w:t xml:space="preserve">                        }</w:t>
      </w:r>
    </w:p>
    <w:p w14:paraId="31F21063" w14:textId="77777777" w:rsidR="00DB0BFB" w:rsidRPr="00DB0BFB" w:rsidRDefault="00DB0BFB" w:rsidP="00DB0BFB">
      <w:pPr>
        <w:pStyle w:val="listing"/>
      </w:pPr>
    </w:p>
    <w:p w14:paraId="2E6B8354" w14:textId="77777777" w:rsidR="00DB0BFB" w:rsidRPr="00DB0BFB" w:rsidRDefault="00DB0BFB" w:rsidP="00DB0BFB">
      <w:pPr>
        <w:pStyle w:val="listing"/>
      </w:pPr>
      <w:r w:rsidRPr="00DB0BFB">
        <w:t xml:space="preserve">                        dataWithReplacedPrefixAndPostifixOperatorsArray.push(`(${number}${operator}1)`);</w:t>
      </w:r>
    </w:p>
    <w:p w14:paraId="6D99ED6D" w14:textId="77777777" w:rsidR="00DB0BFB" w:rsidRPr="00DB0BFB" w:rsidRDefault="00DB0BFB" w:rsidP="00DB0BFB">
      <w:pPr>
        <w:pStyle w:val="listing"/>
      </w:pPr>
      <w:r w:rsidRPr="00DB0BFB">
        <w:t xml:space="preserve">                        i += 1;</w:t>
      </w:r>
    </w:p>
    <w:p w14:paraId="45366C7A" w14:textId="77777777" w:rsidR="00DB0BFB" w:rsidRPr="00DB0BFB" w:rsidRDefault="00DB0BFB" w:rsidP="00DB0BFB">
      <w:pPr>
        <w:pStyle w:val="listing"/>
      </w:pPr>
      <w:r w:rsidRPr="00DB0BFB">
        <w:t xml:space="preserve">                    } else {</w:t>
      </w:r>
    </w:p>
    <w:p w14:paraId="53EC6427" w14:textId="77777777" w:rsidR="00DB0BFB" w:rsidRPr="00DB0BFB" w:rsidRDefault="00DB0BFB" w:rsidP="00DB0BFB">
      <w:pPr>
        <w:pStyle w:val="listing"/>
      </w:pPr>
      <w:r w:rsidRPr="00DB0BFB">
        <w:t xml:space="preserve">                        // prefix operator</w:t>
      </w:r>
    </w:p>
    <w:p w14:paraId="2ECB1239" w14:textId="77777777" w:rsidR="00DB0BFB" w:rsidRPr="00DB0BFB" w:rsidRDefault="00DB0BFB" w:rsidP="00DB0BFB">
      <w:pPr>
        <w:pStyle w:val="listing"/>
      </w:pPr>
    </w:p>
    <w:p w14:paraId="3F86D752" w14:textId="77777777" w:rsidR="00DB0BFB" w:rsidRPr="00DB0BFB" w:rsidRDefault="00DB0BFB" w:rsidP="00DB0BFB">
      <w:pPr>
        <w:pStyle w:val="listing"/>
      </w:pPr>
      <w:r w:rsidRPr="00DB0BFB">
        <w:t xml:space="preserve">                        let j = i+2; //first digit pos</w:t>
      </w:r>
    </w:p>
    <w:p w14:paraId="32FF2AA0" w14:textId="77777777" w:rsidR="00DB0BFB" w:rsidRPr="00DB0BFB" w:rsidRDefault="00DB0BFB" w:rsidP="00DB0BFB">
      <w:pPr>
        <w:pStyle w:val="listing"/>
      </w:pPr>
      <w:r w:rsidRPr="00DB0BFB">
        <w:t xml:space="preserve">                        let number = '';</w:t>
      </w:r>
    </w:p>
    <w:p w14:paraId="0212FAB2" w14:textId="77777777" w:rsidR="00DB0BFB" w:rsidRPr="00DB0BFB" w:rsidRDefault="00DB0BFB" w:rsidP="00DB0BFB">
      <w:pPr>
        <w:pStyle w:val="listing"/>
      </w:pPr>
    </w:p>
    <w:p w14:paraId="2D28257A" w14:textId="77777777" w:rsidR="00DB0BFB" w:rsidRPr="00DB0BFB" w:rsidRDefault="00DB0BFB" w:rsidP="00DB0BFB">
      <w:pPr>
        <w:pStyle w:val="listing"/>
      </w:pPr>
      <w:r w:rsidRPr="00DB0BFB">
        <w:t xml:space="preserve">                        while(safeDataToCalculate[j]?.search(NUMBER_OR_DOT_REGEXP) &gt; -1) {</w:t>
      </w:r>
    </w:p>
    <w:p w14:paraId="7832969B" w14:textId="77777777" w:rsidR="00DB0BFB" w:rsidRPr="00DB0BFB" w:rsidRDefault="00DB0BFB" w:rsidP="00DB0BFB">
      <w:pPr>
        <w:pStyle w:val="listing"/>
      </w:pPr>
      <w:r w:rsidRPr="00DB0BFB">
        <w:t xml:space="preserve">                            number += safeDataToCalculate[j];</w:t>
      </w:r>
    </w:p>
    <w:p w14:paraId="47C8AE9F" w14:textId="77777777" w:rsidR="00DB0BFB" w:rsidRPr="00DB0BFB" w:rsidRDefault="00DB0BFB" w:rsidP="00DB0BFB">
      <w:pPr>
        <w:pStyle w:val="listing"/>
      </w:pPr>
      <w:r w:rsidRPr="00DB0BFB">
        <w:t xml:space="preserve">                            j++;</w:t>
      </w:r>
    </w:p>
    <w:p w14:paraId="78DFDC68" w14:textId="77777777" w:rsidR="00DB0BFB" w:rsidRPr="00DB0BFB" w:rsidRDefault="00DB0BFB" w:rsidP="00DB0BFB">
      <w:pPr>
        <w:pStyle w:val="listing"/>
      </w:pPr>
      <w:r w:rsidRPr="00DB0BFB">
        <w:t xml:space="preserve">                        }</w:t>
      </w:r>
    </w:p>
    <w:p w14:paraId="3F176908" w14:textId="77777777" w:rsidR="00DB0BFB" w:rsidRPr="00DB0BFB" w:rsidRDefault="00DB0BFB" w:rsidP="00DB0BFB">
      <w:pPr>
        <w:pStyle w:val="listing"/>
      </w:pPr>
    </w:p>
    <w:p w14:paraId="00253D70" w14:textId="77777777" w:rsidR="00DB0BFB" w:rsidRPr="00DB0BFB" w:rsidRDefault="00DB0BFB" w:rsidP="00DB0BFB">
      <w:pPr>
        <w:pStyle w:val="listing"/>
      </w:pPr>
      <w:r w:rsidRPr="00DB0BFB">
        <w:t xml:space="preserve">                        dataWithReplacedPrefixAndPostifixOperatorsArray.push(`(${number}${operator}1)`);</w:t>
      </w:r>
    </w:p>
    <w:p w14:paraId="2FB2A9E3" w14:textId="77777777" w:rsidR="00DB0BFB" w:rsidRPr="00DB0BFB" w:rsidRDefault="00DB0BFB" w:rsidP="00DB0BFB">
      <w:pPr>
        <w:pStyle w:val="listing"/>
      </w:pPr>
    </w:p>
    <w:p w14:paraId="742C25C8" w14:textId="77777777" w:rsidR="00DB0BFB" w:rsidRPr="00DB0BFB" w:rsidRDefault="00DB0BFB" w:rsidP="00DB0BFB">
      <w:pPr>
        <w:pStyle w:val="listing"/>
      </w:pPr>
      <w:r w:rsidRPr="00DB0BFB">
        <w:t xml:space="preserve">                        i += (number.length + 1);</w:t>
      </w:r>
    </w:p>
    <w:p w14:paraId="5CB25A59" w14:textId="77777777" w:rsidR="00DB0BFB" w:rsidRPr="00DB0BFB" w:rsidRDefault="00DB0BFB" w:rsidP="00DB0BFB">
      <w:pPr>
        <w:pStyle w:val="listing"/>
      </w:pPr>
      <w:r w:rsidRPr="00DB0BFB">
        <w:t xml:space="preserve">                    }</w:t>
      </w:r>
    </w:p>
    <w:p w14:paraId="4140E95D" w14:textId="77777777" w:rsidR="00DB0BFB" w:rsidRPr="00DB0BFB" w:rsidRDefault="00DB0BFB" w:rsidP="00DB0BFB">
      <w:pPr>
        <w:pStyle w:val="listing"/>
      </w:pPr>
      <w:r w:rsidRPr="00DB0BFB">
        <w:t xml:space="preserve">                } else {</w:t>
      </w:r>
    </w:p>
    <w:p w14:paraId="7245773D" w14:textId="77777777" w:rsidR="00DB0BFB" w:rsidRPr="00DB0BFB" w:rsidRDefault="00DB0BFB" w:rsidP="00DB0BFB">
      <w:pPr>
        <w:pStyle w:val="listing"/>
      </w:pPr>
      <w:r w:rsidRPr="00DB0BFB">
        <w:t xml:space="preserve">                    dataWithReplacedPrefixAndPostifixOperatorsArray.push(safeDataToCalculate[i]);</w:t>
      </w:r>
    </w:p>
    <w:p w14:paraId="6DFC52EC" w14:textId="77777777" w:rsidR="00DB0BFB" w:rsidRPr="00DB0BFB" w:rsidRDefault="00DB0BFB" w:rsidP="00DB0BFB">
      <w:pPr>
        <w:pStyle w:val="listing"/>
      </w:pPr>
      <w:r w:rsidRPr="00DB0BFB">
        <w:t xml:space="preserve">                }</w:t>
      </w:r>
    </w:p>
    <w:p w14:paraId="04061A01" w14:textId="77777777" w:rsidR="00DB0BFB" w:rsidRPr="00DB0BFB" w:rsidRDefault="00DB0BFB" w:rsidP="00DB0BFB">
      <w:pPr>
        <w:pStyle w:val="listing"/>
      </w:pPr>
      <w:r w:rsidRPr="00DB0BFB">
        <w:t xml:space="preserve">            } else {</w:t>
      </w:r>
    </w:p>
    <w:p w14:paraId="79204BFC" w14:textId="77777777" w:rsidR="00DB0BFB" w:rsidRPr="00DB0BFB" w:rsidRDefault="00DB0BFB" w:rsidP="00DB0BFB">
      <w:pPr>
        <w:pStyle w:val="listing"/>
      </w:pPr>
      <w:r w:rsidRPr="00DB0BFB">
        <w:t xml:space="preserve">                dataWithReplacedPrefixAndPostifixOperatorsArray.push(safeDataToCalculate[i]);</w:t>
      </w:r>
    </w:p>
    <w:p w14:paraId="67100884" w14:textId="77777777" w:rsidR="00DB0BFB" w:rsidRPr="00DB0BFB" w:rsidRDefault="00DB0BFB" w:rsidP="00DB0BFB">
      <w:pPr>
        <w:pStyle w:val="listing"/>
      </w:pPr>
      <w:r w:rsidRPr="00DB0BFB">
        <w:t xml:space="preserve">            }</w:t>
      </w:r>
    </w:p>
    <w:p w14:paraId="6D23A776" w14:textId="77777777" w:rsidR="00DB0BFB" w:rsidRPr="00DB0BFB" w:rsidRDefault="00DB0BFB" w:rsidP="00DB0BFB">
      <w:pPr>
        <w:pStyle w:val="listing"/>
      </w:pPr>
      <w:r w:rsidRPr="00DB0BFB">
        <w:t xml:space="preserve">        }</w:t>
      </w:r>
    </w:p>
    <w:p w14:paraId="0BDC4F35" w14:textId="77777777" w:rsidR="00DB0BFB" w:rsidRPr="00DB0BFB" w:rsidRDefault="00DB0BFB" w:rsidP="00DB0BFB">
      <w:pPr>
        <w:pStyle w:val="listing"/>
      </w:pPr>
    </w:p>
    <w:p w14:paraId="1DD7691E" w14:textId="77777777" w:rsidR="00DB0BFB" w:rsidRPr="00DB0BFB" w:rsidRDefault="00DB0BFB" w:rsidP="00DB0BFB">
      <w:pPr>
        <w:pStyle w:val="listing"/>
      </w:pPr>
      <w:r w:rsidRPr="00DB0BFB">
        <w:t xml:space="preserve">        const dataToCalculate = dataWithReplacedPrefixAndPostifixOperatorsArray.join('');</w:t>
      </w:r>
    </w:p>
    <w:p w14:paraId="6BE85499" w14:textId="77777777" w:rsidR="00DB0BFB" w:rsidRPr="00DB0BFB" w:rsidRDefault="00DB0BFB" w:rsidP="00DB0BFB">
      <w:pPr>
        <w:pStyle w:val="listing"/>
      </w:pPr>
    </w:p>
    <w:p w14:paraId="4B027455" w14:textId="77777777" w:rsidR="00DB0BFB" w:rsidRPr="00DB0BFB" w:rsidRDefault="00DB0BFB" w:rsidP="00DB0BFB">
      <w:pPr>
        <w:pStyle w:val="listing"/>
      </w:pPr>
      <w:r w:rsidRPr="00DB0BFB">
        <w:t xml:space="preserve">        try {</w:t>
      </w:r>
    </w:p>
    <w:p w14:paraId="3835B95F" w14:textId="77777777" w:rsidR="00DB0BFB" w:rsidRPr="00DB0BFB" w:rsidRDefault="00DB0BFB" w:rsidP="00DB0BFB">
      <w:pPr>
        <w:pStyle w:val="listing"/>
      </w:pPr>
      <w:r w:rsidRPr="00DB0BFB">
        <w:lastRenderedPageBreak/>
        <w:t xml:space="preserve">            const calculationResult = eval(dataToCalculate);</w:t>
      </w:r>
    </w:p>
    <w:p w14:paraId="001538D9" w14:textId="77777777" w:rsidR="00DB0BFB" w:rsidRPr="00DB0BFB" w:rsidRDefault="00DB0BFB" w:rsidP="00DB0BFB">
      <w:pPr>
        <w:pStyle w:val="listing"/>
      </w:pPr>
    </w:p>
    <w:p w14:paraId="49328D4F" w14:textId="77777777" w:rsidR="00DB0BFB" w:rsidRPr="00DB0BFB" w:rsidRDefault="00DB0BFB" w:rsidP="00DB0BFB">
      <w:pPr>
        <w:pStyle w:val="listing"/>
      </w:pPr>
      <w:r w:rsidRPr="00DB0BFB">
        <w:t xml:space="preserve">            if ( typeof calculationResult !== undefined </w:t>
      </w:r>
    </w:p>
    <w:p w14:paraId="3363FD8C" w14:textId="77777777" w:rsidR="00DB0BFB" w:rsidRPr="00DB0BFB" w:rsidRDefault="00DB0BFB" w:rsidP="00DB0BFB">
      <w:pPr>
        <w:pStyle w:val="listing"/>
      </w:pPr>
      <w:r w:rsidRPr="00DB0BFB">
        <w:t xml:space="preserve">                &amp;&amp; calculationResult !== null </w:t>
      </w:r>
    </w:p>
    <w:p w14:paraId="1E02AFEA" w14:textId="77777777" w:rsidR="00DB0BFB" w:rsidRPr="00DB0BFB" w:rsidRDefault="00DB0BFB" w:rsidP="00DB0BFB">
      <w:pPr>
        <w:pStyle w:val="listing"/>
      </w:pPr>
      <w:r w:rsidRPr="00DB0BFB">
        <w:t xml:space="preserve">                &amp;&amp; !isNaN(parseInt(calculationResult))) {</w:t>
      </w:r>
    </w:p>
    <w:p w14:paraId="6823657E" w14:textId="77777777" w:rsidR="00DB0BFB" w:rsidRPr="00DB0BFB" w:rsidRDefault="00DB0BFB" w:rsidP="00DB0BFB">
      <w:pPr>
        <w:pStyle w:val="listing"/>
      </w:pPr>
      <w:r w:rsidRPr="00DB0BFB">
        <w:t xml:space="preserve">                    result.textContent = calculationResult;</w:t>
      </w:r>
    </w:p>
    <w:p w14:paraId="30F98989" w14:textId="77777777" w:rsidR="00DB0BFB" w:rsidRPr="00DB0BFB" w:rsidRDefault="00DB0BFB" w:rsidP="00DB0BFB">
      <w:pPr>
        <w:pStyle w:val="listing"/>
        <w:rPr>
          <w:lang w:val="ru-RU"/>
        </w:rPr>
      </w:pPr>
      <w:r w:rsidRPr="00DB0BFB">
        <w:t xml:space="preserve">                </w:t>
      </w:r>
      <w:r w:rsidRPr="00DB0BFB">
        <w:rPr>
          <w:lang w:val="ru-RU"/>
        </w:rPr>
        <w:t xml:space="preserve">} </w:t>
      </w:r>
      <w:r w:rsidRPr="00DB0BFB">
        <w:t>else</w:t>
      </w:r>
      <w:r w:rsidRPr="00DB0BFB">
        <w:rPr>
          <w:lang w:val="ru-RU"/>
        </w:rPr>
        <w:t xml:space="preserve"> {</w:t>
      </w:r>
    </w:p>
    <w:p w14:paraId="701E22C9" w14:textId="77777777" w:rsidR="00DB0BFB" w:rsidRPr="00DB0BFB" w:rsidRDefault="00DB0BFB" w:rsidP="00DB0BFB">
      <w:pPr>
        <w:pStyle w:val="listing"/>
        <w:rPr>
          <w:lang w:val="ru-RU"/>
        </w:rPr>
      </w:pPr>
      <w:r w:rsidRPr="00DB0BFB">
        <w:rPr>
          <w:lang w:val="ru-RU"/>
        </w:rPr>
        <w:t xml:space="preserve">                    </w:t>
      </w:r>
      <w:r w:rsidRPr="00DB0BFB">
        <w:t>result</w:t>
      </w:r>
      <w:r w:rsidRPr="00DB0BFB">
        <w:rPr>
          <w:lang w:val="ru-RU"/>
        </w:rPr>
        <w:t>.</w:t>
      </w:r>
      <w:r w:rsidRPr="00DB0BFB">
        <w:t>textContent</w:t>
      </w:r>
      <w:r w:rsidRPr="00DB0BFB">
        <w:rPr>
          <w:lang w:val="ru-RU"/>
        </w:rPr>
        <w:t xml:space="preserve"> = "Введены неверные данные";</w:t>
      </w:r>
    </w:p>
    <w:p w14:paraId="4F2966F0" w14:textId="77777777" w:rsidR="00DB0BFB" w:rsidRPr="00DB0BFB" w:rsidRDefault="00DB0BFB" w:rsidP="00DB0BFB">
      <w:pPr>
        <w:pStyle w:val="listing"/>
      </w:pPr>
      <w:r w:rsidRPr="00DB0BFB">
        <w:rPr>
          <w:lang w:val="ru-RU"/>
        </w:rPr>
        <w:t xml:space="preserve">                </w:t>
      </w:r>
      <w:r w:rsidRPr="00DB0BFB">
        <w:t>}</w:t>
      </w:r>
    </w:p>
    <w:p w14:paraId="025EF103" w14:textId="77777777" w:rsidR="00DB0BFB" w:rsidRPr="00DB0BFB" w:rsidRDefault="00DB0BFB" w:rsidP="00DB0BFB">
      <w:pPr>
        <w:pStyle w:val="listing"/>
      </w:pPr>
      <w:r w:rsidRPr="00DB0BFB">
        <w:t xml:space="preserve">        } catch(err) {</w:t>
      </w:r>
    </w:p>
    <w:p w14:paraId="0F50C22E" w14:textId="77777777" w:rsidR="00DB0BFB" w:rsidRPr="00DB0BFB" w:rsidRDefault="00DB0BFB" w:rsidP="00DB0BFB">
      <w:pPr>
        <w:pStyle w:val="listing"/>
      </w:pPr>
      <w:r w:rsidRPr="00DB0BFB">
        <w:t xml:space="preserve">            console.error(err);</w:t>
      </w:r>
    </w:p>
    <w:p w14:paraId="28361A22" w14:textId="77777777" w:rsidR="00DB0BFB" w:rsidRPr="00DB0BFB" w:rsidRDefault="00DB0BFB" w:rsidP="00DB0BFB">
      <w:pPr>
        <w:pStyle w:val="listing"/>
        <w:rPr>
          <w:lang w:val="ru-RU"/>
        </w:rPr>
      </w:pPr>
      <w:r w:rsidRPr="00DB0BFB">
        <w:t xml:space="preserve">            result</w:t>
      </w:r>
      <w:r w:rsidRPr="00DB0BFB">
        <w:rPr>
          <w:lang w:val="ru-RU"/>
        </w:rPr>
        <w:t>.</w:t>
      </w:r>
      <w:r w:rsidRPr="00DB0BFB">
        <w:t>textContent</w:t>
      </w:r>
      <w:r w:rsidRPr="00DB0BFB">
        <w:rPr>
          <w:lang w:val="ru-RU"/>
        </w:rPr>
        <w:t xml:space="preserve"> = "Введены неверные данные";</w:t>
      </w:r>
    </w:p>
    <w:p w14:paraId="3E955667" w14:textId="77777777" w:rsidR="00DB0BFB" w:rsidRPr="00DB0BFB" w:rsidRDefault="00DB0BFB" w:rsidP="00DB0BFB">
      <w:pPr>
        <w:pStyle w:val="listing"/>
      </w:pPr>
      <w:r w:rsidRPr="00DB0BFB">
        <w:rPr>
          <w:lang w:val="ru-RU"/>
        </w:rPr>
        <w:t xml:space="preserve">        </w:t>
      </w:r>
      <w:r w:rsidRPr="00DB0BFB">
        <w:t>}</w:t>
      </w:r>
    </w:p>
    <w:p w14:paraId="02209546" w14:textId="77777777" w:rsidR="00DB0BFB" w:rsidRPr="00DB0BFB" w:rsidRDefault="00DB0BFB" w:rsidP="00DB0BFB">
      <w:pPr>
        <w:pStyle w:val="listing"/>
      </w:pPr>
      <w:r w:rsidRPr="00DB0BFB">
        <w:t xml:space="preserve">    };</w:t>
      </w:r>
    </w:p>
    <w:p w14:paraId="370B4877" w14:textId="77777777" w:rsidR="00DB0BFB" w:rsidRPr="00DB0BFB" w:rsidRDefault="00DB0BFB" w:rsidP="00DB0BFB">
      <w:pPr>
        <w:pStyle w:val="listing"/>
      </w:pPr>
    </w:p>
    <w:p w14:paraId="46E7D340" w14:textId="77777777" w:rsidR="00DB0BFB" w:rsidRPr="00DB0BFB" w:rsidRDefault="00DB0BFB" w:rsidP="00DB0BFB">
      <w:pPr>
        <w:pStyle w:val="listing"/>
      </w:pPr>
      <w:r w:rsidRPr="00DB0BFB">
        <w:t xml:space="preserve">    dataToCalculateInput.addEventListener("keyup", function(event) {</w:t>
      </w:r>
    </w:p>
    <w:p w14:paraId="46A01CCF" w14:textId="77777777" w:rsidR="00DB0BFB" w:rsidRPr="00DB0BFB" w:rsidRDefault="00DB0BFB" w:rsidP="00DB0BFB">
      <w:pPr>
        <w:pStyle w:val="listing"/>
      </w:pPr>
      <w:r w:rsidRPr="00DB0BFB">
        <w:t xml:space="preserve">        // Number 13 is the "Enter" key on the keyboard</w:t>
      </w:r>
    </w:p>
    <w:p w14:paraId="077E13E2" w14:textId="77777777" w:rsidR="00DB0BFB" w:rsidRPr="00DB0BFB" w:rsidRDefault="00DB0BFB" w:rsidP="00DB0BFB">
      <w:pPr>
        <w:pStyle w:val="listing"/>
      </w:pPr>
      <w:r w:rsidRPr="00DB0BFB">
        <w:t xml:space="preserve">        if (event.keyCode === 13) {</w:t>
      </w:r>
    </w:p>
    <w:p w14:paraId="0ACD810C" w14:textId="77777777" w:rsidR="00DB0BFB" w:rsidRPr="00DB0BFB" w:rsidRDefault="00DB0BFB" w:rsidP="00DB0BFB">
      <w:pPr>
        <w:pStyle w:val="listing"/>
      </w:pPr>
      <w:r w:rsidRPr="00DB0BFB">
        <w:t xml:space="preserve">        calculateButton.click();</w:t>
      </w:r>
    </w:p>
    <w:p w14:paraId="08DC68D4" w14:textId="77777777" w:rsidR="00DB0BFB" w:rsidRPr="00DB0BFB" w:rsidRDefault="00DB0BFB" w:rsidP="00DB0BFB">
      <w:pPr>
        <w:pStyle w:val="listing"/>
      </w:pPr>
      <w:r w:rsidRPr="00DB0BFB">
        <w:t xml:space="preserve">        }</w:t>
      </w:r>
    </w:p>
    <w:p w14:paraId="0AAE3ABA" w14:textId="77777777" w:rsidR="00DB0BFB" w:rsidRPr="00DB0BFB" w:rsidRDefault="00DB0BFB" w:rsidP="00DB0BFB">
      <w:pPr>
        <w:pStyle w:val="listing"/>
      </w:pPr>
      <w:r w:rsidRPr="00DB0BFB">
        <w:t xml:space="preserve">    });</w:t>
      </w:r>
    </w:p>
    <w:p w14:paraId="590F9D67" w14:textId="77777777" w:rsidR="00DB0BFB" w:rsidRPr="00DB0BFB" w:rsidRDefault="00DB0BFB" w:rsidP="00DB0BFB">
      <w:pPr>
        <w:pStyle w:val="listing"/>
      </w:pPr>
      <w:r w:rsidRPr="00DB0BFB">
        <w:t>}</w:t>
      </w:r>
    </w:p>
    <w:p w14:paraId="47165C39" w14:textId="77777777" w:rsidR="00DB0BFB" w:rsidRPr="00DB0BFB" w:rsidRDefault="00DB0BFB" w:rsidP="00DB0BFB">
      <w:pPr>
        <w:pStyle w:val="listing"/>
      </w:pPr>
    </w:p>
    <w:p w14:paraId="7FFBAC20" w14:textId="0A4954F4" w:rsidR="00DB0BFB" w:rsidRPr="00DB0BFB" w:rsidRDefault="00DB0BFB" w:rsidP="00DB0BFB">
      <w:pPr>
        <w:pStyle w:val="listing"/>
        <w:rPr>
          <w:rFonts w:ascii="Times New Roman" w:hAnsi="Times New Roman"/>
          <w:sz w:val="24"/>
          <w:lang w:val="en-BY" w:eastAsia="en-GB"/>
        </w:rPr>
      </w:pPr>
      <w:r w:rsidRPr="00DB0BFB">
        <w:t>setup();</w:t>
      </w:r>
    </w:p>
    <w:p w14:paraId="790F65FC" w14:textId="3E6D2A8E" w:rsidR="00B623C4" w:rsidRPr="00F439BE" w:rsidRDefault="00B623C4" w:rsidP="00DB0BFB">
      <w:pPr>
        <w:pStyle w:val="a3"/>
        <w:rPr>
          <w:lang w:val="en-BY" w:eastAsia="en-GB"/>
        </w:rPr>
      </w:pPr>
      <w:r w:rsidRPr="00B623C4">
        <w:rPr>
          <w:lang w:val="en-BY" w:eastAsia="en-GB"/>
        </w:rPr>
        <w:t>Рисунок А.</w:t>
      </w:r>
      <w:r w:rsidR="00DB0BFB" w:rsidRPr="00F439BE">
        <w:rPr>
          <w:lang w:val="en-BY" w:eastAsia="en-GB"/>
        </w:rPr>
        <w:t>2</w:t>
      </w:r>
      <w:r w:rsidRPr="00B623C4">
        <w:rPr>
          <w:lang w:val="en-BY" w:eastAsia="en-GB"/>
        </w:rPr>
        <w:t xml:space="preserve"> – Исходный код </w:t>
      </w:r>
      <w:r w:rsidR="00F439BE" w:rsidRPr="00F439BE">
        <w:rPr>
          <w:lang w:val="en-BY" w:eastAsia="en-GB"/>
        </w:rPr>
        <w:t>файла</w:t>
      </w:r>
      <w:r w:rsidRPr="00B623C4">
        <w:rPr>
          <w:lang w:val="en-BY" w:eastAsia="en-GB"/>
        </w:rPr>
        <w:t xml:space="preserve"> </w:t>
      </w:r>
      <w:r w:rsidR="00F439BE" w:rsidRPr="00F439BE">
        <w:rPr>
          <w:lang w:val="en-BY" w:eastAsia="en-GB"/>
        </w:rPr>
        <w:t>C</w:t>
      </w:r>
      <w:r w:rsidRPr="00DB0BFB">
        <w:rPr>
          <w:lang w:val="en-BY" w:eastAsia="en-GB"/>
        </w:rPr>
        <w:t>alculator</w:t>
      </w:r>
      <w:r w:rsidR="00F439BE" w:rsidRPr="00F439BE">
        <w:rPr>
          <w:lang w:val="en-BY" w:eastAsia="en-GB"/>
        </w:rPr>
        <w:t>Page/index.js</w:t>
      </w:r>
    </w:p>
    <w:p w14:paraId="2875DC88" w14:textId="77777777" w:rsidR="00B623C4" w:rsidRDefault="00B623C4" w:rsidP="004A1B67">
      <w:pPr>
        <w:pStyle w:val="a3"/>
        <w:rPr>
          <w:noProof/>
          <w:lang w:val="en-BY" w:eastAsia="ru-RU"/>
        </w:rPr>
      </w:pPr>
    </w:p>
    <w:p w14:paraId="43067982" w14:textId="77777777" w:rsidR="00BA288E" w:rsidRPr="00BA288E" w:rsidRDefault="00BA288E" w:rsidP="00BA288E">
      <w:pPr>
        <w:pStyle w:val="listing"/>
      </w:pPr>
      <w:r w:rsidRPr="00BA288E">
        <w:lastRenderedPageBreak/>
        <w:t>&lt;!DOCTYPE html&gt;</w:t>
      </w:r>
    </w:p>
    <w:p w14:paraId="6A704259" w14:textId="77777777" w:rsidR="00BA288E" w:rsidRPr="00BA288E" w:rsidRDefault="00BA288E" w:rsidP="00BA288E">
      <w:pPr>
        <w:pStyle w:val="listing"/>
      </w:pPr>
      <w:r w:rsidRPr="00BA288E">
        <w:t>&lt;html lang="en"&gt;</w:t>
      </w:r>
    </w:p>
    <w:p w14:paraId="6FAE2D2A" w14:textId="77777777" w:rsidR="00BA288E" w:rsidRPr="00BA288E" w:rsidRDefault="00BA288E" w:rsidP="00BA288E">
      <w:pPr>
        <w:pStyle w:val="listing"/>
      </w:pPr>
    </w:p>
    <w:p w14:paraId="0807A67D" w14:textId="77777777" w:rsidR="00BA288E" w:rsidRPr="00BA288E" w:rsidRDefault="00BA288E" w:rsidP="00BA288E">
      <w:pPr>
        <w:pStyle w:val="listing"/>
      </w:pPr>
      <w:r w:rsidRPr="00BA288E">
        <w:t>&lt;head&gt;</w:t>
      </w:r>
    </w:p>
    <w:p w14:paraId="288AB133" w14:textId="77777777" w:rsidR="00BA288E" w:rsidRPr="00BA288E" w:rsidRDefault="00BA288E" w:rsidP="00BA288E">
      <w:pPr>
        <w:pStyle w:val="listing"/>
      </w:pPr>
      <w:r w:rsidRPr="00BA288E">
        <w:t xml:space="preserve">    &lt;meta charset="UTF-8"&gt;</w:t>
      </w:r>
    </w:p>
    <w:p w14:paraId="6BBCB64F" w14:textId="77777777" w:rsidR="00BA288E" w:rsidRPr="00BA288E" w:rsidRDefault="00BA288E" w:rsidP="00BA288E">
      <w:pPr>
        <w:pStyle w:val="listing"/>
      </w:pPr>
      <w:r w:rsidRPr="00BA288E">
        <w:t xml:space="preserve">    &lt;meta http-equiv="X-UA-Compatible" content="IE=edge"&gt;</w:t>
      </w:r>
    </w:p>
    <w:p w14:paraId="41AAEB29" w14:textId="77777777" w:rsidR="00BA288E" w:rsidRPr="00BA288E" w:rsidRDefault="00BA288E" w:rsidP="00BA288E">
      <w:pPr>
        <w:pStyle w:val="listing"/>
      </w:pPr>
      <w:r w:rsidRPr="00BA288E">
        <w:t xml:space="preserve">    &lt;meta name="viewport" content="width=device-width, initial-scale=1.0"&gt;</w:t>
      </w:r>
    </w:p>
    <w:p w14:paraId="550C647A" w14:textId="77777777" w:rsidR="00BA288E" w:rsidRPr="00BA288E" w:rsidRDefault="00BA288E" w:rsidP="00BA288E">
      <w:pPr>
        <w:pStyle w:val="listing"/>
      </w:pPr>
      <w:r w:rsidRPr="00BA288E">
        <w:t xml:space="preserve">    &lt;link rel="stylesheet" href="./styles.css"&gt;</w:t>
      </w:r>
    </w:p>
    <w:p w14:paraId="57777B54" w14:textId="77777777" w:rsidR="00BA288E" w:rsidRPr="00BA288E" w:rsidRDefault="00BA288E" w:rsidP="00BA288E">
      <w:pPr>
        <w:pStyle w:val="listing"/>
      </w:pPr>
      <w:r w:rsidRPr="00BA288E">
        <w:t xml:space="preserve">    &lt;title&gt;Alert, Confirm, Prompt&lt;/title&gt;</w:t>
      </w:r>
    </w:p>
    <w:p w14:paraId="1DC32BA5" w14:textId="77777777" w:rsidR="00BA288E" w:rsidRPr="00BA288E" w:rsidRDefault="00BA288E" w:rsidP="00BA288E">
      <w:pPr>
        <w:pStyle w:val="listing"/>
      </w:pPr>
      <w:r w:rsidRPr="00BA288E">
        <w:t>&lt;/head&gt;</w:t>
      </w:r>
    </w:p>
    <w:p w14:paraId="636E2285" w14:textId="77777777" w:rsidR="00BA288E" w:rsidRPr="00BA288E" w:rsidRDefault="00BA288E" w:rsidP="00BA288E">
      <w:pPr>
        <w:pStyle w:val="listing"/>
      </w:pPr>
    </w:p>
    <w:p w14:paraId="132F3065" w14:textId="77777777" w:rsidR="00BA288E" w:rsidRPr="00BA288E" w:rsidRDefault="00BA288E" w:rsidP="00BA288E">
      <w:pPr>
        <w:pStyle w:val="listing"/>
      </w:pPr>
      <w:r w:rsidRPr="00BA288E">
        <w:t>&lt;body&gt;</w:t>
      </w:r>
    </w:p>
    <w:p w14:paraId="146051A2" w14:textId="77777777" w:rsidR="00BA288E" w:rsidRPr="00BA288E" w:rsidRDefault="00BA288E" w:rsidP="00BA288E">
      <w:pPr>
        <w:pStyle w:val="listing"/>
      </w:pPr>
      <w:r w:rsidRPr="00BA288E">
        <w:t xml:space="preserve">    &lt;header class="header"&gt;</w:t>
      </w:r>
    </w:p>
    <w:p w14:paraId="4E287D81" w14:textId="77777777" w:rsidR="00BA288E" w:rsidRPr="00BA288E" w:rsidRDefault="00BA288E" w:rsidP="00BA288E">
      <w:pPr>
        <w:pStyle w:val="listing"/>
      </w:pPr>
      <w:r w:rsidRPr="00BA288E">
        <w:t xml:space="preserve">        &lt;nav&gt;</w:t>
      </w:r>
    </w:p>
    <w:p w14:paraId="0263ACE9" w14:textId="77777777" w:rsidR="00BA288E" w:rsidRPr="00BA288E" w:rsidRDefault="00BA288E" w:rsidP="00BA288E">
      <w:pPr>
        <w:pStyle w:val="listing"/>
      </w:pPr>
      <w:r w:rsidRPr="00BA288E">
        <w:t xml:space="preserve">            &lt;a href="../CalculatorPage/index.html"&gt;Калькулятор&lt;/a&gt;</w:t>
      </w:r>
    </w:p>
    <w:p w14:paraId="44ED2177" w14:textId="77777777" w:rsidR="00BA288E" w:rsidRPr="00BA288E" w:rsidRDefault="00BA288E" w:rsidP="00BA288E">
      <w:pPr>
        <w:pStyle w:val="listing"/>
      </w:pPr>
      <w:r w:rsidRPr="00BA288E">
        <w:t xml:space="preserve">            &lt;a href="../SignUpPage/index.html"&gt;Форма регистрации&lt;/a&gt;</w:t>
      </w:r>
    </w:p>
    <w:p w14:paraId="58299C43" w14:textId="77777777" w:rsidR="00BA288E" w:rsidRPr="00BA288E" w:rsidRDefault="00BA288E" w:rsidP="00BA288E">
      <w:pPr>
        <w:pStyle w:val="listing"/>
      </w:pPr>
      <w:r w:rsidRPr="00BA288E">
        <w:t xml:space="preserve">        &lt;/nav&gt;</w:t>
      </w:r>
    </w:p>
    <w:p w14:paraId="4F5C9280" w14:textId="77777777" w:rsidR="00BA288E" w:rsidRPr="00BA288E" w:rsidRDefault="00BA288E" w:rsidP="00BA288E">
      <w:pPr>
        <w:pStyle w:val="listing"/>
      </w:pPr>
      <w:r w:rsidRPr="00BA288E">
        <w:t xml:space="preserve">    &lt;/header&gt;</w:t>
      </w:r>
    </w:p>
    <w:p w14:paraId="2D6D2260" w14:textId="77777777" w:rsidR="00BA288E" w:rsidRPr="00BA288E" w:rsidRDefault="00BA288E" w:rsidP="00BA288E">
      <w:pPr>
        <w:pStyle w:val="listing"/>
      </w:pPr>
    </w:p>
    <w:p w14:paraId="4ECC899A" w14:textId="77777777" w:rsidR="00BA288E" w:rsidRPr="00BA288E" w:rsidRDefault="00BA288E" w:rsidP="00BA288E">
      <w:pPr>
        <w:pStyle w:val="listing"/>
      </w:pPr>
      <w:r w:rsidRPr="00BA288E">
        <w:t xml:space="preserve">    &lt;main&gt;</w:t>
      </w:r>
    </w:p>
    <w:p w14:paraId="17C7B2CA" w14:textId="77777777" w:rsidR="00BA288E" w:rsidRPr="00BA288E" w:rsidRDefault="00BA288E" w:rsidP="00BA288E">
      <w:pPr>
        <w:pStyle w:val="listing"/>
      </w:pPr>
      <w:r w:rsidRPr="00BA288E">
        <w:t xml:space="preserve">        &lt;section class="actions"&gt;</w:t>
      </w:r>
    </w:p>
    <w:p w14:paraId="63229AB1" w14:textId="77777777" w:rsidR="00BA288E" w:rsidRPr="00BA288E" w:rsidRDefault="00BA288E" w:rsidP="00BA288E">
      <w:pPr>
        <w:pStyle w:val="listing"/>
      </w:pPr>
      <w:r w:rsidRPr="00BA288E">
        <w:t xml:space="preserve">            &lt;button class="alertButton"&gt;Узнать текущее время&lt;/button&gt;</w:t>
      </w:r>
    </w:p>
    <w:p w14:paraId="419551B1" w14:textId="77777777" w:rsidR="00BA288E" w:rsidRPr="00BA288E" w:rsidRDefault="00BA288E" w:rsidP="00BA288E">
      <w:pPr>
        <w:pStyle w:val="listing"/>
      </w:pPr>
      <w:r w:rsidRPr="00BA288E">
        <w:t xml:space="preserve">            &lt;button class="confirmButton"&gt;Выключить свет&lt;/button&gt;</w:t>
      </w:r>
    </w:p>
    <w:p w14:paraId="186BC187" w14:textId="77777777" w:rsidR="00BA288E" w:rsidRPr="00BA288E" w:rsidRDefault="00BA288E" w:rsidP="00BA288E">
      <w:pPr>
        <w:pStyle w:val="listing"/>
      </w:pPr>
      <w:r w:rsidRPr="00BA288E">
        <w:t xml:space="preserve">            &lt;button class="promptButton"&gt;Задать цвет фона&lt;/button&gt;</w:t>
      </w:r>
    </w:p>
    <w:p w14:paraId="78EC23CB" w14:textId="77777777" w:rsidR="00BA288E" w:rsidRPr="00BA288E" w:rsidRDefault="00BA288E" w:rsidP="00BA288E">
      <w:pPr>
        <w:pStyle w:val="listing"/>
      </w:pPr>
      <w:r w:rsidRPr="00BA288E">
        <w:t xml:space="preserve">        &lt;/section&gt;</w:t>
      </w:r>
    </w:p>
    <w:p w14:paraId="16261517" w14:textId="77777777" w:rsidR="00BA288E" w:rsidRPr="00BA288E" w:rsidRDefault="00BA288E" w:rsidP="00BA288E">
      <w:pPr>
        <w:pStyle w:val="listing"/>
      </w:pPr>
      <w:r w:rsidRPr="00BA288E">
        <w:t xml:space="preserve">    &lt;/main&gt;</w:t>
      </w:r>
    </w:p>
    <w:p w14:paraId="4E03CE06" w14:textId="77777777" w:rsidR="00BA288E" w:rsidRPr="00BA288E" w:rsidRDefault="00BA288E" w:rsidP="00BA288E">
      <w:pPr>
        <w:pStyle w:val="listing"/>
      </w:pPr>
    </w:p>
    <w:p w14:paraId="03039EA4" w14:textId="77777777" w:rsidR="00BA288E" w:rsidRPr="00BA288E" w:rsidRDefault="00BA288E" w:rsidP="00BA288E">
      <w:pPr>
        <w:pStyle w:val="listing"/>
      </w:pPr>
      <w:r w:rsidRPr="00BA288E">
        <w:t xml:space="preserve">    &lt;footer&gt;</w:t>
      </w:r>
    </w:p>
    <w:p w14:paraId="3CE9A09E" w14:textId="77777777" w:rsidR="00BA288E" w:rsidRPr="00BA288E" w:rsidRDefault="00BA288E" w:rsidP="00BA288E">
      <w:pPr>
        <w:pStyle w:val="listing"/>
      </w:pPr>
      <w:r w:rsidRPr="00BA288E">
        <w:t xml:space="preserve">        &lt;a href="../../index.html" class="home-page-link"&gt;Домашнаяя страница&lt;a&gt;</w:t>
      </w:r>
    </w:p>
    <w:p w14:paraId="69C3993A" w14:textId="77777777" w:rsidR="00BA288E" w:rsidRPr="00BA288E" w:rsidRDefault="00BA288E" w:rsidP="00BA288E">
      <w:pPr>
        <w:pStyle w:val="listing"/>
      </w:pPr>
      <w:r w:rsidRPr="00BA288E">
        <w:t xml:space="preserve">    &lt;/footer&gt;</w:t>
      </w:r>
    </w:p>
    <w:p w14:paraId="0FDA3006" w14:textId="77777777" w:rsidR="00BA288E" w:rsidRPr="00BA288E" w:rsidRDefault="00BA288E" w:rsidP="00BA288E">
      <w:pPr>
        <w:pStyle w:val="listing"/>
      </w:pPr>
      <w:r w:rsidRPr="00BA288E">
        <w:t>&lt;/body&gt;</w:t>
      </w:r>
    </w:p>
    <w:p w14:paraId="40710383" w14:textId="77777777" w:rsidR="00BA288E" w:rsidRPr="00BA288E" w:rsidRDefault="00BA288E" w:rsidP="00BA288E">
      <w:pPr>
        <w:pStyle w:val="listing"/>
      </w:pPr>
    </w:p>
    <w:p w14:paraId="4AA08E4F" w14:textId="77777777" w:rsidR="00BA288E" w:rsidRPr="00BA288E" w:rsidRDefault="00BA288E" w:rsidP="00BA288E">
      <w:pPr>
        <w:pStyle w:val="listing"/>
      </w:pPr>
      <w:r w:rsidRPr="00BA288E">
        <w:t>&lt;script type="text/javascript" src="./index.js"&gt;&lt;/script&gt;</w:t>
      </w:r>
    </w:p>
    <w:p w14:paraId="0C803EC0" w14:textId="77777777" w:rsidR="00BA288E" w:rsidRPr="00BA288E" w:rsidRDefault="00BA288E" w:rsidP="00BA288E">
      <w:pPr>
        <w:pStyle w:val="listing"/>
      </w:pPr>
    </w:p>
    <w:p w14:paraId="2EF3FB42" w14:textId="77777777" w:rsidR="00BA288E" w:rsidRPr="00BA288E" w:rsidRDefault="00BA288E" w:rsidP="00BA288E">
      <w:pPr>
        <w:pStyle w:val="listing"/>
      </w:pPr>
      <w:r w:rsidRPr="00BA288E">
        <w:t>&lt;/html&gt;</w:t>
      </w:r>
    </w:p>
    <w:p w14:paraId="14916F48" w14:textId="77777777" w:rsidR="00BA288E" w:rsidRDefault="00BA288E" w:rsidP="00BA288E">
      <w:pPr>
        <w:pStyle w:val="listing"/>
      </w:pPr>
    </w:p>
    <w:p w14:paraId="6E81AB92" w14:textId="3AE2474D" w:rsidR="00BA288E" w:rsidRPr="002959AD" w:rsidRDefault="00BA288E" w:rsidP="002959AD">
      <w:pPr>
        <w:pStyle w:val="listing"/>
      </w:pPr>
      <w:r>
        <w:t>&lt;/html&gt;</w:t>
      </w:r>
    </w:p>
    <w:p w14:paraId="45EB82A2" w14:textId="06C60F12" w:rsidR="00BA288E" w:rsidRPr="00BA288E" w:rsidRDefault="00BA288E" w:rsidP="00BA288E">
      <w:pPr>
        <w:pStyle w:val="a3"/>
        <w:rPr>
          <w:rFonts w:eastAsia="Times New Roman" w:cs="Times New Roman"/>
          <w:szCs w:val="24"/>
          <w:lang w:val="en-BY" w:eastAsia="en-GB"/>
        </w:rPr>
      </w:pPr>
      <w:r w:rsidRPr="00B623C4">
        <w:rPr>
          <w:lang w:val="en-BY" w:eastAsia="en-GB"/>
        </w:rPr>
        <w:t>Рисунок А.</w:t>
      </w:r>
      <w:r w:rsidRPr="00BA288E">
        <w:rPr>
          <w:lang w:val="en-BY" w:eastAsia="en-GB"/>
        </w:rPr>
        <w:t>3</w:t>
      </w:r>
      <w:r w:rsidRPr="00B623C4">
        <w:rPr>
          <w:lang w:val="en-BY" w:eastAsia="en-GB"/>
        </w:rPr>
        <w:t xml:space="preserve"> – Исходный код страницы </w:t>
      </w:r>
      <w:r w:rsidRPr="00BA288E">
        <w:rPr>
          <w:rFonts w:eastAsia="Times New Roman" w:cs="Times New Roman"/>
          <w:bCs/>
          <w:szCs w:val="24"/>
          <w:lang w:val="en-BY" w:eastAsia="en-GB"/>
        </w:rPr>
        <w:t>ActionsExamplePage</w:t>
      </w:r>
      <w:r w:rsidRPr="00BA288E">
        <w:rPr>
          <w:lang w:val="en-BY" w:eastAsia="en-GB"/>
        </w:rPr>
        <w:t>/i</w:t>
      </w:r>
      <w:r w:rsidRPr="00B623C4">
        <w:rPr>
          <w:lang w:val="en-BY" w:eastAsia="en-GB"/>
        </w:rPr>
        <w:t>ndex</w:t>
      </w:r>
      <w:r w:rsidRPr="00BA288E">
        <w:rPr>
          <w:lang w:val="en-BY" w:eastAsia="en-GB"/>
        </w:rPr>
        <w:t>.html</w:t>
      </w:r>
    </w:p>
    <w:p w14:paraId="357E7B91" w14:textId="77777777" w:rsidR="00BA288E" w:rsidRDefault="00BA288E" w:rsidP="004A1B67">
      <w:pPr>
        <w:pStyle w:val="a3"/>
        <w:rPr>
          <w:noProof/>
          <w:lang w:val="en-BY" w:eastAsia="ru-RU"/>
        </w:rPr>
      </w:pPr>
    </w:p>
    <w:p w14:paraId="55A5F2AF" w14:textId="77777777" w:rsidR="002959AD" w:rsidRDefault="002959AD" w:rsidP="002959AD">
      <w:pPr>
        <w:pStyle w:val="listing"/>
      </w:pPr>
    </w:p>
    <w:p w14:paraId="6EB24C39" w14:textId="77777777" w:rsidR="002959AD" w:rsidRPr="002959AD" w:rsidRDefault="002959AD" w:rsidP="002959AD">
      <w:pPr>
        <w:pStyle w:val="listing"/>
      </w:pPr>
      <w:r w:rsidRPr="002959AD">
        <w:t>const LIGHT_COLOR = "#4B6587";</w:t>
      </w:r>
    </w:p>
    <w:p w14:paraId="49230BC9" w14:textId="77777777" w:rsidR="002959AD" w:rsidRPr="002959AD" w:rsidRDefault="002959AD" w:rsidP="002959AD">
      <w:pPr>
        <w:pStyle w:val="listing"/>
      </w:pPr>
      <w:r w:rsidRPr="002959AD">
        <w:t>const DARK_COLOR = "#000000";</w:t>
      </w:r>
    </w:p>
    <w:p w14:paraId="6087F935" w14:textId="77777777" w:rsidR="002959AD" w:rsidRPr="002959AD" w:rsidRDefault="002959AD" w:rsidP="002959AD">
      <w:pPr>
        <w:pStyle w:val="listing"/>
      </w:pPr>
    </w:p>
    <w:p w14:paraId="5B704244" w14:textId="77777777" w:rsidR="002959AD" w:rsidRPr="002959AD" w:rsidRDefault="002959AD" w:rsidP="002959AD">
      <w:pPr>
        <w:pStyle w:val="listing"/>
      </w:pPr>
      <w:r w:rsidRPr="002959AD">
        <w:t>function setup() {</w:t>
      </w:r>
    </w:p>
    <w:p w14:paraId="7CAB06A3" w14:textId="77777777" w:rsidR="002959AD" w:rsidRPr="002959AD" w:rsidRDefault="002959AD" w:rsidP="002959AD">
      <w:pPr>
        <w:pStyle w:val="listing"/>
      </w:pPr>
      <w:r w:rsidRPr="002959AD">
        <w:t xml:space="preserve">    const [body] = document.getElementsByTagName("body");</w:t>
      </w:r>
    </w:p>
    <w:p w14:paraId="482A968C" w14:textId="77777777" w:rsidR="002959AD" w:rsidRPr="002959AD" w:rsidRDefault="002959AD" w:rsidP="002959AD">
      <w:pPr>
        <w:pStyle w:val="listing"/>
      </w:pPr>
    </w:p>
    <w:p w14:paraId="24DE521A" w14:textId="77777777" w:rsidR="002959AD" w:rsidRPr="002959AD" w:rsidRDefault="002959AD" w:rsidP="002959AD">
      <w:pPr>
        <w:pStyle w:val="listing"/>
      </w:pPr>
      <w:r w:rsidRPr="002959AD">
        <w:t xml:space="preserve">    const [alertButton] = document.getElementsByClassName("alertButton");</w:t>
      </w:r>
    </w:p>
    <w:p w14:paraId="00006FBD" w14:textId="77777777" w:rsidR="002959AD" w:rsidRPr="002959AD" w:rsidRDefault="002959AD" w:rsidP="002959AD">
      <w:pPr>
        <w:pStyle w:val="listing"/>
      </w:pPr>
    </w:p>
    <w:p w14:paraId="2BCB534B" w14:textId="77777777" w:rsidR="002959AD" w:rsidRPr="002959AD" w:rsidRDefault="002959AD" w:rsidP="002959AD">
      <w:pPr>
        <w:pStyle w:val="listing"/>
      </w:pPr>
      <w:r w:rsidRPr="002959AD">
        <w:t xml:space="preserve">    alertButton.onclick = () =&gt; {</w:t>
      </w:r>
    </w:p>
    <w:p w14:paraId="32472F7A" w14:textId="77777777" w:rsidR="002959AD" w:rsidRPr="002959AD" w:rsidRDefault="002959AD" w:rsidP="002959AD">
      <w:pPr>
        <w:pStyle w:val="listing"/>
      </w:pPr>
      <w:r w:rsidRPr="002959AD">
        <w:t xml:space="preserve">        const currentTime = new Date();</w:t>
      </w:r>
    </w:p>
    <w:p w14:paraId="6FF52AAB" w14:textId="77777777" w:rsidR="002959AD" w:rsidRPr="002959AD" w:rsidRDefault="002959AD" w:rsidP="002959AD">
      <w:pPr>
        <w:pStyle w:val="listing"/>
      </w:pPr>
      <w:r w:rsidRPr="002959AD">
        <w:t xml:space="preserve">        alert(`текущее время: ${currentTime.toLocaleTimeString()}`);</w:t>
      </w:r>
    </w:p>
    <w:p w14:paraId="2B72C9AC" w14:textId="77777777" w:rsidR="002959AD" w:rsidRPr="002959AD" w:rsidRDefault="002959AD" w:rsidP="002959AD">
      <w:pPr>
        <w:pStyle w:val="listing"/>
      </w:pPr>
      <w:r w:rsidRPr="002959AD">
        <w:t xml:space="preserve">    };</w:t>
      </w:r>
    </w:p>
    <w:p w14:paraId="6DAFA685" w14:textId="77777777" w:rsidR="002959AD" w:rsidRPr="002959AD" w:rsidRDefault="002959AD" w:rsidP="002959AD">
      <w:pPr>
        <w:pStyle w:val="listing"/>
      </w:pPr>
    </w:p>
    <w:p w14:paraId="069430C2" w14:textId="77777777" w:rsidR="002959AD" w:rsidRPr="002959AD" w:rsidRDefault="002959AD" w:rsidP="002959AD">
      <w:pPr>
        <w:pStyle w:val="listing"/>
      </w:pPr>
      <w:r w:rsidRPr="002959AD">
        <w:t xml:space="preserve">    const [confirmButton] = document.getElementsByClassName("confirmButton");</w:t>
      </w:r>
    </w:p>
    <w:p w14:paraId="7E1F4070" w14:textId="77777777" w:rsidR="002959AD" w:rsidRPr="002959AD" w:rsidRDefault="002959AD" w:rsidP="002959AD">
      <w:pPr>
        <w:pStyle w:val="listing"/>
      </w:pPr>
      <w:r w:rsidRPr="002959AD">
        <w:t xml:space="preserve">    let isLightOn = true;</w:t>
      </w:r>
    </w:p>
    <w:p w14:paraId="0FF81136" w14:textId="77777777" w:rsidR="002959AD" w:rsidRPr="002959AD" w:rsidRDefault="002959AD" w:rsidP="002959AD">
      <w:pPr>
        <w:pStyle w:val="listing"/>
      </w:pPr>
    </w:p>
    <w:p w14:paraId="3AB8F64C" w14:textId="77777777" w:rsidR="002959AD" w:rsidRPr="002959AD" w:rsidRDefault="002959AD" w:rsidP="002959AD">
      <w:pPr>
        <w:pStyle w:val="listing"/>
      </w:pPr>
      <w:r w:rsidRPr="002959AD">
        <w:t xml:space="preserve">    confirmButton.onclick = () =&gt; {</w:t>
      </w:r>
    </w:p>
    <w:p w14:paraId="64CD857E" w14:textId="77777777" w:rsidR="002959AD" w:rsidRPr="002959AD" w:rsidRDefault="002959AD" w:rsidP="002959AD">
      <w:pPr>
        <w:pStyle w:val="listing"/>
      </w:pPr>
      <w:r w:rsidRPr="002959AD">
        <w:t xml:space="preserve">        if (isLightOn) {</w:t>
      </w:r>
    </w:p>
    <w:p w14:paraId="3B872258" w14:textId="77777777" w:rsidR="002959AD" w:rsidRPr="002959AD" w:rsidRDefault="002959AD" w:rsidP="002959AD">
      <w:pPr>
        <w:pStyle w:val="listing"/>
      </w:pPr>
      <w:r w:rsidRPr="002959AD">
        <w:t xml:space="preserve">            const result = confirm("Выключить свет?");</w:t>
      </w:r>
    </w:p>
    <w:p w14:paraId="4A3D4F34" w14:textId="77777777" w:rsidR="002959AD" w:rsidRPr="002959AD" w:rsidRDefault="002959AD" w:rsidP="002959AD">
      <w:pPr>
        <w:pStyle w:val="listing"/>
      </w:pPr>
    </w:p>
    <w:p w14:paraId="2D145170" w14:textId="77777777" w:rsidR="002959AD" w:rsidRPr="002959AD" w:rsidRDefault="002959AD" w:rsidP="002959AD">
      <w:pPr>
        <w:pStyle w:val="listing"/>
      </w:pPr>
      <w:r w:rsidRPr="002959AD">
        <w:t xml:space="preserve">            if (result) {</w:t>
      </w:r>
    </w:p>
    <w:p w14:paraId="7F84FD77" w14:textId="77777777" w:rsidR="002959AD" w:rsidRPr="002959AD" w:rsidRDefault="002959AD" w:rsidP="002959AD">
      <w:pPr>
        <w:pStyle w:val="listing"/>
      </w:pPr>
      <w:r w:rsidRPr="002959AD">
        <w:t xml:space="preserve">                body.style.backgroundColor = DARK_COLOR;</w:t>
      </w:r>
    </w:p>
    <w:p w14:paraId="2BFCBEE2" w14:textId="77777777" w:rsidR="002959AD" w:rsidRPr="002959AD" w:rsidRDefault="002959AD" w:rsidP="002959AD">
      <w:pPr>
        <w:pStyle w:val="listing"/>
      </w:pPr>
      <w:r w:rsidRPr="002959AD">
        <w:t xml:space="preserve">                isLightOn = false;</w:t>
      </w:r>
    </w:p>
    <w:p w14:paraId="1A33B94C" w14:textId="77777777" w:rsidR="002959AD" w:rsidRPr="002959AD" w:rsidRDefault="002959AD" w:rsidP="002959AD">
      <w:pPr>
        <w:pStyle w:val="listing"/>
      </w:pPr>
      <w:r w:rsidRPr="002959AD">
        <w:t xml:space="preserve">                confirmButton.textContent = "Включить свет";</w:t>
      </w:r>
    </w:p>
    <w:p w14:paraId="4D58603E" w14:textId="77777777" w:rsidR="002959AD" w:rsidRPr="002959AD" w:rsidRDefault="002959AD" w:rsidP="002959AD">
      <w:pPr>
        <w:pStyle w:val="listing"/>
      </w:pPr>
      <w:r w:rsidRPr="002959AD">
        <w:t xml:space="preserve">            }</w:t>
      </w:r>
    </w:p>
    <w:p w14:paraId="5270F6E0" w14:textId="77777777" w:rsidR="002959AD" w:rsidRPr="002959AD" w:rsidRDefault="002959AD" w:rsidP="002959AD">
      <w:pPr>
        <w:pStyle w:val="listing"/>
      </w:pPr>
      <w:r w:rsidRPr="002959AD">
        <w:t xml:space="preserve">        } else {</w:t>
      </w:r>
    </w:p>
    <w:p w14:paraId="52BBCCBC" w14:textId="77777777" w:rsidR="002959AD" w:rsidRPr="002959AD" w:rsidRDefault="002959AD" w:rsidP="002959AD">
      <w:pPr>
        <w:pStyle w:val="listing"/>
      </w:pPr>
      <w:r w:rsidRPr="002959AD">
        <w:t xml:space="preserve">            const result = confirm("Включить свет?");</w:t>
      </w:r>
    </w:p>
    <w:p w14:paraId="09AA2E94" w14:textId="77777777" w:rsidR="002959AD" w:rsidRPr="002959AD" w:rsidRDefault="002959AD" w:rsidP="002959AD">
      <w:pPr>
        <w:pStyle w:val="listing"/>
      </w:pPr>
    </w:p>
    <w:p w14:paraId="60C994EB" w14:textId="77777777" w:rsidR="002959AD" w:rsidRPr="002959AD" w:rsidRDefault="002959AD" w:rsidP="002959AD">
      <w:pPr>
        <w:pStyle w:val="listing"/>
      </w:pPr>
      <w:r w:rsidRPr="002959AD">
        <w:t xml:space="preserve">            if (result) {</w:t>
      </w:r>
    </w:p>
    <w:p w14:paraId="3062DB35" w14:textId="77777777" w:rsidR="002959AD" w:rsidRPr="002959AD" w:rsidRDefault="002959AD" w:rsidP="002959AD">
      <w:pPr>
        <w:pStyle w:val="listing"/>
      </w:pPr>
      <w:r w:rsidRPr="002959AD">
        <w:t xml:space="preserve">                body.style.backgroundColor = LIGHT_COLOR;</w:t>
      </w:r>
    </w:p>
    <w:p w14:paraId="5B803FF1" w14:textId="77777777" w:rsidR="002959AD" w:rsidRPr="002959AD" w:rsidRDefault="002959AD" w:rsidP="002959AD">
      <w:pPr>
        <w:pStyle w:val="listing"/>
      </w:pPr>
      <w:r w:rsidRPr="002959AD">
        <w:t xml:space="preserve">                isLightOn = true;</w:t>
      </w:r>
    </w:p>
    <w:p w14:paraId="6221E986" w14:textId="77777777" w:rsidR="002959AD" w:rsidRPr="002959AD" w:rsidRDefault="002959AD" w:rsidP="002959AD">
      <w:pPr>
        <w:pStyle w:val="listing"/>
      </w:pPr>
      <w:r w:rsidRPr="002959AD">
        <w:t xml:space="preserve">                confirmButton.textContent = "Выключить свет";</w:t>
      </w:r>
    </w:p>
    <w:p w14:paraId="4A08A5E0" w14:textId="77777777" w:rsidR="002959AD" w:rsidRPr="002959AD" w:rsidRDefault="002959AD" w:rsidP="002959AD">
      <w:pPr>
        <w:pStyle w:val="listing"/>
      </w:pPr>
      <w:r w:rsidRPr="002959AD">
        <w:t xml:space="preserve">            }</w:t>
      </w:r>
    </w:p>
    <w:p w14:paraId="48D0674E" w14:textId="77777777" w:rsidR="002959AD" w:rsidRPr="002959AD" w:rsidRDefault="002959AD" w:rsidP="002959AD">
      <w:pPr>
        <w:pStyle w:val="listing"/>
      </w:pPr>
      <w:r w:rsidRPr="002959AD">
        <w:t xml:space="preserve">        }</w:t>
      </w:r>
    </w:p>
    <w:p w14:paraId="7E17E882" w14:textId="77777777" w:rsidR="002959AD" w:rsidRPr="002959AD" w:rsidRDefault="002959AD" w:rsidP="002959AD">
      <w:pPr>
        <w:pStyle w:val="listing"/>
      </w:pPr>
      <w:r w:rsidRPr="002959AD">
        <w:t xml:space="preserve">    };</w:t>
      </w:r>
    </w:p>
    <w:p w14:paraId="763FC6DF" w14:textId="77777777" w:rsidR="002959AD" w:rsidRPr="002959AD" w:rsidRDefault="002959AD" w:rsidP="002959AD">
      <w:pPr>
        <w:pStyle w:val="listing"/>
      </w:pPr>
    </w:p>
    <w:p w14:paraId="07BD5EC3" w14:textId="77777777" w:rsidR="002959AD" w:rsidRPr="002959AD" w:rsidRDefault="002959AD" w:rsidP="002959AD">
      <w:pPr>
        <w:pStyle w:val="listing"/>
      </w:pPr>
      <w:r w:rsidRPr="002959AD">
        <w:t xml:space="preserve">    const [promptButton] = document.getElementsByClassName("promptButton");</w:t>
      </w:r>
    </w:p>
    <w:p w14:paraId="06E91B29" w14:textId="77777777" w:rsidR="002959AD" w:rsidRPr="002959AD" w:rsidRDefault="002959AD" w:rsidP="002959AD">
      <w:pPr>
        <w:pStyle w:val="listing"/>
      </w:pPr>
    </w:p>
    <w:p w14:paraId="37C3AFD7" w14:textId="77777777" w:rsidR="002959AD" w:rsidRPr="002959AD" w:rsidRDefault="002959AD" w:rsidP="002959AD">
      <w:pPr>
        <w:pStyle w:val="listing"/>
      </w:pPr>
      <w:r w:rsidRPr="002959AD">
        <w:t xml:space="preserve">    promptButton.onclick = () =&gt; {</w:t>
      </w:r>
    </w:p>
    <w:p w14:paraId="693D8A91" w14:textId="77777777" w:rsidR="002959AD" w:rsidRPr="002959AD" w:rsidRDefault="002959AD" w:rsidP="002959AD">
      <w:pPr>
        <w:pStyle w:val="listing"/>
        <w:rPr>
          <w:lang w:val="ru-RU"/>
        </w:rPr>
      </w:pPr>
      <w:r w:rsidRPr="002959AD">
        <w:rPr>
          <w:lang w:val="ru-RU"/>
        </w:rPr>
        <w:t xml:space="preserve">        </w:t>
      </w:r>
      <w:r w:rsidRPr="002959AD">
        <w:t>let</w:t>
      </w:r>
      <w:r w:rsidRPr="002959AD">
        <w:rPr>
          <w:lang w:val="ru-RU"/>
        </w:rPr>
        <w:t xml:space="preserve"> </w:t>
      </w:r>
      <w:r w:rsidRPr="002959AD">
        <w:t>color</w:t>
      </w:r>
      <w:r w:rsidRPr="002959AD">
        <w:rPr>
          <w:lang w:val="ru-RU"/>
        </w:rPr>
        <w:t xml:space="preserve"> = </w:t>
      </w:r>
      <w:r w:rsidRPr="002959AD">
        <w:t>prompt</w:t>
      </w:r>
      <w:r w:rsidRPr="002959AD">
        <w:rPr>
          <w:lang w:val="ru-RU"/>
        </w:rPr>
        <w:t xml:space="preserve">("Введите цвет для фона в </w:t>
      </w:r>
      <w:r w:rsidRPr="002959AD">
        <w:t>HEX</w:t>
      </w:r>
      <w:r w:rsidRPr="002959AD">
        <w:rPr>
          <w:lang w:val="ru-RU"/>
        </w:rPr>
        <w:t xml:space="preserve"> формате");</w:t>
      </w:r>
    </w:p>
    <w:p w14:paraId="78F9D71B" w14:textId="77777777" w:rsidR="002959AD" w:rsidRPr="002959AD" w:rsidRDefault="002959AD" w:rsidP="002959AD">
      <w:pPr>
        <w:pStyle w:val="listing"/>
        <w:rPr>
          <w:lang w:val="ru-RU"/>
        </w:rPr>
      </w:pPr>
    </w:p>
    <w:p w14:paraId="23BE1F5F" w14:textId="77777777" w:rsidR="002959AD" w:rsidRPr="002959AD" w:rsidRDefault="002959AD" w:rsidP="002959AD">
      <w:pPr>
        <w:pStyle w:val="listing"/>
      </w:pPr>
      <w:r w:rsidRPr="002959AD">
        <w:rPr>
          <w:lang w:val="ru-RU"/>
        </w:rPr>
        <w:t xml:space="preserve">        </w:t>
      </w:r>
      <w:r w:rsidRPr="002959AD">
        <w:t>if (!color.includes('#')) {</w:t>
      </w:r>
    </w:p>
    <w:p w14:paraId="4FC63D07" w14:textId="77777777" w:rsidR="002959AD" w:rsidRPr="002959AD" w:rsidRDefault="002959AD" w:rsidP="002959AD">
      <w:pPr>
        <w:pStyle w:val="listing"/>
      </w:pPr>
      <w:r w:rsidRPr="002959AD">
        <w:t xml:space="preserve">            color = `#${color}`;</w:t>
      </w:r>
    </w:p>
    <w:p w14:paraId="03201442" w14:textId="77777777" w:rsidR="002959AD" w:rsidRPr="002959AD" w:rsidRDefault="002959AD" w:rsidP="002959AD">
      <w:pPr>
        <w:pStyle w:val="listing"/>
      </w:pPr>
      <w:r w:rsidRPr="002959AD">
        <w:t xml:space="preserve">        }</w:t>
      </w:r>
    </w:p>
    <w:p w14:paraId="00B5CBDF" w14:textId="77777777" w:rsidR="002959AD" w:rsidRPr="002959AD" w:rsidRDefault="002959AD" w:rsidP="002959AD">
      <w:pPr>
        <w:pStyle w:val="listing"/>
      </w:pPr>
    </w:p>
    <w:p w14:paraId="595ADDB7" w14:textId="77777777" w:rsidR="002959AD" w:rsidRPr="002959AD" w:rsidRDefault="002959AD" w:rsidP="002959AD">
      <w:pPr>
        <w:pStyle w:val="listing"/>
      </w:pPr>
      <w:r w:rsidRPr="002959AD">
        <w:t xml:space="preserve">        if (/^#([0-9A-F]{3}){1,2}$/i.test(color)) {</w:t>
      </w:r>
    </w:p>
    <w:p w14:paraId="0DF88CB2" w14:textId="77777777" w:rsidR="002959AD" w:rsidRPr="002959AD" w:rsidRDefault="002959AD" w:rsidP="002959AD">
      <w:pPr>
        <w:pStyle w:val="listing"/>
      </w:pPr>
      <w:r w:rsidRPr="002959AD">
        <w:t xml:space="preserve">            body.style.backgroundColor = color;</w:t>
      </w:r>
    </w:p>
    <w:p w14:paraId="133A3985" w14:textId="77777777" w:rsidR="002959AD" w:rsidRPr="002959AD" w:rsidRDefault="002959AD" w:rsidP="002959AD">
      <w:pPr>
        <w:pStyle w:val="listing"/>
      </w:pPr>
      <w:r w:rsidRPr="002959AD">
        <w:t xml:space="preserve">        } else {</w:t>
      </w:r>
    </w:p>
    <w:p w14:paraId="3BBD6747" w14:textId="77777777" w:rsidR="002959AD" w:rsidRPr="002959AD" w:rsidRDefault="002959AD" w:rsidP="002959AD">
      <w:pPr>
        <w:pStyle w:val="listing"/>
        <w:rPr>
          <w:lang w:val="ru-RU"/>
        </w:rPr>
      </w:pPr>
      <w:r w:rsidRPr="002959AD">
        <w:rPr>
          <w:lang w:val="ru-RU"/>
        </w:rPr>
        <w:t xml:space="preserve">            </w:t>
      </w:r>
      <w:r w:rsidRPr="002959AD">
        <w:t>alert</w:t>
      </w:r>
      <w:r w:rsidRPr="002959AD">
        <w:rPr>
          <w:lang w:val="ru-RU"/>
        </w:rPr>
        <w:t xml:space="preserve">('Невеный формат цвета! Введите цвет в </w:t>
      </w:r>
      <w:r w:rsidRPr="002959AD">
        <w:t>HEX</w:t>
      </w:r>
      <w:r w:rsidRPr="002959AD">
        <w:rPr>
          <w:lang w:val="ru-RU"/>
        </w:rPr>
        <w:t xml:space="preserve"> формате.');</w:t>
      </w:r>
    </w:p>
    <w:p w14:paraId="6C2FDEF7" w14:textId="77777777" w:rsidR="002959AD" w:rsidRPr="002959AD" w:rsidRDefault="002959AD" w:rsidP="002959AD">
      <w:pPr>
        <w:pStyle w:val="listing"/>
      </w:pPr>
      <w:r w:rsidRPr="002959AD">
        <w:rPr>
          <w:lang w:val="ru-RU"/>
        </w:rPr>
        <w:t xml:space="preserve">        </w:t>
      </w:r>
      <w:r w:rsidRPr="002959AD">
        <w:t>}</w:t>
      </w:r>
    </w:p>
    <w:p w14:paraId="03899136" w14:textId="77777777" w:rsidR="002959AD" w:rsidRPr="002959AD" w:rsidRDefault="002959AD" w:rsidP="002959AD">
      <w:pPr>
        <w:pStyle w:val="listing"/>
      </w:pPr>
      <w:r w:rsidRPr="002959AD">
        <w:t xml:space="preserve">    };</w:t>
      </w:r>
    </w:p>
    <w:p w14:paraId="4F94723F" w14:textId="77777777" w:rsidR="002959AD" w:rsidRPr="002959AD" w:rsidRDefault="002959AD" w:rsidP="002959AD">
      <w:pPr>
        <w:pStyle w:val="listing"/>
      </w:pPr>
      <w:r w:rsidRPr="002959AD">
        <w:t>};</w:t>
      </w:r>
    </w:p>
    <w:p w14:paraId="0CEFCC7B" w14:textId="77777777" w:rsidR="002959AD" w:rsidRPr="002959AD" w:rsidRDefault="002959AD" w:rsidP="002959AD">
      <w:pPr>
        <w:pStyle w:val="listing"/>
      </w:pPr>
    </w:p>
    <w:p w14:paraId="1C5A14D5" w14:textId="4CA09211" w:rsidR="002959AD" w:rsidRPr="002959AD" w:rsidRDefault="002959AD" w:rsidP="002959AD">
      <w:pPr>
        <w:pStyle w:val="listing"/>
        <w:rPr>
          <w:rFonts w:eastAsia="Times New Roman"/>
          <w:lang w:eastAsia="en-GB"/>
        </w:rPr>
      </w:pPr>
      <w:r w:rsidRPr="002959AD">
        <w:t>setup();</w:t>
      </w:r>
    </w:p>
    <w:p w14:paraId="70CE037C" w14:textId="61C9F8C9" w:rsidR="002959AD" w:rsidRPr="002959AD" w:rsidRDefault="002959AD" w:rsidP="002959AD">
      <w:pPr>
        <w:pStyle w:val="a3"/>
        <w:rPr>
          <w:rFonts w:eastAsia="Times New Roman"/>
          <w:lang w:val="en-US" w:eastAsia="en-GB"/>
        </w:rPr>
      </w:pPr>
      <w:r w:rsidRPr="00B623C4">
        <w:rPr>
          <w:lang w:eastAsia="en-GB"/>
        </w:rPr>
        <w:t>Рисунок</w:t>
      </w:r>
      <w:r w:rsidRPr="002959AD">
        <w:rPr>
          <w:lang w:val="en-US" w:eastAsia="en-GB"/>
        </w:rPr>
        <w:t xml:space="preserve"> </w:t>
      </w:r>
      <w:r w:rsidRPr="00B623C4">
        <w:rPr>
          <w:lang w:eastAsia="en-GB"/>
        </w:rPr>
        <w:t>А</w:t>
      </w:r>
      <w:r w:rsidRPr="002959AD">
        <w:rPr>
          <w:lang w:val="en-US" w:eastAsia="en-GB"/>
        </w:rPr>
        <w:t xml:space="preserve">.4 – </w:t>
      </w:r>
      <w:r w:rsidRPr="00B623C4">
        <w:rPr>
          <w:lang w:eastAsia="en-GB"/>
        </w:rPr>
        <w:t>Исходный</w:t>
      </w:r>
      <w:r w:rsidRPr="002959AD">
        <w:rPr>
          <w:lang w:val="en-US" w:eastAsia="en-GB"/>
        </w:rPr>
        <w:t xml:space="preserve"> </w:t>
      </w:r>
      <w:r w:rsidRPr="00B623C4">
        <w:rPr>
          <w:lang w:eastAsia="en-GB"/>
        </w:rPr>
        <w:t>код</w:t>
      </w:r>
      <w:r w:rsidRPr="002959AD">
        <w:rPr>
          <w:lang w:val="en-US" w:eastAsia="en-GB"/>
        </w:rPr>
        <w:t xml:space="preserve"> </w:t>
      </w:r>
      <w:r w:rsidRPr="00B623C4">
        <w:rPr>
          <w:lang w:eastAsia="en-GB"/>
        </w:rPr>
        <w:t>страницы</w:t>
      </w:r>
      <w:r w:rsidRPr="002959AD">
        <w:rPr>
          <w:lang w:val="en-US" w:eastAsia="en-GB"/>
        </w:rPr>
        <w:t xml:space="preserve"> </w:t>
      </w:r>
      <w:proofErr w:type="spellStart"/>
      <w:r w:rsidRPr="002959AD">
        <w:rPr>
          <w:rFonts w:eastAsia="Times New Roman"/>
          <w:bCs/>
          <w:lang w:val="en-US" w:eastAsia="en-GB"/>
        </w:rPr>
        <w:t>ActionsExamplePage</w:t>
      </w:r>
      <w:proofErr w:type="spellEnd"/>
      <w:r w:rsidRPr="002959AD">
        <w:rPr>
          <w:lang w:val="en-US" w:eastAsia="en-GB"/>
        </w:rPr>
        <w:t>/index.js</w:t>
      </w:r>
    </w:p>
    <w:p w14:paraId="1812664B" w14:textId="77777777" w:rsidR="002959AD" w:rsidRDefault="002959AD" w:rsidP="002959AD">
      <w:pPr>
        <w:pStyle w:val="a3"/>
        <w:jc w:val="left"/>
        <w:rPr>
          <w:noProof/>
          <w:lang w:val="en-BY" w:eastAsia="ru-RU"/>
        </w:rPr>
      </w:pPr>
    </w:p>
    <w:p w14:paraId="56E3A45D" w14:textId="77777777" w:rsidR="002959AD" w:rsidRDefault="002959AD" w:rsidP="002959AD">
      <w:pPr>
        <w:pStyle w:val="a3"/>
        <w:jc w:val="left"/>
        <w:rPr>
          <w:noProof/>
          <w:lang w:val="en-BY" w:eastAsia="ru-RU"/>
        </w:rPr>
      </w:pPr>
    </w:p>
    <w:p w14:paraId="507781AA" w14:textId="77777777" w:rsidR="00040E11" w:rsidRDefault="00040E11" w:rsidP="00040E11">
      <w:pPr>
        <w:pStyle w:val="listing"/>
      </w:pPr>
      <w:r>
        <w:lastRenderedPageBreak/>
        <w:t>&lt;!DOCTYPE html&gt;</w:t>
      </w:r>
    </w:p>
    <w:p w14:paraId="13B6328C" w14:textId="77777777" w:rsidR="00040E11" w:rsidRDefault="00040E11" w:rsidP="00040E11">
      <w:pPr>
        <w:pStyle w:val="listing"/>
      </w:pPr>
      <w:r>
        <w:t>&lt;html lang="en"&gt;</w:t>
      </w:r>
    </w:p>
    <w:p w14:paraId="4FBDEBE4" w14:textId="77777777" w:rsidR="00040E11" w:rsidRDefault="00040E11" w:rsidP="00040E11">
      <w:pPr>
        <w:pStyle w:val="listing"/>
      </w:pPr>
    </w:p>
    <w:p w14:paraId="440F6B29" w14:textId="77777777" w:rsidR="00040E11" w:rsidRDefault="00040E11" w:rsidP="00040E11">
      <w:pPr>
        <w:pStyle w:val="listing"/>
      </w:pPr>
      <w:r>
        <w:t>&lt;head&gt;</w:t>
      </w:r>
    </w:p>
    <w:p w14:paraId="1E8EDBDD" w14:textId="77777777" w:rsidR="00040E11" w:rsidRDefault="00040E11" w:rsidP="00040E11">
      <w:pPr>
        <w:pStyle w:val="listing"/>
      </w:pPr>
      <w:r>
        <w:t xml:space="preserve">    &lt;meta charset="UTF-8"&gt;</w:t>
      </w:r>
    </w:p>
    <w:p w14:paraId="69956A33" w14:textId="77777777" w:rsidR="00040E11" w:rsidRDefault="00040E11" w:rsidP="00040E11">
      <w:pPr>
        <w:pStyle w:val="listing"/>
      </w:pPr>
      <w:r>
        <w:t xml:space="preserve">    &lt;meta http-equiv="X-UA-Compatible" content="IE=edge"&gt;</w:t>
      </w:r>
    </w:p>
    <w:p w14:paraId="24181A38" w14:textId="77777777" w:rsidR="00040E11" w:rsidRDefault="00040E11" w:rsidP="00040E11">
      <w:pPr>
        <w:pStyle w:val="listing"/>
      </w:pPr>
      <w:r>
        <w:t xml:space="preserve">    &lt;meta name="viewport" content="width=device-width, initial-scale=1.0"&gt;</w:t>
      </w:r>
    </w:p>
    <w:p w14:paraId="4BB29B34" w14:textId="77777777" w:rsidR="00040E11" w:rsidRDefault="00040E11" w:rsidP="00040E11">
      <w:pPr>
        <w:pStyle w:val="listing"/>
      </w:pPr>
      <w:r>
        <w:t xml:space="preserve">    &lt;link rel="stylesheet" href="./styles.css"&gt;</w:t>
      </w:r>
    </w:p>
    <w:p w14:paraId="1DF8F0F6" w14:textId="77777777" w:rsidR="00040E11" w:rsidRDefault="00040E11" w:rsidP="00040E11">
      <w:pPr>
        <w:pStyle w:val="listing"/>
      </w:pPr>
      <w:r>
        <w:t xml:space="preserve">    &lt;title&gt;Регистрация&lt;/title&gt;</w:t>
      </w:r>
    </w:p>
    <w:p w14:paraId="7240C363" w14:textId="77777777" w:rsidR="00040E11" w:rsidRDefault="00040E11" w:rsidP="00040E11">
      <w:pPr>
        <w:pStyle w:val="listing"/>
      </w:pPr>
      <w:r>
        <w:t>&lt;/head&gt;</w:t>
      </w:r>
    </w:p>
    <w:p w14:paraId="3994ABBF" w14:textId="77777777" w:rsidR="00040E11" w:rsidRDefault="00040E11" w:rsidP="00040E11">
      <w:pPr>
        <w:pStyle w:val="listing"/>
      </w:pPr>
    </w:p>
    <w:p w14:paraId="178D7EC1" w14:textId="77777777" w:rsidR="00040E11" w:rsidRDefault="00040E11" w:rsidP="00040E11">
      <w:pPr>
        <w:pStyle w:val="listing"/>
      </w:pPr>
      <w:r>
        <w:t>&lt;body&gt;</w:t>
      </w:r>
    </w:p>
    <w:p w14:paraId="2A4466B7" w14:textId="77777777" w:rsidR="00040E11" w:rsidRDefault="00040E11" w:rsidP="00040E11">
      <w:pPr>
        <w:pStyle w:val="listing"/>
      </w:pPr>
      <w:r>
        <w:t xml:space="preserve">    &lt;header class="header"&gt;</w:t>
      </w:r>
    </w:p>
    <w:p w14:paraId="1D254197" w14:textId="77777777" w:rsidR="00040E11" w:rsidRDefault="00040E11" w:rsidP="00040E11">
      <w:pPr>
        <w:pStyle w:val="listing"/>
      </w:pPr>
      <w:r>
        <w:t xml:space="preserve">        &lt;nav&gt;</w:t>
      </w:r>
    </w:p>
    <w:p w14:paraId="3951FFCB" w14:textId="77777777" w:rsidR="00040E11" w:rsidRDefault="00040E11" w:rsidP="00040E11">
      <w:pPr>
        <w:pStyle w:val="listing"/>
      </w:pPr>
      <w:r>
        <w:t xml:space="preserve">            &lt;a href="../ActionsExamplePage/index.html"&gt;Примеры использования Alert, Confirm и</w:t>
      </w:r>
    </w:p>
    <w:p w14:paraId="19CEE298" w14:textId="77777777" w:rsidR="00040E11" w:rsidRDefault="00040E11" w:rsidP="00040E11">
      <w:pPr>
        <w:pStyle w:val="listing"/>
      </w:pPr>
      <w:r>
        <w:t xml:space="preserve">                Prompt&lt;/a&gt;</w:t>
      </w:r>
    </w:p>
    <w:p w14:paraId="30D79E83" w14:textId="77777777" w:rsidR="00040E11" w:rsidRDefault="00040E11" w:rsidP="00040E11">
      <w:pPr>
        <w:pStyle w:val="listing"/>
      </w:pPr>
      <w:r>
        <w:t xml:space="preserve">            &lt;a href="../CalculatorPage/index.html"&gt;Калькулятор&lt;/a&gt;</w:t>
      </w:r>
    </w:p>
    <w:p w14:paraId="5AE8D165" w14:textId="77777777" w:rsidR="00040E11" w:rsidRDefault="00040E11" w:rsidP="00040E11">
      <w:pPr>
        <w:pStyle w:val="listing"/>
      </w:pPr>
      <w:r>
        <w:t xml:space="preserve">        &lt;/nav&gt;</w:t>
      </w:r>
    </w:p>
    <w:p w14:paraId="30B5E64F" w14:textId="77777777" w:rsidR="00040E11" w:rsidRDefault="00040E11" w:rsidP="00040E11">
      <w:pPr>
        <w:pStyle w:val="listing"/>
      </w:pPr>
      <w:r>
        <w:t xml:space="preserve">        &lt;select class="local-select"&gt;&lt;/select&gt;</w:t>
      </w:r>
    </w:p>
    <w:p w14:paraId="4D513DA3" w14:textId="77777777" w:rsidR="00040E11" w:rsidRDefault="00040E11" w:rsidP="00040E11">
      <w:pPr>
        <w:pStyle w:val="listing"/>
      </w:pPr>
      <w:r>
        <w:t xml:space="preserve">    &lt;/header&gt;</w:t>
      </w:r>
    </w:p>
    <w:p w14:paraId="40B6875B" w14:textId="77777777" w:rsidR="00040E11" w:rsidRDefault="00040E11" w:rsidP="00040E11">
      <w:pPr>
        <w:pStyle w:val="listing"/>
      </w:pPr>
    </w:p>
    <w:p w14:paraId="3573928A" w14:textId="77777777" w:rsidR="00040E11" w:rsidRDefault="00040E11" w:rsidP="00040E11">
      <w:pPr>
        <w:pStyle w:val="listing"/>
      </w:pPr>
      <w:r>
        <w:t xml:space="preserve">    &lt;main&gt;</w:t>
      </w:r>
    </w:p>
    <w:p w14:paraId="2DC981DD" w14:textId="77777777" w:rsidR="00040E11" w:rsidRDefault="00040E11" w:rsidP="00040E11">
      <w:pPr>
        <w:pStyle w:val="listing"/>
      </w:pPr>
      <w:r>
        <w:t xml:space="preserve">        &lt;section class="sign-up"&gt;</w:t>
      </w:r>
    </w:p>
    <w:p w14:paraId="2687CAF0" w14:textId="77777777" w:rsidR="00040E11" w:rsidRDefault="00040E11" w:rsidP="00040E11">
      <w:pPr>
        <w:pStyle w:val="listing"/>
      </w:pPr>
      <w:r>
        <w:t xml:space="preserve">            &lt;h1 class="sign-up-title"&gt;&lt;/h1&gt;</w:t>
      </w:r>
    </w:p>
    <w:p w14:paraId="42810FE3" w14:textId="77777777" w:rsidR="00040E11" w:rsidRDefault="00040E11" w:rsidP="00040E11">
      <w:pPr>
        <w:pStyle w:val="listing"/>
      </w:pPr>
    </w:p>
    <w:p w14:paraId="6C4B41DE" w14:textId="77777777" w:rsidR="00040E11" w:rsidRDefault="00040E11" w:rsidP="00040E11">
      <w:pPr>
        <w:pStyle w:val="listing"/>
      </w:pPr>
      <w:r>
        <w:t xml:space="preserve">            &lt;form class="sign-up-form"&gt;</w:t>
      </w:r>
    </w:p>
    <w:p w14:paraId="1E2AC9A7" w14:textId="77777777" w:rsidR="00040E11" w:rsidRDefault="00040E11" w:rsidP="00040E11">
      <w:pPr>
        <w:pStyle w:val="listing"/>
      </w:pPr>
      <w:r>
        <w:t xml:space="preserve">                &lt;div class="input-container"&gt;</w:t>
      </w:r>
    </w:p>
    <w:p w14:paraId="6A86C3A3" w14:textId="77777777" w:rsidR="00040E11" w:rsidRDefault="00040E11" w:rsidP="00040E11">
      <w:pPr>
        <w:pStyle w:val="listing"/>
      </w:pPr>
      <w:r>
        <w:t xml:space="preserve">                    &lt;label class="label name-label" for="name"&gt;&lt;/label&gt;</w:t>
      </w:r>
    </w:p>
    <w:p w14:paraId="4F0C385A" w14:textId="77777777" w:rsidR="00040E11" w:rsidRDefault="00040E11" w:rsidP="00040E11">
      <w:pPr>
        <w:pStyle w:val="listing"/>
      </w:pPr>
      <w:r>
        <w:t xml:space="preserve">                    &lt;input type="text" id="name"&gt;</w:t>
      </w:r>
    </w:p>
    <w:p w14:paraId="22DAC35E" w14:textId="77777777" w:rsidR="00040E11" w:rsidRDefault="00040E11" w:rsidP="00040E11">
      <w:pPr>
        <w:pStyle w:val="listing"/>
      </w:pPr>
      <w:r>
        <w:t xml:space="preserve">                &lt;/div&gt;</w:t>
      </w:r>
    </w:p>
    <w:p w14:paraId="3D85AB7D" w14:textId="77777777" w:rsidR="00040E11" w:rsidRDefault="00040E11" w:rsidP="00040E11">
      <w:pPr>
        <w:pStyle w:val="listing"/>
      </w:pPr>
    </w:p>
    <w:p w14:paraId="4C10B90B" w14:textId="77777777" w:rsidR="00040E11" w:rsidRDefault="00040E11" w:rsidP="00040E11">
      <w:pPr>
        <w:pStyle w:val="listing"/>
      </w:pPr>
      <w:r>
        <w:t xml:space="preserve">                &lt;div class="input-container"&gt;</w:t>
      </w:r>
    </w:p>
    <w:p w14:paraId="3897C4A5" w14:textId="77777777" w:rsidR="00040E11" w:rsidRDefault="00040E11" w:rsidP="00040E11">
      <w:pPr>
        <w:pStyle w:val="listing"/>
      </w:pPr>
      <w:r>
        <w:t xml:space="preserve">                    &lt;label class="label surname-label" for="surname"&gt;&lt;/label&gt;</w:t>
      </w:r>
    </w:p>
    <w:p w14:paraId="315FCC21" w14:textId="77777777" w:rsidR="00040E11" w:rsidRDefault="00040E11" w:rsidP="00040E11">
      <w:pPr>
        <w:pStyle w:val="listing"/>
      </w:pPr>
      <w:r>
        <w:t xml:space="preserve">                    &lt;input type="text" id="surname"&gt;</w:t>
      </w:r>
    </w:p>
    <w:p w14:paraId="4326CDD4" w14:textId="77777777" w:rsidR="00040E11" w:rsidRDefault="00040E11" w:rsidP="00040E11">
      <w:pPr>
        <w:pStyle w:val="listing"/>
      </w:pPr>
      <w:r>
        <w:t xml:space="preserve">                &lt;/div&gt;</w:t>
      </w:r>
    </w:p>
    <w:p w14:paraId="42B30E90" w14:textId="77777777" w:rsidR="00040E11" w:rsidRDefault="00040E11" w:rsidP="00040E11">
      <w:pPr>
        <w:pStyle w:val="listing"/>
      </w:pPr>
    </w:p>
    <w:p w14:paraId="6A428E44" w14:textId="77777777" w:rsidR="00040E11" w:rsidRDefault="00040E11" w:rsidP="00040E11">
      <w:pPr>
        <w:pStyle w:val="listing"/>
      </w:pPr>
      <w:r>
        <w:t xml:space="preserve">                &lt;div class="input-container"&gt;</w:t>
      </w:r>
    </w:p>
    <w:p w14:paraId="1658AC62" w14:textId="77777777" w:rsidR="00040E11" w:rsidRDefault="00040E11" w:rsidP="00040E11">
      <w:pPr>
        <w:pStyle w:val="listing"/>
      </w:pPr>
      <w:r>
        <w:t xml:space="preserve">                    &lt;label class="label birth-day-label" for="birth-day-input"&gt;&lt;/label&gt;</w:t>
      </w:r>
    </w:p>
    <w:p w14:paraId="62D9F1BC" w14:textId="77777777" w:rsidR="00040E11" w:rsidRDefault="00040E11" w:rsidP="00040E11">
      <w:pPr>
        <w:pStyle w:val="listing"/>
      </w:pPr>
    </w:p>
    <w:p w14:paraId="5E1B93BC" w14:textId="77777777" w:rsidR="00040E11" w:rsidRDefault="00040E11" w:rsidP="00040E11">
      <w:pPr>
        <w:pStyle w:val="listing"/>
      </w:pPr>
      <w:r>
        <w:t xml:space="preserve">                    &lt;input id="birth-day-input" type="text" pattern="^[ 0-9]+$"&gt;</w:t>
      </w:r>
    </w:p>
    <w:p w14:paraId="62FF765A" w14:textId="77777777" w:rsidR="00040E11" w:rsidRDefault="00040E11" w:rsidP="00040E11">
      <w:pPr>
        <w:pStyle w:val="listing"/>
      </w:pPr>
      <w:r>
        <w:t xml:space="preserve">                    &lt;select class="birth-month-select"&gt;&lt;/select&gt;</w:t>
      </w:r>
    </w:p>
    <w:p w14:paraId="7D6C397A" w14:textId="77777777" w:rsidR="00040E11" w:rsidRDefault="00040E11" w:rsidP="00040E11">
      <w:pPr>
        <w:pStyle w:val="listing"/>
      </w:pPr>
      <w:r>
        <w:t xml:space="preserve">                    &lt;input id="birth-year-input" type="text" pattern="^[ 0-9]+$"&gt;</w:t>
      </w:r>
    </w:p>
    <w:p w14:paraId="3BE5F4E8" w14:textId="77777777" w:rsidR="00040E11" w:rsidRDefault="00040E11" w:rsidP="00040E11">
      <w:pPr>
        <w:pStyle w:val="listing"/>
      </w:pPr>
      <w:r>
        <w:t xml:space="preserve">                &lt;/div&gt;</w:t>
      </w:r>
    </w:p>
    <w:p w14:paraId="7FF13E38" w14:textId="77777777" w:rsidR="00040E11" w:rsidRDefault="00040E11" w:rsidP="00040E11">
      <w:pPr>
        <w:pStyle w:val="listing"/>
      </w:pPr>
    </w:p>
    <w:p w14:paraId="64ECF7A8" w14:textId="77777777" w:rsidR="00040E11" w:rsidRDefault="00040E11" w:rsidP="00040E11">
      <w:pPr>
        <w:pStyle w:val="listing"/>
      </w:pPr>
      <w:r>
        <w:t xml:space="preserve">                &lt;button class="submit-button"&gt;&lt;/button&gt;</w:t>
      </w:r>
    </w:p>
    <w:p w14:paraId="71E5D80C" w14:textId="77777777" w:rsidR="00040E11" w:rsidRDefault="00040E11" w:rsidP="00040E11">
      <w:pPr>
        <w:pStyle w:val="listing"/>
      </w:pPr>
      <w:r>
        <w:t xml:space="preserve">            &lt;/form&gt;</w:t>
      </w:r>
    </w:p>
    <w:p w14:paraId="199E3368" w14:textId="77777777" w:rsidR="00040E11" w:rsidRDefault="00040E11" w:rsidP="00040E11">
      <w:pPr>
        <w:pStyle w:val="listing"/>
      </w:pPr>
      <w:r>
        <w:t xml:space="preserve">        &lt;/section&gt;</w:t>
      </w:r>
    </w:p>
    <w:p w14:paraId="6526D7BF" w14:textId="77777777" w:rsidR="00040E11" w:rsidRDefault="00040E11" w:rsidP="00040E11">
      <w:pPr>
        <w:pStyle w:val="listing"/>
      </w:pPr>
      <w:r>
        <w:t xml:space="preserve">    &lt;/main&gt;</w:t>
      </w:r>
    </w:p>
    <w:p w14:paraId="1E2FB8B8" w14:textId="77777777" w:rsidR="00040E11" w:rsidRDefault="00040E11" w:rsidP="00040E11">
      <w:pPr>
        <w:pStyle w:val="listing"/>
      </w:pPr>
    </w:p>
    <w:p w14:paraId="27CE27C3" w14:textId="77777777" w:rsidR="00040E11" w:rsidRDefault="00040E11" w:rsidP="00040E11">
      <w:pPr>
        <w:pStyle w:val="listing"/>
      </w:pPr>
      <w:r>
        <w:t xml:space="preserve">    &lt;footer&gt;</w:t>
      </w:r>
    </w:p>
    <w:p w14:paraId="2AD8312B" w14:textId="77777777" w:rsidR="00040E11" w:rsidRDefault="00040E11" w:rsidP="00040E11">
      <w:pPr>
        <w:pStyle w:val="listing"/>
      </w:pPr>
      <w:r>
        <w:t xml:space="preserve">        &lt;a href="../../index.html" class="home-page-link"&gt;Домашнаяя страница&lt;a&gt;</w:t>
      </w:r>
    </w:p>
    <w:p w14:paraId="42E3037B" w14:textId="77777777" w:rsidR="00040E11" w:rsidRDefault="00040E11" w:rsidP="00040E11">
      <w:pPr>
        <w:pStyle w:val="listing"/>
      </w:pPr>
      <w:r>
        <w:t xml:space="preserve">    &lt;/footer&gt;</w:t>
      </w:r>
    </w:p>
    <w:p w14:paraId="1A095CC1" w14:textId="77777777" w:rsidR="00040E11" w:rsidRDefault="00040E11" w:rsidP="00040E11">
      <w:pPr>
        <w:pStyle w:val="listing"/>
      </w:pPr>
      <w:r>
        <w:t>&lt;/body&gt;</w:t>
      </w:r>
    </w:p>
    <w:p w14:paraId="74380E22" w14:textId="77777777" w:rsidR="00040E11" w:rsidRDefault="00040E11" w:rsidP="00040E11">
      <w:pPr>
        <w:pStyle w:val="listing"/>
      </w:pPr>
    </w:p>
    <w:p w14:paraId="25832D22" w14:textId="77777777" w:rsidR="00040E11" w:rsidRDefault="00040E11" w:rsidP="00040E11">
      <w:pPr>
        <w:pStyle w:val="listing"/>
      </w:pPr>
      <w:r>
        <w:t>&lt;script type="text/javascript" src="./index.js"&gt;&lt;/script&gt;</w:t>
      </w:r>
    </w:p>
    <w:p w14:paraId="346731B7" w14:textId="77777777" w:rsidR="00040E11" w:rsidRDefault="00040E11" w:rsidP="00040E11">
      <w:pPr>
        <w:pStyle w:val="listing"/>
      </w:pPr>
    </w:p>
    <w:p w14:paraId="75EB1471" w14:textId="77777777" w:rsidR="00040E11" w:rsidRDefault="00040E11" w:rsidP="00040E11">
      <w:pPr>
        <w:pStyle w:val="listing"/>
      </w:pPr>
      <w:r>
        <w:t>&lt;/html&gt;</w:t>
      </w:r>
    </w:p>
    <w:p w14:paraId="1DA3832D" w14:textId="5BABAFDE" w:rsidR="002959AD" w:rsidRPr="00BA288E" w:rsidRDefault="002959AD" w:rsidP="002959AD">
      <w:pPr>
        <w:pStyle w:val="a3"/>
        <w:rPr>
          <w:rFonts w:eastAsia="Times New Roman" w:cs="Times New Roman"/>
          <w:szCs w:val="24"/>
          <w:lang w:val="en-BY" w:eastAsia="en-GB"/>
        </w:rPr>
      </w:pPr>
      <w:r w:rsidRPr="00B623C4">
        <w:rPr>
          <w:lang w:val="en-BY" w:eastAsia="en-GB"/>
        </w:rPr>
        <w:t>Рисунок А.</w:t>
      </w:r>
      <w:r w:rsidR="00E1334B" w:rsidRPr="00E1334B">
        <w:rPr>
          <w:lang w:eastAsia="en-GB"/>
        </w:rPr>
        <w:t>5</w:t>
      </w:r>
      <w:r w:rsidRPr="00B623C4">
        <w:rPr>
          <w:lang w:val="en-BY" w:eastAsia="en-GB"/>
        </w:rPr>
        <w:t xml:space="preserve"> – Исходный код страницы </w:t>
      </w:r>
      <w:r w:rsidR="00E1334B">
        <w:rPr>
          <w:lang w:val="en-US" w:eastAsia="en-GB"/>
        </w:rPr>
        <w:t>S</w:t>
      </w:r>
      <w:r w:rsidR="00E1334B" w:rsidRPr="00E1334B">
        <w:rPr>
          <w:rFonts w:eastAsia="Times New Roman" w:cs="Times New Roman"/>
          <w:bCs/>
          <w:szCs w:val="24"/>
          <w:lang w:val="en-BY" w:eastAsia="en-GB"/>
        </w:rPr>
        <w:t>ignUpPage/in</w:t>
      </w:r>
      <w:r w:rsidRPr="00BA288E">
        <w:rPr>
          <w:lang w:val="en-BY" w:eastAsia="en-GB"/>
        </w:rPr>
        <w:t>/i</w:t>
      </w:r>
      <w:r w:rsidRPr="00B623C4">
        <w:rPr>
          <w:lang w:val="en-BY" w:eastAsia="en-GB"/>
        </w:rPr>
        <w:t>ndex</w:t>
      </w:r>
      <w:r w:rsidRPr="00BA288E">
        <w:rPr>
          <w:lang w:val="en-BY" w:eastAsia="en-GB"/>
        </w:rPr>
        <w:t>.html</w:t>
      </w:r>
    </w:p>
    <w:p w14:paraId="24EC2752" w14:textId="77777777" w:rsidR="002959AD" w:rsidRDefault="002959AD" w:rsidP="002959AD">
      <w:pPr>
        <w:pStyle w:val="a3"/>
        <w:rPr>
          <w:noProof/>
          <w:lang w:val="en-BY" w:eastAsia="ru-RU"/>
        </w:rPr>
      </w:pPr>
    </w:p>
    <w:p w14:paraId="02BF5D33" w14:textId="77777777" w:rsidR="00432FA4" w:rsidRDefault="00432FA4" w:rsidP="00432FA4">
      <w:pPr>
        <w:pStyle w:val="listing"/>
      </w:pPr>
      <w:r>
        <w:lastRenderedPageBreak/>
        <w:t>function setup() {</w:t>
      </w:r>
    </w:p>
    <w:p w14:paraId="02672E7F" w14:textId="77777777" w:rsidR="00432FA4" w:rsidRDefault="00432FA4" w:rsidP="00432FA4">
      <w:pPr>
        <w:pStyle w:val="listing"/>
      </w:pPr>
      <w:r>
        <w:t xml:space="preserve">    const LOCAL_STORAGE_LOCALE = "LOCAL_STORAGE_LOCALE";</w:t>
      </w:r>
    </w:p>
    <w:p w14:paraId="4B6F5DC2" w14:textId="77777777" w:rsidR="00432FA4" w:rsidRDefault="00432FA4" w:rsidP="00432FA4">
      <w:pPr>
        <w:pStyle w:val="listing"/>
      </w:pPr>
    </w:p>
    <w:p w14:paraId="0A6CBEFB" w14:textId="77777777" w:rsidR="00432FA4" w:rsidRDefault="00432FA4" w:rsidP="00432FA4">
      <w:pPr>
        <w:pStyle w:val="listing"/>
      </w:pPr>
      <w:r>
        <w:t xml:space="preserve">    const localeValues = {</w:t>
      </w:r>
    </w:p>
    <w:p w14:paraId="08E7576A" w14:textId="77777777" w:rsidR="00432FA4" w:rsidRDefault="00432FA4" w:rsidP="00432FA4">
      <w:pPr>
        <w:pStyle w:val="listing"/>
      </w:pPr>
      <w:r>
        <w:t xml:space="preserve">        "RU": {</w:t>
      </w:r>
    </w:p>
    <w:p w14:paraId="2E1121C6" w14:textId="77777777" w:rsidR="00432FA4" w:rsidRPr="00432FA4" w:rsidRDefault="00432FA4" w:rsidP="00432FA4">
      <w:pPr>
        <w:pStyle w:val="listing"/>
        <w:rPr>
          <w:lang w:val="ru-RU"/>
        </w:rPr>
      </w:pPr>
      <w:r w:rsidRPr="00432FA4">
        <w:rPr>
          <w:lang w:val="ru-RU"/>
        </w:rPr>
        <w:t xml:space="preserve">            </w:t>
      </w:r>
      <w:r>
        <w:t>months</w:t>
      </w:r>
      <w:r w:rsidRPr="00432FA4">
        <w:rPr>
          <w:lang w:val="ru-RU"/>
        </w:rPr>
        <w:t xml:space="preserve">: ["Январь", "Февраль", "Март", "Апрель", "Май", "Июнь", "Июль", "Август", </w:t>
      </w:r>
    </w:p>
    <w:p w14:paraId="62497F78" w14:textId="77777777" w:rsidR="00432FA4" w:rsidRDefault="00432FA4" w:rsidP="00432FA4">
      <w:pPr>
        <w:pStyle w:val="listing"/>
      </w:pPr>
      <w:r w:rsidRPr="00432FA4">
        <w:rPr>
          <w:lang w:val="ru-RU"/>
        </w:rPr>
        <w:t xml:space="preserve">            </w:t>
      </w:r>
      <w:r>
        <w:t>"Сентябрь", "Октябрь", "Ноябрь", "Декабрь"],</w:t>
      </w:r>
    </w:p>
    <w:p w14:paraId="38AC16EE" w14:textId="77777777" w:rsidR="00432FA4" w:rsidRDefault="00432FA4" w:rsidP="00432FA4">
      <w:pPr>
        <w:pStyle w:val="listing"/>
      </w:pPr>
      <w:r>
        <w:t xml:space="preserve">            name: "Имя",</w:t>
      </w:r>
    </w:p>
    <w:p w14:paraId="3CF8775C" w14:textId="77777777" w:rsidR="00432FA4" w:rsidRDefault="00432FA4" w:rsidP="00432FA4">
      <w:pPr>
        <w:pStyle w:val="listing"/>
      </w:pPr>
      <w:r>
        <w:t xml:space="preserve">            surname: "Фамилия",</w:t>
      </w:r>
    </w:p>
    <w:p w14:paraId="2307E887" w14:textId="77777777" w:rsidR="00432FA4" w:rsidRDefault="00432FA4" w:rsidP="00432FA4">
      <w:pPr>
        <w:pStyle w:val="listing"/>
      </w:pPr>
      <w:r>
        <w:t xml:space="preserve">            birthday: "День рождения",</w:t>
      </w:r>
    </w:p>
    <w:p w14:paraId="0170504C" w14:textId="77777777" w:rsidR="00432FA4" w:rsidRDefault="00432FA4" w:rsidP="00432FA4">
      <w:pPr>
        <w:pStyle w:val="listing"/>
      </w:pPr>
      <w:r>
        <w:t xml:space="preserve">            signUpTitle: "Регистрация",</w:t>
      </w:r>
    </w:p>
    <w:p w14:paraId="4CC53180" w14:textId="77777777" w:rsidR="00432FA4" w:rsidRDefault="00432FA4" w:rsidP="00432FA4">
      <w:pPr>
        <w:pStyle w:val="listing"/>
      </w:pPr>
      <w:r>
        <w:t xml:space="preserve">        },</w:t>
      </w:r>
    </w:p>
    <w:p w14:paraId="4408D6B0" w14:textId="77777777" w:rsidR="00432FA4" w:rsidRDefault="00432FA4" w:rsidP="00432FA4">
      <w:pPr>
        <w:pStyle w:val="listing"/>
      </w:pPr>
      <w:r>
        <w:t xml:space="preserve">        "BY": {</w:t>
      </w:r>
    </w:p>
    <w:p w14:paraId="2221056A" w14:textId="77777777" w:rsidR="00432FA4" w:rsidRDefault="00432FA4" w:rsidP="00432FA4">
      <w:pPr>
        <w:pStyle w:val="listing"/>
      </w:pPr>
      <w:r>
        <w:t xml:space="preserve">            months: ["Студзень", "Люты", "Сакавiк", "Красавiк", "Май", "Червень", "Лiпень", "Жнiвень", </w:t>
      </w:r>
    </w:p>
    <w:p w14:paraId="67D9876D" w14:textId="77777777" w:rsidR="00432FA4" w:rsidRDefault="00432FA4" w:rsidP="00432FA4">
      <w:pPr>
        <w:pStyle w:val="listing"/>
      </w:pPr>
      <w:r>
        <w:t xml:space="preserve">            "Верасень", "Кастрычнiк", "Лiстапад", "Снежань"],</w:t>
      </w:r>
    </w:p>
    <w:p w14:paraId="1F2D4B39" w14:textId="77777777" w:rsidR="00432FA4" w:rsidRDefault="00432FA4" w:rsidP="00432FA4">
      <w:pPr>
        <w:pStyle w:val="listing"/>
      </w:pPr>
      <w:r>
        <w:t xml:space="preserve">            name: "Імя",</w:t>
      </w:r>
    </w:p>
    <w:p w14:paraId="27AB8F64" w14:textId="77777777" w:rsidR="00432FA4" w:rsidRDefault="00432FA4" w:rsidP="00432FA4">
      <w:pPr>
        <w:pStyle w:val="listing"/>
      </w:pPr>
      <w:r>
        <w:t xml:space="preserve">            surname: "Прозвішча",</w:t>
      </w:r>
    </w:p>
    <w:p w14:paraId="7BA8C651" w14:textId="77777777" w:rsidR="00432FA4" w:rsidRDefault="00432FA4" w:rsidP="00432FA4">
      <w:pPr>
        <w:pStyle w:val="listing"/>
      </w:pPr>
      <w:r>
        <w:t xml:space="preserve">            birthday: "Дзень нараджэння",</w:t>
      </w:r>
    </w:p>
    <w:p w14:paraId="14CD0D36" w14:textId="77777777" w:rsidR="00432FA4" w:rsidRDefault="00432FA4" w:rsidP="00432FA4">
      <w:pPr>
        <w:pStyle w:val="listing"/>
      </w:pPr>
      <w:r>
        <w:t xml:space="preserve">            signUpTitle: "Рэгістрацыя",</w:t>
      </w:r>
    </w:p>
    <w:p w14:paraId="198086CB" w14:textId="77777777" w:rsidR="00432FA4" w:rsidRDefault="00432FA4" w:rsidP="00432FA4">
      <w:pPr>
        <w:pStyle w:val="listing"/>
      </w:pPr>
      <w:r>
        <w:t xml:space="preserve">        },</w:t>
      </w:r>
    </w:p>
    <w:p w14:paraId="72BFD9BB" w14:textId="77777777" w:rsidR="00432FA4" w:rsidRDefault="00432FA4" w:rsidP="00432FA4">
      <w:pPr>
        <w:pStyle w:val="listing"/>
      </w:pPr>
      <w:r>
        <w:t xml:space="preserve">        "UA":  {</w:t>
      </w:r>
    </w:p>
    <w:p w14:paraId="4510DFC8" w14:textId="77777777" w:rsidR="00432FA4" w:rsidRPr="00432FA4" w:rsidRDefault="00432FA4" w:rsidP="00432FA4">
      <w:pPr>
        <w:pStyle w:val="listing"/>
        <w:rPr>
          <w:lang w:val="ru-RU"/>
        </w:rPr>
      </w:pPr>
      <w:r w:rsidRPr="00432FA4">
        <w:rPr>
          <w:lang w:val="ru-RU"/>
        </w:rPr>
        <w:t xml:space="preserve">            </w:t>
      </w:r>
      <w:r>
        <w:t>months</w:t>
      </w:r>
      <w:r w:rsidRPr="00432FA4">
        <w:rPr>
          <w:lang w:val="ru-RU"/>
        </w:rPr>
        <w:t xml:space="preserve">: ["Січень", "Лютий", "Березень", "Квітень", "Травень", "Червень", "Липень", "Серпень", </w:t>
      </w:r>
    </w:p>
    <w:p w14:paraId="3365D772" w14:textId="77777777" w:rsidR="00432FA4" w:rsidRDefault="00432FA4" w:rsidP="00432FA4">
      <w:pPr>
        <w:pStyle w:val="listing"/>
      </w:pPr>
      <w:r w:rsidRPr="00432FA4">
        <w:rPr>
          <w:lang w:val="ru-RU"/>
        </w:rPr>
        <w:t xml:space="preserve">            </w:t>
      </w:r>
      <w:r>
        <w:t>"Вересень", "Жовтень", "Листопад", "Грудень"],</w:t>
      </w:r>
    </w:p>
    <w:p w14:paraId="6506F772" w14:textId="77777777" w:rsidR="00432FA4" w:rsidRDefault="00432FA4" w:rsidP="00432FA4">
      <w:pPr>
        <w:pStyle w:val="listing"/>
      </w:pPr>
      <w:r>
        <w:t xml:space="preserve">            name: "Iм'я",</w:t>
      </w:r>
    </w:p>
    <w:p w14:paraId="574FB1BF" w14:textId="77777777" w:rsidR="00432FA4" w:rsidRDefault="00432FA4" w:rsidP="00432FA4">
      <w:pPr>
        <w:pStyle w:val="listing"/>
      </w:pPr>
      <w:r>
        <w:t xml:space="preserve">            surname: "Прізвище",</w:t>
      </w:r>
    </w:p>
    <w:p w14:paraId="2762C45B" w14:textId="77777777" w:rsidR="00432FA4" w:rsidRDefault="00432FA4" w:rsidP="00432FA4">
      <w:pPr>
        <w:pStyle w:val="listing"/>
      </w:pPr>
      <w:r>
        <w:t xml:space="preserve">            birthday: "День народження",</w:t>
      </w:r>
    </w:p>
    <w:p w14:paraId="131393FA" w14:textId="77777777" w:rsidR="00432FA4" w:rsidRDefault="00432FA4" w:rsidP="00432FA4">
      <w:pPr>
        <w:pStyle w:val="listing"/>
      </w:pPr>
      <w:r>
        <w:t xml:space="preserve">            signUpTitle: "Реєстрація",</w:t>
      </w:r>
    </w:p>
    <w:p w14:paraId="7120AB25" w14:textId="77777777" w:rsidR="00432FA4" w:rsidRDefault="00432FA4" w:rsidP="00432FA4">
      <w:pPr>
        <w:pStyle w:val="listing"/>
      </w:pPr>
      <w:r>
        <w:t xml:space="preserve">        },</w:t>
      </w:r>
    </w:p>
    <w:p w14:paraId="0D5295AB" w14:textId="77777777" w:rsidR="00432FA4" w:rsidRDefault="00432FA4" w:rsidP="00432FA4">
      <w:pPr>
        <w:pStyle w:val="listing"/>
      </w:pPr>
      <w:r>
        <w:t xml:space="preserve">        "EN": {</w:t>
      </w:r>
    </w:p>
    <w:p w14:paraId="344471E7" w14:textId="77777777" w:rsidR="00432FA4" w:rsidRDefault="00432FA4" w:rsidP="00432FA4">
      <w:pPr>
        <w:pStyle w:val="listing"/>
      </w:pPr>
      <w:r>
        <w:t xml:space="preserve">            months: ["January", "February", "March", "April", "May", "June", "July", "August", </w:t>
      </w:r>
    </w:p>
    <w:p w14:paraId="40D267E9" w14:textId="77777777" w:rsidR="00432FA4" w:rsidRDefault="00432FA4" w:rsidP="00432FA4">
      <w:pPr>
        <w:pStyle w:val="listing"/>
      </w:pPr>
      <w:r>
        <w:t xml:space="preserve">            "September", "October", "November", "December"],</w:t>
      </w:r>
    </w:p>
    <w:p w14:paraId="62E929F0" w14:textId="77777777" w:rsidR="00432FA4" w:rsidRDefault="00432FA4" w:rsidP="00432FA4">
      <w:pPr>
        <w:pStyle w:val="listing"/>
      </w:pPr>
      <w:r>
        <w:t xml:space="preserve">            name: "Name",</w:t>
      </w:r>
    </w:p>
    <w:p w14:paraId="25FAC34A" w14:textId="77777777" w:rsidR="00432FA4" w:rsidRDefault="00432FA4" w:rsidP="00432FA4">
      <w:pPr>
        <w:pStyle w:val="listing"/>
      </w:pPr>
      <w:r>
        <w:t xml:space="preserve">            surname: "Surname",</w:t>
      </w:r>
    </w:p>
    <w:p w14:paraId="2022C554" w14:textId="77777777" w:rsidR="00432FA4" w:rsidRDefault="00432FA4" w:rsidP="00432FA4">
      <w:pPr>
        <w:pStyle w:val="listing"/>
      </w:pPr>
      <w:r>
        <w:t xml:space="preserve">            birthday: "Birthday",</w:t>
      </w:r>
    </w:p>
    <w:p w14:paraId="70F8DA04" w14:textId="77777777" w:rsidR="00432FA4" w:rsidRDefault="00432FA4" w:rsidP="00432FA4">
      <w:pPr>
        <w:pStyle w:val="listing"/>
      </w:pPr>
      <w:r>
        <w:t xml:space="preserve">            signUpTitle: "Sign Up",</w:t>
      </w:r>
    </w:p>
    <w:p w14:paraId="15D0B5A1" w14:textId="77777777" w:rsidR="00432FA4" w:rsidRDefault="00432FA4" w:rsidP="00432FA4">
      <w:pPr>
        <w:pStyle w:val="listing"/>
      </w:pPr>
      <w:r>
        <w:t xml:space="preserve">        },</w:t>
      </w:r>
    </w:p>
    <w:p w14:paraId="02D4A3CE" w14:textId="77777777" w:rsidR="00432FA4" w:rsidRDefault="00432FA4" w:rsidP="00432FA4">
      <w:pPr>
        <w:pStyle w:val="listing"/>
      </w:pPr>
      <w:r>
        <w:t xml:space="preserve">        "PL": {</w:t>
      </w:r>
    </w:p>
    <w:p w14:paraId="329CBFCC" w14:textId="77777777" w:rsidR="00432FA4" w:rsidRDefault="00432FA4" w:rsidP="00432FA4">
      <w:pPr>
        <w:pStyle w:val="listing"/>
      </w:pPr>
      <w:r>
        <w:t xml:space="preserve">            months: ["Styczeń", "Luty", "Marzec", "Kwiecień", "Maj", "Czerwiec", "Lipiec", "Sierpień", </w:t>
      </w:r>
    </w:p>
    <w:p w14:paraId="4276C429" w14:textId="77777777" w:rsidR="00432FA4" w:rsidRDefault="00432FA4" w:rsidP="00432FA4">
      <w:pPr>
        <w:pStyle w:val="listing"/>
      </w:pPr>
      <w:r>
        <w:t xml:space="preserve">            "Wrzesień", "Październik", "Listopad", "Grudzień"],</w:t>
      </w:r>
    </w:p>
    <w:p w14:paraId="61503B93" w14:textId="77777777" w:rsidR="00432FA4" w:rsidRDefault="00432FA4" w:rsidP="00432FA4">
      <w:pPr>
        <w:pStyle w:val="listing"/>
      </w:pPr>
      <w:r>
        <w:t xml:space="preserve">            name: "Nazwa",</w:t>
      </w:r>
    </w:p>
    <w:p w14:paraId="5E0A58B5" w14:textId="77777777" w:rsidR="00432FA4" w:rsidRDefault="00432FA4" w:rsidP="00432FA4">
      <w:pPr>
        <w:pStyle w:val="listing"/>
      </w:pPr>
      <w:r>
        <w:t xml:space="preserve">            surname: "Nazwisko",</w:t>
      </w:r>
    </w:p>
    <w:p w14:paraId="4DF9FD95" w14:textId="77777777" w:rsidR="00432FA4" w:rsidRDefault="00432FA4" w:rsidP="00432FA4">
      <w:pPr>
        <w:pStyle w:val="listing"/>
      </w:pPr>
      <w:r>
        <w:t xml:space="preserve">            birthday: "Urodziny",</w:t>
      </w:r>
    </w:p>
    <w:p w14:paraId="0A821134" w14:textId="77777777" w:rsidR="00432FA4" w:rsidRDefault="00432FA4" w:rsidP="00432FA4">
      <w:pPr>
        <w:pStyle w:val="listing"/>
      </w:pPr>
      <w:r>
        <w:t xml:space="preserve">            signUpTitle: "Rejestracja",</w:t>
      </w:r>
    </w:p>
    <w:p w14:paraId="3ADAA3B9" w14:textId="77777777" w:rsidR="00432FA4" w:rsidRDefault="00432FA4" w:rsidP="00432FA4">
      <w:pPr>
        <w:pStyle w:val="listing"/>
      </w:pPr>
      <w:r>
        <w:t xml:space="preserve">        },</w:t>
      </w:r>
    </w:p>
    <w:p w14:paraId="70C7D402" w14:textId="77777777" w:rsidR="00432FA4" w:rsidRDefault="00432FA4" w:rsidP="00432FA4">
      <w:pPr>
        <w:pStyle w:val="listing"/>
      </w:pPr>
      <w:r>
        <w:t xml:space="preserve">    }</w:t>
      </w:r>
    </w:p>
    <w:p w14:paraId="3D1D4ED5" w14:textId="77777777" w:rsidR="00432FA4" w:rsidRDefault="00432FA4" w:rsidP="00432FA4">
      <w:pPr>
        <w:pStyle w:val="listing"/>
      </w:pPr>
    </w:p>
    <w:p w14:paraId="28660FD5" w14:textId="77777777" w:rsidR="00432FA4" w:rsidRDefault="00432FA4" w:rsidP="00432FA4">
      <w:pPr>
        <w:pStyle w:val="listing"/>
      </w:pPr>
      <w:r>
        <w:t xml:space="preserve">    const [localSelect] = document.getElementsByClassName("local-select");</w:t>
      </w:r>
    </w:p>
    <w:p w14:paraId="6E7A18AC" w14:textId="77777777" w:rsidR="00432FA4" w:rsidRDefault="00432FA4" w:rsidP="00432FA4">
      <w:pPr>
        <w:pStyle w:val="listing"/>
      </w:pPr>
      <w:r>
        <w:t xml:space="preserve">    const locals = Object.keys(localeValues);</w:t>
      </w:r>
    </w:p>
    <w:p w14:paraId="5D116476" w14:textId="77777777" w:rsidR="00432FA4" w:rsidRDefault="00432FA4" w:rsidP="00432FA4">
      <w:pPr>
        <w:pStyle w:val="listing"/>
      </w:pPr>
    </w:p>
    <w:p w14:paraId="7F47E4F2" w14:textId="77777777" w:rsidR="00432FA4" w:rsidRDefault="00432FA4" w:rsidP="00432FA4">
      <w:pPr>
        <w:pStyle w:val="listing"/>
      </w:pPr>
      <w:r>
        <w:t xml:space="preserve">    locals.forEach((locale) =&gt; {</w:t>
      </w:r>
    </w:p>
    <w:p w14:paraId="04270F34" w14:textId="77777777" w:rsidR="00432FA4" w:rsidRDefault="00432FA4" w:rsidP="00432FA4">
      <w:pPr>
        <w:pStyle w:val="listing"/>
      </w:pPr>
      <w:r>
        <w:t xml:space="preserve">        const localOption = document.createElement("option");</w:t>
      </w:r>
    </w:p>
    <w:p w14:paraId="697EF7F5" w14:textId="77777777" w:rsidR="00432FA4" w:rsidRDefault="00432FA4" w:rsidP="00432FA4">
      <w:pPr>
        <w:pStyle w:val="listing"/>
      </w:pPr>
      <w:r>
        <w:t xml:space="preserve">        localOption.innerText = locale;</w:t>
      </w:r>
    </w:p>
    <w:p w14:paraId="46FB6971" w14:textId="77777777" w:rsidR="00432FA4" w:rsidRDefault="00432FA4" w:rsidP="00432FA4">
      <w:pPr>
        <w:pStyle w:val="listing"/>
      </w:pPr>
      <w:r>
        <w:t xml:space="preserve">        </w:t>
      </w:r>
    </w:p>
    <w:p w14:paraId="3608DC0F" w14:textId="77777777" w:rsidR="00432FA4" w:rsidRDefault="00432FA4" w:rsidP="00432FA4">
      <w:pPr>
        <w:pStyle w:val="listing"/>
      </w:pPr>
      <w:r>
        <w:t xml:space="preserve">        localSelect.append(localOption);</w:t>
      </w:r>
    </w:p>
    <w:p w14:paraId="0CEEF448" w14:textId="77777777" w:rsidR="00432FA4" w:rsidRDefault="00432FA4" w:rsidP="00432FA4">
      <w:pPr>
        <w:pStyle w:val="listing"/>
      </w:pPr>
      <w:r>
        <w:t xml:space="preserve">    });</w:t>
      </w:r>
    </w:p>
    <w:p w14:paraId="461E36E9" w14:textId="77777777" w:rsidR="00432FA4" w:rsidRDefault="00432FA4" w:rsidP="00432FA4">
      <w:pPr>
        <w:pStyle w:val="listing"/>
      </w:pPr>
    </w:p>
    <w:p w14:paraId="102D70CC" w14:textId="77777777" w:rsidR="00432FA4" w:rsidRDefault="00432FA4" w:rsidP="00432FA4">
      <w:pPr>
        <w:pStyle w:val="listing"/>
      </w:pPr>
      <w:r>
        <w:t xml:space="preserve">    const [signUpTitle] = document.getElementsByClassName("sign-up-title");</w:t>
      </w:r>
    </w:p>
    <w:p w14:paraId="3A4D0805" w14:textId="77777777" w:rsidR="00432FA4" w:rsidRDefault="00432FA4" w:rsidP="00432FA4">
      <w:pPr>
        <w:pStyle w:val="listing"/>
      </w:pPr>
      <w:r>
        <w:t xml:space="preserve">    const [nameLabel] = document.getElementsByClassName("name-label");</w:t>
      </w:r>
    </w:p>
    <w:p w14:paraId="38396D5A" w14:textId="77777777" w:rsidR="00432FA4" w:rsidRDefault="00432FA4" w:rsidP="00432FA4">
      <w:pPr>
        <w:pStyle w:val="listing"/>
      </w:pPr>
      <w:r>
        <w:t xml:space="preserve">    const [surnameLabel] = document.getElementsByClassName("surname-label");</w:t>
      </w:r>
    </w:p>
    <w:p w14:paraId="0E24DEC1" w14:textId="77777777" w:rsidR="00432FA4" w:rsidRDefault="00432FA4" w:rsidP="00432FA4">
      <w:pPr>
        <w:pStyle w:val="listing"/>
      </w:pPr>
      <w:r>
        <w:t xml:space="preserve">    const [birthMonthSelect] = document.getElementsByClassName("birth-month-select");</w:t>
      </w:r>
    </w:p>
    <w:p w14:paraId="37824969" w14:textId="77777777" w:rsidR="00432FA4" w:rsidRDefault="00432FA4" w:rsidP="00432FA4">
      <w:pPr>
        <w:pStyle w:val="listing"/>
      </w:pPr>
      <w:r>
        <w:t xml:space="preserve">    const [birthdayLabel] = document.getElementsByClassName("birth-day-label");</w:t>
      </w:r>
    </w:p>
    <w:p w14:paraId="1C471CEF" w14:textId="77777777" w:rsidR="00432FA4" w:rsidRDefault="00432FA4" w:rsidP="00432FA4">
      <w:pPr>
        <w:pStyle w:val="listing"/>
      </w:pPr>
      <w:r>
        <w:t xml:space="preserve">    const [submitButton] = document.getElementsByClassName(" submit-button");</w:t>
      </w:r>
    </w:p>
    <w:p w14:paraId="6F2DC3DB" w14:textId="77777777" w:rsidR="00432FA4" w:rsidRDefault="00432FA4" w:rsidP="00432FA4">
      <w:pPr>
        <w:pStyle w:val="listing"/>
      </w:pPr>
    </w:p>
    <w:p w14:paraId="49BF89E4" w14:textId="77777777" w:rsidR="00432FA4" w:rsidRDefault="00432FA4" w:rsidP="00432FA4">
      <w:pPr>
        <w:pStyle w:val="listing"/>
      </w:pPr>
      <w:r>
        <w:t xml:space="preserve">    localSelect.onchange = (event) =&gt; {</w:t>
      </w:r>
    </w:p>
    <w:p w14:paraId="5419C7DE" w14:textId="77777777" w:rsidR="00432FA4" w:rsidRDefault="00432FA4" w:rsidP="00432FA4">
      <w:pPr>
        <w:pStyle w:val="listing"/>
      </w:pPr>
      <w:r>
        <w:t xml:space="preserve">        renderLocale(event.target.value);</w:t>
      </w:r>
    </w:p>
    <w:p w14:paraId="7C1579E5" w14:textId="77777777" w:rsidR="00432FA4" w:rsidRDefault="00432FA4" w:rsidP="00432FA4">
      <w:pPr>
        <w:pStyle w:val="listing"/>
      </w:pPr>
      <w:r>
        <w:t xml:space="preserve">        localStorage.setItem(LOCAL_STORAGE_LOCALE, event.target.value);</w:t>
      </w:r>
    </w:p>
    <w:p w14:paraId="5EF235C2" w14:textId="77777777" w:rsidR="00432FA4" w:rsidRDefault="00432FA4" w:rsidP="00432FA4">
      <w:pPr>
        <w:pStyle w:val="listing"/>
      </w:pPr>
      <w:r>
        <w:t xml:space="preserve">    };</w:t>
      </w:r>
    </w:p>
    <w:p w14:paraId="0D053F27" w14:textId="77777777" w:rsidR="00432FA4" w:rsidRDefault="00432FA4" w:rsidP="00432FA4">
      <w:pPr>
        <w:pStyle w:val="listing"/>
      </w:pPr>
    </w:p>
    <w:p w14:paraId="1D546F52" w14:textId="77777777" w:rsidR="00432FA4" w:rsidRDefault="00432FA4" w:rsidP="00432FA4">
      <w:pPr>
        <w:pStyle w:val="listing"/>
      </w:pPr>
      <w:r>
        <w:t xml:space="preserve">    const defaultLocale =  localStorage.getItem(LOCAL_STORAGE_LOCALE) ?? locals[0];</w:t>
      </w:r>
    </w:p>
    <w:p w14:paraId="4B3F6073" w14:textId="77777777" w:rsidR="00432FA4" w:rsidRDefault="00432FA4" w:rsidP="00432FA4">
      <w:pPr>
        <w:pStyle w:val="listing"/>
      </w:pPr>
    </w:p>
    <w:p w14:paraId="5963F670" w14:textId="77777777" w:rsidR="00432FA4" w:rsidRDefault="00432FA4" w:rsidP="00432FA4">
      <w:pPr>
        <w:pStyle w:val="listing"/>
      </w:pPr>
      <w:r>
        <w:t xml:space="preserve">    localSelect.value = defaultLocale;</w:t>
      </w:r>
    </w:p>
    <w:p w14:paraId="6AF21EA5" w14:textId="77777777" w:rsidR="00432FA4" w:rsidRDefault="00432FA4" w:rsidP="00432FA4">
      <w:pPr>
        <w:pStyle w:val="listing"/>
      </w:pPr>
      <w:r>
        <w:t xml:space="preserve">    renderLocale(localSelect.value);</w:t>
      </w:r>
    </w:p>
    <w:p w14:paraId="658E98B9" w14:textId="77777777" w:rsidR="00432FA4" w:rsidRDefault="00432FA4" w:rsidP="00432FA4">
      <w:pPr>
        <w:pStyle w:val="listing"/>
      </w:pPr>
    </w:p>
    <w:p w14:paraId="2A85E9EB" w14:textId="77777777" w:rsidR="00432FA4" w:rsidRDefault="00432FA4" w:rsidP="00432FA4">
      <w:pPr>
        <w:pStyle w:val="listing"/>
      </w:pPr>
      <w:r>
        <w:t xml:space="preserve">    function renderLocale(locale) {</w:t>
      </w:r>
    </w:p>
    <w:p w14:paraId="6E6BA7BF" w14:textId="77777777" w:rsidR="00432FA4" w:rsidRDefault="00432FA4" w:rsidP="00432FA4">
      <w:pPr>
        <w:pStyle w:val="listing"/>
      </w:pPr>
      <w:r>
        <w:t xml:space="preserve">        const values = localeValues[locale];</w:t>
      </w:r>
    </w:p>
    <w:p w14:paraId="330F4040" w14:textId="77777777" w:rsidR="00432FA4" w:rsidRDefault="00432FA4" w:rsidP="00432FA4">
      <w:pPr>
        <w:pStyle w:val="listing"/>
      </w:pPr>
    </w:p>
    <w:p w14:paraId="6B20A672" w14:textId="77777777" w:rsidR="00432FA4" w:rsidRDefault="00432FA4" w:rsidP="00432FA4">
      <w:pPr>
        <w:pStyle w:val="listing"/>
      </w:pPr>
      <w:r>
        <w:t xml:space="preserve">        if (values) {</w:t>
      </w:r>
    </w:p>
    <w:p w14:paraId="5E9E6364" w14:textId="77777777" w:rsidR="00432FA4" w:rsidRDefault="00432FA4" w:rsidP="00432FA4">
      <w:pPr>
        <w:pStyle w:val="listing"/>
      </w:pPr>
      <w:r>
        <w:t xml:space="preserve">            nameLabel.textContent = values.name;</w:t>
      </w:r>
    </w:p>
    <w:p w14:paraId="7D57D674" w14:textId="77777777" w:rsidR="00432FA4" w:rsidRDefault="00432FA4" w:rsidP="00432FA4">
      <w:pPr>
        <w:pStyle w:val="listing"/>
      </w:pPr>
      <w:r>
        <w:t xml:space="preserve">            surnameLabel.textContent = values.surname;</w:t>
      </w:r>
    </w:p>
    <w:p w14:paraId="2DCB2C42" w14:textId="77777777" w:rsidR="00432FA4" w:rsidRDefault="00432FA4" w:rsidP="00432FA4">
      <w:pPr>
        <w:pStyle w:val="listing"/>
      </w:pPr>
      <w:r>
        <w:t xml:space="preserve">            signUpTitle.textContent = values.signUpTitle;</w:t>
      </w:r>
    </w:p>
    <w:p w14:paraId="666DAD3A" w14:textId="77777777" w:rsidR="00432FA4" w:rsidRDefault="00432FA4" w:rsidP="00432FA4">
      <w:pPr>
        <w:pStyle w:val="listing"/>
      </w:pPr>
      <w:r>
        <w:t xml:space="preserve">            submitButton.textContent = values.signUpTitle;</w:t>
      </w:r>
    </w:p>
    <w:p w14:paraId="189B6E54" w14:textId="77777777" w:rsidR="00432FA4" w:rsidRDefault="00432FA4" w:rsidP="00432FA4">
      <w:pPr>
        <w:pStyle w:val="listing"/>
      </w:pPr>
      <w:r>
        <w:t xml:space="preserve">            birthdayLabel.textContent = values.birthday;</w:t>
      </w:r>
    </w:p>
    <w:p w14:paraId="1DE44158" w14:textId="77777777" w:rsidR="00432FA4" w:rsidRDefault="00432FA4" w:rsidP="00432FA4">
      <w:pPr>
        <w:pStyle w:val="listing"/>
      </w:pPr>
      <w:r>
        <w:t xml:space="preserve">            document.title = values.signUpTitle;</w:t>
      </w:r>
    </w:p>
    <w:p w14:paraId="58AB829E" w14:textId="77777777" w:rsidR="00432FA4" w:rsidRDefault="00432FA4" w:rsidP="00432FA4">
      <w:pPr>
        <w:pStyle w:val="listing"/>
      </w:pPr>
    </w:p>
    <w:p w14:paraId="46BEC356" w14:textId="77777777" w:rsidR="00432FA4" w:rsidRDefault="00432FA4" w:rsidP="00432FA4">
      <w:pPr>
        <w:pStyle w:val="listing"/>
      </w:pPr>
      <w:r>
        <w:t xml:space="preserve">            birthMonthSelect.innerHTML = "";</w:t>
      </w:r>
    </w:p>
    <w:p w14:paraId="1F588F37" w14:textId="77777777" w:rsidR="00432FA4" w:rsidRDefault="00432FA4" w:rsidP="00432FA4">
      <w:pPr>
        <w:pStyle w:val="listing"/>
      </w:pPr>
    </w:p>
    <w:p w14:paraId="237AE3B6" w14:textId="77777777" w:rsidR="00432FA4" w:rsidRDefault="00432FA4" w:rsidP="00432FA4">
      <w:pPr>
        <w:pStyle w:val="listing"/>
      </w:pPr>
      <w:r>
        <w:t xml:space="preserve">            values.months.forEach((month) =&gt; {</w:t>
      </w:r>
    </w:p>
    <w:p w14:paraId="3C7E6F78" w14:textId="77777777" w:rsidR="00432FA4" w:rsidRDefault="00432FA4" w:rsidP="00432FA4">
      <w:pPr>
        <w:pStyle w:val="listing"/>
      </w:pPr>
      <w:r>
        <w:t xml:space="preserve">                const monthOption = document.createElement("option");</w:t>
      </w:r>
    </w:p>
    <w:p w14:paraId="59872AD4" w14:textId="77777777" w:rsidR="00432FA4" w:rsidRDefault="00432FA4" w:rsidP="00432FA4">
      <w:pPr>
        <w:pStyle w:val="listing"/>
      </w:pPr>
      <w:r>
        <w:t xml:space="preserve">                monthOption.innerText = month;</w:t>
      </w:r>
    </w:p>
    <w:p w14:paraId="3182F7DC" w14:textId="77777777" w:rsidR="00432FA4" w:rsidRDefault="00432FA4" w:rsidP="00432FA4">
      <w:pPr>
        <w:pStyle w:val="listing"/>
      </w:pPr>
      <w:r>
        <w:t xml:space="preserve">                </w:t>
      </w:r>
    </w:p>
    <w:p w14:paraId="086B7B88" w14:textId="77777777" w:rsidR="00432FA4" w:rsidRDefault="00432FA4" w:rsidP="00432FA4">
      <w:pPr>
        <w:pStyle w:val="listing"/>
      </w:pPr>
      <w:r>
        <w:t xml:space="preserve">                birthMonthSelect.append(monthOption);</w:t>
      </w:r>
    </w:p>
    <w:p w14:paraId="1E6EC442" w14:textId="77777777" w:rsidR="00432FA4" w:rsidRDefault="00432FA4" w:rsidP="00432FA4">
      <w:pPr>
        <w:pStyle w:val="listing"/>
      </w:pPr>
      <w:r>
        <w:t xml:space="preserve">            });</w:t>
      </w:r>
    </w:p>
    <w:p w14:paraId="1A6BE621" w14:textId="77777777" w:rsidR="00432FA4" w:rsidRDefault="00432FA4" w:rsidP="00432FA4">
      <w:pPr>
        <w:pStyle w:val="listing"/>
      </w:pPr>
      <w:r>
        <w:t xml:space="preserve">        }</w:t>
      </w:r>
    </w:p>
    <w:p w14:paraId="386844C6" w14:textId="77777777" w:rsidR="00432FA4" w:rsidRDefault="00432FA4" w:rsidP="00432FA4">
      <w:pPr>
        <w:pStyle w:val="listing"/>
      </w:pPr>
      <w:r>
        <w:t xml:space="preserve">    }</w:t>
      </w:r>
    </w:p>
    <w:p w14:paraId="13233008" w14:textId="77777777" w:rsidR="00432FA4" w:rsidRDefault="00432FA4" w:rsidP="00432FA4">
      <w:pPr>
        <w:pStyle w:val="listing"/>
      </w:pPr>
      <w:r>
        <w:t>}</w:t>
      </w:r>
    </w:p>
    <w:p w14:paraId="47F65D0D" w14:textId="77777777" w:rsidR="00432FA4" w:rsidRDefault="00432FA4" w:rsidP="00432FA4">
      <w:pPr>
        <w:pStyle w:val="listing"/>
      </w:pPr>
    </w:p>
    <w:p w14:paraId="12AD43B1" w14:textId="5DA0430A" w:rsidR="002959AD" w:rsidRPr="00432FA4" w:rsidRDefault="00432FA4" w:rsidP="00432FA4">
      <w:pPr>
        <w:pStyle w:val="listing"/>
      </w:pPr>
      <w:r>
        <w:t>setup();</w:t>
      </w:r>
    </w:p>
    <w:p w14:paraId="3E76860C" w14:textId="443ECA11" w:rsidR="002959AD" w:rsidRPr="00E1334B" w:rsidRDefault="002959AD" w:rsidP="00432FA4">
      <w:pPr>
        <w:pStyle w:val="a3"/>
        <w:rPr>
          <w:rFonts w:eastAsia="Times New Roman"/>
          <w:lang w:eastAsia="en-GB"/>
        </w:rPr>
      </w:pPr>
      <w:r w:rsidRPr="00432FA4">
        <w:rPr>
          <w:lang w:eastAsia="en-GB"/>
        </w:rPr>
        <w:t>Рисунок</w:t>
      </w:r>
      <w:r w:rsidRPr="00E1334B">
        <w:rPr>
          <w:lang w:eastAsia="en-GB"/>
        </w:rPr>
        <w:t xml:space="preserve"> </w:t>
      </w:r>
      <w:r w:rsidRPr="00432FA4">
        <w:rPr>
          <w:lang w:eastAsia="en-GB"/>
        </w:rPr>
        <w:t>А</w:t>
      </w:r>
      <w:r w:rsidRPr="00E1334B">
        <w:rPr>
          <w:lang w:eastAsia="en-GB"/>
        </w:rPr>
        <w:t>.</w:t>
      </w:r>
      <w:r w:rsidR="00E1334B" w:rsidRPr="00432FA4">
        <w:rPr>
          <w:lang w:eastAsia="en-GB"/>
        </w:rPr>
        <w:t xml:space="preserve">6 </w:t>
      </w:r>
      <w:r w:rsidRPr="00E1334B">
        <w:rPr>
          <w:lang w:eastAsia="en-GB"/>
        </w:rPr>
        <w:t xml:space="preserve">– </w:t>
      </w:r>
      <w:r w:rsidRPr="00432FA4">
        <w:rPr>
          <w:lang w:eastAsia="en-GB"/>
        </w:rPr>
        <w:t>Исходный</w:t>
      </w:r>
      <w:r w:rsidRPr="00E1334B">
        <w:rPr>
          <w:lang w:eastAsia="en-GB"/>
        </w:rPr>
        <w:t xml:space="preserve"> </w:t>
      </w:r>
      <w:r w:rsidRPr="00432FA4">
        <w:rPr>
          <w:lang w:eastAsia="en-GB"/>
        </w:rPr>
        <w:t>код</w:t>
      </w:r>
      <w:r w:rsidRPr="00E1334B">
        <w:rPr>
          <w:lang w:eastAsia="en-GB"/>
        </w:rPr>
        <w:t xml:space="preserve"> </w:t>
      </w:r>
      <w:r w:rsidRPr="00432FA4">
        <w:rPr>
          <w:lang w:eastAsia="en-GB"/>
        </w:rPr>
        <w:t>страницы</w:t>
      </w:r>
      <w:r w:rsidRPr="00E1334B">
        <w:rPr>
          <w:lang w:eastAsia="en-GB"/>
        </w:rPr>
        <w:t xml:space="preserve"> </w:t>
      </w:r>
      <w:r w:rsidR="00E1334B">
        <w:rPr>
          <w:lang w:val="en-US" w:eastAsia="en-GB"/>
        </w:rPr>
        <w:t>S</w:t>
      </w:r>
      <w:r w:rsidR="00E1334B" w:rsidRPr="00E1334B">
        <w:rPr>
          <w:rFonts w:eastAsia="Times New Roman" w:cs="Times New Roman"/>
          <w:bCs/>
          <w:szCs w:val="24"/>
          <w:lang w:val="en-BY" w:eastAsia="en-GB"/>
        </w:rPr>
        <w:t>ignUpPage</w:t>
      </w:r>
      <w:r w:rsidR="00E1334B" w:rsidRPr="00E1334B">
        <w:rPr>
          <w:lang w:eastAsia="en-GB"/>
        </w:rPr>
        <w:t xml:space="preserve"> </w:t>
      </w:r>
      <w:r w:rsidRPr="00E1334B">
        <w:rPr>
          <w:lang w:eastAsia="en-GB"/>
        </w:rPr>
        <w:t>/</w:t>
      </w:r>
      <w:r w:rsidRPr="002959AD">
        <w:rPr>
          <w:lang w:val="en-US" w:eastAsia="en-GB"/>
        </w:rPr>
        <w:t>index</w:t>
      </w:r>
      <w:r w:rsidRPr="00E1334B">
        <w:rPr>
          <w:lang w:eastAsia="en-GB"/>
        </w:rPr>
        <w:t>.</w:t>
      </w:r>
      <w:r w:rsidRPr="002959AD">
        <w:rPr>
          <w:lang w:val="en-US" w:eastAsia="en-GB"/>
        </w:rPr>
        <w:t>js</w:t>
      </w:r>
    </w:p>
    <w:p w14:paraId="151AB70E" w14:textId="77777777" w:rsidR="002959AD" w:rsidRPr="00E1334B" w:rsidRDefault="002959AD" w:rsidP="002959AD">
      <w:pPr>
        <w:pStyle w:val="a3"/>
        <w:jc w:val="left"/>
        <w:rPr>
          <w:noProof/>
          <w:lang w:eastAsia="ru-RU"/>
        </w:rPr>
      </w:pPr>
    </w:p>
    <w:sectPr w:rsidR="002959AD" w:rsidRPr="00E1334B" w:rsidSect="000F2949"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7B5C" w14:textId="77777777" w:rsidR="001A10C2" w:rsidRDefault="001A10C2" w:rsidP="00E1482B">
      <w:pPr>
        <w:spacing w:after="0" w:line="240" w:lineRule="auto"/>
      </w:pPr>
      <w:r>
        <w:separator/>
      </w:r>
    </w:p>
  </w:endnote>
  <w:endnote w:type="continuationSeparator" w:id="0">
    <w:p w14:paraId="4901AB21" w14:textId="77777777" w:rsidR="001A10C2" w:rsidRDefault="001A10C2" w:rsidP="00E1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7966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27F1FD6" w14:textId="77777777" w:rsidR="005425E9" w:rsidRPr="00627113" w:rsidRDefault="005425E9">
        <w:pPr>
          <w:pStyle w:val="Footer"/>
          <w:jc w:val="right"/>
          <w:rPr>
            <w:sz w:val="28"/>
            <w:szCs w:val="28"/>
          </w:rPr>
        </w:pPr>
        <w:r w:rsidRPr="0062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2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15C69" w:rsidRPr="0062711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1F504EB" w14:textId="77777777" w:rsidR="005425E9" w:rsidRDefault="00542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3CA7" w14:textId="0316EA5A" w:rsidR="005425E9" w:rsidRPr="002F3A05" w:rsidRDefault="005425E9" w:rsidP="002F3A05">
    <w:pPr>
      <w:pStyle w:val="Footer"/>
      <w:jc w:val="right"/>
      <w:rPr>
        <w:lang w:val="be-BY"/>
      </w:rPr>
    </w:pPr>
  </w:p>
  <w:p w14:paraId="06DED413" w14:textId="77777777" w:rsidR="005425E9" w:rsidRDefault="005425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773110"/>
      <w:docPartObj>
        <w:docPartGallery w:val="Page Numbers (Bottom of Page)"/>
        <w:docPartUnique/>
      </w:docPartObj>
    </w:sdtPr>
    <w:sdtEndPr/>
    <w:sdtContent>
      <w:p w14:paraId="47FCF005" w14:textId="4444DE58" w:rsidR="000F2949" w:rsidRDefault="000F2949">
        <w:pPr>
          <w:pStyle w:val="Footer"/>
          <w:jc w:val="right"/>
        </w:pPr>
        <w:r w:rsidRPr="000F29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F29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F2949">
          <w:rPr>
            <w:rFonts w:ascii="Times New Roman" w:hAnsi="Times New Roman" w:cs="Times New Roman"/>
            <w:sz w:val="28"/>
            <w:szCs w:val="28"/>
          </w:rPr>
          <w:t>2</w: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A511F0" w14:textId="77777777" w:rsidR="00AC6DC8" w:rsidRDefault="00AC6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5C2D" w14:textId="77777777" w:rsidR="001A10C2" w:rsidRDefault="001A10C2" w:rsidP="00E1482B">
      <w:pPr>
        <w:spacing w:after="0" w:line="240" w:lineRule="auto"/>
      </w:pPr>
      <w:r>
        <w:separator/>
      </w:r>
    </w:p>
  </w:footnote>
  <w:footnote w:type="continuationSeparator" w:id="0">
    <w:p w14:paraId="24E617A5" w14:textId="77777777" w:rsidR="001A10C2" w:rsidRDefault="001A10C2" w:rsidP="00E14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ED1C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ED1C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ED1C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C7478B0"/>
    <w:multiLevelType w:val="multilevel"/>
    <w:tmpl w:val="6504E694"/>
    <w:styleLink w:val="2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0" w15:restartNumberingAfterBreak="0">
    <w:nsid w:val="10C215AA"/>
    <w:multiLevelType w:val="multilevel"/>
    <w:tmpl w:val="8AF68A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30D677C"/>
    <w:multiLevelType w:val="multilevel"/>
    <w:tmpl w:val="8222DC06"/>
    <w:styleLink w:val="3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2" w15:restartNumberingAfterBreak="0">
    <w:nsid w:val="24DD6E43"/>
    <w:multiLevelType w:val="hybridMultilevel"/>
    <w:tmpl w:val="00C832B6"/>
    <w:lvl w:ilvl="0" w:tplc="9312A478">
      <w:start w:val="1"/>
      <w:numFmt w:val="bullet"/>
      <w:pStyle w:val="a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4EBC"/>
    <w:multiLevelType w:val="multilevel"/>
    <w:tmpl w:val="B9ACAC4C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4" w15:restartNumberingAfterBreak="0">
    <w:nsid w:val="4B1A7357"/>
    <w:multiLevelType w:val="hybridMultilevel"/>
    <w:tmpl w:val="002E1D82"/>
    <w:lvl w:ilvl="0" w:tplc="6AB40C1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4BD329ED"/>
    <w:multiLevelType w:val="multilevel"/>
    <w:tmpl w:val="9EDC0610"/>
    <w:lvl w:ilvl="0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609" w:hanging="360"/>
      </w:pPr>
    </w:lvl>
    <w:lvl w:ilvl="2">
      <w:start w:val="1"/>
      <w:numFmt w:val="lowerRoman"/>
      <w:lvlText w:val="%3."/>
      <w:lvlJc w:val="right"/>
      <w:pPr>
        <w:ind w:left="7329" w:hanging="180"/>
      </w:pPr>
    </w:lvl>
    <w:lvl w:ilvl="3">
      <w:start w:val="1"/>
      <w:numFmt w:val="decimal"/>
      <w:lvlText w:val="%4."/>
      <w:lvlJc w:val="left"/>
      <w:pPr>
        <w:ind w:left="8049" w:hanging="360"/>
      </w:pPr>
    </w:lvl>
    <w:lvl w:ilvl="4">
      <w:start w:val="1"/>
      <w:numFmt w:val="lowerLetter"/>
      <w:lvlText w:val="%5."/>
      <w:lvlJc w:val="left"/>
      <w:pPr>
        <w:ind w:left="8769" w:hanging="360"/>
      </w:pPr>
    </w:lvl>
    <w:lvl w:ilvl="5">
      <w:start w:val="1"/>
      <w:numFmt w:val="lowerRoman"/>
      <w:lvlText w:val="%6."/>
      <w:lvlJc w:val="right"/>
      <w:pPr>
        <w:ind w:left="9489" w:hanging="180"/>
      </w:pPr>
    </w:lvl>
    <w:lvl w:ilvl="6">
      <w:start w:val="1"/>
      <w:numFmt w:val="decimal"/>
      <w:lvlText w:val="%7."/>
      <w:lvlJc w:val="left"/>
      <w:pPr>
        <w:ind w:left="10209" w:hanging="360"/>
      </w:pPr>
    </w:lvl>
    <w:lvl w:ilvl="7">
      <w:start w:val="1"/>
      <w:numFmt w:val="lowerLetter"/>
      <w:lvlText w:val="%8."/>
      <w:lvlJc w:val="left"/>
      <w:pPr>
        <w:ind w:left="10929" w:hanging="360"/>
      </w:pPr>
    </w:lvl>
    <w:lvl w:ilvl="8">
      <w:start w:val="1"/>
      <w:numFmt w:val="lowerRoman"/>
      <w:lvlText w:val="%9."/>
      <w:lvlJc w:val="right"/>
      <w:pPr>
        <w:ind w:left="11649" w:hanging="180"/>
      </w:pPr>
    </w:lvl>
  </w:abstractNum>
  <w:abstractNum w:abstractNumId="16" w15:restartNumberingAfterBreak="0">
    <w:nsid w:val="5C975F37"/>
    <w:multiLevelType w:val="hybridMultilevel"/>
    <w:tmpl w:val="09881B5A"/>
    <w:lvl w:ilvl="0" w:tplc="09F2D778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609" w:hanging="360"/>
      </w:pPr>
    </w:lvl>
    <w:lvl w:ilvl="2" w:tplc="944EF0A2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7" w15:restartNumberingAfterBreak="0">
    <w:nsid w:val="5F6438D3"/>
    <w:multiLevelType w:val="multilevel"/>
    <w:tmpl w:val="C4C663C4"/>
    <w:lvl w:ilvl="0">
      <w:start w:val="1"/>
      <w:numFmt w:val="decimal"/>
      <w:lvlText w:val="2.%1"/>
      <w:lvlJc w:val="left"/>
      <w:pPr>
        <w:ind w:left="1069" w:hanging="360"/>
      </w:pPr>
    </w:lvl>
    <w:lvl w:ilvl="1">
      <w:start w:val="1"/>
      <w:numFmt w:val="decimal"/>
      <w:pStyle w:val="Heading2"/>
      <w:lvlText w:val="%1.%2"/>
      <w:lvlJc w:val="left"/>
      <w:pPr>
        <w:ind w:left="1428" w:hanging="576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50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64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78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93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0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20" w:hanging="1584"/>
      </w:pPr>
      <w:rPr>
        <w:rFonts w:hint="default"/>
      </w:rPr>
    </w:lvl>
  </w:abstractNum>
  <w:abstractNum w:abstractNumId="18" w15:restartNumberingAfterBreak="0">
    <w:nsid w:val="60BE152C"/>
    <w:multiLevelType w:val="hybridMultilevel"/>
    <w:tmpl w:val="BAD03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E27638"/>
    <w:multiLevelType w:val="multilevel"/>
    <w:tmpl w:val="2C949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173E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20"/>
  </w:num>
  <w:num w:numId="5">
    <w:abstractNumId w:val="9"/>
  </w:num>
  <w:num w:numId="6">
    <w:abstractNumId w:val="11"/>
  </w:num>
  <w:num w:numId="7">
    <w:abstractNumId w:val="19"/>
  </w:num>
  <w:num w:numId="8">
    <w:abstractNumId w:val="16"/>
    <w:lvlOverride w:ilvl="0">
      <w:lvl w:ilvl="0" w:tplc="09F2D778">
        <w:start w:val="1"/>
        <w:numFmt w:val="decimal"/>
        <w:lvlText w:val="%1"/>
        <w:lvlJc w:val="left"/>
        <w:pPr>
          <w:ind w:left="1501" w:hanging="432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1645" w:hanging="576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9">
    <w:abstractNumId w:val="15"/>
  </w:num>
  <w:num w:numId="10">
    <w:abstractNumId w:val="16"/>
    <w:lvlOverride w:ilvl="0">
      <w:lvl w:ilvl="0" w:tplc="09F2D778">
        <w:start w:val="1"/>
        <w:numFmt w:val="decimal"/>
        <w:lvlText w:val="%1"/>
        <w:lvlJc w:val="left"/>
        <w:pPr>
          <w:ind w:left="992" w:hanging="283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992" w:hanging="283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992" w:hanging="283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1">
    <w:abstractNumId w:val="16"/>
    <w:lvlOverride w:ilvl="0">
      <w:lvl w:ilvl="0" w:tplc="09F2D778">
        <w:start w:val="1"/>
        <w:numFmt w:val="decimal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  <w:b/>
          <w:bCs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2">
    <w:abstractNumId w:val="13"/>
  </w:num>
  <w:num w:numId="13">
    <w:abstractNumId w:val="10"/>
  </w:num>
  <w:num w:numId="14">
    <w:abstractNumId w:val="18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A"/>
    <w:rsid w:val="000126B6"/>
    <w:rsid w:val="00014F22"/>
    <w:rsid w:val="00015E9B"/>
    <w:rsid w:val="0002003B"/>
    <w:rsid w:val="0002582C"/>
    <w:rsid w:val="00032944"/>
    <w:rsid w:val="000330A4"/>
    <w:rsid w:val="00040E11"/>
    <w:rsid w:val="00041675"/>
    <w:rsid w:val="00043A1F"/>
    <w:rsid w:val="00045DD2"/>
    <w:rsid w:val="0005307C"/>
    <w:rsid w:val="00062287"/>
    <w:rsid w:val="00063224"/>
    <w:rsid w:val="00064411"/>
    <w:rsid w:val="00065A58"/>
    <w:rsid w:val="0007339B"/>
    <w:rsid w:val="00077C7E"/>
    <w:rsid w:val="00081DB9"/>
    <w:rsid w:val="00082F09"/>
    <w:rsid w:val="0008454C"/>
    <w:rsid w:val="00091526"/>
    <w:rsid w:val="00092850"/>
    <w:rsid w:val="000932C3"/>
    <w:rsid w:val="000954B3"/>
    <w:rsid w:val="000A7D83"/>
    <w:rsid w:val="000B3A60"/>
    <w:rsid w:val="000B3DF3"/>
    <w:rsid w:val="000B5A66"/>
    <w:rsid w:val="000C3FC0"/>
    <w:rsid w:val="000D27CF"/>
    <w:rsid w:val="000D2D37"/>
    <w:rsid w:val="000E4264"/>
    <w:rsid w:val="000E6E71"/>
    <w:rsid w:val="000F2949"/>
    <w:rsid w:val="000F3FE0"/>
    <w:rsid w:val="000F5BAF"/>
    <w:rsid w:val="001026F0"/>
    <w:rsid w:val="00105CE6"/>
    <w:rsid w:val="00106447"/>
    <w:rsid w:val="00106938"/>
    <w:rsid w:val="0011295F"/>
    <w:rsid w:val="00114A3B"/>
    <w:rsid w:val="001158A3"/>
    <w:rsid w:val="00115C69"/>
    <w:rsid w:val="00117497"/>
    <w:rsid w:val="001261F6"/>
    <w:rsid w:val="001267A3"/>
    <w:rsid w:val="001302DA"/>
    <w:rsid w:val="001309D9"/>
    <w:rsid w:val="00130A26"/>
    <w:rsid w:val="0013432A"/>
    <w:rsid w:val="001362C4"/>
    <w:rsid w:val="001426E9"/>
    <w:rsid w:val="00143990"/>
    <w:rsid w:val="00144F93"/>
    <w:rsid w:val="001478BE"/>
    <w:rsid w:val="00152C19"/>
    <w:rsid w:val="001558E4"/>
    <w:rsid w:val="0015596E"/>
    <w:rsid w:val="00160E81"/>
    <w:rsid w:val="001616BB"/>
    <w:rsid w:val="00162701"/>
    <w:rsid w:val="00162984"/>
    <w:rsid w:val="00162F50"/>
    <w:rsid w:val="00170D73"/>
    <w:rsid w:val="0017464A"/>
    <w:rsid w:val="00174B30"/>
    <w:rsid w:val="00181B49"/>
    <w:rsid w:val="00183077"/>
    <w:rsid w:val="00183D59"/>
    <w:rsid w:val="001900EF"/>
    <w:rsid w:val="00192109"/>
    <w:rsid w:val="001966B7"/>
    <w:rsid w:val="00197B1D"/>
    <w:rsid w:val="001A10C2"/>
    <w:rsid w:val="001A134E"/>
    <w:rsid w:val="001A609D"/>
    <w:rsid w:val="001A7E85"/>
    <w:rsid w:val="001B10E9"/>
    <w:rsid w:val="001B7ED7"/>
    <w:rsid w:val="001C7CAE"/>
    <w:rsid w:val="001D01C7"/>
    <w:rsid w:val="001D0819"/>
    <w:rsid w:val="001D1A62"/>
    <w:rsid w:val="001D3A59"/>
    <w:rsid w:val="001D55DD"/>
    <w:rsid w:val="001D657A"/>
    <w:rsid w:val="001D755F"/>
    <w:rsid w:val="001E51A6"/>
    <w:rsid w:val="001F6384"/>
    <w:rsid w:val="002008DA"/>
    <w:rsid w:val="0020269C"/>
    <w:rsid w:val="002037E9"/>
    <w:rsid w:val="00213400"/>
    <w:rsid w:val="00216721"/>
    <w:rsid w:val="00217561"/>
    <w:rsid w:val="00226CD3"/>
    <w:rsid w:val="00231CFB"/>
    <w:rsid w:val="00241030"/>
    <w:rsid w:val="00242D41"/>
    <w:rsid w:val="00256619"/>
    <w:rsid w:val="00266557"/>
    <w:rsid w:val="002678F8"/>
    <w:rsid w:val="00271932"/>
    <w:rsid w:val="002720AF"/>
    <w:rsid w:val="00273FD6"/>
    <w:rsid w:val="002762DA"/>
    <w:rsid w:val="002763EF"/>
    <w:rsid w:val="002766F2"/>
    <w:rsid w:val="00277486"/>
    <w:rsid w:val="00280E41"/>
    <w:rsid w:val="00287E82"/>
    <w:rsid w:val="002947DD"/>
    <w:rsid w:val="002959AD"/>
    <w:rsid w:val="002A1E0E"/>
    <w:rsid w:val="002B59C4"/>
    <w:rsid w:val="002B5C90"/>
    <w:rsid w:val="002D7B02"/>
    <w:rsid w:val="002E0453"/>
    <w:rsid w:val="002E0F2C"/>
    <w:rsid w:val="002E1157"/>
    <w:rsid w:val="002E5EBE"/>
    <w:rsid w:val="002E6E9D"/>
    <w:rsid w:val="002F3A05"/>
    <w:rsid w:val="002F5BAB"/>
    <w:rsid w:val="002F665F"/>
    <w:rsid w:val="002F6738"/>
    <w:rsid w:val="00301366"/>
    <w:rsid w:val="003065F0"/>
    <w:rsid w:val="00311262"/>
    <w:rsid w:val="0031491E"/>
    <w:rsid w:val="003156F0"/>
    <w:rsid w:val="003201DD"/>
    <w:rsid w:val="00327B02"/>
    <w:rsid w:val="00340787"/>
    <w:rsid w:val="003409D6"/>
    <w:rsid w:val="00353461"/>
    <w:rsid w:val="0035402A"/>
    <w:rsid w:val="00361DF5"/>
    <w:rsid w:val="00363AE5"/>
    <w:rsid w:val="00363D9B"/>
    <w:rsid w:val="00370A0C"/>
    <w:rsid w:val="00371486"/>
    <w:rsid w:val="0037401A"/>
    <w:rsid w:val="003747B4"/>
    <w:rsid w:val="00375DD7"/>
    <w:rsid w:val="003763F8"/>
    <w:rsid w:val="00382892"/>
    <w:rsid w:val="00384912"/>
    <w:rsid w:val="003850A9"/>
    <w:rsid w:val="00393876"/>
    <w:rsid w:val="0039553A"/>
    <w:rsid w:val="00396D7D"/>
    <w:rsid w:val="003A1E32"/>
    <w:rsid w:val="003A4A08"/>
    <w:rsid w:val="003B0585"/>
    <w:rsid w:val="003B0FD1"/>
    <w:rsid w:val="003B4C5E"/>
    <w:rsid w:val="003B4FE5"/>
    <w:rsid w:val="003C1CAC"/>
    <w:rsid w:val="003C3B29"/>
    <w:rsid w:val="003C54AE"/>
    <w:rsid w:val="003C5E6E"/>
    <w:rsid w:val="003D0BE6"/>
    <w:rsid w:val="003D1168"/>
    <w:rsid w:val="003D413D"/>
    <w:rsid w:val="003D5070"/>
    <w:rsid w:val="003D5398"/>
    <w:rsid w:val="003D7235"/>
    <w:rsid w:val="003E2B80"/>
    <w:rsid w:val="003E4D29"/>
    <w:rsid w:val="003E7D8D"/>
    <w:rsid w:val="003F322D"/>
    <w:rsid w:val="003F3420"/>
    <w:rsid w:val="003F4CD6"/>
    <w:rsid w:val="003F69C8"/>
    <w:rsid w:val="0040005D"/>
    <w:rsid w:val="00405954"/>
    <w:rsid w:val="00410135"/>
    <w:rsid w:val="00425F7F"/>
    <w:rsid w:val="00426EE9"/>
    <w:rsid w:val="00432FA4"/>
    <w:rsid w:val="00441F89"/>
    <w:rsid w:val="00451667"/>
    <w:rsid w:val="00452DE1"/>
    <w:rsid w:val="00452F5B"/>
    <w:rsid w:val="00453796"/>
    <w:rsid w:val="00463DE0"/>
    <w:rsid w:val="00470C69"/>
    <w:rsid w:val="00472134"/>
    <w:rsid w:val="0048324E"/>
    <w:rsid w:val="0048469C"/>
    <w:rsid w:val="004846D2"/>
    <w:rsid w:val="00487021"/>
    <w:rsid w:val="0048790F"/>
    <w:rsid w:val="00492B30"/>
    <w:rsid w:val="004A172F"/>
    <w:rsid w:val="004A1B67"/>
    <w:rsid w:val="004A4998"/>
    <w:rsid w:val="004A530E"/>
    <w:rsid w:val="004B077C"/>
    <w:rsid w:val="004B2F20"/>
    <w:rsid w:val="004B3405"/>
    <w:rsid w:val="004B6461"/>
    <w:rsid w:val="004B730B"/>
    <w:rsid w:val="004C27F3"/>
    <w:rsid w:val="004C3CE7"/>
    <w:rsid w:val="004C6383"/>
    <w:rsid w:val="004D1F13"/>
    <w:rsid w:val="004D7078"/>
    <w:rsid w:val="004E5C99"/>
    <w:rsid w:val="005001EA"/>
    <w:rsid w:val="005019B7"/>
    <w:rsid w:val="00501ACD"/>
    <w:rsid w:val="00503F4D"/>
    <w:rsid w:val="00507663"/>
    <w:rsid w:val="00512CE9"/>
    <w:rsid w:val="0051332E"/>
    <w:rsid w:val="005134A4"/>
    <w:rsid w:val="00514F83"/>
    <w:rsid w:val="005161E1"/>
    <w:rsid w:val="00517FA0"/>
    <w:rsid w:val="00520844"/>
    <w:rsid w:val="00520A1A"/>
    <w:rsid w:val="00522206"/>
    <w:rsid w:val="00523799"/>
    <w:rsid w:val="00523EBB"/>
    <w:rsid w:val="0052597E"/>
    <w:rsid w:val="00536C36"/>
    <w:rsid w:val="005425E9"/>
    <w:rsid w:val="00543445"/>
    <w:rsid w:val="005438C1"/>
    <w:rsid w:val="00550A58"/>
    <w:rsid w:val="00551559"/>
    <w:rsid w:val="0055676F"/>
    <w:rsid w:val="005610FB"/>
    <w:rsid w:val="00561550"/>
    <w:rsid w:val="00562756"/>
    <w:rsid w:val="00563180"/>
    <w:rsid w:val="00567E5A"/>
    <w:rsid w:val="0057007A"/>
    <w:rsid w:val="0057103F"/>
    <w:rsid w:val="00571418"/>
    <w:rsid w:val="00571CAD"/>
    <w:rsid w:val="00574B8B"/>
    <w:rsid w:val="005864D8"/>
    <w:rsid w:val="0058672E"/>
    <w:rsid w:val="0058761A"/>
    <w:rsid w:val="00597BC0"/>
    <w:rsid w:val="005A0F9F"/>
    <w:rsid w:val="005A0FBC"/>
    <w:rsid w:val="005A2EE8"/>
    <w:rsid w:val="005A40B9"/>
    <w:rsid w:val="005A5553"/>
    <w:rsid w:val="005B00F8"/>
    <w:rsid w:val="005B013C"/>
    <w:rsid w:val="005B1FA9"/>
    <w:rsid w:val="005B2098"/>
    <w:rsid w:val="005C3624"/>
    <w:rsid w:val="005D0575"/>
    <w:rsid w:val="005D07EE"/>
    <w:rsid w:val="005D4D3A"/>
    <w:rsid w:val="005E3913"/>
    <w:rsid w:val="005E432E"/>
    <w:rsid w:val="005E4522"/>
    <w:rsid w:val="005E7792"/>
    <w:rsid w:val="005F02D3"/>
    <w:rsid w:val="005F49B6"/>
    <w:rsid w:val="005F6900"/>
    <w:rsid w:val="006016AB"/>
    <w:rsid w:val="006042D1"/>
    <w:rsid w:val="006050F6"/>
    <w:rsid w:val="00610178"/>
    <w:rsid w:val="00612FEA"/>
    <w:rsid w:val="0062278C"/>
    <w:rsid w:val="00622F0D"/>
    <w:rsid w:val="00624E17"/>
    <w:rsid w:val="00625E6F"/>
    <w:rsid w:val="00626E85"/>
    <w:rsid w:val="00627113"/>
    <w:rsid w:val="006312DD"/>
    <w:rsid w:val="006434A5"/>
    <w:rsid w:val="00645226"/>
    <w:rsid w:val="006518C8"/>
    <w:rsid w:val="00652964"/>
    <w:rsid w:val="0065436B"/>
    <w:rsid w:val="006563FF"/>
    <w:rsid w:val="00661755"/>
    <w:rsid w:val="00664E21"/>
    <w:rsid w:val="00664F32"/>
    <w:rsid w:val="00665315"/>
    <w:rsid w:val="00671DDD"/>
    <w:rsid w:val="00671FC8"/>
    <w:rsid w:val="00674B89"/>
    <w:rsid w:val="00675247"/>
    <w:rsid w:val="00675F8B"/>
    <w:rsid w:val="0068271C"/>
    <w:rsid w:val="00690A7C"/>
    <w:rsid w:val="00695785"/>
    <w:rsid w:val="006A03F5"/>
    <w:rsid w:val="006A7531"/>
    <w:rsid w:val="006B3925"/>
    <w:rsid w:val="006B6053"/>
    <w:rsid w:val="006D1CED"/>
    <w:rsid w:val="006D2FA9"/>
    <w:rsid w:val="006E7B19"/>
    <w:rsid w:val="006F11B3"/>
    <w:rsid w:val="006F35E1"/>
    <w:rsid w:val="006F44C3"/>
    <w:rsid w:val="006F4E3E"/>
    <w:rsid w:val="00704320"/>
    <w:rsid w:val="0070497C"/>
    <w:rsid w:val="0070641E"/>
    <w:rsid w:val="007109FB"/>
    <w:rsid w:val="00711009"/>
    <w:rsid w:val="0071555E"/>
    <w:rsid w:val="00717016"/>
    <w:rsid w:val="00721597"/>
    <w:rsid w:val="00721DA9"/>
    <w:rsid w:val="007229A4"/>
    <w:rsid w:val="00725129"/>
    <w:rsid w:val="00727881"/>
    <w:rsid w:val="007303E6"/>
    <w:rsid w:val="00730983"/>
    <w:rsid w:val="00740480"/>
    <w:rsid w:val="00745EE5"/>
    <w:rsid w:val="007634BC"/>
    <w:rsid w:val="00771278"/>
    <w:rsid w:val="00773A93"/>
    <w:rsid w:val="00776BE8"/>
    <w:rsid w:val="00786163"/>
    <w:rsid w:val="00787476"/>
    <w:rsid w:val="007906B6"/>
    <w:rsid w:val="00791CC9"/>
    <w:rsid w:val="007A0FBF"/>
    <w:rsid w:val="007B04E3"/>
    <w:rsid w:val="007B34DE"/>
    <w:rsid w:val="007B43E5"/>
    <w:rsid w:val="007B4EE2"/>
    <w:rsid w:val="007B59AB"/>
    <w:rsid w:val="007B66A1"/>
    <w:rsid w:val="007C1962"/>
    <w:rsid w:val="007C3505"/>
    <w:rsid w:val="007C67A2"/>
    <w:rsid w:val="007D01DF"/>
    <w:rsid w:val="007D6E1D"/>
    <w:rsid w:val="007E2223"/>
    <w:rsid w:val="007E4649"/>
    <w:rsid w:val="007F05D6"/>
    <w:rsid w:val="007F2BB8"/>
    <w:rsid w:val="007F342A"/>
    <w:rsid w:val="007F390A"/>
    <w:rsid w:val="007F5BB9"/>
    <w:rsid w:val="007F7DEF"/>
    <w:rsid w:val="008009D5"/>
    <w:rsid w:val="00802364"/>
    <w:rsid w:val="00810ACC"/>
    <w:rsid w:val="008155F1"/>
    <w:rsid w:val="00823346"/>
    <w:rsid w:val="00826943"/>
    <w:rsid w:val="00830183"/>
    <w:rsid w:val="0084196A"/>
    <w:rsid w:val="00842D54"/>
    <w:rsid w:val="00844C0A"/>
    <w:rsid w:val="0085593A"/>
    <w:rsid w:val="00863776"/>
    <w:rsid w:val="00864481"/>
    <w:rsid w:val="008655B1"/>
    <w:rsid w:val="00867D33"/>
    <w:rsid w:val="00871295"/>
    <w:rsid w:val="008778B4"/>
    <w:rsid w:val="00891E7F"/>
    <w:rsid w:val="008948A0"/>
    <w:rsid w:val="00894B0F"/>
    <w:rsid w:val="00894F45"/>
    <w:rsid w:val="008A54C0"/>
    <w:rsid w:val="008A75A2"/>
    <w:rsid w:val="008B233A"/>
    <w:rsid w:val="008B47C1"/>
    <w:rsid w:val="008B647E"/>
    <w:rsid w:val="008D5614"/>
    <w:rsid w:val="008E065E"/>
    <w:rsid w:val="008E2093"/>
    <w:rsid w:val="008E749A"/>
    <w:rsid w:val="008E7AAE"/>
    <w:rsid w:val="008F233A"/>
    <w:rsid w:val="008F48B2"/>
    <w:rsid w:val="008F4A8C"/>
    <w:rsid w:val="008F5E98"/>
    <w:rsid w:val="008F6718"/>
    <w:rsid w:val="00902DB3"/>
    <w:rsid w:val="00905A41"/>
    <w:rsid w:val="00907E6C"/>
    <w:rsid w:val="00911966"/>
    <w:rsid w:val="009168A4"/>
    <w:rsid w:val="009276CB"/>
    <w:rsid w:val="00930BEB"/>
    <w:rsid w:val="009337C6"/>
    <w:rsid w:val="00936601"/>
    <w:rsid w:val="009406C4"/>
    <w:rsid w:val="00962EA9"/>
    <w:rsid w:val="009653F1"/>
    <w:rsid w:val="009724C6"/>
    <w:rsid w:val="00976A4A"/>
    <w:rsid w:val="009815ED"/>
    <w:rsid w:val="009825E2"/>
    <w:rsid w:val="00986B1F"/>
    <w:rsid w:val="009A4B7B"/>
    <w:rsid w:val="009B666A"/>
    <w:rsid w:val="009C03C7"/>
    <w:rsid w:val="009C0EB6"/>
    <w:rsid w:val="009C14AC"/>
    <w:rsid w:val="009C21DC"/>
    <w:rsid w:val="009C64C9"/>
    <w:rsid w:val="009E6833"/>
    <w:rsid w:val="009F46DD"/>
    <w:rsid w:val="009F54CA"/>
    <w:rsid w:val="009F63A9"/>
    <w:rsid w:val="009F6DD2"/>
    <w:rsid w:val="009F78B9"/>
    <w:rsid w:val="00A03D75"/>
    <w:rsid w:val="00A041DB"/>
    <w:rsid w:val="00A05697"/>
    <w:rsid w:val="00A104A7"/>
    <w:rsid w:val="00A153F1"/>
    <w:rsid w:val="00A15DD6"/>
    <w:rsid w:val="00A16141"/>
    <w:rsid w:val="00A21A43"/>
    <w:rsid w:val="00A22B06"/>
    <w:rsid w:val="00A27608"/>
    <w:rsid w:val="00A302E5"/>
    <w:rsid w:val="00A311B0"/>
    <w:rsid w:val="00A34042"/>
    <w:rsid w:val="00A345FB"/>
    <w:rsid w:val="00A3703E"/>
    <w:rsid w:val="00A4015E"/>
    <w:rsid w:val="00A40D4B"/>
    <w:rsid w:val="00A42878"/>
    <w:rsid w:val="00A504E3"/>
    <w:rsid w:val="00A526DA"/>
    <w:rsid w:val="00A53832"/>
    <w:rsid w:val="00A5452D"/>
    <w:rsid w:val="00A555D7"/>
    <w:rsid w:val="00A55ECB"/>
    <w:rsid w:val="00A60F40"/>
    <w:rsid w:val="00A70A6F"/>
    <w:rsid w:val="00A71DB9"/>
    <w:rsid w:val="00A833F0"/>
    <w:rsid w:val="00A870B0"/>
    <w:rsid w:val="00A92CBF"/>
    <w:rsid w:val="00A930CB"/>
    <w:rsid w:val="00AA695A"/>
    <w:rsid w:val="00AB0398"/>
    <w:rsid w:val="00AB27D3"/>
    <w:rsid w:val="00AB299E"/>
    <w:rsid w:val="00AB70A9"/>
    <w:rsid w:val="00AC12C3"/>
    <w:rsid w:val="00AC156E"/>
    <w:rsid w:val="00AC26BE"/>
    <w:rsid w:val="00AC540E"/>
    <w:rsid w:val="00AC6DC8"/>
    <w:rsid w:val="00AD4631"/>
    <w:rsid w:val="00AD548E"/>
    <w:rsid w:val="00AE4408"/>
    <w:rsid w:val="00AE7E4F"/>
    <w:rsid w:val="00AF2D7E"/>
    <w:rsid w:val="00AF661F"/>
    <w:rsid w:val="00AF6665"/>
    <w:rsid w:val="00AF732D"/>
    <w:rsid w:val="00AF779F"/>
    <w:rsid w:val="00B02653"/>
    <w:rsid w:val="00B05C43"/>
    <w:rsid w:val="00B11D3D"/>
    <w:rsid w:val="00B1559D"/>
    <w:rsid w:val="00B1662A"/>
    <w:rsid w:val="00B1736F"/>
    <w:rsid w:val="00B2036A"/>
    <w:rsid w:val="00B228D9"/>
    <w:rsid w:val="00B23BA2"/>
    <w:rsid w:val="00B3330D"/>
    <w:rsid w:val="00B34BBD"/>
    <w:rsid w:val="00B419AD"/>
    <w:rsid w:val="00B437DE"/>
    <w:rsid w:val="00B4401B"/>
    <w:rsid w:val="00B56C74"/>
    <w:rsid w:val="00B60633"/>
    <w:rsid w:val="00B61ADB"/>
    <w:rsid w:val="00B61B55"/>
    <w:rsid w:val="00B61C54"/>
    <w:rsid w:val="00B623C4"/>
    <w:rsid w:val="00B70DC2"/>
    <w:rsid w:val="00B722D0"/>
    <w:rsid w:val="00B74FCA"/>
    <w:rsid w:val="00B75DA6"/>
    <w:rsid w:val="00B76E71"/>
    <w:rsid w:val="00B834B9"/>
    <w:rsid w:val="00B84E62"/>
    <w:rsid w:val="00B8698B"/>
    <w:rsid w:val="00B90093"/>
    <w:rsid w:val="00B94800"/>
    <w:rsid w:val="00B95F43"/>
    <w:rsid w:val="00BA0825"/>
    <w:rsid w:val="00BA20A0"/>
    <w:rsid w:val="00BA288E"/>
    <w:rsid w:val="00BB2C94"/>
    <w:rsid w:val="00BC14CF"/>
    <w:rsid w:val="00BC3029"/>
    <w:rsid w:val="00BC3092"/>
    <w:rsid w:val="00BC6D2D"/>
    <w:rsid w:val="00BD128C"/>
    <w:rsid w:val="00BD26A3"/>
    <w:rsid w:val="00BE4351"/>
    <w:rsid w:val="00BE7502"/>
    <w:rsid w:val="00BF1C79"/>
    <w:rsid w:val="00BF1F68"/>
    <w:rsid w:val="00BF271E"/>
    <w:rsid w:val="00BF3C4B"/>
    <w:rsid w:val="00C02FBB"/>
    <w:rsid w:val="00C040EF"/>
    <w:rsid w:val="00C076EB"/>
    <w:rsid w:val="00C10203"/>
    <w:rsid w:val="00C10AEC"/>
    <w:rsid w:val="00C13D2F"/>
    <w:rsid w:val="00C164CB"/>
    <w:rsid w:val="00C20AF0"/>
    <w:rsid w:val="00C22ECA"/>
    <w:rsid w:val="00C24650"/>
    <w:rsid w:val="00C248A7"/>
    <w:rsid w:val="00C270A4"/>
    <w:rsid w:val="00C27DAF"/>
    <w:rsid w:val="00C31791"/>
    <w:rsid w:val="00C31A17"/>
    <w:rsid w:val="00C34BE7"/>
    <w:rsid w:val="00C37655"/>
    <w:rsid w:val="00C42CC8"/>
    <w:rsid w:val="00C44CCB"/>
    <w:rsid w:val="00C47160"/>
    <w:rsid w:val="00C47F92"/>
    <w:rsid w:val="00C47FFE"/>
    <w:rsid w:val="00C53DE7"/>
    <w:rsid w:val="00C55529"/>
    <w:rsid w:val="00C63D39"/>
    <w:rsid w:val="00C651D4"/>
    <w:rsid w:val="00C723F4"/>
    <w:rsid w:val="00C74720"/>
    <w:rsid w:val="00C815E2"/>
    <w:rsid w:val="00C825E5"/>
    <w:rsid w:val="00C9099B"/>
    <w:rsid w:val="00C9626F"/>
    <w:rsid w:val="00C962CF"/>
    <w:rsid w:val="00CA6B21"/>
    <w:rsid w:val="00CB1AD3"/>
    <w:rsid w:val="00CB58E5"/>
    <w:rsid w:val="00CB5AD9"/>
    <w:rsid w:val="00CC523F"/>
    <w:rsid w:val="00CC7EE7"/>
    <w:rsid w:val="00CE491B"/>
    <w:rsid w:val="00CE586F"/>
    <w:rsid w:val="00CF0056"/>
    <w:rsid w:val="00CF3039"/>
    <w:rsid w:val="00CF39EF"/>
    <w:rsid w:val="00CF3B4B"/>
    <w:rsid w:val="00D03BCA"/>
    <w:rsid w:val="00D04BCC"/>
    <w:rsid w:val="00D21D7B"/>
    <w:rsid w:val="00D22EA5"/>
    <w:rsid w:val="00D2749E"/>
    <w:rsid w:val="00D3394B"/>
    <w:rsid w:val="00D35266"/>
    <w:rsid w:val="00D410AE"/>
    <w:rsid w:val="00D441A7"/>
    <w:rsid w:val="00D47F2F"/>
    <w:rsid w:val="00D55F7B"/>
    <w:rsid w:val="00D61B3A"/>
    <w:rsid w:val="00D6721C"/>
    <w:rsid w:val="00D67A20"/>
    <w:rsid w:val="00D77911"/>
    <w:rsid w:val="00D82234"/>
    <w:rsid w:val="00D825DB"/>
    <w:rsid w:val="00D913CC"/>
    <w:rsid w:val="00D92F92"/>
    <w:rsid w:val="00D97B2E"/>
    <w:rsid w:val="00D97CEF"/>
    <w:rsid w:val="00DA061E"/>
    <w:rsid w:val="00DA1D24"/>
    <w:rsid w:val="00DB0BFB"/>
    <w:rsid w:val="00DB3A57"/>
    <w:rsid w:val="00DB4518"/>
    <w:rsid w:val="00DB5D19"/>
    <w:rsid w:val="00DB71ED"/>
    <w:rsid w:val="00DB7C4E"/>
    <w:rsid w:val="00DC590D"/>
    <w:rsid w:val="00DD36E0"/>
    <w:rsid w:val="00DD3A82"/>
    <w:rsid w:val="00DE056F"/>
    <w:rsid w:val="00DE3D11"/>
    <w:rsid w:val="00DE4E31"/>
    <w:rsid w:val="00DF1987"/>
    <w:rsid w:val="00DF1F26"/>
    <w:rsid w:val="00DF3A09"/>
    <w:rsid w:val="00E00FEF"/>
    <w:rsid w:val="00E11098"/>
    <w:rsid w:val="00E132BC"/>
    <w:rsid w:val="00E1334B"/>
    <w:rsid w:val="00E1482B"/>
    <w:rsid w:val="00E1500B"/>
    <w:rsid w:val="00E20857"/>
    <w:rsid w:val="00E260F0"/>
    <w:rsid w:val="00E265E0"/>
    <w:rsid w:val="00E45DFD"/>
    <w:rsid w:val="00E57E31"/>
    <w:rsid w:val="00E60F74"/>
    <w:rsid w:val="00E611E7"/>
    <w:rsid w:val="00E63B5A"/>
    <w:rsid w:val="00E7348C"/>
    <w:rsid w:val="00E755C1"/>
    <w:rsid w:val="00E86AC3"/>
    <w:rsid w:val="00E8738A"/>
    <w:rsid w:val="00E95B26"/>
    <w:rsid w:val="00EA04A5"/>
    <w:rsid w:val="00EA0D65"/>
    <w:rsid w:val="00EA6058"/>
    <w:rsid w:val="00EB0CBE"/>
    <w:rsid w:val="00EB3E8F"/>
    <w:rsid w:val="00EB49C5"/>
    <w:rsid w:val="00EC074D"/>
    <w:rsid w:val="00EC4183"/>
    <w:rsid w:val="00EC771E"/>
    <w:rsid w:val="00ED32C7"/>
    <w:rsid w:val="00ED6F8D"/>
    <w:rsid w:val="00ED77FD"/>
    <w:rsid w:val="00EE0488"/>
    <w:rsid w:val="00EE174E"/>
    <w:rsid w:val="00EE4D4F"/>
    <w:rsid w:val="00EF093A"/>
    <w:rsid w:val="00EF1DFD"/>
    <w:rsid w:val="00EF6D9B"/>
    <w:rsid w:val="00F00492"/>
    <w:rsid w:val="00F052C1"/>
    <w:rsid w:val="00F07391"/>
    <w:rsid w:val="00F12BE2"/>
    <w:rsid w:val="00F14046"/>
    <w:rsid w:val="00F21131"/>
    <w:rsid w:val="00F22807"/>
    <w:rsid w:val="00F22AC7"/>
    <w:rsid w:val="00F22E11"/>
    <w:rsid w:val="00F27CF2"/>
    <w:rsid w:val="00F406EA"/>
    <w:rsid w:val="00F43741"/>
    <w:rsid w:val="00F439BE"/>
    <w:rsid w:val="00F43A9D"/>
    <w:rsid w:val="00F50350"/>
    <w:rsid w:val="00F51DEF"/>
    <w:rsid w:val="00F54F73"/>
    <w:rsid w:val="00F56342"/>
    <w:rsid w:val="00F566EE"/>
    <w:rsid w:val="00F61F38"/>
    <w:rsid w:val="00F61F53"/>
    <w:rsid w:val="00F678F0"/>
    <w:rsid w:val="00F70AF0"/>
    <w:rsid w:val="00F7140C"/>
    <w:rsid w:val="00F81292"/>
    <w:rsid w:val="00F87A18"/>
    <w:rsid w:val="00F87ADE"/>
    <w:rsid w:val="00F90612"/>
    <w:rsid w:val="00F93192"/>
    <w:rsid w:val="00F941DA"/>
    <w:rsid w:val="00F941ED"/>
    <w:rsid w:val="00F96DC6"/>
    <w:rsid w:val="00FA1504"/>
    <w:rsid w:val="00FA686A"/>
    <w:rsid w:val="00FB1765"/>
    <w:rsid w:val="00FC495F"/>
    <w:rsid w:val="00FE6589"/>
    <w:rsid w:val="00FF3CD3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CFF5DE"/>
  <w15:docId w15:val="{B0FB418E-FEB5-4A48-B249-E61BD1DA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5BB9"/>
  </w:style>
  <w:style w:type="paragraph" w:styleId="Heading1">
    <w:name w:val="heading 1"/>
    <w:basedOn w:val="Normal"/>
    <w:next w:val="Normal"/>
    <w:link w:val="Heading1Char"/>
    <w:uiPriority w:val="9"/>
    <w:rsid w:val="00DF1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E6E9D"/>
    <w:pPr>
      <w:keepNext/>
      <w:keepLines/>
      <w:numPr>
        <w:ilvl w:val="1"/>
        <w:numId w:val="3"/>
      </w:numPr>
      <w:spacing w:before="40" w:after="0"/>
      <w:ind w:left="128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6E9D"/>
    <w:pPr>
      <w:numPr>
        <w:ilvl w:val="2"/>
      </w:numPr>
      <w:outlineLvl w:val="2"/>
    </w:pPr>
    <w:rPr>
      <w:rFonts w:ascii="Times New Roman" w:hAnsi="Times New Roman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E9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62DA"/>
    <w:pPr>
      <w:ind w:left="720"/>
      <w:contextualSpacing/>
    </w:pPr>
  </w:style>
  <w:style w:type="table" w:styleId="TableGrid">
    <w:name w:val="Table Grid"/>
    <w:basedOn w:val="TableNormal"/>
    <w:uiPriority w:val="39"/>
    <w:rsid w:val="002762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762DA"/>
    <w:rPr>
      <w:color w:val="000080"/>
      <w:u w:val="single"/>
    </w:rPr>
  </w:style>
  <w:style w:type="paragraph" w:customStyle="1" w:styleId="1">
    <w:name w:val="ЗАГОЛОВОК1"/>
    <w:basedOn w:val="Normal"/>
    <w:link w:val="11"/>
    <w:qFormat/>
    <w:rsid w:val="000F2949"/>
    <w:pPr>
      <w:keepNext/>
      <w:numPr>
        <w:numId w:val="12"/>
      </w:numPr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paragraph" w:customStyle="1" w:styleId="20">
    <w:name w:val="ЗАГОЛОВОК2"/>
    <w:basedOn w:val="1"/>
    <w:link w:val="21"/>
    <w:qFormat/>
    <w:rsid w:val="000F2949"/>
    <w:pPr>
      <w:numPr>
        <w:ilvl w:val="1"/>
      </w:numPr>
      <w:jc w:val="both"/>
      <w:outlineLvl w:val="1"/>
    </w:pPr>
    <w:rPr>
      <w:caps w:val="0"/>
      <w:sz w:val="28"/>
      <w:szCs w:val="28"/>
    </w:rPr>
  </w:style>
  <w:style w:type="character" w:customStyle="1" w:styleId="11">
    <w:name w:val="ЗАГОЛОВОК1 Знак"/>
    <w:basedOn w:val="DefaultParagraphFont"/>
    <w:link w:val="1"/>
    <w:rsid w:val="000F2949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0">
    <w:name w:val="ОСНОВНОЙ_ТЕКСТ"/>
    <w:basedOn w:val="Normal"/>
    <w:link w:val="a1"/>
    <w:qFormat/>
    <w:rsid w:val="008009D5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21">
    <w:name w:val="ЗАГОЛОВОК2 Знак"/>
    <w:basedOn w:val="DefaultParagraphFont"/>
    <w:link w:val="20"/>
    <w:rsid w:val="000F2949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a">
    <w:name w:val="НУМЕР_СПИСОК"/>
    <w:basedOn w:val="a0"/>
    <w:link w:val="a2"/>
    <w:qFormat/>
    <w:rsid w:val="00DF1F26"/>
    <w:pPr>
      <w:numPr>
        <w:numId w:val="1"/>
      </w:numPr>
    </w:pPr>
  </w:style>
  <w:style w:type="character" w:customStyle="1" w:styleId="a1">
    <w:name w:val="ОСНОВНОЙ_ТЕКСТ Знак"/>
    <w:basedOn w:val="DefaultParagraphFont"/>
    <w:link w:val="a0"/>
    <w:rsid w:val="008009D5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2">
    <w:name w:val="НУМЕР_СПИСОК Знак"/>
    <w:basedOn w:val="a1"/>
    <w:link w:val="a"/>
    <w:rsid w:val="00DF1F26"/>
    <w:rPr>
      <w:rFonts w:ascii="Times New Roman" w:hAnsi="Times New Roman" w:cs="Times New Roman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647E"/>
    <w:pPr>
      <w:tabs>
        <w:tab w:val="left" w:pos="284"/>
        <w:tab w:val="right" w:leader="dot" w:pos="9344"/>
      </w:tabs>
      <w:spacing w:before="120" w:after="120"/>
    </w:pPr>
    <w:rPr>
      <w:b/>
      <w:b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D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647E"/>
    <w:pPr>
      <w:tabs>
        <w:tab w:val="left" w:pos="709"/>
        <w:tab w:val="right" w:leader="dot" w:pos="9344"/>
      </w:tabs>
      <w:spacing w:after="0"/>
      <w:ind w:left="284"/>
    </w:pPr>
    <w:rPr>
      <w:smallCaps/>
      <w:sz w:val="20"/>
      <w:szCs w:val="20"/>
    </w:rPr>
  </w:style>
  <w:style w:type="paragraph" w:styleId="TOCHeading">
    <w:name w:val="TOC Heading"/>
    <w:basedOn w:val="listing"/>
    <w:next w:val="Normal"/>
    <w:uiPriority w:val="39"/>
    <w:unhideWhenUsed/>
    <w:qFormat/>
    <w:rsid w:val="00B228D9"/>
    <w:rPr>
      <w:color w:val="8D5C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482B"/>
  </w:style>
  <w:style w:type="paragraph" w:styleId="Footer">
    <w:name w:val="footer"/>
    <w:basedOn w:val="Normal"/>
    <w:link w:val="FooterChar"/>
    <w:uiPriority w:val="99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2B"/>
  </w:style>
  <w:style w:type="character" w:customStyle="1" w:styleId="ListParagraphChar">
    <w:name w:val="List Paragraph Char"/>
    <w:basedOn w:val="DefaultParagraphFont"/>
    <w:link w:val="ListParagraph"/>
    <w:uiPriority w:val="34"/>
    <w:rsid w:val="00A53832"/>
  </w:style>
  <w:style w:type="paragraph" w:styleId="Caption">
    <w:name w:val="caption"/>
    <w:aliases w:val="ПОДПИСЬ2"/>
    <w:basedOn w:val="Normal"/>
    <w:next w:val="Normal"/>
    <w:link w:val="CaptionChar"/>
    <w:uiPriority w:val="35"/>
    <w:unhideWhenUsed/>
    <w:qFormat/>
    <w:rsid w:val="005F6900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paragraph" w:customStyle="1" w:styleId="a3">
    <w:name w:val="ПОДПИСЬ"/>
    <w:basedOn w:val="Caption"/>
    <w:link w:val="a4"/>
    <w:qFormat/>
    <w:rsid w:val="00CF0056"/>
    <w:pPr>
      <w:spacing w:after="0"/>
      <w:contextualSpacing/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07A"/>
    <w:rPr>
      <w:color w:val="954F72" w:themeColor="followedHyperlink"/>
      <w:u w:val="single"/>
    </w:rPr>
  </w:style>
  <w:style w:type="character" w:customStyle="1" w:styleId="CaptionChar">
    <w:name w:val="Caption Char"/>
    <w:aliases w:val="ПОДПИСЬ2 Char"/>
    <w:basedOn w:val="DefaultParagraphFont"/>
    <w:link w:val="Caption"/>
    <w:uiPriority w:val="35"/>
    <w:rsid w:val="005F6900"/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a4">
    <w:name w:val="ПОДПИСЬ Знак"/>
    <w:basedOn w:val="CaptionChar"/>
    <w:link w:val="a3"/>
    <w:rsid w:val="00CF0056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BodyTextIndent2">
    <w:name w:val="Body Text Indent 2"/>
    <w:basedOn w:val="Normal"/>
    <w:link w:val="BodyTextIndent2Char"/>
    <w:rsid w:val="000E4264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0E42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06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w">
    <w:name w:val="iw"/>
    <w:basedOn w:val="DefaultParagraphFont"/>
    <w:rsid w:val="00063224"/>
  </w:style>
  <w:style w:type="character" w:customStyle="1" w:styleId="iwtooltip">
    <w:name w:val="iw__tooltip"/>
    <w:basedOn w:val="DefaultParagraphFont"/>
    <w:rsid w:val="00063224"/>
  </w:style>
  <w:style w:type="paragraph" w:styleId="Subtitle">
    <w:name w:val="Subtitle"/>
    <w:basedOn w:val="Normal"/>
    <w:next w:val="Normal"/>
    <w:link w:val="SubtitleChar"/>
    <w:uiPriority w:val="11"/>
    <w:rsid w:val="00601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6AB"/>
    <w:rPr>
      <w:rFonts w:eastAsiaTheme="minorEastAsia"/>
      <w:color w:val="5A5A5A" w:themeColor="text1" w:themeTint="A5"/>
      <w:spacing w:val="15"/>
    </w:rPr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9F63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AB7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70A9"/>
  </w:style>
  <w:style w:type="character" w:styleId="Emphasis">
    <w:name w:val="Emphasis"/>
    <w:basedOn w:val="DefaultParagraphFont"/>
    <w:uiPriority w:val="20"/>
    <w:qFormat/>
    <w:rsid w:val="002F665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F27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78B9"/>
    <w:pPr>
      <w:tabs>
        <w:tab w:val="left" w:pos="880"/>
        <w:tab w:val="right" w:leader="dot" w:pos="9344"/>
      </w:tabs>
      <w:spacing w:after="0"/>
      <w:ind w:left="440"/>
    </w:pPr>
    <w:rPr>
      <w:rFonts w:ascii="Times New Roman" w:hAnsi="Times New Roman" w:cs="Times New Roman"/>
      <w:noProof/>
      <w:sz w:val="32"/>
      <w:szCs w:val="32"/>
    </w:rPr>
  </w:style>
  <w:style w:type="character" w:customStyle="1" w:styleId="term">
    <w:name w:val="term"/>
    <w:basedOn w:val="DefaultParagraphFont"/>
    <w:rsid w:val="00D410AE"/>
  </w:style>
  <w:style w:type="paragraph" w:styleId="Revision">
    <w:name w:val="Revision"/>
    <w:hidden/>
    <w:uiPriority w:val="99"/>
    <w:semiHidden/>
    <w:rsid w:val="00287E82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287E8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7E8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7E8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7E8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7E8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7E82"/>
    <w:pPr>
      <w:spacing w:after="0"/>
      <w:ind w:left="1760"/>
    </w:pPr>
    <w:rPr>
      <w:sz w:val="18"/>
      <w:szCs w:val="18"/>
    </w:rPr>
  </w:style>
  <w:style w:type="numbering" w:customStyle="1" w:styleId="10">
    <w:name w:val="Текущий список1"/>
    <w:uiPriority w:val="99"/>
    <w:rsid w:val="002E6E9D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Текущий список2"/>
    <w:uiPriority w:val="99"/>
    <w:rsid w:val="002E6E9D"/>
    <w:pPr>
      <w:numPr>
        <w:numId w:val="5"/>
      </w:numPr>
    </w:pPr>
  </w:style>
  <w:style w:type="numbering" w:customStyle="1" w:styleId="3">
    <w:name w:val="Текущий список3"/>
    <w:uiPriority w:val="99"/>
    <w:rsid w:val="002E6E9D"/>
    <w:pPr>
      <w:numPr>
        <w:numId w:val="6"/>
      </w:numPr>
    </w:pPr>
  </w:style>
  <w:style w:type="paragraph" w:styleId="NoSpacing">
    <w:name w:val="No Spacing"/>
    <w:link w:val="NoSpacingChar"/>
    <w:uiPriority w:val="1"/>
    <w:qFormat/>
    <w:rsid w:val="00E95B26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95B26"/>
    <w:rPr>
      <w:rFonts w:eastAsiaTheme="minorEastAsia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77486"/>
    <w:rPr>
      <w:color w:val="605E5C"/>
      <w:shd w:val="clear" w:color="auto" w:fill="E1DFDD"/>
    </w:rPr>
  </w:style>
  <w:style w:type="paragraph" w:customStyle="1" w:styleId="summary">
    <w:name w:val="summary"/>
    <w:basedOn w:val="Normal"/>
    <w:rsid w:val="0036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osummary">
    <w:name w:val="seosummary"/>
    <w:basedOn w:val="DefaultParagraphFont"/>
    <w:rsid w:val="00363D9B"/>
  </w:style>
  <w:style w:type="character" w:styleId="Strong">
    <w:name w:val="Strong"/>
    <w:basedOn w:val="DefaultParagraphFont"/>
    <w:uiPriority w:val="22"/>
    <w:qFormat/>
    <w:rsid w:val="00363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D9B"/>
    <w:rPr>
      <w:rFonts w:ascii="Courier New" w:eastAsia="Times New Roman" w:hAnsi="Courier New" w:cs="Courier New"/>
      <w:sz w:val="20"/>
      <w:szCs w:val="20"/>
    </w:rPr>
  </w:style>
  <w:style w:type="paragraph" w:customStyle="1" w:styleId="30">
    <w:name w:val="ЗАГОЛОВОК3"/>
    <w:basedOn w:val="a0"/>
    <w:link w:val="31"/>
    <w:qFormat/>
    <w:rsid w:val="00EE0488"/>
    <w:pPr>
      <w:numPr>
        <w:ilvl w:val="2"/>
        <w:numId w:val="12"/>
      </w:numPr>
    </w:pPr>
  </w:style>
  <w:style w:type="character" w:customStyle="1" w:styleId="31">
    <w:name w:val="ЗАГОЛОВОК3 Знак"/>
    <w:basedOn w:val="21"/>
    <w:link w:val="30"/>
    <w:rsid w:val="00EE0488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28"/>
      <w:lang w:val="en-US" w:eastAsia="ru-RU"/>
    </w:rPr>
  </w:style>
  <w:style w:type="paragraph" w:customStyle="1" w:styleId="listing">
    <w:name w:val="listing"/>
    <w:basedOn w:val="Normal"/>
    <w:qFormat/>
    <w:rsid w:val="00567E5A"/>
    <w:pPr>
      <w:keepNext/>
      <w:keepLines/>
      <w:numPr>
        <w:numId w:val="1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88E"/>
    <w:rPr>
      <w:rFonts w:ascii="Courier New" w:eastAsia="Times New Roman" w:hAnsi="Courier New" w:cs="Courier New"/>
      <w:sz w:val="20"/>
      <w:szCs w:val="20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8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82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28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3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3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3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2125-865D-406E-8285-460AE0C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5287</Words>
  <Characters>30137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Shvedau</dc:creator>
  <cp:keywords/>
  <dc:description/>
  <cp:lastModifiedBy>Andrei Shvedau</cp:lastModifiedBy>
  <cp:revision>2</cp:revision>
  <cp:lastPrinted>2021-10-29T12:21:00Z</cp:lastPrinted>
  <dcterms:created xsi:type="dcterms:W3CDTF">2021-11-03T19:24:00Z</dcterms:created>
  <dcterms:modified xsi:type="dcterms:W3CDTF">2021-11-03T19:24:00Z</dcterms:modified>
  <cp:category/>
</cp:coreProperties>
</file>