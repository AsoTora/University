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D8BF8" w14:textId="77777777" w:rsidR="00027FAF" w:rsidRPr="009427EC" w:rsidRDefault="00027FAF" w:rsidP="00027FAF">
      <w:pPr>
        <w:tabs>
          <w:tab w:val="left" w:pos="142"/>
          <w:tab w:val="left" w:pos="709"/>
        </w:tabs>
        <w:spacing w:line="276" w:lineRule="auto"/>
        <w:jc w:val="center"/>
        <w:rPr>
          <w:sz w:val="28"/>
          <w:szCs w:val="28"/>
        </w:rPr>
      </w:pPr>
      <w:bookmarkStart w:id="0" w:name="_Toc514003567"/>
      <w:r w:rsidRPr="009427EC">
        <w:rPr>
          <w:sz w:val="28"/>
          <w:szCs w:val="28"/>
        </w:rPr>
        <w:t>Министерство образования Республики Беларусь</w:t>
      </w:r>
    </w:p>
    <w:p w14:paraId="3C0F8E19" w14:textId="77777777" w:rsidR="00027FAF" w:rsidRPr="009427EC" w:rsidRDefault="00027FAF" w:rsidP="00027FAF">
      <w:pPr>
        <w:tabs>
          <w:tab w:val="left" w:pos="142"/>
          <w:tab w:val="left" w:pos="709"/>
        </w:tabs>
        <w:spacing w:line="276" w:lineRule="auto"/>
        <w:jc w:val="center"/>
        <w:rPr>
          <w:sz w:val="28"/>
          <w:szCs w:val="28"/>
        </w:rPr>
      </w:pPr>
      <w:r w:rsidRPr="009427EC">
        <w:rPr>
          <w:sz w:val="28"/>
          <w:szCs w:val="28"/>
        </w:rPr>
        <w:t>Учреждение образования «Белорусский государственный университет</w:t>
      </w:r>
    </w:p>
    <w:p w14:paraId="3BCB293A" w14:textId="77777777" w:rsidR="00027FAF" w:rsidRPr="009427EC" w:rsidRDefault="00027FAF" w:rsidP="00027FAF">
      <w:pPr>
        <w:tabs>
          <w:tab w:val="left" w:pos="142"/>
          <w:tab w:val="left" w:pos="709"/>
        </w:tabs>
        <w:spacing w:line="276" w:lineRule="auto"/>
        <w:jc w:val="center"/>
        <w:rPr>
          <w:caps/>
          <w:sz w:val="28"/>
          <w:szCs w:val="28"/>
        </w:rPr>
      </w:pPr>
      <w:r w:rsidRPr="009427EC">
        <w:rPr>
          <w:sz w:val="28"/>
          <w:szCs w:val="28"/>
        </w:rPr>
        <w:t>информатики и радиоэлектроники»</w:t>
      </w:r>
    </w:p>
    <w:p w14:paraId="7BF96F3B" w14:textId="77777777" w:rsidR="00027FAF" w:rsidRPr="009427EC" w:rsidRDefault="00027FAF" w:rsidP="00027FAF">
      <w:pPr>
        <w:tabs>
          <w:tab w:val="left" w:pos="142"/>
          <w:tab w:val="left" w:pos="709"/>
        </w:tabs>
        <w:spacing w:line="276" w:lineRule="auto"/>
        <w:jc w:val="both"/>
        <w:rPr>
          <w:sz w:val="28"/>
          <w:szCs w:val="28"/>
        </w:rPr>
      </w:pPr>
    </w:p>
    <w:p w14:paraId="2B2D307B" w14:textId="77777777" w:rsidR="00027FAF" w:rsidRPr="009427EC" w:rsidRDefault="00027FAF" w:rsidP="00027FAF">
      <w:pPr>
        <w:tabs>
          <w:tab w:val="left" w:pos="142"/>
          <w:tab w:val="left" w:pos="709"/>
        </w:tabs>
        <w:spacing w:line="276" w:lineRule="auto"/>
        <w:jc w:val="center"/>
        <w:rPr>
          <w:sz w:val="28"/>
          <w:szCs w:val="28"/>
        </w:rPr>
      </w:pPr>
      <w:r w:rsidRPr="009427EC">
        <w:rPr>
          <w:sz w:val="28"/>
          <w:szCs w:val="28"/>
        </w:rPr>
        <w:t>Факультет информационных технологий и управления</w:t>
      </w:r>
    </w:p>
    <w:p w14:paraId="7FA9B6DF" w14:textId="77777777" w:rsidR="00027FAF" w:rsidRPr="009427EC" w:rsidRDefault="00027FAF" w:rsidP="00027FAF">
      <w:pPr>
        <w:tabs>
          <w:tab w:val="left" w:pos="142"/>
          <w:tab w:val="left" w:pos="709"/>
        </w:tabs>
        <w:spacing w:line="276" w:lineRule="auto"/>
        <w:jc w:val="both"/>
        <w:rPr>
          <w:sz w:val="28"/>
          <w:szCs w:val="28"/>
        </w:rPr>
      </w:pPr>
    </w:p>
    <w:p w14:paraId="2CD98133" w14:textId="77777777" w:rsidR="00027FAF" w:rsidRPr="009427EC" w:rsidRDefault="00027FAF" w:rsidP="00027FAF">
      <w:pPr>
        <w:tabs>
          <w:tab w:val="left" w:pos="142"/>
          <w:tab w:val="left" w:pos="709"/>
        </w:tabs>
        <w:spacing w:line="276" w:lineRule="auto"/>
        <w:jc w:val="center"/>
        <w:rPr>
          <w:sz w:val="28"/>
          <w:szCs w:val="28"/>
        </w:rPr>
      </w:pPr>
      <w:r w:rsidRPr="009427EC">
        <w:rPr>
          <w:sz w:val="28"/>
          <w:szCs w:val="28"/>
        </w:rPr>
        <w:t>Кафедра информационных технологий автоматизированных систем</w:t>
      </w:r>
    </w:p>
    <w:p w14:paraId="2F3E427E" w14:textId="77777777" w:rsidR="00027FAF" w:rsidRPr="009427EC" w:rsidRDefault="00027FAF" w:rsidP="00027FAF">
      <w:pPr>
        <w:tabs>
          <w:tab w:val="left" w:pos="142"/>
          <w:tab w:val="left" w:pos="709"/>
        </w:tabs>
        <w:spacing w:line="276" w:lineRule="auto"/>
        <w:jc w:val="both"/>
        <w:rPr>
          <w:sz w:val="28"/>
          <w:szCs w:val="28"/>
        </w:rPr>
      </w:pPr>
    </w:p>
    <w:p w14:paraId="0289A1C3" w14:textId="77777777" w:rsidR="00027FAF" w:rsidRPr="009427EC" w:rsidRDefault="00027FAF" w:rsidP="00027FAF">
      <w:pPr>
        <w:tabs>
          <w:tab w:val="left" w:pos="142"/>
          <w:tab w:val="left" w:pos="709"/>
        </w:tabs>
        <w:spacing w:line="276" w:lineRule="auto"/>
        <w:jc w:val="both"/>
        <w:rPr>
          <w:sz w:val="28"/>
          <w:szCs w:val="28"/>
        </w:rPr>
      </w:pPr>
    </w:p>
    <w:p w14:paraId="750F5BFA" w14:textId="77777777" w:rsidR="00027FAF" w:rsidRPr="009427EC" w:rsidRDefault="00027FAF" w:rsidP="00027FAF">
      <w:pPr>
        <w:tabs>
          <w:tab w:val="left" w:pos="142"/>
          <w:tab w:val="left" w:pos="709"/>
        </w:tabs>
        <w:spacing w:line="276" w:lineRule="auto"/>
        <w:jc w:val="both"/>
        <w:rPr>
          <w:sz w:val="28"/>
          <w:szCs w:val="28"/>
        </w:rPr>
      </w:pPr>
    </w:p>
    <w:p w14:paraId="6948711E" w14:textId="01639047" w:rsidR="00027FAF" w:rsidRPr="009427EC" w:rsidRDefault="00027FAF" w:rsidP="00027FAF">
      <w:pPr>
        <w:tabs>
          <w:tab w:val="left" w:pos="142"/>
          <w:tab w:val="left" w:pos="709"/>
        </w:tabs>
        <w:spacing w:line="276" w:lineRule="auto"/>
        <w:jc w:val="center"/>
        <w:rPr>
          <w:sz w:val="28"/>
          <w:szCs w:val="28"/>
        </w:rPr>
      </w:pPr>
      <w:r w:rsidRPr="009427EC">
        <w:rPr>
          <w:sz w:val="28"/>
          <w:szCs w:val="28"/>
        </w:rPr>
        <w:t>Отчет по лабораторной работе №</w:t>
      </w:r>
      <w:r w:rsidR="00E8494D">
        <w:rPr>
          <w:sz w:val="28"/>
          <w:szCs w:val="28"/>
          <w:lang w:val="ru-RU"/>
        </w:rPr>
        <w:t>3</w:t>
      </w:r>
      <w:r w:rsidRPr="009427EC">
        <w:rPr>
          <w:sz w:val="28"/>
          <w:szCs w:val="28"/>
        </w:rPr>
        <w:t xml:space="preserve"> по дисциплине</w:t>
      </w:r>
    </w:p>
    <w:p w14:paraId="1B288104" w14:textId="77777777" w:rsidR="00027FAF" w:rsidRPr="00671472" w:rsidRDefault="00027FAF" w:rsidP="00027FAF">
      <w:pPr>
        <w:tabs>
          <w:tab w:val="left" w:pos="142"/>
          <w:tab w:val="left" w:pos="709"/>
        </w:tabs>
        <w:spacing w:line="276" w:lineRule="auto"/>
        <w:jc w:val="center"/>
        <w:rPr>
          <w:sz w:val="28"/>
          <w:szCs w:val="28"/>
        </w:rPr>
      </w:pPr>
    </w:p>
    <w:p w14:paraId="7BEA2641" w14:textId="77777777" w:rsidR="00027FAF" w:rsidRPr="00437830" w:rsidRDefault="00027FAF" w:rsidP="00027FAF">
      <w:pPr>
        <w:tabs>
          <w:tab w:val="left" w:pos="142"/>
          <w:tab w:val="left" w:pos="709"/>
        </w:tabs>
        <w:spacing w:line="276" w:lineRule="auto"/>
        <w:jc w:val="center"/>
        <w:rPr>
          <w:sz w:val="28"/>
          <w:szCs w:val="28"/>
        </w:rPr>
      </w:pPr>
      <w:r>
        <w:rPr>
          <w:sz w:val="28"/>
          <w:szCs w:val="28"/>
        </w:rPr>
        <w:t>ТЕХНОЛОГИИ ИНТЕРНЕТ-ПРОГРАММИРОВАНИЯ</w:t>
      </w:r>
    </w:p>
    <w:p w14:paraId="60CA8778" w14:textId="77777777" w:rsidR="00027FAF" w:rsidRPr="009427EC" w:rsidRDefault="00027FAF" w:rsidP="00027FAF">
      <w:pPr>
        <w:tabs>
          <w:tab w:val="left" w:pos="142"/>
          <w:tab w:val="left" w:pos="709"/>
        </w:tabs>
        <w:spacing w:line="276" w:lineRule="auto"/>
        <w:jc w:val="center"/>
        <w:rPr>
          <w:sz w:val="28"/>
          <w:szCs w:val="28"/>
        </w:rPr>
      </w:pPr>
      <w:r w:rsidRPr="009427EC">
        <w:rPr>
          <w:sz w:val="28"/>
          <w:szCs w:val="28"/>
        </w:rPr>
        <w:t>на тему</w:t>
      </w:r>
    </w:p>
    <w:p w14:paraId="54BBEA2C" w14:textId="445F7C26" w:rsidR="00027FAF" w:rsidRPr="009427EC" w:rsidRDefault="00027FAF" w:rsidP="00027FAF">
      <w:pPr>
        <w:tabs>
          <w:tab w:val="left" w:pos="142"/>
          <w:tab w:val="left" w:pos="709"/>
        </w:tabs>
        <w:spacing w:line="276" w:lineRule="auto"/>
        <w:jc w:val="center"/>
        <w:rPr>
          <w:sz w:val="28"/>
          <w:szCs w:val="28"/>
        </w:rPr>
      </w:pPr>
      <w:r w:rsidRPr="009427EC">
        <w:rPr>
          <w:sz w:val="28"/>
          <w:szCs w:val="28"/>
        </w:rPr>
        <w:t>«</w:t>
      </w:r>
      <w:r w:rsidR="00E8494D">
        <w:rPr>
          <w:sz w:val="28"/>
          <w:szCs w:val="28"/>
        </w:rPr>
        <w:t>Циклы и массивы</w:t>
      </w:r>
      <w:r w:rsidRPr="009427EC">
        <w:rPr>
          <w:sz w:val="28"/>
          <w:szCs w:val="28"/>
        </w:rPr>
        <w:t>»</w:t>
      </w:r>
    </w:p>
    <w:p w14:paraId="4813832F" w14:textId="77777777" w:rsidR="00027FAF" w:rsidRDefault="00027FAF" w:rsidP="00027FAF">
      <w:pPr>
        <w:tabs>
          <w:tab w:val="left" w:pos="142"/>
          <w:tab w:val="left" w:pos="709"/>
        </w:tabs>
        <w:spacing w:line="276" w:lineRule="auto"/>
        <w:rPr>
          <w:sz w:val="28"/>
          <w:szCs w:val="28"/>
        </w:rPr>
      </w:pPr>
    </w:p>
    <w:p w14:paraId="2F9C7CD0" w14:textId="77777777" w:rsidR="00027FAF" w:rsidRPr="00671472" w:rsidRDefault="00027FAF" w:rsidP="00027FAF">
      <w:pPr>
        <w:tabs>
          <w:tab w:val="left" w:pos="142"/>
          <w:tab w:val="left" w:pos="709"/>
        </w:tabs>
        <w:spacing w:line="276" w:lineRule="auto"/>
        <w:rPr>
          <w:sz w:val="28"/>
          <w:szCs w:val="28"/>
        </w:rPr>
      </w:pPr>
    </w:p>
    <w:p w14:paraId="216D1021" w14:textId="77777777" w:rsidR="00027FAF" w:rsidRPr="009427EC" w:rsidRDefault="00027FAF" w:rsidP="00027FAF">
      <w:pPr>
        <w:tabs>
          <w:tab w:val="left" w:pos="142"/>
          <w:tab w:val="left" w:pos="709"/>
        </w:tabs>
        <w:spacing w:line="276" w:lineRule="auto"/>
        <w:jc w:val="center"/>
        <w:rPr>
          <w:caps/>
          <w:sz w:val="28"/>
          <w:szCs w:val="28"/>
        </w:rPr>
      </w:pPr>
    </w:p>
    <w:p w14:paraId="70109049" w14:textId="77777777" w:rsidR="00027FAF" w:rsidRPr="009427EC" w:rsidRDefault="00027FAF" w:rsidP="00027FAF">
      <w:pPr>
        <w:tabs>
          <w:tab w:val="left" w:pos="142"/>
          <w:tab w:val="left" w:pos="709"/>
        </w:tabs>
        <w:spacing w:line="276" w:lineRule="auto"/>
        <w:jc w:val="center"/>
        <w:rPr>
          <w:caps/>
          <w:sz w:val="28"/>
          <w:szCs w:val="28"/>
        </w:rPr>
      </w:pPr>
    </w:p>
    <w:p w14:paraId="467C399B" w14:textId="77777777" w:rsidR="00027FAF" w:rsidRPr="009427EC" w:rsidRDefault="00027FAF" w:rsidP="00027FAF">
      <w:pPr>
        <w:tabs>
          <w:tab w:val="left" w:pos="142"/>
          <w:tab w:val="left" w:pos="709"/>
        </w:tabs>
        <w:spacing w:line="276" w:lineRule="auto"/>
        <w:jc w:val="center"/>
        <w:rPr>
          <w:sz w:val="28"/>
          <w:szCs w:val="28"/>
        </w:rPr>
      </w:pPr>
      <w:r w:rsidRPr="009427EC">
        <w:rPr>
          <w:sz w:val="28"/>
          <w:szCs w:val="28"/>
        </w:rPr>
        <w:tab/>
      </w:r>
    </w:p>
    <w:p w14:paraId="26BAB72B" w14:textId="77777777" w:rsidR="00027FAF" w:rsidRPr="009427EC" w:rsidRDefault="00027FAF" w:rsidP="00027FAF">
      <w:pPr>
        <w:tabs>
          <w:tab w:val="left" w:pos="142"/>
          <w:tab w:val="left" w:pos="709"/>
        </w:tabs>
        <w:spacing w:line="276" w:lineRule="auto"/>
        <w:jc w:val="both"/>
        <w:rPr>
          <w:sz w:val="28"/>
          <w:szCs w:val="28"/>
        </w:rPr>
      </w:pPr>
    </w:p>
    <w:p w14:paraId="6411A783" w14:textId="77777777" w:rsidR="00027FAF" w:rsidRPr="009427EC" w:rsidRDefault="00027FAF" w:rsidP="00027FAF">
      <w:pPr>
        <w:tabs>
          <w:tab w:val="left" w:pos="142"/>
          <w:tab w:val="left" w:pos="709"/>
        </w:tabs>
        <w:spacing w:line="276" w:lineRule="auto"/>
        <w:jc w:val="both"/>
        <w:rPr>
          <w:sz w:val="28"/>
          <w:szCs w:val="28"/>
        </w:rPr>
      </w:pPr>
    </w:p>
    <w:p w14:paraId="145443F4" w14:textId="77777777" w:rsidR="00027FAF" w:rsidRDefault="00027FAF" w:rsidP="00027FAF">
      <w:pPr>
        <w:tabs>
          <w:tab w:val="left" w:pos="142"/>
          <w:tab w:val="left" w:pos="709"/>
        </w:tabs>
        <w:spacing w:line="276" w:lineRule="auto"/>
        <w:jc w:val="both"/>
        <w:rPr>
          <w:sz w:val="28"/>
          <w:szCs w:val="28"/>
        </w:rPr>
      </w:pPr>
    </w:p>
    <w:p w14:paraId="7FBFA8AD" w14:textId="77777777" w:rsidR="00027FAF" w:rsidRDefault="00027FAF" w:rsidP="00027FAF">
      <w:pPr>
        <w:tabs>
          <w:tab w:val="left" w:pos="142"/>
          <w:tab w:val="left" w:pos="709"/>
        </w:tabs>
        <w:spacing w:line="276" w:lineRule="auto"/>
        <w:jc w:val="both"/>
        <w:rPr>
          <w:sz w:val="28"/>
          <w:szCs w:val="28"/>
        </w:rPr>
      </w:pPr>
    </w:p>
    <w:p w14:paraId="76B6E829" w14:textId="77777777" w:rsidR="00027FAF" w:rsidRPr="009427EC" w:rsidRDefault="00027FAF" w:rsidP="00027FAF">
      <w:pPr>
        <w:tabs>
          <w:tab w:val="left" w:pos="142"/>
          <w:tab w:val="left" w:pos="709"/>
        </w:tabs>
        <w:spacing w:line="276" w:lineRule="auto"/>
        <w:jc w:val="both"/>
        <w:rPr>
          <w:sz w:val="28"/>
          <w:szCs w:val="28"/>
        </w:rPr>
      </w:pPr>
    </w:p>
    <w:p w14:paraId="61F55BB6" w14:textId="77777777" w:rsidR="00027FAF" w:rsidRPr="009427EC" w:rsidRDefault="00027FAF" w:rsidP="00027FAF">
      <w:pPr>
        <w:tabs>
          <w:tab w:val="left" w:pos="142"/>
          <w:tab w:val="left" w:pos="709"/>
        </w:tabs>
        <w:spacing w:line="276" w:lineRule="auto"/>
        <w:jc w:val="both"/>
        <w:rPr>
          <w:sz w:val="28"/>
          <w:szCs w:val="28"/>
        </w:rPr>
      </w:pPr>
    </w:p>
    <w:p w14:paraId="1CCC47D6" w14:textId="77777777" w:rsidR="00027FAF" w:rsidRPr="009427EC" w:rsidRDefault="00027FAF" w:rsidP="00027FAF">
      <w:pPr>
        <w:spacing w:line="276" w:lineRule="auto"/>
        <w:ind w:right="-569"/>
        <w:rPr>
          <w:sz w:val="28"/>
          <w:szCs w:val="28"/>
        </w:rPr>
      </w:pPr>
    </w:p>
    <w:p w14:paraId="63EC93BD" w14:textId="77777777" w:rsidR="00027FAF" w:rsidRPr="009427EC" w:rsidRDefault="00027FAF" w:rsidP="00027FAF">
      <w:pPr>
        <w:spacing w:line="276" w:lineRule="auto"/>
        <w:ind w:right="-569"/>
        <w:rPr>
          <w:sz w:val="28"/>
          <w:szCs w:val="28"/>
        </w:rPr>
      </w:pPr>
    </w:p>
    <w:tbl>
      <w:tblPr>
        <w:tblStyle w:val="TableGrid"/>
        <w:tblW w:w="0" w:type="auto"/>
        <w:tblLook w:val="04A0" w:firstRow="1" w:lastRow="0" w:firstColumn="1" w:lastColumn="0" w:noHBand="0" w:noVBand="1"/>
      </w:tblPr>
      <w:tblGrid>
        <w:gridCol w:w="4672"/>
        <w:gridCol w:w="4672"/>
      </w:tblGrid>
      <w:tr w:rsidR="00027FAF" w14:paraId="221CE174" w14:textId="77777777" w:rsidTr="008D0C6D">
        <w:tc>
          <w:tcPr>
            <w:tcW w:w="4672" w:type="dxa"/>
            <w:tcBorders>
              <w:top w:val="nil"/>
              <w:left w:val="nil"/>
              <w:bottom w:val="nil"/>
              <w:right w:val="nil"/>
            </w:tcBorders>
          </w:tcPr>
          <w:p w14:paraId="05EC9FF1" w14:textId="77777777" w:rsidR="00027FAF" w:rsidRPr="007A0E4B" w:rsidRDefault="00027FAF" w:rsidP="008D0C6D">
            <w:pPr>
              <w:spacing w:line="276" w:lineRule="auto"/>
              <w:ind w:right="-567"/>
              <w:rPr>
                <w:sz w:val="28"/>
                <w:szCs w:val="28"/>
              </w:rPr>
            </w:pPr>
            <w:r w:rsidRPr="009427EC">
              <w:rPr>
                <w:sz w:val="28"/>
                <w:szCs w:val="28"/>
              </w:rPr>
              <w:t>Выполнил ст</w:t>
            </w:r>
            <w:r>
              <w:rPr>
                <w:sz w:val="28"/>
                <w:szCs w:val="28"/>
              </w:rPr>
              <w:t xml:space="preserve">. гр. </w:t>
            </w:r>
            <w:r w:rsidRPr="007A0E4B">
              <w:rPr>
                <w:sz w:val="28"/>
                <w:szCs w:val="28"/>
              </w:rPr>
              <w:t>8</w:t>
            </w:r>
            <w:r>
              <w:rPr>
                <w:sz w:val="28"/>
                <w:szCs w:val="28"/>
              </w:rPr>
              <w:t>2060</w:t>
            </w:r>
            <w:r w:rsidRPr="007A0E4B">
              <w:rPr>
                <w:sz w:val="28"/>
                <w:szCs w:val="28"/>
              </w:rPr>
              <w:t>1</w:t>
            </w:r>
          </w:p>
          <w:p w14:paraId="61C091B4" w14:textId="77777777" w:rsidR="00027FAF" w:rsidRDefault="00027FAF" w:rsidP="008D0C6D">
            <w:pPr>
              <w:spacing w:line="276" w:lineRule="auto"/>
              <w:ind w:right="-569"/>
              <w:jc w:val="both"/>
              <w:rPr>
                <w:sz w:val="28"/>
                <w:szCs w:val="28"/>
              </w:rPr>
            </w:pPr>
            <w:r w:rsidRPr="009427EC">
              <w:rPr>
                <w:sz w:val="28"/>
                <w:szCs w:val="28"/>
              </w:rPr>
              <w:t>Проверил преп. каф. ИТАС</w:t>
            </w:r>
          </w:p>
        </w:tc>
        <w:tc>
          <w:tcPr>
            <w:tcW w:w="4672" w:type="dxa"/>
            <w:tcBorders>
              <w:top w:val="nil"/>
              <w:left w:val="nil"/>
              <w:bottom w:val="nil"/>
              <w:right w:val="nil"/>
            </w:tcBorders>
          </w:tcPr>
          <w:p w14:paraId="33A2863A" w14:textId="6349A651" w:rsidR="00027FAF" w:rsidRDefault="00027FAF" w:rsidP="008D0C6D">
            <w:pPr>
              <w:spacing w:line="276" w:lineRule="auto"/>
              <w:ind w:left="2442" w:right="-569"/>
              <w:rPr>
                <w:sz w:val="28"/>
                <w:szCs w:val="28"/>
              </w:rPr>
            </w:pPr>
            <w:r>
              <w:rPr>
                <w:sz w:val="28"/>
                <w:szCs w:val="28"/>
              </w:rPr>
              <w:t>А.</w:t>
            </w:r>
            <w:r>
              <w:rPr>
                <w:sz w:val="28"/>
                <w:szCs w:val="28"/>
                <w:lang w:val="ru-RU"/>
              </w:rPr>
              <w:t>Р</w:t>
            </w:r>
            <w:r>
              <w:rPr>
                <w:sz w:val="28"/>
                <w:szCs w:val="28"/>
              </w:rPr>
              <w:t xml:space="preserve">. </w:t>
            </w:r>
            <w:r>
              <w:rPr>
                <w:sz w:val="28"/>
                <w:szCs w:val="28"/>
                <w:lang w:val="ru-RU"/>
              </w:rPr>
              <w:t>Шведов</w:t>
            </w:r>
            <w:r>
              <w:rPr>
                <w:sz w:val="28"/>
                <w:szCs w:val="28"/>
              </w:rPr>
              <w:t xml:space="preserve"> </w:t>
            </w:r>
          </w:p>
          <w:p w14:paraId="7D041EC2" w14:textId="77777777" w:rsidR="00027FAF" w:rsidRDefault="00027FAF" w:rsidP="008D0C6D">
            <w:pPr>
              <w:spacing w:line="276" w:lineRule="auto"/>
              <w:ind w:left="2442" w:right="-569"/>
              <w:rPr>
                <w:sz w:val="28"/>
                <w:szCs w:val="28"/>
              </w:rPr>
            </w:pPr>
            <w:r>
              <w:rPr>
                <w:sz w:val="28"/>
                <w:szCs w:val="28"/>
              </w:rPr>
              <w:t xml:space="preserve">А.Л. </w:t>
            </w:r>
            <w:r w:rsidRPr="009427EC">
              <w:rPr>
                <w:sz w:val="28"/>
                <w:szCs w:val="28"/>
              </w:rPr>
              <w:t>Гончаревич</w:t>
            </w:r>
          </w:p>
        </w:tc>
      </w:tr>
    </w:tbl>
    <w:p w14:paraId="4901E50C" w14:textId="77777777" w:rsidR="00027FAF" w:rsidRPr="009427EC" w:rsidRDefault="00027FAF" w:rsidP="00027FAF">
      <w:pPr>
        <w:spacing w:line="276" w:lineRule="auto"/>
        <w:contextualSpacing/>
        <w:jc w:val="both"/>
        <w:rPr>
          <w:b/>
          <w:sz w:val="28"/>
          <w:szCs w:val="28"/>
        </w:rPr>
      </w:pPr>
    </w:p>
    <w:p w14:paraId="68BCE941" w14:textId="77777777" w:rsidR="00027FAF" w:rsidRPr="009427EC" w:rsidRDefault="00027FAF" w:rsidP="00027FAF">
      <w:pPr>
        <w:spacing w:line="276" w:lineRule="auto"/>
        <w:contextualSpacing/>
        <w:jc w:val="both"/>
        <w:rPr>
          <w:b/>
          <w:sz w:val="28"/>
          <w:szCs w:val="28"/>
        </w:rPr>
      </w:pPr>
    </w:p>
    <w:p w14:paraId="324D5208" w14:textId="77777777" w:rsidR="00027FAF" w:rsidRPr="009427EC" w:rsidRDefault="00027FAF" w:rsidP="00027FAF">
      <w:pPr>
        <w:spacing w:line="276" w:lineRule="auto"/>
        <w:contextualSpacing/>
        <w:jc w:val="both"/>
        <w:rPr>
          <w:b/>
          <w:sz w:val="28"/>
          <w:szCs w:val="28"/>
        </w:rPr>
      </w:pPr>
    </w:p>
    <w:p w14:paraId="5B50DA91" w14:textId="77777777" w:rsidR="00027FAF" w:rsidRPr="009427EC" w:rsidRDefault="00027FAF" w:rsidP="00027FAF">
      <w:pPr>
        <w:spacing w:line="276" w:lineRule="auto"/>
        <w:jc w:val="both"/>
        <w:outlineLvl w:val="0"/>
        <w:rPr>
          <w:sz w:val="28"/>
          <w:szCs w:val="28"/>
        </w:rPr>
      </w:pPr>
      <w:bookmarkStart w:id="1" w:name="_Toc526766721"/>
      <w:bookmarkStart w:id="2" w:name="_Toc530573618"/>
    </w:p>
    <w:p w14:paraId="47DDC876" w14:textId="77777777" w:rsidR="00027FAF" w:rsidRPr="009427EC" w:rsidRDefault="00027FAF" w:rsidP="00027FAF">
      <w:pPr>
        <w:spacing w:line="276" w:lineRule="auto"/>
        <w:jc w:val="both"/>
        <w:outlineLvl w:val="0"/>
        <w:rPr>
          <w:sz w:val="28"/>
          <w:szCs w:val="28"/>
        </w:rPr>
      </w:pPr>
    </w:p>
    <w:p w14:paraId="22604444" w14:textId="77777777" w:rsidR="00027FAF" w:rsidRPr="009427EC" w:rsidRDefault="00027FAF" w:rsidP="00027FAF">
      <w:pPr>
        <w:spacing w:line="276" w:lineRule="auto"/>
        <w:jc w:val="center"/>
        <w:outlineLvl w:val="0"/>
        <w:rPr>
          <w:sz w:val="28"/>
          <w:szCs w:val="28"/>
        </w:rPr>
      </w:pPr>
      <w:bookmarkStart w:id="3" w:name="_Toc23896104"/>
      <w:bookmarkStart w:id="4" w:name="_Toc24038399"/>
      <w:bookmarkStart w:id="5" w:name="_Toc24039264"/>
    </w:p>
    <w:p w14:paraId="62279FAC" w14:textId="77777777" w:rsidR="00027FAF" w:rsidRDefault="00027FAF" w:rsidP="00027FAF">
      <w:pPr>
        <w:spacing w:line="276" w:lineRule="auto"/>
        <w:jc w:val="center"/>
        <w:outlineLvl w:val="0"/>
        <w:rPr>
          <w:sz w:val="28"/>
          <w:szCs w:val="28"/>
        </w:rPr>
      </w:pPr>
      <w:bookmarkStart w:id="6" w:name="_Toc83648622"/>
      <w:bookmarkStart w:id="7" w:name="_Toc84260555"/>
      <w:bookmarkStart w:id="8" w:name="_Toc94186759"/>
    </w:p>
    <w:p w14:paraId="25256174" w14:textId="77777777" w:rsidR="00027FAF" w:rsidRPr="00E172A7" w:rsidRDefault="00027FAF" w:rsidP="0097130C">
      <w:pPr>
        <w:pStyle w:val="Main"/>
        <w:jc w:val="center"/>
        <w:rPr>
          <w:lang w:val="en-US"/>
        </w:rPr>
      </w:pPr>
      <w:r w:rsidRPr="009427EC">
        <w:t>Минск 20</w:t>
      </w:r>
      <w:bookmarkEnd w:id="1"/>
      <w:bookmarkEnd w:id="2"/>
      <w:bookmarkEnd w:id="3"/>
      <w:bookmarkEnd w:id="4"/>
      <w:bookmarkEnd w:id="5"/>
      <w:r w:rsidRPr="009427EC">
        <w:t>2</w:t>
      </w:r>
      <w:bookmarkEnd w:id="6"/>
      <w:bookmarkEnd w:id="7"/>
      <w:bookmarkEnd w:id="8"/>
      <w:r>
        <w:t>2</w:t>
      </w:r>
    </w:p>
    <w:p w14:paraId="05AD6B50" w14:textId="77777777" w:rsidR="00DF54BD" w:rsidRPr="00215E6A" w:rsidRDefault="00DF54BD" w:rsidP="004F7B67">
      <w:pPr>
        <w:spacing w:line="276" w:lineRule="auto"/>
        <w:rPr>
          <w:spacing w:val="-6"/>
          <w:sz w:val="28"/>
          <w:szCs w:val="28"/>
          <w:lang w:val="ru-RU"/>
        </w:rPr>
      </w:pPr>
    </w:p>
    <w:p w14:paraId="5B8D40D5" w14:textId="38EFD589" w:rsidR="00226232" w:rsidRPr="00240C74" w:rsidRDefault="00226232" w:rsidP="00240C74">
      <w:pPr>
        <w:pStyle w:val="Main"/>
        <w:ind w:firstLine="0"/>
        <w:jc w:val="center"/>
        <w:rPr>
          <w:rFonts w:eastAsiaTheme="minorHAnsi"/>
          <w:b/>
          <w:bCs/>
        </w:rPr>
      </w:pPr>
      <w:bookmarkStart w:id="9" w:name="_Toc90247012"/>
      <w:r w:rsidRPr="00240C74">
        <w:rPr>
          <w:rFonts w:eastAsiaTheme="minorHAnsi"/>
          <w:b/>
          <w:bCs/>
          <w:sz w:val="32"/>
          <w:szCs w:val="32"/>
        </w:rPr>
        <w:t>СОДЕРЖАНИЕ</w:t>
      </w:r>
    </w:p>
    <w:p w14:paraId="09ACC7CC" w14:textId="77777777" w:rsidR="00226232" w:rsidRPr="00226232" w:rsidRDefault="00226232" w:rsidP="00226232">
      <w:pPr>
        <w:rPr>
          <w:rFonts w:eastAsiaTheme="minorHAnsi"/>
          <w:lang w:val="ru-RU"/>
        </w:rPr>
      </w:pPr>
    </w:p>
    <w:sdt>
      <w:sdtPr>
        <w:rPr>
          <w:rFonts w:eastAsiaTheme="minorHAnsi"/>
          <w:b/>
          <w:bCs/>
          <w:noProof w:val="0"/>
          <w:sz w:val="24"/>
          <w:szCs w:val="24"/>
          <w:lang w:val="en-BY"/>
        </w:rPr>
        <w:id w:val="620419160"/>
        <w:docPartObj>
          <w:docPartGallery w:val="Table of Contents"/>
          <w:docPartUnique/>
        </w:docPartObj>
      </w:sdtPr>
      <w:sdtEndPr>
        <w:rPr>
          <w:rFonts w:eastAsia="Times New Roman"/>
          <w:b w:val="0"/>
          <w:bCs w:val="0"/>
        </w:rPr>
      </w:sdtEndPr>
      <w:sdtContent>
        <w:bookmarkEnd w:id="9" w:displacedByCustomXml="prev"/>
        <w:p w14:paraId="14AC93B4" w14:textId="2A106BBD" w:rsidR="00001F27" w:rsidRDefault="00BC6D2D">
          <w:pPr>
            <w:pStyle w:val="TOC1"/>
            <w:rPr>
              <w:rFonts w:asciiTheme="minorHAnsi" w:eastAsiaTheme="minorEastAsia" w:hAnsiTheme="minorHAnsi" w:cstheme="minorBidi"/>
              <w:sz w:val="24"/>
              <w:szCs w:val="24"/>
              <w:lang w:val="en-BY"/>
            </w:rPr>
          </w:pPr>
          <w:r w:rsidRPr="0097130C">
            <w:rPr>
              <w:color w:val="000000" w:themeColor="text1"/>
            </w:rPr>
            <w:fldChar w:fldCharType="begin"/>
          </w:r>
          <w:r w:rsidRPr="0097130C">
            <w:rPr>
              <w:color w:val="000000" w:themeColor="text1"/>
            </w:rPr>
            <w:instrText xml:space="preserve"> TOC \o "1-3" \h \z \u </w:instrText>
          </w:r>
          <w:r w:rsidRPr="0097130C">
            <w:rPr>
              <w:color w:val="000000" w:themeColor="text1"/>
            </w:rPr>
            <w:fldChar w:fldCharType="separate"/>
          </w:r>
          <w:hyperlink w:anchor="_Toc96268558" w:history="1">
            <w:r w:rsidR="00001F27" w:rsidRPr="00DA0D10">
              <w:rPr>
                <w:rStyle w:val="Hyperlink"/>
              </w:rPr>
              <w:t>Введение</w:t>
            </w:r>
            <w:r w:rsidR="00001F27">
              <w:rPr>
                <w:webHidden/>
              </w:rPr>
              <w:tab/>
            </w:r>
            <w:r w:rsidR="00001F27">
              <w:rPr>
                <w:webHidden/>
              </w:rPr>
              <w:fldChar w:fldCharType="begin"/>
            </w:r>
            <w:r w:rsidR="00001F27">
              <w:rPr>
                <w:webHidden/>
              </w:rPr>
              <w:instrText xml:space="preserve"> PAGEREF _Toc96268558 \h </w:instrText>
            </w:r>
            <w:r w:rsidR="00001F27">
              <w:rPr>
                <w:webHidden/>
              </w:rPr>
            </w:r>
            <w:r w:rsidR="00001F27">
              <w:rPr>
                <w:webHidden/>
              </w:rPr>
              <w:fldChar w:fldCharType="separate"/>
            </w:r>
            <w:r w:rsidR="000E28DA">
              <w:rPr>
                <w:webHidden/>
              </w:rPr>
              <w:t>3</w:t>
            </w:r>
            <w:r w:rsidR="00001F27">
              <w:rPr>
                <w:webHidden/>
              </w:rPr>
              <w:fldChar w:fldCharType="end"/>
            </w:r>
          </w:hyperlink>
        </w:p>
        <w:p w14:paraId="3BAB2001" w14:textId="163ADDC9" w:rsidR="00001F27" w:rsidRDefault="00FB7C52" w:rsidP="00C833D4">
          <w:pPr>
            <w:pStyle w:val="TOC1"/>
            <w:spacing w:line="276" w:lineRule="auto"/>
            <w:rPr>
              <w:rFonts w:asciiTheme="minorHAnsi" w:eastAsiaTheme="minorEastAsia" w:hAnsiTheme="minorHAnsi" w:cstheme="minorBidi"/>
              <w:sz w:val="24"/>
              <w:szCs w:val="24"/>
              <w:lang w:val="en-BY"/>
            </w:rPr>
          </w:pPr>
          <w:hyperlink w:anchor="_Toc96268559" w:history="1">
            <w:r w:rsidR="00001F27" w:rsidRPr="00DA0D10">
              <w:rPr>
                <w:rStyle w:val="Hyperlink"/>
              </w:rPr>
              <w:t>1</w:t>
            </w:r>
            <w:r w:rsidR="00001F27">
              <w:rPr>
                <w:rFonts w:asciiTheme="minorHAnsi" w:eastAsiaTheme="minorEastAsia" w:hAnsiTheme="minorHAnsi" w:cstheme="minorBidi"/>
                <w:sz w:val="24"/>
                <w:szCs w:val="24"/>
                <w:lang w:val="en-BY"/>
              </w:rPr>
              <w:tab/>
            </w:r>
            <w:r w:rsidR="00001F27" w:rsidRPr="00DA0D10">
              <w:rPr>
                <w:rStyle w:val="Hyperlink"/>
              </w:rPr>
              <w:t>Постановка задачи</w:t>
            </w:r>
            <w:r w:rsidR="00001F27">
              <w:rPr>
                <w:webHidden/>
              </w:rPr>
              <w:tab/>
            </w:r>
            <w:r w:rsidR="00001F27">
              <w:rPr>
                <w:webHidden/>
              </w:rPr>
              <w:fldChar w:fldCharType="begin"/>
            </w:r>
            <w:r w:rsidR="00001F27">
              <w:rPr>
                <w:webHidden/>
              </w:rPr>
              <w:instrText xml:space="preserve"> PAGEREF _Toc96268559 \h </w:instrText>
            </w:r>
            <w:r w:rsidR="00001F27">
              <w:rPr>
                <w:webHidden/>
              </w:rPr>
            </w:r>
            <w:r w:rsidR="00001F27">
              <w:rPr>
                <w:webHidden/>
              </w:rPr>
              <w:fldChar w:fldCharType="separate"/>
            </w:r>
            <w:r w:rsidR="000E28DA">
              <w:rPr>
                <w:webHidden/>
              </w:rPr>
              <w:t>4</w:t>
            </w:r>
            <w:r w:rsidR="00001F27">
              <w:rPr>
                <w:webHidden/>
              </w:rPr>
              <w:fldChar w:fldCharType="end"/>
            </w:r>
          </w:hyperlink>
        </w:p>
        <w:p w14:paraId="2EF7A85F" w14:textId="411CD8CC" w:rsidR="00001F27" w:rsidRDefault="00FB7C52" w:rsidP="00C833D4">
          <w:pPr>
            <w:pStyle w:val="TOC1"/>
            <w:spacing w:line="276" w:lineRule="auto"/>
            <w:rPr>
              <w:rFonts w:asciiTheme="minorHAnsi" w:eastAsiaTheme="minorEastAsia" w:hAnsiTheme="minorHAnsi" w:cstheme="minorBidi"/>
              <w:sz w:val="24"/>
              <w:szCs w:val="24"/>
              <w:lang w:val="en-BY"/>
            </w:rPr>
          </w:pPr>
          <w:hyperlink w:anchor="_Toc96268560" w:history="1">
            <w:r w:rsidR="00001F27" w:rsidRPr="00DA0D10">
              <w:rPr>
                <w:rStyle w:val="Hyperlink"/>
              </w:rPr>
              <w:t>2</w:t>
            </w:r>
            <w:r w:rsidR="00001F27">
              <w:rPr>
                <w:rFonts w:asciiTheme="minorHAnsi" w:eastAsiaTheme="minorEastAsia" w:hAnsiTheme="minorHAnsi" w:cstheme="minorBidi"/>
                <w:sz w:val="24"/>
                <w:szCs w:val="24"/>
                <w:lang w:val="en-BY"/>
              </w:rPr>
              <w:tab/>
            </w:r>
            <w:r w:rsidR="00001F27" w:rsidRPr="00DA0D10">
              <w:rPr>
                <w:rStyle w:val="Hyperlink"/>
              </w:rPr>
              <w:t>Теоретическ</w:t>
            </w:r>
            <w:r w:rsidR="00001F27" w:rsidRPr="00DA0D10">
              <w:rPr>
                <w:rStyle w:val="Hyperlink"/>
              </w:rPr>
              <w:t>а</w:t>
            </w:r>
            <w:r w:rsidR="00001F27" w:rsidRPr="00DA0D10">
              <w:rPr>
                <w:rStyle w:val="Hyperlink"/>
              </w:rPr>
              <w:t>я часть</w:t>
            </w:r>
            <w:r w:rsidR="00001F27">
              <w:rPr>
                <w:webHidden/>
              </w:rPr>
              <w:tab/>
            </w:r>
            <w:r w:rsidR="00001F27">
              <w:rPr>
                <w:webHidden/>
              </w:rPr>
              <w:fldChar w:fldCharType="begin"/>
            </w:r>
            <w:r w:rsidR="00001F27">
              <w:rPr>
                <w:webHidden/>
              </w:rPr>
              <w:instrText xml:space="preserve"> PAGEREF _Toc96268560 \h </w:instrText>
            </w:r>
            <w:r w:rsidR="00001F27">
              <w:rPr>
                <w:webHidden/>
              </w:rPr>
            </w:r>
            <w:r w:rsidR="00001F27">
              <w:rPr>
                <w:webHidden/>
              </w:rPr>
              <w:fldChar w:fldCharType="separate"/>
            </w:r>
            <w:r w:rsidR="000E28DA">
              <w:rPr>
                <w:webHidden/>
              </w:rPr>
              <w:t>5</w:t>
            </w:r>
            <w:r w:rsidR="00001F27">
              <w:rPr>
                <w:webHidden/>
              </w:rPr>
              <w:fldChar w:fldCharType="end"/>
            </w:r>
          </w:hyperlink>
        </w:p>
        <w:p w14:paraId="6E030E77" w14:textId="1A104298" w:rsidR="00001F27" w:rsidRDefault="00FB7C52" w:rsidP="00C833D4">
          <w:pPr>
            <w:pStyle w:val="TOC1"/>
            <w:spacing w:line="276" w:lineRule="auto"/>
            <w:rPr>
              <w:rFonts w:asciiTheme="minorHAnsi" w:eastAsiaTheme="minorEastAsia" w:hAnsiTheme="minorHAnsi" w:cstheme="minorBidi"/>
              <w:sz w:val="24"/>
              <w:szCs w:val="24"/>
              <w:lang w:val="en-BY"/>
            </w:rPr>
          </w:pPr>
          <w:hyperlink w:anchor="_Toc96268561" w:history="1">
            <w:r w:rsidR="00001F27" w:rsidRPr="00DA0D10">
              <w:rPr>
                <w:rStyle w:val="Hyperlink"/>
              </w:rPr>
              <w:t>3</w:t>
            </w:r>
            <w:r w:rsidR="00001F27">
              <w:rPr>
                <w:rFonts w:asciiTheme="minorHAnsi" w:eastAsiaTheme="minorEastAsia" w:hAnsiTheme="minorHAnsi" w:cstheme="minorBidi"/>
                <w:sz w:val="24"/>
                <w:szCs w:val="24"/>
                <w:lang w:val="en-BY"/>
              </w:rPr>
              <w:tab/>
            </w:r>
            <w:r w:rsidR="00001F27" w:rsidRPr="00DA0D10">
              <w:rPr>
                <w:rStyle w:val="Hyperlink"/>
              </w:rPr>
              <w:t>Ход ра</w:t>
            </w:r>
            <w:r w:rsidR="00001F27" w:rsidRPr="00DA0D10">
              <w:rPr>
                <w:rStyle w:val="Hyperlink"/>
              </w:rPr>
              <w:t>б</w:t>
            </w:r>
            <w:r w:rsidR="00001F27" w:rsidRPr="00DA0D10">
              <w:rPr>
                <w:rStyle w:val="Hyperlink"/>
              </w:rPr>
              <w:t>оты</w:t>
            </w:r>
            <w:r w:rsidR="00001F27">
              <w:rPr>
                <w:webHidden/>
              </w:rPr>
              <w:tab/>
            </w:r>
            <w:r w:rsidR="00001F27">
              <w:rPr>
                <w:webHidden/>
              </w:rPr>
              <w:fldChar w:fldCharType="begin"/>
            </w:r>
            <w:r w:rsidR="00001F27">
              <w:rPr>
                <w:webHidden/>
              </w:rPr>
              <w:instrText xml:space="preserve"> PAGEREF _Toc96268561 \h </w:instrText>
            </w:r>
            <w:r w:rsidR="00001F27">
              <w:rPr>
                <w:webHidden/>
              </w:rPr>
            </w:r>
            <w:r w:rsidR="00001F27">
              <w:rPr>
                <w:webHidden/>
              </w:rPr>
              <w:fldChar w:fldCharType="separate"/>
            </w:r>
            <w:r w:rsidR="000E28DA">
              <w:rPr>
                <w:webHidden/>
              </w:rPr>
              <w:t>6</w:t>
            </w:r>
            <w:r w:rsidR="00001F27">
              <w:rPr>
                <w:webHidden/>
              </w:rPr>
              <w:fldChar w:fldCharType="end"/>
            </w:r>
          </w:hyperlink>
        </w:p>
        <w:p w14:paraId="064ECFCA" w14:textId="7678225A" w:rsidR="00001F27" w:rsidRDefault="00FB7C52" w:rsidP="00C833D4">
          <w:pPr>
            <w:pStyle w:val="TOC1"/>
            <w:spacing w:line="276" w:lineRule="auto"/>
            <w:rPr>
              <w:rFonts w:asciiTheme="minorHAnsi" w:eastAsiaTheme="minorEastAsia" w:hAnsiTheme="minorHAnsi" w:cstheme="minorBidi"/>
              <w:sz w:val="24"/>
              <w:szCs w:val="24"/>
              <w:lang w:val="en-BY"/>
            </w:rPr>
          </w:pPr>
          <w:hyperlink w:anchor="_Toc96268562" w:history="1">
            <w:r w:rsidR="00001F27" w:rsidRPr="00DA0D10">
              <w:rPr>
                <w:rStyle w:val="Hyperlink"/>
              </w:rPr>
              <w:t>Заключение</w:t>
            </w:r>
            <w:r w:rsidR="00001F27">
              <w:rPr>
                <w:webHidden/>
              </w:rPr>
              <w:tab/>
            </w:r>
            <w:r w:rsidR="00001F27">
              <w:rPr>
                <w:webHidden/>
              </w:rPr>
              <w:fldChar w:fldCharType="begin"/>
            </w:r>
            <w:r w:rsidR="00001F27">
              <w:rPr>
                <w:webHidden/>
              </w:rPr>
              <w:instrText xml:space="preserve"> PAGEREF _Toc96268562 \h </w:instrText>
            </w:r>
            <w:r w:rsidR="00001F27">
              <w:rPr>
                <w:webHidden/>
              </w:rPr>
            </w:r>
            <w:r w:rsidR="00001F27">
              <w:rPr>
                <w:webHidden/>
              </w:rPr>
              <w:fldChar w:fldCharType="separate"/>
            </w:r>
            <w:r w:rsidR="000E28DA">
              <w:rPr>
                <w:webHidden/>
              </w:rPr>
              <w:t>13</w:t>
            </w:r>
            <w:r w:rsidR="00001F27">
              <w:rPr>
                <w:webHidden/>
              </w:rPr>
              <w:fldChar w:fldCharType="end"/>
            </w:r>
          </w:hyperlink>
        </w:p>
        <w:p w14:paraId="66750680" w14:textId="188622DF" w:rsidR="00A15DD6" w:rsidRPr="008016EC" w:rsidRDefault="00BC6D2D" w:rsidP="004F7B67">
          <w:pPr>
            <w:widowControl w:val="0"/>
            <w:spacing w:line="276" w:lineRule="auto"/>
            <w:rPr>
              <w:caps/>
              <w:sz w:val="28"/>
              <w:szCs w:val="28"/>
            </w:rPr>
            <w:sectPr w:rsidR="00A15DD6" w:rsidRPr="008016EC" w:rsidSect="0097130C">
              <w:footerReference w:type="even" r:id="rId8"/>
              <w:footerReference w:type="default" r:id="rId9"/>
              <w:footerReference w:type="first" r:id="rId10"/>
              <w:pgSz w:w="11906" w:h="16838"/>
              <w:pgMar w:top="1134" w:right="851" w:bottom="1531" w:left="1701" w:header="709" w:footer="709" w:gutter="0"/>
              <w:pgNumType w:start="3"/>
              <w:cols w:space="708"/>
              <w:titlePg/>
              <w:docGrid w:linePitch="360"/>
            </w:sectPr>
          </w:pPr>
          <w:r w:rsidRPr="0097130C">
            <w:rPr>
              <w:color w:val="000000" w:themeColor="text1"/>
              <w:sz w:val="28"/>
              <w:szCs w:val="28"/>
            </w:rPr>
            <w:fldChar w:fldCharType="end"/>
          </w:r>
        </w:p>
      </w:sdtContent>
    </w:sdt>
    <w:p w14:paraId="16CAA0E7" w14:textId="73E10AF5" w:rsidR="001026F0" w:rsidRDefault="00125115" w:rsidP="00125115">
      <w:pPr>
        <w:pStyle w:val="1"/>
        <w:numPr>
          <w:ilvl w:val="0"/>
          <w:numId w:val="0"/>
        </w:numPr>
        <w:jc w:val="center"/>
        <w:rPr>
          <w:lang w:val="ru-RU"/>
        </w:rPr>
      </w:pPr>
      <w:bookmarkStart w:id="10" w:name="_Toc96268558"/>
      <w:r>
        <w:rPr>
          <w:lang w:val="ru-RU"/>
        </w:rPr>
        <w:lastRenderedPageBreak/>
        <w:t>Введение</w:t>
      </w:r>
      <w:bookmarkEnd w:id="10"/>
    </w:p>
    <w:p w14:paraId="1B6E53F7" w14:textId="77777777" w:rsidR="00027FAF" w:rsidRPr="00125115" w:rsidRDefault="00027FAF" w:rsidP="00125115">
      <w:pPr>
        <w:pStyle w:val="1"/>
        <w:numPr>
          <w:ilvl w:val="0"/>
          <w:numId w:val="0"/>
        </w:numPr>
        <w:jc w:val="center"/>
        <w:rPr>
          <w:lang w:val="ru-RU"/>
        </w:rPr>
      </w:pPr>
    </w:p>
    <w:p w14:paraId="7D3363C1" w14:textId="77777777" w:rsidR="00027FAF" w:rsidRPr="00027FAF" w:rsidRDefault="00027FAF" w:rsidP="00027FAF">
      <w:pPr>
        <w:pStyle w:val="Main"/>
        <w:rPr>
          <w:rFonts w:eastAsia="Yu Mincho"/>
          <w:shd w:val="clear" w:color="auto" w:fill="FFFFFF"/>
          <w:lang w:val="ru-RU" w:eastAsia="ru-RU"/>
        </w:rPr>
      </w:pPr>
      <w:r w:rsidRPr="00027FAF">
        <w:rPr>
          <w:rFonts w:eastAsia="Yu Mincho"/>
          <w:i/>
          <w:iCs/>
          <w:shd w:val="clear" w:color="auto" w:fill="FFFFFF"/>
          <w:lang w:val="ru-RU" w:eastAsia="ru-RU"/>
        </w:rPr>
        <w:t>PHP</w:t>
      </w:r>
      <w:r w:rsidRPr="00027FAF">
        <w:rPr>
          <w:rFonts w:eastAsia="Yu Mincho"/>
          <w:shd w:val="clear" w:color="auto" w:fill="FFFFFF"/>
          <w:lang w:val="ru-RU" w:eastAsia="ru-RU"/>
        </w:rPr>
        <w:t xml:space="preserve"> </w:t>
      </w:r>
      <w:r w:rsidRPr="00027FAF">
        <w:rPr>
          <w:rFonts w:eastAsia="Yu Mincho"/>
          <w:color w:val="000000"/>
          <w:lang w:val="ru-RU" w:eastAsia="ru-RU"/>
        </w:rPr>
        <w:t>—</w:t>
      </w:r>
      <w:r w:rsidRPr="00027FAF">
        <w:rPr>
          <w:rFonts w:eastAsia="Yu Mincho"/>
          <w:shd w:val="clear" w:color="auto" w:fill="FFFFFF"/>
          <w:lang w:val="ru-RU" w:eastAsia="ru-RU"/>
        </w:rPr>
        <w:t xml:space="preserve"> язык программирования, который наиболее распространён в сфере веб-разработки. Язык </w:t>
      </w:r>
      <w:r w:rsidRPr="00027FAF">
        <w:rPr>
          <w:rFonts w:eastAsia="Yu Mincho"/>
          <w:i/>
          <w:iCs/>
          <w:shd w:val="clear" w:color="auto" w:fill="FFFFFF"/>
          <w:lang w:val="en-US" w:eastAsia="ru-RU"/>
        </w:rPr>
        <w:t>PHP</w:t>
      </w:r>
      <w:r w:rsidRPr="00027FAF">
        <w:rPr>
          <w:rFonts w:eastAsia="Yu Mincho"/>
          <w:shd w:val="clear" w:color="auto" w:fill="FFFFFF"/>
          <w:lang w:val="ru-RU" w:eastAsia="ru-RU"/>
        </w:rPr>
        <w:t xml:space="preserve"> работает на удаленном сервере, поэтому он и называется серверный язык программирования. </w:t>
      </w:r>
    </w:p>
    <w:p w14:paraId="3786D4EE" w14:textId="77777777" w:rsidR="00027FAF" w:rsidRPr="00027FAF" w:rsidRDefault="00027FAF" w:rsidP="00027FAF">
      <w:pPr>
        <w:pStyle w:val="Main"/>
        <w:rPr>
          <w:rFonts w:eastAsia="Yu Mincho"/>
          <w:i/>
          <w:iCs/>
          <w:shd w:val="clear" w:color="auto" w:fill="FFFFFF"/>
          <w:lang w:val="ru-RU" w:eastAsia="ru-RU"/>
        </w:rPr>
      </w:pPr>
      <w:r w:rsidRPr="00027FAF">
        <w:rPr>
          <w:rFonts w:eastAsia="Yu Mincho"/>
          <w:shd w:val="clear" w:color="auto" w:fill="FFFFFF"/>
          <w:lang w:val="ru-RU" w:eastAsia="ru-RU"/>
        </w:rPr>
        <w:t xml:space="preserve">Любой скрипт </w:t>
      </w:r>
      <w:r w:rsidRPr="00027FAF">
        <w:rPr>
          <w:rFonts w:eastAsia="Yu Mincho"/>
          <w:i/>
          <w:iCs/>
          <w:shd w:val="clear" w:color="auto" w:fill="FFFFFF"/>
          <w:lang w:val="ru-RU" w:eastAsia="ru-RU"/>
        </w:rPr>
        <w:t>PHP</w:t>
      </w:r>
      <w:r w:rsidRPr="00027FAF">
        <w:rPr>
          <w:rFonts w:eastAsia="Yu Mincho"/>
          <w:shd w:val="clear" w:color="auto" w:fill="FFFFFF"/>
          <w:lang w:val="ru-RU" w:eastAsia="ru-RU"/>
        </w:rPr>
        <w:t xml:space="preserve"> состоит из последовательности операторов. Оператор может быть присваиванием, вызовом функции, циклом, условным выражением или пустым выражением. Операторы обычно заканчиваются точкой с запятой. Также операторы могут быть объединены в группу заключением группы операторов в фигурные скобки. Группа операторов также является оператором.</w:t>
      </w:r>
      <w:r w:rsidRPr="00027FAF">
        <w:rPr>
          <w:rFonts w:eastAsia="Yu Mincho"/>
          <w:i/>
          <w:iCs/>
          <w:shd w:val="clear" w:color="auto" w:fill="FFFFFF"/>
          <w:lang w:val="ru-RU" w:eastAsia="ru-RU"/>
        </w:rPr>
        <w:t xml:space="preserve"> </w:t>
      </w:r>
    </w:p>
    <w:p w14:paraId="4AA38501" w14:textId="77777777" w:rsidR="00027FAF" w:rsidRPr="00027FAF" w:rsidRDefault="00027FAF" w:rsidP="00027FAF">
      <w:pPr>
        <w:pStyle w:val="Main"/>
        <w:rPr>
          <w:rFonts w:eastAsia="Yu Mincho"/>
          <w:shd w:val="clear" w:color="auto" w:fill="FFFFFF"/>
          <w:lang w:val="ru-RU" w:eastAsia="ru-RU"/>
        </w:rPr>
      </w:pPr>
      <w:r w:rsidRPr="00027FAF">
        <w:rPr>
          <w:rFonts w:eastAsia="Yu Mincho"/>
          <w:shd w:val="clear" w:color="auto" w:fill="FFFFFF"/>
          <w:lang w:val="ru-RU" w:eastAsia="ru-RU"/>
        </w:rPr>
        <w:t xml:space="preserve">Интернет </w:t>
      </w:r>
      <w:r w:rsidRPr="00027FAF">
        <w:rPr>
          <w:rFonts w:eastAsia="Yu Mincho"/>
          <w:color w:val="000000"/>
          <w:lang w:val="ru-RU" w:eastAsia="ru-RU"/>
        </w:rPr>
        <w:t>—</w:t>
      </w:r>
      <w:r w:rsidRPr="00027FAF">
        <w:rPr>
          <w:rFonts w:eastAsia="Yu Mincho"/>
          <w:shd w:val="clear" w:color="auto" w:fill="FFFFFF"/>
          <w:lang w:val="ru-RU" w:eastAsia="ru-RU"/>
        </w:rPr>
        <w:t xml:space="preserve"> это множество компьютеров по всему миру, соединённых между собой проводами в единую сеть. Все компьютеры делятся на две большие группы: клиенты и сервера. Клиенты инициируют запросы на сервера, а те, в свою очередь, их принимают, обрабатывают и отправляют клиенту ответ.</w:t>
      </w:r>
    </w:p>
    <w:p w14:paraId="7E324955" w14:textId="77777777" w:rsidR="00027FAF" w:rsidRPr="00027FAF" w:rsidRDefault="00027FAF" w:rsidP="00027FAF">
      <w:pPr>
        <w:pStyle w:val="Main"/>
        <w:rPr>
          <w:rFonts w:eastAsia="Yu Mincho"/>
          <w:shd w:val="clear" w:color="auto" w:fill="FFFFFF"/>
          <w:lang w:val="ru-RU" w:eastAsia="ru-RU"/>
        </w:rPr>
      </w:pPr>
      <w:r w:rsidRPr="00027FAF">
        <w:rPr>
          <w:rFonts w:eastAsia="Yu Mincho"/>
          <w:i/>
          <w:iCs/>
          <w:shd w:val="clear" w:color="auto" w:fill="FFFFFF"/>
          <w:lang w:val="en-US" w:eastAsia="ru-RU"/>
        </w:rPr>
        <w:t>PHP</w:t>
      </w:r>
      <w:r w:rsidRPr="00027FAF">
        <w:rPr>
          <w:rFonts w:eastAsia="Yu Mincho"/>
          <w:i/>
          <w:iCs/>
          <w:shd w:val="clear" w:color="auto" w:fill="FFFFFF"/>
          <w:lang w:val="ru-RU" w:eastAsia="ru-RU"/>
        </w:rPr>
        <w:t xml:space="preserve"> </w:t>
      </w:r>
      <w:r w:rsidRPr="00027FAF">
        <w:rPr>
          <w:rFonts w:eastAsia="Yu Mincho"/>
          <w:shd w:val="clear" w:color="auto" w:fill="FFFFFF"/>
          <w:lang w:val="ru-RU" w:eastAsia="ru-RU"/>
        </w:rPr>
        <w:t>позволяет решить множество задач связанных с клиент-серверной архитектурой, например:</w:t>
      </w:r>
    </w:p>
    <w:p w14:paraId="6A343724" w14:textId="77777777" w:rsidR="00027FAF" w:rsidRPr="00027FAF" w:rsidRDefault="00027FAF" w:rsidP="00027FAF">
      <w:pPr>
        <w:pStyle w:val="Main"/>
        <w:rPr>
          <w:rFonts w:eastAsia="Yu Mincho"/>
          <w:shd w:val="clear" w:color="auto" w:fill="FFFFFF"/>
          <w:lang w:val="ru-RU" w:eastAsia="ru-RU"/>
        </w:rPr>
      </w:pPr>
      <w:r w:rsidRPr="00027FAF">
        <w:rPr>
          <w:rFonts w:eastAsia="Yu Mincho"/>
          <w:shd w:val="clear" w:color="auto" w:fill="FFFFFF"/>
          <w:lang w:val="ru-RU" w:eastAsia="ru-RU"/>
        </w:rPr>
        <w:t xml:space="preserve">1 С помощью </w:t>
      </w:r>
      <w:r w:rsidRPr="00027FAF">
        <w:rPr>
          <w:rFonts w:eastAsia="Yu Mincho"/>
          <w:i/>
          <w:iCs/>
          <w:shd w:val="clear" w:color="auto" w:fill="FFFFFF"/>
          <w:lang w:val="en-US" w:eastAsia="ru-RU"/>
        </w:rPr>
        <w:t>HTML</w:t>
      </w:r>
      <w:r w:rsidRPr="00027FAF">
        <w:rPr>
          <w:rFonts w:eastAsia="Yu Mincho"/>
          <w:shd w:val="clear" w:color="auto" w:fill="FFFFFF"/>
          <w:lang w:val="ru-RU" w:eastAsia="ru-RU"/>
        </w:rPr>
        <w:t xml:space="preserve"> можно только создать форму. А обработать то, что ввёл пользователь, может лишь </w:t>
      </w:r>
      <w:r w:rsidRPr="00027FAF">
        <w:rPr>
          <w:rFonts w:eastAsia="Yu Mincho"/>
          <w:i/>
          <w:iCs/>
          <w:shd w:val="clear" w:color="auto" w:fill="FFFFFF"/>
          <w:lang w:val="en-US" w:eastAsia="ru-RU"/>
        </w:rPr>
        <w:t>PHP</w:t>
      </w:r>
      <w:r w:rsidRPr="00027FAF">
        <w:rPr>
          <w:rFonts w:eastAsia="Yu Mincho"/>
          <w:shd w:val="clear" w:color="auto" w:fill="FFFFFF"/>
          <w:lang w:val="ru-RU" w:eastAsia="ru-RU"/>
        </w:rPr>
        <w:t>.</w:t>
      </w:r>
    </w:p>
    <w:p w14:paraId="70344441" w14:textId="7F8FCF70" w:rsidR="00027FAF" w:rsidRPr="00027FAF" w:rsidRDefault="00027FAF" w:rsidP="00027FAF">
      <w:pPr>
        <w:pStyle w:val="Main"/>
        <w:rPr>
          <w:rFonts w:eastAsia="Yu Mincho"/>
          <w:shd w:val="clear" w:color="auto" w:fill="FFFFFF"/>
          <w:lang w:eastAsia="ru-RU"/>
        </w:rPr>
      </w:pPr>
      <w:r w:rsidRPr="00027FAF">
        <w:rPr>
          <w:rFonts w:eastAsia="Yu Mincho"/>
          <w:shd w:val="clear" w:color="auto" w:fill="FFFFFF"/>
          <w:lang w:val="ru-RU" w:eastAsia="ru-RU"/>
        </w:rPr>
        <w:t xml:space="preserve">2 </w:t>
      </w:r>
      <w:r w:rsidRPr="00027FAF">
        <w:rPr>
          <w:rFonts w:eastAsia="Yu Mincho"/>
          <w:shd w:val="clear" w:color="auto" w:fill="FFFFFF"/>
          <w:lang w:eastAsia="ru-RU"/>
        </w:rPr>
        <w:t xml:space="preserve">Если </w:t>
      </w:r>
      <w:r w:rsidR="00C833D4">
        <w:rPr>
          <w:rFonts w:eastAsia="Yu Mincho"/>
          <w:shd w:val="clear" w:color="auto" w:fill="FFFFFF"/>
          <w:lang w:val="ru-RU" w:eastAsia="ru-RU"/>
        </w:rPr>
        <w:t>делать</w:t>
      </w:r>
      <w:r w:rsidRPr="00027FAF">
        <w:rPr>
          <w:rFonts w:eastAsia="Yu Mincho"/>
          <w:shd w:val="clear" w:color="auto" w:fill="FFFFFF"/>
          <w:lang w:eastAsia="ru-RU"/>
        </w:rPr>
        <w:t xml:space="preserve"> блог на чистом </w:t>
      </w:r>
      <w:r w:rsidRPr="00027FAF">
        <w:rPr>
          <w:rFonts w:eastAsia="Yu Mincho"/>
          <w:i/>
          <w:iCs/>
          <w:shd w:val="clear" w:color="auto" w:fill="FFFFFF"/>
          <w:lang w:eastAsia="ru-RU"/>
        </w:rPr>
        <w:t>HTML</w:t>
      </w:r>
      <w:r w:rsidRPr="00027FAF">
        <w:rPr>
          <w:rFonts w:eastAsia="Yu Mincho"/>
          <w:shd w:val="clear" w:color="auto" w:fill="FFFFFF"/>
          <w:lang w:eastAsia="ru-RU"/>
        </w:rPr>
        <w:t>, то на каждую статью требуется создавать новый файл. Добавлять и редактировать записи придётся вручную. PHP позволяет обойтись с помощью одного файла, а статьи хранить в базе данных. Благодаря этому, можно сделать админку, из которой можно будет добавлять и редактировать контент.</w:t>
      </w:r>
    </w:p>
    <w:p w14:paraId="202B6C33" w14:textId="77777777" w:rsidR="00027FAF" w:rsidRPr="00027FAF" w:rsidRDefault="00027FAF" w:rsidP="00027FAF">
      <w:pPr>
        <w:pStyle w:val="Main"/>
        <w:rPr>
          <w:rFonts w:eastAsia="Yu Mincho"/>
          <w:shd w:val="clear" w:color="auto" w:fill="FFFFFF"/>
          <w:lang w:eastAsia="ru-RU"/>
        </w:rPr>
      </w:pPr>
      <w:r w:rsidRPr="00027FAF">
        <w:rPr>
          <w:rFonts w:eastAsia="Yu Mincho"/>
          <w:shd w:val="clear" w:color="auto" w:fill="FFFFFF"/>
          <w:lang w:eastAsia="ru-RU"/>
        </w:rPr>
        <w:t>3</w:t>
      </w:r>
      <w:r w:rsidRPr="00027FAF">
        <w:rPr>
          <w:rFonts w:eastAsia="Yu Mincho"/>
          <w:shd w:val="clear" w:color="auto" w:fill="FFFFFF"/>
          <w:lang w:val="ru-RU" w:eastAsia="ru-RU"/>
        </w:rPr>
        <w:t xml:space="preserve"> </w:t>
      </w:r>
      <w:r w:rsidRPr="00027FAF">
        <w:rPr>
          <w:rFonts w:eastAsia="Yu Mincho"/>
          <w:i/>
          <w:iCs/>
          <w:shd w:val="clear" w:color="auto" w:fill="FFFFFF"/>
          <w:lang w:eastAsia="ru-RU"/>
        </w:rPr>
        <w:t>PHP</w:t>
      </w:r>
      <w:r w:rsidRPr="00027FAF">
        <w:rPr>
          <w:rFonts w:eastAsia="Yu Mincho"/>
          <w:shd w:val="clear" w:color="auto" w:fill="FFFFFF"/>
          <w:lang w:eastAsia="ru-RU"/>
        </w:rPr>
        <w:t xml:space="preserve"> позволяет реализовать механизм авторизации на сайте.</w:t>
      </w:r>
    </w:p>
    <w:p w14:paraId="3CE29A4C" w14:textId="77777777" w:rsidR="00027FAF" w:rsidRPr="00027FAF" w:rsidRDefault="00027FAF" w:rsidP="00027FAF">
      <w:pPr>
        <w:spacing w:after="160" w:line="259" w:lineRule="auto"/>
        <w:ind w:firstLine="709"/>
        <w:jc w:val="both"/>
        <w:rPr>
          <w:rFonts w:eastAsia="Yu Mincho"/>
          <w:color w:val="1B1B1B"/>
          <w:spacing w:val="-1"/>
          <w:sz w:val="28"/>
          <w:szCs w:val="28"/>
          <w:shd w:val="clear" w:color="auto" w:fill="FFFFFF"/>
          <w:lang w:eastAsia="ru-RU"/>
        </w:rPr>
      </w:pPr>
      <w:r w:rsidRPr="00027FAF">
        <w:rPr>
          <w:rFonts w:eastAsia="Yu Mincho"/>
          <w:color w:val="1B1B1B"/>
          <w:spacing w:val="-1"/>
          <w:sz w:val="28"/>
          <w:szCs w:val="28"/>
          <w:shd w:val="clear" w:color="auto" w:fill="FFFFFF"/>
          <w:lang w:eastAsia="ru-RU"/>
        </w:rPr>
        <w:br w:type="page"/>
      </w:r>
    </w:p>
    <w:p w14:paraId="1D224773" w14:textId="617E2B39" w:rsidR="00027FAF" w:rsidRPr="00FC42BE" w:rsidRDefault="0097130C" w:rsidP="0097130C">
      <w:pPr>
        <w:pStyle w:val="1"/>
      </w:pPr>
      <w:bookmarkStart w:id="11" w:name="_Toc96264369"/>
      <w:bookmarkStart w:id="12" w:name="_Toc96268559"/>
      <w:r w:rsidRPr="0097130C">
        <w:lastRenderedPageBreak/>
        <w:t>Постановка</w:t>
      </w:r>
      <w:r>
        <w:rPr>
          <w:lang w:val="ru-RU"/>
        </w:rPr>
        <w:t xml:space="preserve"> </w:t>
      </w:r>
      <w:bookmarkEnd w:id="11"/>
      <w:r>
        <w:rPr>
          <w:lang w:val="ru-RU"/>
        </w:rPr>
        <w:t>задачи</w:t>
      </w:r>
      <w:bookmarkEnd w:id="12"/>
    </w:p>
    <w:p w14:paraId="471BC9D7" w14:textId="77777777" w:rsidR="00027FAF" w:rsidRPr="00FC42BE" w:rsidRDefault="00027FAF" w:rsidP="00027FAF">
      <w:pPr>
        <w:spacing w:line="276" w:lineRule="auto"/>
        <w:rPr>
          <w:sz w:val="28"/>
          <w:szCs w:val="28"/>
        </w:rPr>
      </w:pPr>
    </w:p>
    <w:p w14:paraId="77D0D02A" w14:textId="6E8A8AE8" w:rsidR="00027FAF" w:rsidRPr="00FC42BE" w:rsidRDefault="00027FAF" w:rsidP="00E7136D">
      <w:pPr>
        <w:pStyle w:val="Main"/>
      </w:pPr>
      <w:r w:rsidRPr="00FC42BE">
        <w:t xml:space="preserve">Изучить семантику, синтаксис и возможности языка </w:t>
      </w:r>
      <w:r w:rsidRPr="00FC42BE">
        <w:rPr>
          <w:i/>
          <w:iCs/>
          <w:shd w:val="clear" w:color="auto" w:fill="FFFFFF"/>
          <w:lang w:val="en-US"/>
        </w:rPr>
        <w:t>PHP</w:t>
      </w:r>
      <w:r w:rsidRPr="00FC42BE">
        <w:rPr>
          <w:i/>
          <w:iCs/>
          <w:shd w:val="clear" w:color="auto" w:fill="FFFFFF"/>
        </w:rPr>
        <w:t xml:space="preserve">. </w:t>
      </w:r>
      <w:r w:rsidR="00E7136D">
        <w:t xml:space="preserve">Ознакомиться с </w:t>
      </w:r>
      <w:r w:rsidR="00E7136D" w:rsidRPr="00B54102">
        <w:rPr>
          <w:i/>
          <w:iCs/>
          <w:lang w:val="en-US"/>
        </w:rPr>
        <w:t>POST</w:t>
      </w:r>
      <w:r w:rsidR="00E7136D" w:rsidRPr="00B54102">
        <w:t xml:space="preserve"> </w:t>
      </w:r>
      <w:r w:rsidR="00E7136D">
        <w:t xml:space="preserve">и </w:t>
      </w:r>
      <w:r w:rsidR="00E7136D" w:rsidRPr="00B54102">
        <w:rPr>
          <w:i/>
          <w:iCs/>
          <w:lang w:val="en-US"/>
        </w:rPr>
        <w:t>GET</w:t>
      </w:r>
      <w:r w:rsidR="00E7136D" w:rsidRPr="00B54102">
        <w:t xml:space="preserve"> </w:t>
      </w:r>
      <w:r w:rsidR="00E7136D">
        <w:t xml:space="preserve">запросами протокола </w:t>
      </w:r>
      <w:r w:rsidR="00E7136D" w:rsidRPr="00B54102">
        <w:rPr>
          <w:i/>
          <w:iCs/>
          <w:lang w:val="en-US"/>
        </w:rPr>
        <w:t>HTTP</w:t>
      </w:r>
      <w:r w:rsidR="00E7136D" w:rsidRPr="00B54102">
        <w:t xml:space="preserve">, </w:t>
      </w:r>
      <w:r w:rsidR="00E7136D">
        <w:t xml:space="preserve">параметрами передаваемыми через </w:t>
      </w:r>
      <w:r w:rsidR="00E7136D" w:rsidRPr="00B54102">
        <w:rPr>
          <w:i/>
          <w:iCs/>
          <w:lang w:val="en-US"/>
        </w:rPr>
        <w:t>UR</w:t>
      </w:r>
      <w:r w:rsidR="00E7136D">
        <w:rPr>
          <w:i/>
          <w:iCs/>
          <w:lang w:val="en-US"/>
        </w:rPr>
        <w:t>L</w:t>
      </w:r>
      <w:r w:rsidR="00E7136D">
        <w:t xml:space="preserve"> и </w:t>
      </w:r>
      <w:r w:rsidR="00E7136D" w:rsidRPr="00B54102">
        <w:rPr>
          <w:i/>
          <w:iCs/>
          <w:lang w:val="en-US"/>
        </w:rPr>
        <w:t>HTML</w:t>
      </w:r>
      <w:r w:rsidR="00E7136D" w:rsidRPr="00B54102">
        <w:t xml:space="preserve"> </w:t>
      </w:r>
      <w:r w:rsidR="00E7136D">
        <w:t>формами.</w:t>
      </w:r>
      <w:r w:rsidRPr="00FC42BE">
        <w:br w:type="page"/>
      </w:r>
    </w:p>
    <w:p w14:paraId="573D5E87" w14:textId="77777777" w:rsidR="0097130C" w:rsidRDefault="00027FAF" w:rsidP="0097130C">
      <w:pPr>
        <w:pStyle w:val="1"/>
      </w:pPr>
      <w:bookmarkStart w:id="13" w:name="_Toc84472572"/>
      <w:bookmarkStart w:id="14" w:name="_Toc96264370"/>
      <w:bookmarkStart w:id="15" w:name="_Toc96268560"/>
      <w:r w:rsidRPr="00FC42BE">
        <w:lastRenderedPageBreak/>
        <w:t>Теоретическая часть</w:t>
      </w:r>
      <w:bookmarkStart w:id="16" w:name="_Toc96264371"/>
      <w:bookmarkStart w:id="17" w:name="_Toc84472573"/>
      <w:bookmarkEnd w:id="13"/>
      <w:bookmarkEnd w:id="14"/>
      <w:bookmarkEnd w:id="15"/>
    </w:p>
    <w:bookmarkEnd w:id="16"/>
    <w:p w14:paraId="357E28B9" w14:textId="337133C7" w:rsidR="00027FAF" w:rsidRPr="00FC42BE" w:rsidRDefault="00027FAF" w:rsidP="00027FAF"/>
    <w:p w14:paraId="3E7B20E5" w14:textId="77777777" w:rsidR="00BF6061" w:rsidRDefault="00BF6061" w:rsidP="00BF6061">
      <w:pPr>
        <w:pStyle w:val="Main"/>
        <w:rPr>
          <w:shd w:val="clear" w:color="auto" w:fill="FFFFFF"/>
        </w:rPr>
      </w:pPr>
      <w:r w:rsidRPr="00D07989">
        <w:rPr>
          <w:i/>
          <w:iCs/>
          <w:shd w:val="clear" w:color="auto" w:fill="FFFFFF"/>
        </w:rPr>
        <w:t>HTTP</w:t>
      </w:r>
      <w:r w:rsidRPr="00D07989">
        <w:rPr>
          <w:shd w:val="clear" w:color="auto" w:fill="FFFFFF"/>
        </w:rPr>
        <w:t xml:space="preserve"> — это протокол, позволяющий получать различные ресурсы, например </w:t>
      </w:r>
      <w:r w:rsidRPr="00D07989">
        <w:rPr>
          <w:i/>
          <w:iCs/>
          <w:shd w:val="clear" w:color="auto" w:fill="FFFFFF"/>
        </w:rPr>
        <w:t>HTML</w:t>
      </w:r>
      <w:r w:rsidRPr="00D07989">
        <w:rPr>
          <w:shd w:val="clear" w:color="auto" w:fill="FFFFFF"/>
        </w:rPr>
        <w:t xml:space="preserve">-документы. Протокол </w:t>
      </w:r>
      <w:r w:rsidRPr="00D07989">
        <w:rPr>
          <w:i/>
          <w:iCs/>
          <w:shd w:val="clear" w:color="auto" w:fill="FFFFFF"/>
        </w:rPr>
        <w:t>HTTP</w:t>
      </w:r>
      <w:r w:rsidRPr="00D07989">
        <w:rPr>
          <w:shd w:val="clear" w:color="auto" w:fill="FFFFFF"/>
        </w:rPr>
        <w:t xml:space="preserve"> лежит в основе обмена данными в Интернете. </w:t>
      </w:r>
      <w:r w:rsidRPr="00D07989">
        <w:rPr>
          <w:i/>
          <w:iCs/>
          <w:shd w:val="clear" w:color="auto" w:fill="FFFFFF"/>
        </w:rPr>
        <w:t>HTTP</w:t>
      </w:r>
      <w:r w:rsidRPr="00D07989">
        <w:rPr>
          <w:shd w:val="clear" w:color="auto" w:fill="FFFFFF"/>
        </w:rPr>
        <w:t xml:space="preserve"> является протоколом клиент-серверного взаимодействия, что означает инициирование запросов к серверу самим получателем, обычно веб-браузером (</w:t>
      </w:r>
      <w:r w:rsidRPr="00D07989">
        <w:rPr>
          <w:i/>
          <w:iCs/>
          <w:shd w:val="clear" w:color="auto" w:fill="FFFFFF"/>
        </w:rPr>
        <w:t>web-browser</w:t>
      </w:r>
      <w:r w:rsidRPr="00D07989">
        <w:rPr>
          <w:shd w:val="clear" w:color="auto" w:fill="FFFFFF"/>
        </w:rPr>
        <w:t>). Полученный итоговый документ может состоять из различных поддокументов, являющихся частью итогового документа: например, из отдельно полученного текста, описания структуры документа, изображений, видео-файлов, скриптов и многого другого.</w:t>
      </w:r>
      <w:r>
        <w:rPr>
          <w:shd w:val="clear" w:color="auto" w:fill="FFFFFF"/>
        </w:rPr>
        <w:t xml:space="preserve"> </w:t>
      </w:r>
    </w:p>
    <w:p w14:paraId="14A9B528" w14:textId="77777777" w:rsidR="00BF6061" w:rsidRDefault="00BF6061" w:rsidP="00BF6061">
      <w:pPr>
        <w:pStyle w:val="Main"/>
        <w:rPr>
          <w:shd w:val="clear" w:color="auto" w:fill="FFFFFF"/>
        </w:rPr>
      </w:pPr>
      <w:r w:rsidRPr="00D918D3">
        <w:rPr>
          <w:shd w:val="clear" w:color="auto" w:fill="FFFFFF"/>
        </w:rPr>
        <w:t xml:space="preserve">Запрос </w:t>
      </w:r>
      <w:r w:rsidRPr="00D918D3">
        <w:rPr>
          <w:i/>
          <w:iCs/>
          <w:shd w:val="clear" w:color="auto" w:fill="FFFFFF"/>
        </w:rPr>
        <w:t>GET</w:t>
      </w:r>
      <w:r w:rsidRPr="00D918D3">
        <w:rPr>
          <w:shd w:val="clear" w:color="auto" w:fill="FFFFFF"/>
        </w:rPr>
        <w:t xml:space="preserve"> передает данные в </w:t>
      </w:r>
      <w:r w:rsidRPr="00D918D3">
        <w:rPr>
          <w:i/>
          <w:iCs/>
          <w:shd w:val="clear" w:color="auto" w:fill="FFFFFF"/>
        </w:rPr>
        <w:t>URL</w:t>
      </w:r>
      <w:r w:rsidRPr="00D918D3">
        <w:rPr>
          <w:shd w:val="clear" w:color="auto" w:fill="FFFFFF"/>
        </w:rPr>
        <w:t xml:space="preserve"> в виде пар </w:t>
      </w:r>
      <w:r>
        <w:rPr>
          <w:shd w:val="clear" w:color="auto" w:fill="FFFFFF"/>
        </w:rPr>
        <w:t>«</w:t>
      </w:r>
      <w:r w:rsidRPr="00D918D3">
        <w:rPr>
          <w:shd w:val="clear" w:color="auto" w:fill="FFFFFF"/>
        </w:rPr>
        <w:t>имя-значение</w:t>
      </w:r>
      <w:r>
        <w:rPr>
          <w:shd w:val="clear" w:color="auto" w:fill="FFFFFF"/>
        </w:rPr>
        <w:t>»</w:t>
      </w:r>
      <w:r w:rsidRPr="00D918D3">
        <w:rPr>
          <w:shd w:val="clear" w:color="auto" w:fill="FFFFFF"/>
        </w:rPr>
        <w:t xml:space="preserve"> (другими словами, через ссылку), а запрос </w:t>
      </w:r>
      <w:r w:rsidRPr="00D918D3">
        <w:rPr>
          <w:i/>
          <w:iCs/>
          <w:shd w:val="clear" w:color="auto" w:fill="FFFFFF"/>
        </w:rPr>
        <w:t>POST</w:t>
      </w:r>
      <w:r w:rsidRPr="00D918D3">
        <w:rPr>
          <w:shd w:val="clear" w:color="auto" w:fill="FFFFFF"/>
        </w:rPr>
        <w:t xml:space="preserve"> передает данные в теле запроса. Это различие определяет свойства методов и ситуации, подходящие для использования того или иного </w:t>
      </w:r>
      <w:r w:rsidRPr="00D918D3">
        <w:rPr>
          <w:i/>
          <w:iCs/>
          <w:shd w:val="clear" w:color="auto" w:fill="FFFFFF"/>
        </w:rPr>
        <w:t xml:space="preserve">HTTP </w:t>
      </w:r>
      <w:r w:rsidRPr="00D918D3">
        <w:rPr>
          <w:shd w:val="clear" w:color="auto" w:fill="FFFFFF"/>
        </w:rPr>
        <w:t>метода.</w:t>
      </w:r>
      <w:r>
        <w:rPr>
          <w:shd w:val="clear" w:color="auto" w:fill="FFFFFF"/>
        </w:rPr>
        <w:t xml:space="preserve"> </w:t>
      </w:r>
    </w:p>
    <w:p w14:paraId="4D976957" w14:textId="77777777" w:rsidR="00BF6061" w:rsidRDefault="00BF6061" w:rsidP="00BF6061">
      <w:pPr>
        <w:pStyle w:val="Main"/>
        <w:rPr>
          <w:shd w:val="clear" w:color="auto" w:fill="FFFFFF"/>
        </w:rPr>
      </w:pPr>
      <w:r w:rsidRPr="00D918D3">
        <w:rPr>
          <w:shd w:val="clear" w:color="auto" w:fill="FFFFFF"/>
        </w:rPr>
        <w:t xml:space="preserve">Страница, созданная методом </w:t>
      </w:r>
      <w:r w:rsidRPr="00D918D3">
        <w:rPr>
          <w:i/>
          <w:iCs/>
          <w:shd w:val="clear" w:color="auto" w:fill="FFFFFF"/>
        </w:rPr>
        <w:t>GET</w:t>
      </w:r>
      <w:r w:rsidRPr="00D918D3">
        <w:rPr>
          <w:shd w:val="clear" w:color="auto" w:fill="FFFFFF"/>
        </w:rPr>
        <w:t xml:space="preserve">, может быть открыта повторно множество раз. Такая страница может быть кэширована браузерами, проиндексирована поисковыми системами и добавлена в закладки пользователем. Из этого следует, что метод </w:t>
      </w:r>
      <w:r w:rsidRPr="00D918D3">
        <w:rPr>
          <w:i/>
          <w:iCs/>
          <w:shd w:val="clear" w:color="auto" w:fill="FFFFFF"/>
        </w:rPr>
        <w:t>GET</w:t>
      </w:r>
      <w:r w:rsidRPr="00D918D3">
        <w:rPr>
          <w:shd w:val="clear" w:color="auto" w:fill="FFFFFF"/>
        </w:rPr>
        <w:t xml:space="preserve"> следует использовать для получения данных от сервера и не желательно в запросах, предполагающих внесений изменений в ресурс.</w:t>
      </w:r>
    </w:p>
    <w:p w14:paraId="44B11615" w14:textId="77777777" w:rsidR="00BF6061" w:rsidRDefault="00BF6061" w:rsidP="00BF6061">
      <w:pPr>
        <w:pStyle w:val="Main"/>
        <w:rPr>
          <w:shd w:val="clear" w:color="auto" w:fill="FFFFFF"/>
        </w:rPr>
      </w:pPr>
      <w:r w:rsidRPr="00D918D3">
        <w:rPr>
          <w:shd w:val="clear" w:color="auto" w:fill="FFFFFF"/>
        </w:rPr>
        <w:t xml:space="preserve">Запрос, выполненный методом </w:t>
      </w:r>
      <w:r w:rsidRPr="00D918D3">
        <w:rPr>
          <w:i/>
          <w:iCs/>
          <w:shd w:val="clear" w:color="auto" w:fill="FFFFFF"/>
        </w:rPr>
        <w:t>POST</w:t>
      </w:r>
      <w:r w:rsidRPr="00D918D3">
        <w:rPr>
          <w:shd w:val="clear" w:color="auto" w:fill="FFFFFF"/>
        </w:rPr>
        <w:t xml:space="preserve">, напротив следует использовать в случаях, когда нужно вносить изменение в ресурс (выполнить авторизацию, отправить форму оформления заказа, форму обратной связи, форму онлайн заявки). Повторный переход по конечной ссылке не вызовет повторную обработку запроса, так как не будет содержать переданных ранее параметров. Метод </w:t>
      </w:r>
      <w:r w:rsidRPr="00D918D3">
        <w:rPr>
          <w:i/>
          <w:iCs/>
          <w:shd w:val="clear" w:color="auto" w:fill="FFFFFF"/>
        </w:rPr>
        <w:t>POST</w:t>
      </w:r>
      <w:r w:rsidRPr="00D918D3">
        <w:rPr>
          <w:shd w:val="clear" w:color="auto" w:fill="FFFFFF"/>
        </w:rPr>
        <w:t xml:space="preserve"> имеет большую степень защиты данных, чем </w:t>
      </w:r>
      <w:r w:rsidRPr="00D918D3">
        <w:rPr>
          <w:i/>
          <w:iCs/>
          <w:shd w:val="clear" w:color="auto" w:fill="FFFFFF"/>
        </w:rPr>
        <w:t>GET</w:t>
      </w:r>
      <w:r w:rsidRPr="00D918D3">
        <w:rPr>
          <w:shd w:val="clear" w:color="auto" w:fill="FFFFFF"/>
        </w:rPr>
        <w:t>: параметры запроса не видны пользователю без использования специального ПО, что дает методу преимущество при пересылке конфиденциальных данных, например в формах авторизации.</w:t>
      </w:r>
    </w:p>
    <w:p w14:paraId="6EB114D3" w14:textId="7AC8AC9E" w:rsidR="00027FAF" w:rsidRPr="00FC42BE" w:rsidRDefault="00BF6061" w:rsidP="00BF6061">
      <w:pPr>
        <w:pStyle w:val="Main"/>
      </w:pPr>
      <w:r>
        <w:rPr>
          <w:shd w:val="clear" w:color="auto" w:fill="FFFFFF"/>
        </w:rPr>
        <w:t xml:space="preserve">В </w:t>
      </w:r>
      <w:r w:rsidRPr="002C4DAE">
        <w:rPr>
          <w:i/>
          <w:iCs/>
          <w:shd w:val="clear" w:color="auto" w:fill="FFFFFF"/>
          <w:lang w:val="en-US"/>
        </w:rPr>
        <w:t>PHP</w:t>
      </w:r>
      <w:r w:rsidRPr="002C4DAE">
        <w:rPr>
          <w:shd w:val="clear" w:color="auto" w:fill="FFFFFF"/>
        </w:rPr>
        <w:t xml:space="preserve"> </w:t>
      </w:r>
      <w:r>
        <w:rPr>
          <w:shd w:val="clear" w:color="auto" w:fill="FFFFFF"/>
        </w:rPr>
        <w:t>п</w:t>
      </w:r>
      <w:r w:rsidRPr="002C4DAE">
        <w:rPr>
          <w:shd w:val="clear" w:color="auto" w:fill="FFFFFF"/>
        </w:rPr>
        <w:t xml:space="preserve">араметры, переданные через </w:t>
      </w:r>
      <w:r w:rsidRPr="002C4DAE">
        <w:rPr>
          <w:i/>
          <w:iCs/>
          <w:shd w:val="clear" w:color="auto" w:fill="FFFFFF"/>
        </w:rPr>
        <w:t>URL</w:t>
      </w:r>
      <w:r w:rsidRPr="002C4DAE">
        <w:rPr>
          <w:shd w:val="clear" w:color="auto" w:fill="FFFFFF"/>
        </w:rPr>
        <w:t>, хранятся в системной переменной $_</w:t>
      </w:r>
      <w:r w:rsidRPr="002C4DAE">
        <w:rPr>
          <w:i/>
          <w:iCs/>
          <w:shd w:val="clear" w:color="auto" w:fill="FFFFFF"/>
        </w:rPr>
        <w:t>GET</w:t>
      </w:r>
      <w:r w:rsidRPr="002C4DAE">
        <w:rPr>
          <w:shd w:val="clear" w:color="auto" w:fill="FFFFFF"/>
        </w:rPr>
        <w:t>. Она представляет собой ассоциативный массив (или, по-другому, словарь).</w:t>
      </w:r>
      <w:r w:rsidRPr="002C4DAE">
        <w:t xml:space="preserve"> </w:t>
      </w:r>
      <w:r w:rsidRPr="002C4DAE">
        <w:rPr>
          <w:shd w:val="clear" w:color="auto" w:fill="FFFFFF"/>
        </w:rPr>
        <w:t xml:space="preserve">Ассоциативный массив (или словарь) </w:t>
      </w:r>
      <w:r w:rsidRPr="001506A7">
        <w:rPr>
          <w:shd w:val="clear" w:color="auto" w:fill="FFFFFF"/>
        </w:rPr>
        <w:t>–</w:t>
      </w:r>
      <w:r w:rsidRPr="002C4DAE">
        <w:rPr>
          <w:shd w:val="clear" w:color="auto" w:fill="FFFFFF"/>
        </w:rPr>
        <w:t xml:space="preserve"> это такая структура данных, которая содержит пары ключ-значение.</w:t>
      </w:r>
      <w:r>
        <w:rPr>
          <w:shd w:val="clear" w:color="auto" w:fill="FFFFFF"/>
        </w:rPr>
        <w:t xml:space="preserve"> </w:t>
      </w:r>
      <w:r w:rsidRPr="002C4DAE">
        <w:rPr>
          <w:shd w:val="clear" w:color="auto" w:fill="FFFFFF"/>
        </w:rPr>
        <w:t>Ключи словаря $_</w:t>
      </w:r>
      <w:r w:rsidRPr="002C4DAE">
        <w:rPr>
          <w:i/>
          <w:iCs/>
          <w:shd w:val="clear" w:color="auto" w:fill="FFFFFF"/>
        </w:rPr>
        <w:t>GET</w:t>
      </w:r>
      <w:r w:rsidRPr="002C4DAE">
        <w:rPr>
          <w:shd w:val="clear" w:color="auto" w:fill="FFFFFF"/>
        </w:rPr>
        <w:t xml:space="preserve"> </w:t>
      </w:r>
      <w:r w:rsidRPr="001506A7">
        <w:rPr>
          <w:shd w:val="clear" w:color="auto" w:fill="FFFFFF"/>
        </w:rPr>
        <w:t>–</w:t>
      </w:r>
      <w:r w:rsidRPr="002C4DAE">
        <w:rPr>
          <w:shd w:val="clear" w:color="auto" w:fill="FFFFFF"/>
        </w:rPr>
        <w:t xml:space="preserve"> это имена параметров. По аналогии с методом </w:t>
      </w:r>
      <w:r w:rsidRPr="002C4DAE">
        <w:rPr>
          <w:i/>
          <w:iCs/>
          <w:shd w:val="clear" w:color="auto" w:fill="FFFFFF"/>
        </w:rPr>
        <w:t>GET</w:t>
      </w:r>
      <w:r w:rsidRPr="002C4DAE">
        <w:rPr>
          <w:shd w:val="clear" w:color="auto" w:fill="FFFFFF"/>
        </w:rPr>
        <w:t xml:space="preserve">, параметры, переданные методом </w:t>
      </w:r>
      <w:r w:rsidRPr="002C4DAE">
        <w:rPr>
          <w:i/>
          <w:iCs/>
          <w:shd w:val="clear" w:color="auto" w:fill="FFFFFF"/>
        </w:rPr>
        <w:t>POST</w:t>
      </w:r>
      <w:r w:rsidRPr="002C4DAE">
        <w:rPr>
          <w:shd w:val="clear" w:color="auto" w:fill="FFFFFF"/>
        </w:rPr>
        <w:t>, содержатся в системной переменной $_</w:t>
      </w:r>
      <w:r w:rsidRPr="002C4DAE">
        <w:rPr>
          <w:i/>
          <w:iCs/>
          <w:shd w:val="clear" w:color="auto" w:fill="FFFFFF"/>
        </w:rPr>
        <w:t>POST</w:t>
      </w:r>
      <w:r w:rsidRPr="002C4DAE">
        <w:rPr>
          <w:shd w:val="clear" w:color="auto" w:fill="FFFFFF"/>
        </w:rPr>
        <w:t>. Это также, как и $_</w:t>
      </w:r>
      <w:r w:rsidRPr="002C4DAE">
        <w:rPr>
          <w:i/>
          <w:iCs/>
          <w:shd w:val="clear" w:color="auto" w:fill="FFFFFF"/>
        </w:rPr>
        <w:t>GET</w:t>
      </w:r>
      <w:r w:rsidRPr="002C4DAE">
        <w:rPr>
          <w:shd w:val="clear" w:color="auto" w:fill="FFFFFF"/>
        </w:rPr>
        <w:t>, ассоциативный массив. Ключами в массиве $_</w:t>
      </w:r>
      <w:r w:rsidRPr="00C76F30">
        <w:rPr>
          <w:i/>
          <w:iCs/>
          <w:shd w:val="clear" w:color="auto" w:fill="FFFFFF"/>
        </w:rPr>
        <w:t>POST</w:t>
      </w:r>
      <w:r w:rsidRPr="002C4DAE">
        <w:rPr>
          <w:shd w:val="clear" w:color="auto" w:fill="FFFFFF"/>
        </w:rPr>
        <w:t xml:space="preserve"> являются значения атрибутов </w:t>
      </w:r>
      <w:r w:rsidRPr="002C4DAE">
        <w:rPr>
          <w:i/>
          <w:iCs/>
          <w:shd w:val="clear" w:color="auto" w:fill="FFFFFF"/>
        </w:rPr>
        <w:t>name</w:t>
      </w:r>
      <w:r w:rsidRPr="002C4DAE">
        <w:rPr>
          <w:shd w:val="clear" w:color="auto" w:fill="FFFFFF"/>
        </w:rPr>
        <w:t xml:space="preserve"> у элементов на форме.</w:t>
      </w:r>
    </w:p>
    <w:bookmarkEnd w:id="17"/>
    <w:p w14:paraId="3CA6E0AB" w14:textId="77777777" w:rsidR="00387569" w:rsidRDefault="00387569">
      <w:pPr>
        <w:spacing w:after="160" w:line="259" w:lineRule="auto"/>
        <w:rPr>
          <w:b/>
          <w:bCs/>
          <w:caps/>
          <w:color w:val="000000" w:themeColor="text1"/>
          <w:sz w:val="32"/>
          <w:szCs w:val="26"/>
          <w:highlight w:val="lightGray"/>
        </w:rPr>
      </w:pPr>
      <w:r>
        <w:rPr>
          <w:highlight w:val="lightGray"/>
        </w:rPr>
        <w:br w:type="page"/>
      </w:r>
    </w:p>
    <w:p w14:paraId="7310C20B" w14:textId="6DA0609A" w:rsidR="00027FAF" w:rsidRPr="00FC42BE" w:rsidRDefault="0097130C" w:rsidP="00387569">
      <w:pPr>
        <w:pStyle w:val="1"/>
      </w:pPr>
      <w:bookmarkStart w:id="18" w:name="_Toc96268561"/>
      <w:r>
        <w:rPr>
          <w:lang w:val="ru-RU"/>
        </w:rPr>
        <w:lastRenderedPageBreak/>
        <w:t>Ход работы</w:t>
      </w:r>
      <w:bookmarkEnd w:id="18"/>
    </w:p>
    <w:p w14:paraId="64F10EF7" w14:textId="77777777" w:rsidR="00027FAF" w:rsidRPr="00FC42BE" w:rsidRDefault="00027FAF" w:rsidP="00027FAF">
      <w:pPr>
        <w:spacing w:line="276" w:lineRule="auto"/>
        <w:rPr>
          <w:sz w:val="28"/>
          <w:szCs w:val="28"/>
        </w:rPr>
      </w:pPr>
    </w:p>
    <w:p w14:paraId="567DEA21" w14:textId="77777777" w:rsidR="000B3721" w:rsidRDefault="000B3721" w:rsidP="000B3721">
      <w:pPr>
        <w:pStyle w:val="Main"/>
      </w:pPr>
      <w:r>
        <w:t>Работа выполняется</w:t>
      </w:r>
      <w:r w:rsidRPr="005C4DC9">
        <w:t xml:space="preserve"> </w:t>
      </w:r>
      <w:r>
        <w:t>с помощью редактора кода –</w:t>
      </w:r>
      <w:r w:rsidRPr="005C4DC9">
        <w:t xml:space="preserve"> </w:t>
      </w:r>
      <w:r w:rsidRPr="00400D93">
        <w:rPr>
          <w:i/>
          <w:iCs/>
          <w:lang w:val="en-US"/>
        </w:rPr>
        <w:t>Visual</w:t>
      </w:r>
      <w:r w:rsidRPr="00F52337">
        <w:rPr>
          <w:i/>
          <w:iCs/>
        </w:rPr>
        <w:t xml:space="preserve"> </w:t>
      </w:r>
      <w:r w:rsidRPr="00400D93">
        <w:rPr>
          <w:i/>
          <w:iCs/>
          <w:lang w:val="en-US"/>
        </w:rPr>
        <w:t>Studio</w:t>
      </w:r>
      <w:r w:rsidRPr="00F52337">
        <w:rPr>
          <w:i/>
          <w:iCs/>
        </w:rPr>
        <w:t xml:space="preserve"> </w:t>
      </w:r>
      <w:r w:rsidRPr="00400D93">
        <w:rPr>
          <w:i/>
          <w:iCs/>
          <w:lang w:val="en-US"/>
        </w:rPr>
        <w:t>Code</w:t>
      </w:r>
      <w:r w:rsidRPr="005C4DC9">
        <w:t xml:space="preserve">. </w:t>
      </w:r>
      <w:r>
        <w:t xml:space="preserve"> Работа с программой начинается с создания </w:t>
      </w:r>
      <w:r w:rsidRPr="00400D93">
        <w:rPr>
          <w:i/>
          <w:iCs/>
          <w:lang w:val="en-US"/>
        </w:rPr>
        <w:t>PHP</w:t>
      </w:r>
      <w:r>
        <w:t xml:space="preserve"> файла, в который будут помещаться скрипты.</w:t>
      </w:r>
    </w:p>
    <w:p w14:paraId="0DB938F0" w14:textId="1384F35C" w:rsidR="00027FAF" w:rsidRPr="00E7136D" w:rsidRDefault="004F1CAD" w:rsidP="009A5D85">
      <w:pPr>
        <w:pStyle w:val="Main"/>
      </w:pPr>
      <w:r>
        <w:t xml:space="preserve">В задании </w:t>
      </w:r>
      <w:r w:rsidRPr="006E5C37">
        <w:t>1</w:t>
      </w:r>
      <w:r w:rsidRPr="00031A84">
        <w:t xml:space="preserve"> </w:t>
      </w:r>
      <w:r>
        <w:t xml:space="preserve">для начала необходимо создать папку с изображениями и две страницы </w:t>
      </w:r>
      <w:r w:rsidRPr="00936039">
        <w:rPr>
          <w:i/>
          <w:iCs/>
          <w:lang w:val="en-US"/>
        </w:rPr>
        <w:t>index</w:t>
      </w:r>
      <w:r w:rsidRPr="00936039">
        <w:rPr>
          <w:i/>
          <w:iCs/>
        </w:rPr>
        <w:t>.</w:t>
      </w:r>
      <w:r w:rsidRPr="00936039">
        <w:rPr>
          <w:i/>
          <w:iCs/>
          <w:lang w:val="en-US"/>
        </w:rPr>
        <w:t>php</w:t>
      </w:r>
      <w:r w:rsidRPr="00936039">
        <w:t xml:space="preserve"> </w:t>
      </w:r>
      <w:r>
        <w:t xml:space="preserve">и </w:t>
      </w:r>
      <w:r w:rsidRPr="00936039">
        <w:rPr>
          <w:i/>
          <w:iCs/>
          <w:lang w:val="en-US"/>
        </w:rPr>
        <w:t>photo</w:t>
      </w:r>
      <w:r w:rsidRPr="00936039">
        <w:rPr>
          <w:i/>
          <w:iCs/>
        </w:rPr>
        <w:t>.</w:t>
      </w:r>
      <w:r w:rsidRPr="00936039">
        <w:rPr>
          <w:i/>
          <w:iCs/>
          <w:lang w:val="en-US"/>
        </w:rPr>
        <w:t>php</w:t>
      </w:r>
      <w:r w:rsidRPr="00386DBC">
        <w:t>.</w:t>
      </w:r>
      <w:r w:rsidRPr="00013541">
        <w:t xml:space="preserve"> </w:t>
      </w:r>
      <w:r>
        <w:t>На</w:t>
      </w:r>
      <w:r w:rsidRPr="00013541">
        <w:t xml:space="preserve"> странице </w:t>
      </w:r>
      <w:r w:rsidRPr="00013541">
        <w:rPr>
          <w:i/>
          <w:iCs/>
          <w:lang w:val="en-US"/>
        </w:rPr>
        <w:t>photo</w:t>
      </w:r>
      <w:r w:rsidRPr="00013541">
        <w:rPr>
          <w:i/>
          <w:iCs/>
        </w:rPr>
        <w:t>.</w:t>
      </w:r>
      <w:r w:rsidRPr="00013541">
        <w:rPr>
          <w:i/>
          <w:iCs/>
          <w:lang w:val="en-US"/>
        </w:rPr>
        <w:t>php</w:t>
      </w:r>
      <w:r w:rsidRPr="00013541">
        <w:t xml:space="preserve"> необходимо отобразить определённую картинку. Чтобы понять, какую именно картинку показывать, нужно считать определённый параметр – номер изображения – из </w:t>
      </w:r>
      <w:r w:rsidRPr="00E85F11">
        <w:rPr>
          <w:i/>
          <w:iCs/>
        </w:rPr>
        <w:t>URL</w:t>
      </w:r>
      <w:r w:rsidRPr="00013541">
        <w:t xml:space="preserve">-адреса. </w:t>
      </w:r>
      <w:r w:rsidR="00027FAF" w:rsidRPr="00FC42BE">
        <w:t xml:space="preserve">Фрагмент кода: </w:t>
      </w:r>
    </w:p>
    <w:p w14:paraId="15CA0FDB" w14:textId="77777777" w:rsidR="00027FAF" w:rsidRPr="00FC42BE" w:rsidRDefault="00027FAF" w:rsidP="00027FAF">
      <w:pPr>
        <w:spacing w:line="276" w:lineRule="auto"/>
        <w:jc w:val="both"/>
        <w:rPr>
          <w:sz w:val="28"/>
          <w:szCs w:val="28"/>
        </w:rPr>
      </w:pPr>
    </w:p>
    <w:p w14:paraId="0ACA244B" w14:textId="77777777" w:rsidR="00596A8D" w:rsidRPr="00584B98" w:rsidRDefault="00596A8D" w:rsidP="00584B98">
      <w:pPr>
        <w:pStyle w:val="code"/>
      </w:pPr>
      <w:r w:rsidRPr="00584B98">
        <w:t>echo "&lt;b&gt; Task 1 &lt;/b&gt; &lt;br&gt;";</w:t>
      </w:r>
    </w:p>
    <w:p w14:paraId="07DEFBCF" w14:textId="77777777" w:rsidR="00596A8D" w:rsidRPr="00584B98" w:rsidRDefault="00596A8D" w:rsidP="00584B98">
      <w:pPr>
        <w:pStyle w:val="code"/>
      </w:pPr>
    </w:p>
    <w:p w14:paraId="106EEE46" w14:textId="77777777" w:rsidR="00596A8D" w:rsidRPr="00584B98" w:rsidRDefault="00596A8D" w:rsidP="00584B98">
      <w:pPr>
        <w:pStyle w:val="code"/>
      </w:pPr>
      <w:r w:rsidRPr="00584B98">
        <w:t>$n = 100;</w:t>
      </w:r>
    </w:p>
    <w:p w14:paraId="0AB79E24" w14:textId="77777777" w:rsidR="00596A8D" w:rsidRPr="00584B98" w:rsidRDefault="00596A8D" w:rsidP="00584B98">
      <w:pPr>
        <w:pStyle w:val="code"/>
      </w:pPr>
      <w:r w:rsidRPr="00584B98">
        <w:t>$i = 0;</w:t>
      </w:r>
    </w:p>
    <w:p w14:paraId="413A9316" w14:textId="77777777" w:rsidR="00596A8D" w:rsidRPr="00584B98" w:rsidRDefault="00596A8D" w:rsidP="00584B98">
      <w:pPr>
        <w:pStyle w:val="code"/>
      </w:pPr>
      <w:r w:rsidRPr="00584B98">
        <w:t>while ($i &lt;= $n) {</w:t>
      </w:r>
    </w:p>
    <w:p w14:paraId="7F297BD2" w14:textId="77777777" w:rsidR="00596A8D" w:rsidRPr="00584B98" w:rsidRDefault="00596A8D" w:rsidP="00584B98">
      <w:pPr>
        <w:pStyle w:val="code"/>
      </w:pPr>
      <w:r w:rsidRPr="00584B98">
        <w:t xml:space="preserve">    if ($i % 3 == 0) {</w:t>
      </w:r>
    </w:p>
    <w:p w14:paraId="75801668" w14:textId="6B301524" w:rsidR="00596A8D" w:rsidRPr="00584B98" w:rsidRDefault="00596A8D" w:rsidP="00584B98">
      <w:pPr>
        <w:pStyle w:val="code"/>
      </w:pPr>
      <w:r w:rsidRPr="00584B98">
        <w:t xml:space="preserve">        echo "$i</w:t>
      </w:r>
      <w:r w:rsidR="007E170A" w:rsidRPr="00584B98">
        <w:t xml:space="preserve"> </w:t>
      </w:r>
      <w:r w:rsidRPr="00584B98">
        <w:t>";</w:t>
      </w:r>
    </w:p>
    <w:p w14:paraId="4DE87C02" w14:textId="77777777" w:rsidR="00596A8D" w:rsidRPr="00584B98" w:rsidRDefault="00596A8D" w:rsidP="00584B98">
      <w:pPr>
        <w:pStyle w:val="code"/>
      </w:pPr>
      <w:r w:rsidRPr="00584B98">
        <w:t xml:space="preserve">        $i++;</w:t>
      </w:r>
    </w:p>
    <w:p w14:paraId="6AEA25AD" w14:textId="77777777" w:rsidR="00596A8D" w:rsidRPr="00584B98" w:rsidRDefault="00596A8D" w:rsidP="00584B98">
      <w:pPr>
        <w:pStyle w:val="code"/>
      </w:pPr>
      <w:r w:rsidRPr="00584B98">
        <w:t xml:space="preserve">    } else</w:t>
      </w:r>
    </w:p>
    <w:p w14:paraId="33B44C98" w14:textId="77777777" w:rsidR="00596A8D" w:rsidRPr="00584B98" w:rsidRDefault="00596A8D" w:rsidP="00584B98">
      <w:pPr>
        <w:pStyle w:val="code"/>
      </w:pPr>
      <w:r w:rsidRPr="00584B98">
        <w:t xml:space="preserve">        $i++;</w:t>
      </w:r>
    </w:p>
    <w:p w14:paraId="26EB28AE" w14:textId="6E78BBF4" w:rsidR="00596A8D" w:rsidRDefault="00596A8D" w:rsidP="00584B98">
      <w:pPr>
        <w:pStyle w:val="code"/>
      </w:pPr>
      <w:r w:rsidRPr="00584B98">
        <w:t>}</w:t>
      </w:r>
    </w:p>
    <w:p w14:paraId="28CF6DF0" w14:textId="38B9520D" w:rsidR="009A5D85" w:rsidRDefault="009A5D85" w:rsidP="009A5D85">
      <w:pPr>
        <w:pStyle w:val="code"/>
        <w:ind w:firstLine="0"/>
      </w:pPr>
    </w:p>
    <w:p w14:paraId="28E49A5C" w14:textId="77777777" w:rsidR="009A5D85" w:rsidRPr="001847EB" w:rsidRDefault="009A5D85" w:rsidP="009A5D85">
      <w:pPr>
        <w:pStyle w:val="Main"/>
        <w:ind w:firstLine="708"/>
      </w:pPr>
      <w:r>
        <w:t xml:space="preserve">Страница </w:t>
      </w:r>
      <w:r w:rsidRPr="00013541">
        <w:rPr>
          <w:i/>
          <w:iCs/>
          <w:lang w:val="en-US"/>
        </w:rPr>
        <w:t>photo</w:t>
      </w:r>
      <w:r w:rsidRPr="004F1CAD">
        <w:rPr>
          <w:i/>
          <w:iCs/>
          <w:lang w:val="ru-RU"/>
        </w:rPr>
        <w:t>.</w:t>
      </w:r>
      <w:r w:rsidRPr="00013541">
        <w:rPr>
          <w:i/>
          <w:iCs/>
          <w:lang w:val="en-US"/>
        </w:rPr>
        <w:t>php</w:t>
      </w:r>
      <w:r w:rsidRPr="001847EB">
        <w:t xml:space="preserve"> показан</w:t>
      </w:r>
      <w:r>
        <w:t>а</w:t>
      </w:r>
      <w:r w:rsidRPr="001847EB">
        <w:t xml:space="preserve"> на рисунке 3.1.</w:t>
      </w:r>
    </w:p>
    <w:p w14:paraId="308F3F67" w14:textId="77777777" w:rsidR="00027FAF" w:rsidRPr="00FC42BE" w:rsidRDefault="00027FAF" w:rsidP="00BD1029">
      <w:pPr>
        <w:spacing w:line="276" w:lineRule="auto"/>
        <w:jc w:val="both"/>
        <w:rPr>
          <w:sz w:val="28"/>
          <w:szCs w:val="28"/>
        </w:rPr>
      </w:pPr>
    </w:p>
    <w:p w14:paraId="02802F42" w14:textId="0541CDE4" w:rsidR="00027FAF" w:rsidRPr="00FC42BE" w:rsidRDefault="00BD1029" w:rsidP="00027FAF">
      <w:pPr>
        <w:spacing w:line="276" w:lineRule="auto"/>
        <w:jc w:val="center"/>
        <w:rPr>
          <w:sz w:val="28"/>
          <w:szCs w:val="28"/>
        </w:rPr>
      </w:pPr>
      <w:r w:rsidRPr="00BD1029">
        <w:rPr>
          <w:noProof/>
          <w:sz w:val="28"/>
          <w:szCs w:val="28"/>
        </w:rPr>
        <w:drawing>
          <wp:inline distT="0" distB="0" distL="0" distR="0" wp14:anchorId="7C9CEAF4" wp14:editId="410A2E2E">
            <wp:extent cx="5463392" cy="484778"/>
            <wp:effectExtent l="12700" t="12700" r="1079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10436" cy="488952"/>
                    </a:xfrm>
                    <a:prstGeom prst="rect">
                      <a:avLst/>
                    </a:prstGeom>
                    <a:ln>
                      <a:solidFill>
                        <a:schemeClr val="tx1"/>
                      </a:solidFill>
                    </a:ln>
                  </pic:spPr>
                </pic:pic>
              </a:graphicData>
            </a:graphic>
          </wp:inline>
        </w:drawing>
      </w:r>
    </w:p>
    <w:p w14:paraId="0AA1AC7B" w14:textId="77777777" w:rsidR="00027FAF" w:rsidRPr="00FC42BE" w:rsidRDefault="00027FAF" w:rsidP="00027FAF">
      <w:pPr>
        <w:spacing w:line="276" w:lineRule="auto"/>
        <w:jc w:val="center"/>
        <w:rPr>
          <w:sz w:val="28"/>
          <w:szCs w:val="28"/>
        </w:rPr>
      </w:pPr>
    </w:p>
    <w:p w14:paraId="1B9447FF" w14:textId="3214DAA6" w:rsidR="00027FAF" w:rsidRDefault="00027FAF" w:rsidP="005A1492">
      <w:pPr>
        <w:spacing w:line="276" w:lineRule="auto"/>
        <w:jc w:val="center"/>
        <w:rPr>
          <w:sz w:val="28"/>
          <w:szCs w:val="28"/>
          <w:lang w:val="ru-RU"/>
        </w:rPr>
      </w:pPr>
      <w:r w:rsidRPr="00FC42BE">
        <w:rPr>
          <w:sz w:val="28"/>
          <w:szCs w:val="28"/>
        </w:rPr>
        <w:t xml:space="preserve">Рисунок 3.1 </w:t>
      </w:r>
      <w:r w:rsidRPr="00FC42BE">
        <w:rPr>
          <w:color w:val="000000"/>
          <w:sz w:val="28"/>
          <w:szCs w:val="28"/>
        </w:rPr>
        <w:t>—</w:t>
      </w:r>
      <w:r w:rsidRPr="00FC42BE">
        <w:rPr>
          <w:sz w:val="28"/>
          <w:szCs w:val="28"/>
        </w:rPr>
        <w:t xml:space="preserve"> </w:t>
      </w:r>
      <w:r w:rsidR="002F20E1" w:rsidRPr="002F20E1">
        <w:rPr>
          <w:sz w:val="28"/>
          <w:szCs w:val="28"/>
          <w:lang w:val="ru-RU"/>
        </w:rPr>
        <w:t>Задание 1</w:t>
      </w:r>
    </w:p>
    <w:p w14:paraId="2B1D6EFA" w14:textId="77777777" w:rsidR="005A1492" w:rsidRPr="005A1492" w:rsidRDefault="005A1492" w:rsidP="005A1492">
      <w:pPr>
        <w:spacing w:line="276" w:lineRule="auto"/>
        <w:jc w:val="center"/>
        <w:rPr>
          <w:sz w:val="28"/>
          <w:szCs w:val="28"/>
          <w:lang w:val="ru-RU"/>
        </w:rPr>
      </w:pPr>
    </w:p>
    <w:p w14:paraId="69CE231B" w14:textId="62CE9F6C" w:rsidR="005A1492" w:rsidRPr="00584B98" w:rsidRDefault="005A1492" w:rsidP="00584B98">
      <w:pPr>
        <w:pStyle w:val="Main"/>
        <w:rPr>
          <w:lang w:val="ru-RU"/>
        </w:rPr>
      </w:pPr>
      <w:r>
        <w:t>В задании 2 необходимо было</w:t>
      </w:r>
      <w:r w:rsidRPr="00F94433">
        <w:t xml:space="preserve"> </w:t>
      </w:r>
      <w:r>
        <w:rPr>
          <w:lang w:val="en-US"/>
        </w:rPr>
        <w:t>c</w:t>
      </w:r>
      <w:r w:rsidRPr="00F94433">
        <w:t xml:space="preserve"> помощью цикла </w:t>
      </w:r>
      <w:r w:rsidRPr="00F94433">
        <w:rPr>
          <w:i/>
          <w:iCs/>
        </w:rPr>
        <w:t>do</w:t>
      </w:r>
      <w:r w:rsidRPr="00F94433">
        <w:t>…</w:t>
      </w:r>
      <w:r w:rsidRPr="00F94433">
        <w:rPr>
          <w:i/>
          <w:iCs/>
        </w:rPr>
        <w:t>while</w:t>
      </w:r>
      <w:r w:rsidRPr="00F94433">
        <w:t xml:space="preserve"> напи</w:t>
      </w:r>
      <w:r>
        <w:t>сать</w:t>
      </w:r>
      <w:r w:rsidRPr="00F94433">
        <w:t xml:space="preserve"> функцию для вывода чисел от </w:t>
      </w:r>
      <w:r>
        <w:t>нуля</w:t>
      </w:r>
      <w:r w:rsidRPr="00F94433">
        <w:t xml:space="preserve"> до </w:t>
      </w:r>
      <w:r>
        <w:rPr>
          <w:lang w:val="ru-RU"/>
        </w:rPr>
        <w:t>десяти</w:t>
      </w:r>
      <w:r>
        <w:t xml:space="preserve">. </w:t>
      </w:r>
      <w:r w:rsidR="00584B98" w:rsidRPr="00FC42BE">
        <w:t xml:space="preserve">Фрагмент кода: </w:t>
      </w:r>
    </w:p>
    <w:p w14:paraId="3922921D" w14:textId="77777777" w:rsidR="00240C74" w:rsidRDefault="00240C74">
      <w:pPr>
        <w:spacing w:after="160" w:line="259" w:lineRule="auto"/>
        <w:rPr>
          <w:sz w:val="28"/>
          <w:szCs w:val="28"/>
        </w:rPr>
      </w:pPr>
    </w:p>
    <w:p w14:paraId="2C3EEECB" w14:textId="2C572390" w:rsidR="00240C74" w:rsidRPr="00240C74" w:rsidRDefault="00240C74" w:rsidP="00584B98">
      <w:pPr>
        <w:pStyle w:val="code"/>
      </w:pPr>
      <w:r w:rsidRPr="00240C74">
        <w:t>echo "&lt;b&gt; Task 2 &lt;/b&gt; &lt;br&gt;";</w:t>
      </w:r>
    </w:p>
    <w:p w14:paraId="055B9946" w14:textId="77777777" w:rsidR="00240C74" w:rsidRPr="00240C74" w:rsidRDefault="00240C74" w:rsidP="00584B98">
      <w:pPr>
        <w:pStyle w:val="code"/>
      </w:pPr>
      <w:r w:rsidRPr="00240C74">
        <w:t>$i = 0;</w:t>
      </w:r>
    </w:p>
    <w:p w14:paraId="2613B666" w14:textId="77777777" w:rsidR="00240C74" w:rsidRPr="00240C74" w:rsidRDefault="00240C74" w:rsidP="00584B98">
      <w:pPr>
        <w:pStyle w:val="code"/>
      </w:pPr>
      <w:r w:rsidRPr="00240C74">
        <w:t>do {</w:t>
      </w:r>
    </w:p>
    <w:p w14:paraId="5AB07F28" w14:textId="12AA2542" w:rsidR="00240C74" w:rsidRPr="00240C74" w:rsidRDefault="00240C74" w:rsidP="00584B98">
      <w:pPr>
        <w:pStyle w:val="code"/>
      </w:pPr>
      <w:r w:rsidRPr="00240C74">
        <w:t xml:space="preserve">    </w:t>
      </w:r>
      <w:r w:rsidR="002B7460">
        <w:rPr>
          <w:lang w:val="en-US"/>
        </w:rPr>
        <w:t>if</w:t>
      </w:r>
      <w:r w:rsidRPr="00240C74">
        <w:t xml:space="preserve"> ($i % 2 == 0)</w:t>
      </w:r>
    </w:p>
    <w:p w14:paraId="400B13B9" w14:textId="77777777" w:rsidR="00240C74" w:rsidRPr="00240C74" w:rsidRDefault="00240C74" w:rsidP="00584B98">
      <w:pPr>
        <w:pStyle w:val="code"/>
      </w:pPr>
      <w:r w:rsidRPr="00240C74">
        <w:lastRenderedPageBreak/>
        <w:t xml:space="preserve">        echo $i . " - это четное число &lt;br/&gt;";</w:t>
      </w:r>
    </w:p>
    <w:p w14:paraId="6CD55077" w14:textId="59FBAE40" w:rsidR="002B7460" w:rsidRPr="00240C74" w:rsidRDefault="00240C74" w:rsidP="002B7460">
      <w:pPr>
        <w:pStyle w:val="code"/>
      </w:pPr>
      <w:r w:rsidRPr="00240C74">
        <w:t xml:space="preserve">    else</w:t>
      </w:r>
      <w:r w:rsidR="002B7460" w:rsidRPr="00240C74">
        <w:t xml:space="preserve">if ($i </w:t>
      </w:r>
      <w:r w:rsidR="002B7460">
        <w:rPr>
          <w:lang w:val="en-US"/>
        </w:rPr>
        <w:t>%2</w:t>
      </w:r>
      <w:r w:rsidR="002B7460" w:rsidRPr="00240C74">
        <w:t xml:space="preserve"> </w:t>
      </w:r>
      <w:r w:rsidR="002B7460">
        <w:rPr>
          <w:lang w:val="en-US"/>
        </w:rPr>
        <w:t xml:space="preserve">!= </w:t>
      </w:r>
      <w:r w:rsidR="002B7460" w:rsidRPr="00240C74">
        <w:t>0)</w:t>
      </w:r>
    </w:p>
    <w:p w14:paraId="7DF52E5A" w14:textId="02277C6F" w:rsidR="00240C74" w:rsidRDefault="00240C74" w:rsidP="00584B98">
      <w:pPr>
        <w:pStyle w:val="code"/>
      </w:pPr>
      <w:r w:rsidRPr="00240C74">
        <w:t xml:space="preserve">        echo $i . " - это нечетное число &lt;br/&gt;";</w:t>
      </w:r>
    </w:p>
    <w:p w14:paraId="3FDD7090" w14:textId="30E91110" w:rsidR="002B7460" w:rsidRDefault="002B7460" w:rsidP="00584B98">
      <w:pPr>
        <w:pStyle w:val="code"/>
        <w:rPr>
          <w:lang w:val="en-US"/>
        </w:rPr>
      </w:pPr>
      <w:r>
        <w:rPr>
          <w:lang w:val="en-US"/>
        </w:rPr>
        <w:t xml:space="preserve">   else</w:t>
      </w:r>
    </w:p>
    <w:p w14:paraId="7840666E" w14:textId="4B71CE94" w:rsidR="002B7460" w:rsidRPr="002B7460" w:rsidRDefault="002B7460" w:rsidP="002B7460">
      <w:pPr>
        <w:pStyle w:val="code"/>
      </w:pPr>
      <w:r w:rsidRPr="00240C74">
        <w:t xml:space="preserve">        echo $i . " - это ноль &lt;br/&gt;";</w:t>
      </w:r>
    </w:p>
    <w:p w14:paraId="42002B2E" w14:textId="77777777" w:rsidR="00240C74" w:rsidRPr="00240C74" w:rsidRDefault="00240C74" w:rsidP="00584B98">
      <w:pPr>
        <w:pStyle w:val="code"/>
      </w:pPr>
      <w:r w:rsidRPr="00240C74">
        <w:t xml:space="preserve">    $i++;</w:t>
      </w:r>
    </w:p>
    <w:p w14:paraId="1B85608D" w14:textId="64A5CDC1" w:rsidR="00240C74" w:rsidRDefault="00240C74" w:rsidP="00584B98">
      <w:pPr>
        <w:pStyle w:val="code"/>
      </w:pPr>
      <w:r w:rsidRPr="00240C74">
        <w:t>} while ($i &lt;= 10);</w:t>
      </w:r>
    </w:p>
    <w:p w14:paraId="77240268" w14:textId="3B7D36E2" w:rsidR="009A5D85" w:rsidRDefault="009A5D85" w:rsidP="009A5D85">
      <w:pPr>
        <w:pStyle w:val="code"/>
        <w:ind w:firstLine="0"/>
      </w:pPr>
    </w:p>
    <w:p w14:paraId="5A24D45C" w14:textId="2DE015DD" w:rsidR="009A5D85" w:rsidRPr="001847EB" w:rsidRDefault="009A5D85" w:rsidP="009A5D85">
      <w:pPr>
        <w:pStyle w:val="Main"/>
        <w:ind w:firstLine="708"/>
      </w:pPr>
      <w:r>
        <w:rPr>
          <w:lang w:val="ru-RU"/>
        </w:rPr>
        <w:t>Результат выполнения программы показан на рисунке</w:t>
      </w:r>
      <w:r w:rsidRPr="001847EB">
        <w:t xml:space="preserve"> рисунке 3.</w:t>
      </w:r>
      <w:r w:rsidRPr="009A5D85">
        <w:rPr>
          <w:lang w:val="ru-RU"/>
        </w:rPr>
        <w:t>2</w:t>
      </w:r>
      <w:r w:rsidRPr="001847EB">
        <w:t>.</w:t>
      </w:r>
    </w:p>
    <w:p w14:paraId="74746D73" w14:textId="77777777" w:rsidR="00D104F8" w:rsidRPr="00240C74" w:rsidRDefault="00D104F8" w:rsidP="009A5D85">
      <w:pPr>
        <w:pStyle w:val="code"/>
        <w:ind w:firstLine="0"/>
      </w:pPr>
    </w:p>
    <w:p w14:paraId="48DC87D7" w14:textId="52F1F5E3" w:rsidR="00D104F8" w:rsidRPr="00FC42BE" w:rsidRDefault="00DC7633" w:rsidP="00D104F8">
      <w:pPr>
        <w:spacing w:line="276" w:lineRule="auto"/>
        <w:jc w:val="center"/>
        <w:rPr>
          <w:sz w:val="28"/>
          <w:szCs w:val="28"/>
        </w:rPr>
      </w:pPr>
      <w:r w:rsidRPr="00D104F8">
        <w:rPr>
          <w:i/>
          <w:iCs/>
          <w:noProof/>
        </w:rPr>
        <w:drawing>
          <wp:inline distT="0" distB="0" distL="0" distR="0" wp14:anchorId="28C9B40C" wp14:editId="5D0CE675">
            <wp:extent cx="2476500" cy="3111500"/>
            <wp:effectExtent l="12700" t="12700" r="12700" b="12700"/>
            <wp:docPr id="15" name="Picture 1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 letter&#10;&#10;Description automatically generated"/>
                    <pic:cNvPicPr/>
                  </pic:nvPicPr>
                  <pic:blipFill>
                    <a:blip r:embed="rId12"/>
                    <a:stretch>
                      <a:fillRect/>
                    </a:stretch>
                  </pic:blipFill>
                  <pic:spPr>
                    <a:xfrm>
                      <a:off x="0" y="0"/>
                      <a:ext cx="2476500" cy="3111500"/>
                    </a:xfrm>
                    <a:prstGeom prst="rect">
                      <a:avLst/>
                    </a:prstGeom>
                    <a:ln>
                      <a:solidFill>
                        <a:schemeClr val="tx1"/>
                      </a:solidFill>
                    </a:ln>
                  </pic:spPr>
                </pic:pic>
              </a:graphicData>
            </a:graphic>
          </wp:inline>
        </w:drawing>
      </w:r>
    </w:p>
    <w:p w14:paraId="4F541467" w14:textId="77777777" w:rsidR="00D104F8" w:rsidRPr="00FC42BE" w:rsidRDefault="00D104F8" w:rsidP="00DC7633">
      <w:pPr>
        <w:spacing w:line="276" w:lineRule="auto"/>
        <w:rPr>
          <w:sz w:val="28"/>
          <w:szCs w:val="28"/>
        </w:rPr>
      </w:pPr>
    </w:p>
    <w:p w14:paraId="66D5B6B8" w14:textId="297B559C" w:rsidR="00240C74" w:rsidRPr="00D205E4" w:rsidRDefault="00D104F8" w:rsidP="00D205E4">
      <w:pPr>
        <w:spacing w:line="276" w:lineRule="auto"/>
        <w:jc w:val="center"/>
        <w:rPr>
          <w:sz w:val="28"/>
          <w:szCs w:val="28"/>
          <w:lang w:val="ru-RU"/>
        </w:rPr>
      </w:pPr>
      <w:r w:rsidRPr="00FC42BE">
        <w:rPr>
          <w:sz w:val="28"/>
          <w:szCs w:val="28"/>
        </w:rPr>
        <w:t>Рисунок 3.</w:t>
      </w:r>
      <w:r w:rsidR="00695E92" w:rsidRPr="00E7136D">
        <w:rPr>
          <w:sz w:val="28"/>
          <w:szCs w:val="28"/>
          <w:lang w:val="ru-RU"/>
        </w:rPr>
        <w:t>2</w:t>
      </w:r>
      <w:r w:rsidRPr="00FC42BE">
        <w:rPr>
          <w:sz w:val="28"/>
          <w:szCs w:val="28"/>
        </w:rPr>
        <w:t xml:space="preserve"> </w:t>
      </w:r>
      <w:r w:rsidRPr="00FC42BE">
        <w:rPr>
          <w:color w:val="000000"/>
          <w:sz w:val="28"/>
          <w:szCs w:val="28"/>
        </w:rPr>
        <w:t>—</w:t>
      </w:r>
      <w:r w:rsidRPr="00FC42BE">
        <w:rPr>
          <w:sz w:val="28"/>
          <w:szCs w:val="28"/>
        </w:rPr>
        <w:t xml:space="preserve"> </w:t>
      </w:r>
      <w:r w:rsidRPr="002F20E1">
        <w:rPr>
          <w:sz w:val="28"/>
          <w:szCs w:val="28"/>
          <w:lang w:val="ru-RU"/>
        </w:rPr>
        <w:t xml:space="preserve">Задание </w:t>
      </w:r>
      <w:r w:rsidR="00DC7633" w:rsidRPr="00D205E4">
        <w:rPr>
          <w:sz w:val="28"/>
          <w:szCs w:val="28"/>
          <w:lang w:val="ru-RU"/>
        </w:rPr>
        <w:t>2</w:t>
      </w:r>
    </w:p>
    <w:p w14:paraId="52044A39" w14:textId="70E84335" w:rsidR="00D104F8" w:rsidRPr="00240C74" w:rsidRDefault="00D104F8" w:rsidP="00D104F8">
      <w:pPr>
        <w:pStyle w:val="Main"/>
        <w:jc w:val="center"/>
        <w:rPr>
          <w:i/>
          <w:iCs/>
        </w:rPr>
      </w:pPr>
    </w:p>
    <w:p w14:paraId="1EAF17CC" w14:textId="312F5490" w:rsidR="00D205E4" w:rsidRDefault="00D205E4" w:rsidP="00D205E4">
      <w:pPr>
        <w:pStyle w:val="Main"/>
      </w:pPr>
      <w:r>
        <w:t>В задании 3 необходимо было</w:t>
      </w:r>
      <w:r w:rsidRPr="00051EF8">
        <w:t xml:space="preserve"> </w:t>
      </w:r>
      <w:r>
        <w:t>в</w:t>
      </w:r>
      <w:r w:rsidRPr="007C6542">
        <w:t>ыве</w:t>
      </w:r>
      <w:r>
        <w:t>сти</w:t>
      </w:r>
      <w:r w:rsidRPr="007C6542">
        <w:t xml:space="preserve"> с помощью цикла </w:t>
      </w:r>
      <w:r w:rsidRPr="007C6542">
        <w:rPr>
          <w:i/>
          <w:iCs/>
        </w:rPr>
        <w:t>for</w:t>
      </w:r>
      <w:r w:rsidRPr="007C6542">
        <w:t xml:space="preserve"> числа от </w:t>
      </w:r>
      <w:r>
        <w:t>нуля</w:t>
      </w:r>
      <w:r w:rsidRPr="007C6542">
        <w:t xml:space="preserve"> до </w:t>
      </w:r>
      <w:r>
        <w:t>девяти</w:t>
      </w:r>
      <w:r w:rsidRPr="007C6542">
        <w:t>,</w:t>
      </w:r>
      <w:r>
        <w:t xml:space="preserve"> не</w:t>
      </w:r>
      <w:r w:rsidRPr="007C6542">
        <w:t xml:space="preserve"> используя тело цикла.</w:t>
      </w:r>
      <w:r w:rsidRPr="00D205E4">
        <w:rPr>
          <w:lang w:val="ru-RU"/>
        </w:rPr>
        <w:t xml:space="preserve"> </w:t>
      </w:r>
      <w:r w:rsidR="00695E92">
        <w:t xml:space="preserve">Результат выполнения задания продемонстрирован на рисунке </w:t>
      </w:r>
      <w:r w:rsidR="00695E92" w:rsidRPr="003F45B4">
        <w:t>3.</w:t>
      </w:r>
      <w:r w:rsidR="00695E92" w:rsidRPr="00E7136D">
        <w:rPr>
          <w:lang w:val="ru-RU"/>
        </w:rPr>
        <w:t>3</w:t>
      </w:r>
      <w:r w:rsidR="00695E92">
        <w:t>.</w:t>
      </w:r>
      <w:r w:rsidR="00695E92" w:rsidRPr="00E7136D">
        <w:rPr>
          <w:lang w:val="ru-RU"/>
        </w:rPr>
        <w:t xml:space="preserve"> </w:t>
      </w:r>
      <w:r w:rsidRPr="00FC42BE">
        <w:t xml:space="preserve">Фрагмент кода: </w:t>
      </w:r>
    </w:p>
    <w:p w14:paraId="02F6A7F3" w14:textId="77777777" w:rsidR="00D205E4" w:rsidRPr="009A5D85" w:rsidRDefault="00D205E4" w:rsidP="00D205E4">
      <w:pPr>
        <w:pStyle w:val="Main"/>
      </w:pPr>
    </w:p>
    <w:p w14:paraId="74BDE194" w14:textId="5ACBB8A9" w:rsidR="00D205E4" w:rsidRDefault="00D205E4" w:rsidP="009A5D85">
      <w:pPr>
        <w:pStyle w:val="code"/>
        <w:ind w:firstLine="708"/>
      </w:pPr>
      <w:r w:rsidRPr="00D205E4">
        <w:t>for ($i = 0; $i &lt; 10; print($i++)) {}</w:t>
      </w:r>
    </w:p>
    <w:p w14:paraId="54780A54" w14:textId="77777777" w:rsidR="00695E92" w:rsidRDefault="00695E92" w:rsidP="00695E92">
      <w:pPr>
        <w:pStyle w:val="code"/>
      </w:pPr>
    </w:p>
    <w:p w14:paraId="1D424BA9" w14:textId="7331926F" w:rsidR="00695E92" w:rsidRPr="00FC42BE" w:rsidRDefault="00695E92" w:rsidP="00695E92">
      <w:pPr>
        <w:spacing w:line="276" w:lineRule="auto"/>
        <w:jc w:val="center"/>
        <w:rPr>
          <w:sz w:val="28"/>
          <w:szCs w:val="28"/>
        </w:rPr>
      </w:pPr>
      <w:r w:rsidRPr="00695E92">
        <w:rPr>
          <w:i/>
          <w:iCs/>
          <w:noProof/>
        </w:rPr>
        <w:drawing>
          <wp:inline distT="0" distB="0" distL="0" distR="0" wp14:anchorId="595A2CA9" wp14:editId="4FE0B43E">
            <wp:extent cx="1117600" cy="673100"/>
            <wp:effectExtent l="12700" t="12700" r="12700" b="1270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3"/>
                    <a:stretch>
                      <a:fillRect/>
                    </a:stretch>
                  </pic:blipFill>
                  <pic:spPr>
                    <a:xfrm>
                      <a:off x="0" y="0"/>
                      <a:ext cx="1117600" cy="673100"/>
                    </a:xfrm>
                    <a:prstGeom prst="rect">
                      <a:avLst/>
                    </a:prstGeom>
                    <a:ln>
                      <a:solidFill>
                        <a:schemeClr val="tx1"/>
                      </a:solidFill>
                    </a:ln>
                  </pic:spPr>
                </pic:pic>
              </a:graphicData>
            </a:graphic>
          </wp:inline>
        </w:drawing>
      </w:r>
    </w:p>
    <w:p w14:paraId="135D6591" w14:textId="77777777" w:rsidR="00695E92" w:rsidRPr="00FC42BE" w:rsidRDefault="00695E92" w:rsidP="00695E92">
      <w:pPr>
        <w:spacing w:line="276" w:lineRule="auto"/>
        <w:rPr>
          <w:sz w:val="28"/>
          <w:szCs w:val="28"/>
        </w:rPr>
      </w:pPr>
    </w:p>
    <w:p w14:paraId="11790756" w14:textId="680EDF1A" w:rsidR="0097130C" w:rsidRPr="002B7460" w:rsidRDefault="00695E92" w:rsidP="002B7460">
      <w:pPr>
        <w:spacing w:line="276" w:lineRule="auto"/>
        <w:jc w:val="center"/>
        <w:rPr>
          <w:sz w:val="28"/>
          <w:szCs w:val="28"/>
          <w:lang w:val="ru-RU"/>
        </w:rPr>
      </w:pPr>
      <w:r w:rsidRPr="00FC42BE">
        <w:rPr>
          <w:sz w:val="28"/>
          <w:szCs w:val="28"/>
        </w:rPr>
        <w:t>Рисунок 3.</w:t>
      </w:r>
      <w:r w:rsidRPr="00E7136D">
        <w:rPr>
          <w:sz w:val="28"/>
          <w:szCs w:val="28"/>
          <w:lang w:val="ru-RU"/>
        </w:rPr>
        <w:t>3</w:t>
      </w:r>
      <w:r w:rsidRPr="00FC42BE">
        <w:rPr>
          <w:sz w:val="28"/>
          <w:szCs w:val="28"/>
        </w:rPr>
        <w:t xml:space="preserve"> </w:t>
      </w:r>
      <w:r w:rsidRPr="00FC42BE">
        <w:rPr>
          <w:color w:val="000000"/>
          <w:sz w:val="28"/>
          <w:szCs w:val="28"/>
        </w:rPr>
        <w:t>—</w:t>
      </w:r>
      <w:r w:rsidRPr="00FC42BE">
        <w:rPr>
          <w:sz w:val="28"/>
          <w:szCs w:val="28"/>
        </w:rPr>
        <w:t xml:space="preserve"> </w:t>
      </w:r>
      <w:r w:rsidRPr="002F20E1">
        <w:rPr>
          <w:sz w:val="28"/>
          <w:szCs w:val="28"/>
          <w:lang w:val="ru-RU"/>
        </w:rPr>
        <w:t xml:space="preserve">Задание </w:t>
      </w:r>
      <w:r w:rsidRPr="00E7136D">
        <w:rPr>
          <w:sz w:val="28"/>
          <w:szCs w:val="28"/>
          <w:lang w:val="ru-RU"/>
        </w:rPr>
        <w:t>3</w:t>
      </w:r>
    </w:p>
    <w:p w14:paraId="09E0823B" w14:textId="25BAC786" w:rsidR="00695E92" w:rsidRDefault="00910E9B" w:rsidP="00910E9B">
      <w:pPr>
        <w:pStyle w:val="Main"/>
      </w:pPr>
      <w:r>
        <w:lastRenderedPageBreak/>
        <w:t xml:space="preserve">В </w:t>
      </w:r>
      <w:r w:rsidRPr="002B7460">
        <w:t>задании</w:t>
      </w:r>
      <w:r>
        <w:t xml:space="preserve"> 4 необходимо о</w:t>
      </w:r>
      <w:r w:rsidRPr="0024732A">
        <w:t>бъявит</w:t>
      </w:r>
      <w:r>
        <w:t>ь</w:t>
      </w:r>
      <w:r w:rsidRPr="0024732A">
        <w:t xml:space="preserve"> массив, где в качестве ключей будут использоваться названия областей, а в качестве значений – массивы с названиями городов из соответствующей области. Выве</w:t>
      </w:r>
      <w:r>
        <w:t>сти</w:t>
      </w:r>
      <w:r w:rsidRPr="0024732A">
        <w:t xml:space="preserve"> в цикле значения массива</w:t>
      </w:r>
      <w:r>
        <w:t>.</w:t>
      </w:r>
      <w:r w:rsidRPr="00155BBF">
        <w:rPr>
          <w:lang w:val="ru-RU"/>
        </w:rPr>
        <w:t xml:space="preserve"> </w:t>
      </w:r>
      <w:r w:rsidR="00695E92" w:rsidRPr="00FC42BE">
        <w:t xml:space="preserve">Фрагмент кода: </w:t>
      </w:r>
    </w:p>
    <w:p w14:paraId="4A97EABE" w14:textId="77777777" w:rsidR="00155BBF" w:rsidRDefault="00155BBF" w:rsidP="00910E9B">
      <w:pPr>
        <w:pStyle w:val="Main"/>
      </w:pPr>
    </w:p>
    <w:p w14:paraId="091B80F0" w14:textId="77777777" w:rsidR="00155BBF" w:rsidRPr="00155BBF" w:rsidRDefault="00155BBF" w:rsidP="00155BBF">
      <w:pPr>
        <w:pStyle w:val="code"/>
      </w:pPr>
      <w:r w:rsidRPr="00155BBF">
        <w:t>echo "&lt;b&gt; Task 4 &lt;/b&gt; &lt;br&gt;";</w:t>
      </w:r>
    </w:p>
    <w:p w14:paraId="7F2E1E72" w14:textId="77777777" w:rsidR="00155BBF" w:rsidRPr="00155BBF" w:rsidRDefault="00155BBF" w:rsidP="00155BBF">
      <w:pPr>
        <w:pStyle w:val="code"/>
      </w:pPr>
      <w:r w:rsidRPr="00155BBF">
        <w:t>$obl = array(</w:t>
      </w:r>
    </w:p>
    <w:p w14:paraId="27530283" w14:textId="77777777" w:rsidR="00155BBF" w:rsidRPr="00155BBF" w:rsidRDefault="00155BBF" w:rsidP="00155BBF">
      <w:pPr>
        <w:pStyle w:val="code"/>
      </w:pPr>
      <w:r w:rsidRPr="00155BBF">
        <w:t xml:space="preserve">    "Московская область" =&gt; array("Москва", "Зеленоград", "Клин"),</w:t>
      </w:r>
    </w:p>
    <w:p w14:paraId="36942240" w14:textId="77777777" w:rsidR="00155BBF" w:rsidRPr="00155BBF" w:rsidRDefault="00155BBF" w:rsidP="00155BBF">
      <w:pPr>
        <w:pStyle w:val="code"/>
      </w:pPr>
      <w:r w:rsidRPr="00155BBF">
        <w:t xml:space="preserve">    "Ленинградская область" =&gt; array("Санкт-Петербург", "Всеволожск", "Павловск", "Кронштадт"),</w:t>
      </w:r>
    </w:p>
    <w:p w14:paraId="6BF2AFBD" w14:textId="77777777" w:rsidR="00155BBF" w:rsidRPr="00155BBF" w:rsidRDefault="00155BBF" w:rsidP="00155BBF">
      <w:pPr>
        <w:pStyle w:val="code"/>
      </w:pPr>
      <w:r w:rsidRPr="00155BBF">
        <w:t xml:space="preserve">    "Аму́рская о́бласть " =&gt; array("Белогорск", "город Свободный", "город Шимановск")</w:t>
      </w:r>
    </w:p>
    <w:p w14:paraId="162A02EB" w14:textId="64617A3E" w:rsidR="00155BBF" w:rsidRPr="00155BBF" w:rsidRDefault="00155BBF" w:rsidP="00155BBF">
      <w:pPr>
        <w:pStyle w:val="code"/>
      </w:pPr>
      <w:r w:rsidRPr="00155BBF">
        <w:t>);</w:t>
      </w:r>
    </w:p>
    <w:p w14:paraId="64BEB0E9" w14:textId="77777777" w:rsidR="00155BBF" w:rsidRPr="00155BBF" w:rsidRDefault="00155BBF" w:rsidP="00155BBF">
      <w:pPr>
        <w:pStyle w:val="code"/>
      </w:pPr>
      <w:r w:rsidRPr="00155BBF">
        <w:t>foreach ($obl as $i =&gt; $cities) {</w:t>
      </w:r>
    </w:p>
    <w:p w14:paraId="0295B5B0" w14:textId="77777777" w:rsidR="00155BBF" w:rsidRPr="00155BBF" w:rsidRDefault="00155BBF" w:rsidP="00155BBF">
      <w:pPr>
        <w:pStyle w:val="code"/>
      </w:pPr>
      <w:r w:rsidRPr="00155BBF">
        <w:t xml:space="preserve">    echo ("&lt;b&gt;$i&lt;/b&gt;" . "&lt;ul&gt;"</w:t>
      </w:r>
    </w:p>
    <w:p w14:paraId="4467C8A6" w14:textId="77777777" w:rsidR="00155BBF" w:rsidRPr="00155BBF" w:rsidRDefault="00155BBF" w:rsidP="00155BBF">
      <w:pPr>
        <w:pStyle w:val="code"/>
      </w:pPr>
      <w:r w:rsidRPr="00155BBF">
        <w:t xml:space="preserve">    );</w:t>
      </w:r>
    </w:p>
    <w:p w14:paraId="5C896C7C" w14:textId="77777777" w:rsidR="00155BBF" w:rsidRPr="00155BBF" w:rsidRDefault="00155BBF" w:rsidP="00155BBF">
      <w:pPr>
        <w:pStyle w:val="code"/>
      </w:pPr>
      <w:r w:rsidRPr="00155BBF">
        <w:t xml:space="preserve">    foreach ($cities as $city) {</w:t>
      </w:r>
    </w:p>
    <w:p w14:paraId="1F13BC46" w14:textId="77777777" w:rsidR="00155BBF" w:rsidRPr="00155BBF" w:rsidRDefault="00155BBF" w:rsidP="00155BBF">
      <w:pPr>
        <w:pStyle w:val="code"/>
      </w:pPr>
      <w:r w:rsidRPr="00155BBF">
        <w:t xml:space="preserve">        echo ("&lt;li&gt;$city&lt;/li&gt;");</w:t>
      </w:r>
    </w:p>
    <w:p w14:paraId="532A7A22" w14:textId="77777777" w:rsidR="00155BBF" w:rsidRPr="00155BBF" w:rsidRDefault="00155BBF" w:rsidP="00155BBF">
      <w:pPr>
        <w:pStyle w:val="code"/>
      </w:pPr>
      <w:r w:rsidRPr="00155BBF">
        <w:t xml:space="preserve">    }</w:t>
      </w:r>
    </w:p>
    <w:p w14:paraId="1F9C46BE" w14:textId="77777777" w:rsidR="00155BBF" w:rsidRPr="00155BBF" w:rsidRDefault="00155BBF" w:rsidP="00155BBF">
      <w:pPr>
        <w:pStyle w:val="code"/>
      </w:pPr>
      <w:r w:rsidRPr="00155BBF">
        <w:t xml:space="preserve">    echo ("&lt;/ul&gt;");</w:t>
      </w:r>
    </w:p>
    <w:p w14:paraId="00C754A2" w14:textId="74FC9D4B" w:rsidR="00155BBF" w:rsidRPr="00155BBF" w:rsidRDefault="00155BBF" w:rsidP="0072013A">
      <w:pPr>
        <w:pStyle w:val="code"/>
      </w:pPr>
      <w:r w:rsidRPr="00155BBF">
        <w:t>}</w:t>
      </w:r>
    </w:p>
    <w:p w14:paraId="53C939D8" w14:textId="0937EB28" w:rsidR="009A5D85" w:rsidRDefault="009A5D85" w:rsidP="009A5D85">
      <w:pPr>
        <w:pStyle w:val="code"/>
        <w:ind w:firstLine="0"/>
      </w:pPr>
    </w:p>
    <w:p w14:paraId="2DB615DF" w14:textId="52D6ED09" w:rsidR="009A5D85" w:rsidRDefault="009A5D85" w:rsidP="009A5D85">
      <w:pPr>
        <w:spacing w:line="259" w:lineRule="auto"/>
        <w:ind w:firstLine="708"/>
        <w:rPr>
          <w:sz w:val="28"/>
          <w:szCs w:val="28"/>
        </w:rPr>
      </w:pPr>
      <w:r w:rsidRPr="009A5D85">
        <w:rPr>
          <w:sz w:val="28"/>
          <w:szCs w:val="28"/>
        </w:rPr>
        <w:t>Результат выполнения задания показан на рисунке 3.4</w:t>
      </w:r>
    </w:p>
    <w:p w14:paraId="1A504764" w14:textId="77777777" w:rsidR="009A5D85" w:rsidRPr="009A5D85" w:rsidRDefault="009A5D85" w:rsidP="009A5D85">
      <w:pPr>
        <w:spacing w:line="259" w:lineRule="auto"/>
        <w:ind w:firstLine="708"/>
        <w:rPr>
          <w:sz w:val="28"/>
          <w:szCs w:val="28"/>
        </w:rPr>
      </w:pPr>
    </w:p>
    <w:p w14:paraId="0CB2F8CD" w14:textId="77777777" w:rsidR="00695E92" w:rsidRPr="00FC42BE" w:rsidRDefault="0072013A" w:rsidP="00695E92">
      <w:pPr>
        <w:spacing w:line="276" w:lineRule="auto"/>
        <w:jc w:val="center"/>
        <w:rPr>
          <w:sz w:val="28"/>
          <w:szCs w:val="28"/>
        </w:rPr>
      </w:pPr>
      <w:r w:rsidRPr="0072013A">
        <w:rPr>
          <w:i/>
          <w:iCs/>
          <w:noProof/>
        </w:rPr>
        <w:drawing>
          <wp:inline distT="0" distB="0" distL="0" distR="0" wp14:anchorId="6D6C6604" wp14:editId="4ED4503C">
            <wp:extent cx="1261110" cy="2426680"/>
            <wp:effectExtent l="12700" t="12700" r="8890" b="12065"/>
            <wp:docPr id="23" name="Picture 2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diagram&#10;&#10;Description automatically generated"/>
                    <pic:cNvPicPr/>
                  </pic:nvPicPr>
                  <pic:blipFill>
                    <a:blip r:embed="rId14"/>
                    <a:stretch>
                      <a:fillRect/>
                    </a:stretch>
                  </pic:blipFill>
                  <pic:spPr>
                    <a:xfrm>
                      <a:off x="0" y="0"/>
                      <a:ext cx="1288481" cy="2479347"/>
                    </a:xfrm>
                    <a:prstGeom prst="rect">
                      <a:avLst/>
                    </a:prstGeom>
                    <a:ln>
                      <a:solidFill>
                        <a:schemeClr val="tx1"/>
                      </a:solidFill>
                    </a:ln>
                  </pic:spPr>
                </pic:pic>
              </a:graphicData>
            </a:graphic>
          </wp:inline>
        </w:drawing>
      </w:r>
    </w:p>
    <w:p w14:paraId="48FF90E9" w14:textId="77777777" w:rsidR="00695E92" w:rsidRPr="00FC42BE" w:rsidRDefault="00695E92" w:rsidP="00695E92">
      <w:pPr>
        <w:spacing w:line="276" w:lineRule="auto"/>
        <w:rPr>
          <w:sz w:val="28"/>
          <w:szCs w:val="28"/>
        </w:rPr>
      </w:pPr>
    </w:p>
    <w:p w14:paraId="322F2EF0" w14:textId="484409FA" w:rsidR="009A5D85" w:rsidRPr="00E7136D" w:rsidRDefault="00695E92" w:rsidP="009A5D85">
      <w:pPr>
        <w:spacing w:line="276" w:lineRule="auto"/>
        <w:jc w:val="center"/>
        <w:rPr>
          <w:sz w:val="28"/>
          <w:szCs w:val="28"/>
          <w:lang w:val="ru-RU"/>
        </w:rPr>
      </w:pPr>
      <w:r w:rsidRPr="00FC42BE">
        <w:rPr>
          <w:sz w:val="28"/>
          <w:szCs w:val="28"/>
        </w:rPr>
        <w:t>Рисунок 3.</w:t>
      </w:r>
      <w:r w:rsidR="0072013A" w:rsidRPr="00E7136D">
        <w:rPr>
          <w:sz w:val="28"/>
          <w:szCs w:val="28"/>
          <w:lang w:val="ru-RU"/>
        </w:rPr>
        <w:t>4</w:t>
      </w:r>
      <w:r w:rsidRPr="00FC42BE">
        <w:rPr>
          <w:sz w:val="28"/>
          <w:szCs w:val="28"/>
        </w:rPr>
        <w:t xml:space="preserve"> </w:t>
      </w:r>
      <w:r w:rsidRPr="00FC42BE">
        <w:rPr>
          <w:color w:val="000000"/>
          <w:sz w:val="28"/>
          <w:szCs w:val="28"/>
        </w:rPr>
        <w:t>—</w:t>
      </w:r>
      <w:r w:rsidRPr="00FC42BE">
        <w:rPr>
          <w:sz w:val="28"/>
          <w:szCs w:val="28"/>
        </w:rPr>
        <w:t xml:space="preserve"> </w:t>
      </w:r>
      <w:r w:rsidRPr="002F20E1">
        <w:rPr>
          <w:sz w:val="28"/>
          <w:szCs w:val="28"/>
          <w:lang w:val="ru-RU"/>
        </w:rPr>
        <w:t xml:space="preserve">Задание </w:t>
      </w:r>
      <w:r w:rsidR="0072013A" w:rsidRPr="00E7136D">
        <w:rPr>
          <w:sz w:val="28"/>
          <w:szCs w:val="28"/>
          <w:lang w:val="ru-RU"/>
        </w:rPr>
        <w:t>4</w:t>
      </w:r>
    </w:p>
    <w:p w14:paraId="40148605" w14:textId="300422E6" w:rsidR="009A5D85" w:rsidRDefault="0067487F" w:rsidP="0067487F">
      <w:pPr>
        <w:pStyle w:val="Main"/>
        <w:rPr>
          <w:lang w:val="ru-RU"/>
        </w:rPr>
      </w:pPr>
      <w:r>
        <w:lastRenderedPageBreak/>
        <w:t>В задании 5 необходимо п</w:t>
      </w:r>
      <w:r w:rsidRPr="00567DC7">
        <w:t>овторите предыдущее задание, но вы</w:t>
      </w:r>
      <w:r>
        <w:t>вести</w:t>
      </w:r>
      <w:r w:rsidRPr="00567DC7">
        <w:t xml:space="preserve"> на экран </w:t>
      </w:r>
      <w:r w:rsidRPr="002B7460">
        <w:t>только города,</w:t>
      </w:r>
      <w:r w:rsidRPr="00567DC7">
        <w:t xml:space="preserve"> начинающиеся с буквы «К».</w:t>
      </w:r>
      <w:r>
        <w:t xml:space="preserve"> Результат выполнения задания показан на рисунке 3.5.</w:t>
      </w:r>
      <w:r w:rsidRPr="0067487F">
        <w:rPr>
          <w:lang w:val="ru-RU"/>
        </w:rPr>
        <w:t xml:space="preserve"> </w:t>
      </w:r>
    </w:p>
    <w:p w14:paraId="29BBA866" w14:textId="1F38188A" w:rsidR="009A5D85" w:rsidRDefault="009A5D85" w:rsidP="0067487F">
      <w:pPr>
        <w:pStyle w:val="Main"/>
        <w:rPr>
          <w:lang w:val="ru-RU"/>
        </w:rPr>
      </w:pPr>
    </w:p>
    <w:p w14:paraId="4110F476" w14:textId="5B098AF1" w:rsidR="009A5D85" w:rsidRDefault="002B7460" w:rsidP="009A5D85">
      <w:pPr>
        <w:spacing w:line="276" w:lineRule="auto"/>
        <w:jc w:val="center"/>
        <w:rPr>
          <w:sz w:val="28"/>
          <w:szCs w:val="28"/>
        </w:rPr>
      </w:pPr>
      <w:r w:rsidRPr="002B7460">
        <w:rPr>
          <w:i/>
          <w:iCs/>
          <w:noProof/>
        </w:rPr>
        <w:drawing>
          <wp:inline distT="0" distB="0" distL="0" distR="0" wp14:anchorId="7744B294" wp14:editId="3D956FFD">
            <wp:extent cx="1701800" cy="1130300"/>
            <wp:effectExtent l="12700" t="1270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01800" cy="1130300"/>
                    </a:xfrm>
                    <a:prstGeom prst="rect">
                      <a:avLst/>
                    </a:prstGeom>
                    <a:ln>
                      <a:solidFill>
                        <a:schemeClr val="tx1"/>
                      </a:solidFill>
                    </a:ln>
                  </pic:spPr>
                </pic:pic>
              </a:graphicData>
            </a:graphic>
          </wp:inline>
        </w:drawing>
      </w:r>
    </w:p>
    <w:p w14:paraId="427F3865" w14:textId="77777777" w:rsidR="009A5D85" w:rsidRPr="00FC42BE" w:rsidRDefault="009A5D85" w:rsidP="009A5D85">
      <w:pPr>
        <w:spacing w:line="276" w:lineRule="auto"/>
        <w:jc w:val="center"/>
        <w:rPr>
          <w:sz w:val="28"/>
          <w:szCs w:val="28"/>
        </w:rPr>
      </w:pPr>
    </w:p>
    <w:p w14:paraId="4612248C" w14:textId="0847DF09" w:rsidR="009A5D85" w:rsidRPr="009A5D85" w:rsidRDefault="009A5D85" w:rsidP="009A5D85">
      <w:pPr>
        <w:spacing w:line="276" w:lineRule="auto"/>
        <w:jc w:val="center"/>
        <w:rPr>
          <w:sz w:val="28"/>
          <w:szCs w:val="28"/>
          <w:lang w:val="ru-RU"/>
        </w:rPr>
      </w:pPr>
      <w:r w:rsidRPr="00FC42BE">
        <w:rPr>
          <w:sz w:val="28"/>
          <w:szCs w:val="28"/>
        </w:rPr>
        <w:t>Рисунок 3.</w:t>
      </w:r>
      <w:r w:rsidRPr="00E7136D">
        <w:rPr>
          <w:sz w:val="28"/>
          <w:szCs w:val="28"/>
          <w:lang w:val="ru-RU"/>
        </w:rPr>
        <w:t>5</w:t>
      </w:r>
      <w:r w:rsidRPr="00FC42BE">
        <w:rPr>
          <w:sz w:val="28"/>
          <w:szCs w:val="28"/>
        </w:rPr>
        <w:t xml:space="preserve"> </w:t>
      </w:r>
      <w:r w:rsidRPr="00FC42BE">
        <w:rPr>
          <w:color w:val="000000"/>
          <w:sz w:val="28"/>
          <w:szCs w:val="28"/>
        </w:rPr>
        <w:t>—</w:t>
      </w:r>
      <w:r w:rsidRPr="00FC42BE">
        <w:rPr>
          <w:sz w:val="28"/>
          <w:szCs w:val="28"/>
        </w:rPr>
        <w:t xml:space="preserve"> </w:t>
      </w:r>
      <w:r w:rsidRPr="002F20E1">
        <w:rPr>
          <w:sz w:val="28"/>
          <w:szCs w:val="28"/>
          <w:lang w:val="ru-RU"/>
        </w:rPr>
        <w:t xml:space="preserve">Задание </w:t>
      </w:r>
      <w:r w:rsidRPr="00E7136D">
        <w:rPr>
          <w:sz w:val="28"/>
          <w:szCs w:val="28"/>
          <w:lang w:val="ru-RU"/>
        </w:rPr>
        <w:t>5</w:t>
      </w:r>
    </w:p>
    <w:p w14:paraId="63EC144E" w14:textId="77777777" w:rsidR="009A5D85" w:rsidRDefault="009A5D85" w:rsidP="0067487F">
      <w:pPr>
        <w:pStyle w:val="Main"/>
        <w:rPr>
          <w:lang w:val="ru-RU"/>
        </w:rPr>
      </w:pPr>
    </w:p>
    <w:p w14:paraId="5C23CD0E" w14:textId="6E664182" w:rsidR="0067487F" w:rsidRPr="009A5D85" w:rsidRDefault="0067487F" w:rsidP="0067487F">
      <w:pPr>
        <w:pStyle w:val="Main"/>
        <w:rPr>
          <w:lang w:val="ru-RU"/>
        </w:rPr>
      </w:pPr>
      <w:r w:rsidRPr="00FC42BE">
        <w:t>Фрагмент кода</w:t>
      </w:r>
      <w:r w:rsidR="009A5D85">
        <w:rPr>
          <w:lang w:val="ru-RU"/>
        </w:rPr>
        <w:t>:</w:t>
      </w:r>
    </w:p>
    <w:p w14:paraId="0676B03D" w14:textId="112E9F13" w:rsidR="0067487F" w:rsidRPr="0067487F" w:rsidRDefault="0067487F" w:rsidP="0067487F">
      <w:pPr>
        <w:pStyle w:val="Main"/>
        <w:rPr>
          <w:lang w:val="ru-RU"/>
        </w:rPr>
      </w:pPr>
    </w:p>
    <w:p w14:paraId="0AAAE76A" w14:textId="77777777" w:rsidR="0067487F" w:rsidRPr="0067487F" w:rsidRDefault="0067487F" w:rsidP="0067487F">
      <w:pPr>
        <w:pStyle w:val="code"/>
      </w:pPr>
      <w:r w:rsidRPr="0067487F">
        <w:t>$obl = array(</w:t>
      </w:r>
    </w:p>
    <w:p w14:paraId="597C936A" w14:textId="77777777" w:rsidR="0067487F" w:rsidRPr="0067487F" w:rsidRDefault="0067487F" w:rsidP="0067487F">
      <w:pPr>
        <w:pStyle w:val="code"/>
      </w:pPr>
      <w:r w:rsidRPr="0067487F">
        <w:t xml:space="preserve">  "Московская область" =&gt; array("Москва", "Зеленоград", "Клин"),</w:t>
      </w:r>
    </w:p>
    <w:p w14:paraId="1B303568" w14:textId="77777777" w:rsidR="0067487F" w:rsidRPr="0067487F" w:rsidRDefault="0067487F" w:rsidP="0067487F">
      <w:pPr>
        <w:pStyle w:val="code"/>
      </w:pPr>
      <w:r w:rsidRPr="0067487F">
        <w:t xml:space="preserve">  "Ленинградская область" =&gt; array("Санкт-Петербург", "Всеволожск", "Павловск", "Кронштадт"),</w:t>
      </w:r>
    </w:p>
    <w:p w14:paraId="237D9FD7" w14:textId="77777777" w:rsidR="0067487F" w:rsidRPr="0067487F" w:rsidRDefault="0067487F" w:rsidP="0067487F">
      <w:pPr>
        <w:pStyle w:val="code"/>
      </w:pPr>
      <w:r w:rsidRPr="0067487F">
        <w:t xml:space="preserve">  "Аму́рская о́бласть " =&gt; array("Белогорск", "город Свободный", "город Шимановск")</w:t>
      </w:r>
    </w:p>
    <w:p w14:paraId="62EDF534" w14:textId="1D9BE310" w:rsidR="0067487F" w:rsidRPr="0067487F" w:rsidRDefault="0067487F" w:rsidP="0067487F">
      <w:pPr>
        <w:pStyle w:val="code"/>
      </w:pPr>
      <w:r w:rsidRPr="0067487F">
        <w:t>);</w:t>
      </w:r>
    </w:p>
    <w:p w14:paraId="5DE4B949" w14:textId="77777777" w:rsidR="0067487F" w:rsidRPr="0067487F" w:rsidRDefault="0067487F" w:rsidP="0067487F">
      <w:pPr>
        <w:pStyle w:val="code"/>
      </w:pPr>
      <w:r w:rsidRPr="0067487F">
        <w:t>foreach ($obl as $i =&gt; $cities) {</w:t>
      </w:r>
    </w:p>
    <w:p w14:paraId="070D552E" w14:textId="77777777" w:rsidR="0067487F" w:rsidRPr="0067487F" w:rsidRDefault="0067487F" w:rsidP="0067487F">
      <w:pPr>
        <w:pStyle w:val="code"/>
      </w:pPr>
      <w:r w:rsidRPr="0067487F">
        <w:t xml:space="preserve">  foreach ($cities as $city) {</w:t>
      </w:r>
    </w:p>
    <w:p w14:paraId="25896CAD" w14:textId="77777777" w:rsidR="0067487F" w:rsidRPr="0067487F" w:rsidRDefault="0067487F" w:rsidP="0067487F">
      <w:pPr>
        <w:pStyle w:val="code"/>
      </w:pPr>
      <w:r w:rsidRPr="0067487F">
        <w:t xml:space="preserve">    if (str_starts_with($city, 'К')) {</w:t>
      </w:r>
    </w:p>
    <w:p w14:paraId="241AEDB5" w14:textId="77777777" w:rsidR="0067487F" w:rsidRPr="0067487F" w:rsidRDefault="0067487F" w:rsidP="0067487F">
      <w:pPr>
        <w:pStyle w:val="code"/>
      </w:pPr>
      <w:r w:rsidRPr="0067487F">
        <w:t xml:space="preserve">      echo ("&lt;li&gt;$city&lt;/li&gt;");</w:t>
      </w:r>
    </w:p>
    <w:p w14:paraId="381E0FD2" w14:textId="77777777" w:rsidR="0067487F" w:rsidRPr="0067487F" w:rsidRDefault="0067487F" w:rsidP="0067487F">
      <w:pPr>
        <w:pStyle w:val="code"/>
      </w:pPr>
      <w:r w:rsidRPr="0067487F">
        <w:t xml:space="preserve">    }</w:t>
      </w:r>
    </w:p>
    <w:p w14:paraId="7451C7AC" w14:textId="77777777" w:rsidR="0067487F" w:rsidRPr="0067487F" w:rsidRDefault="0067487F" w:rsidP="0067487F">
      <w:pPr>
        <w:pStyle w:val="code"/>
      </w:pPr>
      <w:r w:rsidRPr="0067487F">
        <w:t xml:space="preserve">  }</w:t>
      </w:r>
    </w:p>
    <w:p w14:paraId="00661044" w14:textId="77777777" w:rsidR="0067487F" w:rsidRPr="0067487F" w:rsidRDefault="0067487F" w:rsidP="0067487F">
      <w:pPr>
        <w:pStyle w:val="code"/>
      </w:pPr>
      <w:r w:rsidRPr="0067487F">
        <w:t xml:space="preserve">  echo ("&lt;/ul&gt;");</w:t>
      </w:r>
    </w:p>
    <w:p w14:paraId="668AC111" w14:textId="77777777" w:rsidR="0067487F" w:rsidRPr="0067487F" w:rsidRDefault="0067487F" w:rsidP="0067487F">
      <w:pPr>
        <w:pStyle w:val="code"/>
      </w:pPr>
      <w:r w:rsidRPr="0067487F">
        <w:t>}</w:t>
      </w:r>
    </w:p>
    <w:p w14:paraId="66DD54B7" w14:textId="5407E3F2" w:rsidR="00776137" w:rsidRPr="00E7136D" w:rsidRDefault="00776137" w:rsidP="002B7460">
      <w:pPr>
        <w:spacing w:line="276" w:lineRule="auto"/>
        <w:rPr>
          <w:sz w:val="28"/>
          <w:szCs w:val="28"/>
          <w:lang w:val="ru-RU"/>
        </w:rPr>
      </w:pPr>
    </w:p>
    <w:p w14:paraId="647393FE" w14:textId="77777777" w:rsidR="00A522EC" w:rsidRPr="00A522EC" w:rsidRDefault="00776137" w:rsidP="00A522EC">
      <w:pPr>
        <w:pStyle w:val="Main"/>
        <w:rPr>
          <w:lang w:val="ru-RU"/>
        </w:rPr>
      </w:pPr>
      <w:r w:rsidRPr="002B7460">
        <w:t>В задании 6 необходимо объявить массив, индексами которого являются буквы русского языка, а значениями – соответствующие латинские</w:t>
      </w:r>
      <w:r w:rsidRPr="00776137">
        <w:t xml:space="preserve"> буквосочетания. Реализовать функцию транслитерации строк.</w:t>
      </w:r>
      <w:r w:rsidR="00A522EC" w:rsidRPr="00A522EC">
        <w:rPr>
          <w:lang w:val="ru-RU"/>
        </w:rPr>
        <w:t xml:space="preserve"> </w:t>
      </w:r>
    </w:p>
    <w:p w14:paraId="06552AD3" w14:textId="04F5E85D" w:rsidR="00A522EC" w:rsidRPr="002B7460" w:rsidRDefault="00A522EC" w:rsidP="002B7460">
      <w:pPr>
        <w:pStyle w:val="code"/>
        <w:rPr>
          <w:i w:val="0"/>
          <w:iCs w:val="0"/>
          <w:lang w:val="ru-RU"/>
        </w:rPr>
      </w:pPr>
      <w:r>
        <w:rPr>
          <w:i w:val="0"/>
          <w:iCs w:val="0"/>
          <w:lang w:val="ru-RU"/>
        </w:rPr>
        <w:t xml:space="preserve">Заметим, что функция </w:t>
      </w:r>
      <w:proofErr w:type="gramStart"/>
      <w:r>
        <w:t>strtr</w:t>
      </w:r>
      <w:r>
        <w:rPr>
          <w:lang w:val="ru-RU"/>
        </w:rPr>
        <w:t>(</w:t>
      </w:r>
      <w:proofErr w:type="gramEnd"/>
      <w:r w:rsidRPr="00A522EC">
        <w:rPr>
          <w:lang w:val="ru-RU"/>
        </w:rPr>
        <w:t>$</w:t>
      </w:r>
      <w:r>
        <w:rPr>
          <w:lang w:val="en-US"/>
        </w:rPr>
        <w:t>from</w:t>
      </w:r>
      <w:r w:rsidRPr="00A522EC">
        <w:rPr>
          <w:lang w:val="ru-RU"/>
        </w:rPr>
        <w:t>, $</w:t>
      </w:r>
      <w:r>
        <w:rPr>
          <w:lang w:val="en-US"/>
        </w:rPr>
        <w:t>to</w:t>
      </w:r>
      <w:r>
        <w:rPr>
          <w:lang w:val="ru-RU"/>
        </w:rPr>
        <w:t xml:space="preserve">) </w:t>
      </w:r>
      <w:r w:rsidRPr="00A522EC">
        <w:rPr>
          <w:i w:val="0"/>
          <w:iCs w:val="0"/>
          <w:lang w:val="ru-RU"/>
        </w:rPr>
        <w:t xml:space="preserve">возвращает копию </w:t>
      </w:r>
      <w:proofErr w:type="spellStart"/>
      <w:r w:rsidRPr="00A522EC">
        <w:rPr>
          <w:lang w:val="ru-RU"/>
        </w:rPr>
        <w:t>string</w:t>
      </w:r>
      <w:proofErr w:type="spellEnd"/>
      <w:r w:rsidRPr="00A522EC">
        <w:rPr>
          <w:i w:val="0"/>
          <w:iCs w:val="0"/>
          <w:lang w:val="ru-RU"/>
        </w:rPr>
        <w:t xml:space="preserve">, в которой все вхождения каждого символа (однобайтного) из </w:t>
      </w:r>
      <w:proofErr w:type="spellStart"/>
      <w:r w:rsidRPr="00A522EC">
        <w:rPr>
          <w:lang w:val="ru-RU"/>
        </w:rPr>
        <w:t>from</w:t>
      </w:r>
      <w:proofErr w:type="spellEnd"/>
      <w:r w:rsidRPr="00A522EC">
        <w:rPr>
          <w:i w:val="0"/>
          <w:iCs w:val="0"/>
          <w:lang w:val="ru-RU"/>
        </w:rPr>
        <w:t xml:space="preserve"> были заменены на соответствующий символ в параметре </w:t>
      </w:r>
      <w:proofErr w:type="spellStart"/>
      <w:r w:rsidRPr="00A522EC">
        <w:rPr>
          <w:lang w:val="ru-RU"/>
        </w:rPr>
        <w:t>to</w:t>
      </w:r>
      <w:proofErr w:type="spellEnd"/>
      <w:r w:rsidRPr="00A522EC">
        <w:rPr>
          <w:lang w:val="ru-RU"/>
        </w:rPr>
        <w:t>.</w:t>
      </w:r>
      <w:r w:rsidR="002B7460" w:rsidRPr="002B7460">
        <w:rPr>
          <w:lang w:val="ru-RU"/>
        </w:rPr>
        <w:t xml:space="preserve"> </w:t>
      </w:r>
      <w:r w:rsidR="00776137" w:rsidRPr="00FC42BE">
        <w:t>Фрагмент кода:</w:t>
      </w:r>
    </w:p>
    <w:p w14:paraId="2470EA6F" w14:textId="77777777" w:rsidR="00BA5294" w:rsidRDefault="00BA5294" w:rsidP="00BA5294">
      <w:pPr>
        <w:pStyle w:val="Main"/>
      </w:pPr>
    </w:p>
    <w:p w14:paraId="044706BC" w14:textId="77777777" w:rsidR="00BA5294" w:rsidRDefault="00BA5294" w:rsidP="00BA5294">
      <w:pPr>
        <w:pStyle w:val="code"/>
      </w:pPr>
      <w:r>
        <w:t>function translit($string) {</w:t>
      </w:r>
    </w:p>
    <w:p w14:paraId="33DA071B" w14:textId="77777777" w:rsidR="00BA5294" w:rsidRDefault="00BA5294" w:rsidP="00BA5294">
      <w:pPr>
        <w:pStyle w:val="code"/>
      </w:pPr>
      <w:r>
        <w:lastRenderedPageBreak/>
        <w:t xml:space="preserve">    $converter = array(</w:t>
      </w:r>
    </w:p>
    <w:p w14:paraId="4E4F621C" w14:textId="77777777" w:rsidR="00BA5294" w:rsidRDefault="00BA5294" w:rsidP="00BA5294">
      <w:pPr>
        <w:pStyle w:val="code"/>
      </w:pPr>
      <w:r>
        <w:t xml:space="preserve">        'а' =&gt; 'a',   'б' =&gt; 'b',   'в' =&gt; 'v',</w:t>
      </w:r>
    </w:p>
    <w:p w14:paraId="5673BB11" w14:textId="77777777" w:rsidR="00BA5294" w:rsidRDefault="00BA5294" w:rsidP="00BA5294">
      <w:pPr>
        <w:pStyle w:val="code"/>
      </w:pPr>
      <w:r>
        <w:t xml:space="preserve">        'г' =&gt; 'g',   'д' =&gt; 'd',   'е' =&gt; 'e',</w:t>
      </w:r>
    </w:p>
    <w:p w14:paraId="30DC4E6C" w14:textId="77777777" w:rsidR="00BA5294" w:rsidRDefault="00BA5294" w:rsidP="00BA5294">
      <w:pPr>
        <w:pStyle w:val="code"/>
      </w:pPr>
      <w:r>
        <w:t xml:space="preserve">        'ё' =&gt; 'e',   'ж' =&gt; 'zh',  'з' =&gt; 'z',</w:t>
      </w:r>
    </w:p>
    <w:p w14:paraId="0EB95782" w14:textId="77777777" w:rsidR="00BA5294" w:rsidRDefault="00BA5294" w:rsidP="00BA5294">
      <w:pPr>
        <w:pStyle w:val="code"/>
      </w:pPr>
      <w:r>
        <w:t xml:space="preserve">        'и' =&gt; 'i',   'й' =&gt; 'y',   'к' =&gt; 'k',</w:t>
      </w:r>
    </w:p>
    <w:p w14:paraId="775EDAA2" w14:textId="77777777" w:rsidR="00BA5294" w:rsidRDefault="00BA5294" w:rsidP="00BA5294">
      <w:pPr>
        <w:pStyle w:val="code"/>
      </w:pPr>
      <w:r>
        <w:t xml:space="preserve">        'л' =&gt; 'l',   'м' =&gt; 'm',   'н' =&gt; 'n',</w:t>
      </w:r>
    </w:p>
    <w:p w14:paraId="0CF672D7" w14:textId="77777777" w:rsidR="00BA5294" w:rsidRDefault="00BA5294" w:rsidP="00BA5294">
      <w:pPr>
        <w:pStyle w:val="code"/>
      </w:pPr>
      <w:r>
        <w:t xml:space="preserve">        'о' =&gt; 'o',   'п' =&gt; 'p',   'р' =&gt; 'r',</w:t>
      </w:r>
    </w:p>
    <w:p w14:paraId="65A04A7D" w14:textId="77777777" w:rsidR="00BA5294" w:rsidRDefault="00BA5294" w:rsidP="00BA5294">
      <w:pPr>
        <w:pStyle w:val="code"/>
      </w:pPr>
      <w:r>
        <w:t xml:space="preserve">        'с' =&gt; 's',   'т' =&gt; 't',   'у' =&gt; 'u',</w:t>
      </w:r>
    </w:p>
    <w:p w14:paraId="515699F1" w14:textId="77777777" w:rsidR="00BA5294" w:rsidRDefault="00BA5294" w:rsidP="00BA5294">
      <w:pPr>
        <w:pStyle w:val="code"/>
      </w:pPr>
      <w:r>
        <w:t xml:space="preserve">        'ф' =&gt; 'f',   'х' =&gt; 'h',   'ц' =&gt; 'c',</w:t>
      </w:r>
    </w:p>
    <w:p w14:paraId="025C880C" w14:textId="77777777" w:rsidR="00BA5294" w:rsidRDefault="00BA5294" w:rsidP="00BA5294">
      <w:pPr>
        <w:pStyle w:val="code"/>
      </w:pPr>
      <w:r>
        <w:t xml:space="preserve">        'ч' =&gt; 'ch',  'ш' =&gt; 'sh',  'щ' =&gt; 'sch',</w:t>
      </w:r>
    </w:p>
    <w:p w14:paraId="32DBF181" w14:textId="77777777" w:rsidR="00BA5294" w:rsidRDefault="00BA5294" w:rsidP="00BA5294">
      <w:pPr>
        <w:pStyle w:val="code"/>
      </w:pPr>
      <w:r>
        <w:t xml:space="preserve">        'ь' =&gt; '\'',  'ы' =&gt; 'y',   'ъ' =&gt; '\'',</w:t>
      </w:r>
    </w:p>
    <w:p w14:paraId="3ACC9DBC" w14:textId="77777777" w:rsidR="00BA5294" w:rsidRDefault="00BA5294" w:rsidP="00BA5294">
      <w:pPr>
        <w:pStyle w:val="code"/>
      </w:pPr>
      <w:r>
        <w:t xml:space="preserve">        'э' =&gt; 'e',   'ю' =&gt; 'yu',  'я' =&gt; 'ya',</w:t>
      </w:r>
    </w:p>
    <w:p w14:paraId="56CC04CB" w14:textId="77777777" w:rsidR="00BA5294" w:rsidRDefault="00BA5294" w:rsidP="00BA5294">
      <w:pPr>
        <w:pStyle w:val="code"/>
      </w:pPr>
    </w:p>
    <w:p w14:paraId="6BE0D53B" w14:textId="77777777" w:rsidR="00BA5294" w:rsidRDefault="00BA5294" w:rsidP="00BA5294">
      <w:pPr>
        <w:pStyle w:val="code"/>
      </w:pPr>
      <w:r>
        <w:t xml:space="preserve">        'А' =&gt; 'A',   'Б' =&gt; 'B',   'В' =&gt; 'V',</w:t>
      </w:r>
    </w:p>
    <w:p w14:paraId="2B613172" w14:textId="77777777" w:rsidR="00BA5294" w:rsidRDefault="00BA5294" w:rsidP="00BA5294">
      <w:pPr>
        <w:pStyle w:val="code"/>
      </w:pPr>
      <w:r>
        <w:t xml:space="preserve">        'Г' =&gt; 'G',   'Д' =&gt; 'D',   'Е' =&gt; 'E',</w:t>
      </w:r>
    </w:p>
    <w:p w14:paraId="4AB2A360" w14:textId="77777777" w:rsidR="00BA5294" w:rsidRDefault="00BA5294" w:rsidP="00BA5294">
      <w:pPr>
        <w:pStyle w:val="code"/>
      </w:pPr>
      <w:r>
        <w:t xml:space="preserve">        'Ё' =&gt; 'E',   'Ж' =&gt; 'Zh',  'З' =&gt; 'Z',</w:t>
      </w:r>
    </w:p>
    <w:p w14:paraId="42328639" w14:textId="77777777" w:rsidR="00BA5294" w:rsidRDefault="00BA5294" w:rsidP="00BA5294">
      <w:pPr>
        <w:pStyle w:val="code"/>
      </w:pPr>
      <w:r>
        <w:t xml:space="preserve">        'И' =&gt; 'I',   'Й' =&gt; 'Y',   'К' =&gt; 'K',</w:t>
      </w:r>
    </w:p>
    <w:p w14:paraId="27540536" w14:textId="77777777" w:rsidR="00BA5294" w:rsidRDefault="00BA5294" w:rsidP="00BA5294">
      <w:pPr>
        <w:pStyle w:val="code"/>
      </w:pPr>
      <w:r>
        <w:t xml:space="preserve">        'Л' =&gt; 'L',   'М' =&gt; 'M',   'Н' =&gt; 'N',</w:t>
      </w:r>
    </w:p>
    <w:p w14:paraId="5D58AD8D" w14:textId="77777777" w:rsidR="00BA5294" w:rsidRDefault="00BA5294" w:rsidP="00BA5294">
      <w:pPr>
        <w:pStyle w:val="code"/>
      </w:pPr>
      <w:r>
        <w:t xml:space="preserve">        'О' =&gt; 'O',   'П' =&gt; 'P',   'Р' =&gt; 'R',</w:t>
      </w:r>
    </w:p>
    <w:p w14:paraId="2E06D842" w14:textId="77777777" w:rsidR="00BA5294" w:rsidRDefault="00BA5294" w:rsidP="00BA5294">
      <w:pPr>
        <w:pStyle w:val="code"/>
      </w:pPr>
      <w:r>
        <w:t xml:space="preserve">        'С' =&gt; 'S',   'Т' =&gt; 'T',   'У' =&gt; 'U',</w:t>
      </w:r>
    </w:p>
    <w:p w14:paraId="57A3343E" w14:textId="77777777" w:rsidR="00BA5294" w:rsidRDefault="00BA5294" w:rsidP="00BA5294">
      <w:pPr>
        <w:pStyle w:val="code"/>
      </w:pPr>
      <w:r>
        <w:t xml:space="preserve">        'Ф' =&gt; 'F',   'Х' =&gt; 'H',   'Ц' =&gt; 'C',</w:t>
      </w:r>
    </w:p>
    <w:p w14:paraId="2B180751" w14:textId="77777777" w:rsidR="00BA5294" w:rsidRDefault="00BA5294" w:rsidP="00BA5294">
      <w:pPr>
        <w:pStyle w:val="code"/>
      </w:pPr>
      <w:r>
        <w:t xml:space="preserve">        'Ч' =&gt; 'Ch',  'Ш' =&gt; 'Sh',  'Щ' =&gt; 'Sch',</w:t>
      </w:r>
    </w:p>
    <w:p w14:paraId="53DD6B44" w14:textId="77777777" w:rsidR="00BA5294" w:rsidRDefault="00BA5294" w:rsidP="00BA5294">
      <w:pPr>
        <w:pStyle w:val="code"/>
      </w:pPr>
      <w:r>
        <w:t xml:space="preserve">        'Ь' =&gt; '\'',  'Ы' =&gt; 'Y',   'Ъ' =&gt; '\'',</w:t>
      </w:r>
    </w:p>
    <w:p w14:paraId="7068FC6C" w14:textId="77777777" w:rsidR="00BA5294" w:rsidRDefault="00BA5294" w:rsidP="00BA5294">
      <w:pPr>
        <w:pStyle w:val="code"/>
      </w:pPr>
      <w:r>
        <w:t xml:space="preserve">        'Э' =&gt; 'E',   'Ю' =&gt; 'Yu',  'Я' =&gt; 'Ya',</w:t>
      </w:r>
    </w:p>
    <w:p w14:paraId="06A8AA95" w14:textId="77777777" w:rsidR="00BA5294" w:rsidRDefault="00BA5294" w:rsidP="00BA5294">
      <w:pPr>
        <w:pStyle w:val="code"/>
      </w:pPr>
      <w:r>
        <w:t xml:space="preserve">    );</w:t>
      </w:r>
    </w:p>
    <w:p w14:paraId="0FA4C69C" w14:textId="6133EA1D" w:rsidR="00BA5294" w:rsidRDefault="00BA5294" w:rsidP="00BA5294">
      <w:pPr>
        <w:pStyle w:val="code"/>
      </w:pPr>
      <w:r>
        <w:t xml:space="preserve">    return strtr($string, $converter);</w:t>
      </w:r>
    </w:p>
    <w:p w14:paraId="3F641627" w14:textId="77777777" w:rsidR="00BA5294" w:rsidRDefault="00BA5294" w:rsidP="00BA5294">
      <w:pPr>
        <w:pStyle w:val="code"/>
      </w:pPr>
      <w:r>
        <w:t>}</w:t>
      </w:r>
    </w:p>
    <w:p w14:paraId="7DB2BAF1" w14:textId="77777777" w:rsidR="00BA5294" w:rsidRDefault="00BA5294" w:rsidP="00BA5294">
      <w:pPr>
        <w:pStyle w:val="code"/>
      </w:pPr>
    </w:p>
    <w:p w14:paraId="47BEBD0A" w14:textId="5C47A2B7" w:rsidR="00BA5294" w:rsidRDefault="00BA5294" w:rsidP="00BA5294">
      <w:pPr>
        <w:pStyle w:val="code"/>
      </w:pPr>
      <w:r>
        <w:t>print(translit("Объявите массив, индексами которого являются буквы русского языка"));</w:t>
      </w:r>
    </w:p>
    <w:p w14:paraId="433A3B38" w14:textId="2BFEAD09" w:rsidR="009A5D85" w:rsidRDefault="009A5D85" w:rsidP="00BA5294">
      <w:pPr>
        <w:pStyle w:val="code"/>
      </w:pPr>
    </w:p>
    <w:p w14:paraId="6440F601" w14:textId="2B2A65FF" w:rsidR="009A5D85" w:rsidRPr="009A5D85" w:rsidRDefault="009A5D85" w:rsidP="00BA5294">
      <w:pPr>
        <w:pStyle w:val="code"/>
        <w:rPr>
          <w:i w:val="0"/>
          <w:iCs w:val="0"/>
        </w:rPr>
      </w:pPr>
      <w:r w:rsidRPr="009A5D85">
        <w:rPr>
          <w:i w:val="0"/>
          <w:iCs w:val="0"/>
        </w:rPr>
        <w:t>Результат выполнения задания показан на рисунке 3.6.</w:t>
      </w:r>
    </w:p>
    <w:p w14:paraId="6E1F4A69" w14:textId="50A2DDF1" w:rsidR="0072013A" w:rsidRPr="00E7136D" w:rsidRDefault="0072013A" w:rsidP="002B7460">
      <w:pPr>
        <w:spacing w:line="259" w:lineRule="auto"/>
        <w:rPr>
          <w:b/>
          <w:bCs/>
          <w:caps/>
          <w:color w:val="000000" w:themeColor="text1"/>
          <w:sz w:val="32"/>
          <w:szCs w:val="26"/>
        </w:rPr>
      </w:pPr>
    </w:p>
    <w:p w14:paraId="311C480D" w14:textId="2BAD9AC8" w:rsidR="003A7B37" w:rsidRPr="00C833D4" w:rsidRDefault="00F116F4" w:rsidP="003A7B37">
      <w:pPr>
        <w:spacing w:line="276" w:lineRule="auto"/>
        <w:jc w:val="center"/>
        <w:rPr>
          <w:sz w:val="28"/>
          <w:szCs w:val="28"/>
          <w:lang w:val="ru-RU"/>
        </w:rPr>
      </w:pPr>
      <w:r w:rsidRPr="00F116F4">
        <w:rPr>
          <w:noProof/>
          <w:sz w:val="28"/>
          <w:szCs w:val="28"/>
        </w:rPr>
        <w:drawing>
          <wp:inline distT="0" distB="0" distL="0" distR="0" wp14:anchorId="3E17AEEB" wp14:editId="3E8E2E07">
            <wp:extent cx="5939790" cy="549910"/>
            <wp:effectExtent l="12700" t="12700" r="1651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549910"/>
                    </a:xfrm>
                    <a:prstGeom prst="rect">
                      <a:avLst/>
                    </a:prstGeom>
                    <a:ln>
                      <a:solidFill>
                        <a:schemeClr val="tx1"/>
                      </a:solidFill>
                    </a:ln>
                  </pic:spPr>
                </pic:pic>
              </a:graphicData>
            </a:graphic>
          </wp:inline>
        </w:drawing>
      </w:r>
    </w:p>
    <w:p w14:paraId="2504F65D" w14:textId="77777777" w:rsidR="003A7B37" w:rsidRPr="00FC42BE" w:rsidRDefault="003A7B37" w:rsidP="003A7B37">
      <w:pPr>
        <w:spacing w:line="276" w:lineRule="auto"/>
        <w:jc w:val="center"/>
        <w:rPr>
          <w:sz w:val="28"/>
          <w:szCs w:val="28"/>
        </w:rPr>
      </w:pPr>
    </w:p>
    <w:p w14:paraId="4A6C06E1" w14:textId="6F88A539" w:rsidR="003A7B37" w:rsidRPr="00E7136D" w:rsidRDefault="003A7B37" w:rsidP="003A7B37">
      <w:pPr>
        <w:spacing w:line="276" w:lineRule="auto"/>
        <w:jc w:val="center"/>
        <w:rPr>
          <w:sz w:val="28"/>
          <w:szCs w:val="28"/>
          <w:lang w:val="ru-RU"/>
        </w:rPr>
      </w:pPr>
      <w:r w:rsidRPr="00FC42BE">
        <w:rPr>
          <w:sz w:val="28"/>
          <w:szCs w:val="28"/>
        </w:rPr>
        <w:t>Рисунок 3.</w:t>
      </w:r>
      <w:r w:rsidR="00F116F4" w:rsidRPr="00E7136D">
        <w:rPr>
          <w:sz w:val="28"/>
          <w:szCs w:val="28"/>
          <w:lang w:val="ru-RU"/>
        </w:rPr>
        <w:t>6</w:t>
      </w:r>
      <w:r w:rsidRPr="00FC42BE">
        <w:rPr>
          <w:sz w:val="28"/>
          <w:szCs w:val="28"/>
        </w:rPr>
        <w:t xml:space="preserve"> </w:t>
      </w:r>
      <w:r w:rsidRPr="00FC42BE">
        <w:rPr>
          <w:color w:val="000000"/>
          <w:sz w:val="28"/>
          <w:szCs w:val="28"/>
        </w:rPr>
        <w:t>—</w:t>
      </w:r>
      <w:r w:rsidRPr="00FC42BE">
        <w:rPr>
          <w:sz w:val="28"/>
          <w:szCs w:val="28"/>
        </w:rPr>
        <w:t xml:space="preserve"> </w:t>
      </w:r>
      <w:r w:rsidRPr="002F20E1">
        <w:rPr>
          <w:sz w:val="28"/>
          <w:szCs w:val="28"/>
          <w:lang w:val="ru-RU"/>
        </w:rPr>
        <w:t xml:space="preserve">Задание </w:t>
      </w:r>
      <w:r w:rsidR="00F116F4" w:rsidRPr="00E7136D">
        <w:rPr>
          <w:sz w:val="28"/>
          <w:szCs w:val="28"/>
          <w:lang w:val="ru-RU"/>
        </w:rPr>
        <w:t>6</w:t>
      </w:r>
    </w:p>
    <w:p w14:paraId="08EF2356" w14:textId="77777777" w:rsidR="00A522EC" w:rsidRPr="00A522EC" w:rsidRDefault="00A522EC" w:rsidP="00A522EC">
      <w:pPr>
        <w:spacing w:line="276" w:lineRule="auto"/>
        <w:rPr>
          <w:sz w:val="28"/>
          <w:szCs w:val="28"/>
          <w:lang w:val="ru-RU"/>
        </w:rPr>
      </w:pPr>
    </w:p>
    <w:p w14:paraId="71977A37" w14:textId="77777777" w:rsidR="00457B1F" w:rsidRDefault="00457B1F" w:rsidP="00457B1F">
      <w:pPr>
        <w:pStyle w:val="Main"/>
      </w:pPr>
      <w:r>
        <w:t>В задании 7 необходимо н</w:t>
      </w:r>
      <w:r w:rsidRPr="009B7279">
        <w:t>апи</w:t>
      </w:r>
      <w:r>
        <w:t>сать</w:t>
      </w:r>
      <w:r w:rsidRPr="009B7279">
        <w:t xml:space="preserve"> функцию, которая заменяет в строке пробелы на подчеркивания и возвращает видоизмененную строчку</w:t>
      </w:r>
      <w:r w:rsidRPr="009B70A0">
        <w:t>.</w:t>
      </w:r>
      <w:r>
        <w:t xml:space="preserve"> Результат выполнения задания показан на рисунке 3.7.</w:t>
      </w:r>
      <w:r w:rsidRPr="00A522EC">
        <w:rPr>
          <w:lang w:val="ru-RU"/>
        </w:rPr>
        <w:t xml:space="preserve"> </w:t>
      </w:r>
      <w:r w:rsidRPr="00FC42BE">
        <w:t>Фрагмент кода:</w:t>
      </w:r>
    </w:p>
    <w:p w14:paraId="5DF2E495" w14:textId="77777777" w:rsidR="00457B1F" w:rsidRDefault="00457B1F" w:rsidP="00457B1F">
      <w:pPr>
        <w:pStyle w:val="Main"/>
      </w:pPr>
    </w:p>
    <w:p w14:paraId="4A38215D" w14:textId="77777777" w:rsidR="00457B1F" w:rsidRDefault="00457B1F" w:rsidP="00457B1F">
      <w:pPr>
        <w:pStyle w:val="code"/>
      </w:pPr>
      <w:r>
        <w:t>function replace($string) {</w:t>
      </w:r>
    </w:p>
    <w:p w14:paraId="6664C293" w14:textId="77777777" w:rsidR="00457B1F" w:rsidRDefault="00457B1F" w:rsidP="00457B1F">
      <w:pPr>
        <w:pStyle w:val="code"/>
      </w:pPr>
      <w:r>
        <w:t xml:space="preserve">    $conv= array(' ' =&gt; '_');</w:t>
      </w:r>
    </w:p>
    <w:p w14:paraId="428980C8" w14:textId="05B33A30" w:rsidR="00457B1F" w:rsidRDefault="00457B1F" w:rsidP="00457B1F">
      <w:pPr>
        <w:pStyle w:val="code"/>
      </w:pPr>
      <w:r>
        <w:t xml:space="preserve">    return strtr($string, $conv); </w:t>
      </w:r>
    </w:p>
    <w:p w14:paraId="151931C7" w14:textId="287C5241" w:rsidR="00457B1F" w:rsidRDefault="00457B1F" w:rsidP="00457B1F">
      <w:pPr>
        <w:pStyle w:val="code"/>
      </w:pPr>
      <w:r>
        <w:t>}</w:t>
      </w:r>
    </w:p>
    <w:p w14:paraId="3FF7D171" w14:textId="09754B0A" w:rsidR="00F116F4" w:rsidRDefault="00457B1F" w:rsidP="00457B1F">
      <w:pPr>
        <w:pStyle w:val="code"/>
      </w:pPr>
      <w:r>
        <w:t>print(replace("Напишите функцию, которая заменяет в строке пробелы на подчеркивания и возвращает видоизмененную строчку."));</w:t>
      </w:r>
    </w:p>
    <w:p w14:paraId="096E18A6" w14:textId="77777777" w:rsidR="00457B1F" w:rsidRPr="00457B1F" w:rsidRDefault="00457B1F" w:rsidP="00A522EC">
      <w:pPr>
        <w:spacing w:line="276" w:lineRule="auto"/>
        <w:rPr>
          <w:sz w:val="28"/>
          <w:szCs w:val="28"/>
        </w:rPr>
      </w:pPr>
    </w:p>
    <w:p w14:paraId="6770C7E3" w14:textId="2436C41B" w:rsidR="00457B1F" w:rsidRDefault="00425DB1" w:rsidP="00457B1F">
      <w:pPr>
        <w:spacing w:line="276" w:lineRule="auto"/>
        <w:jc w:val="center"/>
        <w:rPr>
          <w:sz w:val="28"/>
          <w:szCs w:val="28"/>
        </w:rPr>
      </w:pPr>
      <w:r w:rsidRPr="00425DB1">
        <w:rPr>
          <w:noProof/>
          <w:sz w:val="28"/>
          <w:szCs w:val="28"/>
        </w:rPr>
        <w:drawing>
          <wp:inline distT="0" distB="0" distL="0" distR="0" wp14:anchorId="01501E4C" wp14:editId="0ADE33C9">
            <wp:extent cx="5939790" cy="438150"/>
            <wp:effectExtent l="12700" t="12700" r="16510" b="190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438150"/>
                    </a:xfrm>
                    <a:prstGeom prst="rect">
                      <a:avLst/>
                    </a:prstGeom>
                    <a:ln>
                      <a:solidFill>
                        <a:schemeClr val="tx1"/>
                      </a:solidFill>
                    </a:ln>
                  </pic:spPr>
                </pic:pic>
              </a:graphicData>
            </a:graphic>
          </wp:inline>
        </w:drawing>
      </w:r>
    </w:p>
    <w:p w14:paraId="6CB14985" w14:textId="77777777" w:rsidR="00457B1F" w:rsidRPr="00FC42BE" w:rsidRDefault="00457B1F" w:rsidP="00457B1F">
      <w:pPr>
        <w:spacing w:line="276" w:lineRule="auto"/>
        <w:jc w:val="center"/>
        <w:rPr>
          <w:sz w:val="28"/>
          <w:szCs w:val="28"/>
        </w:rPr>
      </w:pPr>
    </w:p>
    <w:p w14:paraId="132943D7" w14:textId="535CD712" w:rsidR="003A7B37" w:rsidRPr="00E7136D" w:rsidRDefault="00457B1F" w:rsidP="00A522EC">
      <w:pPr>
        <w:spacing w:line="276" w:lineRule="auto"/>
        <w:jc w:val="center"/>
        <w:rPr>
          <w:sz w:val="28"/>
          <w:szCs w:val="28"/>
          <w:lang w:val="ru-RU"/>
        </w:rPr>
      </w:pPr>
      <w:r w:rsidRPr="00FC42BE">
        <w:rPr>
          <w:sz w:val="28"/>
          <w:szCs w:val="28"/>
        </w:rPr>
        <w:t>Рисунок 3.</w:t>
      </w:r>
      <w:r w:rsidRPr="00E7136D">
        <w:rPr>
          <w:sz w:val="28"/>
          <w:szCs w:val="28"/>
          <w:lang w:val="ru-RU"/>
        </w:rPr>
        <w:t>7</w:t>
      </w:r>
      <w:r w:rsidRPr="00FC42BE">
        <w:rPr>
          <w:sz w:val="28"/>
          <w:szCs w:val="28"/>
        </w:rPr>
        <w:t xml:space="preserve"> </w:t>
      </w:r>
      <w:r w:rsidRPr="00FC42BE">
        <w:rPr>
          <w:color w:val="000000"/>
          <w:sz w:val="28"/>
          <w:szCs w:val="28"/>
        </w:rPr>
        <w:t>—</w:t>
      </w:r>
      <w:r w:rsidRPr="00FC42BE">
        <w:rPr>
          <w:sz w:val="28"/>
          <w:szCs w:val="28"/>
        </w:rPr>
        <w:t xml:space="preserve"> </w:t>
      </w:r>
      <w:r w:rsidRPr="002F20E1">
        <w:rPr>
          <w:sz w:val="28"/>
          <w:szCs w:val="28"/>
          <w:lang w:val="ru-RU"/>
        </w:rPr>
        <w:t xml:space="preserve">Задание </w:t>
      </w:r>
      <w:r w:rsidRPr="00E7136D">
        <w:rPr>
          <w:sz w:val="28"/>
          <w:szCs w:val="28"/>
          <w:lang w:val="ru-RU"/>
        </w:rPr>
        <w:t>7</w:t>
      </w:r>
    </w:p>
    <w:p w14:paraId="2BB3A428" w14:textId="77777777" w:rsidR="00A522EC" w:rsidRPr="00E7136D" w:rsidRDefault="00A522EC" w:rsidP="00A522EC">
      <w:pPr>
        <w:spacing w:line="276" w:lineRule="auto"/>
        <w:jc w:val="center"/>
        <w:rPr>
          <w:sz w:val="28"/>
          <w:szCs w:val="28"/>
          <w:lang w:val="ru-RU"/>
        </w:rPr>
      </w:pPr>
    </w:p>
    <w:p w14:paraId="102692CD" w14:textId="7AE28BE2" w:rsidR="00A522EC" w:rsidRDefault="00A522EC" w:rsidP="00C43FA0">
      <w:pPr>
        <w:pStyle w:val="Main"/>
      </w:pPr>
      <w:r>
        <w:t xml:space="preserve">В задании </w:t>
      </w:r>
      <w:r w:rsidR="00954499" w:rsidRPr="003C771A">
        <w:t>8</w:t>
      </w:r>
      <w:r w:rsidR="00954499">
        <w:t xml:space="preserve"> необходимо </w:t>
      </w:r>
      <w:r w:rsidR="00954499" w:rsidRPr="002B7460">
        <w:t>объединить ранее написанные функции</w:t>
      </w:r>
      <w:r w:rsidR="00954499" w:rsidRPr="003C771A">
        <w:t xml:space="preserve"> в одну, которая получает строк</w:t>
      </w:r>
      <w:r w:rsidR="00FB65C7" w:rsidRPr="00FB65C7">
        <w:t xml:space="preserve"> </w:t>
      </w:r>
      <w:r w:rsidR="00FB65C7" w:rsidRPr="004024C1">
        <w:t>Результат выполнения задания продемонстрирован на рисунке 3</w:t>
      </w:r>
      <w:r w:rsidR="00FB65C7" w:rsidRPr="004024C1">
        <w:rPr>
          <w:lang w:val="ru-RU"/>
        </w:rPr>
        <w:t>.6</w:t>
      </w:r>
      <w:r w:rsidR="00FB65C7" w:rsidRPr="004024C1">
        <w:t>.</w:t>
      </w:r>
      <w:r w:rsidR="00FB65C7" w:rsidRPr="004024C1">
        <w:rPr>
          <w:lang w:val="ru-RU"/>
        </w:rPr>
        <w:t xml:space="preserve"> </w:t>
      </w:r>
      <w:r w:rsidR="00253026">
        <w:rPr>
          <w:lang w:val="ru-RU"/>
        </w:rPr>
        <w:t>На</w:t>
      </w:r>
      <w:r w:rsidR="00253026" w:rsidRPr="003C771A">
        <w:t xml:space="preserve"> русском языке</w:t>
      </w:r>
      <w:r w:rsidR="00954499" w:rsidRPr="003C771A">
        <w:t xml:space="preserve"> производит транслитерацию и замену пробелов на подчеркивания (аналогичная задача решается при конструировании </w:t>
      </w:r>
      <w:r w:rsidR="00954499" w:rsidRPr="003C771A">
        <w:rPr>
          <w:i/>
          <w:iCs/>
        </w:rPr>
        <w:t>url</w:t>
      </w:r>
      <w:r w:rsidR="00954499" w:rsidRPr="003C771A">
        <w:t>-адресов на основе названия статьи в блогах).</w:t>
      </w:r>
      <w:r w:rsidR="00954499">
        <w:t xml:space="preserve"> </w:t>
      </w:r>
      <w:r w:rsidRPr="00FC42BE">
        <w:t>Фрагмент кода:</w:t>
      </w:r>
    </w:p>
    <w:p w14:paraId="00ED0CE8" w14:textId="77777777" w:rsidR="00C43FA0" w:rsidRPr="00C43FA0" w:rsidRDefault="00C43FA0" w:rsidP="00C43FA0">
      <w:pPr>
        <w:spacing w:line="276" w:lineRule="auto"/>
        <w:rPr>
          <w:i/>
          <w:iCs/>
          <w:sz w:val="28"/>
          <w:szCs w:val="28"/>
        </w:rPr>
      </w:pPr>
    </w:p>
    <w:p w14:paraId="0F2CD033" w14:textId="77777777" w:rsidR="002B7460" w:rsidRPr="00B23680" w:rsidRDefault="002B7460" w:rsidP="008548CA">
      <w:pPr>
        <w:spacing w:line="276" w:lineRule="auto"/>
        <w:ind w:left="708"/>
        <w:rPr>
          <w:i/>
          <w:iCs/>
          <w:sz w:val="28"/>
          <w:szCs w:val="28"/>
        </w:rPr>
      </w:pPr>
      <w:r w:rsidRPr="00B23680">
        <w:rPr>
          <w:i/>
          <w:iCs/>
          <w:sz w:val="28"/>
          <w:szCs w:val="28"/>
        </w:rPr>
        <w:t>function task8($string) {</w:t>
      </w:r>
    </w:p>
    <w:p w14:paraId="453BFF88" w14:textId="77777777" w:rsidR="002B7460" w:rsidRPr="00B23680" w:rsidRDefault="002B7460" w:rsidP="008548CA">
      <w:pPr>
        <w:spacing w:line="276" w:lineRule="auto"/>
        <w:ind w:left="708"/>
        <w:rPr>
          <w:i/>
          <w:iCs/>
          <w:sz w:val="28"/>
          <w:szCs w:val="28"/>
        </w:rPr>
      </w:pPr>
      <w:r w:rsidRPr="00B23680">
        <w:rPr>
          <w:i/>
          <w:iCs/>
          <w:sz w:val="28"/>
          <w:szCs w:val="28"/>
        </w:rPr>
        <w:t xml:space="preserve">    return replace(translit($string));</w:t>
      </w:r>
    </w:p>
    <w:p w14:paraId="5C96D020" w14:textId="29C6D76E" w:rsidR="00A522EC" w:rsidRPr="00B23680" w:rsidRDefault="002B7460" w:rsidP="008548CA">
      <w:pPr>
        <w:spacing w:line="276" w:lineRule="auto"/>
        <w:ind w:left="708"/>
        <w:rPr>
          <w:i/>
          <w:iCs/>
          <w:sz w:val="28"/>
          <w:szCs w:val="28"/>
        </w:rPr>
      </w:pPr>
      <w:r w:rsidRPr="00B23680">
        <w:rPr>
          <w:i/>
          <w:iCs/>
          <w:sz w:val="28"/>
          <w:szCs w:val="28"/>
        </w:rPr>
        <w:t>}</w:t>
      </w:r>
    </w:p>
    <w:p w14:paraId="15A6896B" w14:textId="30F28B63" w:rsidR="009A5D85" w:rsidRDefault="009A5D85" w:rsidP="00A522EC">
      <w:pPr>
        <w:spacing w:line="276" w:lineRule="auto"/>
        <w:rPr>
          <w:sz w:val="28"/>
          <w:szCs w:val="28"/>
        </w:rPr>
      </w:pPr>
    </w:p>
    <w:p w14:paraId="63DA33AC" w14:textId="42444582" w:rsidR="009A5D85" w:rsidRPr="009A5D85" w:rsidRDefault="009A5D85" w:rsidP="009A5D85">
      <w:pPr>
        <w:spacing w:line="276" w:lineRule="auto"/>
        <w:ind w:firstLine="708"/>
        <w:rPr>
          <w:sz w:val="28"/>
          <w:szCs w:val="28"/>
        </w:rPr>
      </w:pPr>
      <w:r w:rsidRPr="009A5D85">
        <w:rPr>
          <w:sz w:val="28"/>
          <w:szCs w:val="28"/>
        </w:rPr>
        <w:t>Результат выполнения задания показан на рисунке 3.8.</w:t>
      </w:r>
    </w:p>
    <w:p w14:paraId="502B72CD" w14:textId="77777777" w:rsidR="009A5D85" w:rsidRPr="00457B1F" w:rsidRDefault="009A5D85" w:rsidP="00A522EC">
      <w:pPr>
        <w:spacing w:line="276" w:lineRule="auto"/>
        <w:rPr>
          <w:sz w:val="28"/>
          <w:szCs w:val="28"/>
        </w:rPr>
      </w:pPr>
    </w:p>
    <w:p w14:paraId="20BB46DA" w14:textId="77970ABC" w:rsidR="00A522EC" w:rsidRDefault="00447A43" w:rsidP="00A522EC">
      <w:pPr>
        <w:spacing w:line="276" w:lineRule="auto"/>
        <w:jc w:val="center"/>
        <w:rPr>
          <w:sz w:val="28"/>
          <w:szCs w:val="28"/>
        </w:rPr>
      </w:pPr>
      <w:r w:rsidRPr="00447A43">
        <w:rPr>
          <w:noProof/>
          <w:sz w:val="28"/>
          <w:szCs w:val="28"/>
        </w:rPr>
        <w:drawing>
          <wp:inline distT="0" distB="0" distL="0" distR="0" wp14:anchorId="09E7BB7B" wp14:editId="6FECC068">
            <wp:extent cx="4356100" cy="673100"/>
            <wp:effectExtent l="12700" t="12700" r="12700" b="12700"/>
            <wp:docPr id="44" name="Picture 4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text&#10;&#10;Description automatically generated"/>
                    <pic:cNvPicPr/>
                  </pic:nvPicPr>
                  <pic:blipFill>
                    <a:blip r:embed="rId18"/>
                    <a:stretch>
                      <a:fillRect/>
                    </a:stretch>
                  </pic:blipFill>
                  <pic:spPr>
                    <a:xfrm>
                      <a:off x="0" y="0"/>
                      <a:ext cx="4356100" cy="673100"/>
                    </a:xfrm>
                    <a:prstGeom prst="rect">
                      <a:avLst/>
                    </a:prstGeom>
                    <a:ln>
                      <a:solidFill>
                        <a:schemeClr val="tx1"/>
                      </a:solidFill>
                    </a:ln>
                  </pic:spPr>
                </pic:pic>
              </a:graphicData>
            </a:graphic>
          </wp:inline>
        </w:drawing>
      </w:r>
    </w:p>
    <w:p w14:paraId="4B99C9E6" w14:textId="77777777" w:rsidR="00A522EC" w:rsidRPr="00FC42BE" w:rsidRDefault="00A522EC" w:rsidP="00A522EC">
      <w:pPr>
        <w:spacing w:line="276" w:lineRule="auto"/>
        <w:jc w:val="center"/>
        <w:rPr>
          <w:sz w:val="28"/>
          <w:szCs w:val="28"/>
        </w:rPr>
      </w:pPr>
    </w:p>
    <w:p w14:paraId="65E358F0" w14:textId="2C3829B4" w:rsidR="00A522EC" w:rsidRPr="00E7136D" w:rsidRDefault="00A522EC" w:rsidP="00A522EC">
      <w:pPr>
        <w:spacing w:line="276" w:lineRule="auto"/>
        <w:jc w:val="center"/>
        <w:rPr>
          <w:sz w:val="28"/>
          <w:szCs w:val="28"/>
          <w:lang w:val="ru-RU"/>
        </w:rPr>
      </w:pPr>
      <w:r w:rsidRPr="00FC42BE">
        <w:rPr>
          <w:sz w:val="28"/>
          <w:szCs w:val="28"/>
        </w:rPr>
        <w:t>Рисунок 3</w:t>
      </w:r>
      <w:r w:rsidR="00447A43" w:rsidRPr="00E7136D">
        <w:rPr>
          <w:sz w:val="28"/>
          <w:szCs w:val="28"/>
          <w:lang w:val="ru-RU"/>
        </w:rPr>
        <w:t>.8</w:t>
      </w:r>
      <w:r w:rsidRPr="00FC42BE">
        <w:rPr>
          <w:sz w:val="28"/>
          <w:szCs w:val="28"/>
        </w:rPr>
        <w:t xml:space="preserve"> </w:t>
      </w:r>
      <w:r w:rsidRPr="00FC42BE">
        <w:rPr>
          <w:color w:val="000000"/>
          <w:sz w:val="28"/>
          <w:szCs w:val="28"/>
        </w:rPr>
        <w:t>—</w:t>
      </w:r>
      <w:r w:rsidRPr="00FC42BE">
        <w:rPr>
          <w:sz w:val="28"/>
          <w:szCs w:val="28"/>
        </w:rPr>
        <w:t xml:space="preserve"> </w:t>
      </w:r>
      <w:r w:rsidRPr="002F20E1">
        <w:rPr>
          <w:sz w:val="28"/>
          <w:szCs w:val="28"/>
          <w:lang w:val="ru-RU"/>
        </w:rPr>
        <w:t xml:space="preserve">Задание </w:t>
      </w:r>
      <w:r w:rsidR="00447A43" w:rsidRPr="00E7136D">
        <w:rPr>
          <w:sz w:val="28"/>
          <w:szCs w:val="28"/>
          <w:lang w:val="ru-RU"/>
        </w:rPr>
        <w:t>8</w:t>
      </w:r>
    </w:p>
    <w:p w14:paraId="5DD7EDF7" w14:textId="77777777" w:rsidR="00A522EC" w:rsidRDefault="00A522EC" w:rsidP="00A522EC">
      <w:pPr>
        <w:spacing w:after="160" w:line="259" w:lineRule="auto"/>
        <w:rPr>
          <w:b/>
          <w:bCs/>
          <w:caps/>
          <w:color w:val="000000" w:themeColor="text1"/>
          <w:sz w:val="32"/>
          <w:szCs w:val="26"/>
          <w:lang w:val="ru-RU"/>
        </w:rPr>
      </w:pPr>
    </w:p>
    <w:p w14:paraId="7D6F2029" w14:textId="3539E41F" w:rsidR="00776137" w:rsidRDefault="00A522EC">
      <w:pPr>
        <w:spacing w:after="160" w:line="259" w:lineRule="auto"/>
        <w:rPr>
          <w:b/>
          <w:bCs/>
          <w:caps/>
          <w:color w:val="000000" w:themeColor="text1"/>
          <w:sz w:val="32"/>
          <w:szCs w:val="26"/>
          <w:lang w:val="ru-RU"/>
        </w:rPr>
      </w:pPr>
      <w:r>
        <w:rPr>
          <w:lang w:val="ru-RU"/>
        </w:rPr>
        <w:br w:type="page"/>
      </w:r>
    </w:p>
    <w:p w14:paraId="34F512A7" w14:textId="4D3821A2" w:rsidR="0097130C" w:rsidRPr="00C833D4" w:rsidRDefault="0097130C" w:rsidP="00C833D4">
      <w:pPr>
        <w:pStyle w:val="1"/>
        <w:numPr>
          <w:ilvl w:val="0"/>
          <w:numId w:val="0"/>
        </w:numPr>
        <w:jc w:val="center"/>
        <w:rPr>
          <w:sz w:val="28"/>
          <w:szCs w:val="28"/>
          <w:lang w:val="ru-RU"/>
        </w:rPr>
      </w:pPr>
      <w:bookmarkStart w:id="19" w:name="_Toc96268562"/>
      <w:r w:rsidRPr="00C833D4">
        <w:rPr>
          <w:lang w:val="ru-RU"/>
        </w:rPr>
        <w:lastRenderedPageBreak/>
        <w:t>Заключение</w:t>
      </w:r>
      <w:bookmarkEnd w:id="19"/>
    </w:p>
    <w:p w14:paraId="38D95261" w14:textId="77777777" w:rsidR="0097130C" w:rsidRPr="00FC42BE" w:rsidRDefault="0097130C" w:rsidP="007E413D">
      <w:pPr>
        <w:pStyle w:val="Main"/>
      </w:pPr>
    </w:p>
    <w:bookmarkEnd w:id="0"/>
    <w:p w14:paraId="7D3065A9" w14:textId="77777777" w:rsidR="007E413D" w:rsidRDefault="007E413D" w:rsidP="007E413D">
      <w:pPr>
        <w:pStyle w:val="Main"/>
        <w:rPr>
          <w:iCs/>
        </w:rPr>
      </w:pPr>
      <w:r w:rsidRPr="005D6CC4">
        <w:rPr>
          <w:i/>
        </w:rPr>
        <w:t>HTTP</w:t>
      </w:r>
      <w:r w:rsidRPr="005D6CC4">
        <w:rPr>
          <w:iCs/>
        </w:rPr>
        <w:t xml:space="preserve"> — лёгкий в использовании расширяемый протокол. Структура клиент-сервера, вместе со способностью к простому добавлению заголовков, позволяет </w:t>
      </w:r>
      <w:r w:rsidRPr="005D6CC4">
        <w:rPr>
          <w:i/>
        </w:rPr>
        <w:t xml:space="preserve">HTTP </w:t>
      </w:r>
      <w:r>
        <w:rPr>
          <w:iCs/>
        </w:rPr>
        <w:t>протоколу</w:t>
      </w:r>
      <w:r w:rsidRPr="005D6CC4">
        <w:rPr>
          <w:iCs/>
        </w:rPr>
        <w:t xml:space="preserve"> продвигаться вместе с расширяющимися возможностями Сети.</w:t>
      </w:r>
    </w:p>
    <w:p w14:paraId="44B910CF" w14:textId="1B427F32" w:rsidR="007E413D" w:rsidRPr="005D6CC4" w:rsidRDefault="007E413D" w:rsidP="007E413D">
      <w:pPr>
        <w:pStyle w:val="Main"/>
        <w:rPr>
          <w:iCs/>
        </w:rPr>
      </w:pPr>
      <w:r w:rsidRPr="005D6CC4">
        <w:rPr>
          <w:i/>
        </w:rPr>
        <w:t>PHP</w:t>
      </w:r>
      <w:r w:rsidR="000E28DA">
        <w:rPr>
          <w:iCs/>
          <w:lang w:val="ru-RU"/>
        </w:rPr>
        <w:t xml:space="preserve"> </w:t>
      </w:r>
      <w:r w:rsidRPr="005D6CC4">
        <w:rPr>
          <w:iCs/>
        </w:rPr>
        <w:t xml:space="preserve">позволяет создавать качественные </w:t>
      </w:r>
      <w:r w:rsidRPr="00400D93">
        <w:rPr>
          <w:i/>
          <w:lang w:val="en-US"/>
        </w:rPr>
        <w:t>w</w:t>
      </w:r>
      <w:r w:rsidRPr="005D6CC4">
        <w:rPr>
          <w:i/>
        </w:rPr>
        <w:t>eb</w:t>
      </w:r>
      <w:r w:rsidRPr="005D6CC4">
        <w:rPr>
          <w:iCs/>
        </w:rPr>
        <w:t>-приложения за очень короткие сроки, получая продукты, легко модифицируемые и поддерживаемые в будущем.</w:t>
      </w:r>
    </w:p>
    <w:p w14:paraId="0AC6BE54" w14:textId="77777777" w:rsidR="007E413D" w:rsidRPr="005D6CC4" w:rsidRDefault="007E413D" w:rsidP="007E413D">
      <w:pPr>
        <w:pStyle w:val="Main"/>
        <w:rPr>
          <w:iCs/>
        </w:rPr>
      </w:pPr>
      <w:r w:rsidRPr="005D6CC4">
        <w:rPr>
          <w:i/>
        </w:rPr>
        <w:t>PHP</w:t>
      </w:r>
      <w:r w:rsidRPr="005D6CC4">
        <w:rPr>
          <w:iCs/>
        </w:rPr>
        <w:t xml:space="preserve"> прост для освоения, и вместе с тем способен удовлетворить запросы профессиональных программистов.</w:t>
      </w:r>
    </w:p>
    <w:p w14:paraId="058049ED" w14:textId="77777777" w:rsidR="007E413D" w:rsidRDefault="007E413D" w:rsidP="007E413D">
      <w:pPr>
        <w:pStyle w:val="Main"/>
        <w:rPr>
          <w:iCs/>
        </w:rPr>
      </w:pPr>
      <w:r w:rsidRPr="005D6CC4">
        <w:rPr>
          <w:iCs/>
        </w:rPr>
        <w:t xml:space="preserve">Язык </w:t>
      </w:r>
      <w:r w:rsidRPr="005D6CC4">
        <w:rPr>
          <w:i/>
        </w:rPr>
        <w:t>PHP</w:t>
      </w:r>
      <w:r w:rsidRPr="005D6CC4">
        <w:rPr>
          <w:iCs/>
        </w:rPr>
        <w:t xml:space="preserve"> постоянно совершенствуется, и ему наверняка обеспечено долгое доминирование в области языков </w:t>
      </w:r>
      <w:r w:rsidRPr="005D6CC4">
        <w:rPr>
          <w:i/>
        </w:rPr>
        <w:t>web</w:t>
      </w:r>
      <w:r w:rsidRPr="005D6CC4">
        <w:rPr>
          <w:iCs/>
        </w:rPr>
        <w:t>-программирования, по крайней мере, в ближайшее время.</w:t>
      </w:r>
    </w:p>
    <w:p w14:paraId="25A0BF6C" w14:textId="77777777" w:rsidR="007E413D" w:rsidRPr="00244C70" w:rsidRDefault="007E413D" w:rsidP="007E413D">
      <w:pPr>
        <w:pStyle w:val="Main"/>
        <w:rPr>
          <w:iCs/>
        </w:rPr>
      </w:pPr>
      <w:r>
        <w:rPr>
          <w:iCs/>
        </w:rPr>
        <w:t xml:space="preserve">Мною были изучены циклы и массивы в языке </w:t>
      </w:r>
      <w:r w:rsidRPr="00244C70">
        <w:rPr>
          <w:i/>
          <w:lang w:val="en-US"/>
        </w:rPr>
        <w:t>PHP</w:t>
      </w:r>
      <w:r>
        <w:rPr>
          <w:iCs/>
        </w:rPr>
        <w:t xml:space="preserve">. Также были изучены  </w:t>
      </w:r>
      <w:r w:rsidRPr="00244C70">
        <w:rPr>
          <w:iCs/>
        </w:rPr>
        <w:t xml:space="preserve"> </w:t>
      </w:r>
      <w:r>
        <w:rPr>
          <w:iCs/>
        </w:rPr>
        <w:t xml:space="preserve">основные функции для работы с массивами. </w:t>
      </w:r>
    </w:p>
    <w:p w14:paraId="08C4A26C" w14:textId="45BCF5D9" w:rsidR="006B5D32" w:rsidRPr="007E413D" w:rsidRDefault="006B5D32" w:rsidP="007E413D">
      <w:pPr>
        <w:pStyle w:val="Main"/>
      </w:pPr>
    </w:p>
    <w:sectPr w:rsidR="006B5D32" w:rsidRPr="007E413D" w:rsidSect="00027FAF">
      <w:headerReference w:type="default" r:id="rId19"/>
      <w:footerReference w:type="default" r:id="rId20"/>
      <w:pgSz w:w="11906" w:h="16838"/>
      <w:pgMar w:top="1134" w:right="851" w:bottom="1531" w:left="170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6E977" w14:textId="77777777" w:rsidR="00FB7C52" w:rsidRDefault="00FB7C52" w:rsidP="00E1482B">
      <w:r>
        <w:separator/>
      </w:r>
    </w:p>
    <w:p w14:paraId="63F7569D" w14:textId="77777777" w:rsidR="00FB7C52" w:rsidRDefault="00FB7C52"/>
  </w:endnote>
  <w:endnote w:type="continuationSeparator" w:id="0">
    <w:p w14:paraId="24DEE94B" w14:textId="77777777" w:rsidR="00FB7C52" w:rsidRDefault="00FB7C52" w:rsidP="00E1482B">
      <w:r>
        <w:continuationSeparator/>
      </w:r>
    </w:p>
    <w:p w14:paraId="16A896D9" w14:textId="77777777" w:rsidR="00FB7C52" w:rsidRDefault="00FB7C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panose1 w:val="020B0604020202020204"/>
    <w:charset w:val="02"/>
    <w:family w:val="auto"/>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880289"/>
      <w:docPartObj>
        <w:docPartGallery w:val="Page Numbers (Bottom of Page)"/>
        <w:docPartUnique/>
      </w:docPartObj>
    </w:sdtPr>
    <w:sdtEndPr>
      <w:rPr>
        <w:rStyle w:val="PageNumber"/>
      </w:rPr>
    </w:sdtEndPr>
    <w:sdtContent>
      <w:p w14:paraId="46DF0001" w14:textId="26EA0549" w:rsidR="00EB3D67" w:rsidRDefault="00EB3D67" w:rsidP="00D9722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B5041E" w14:textId="77777777" w:rsidR="00E465DC" w:rsidRDefault="00E465DC" w:rsidP="00EB3D6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DE30D" w14:textId="21FF2A77" w:rsidR="00E465DC" w:rsidRPr="003D6A6B" w:rsidRDefault="00E465DC" w:rsidP="0097130C">
    <w:pPr>
      <w:pStyle w:val="Footer"/>
      <w:ind w:right="360"/>
      <w:jc w:val="center"/>
      <w:rPr>
        <w:sz w:val="28"/>
        <w:szCs w:val="28"/>
        <w:lang w:val="ru-R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CF005" w14:textId="0E0668D6" w:rsidR="000F2949" w:rsidRPr="00C276CB" w:rsidRDefault="000F2949" w:rsidP="00C276CB">
    <w:pPr>
      <w:pStyle w:val="Footer"/>
      <w:ind w:right="360"/>
      <w:jc w:val="right"/>
      <w:rPr>
        <w:sz w:val="28"/>
        <w:szCs w:val="28"/>
      </w:rPr>
    </w:pPr>
  </w:p>
  <w:p w14:paraId="58A511F0" w14:textId="77777777" w:rsidR="00AC6DC8" w:rsidRDefault="00AC6DC8" w:rsidP="001663F2">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64157851"/>
      <w:docPartObj>
        <w:docPartGallery w:val="Page Numbers (Bottom of Page)"/>
        <w:docPartUnique/>
      </w:docPartObj>
    </w:sdtPr>
    <w:sdtEndPr>
      <w:rPr>
        <w:rStyle w:val="PageNumber"/>
      </w:rPr>
    </w:sdtEndPr>
    <w:sdtContent>
      <w:p w14:paraId="52FE63DA" w14:textId="4BABCE6F" w:rsidR="00D97226" w:rsidRDefault="00D97226" w:rsidP="00D141C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AD7735F" w14:textId="77777777" w:rsidR="0097130C" w:rsidRPr="003D6A6B" w:rsidRDefault="0097130C" w:rsidP="0097130C">
    <w:pPr>
      <w:pStyle w:val="Footer"/>
      <w:ind w:right="360"/>
      <w:jc w:val="center"/>
      <w:rPr>
        <w:sz w:val="28"/>
        <w:szCs w:val="28"/>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9D0B7" w14:textId="77777777" w:rsidR="00FB7C52" w:rsidRDefault="00FB7C52" w:rsidP="00E1482B">
      <w:r>
        <w:separator/>
      </w:r>
    </w:p>
    <w:p w14:paraId="5B78B773" w14:textId="77777777" w:rsidR="00FB7C52" w:rsidRDefault="00FB7C52"/>
  </w:footnote>
  <w:footnote w:type="continuationSeparator" w:id="0">
    <w:p w14:paraId="65CAF24D" w14:textId="77777777" w:rsidR="00FB7C52" w:rsidRDefault="00FB7C52" w:rsidP="00E1482B">
      <w:r>
        <w:continuationSeparator/>
      </w:r>
    </w:p>
    <w:p w14:paraId="35BE67AA" w14:textId="77777777" w:rsidR="00FB7C52" w:rsidRDefault="00FB7C5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62F3D" w14:textId="77777777" w:rsidR="00027FAF" w:rsidRDefault="00027FAF" w:rsidP="00CB71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0000002"/>
    <w:multiLevelType w:val="multilevel"/>
    <w:tmpl w:val="00000002"/>
    <w:name w:val="WW8Num3"/>
    <w:lvl w:ilvl="0">
      <w:start w:val="1"/>
      <w:numFmt w:val="bullet"/>
      <w:lvlText w:val=""/>
      <w:lvlJc w:val="left"/>
      <w:pPr>
        <w:tabs>
          <w:tab w:val="num" w:pos="720"/>
        </w:tabs>
        <w:ind w:left="720" w:hanging="360"/>
      </w:pPr>
      <w:rPr>
        <w:rFonts w:ascii="Symbol" w:hAnsi="Symbol" w:cs="OpenSymbol"/>
        <w:color w:val="ED1C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olor w:val="ED1C24"/>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olor w:val="ED1C24"/>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0000005"/>
    <w:multiLevelType w:val="multilevel"/>
    <w:tmpl w:val="00000005"/>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name w:val="WW8Num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15:restartNumberingAfterBreak="0">
    <w:nsid w:val="00000008"/>
    <w:multiLevelType w:val="multilevel"/>
    <w:tmpl w:val="00000008"/>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0000009"/>
    <w:multiLevelType w:val="multilevel"/>
    <w:tmpl w:val="00000009"/>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15:restartNumberingAfterBreak="0">
    <w:nsid w:val="006D0473"/>
    <w:multiLevelType w:val="hybridMultilevel"/>
    <w:tmpl w:val="02783612"/>
    <w:lvl w:ilvl="0" w:tplc="83607FE2">
      <w:start w:val="1"/>
      <w:numFmt w:val="bullet"/>
      <w:lvlText w:val="–"/>
      <w:lvlJc w:val="left"/>
      <w:pPr>
        <w:ind w:left="2149" w:hanging="360"/>
      </w:pPr>
      <w:rPr>
        <w:rFonts w:ascii="Times New Roman" w:hAnsi="Times New Roman" w:cs="Times New Roman" w:hint="default"/>
        <w:b w:val="0"/>
        <w:i w:val="0"/>
        <w:sz w:val="2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2F814DD"/>
    <w:multiLevelType w:val="hybridMultilevel"/>
    <w:tmpl w:val="2A2E8D8A"/>
    <w:lvl w:ilvl="0" w:tplc="4B52FC52">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0B766044"/>
    <w:multiLevelType w:val="multilevel"/>
    <w:tmpl w:val="C4604AC6"/>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7478B0"/>
    <w:multiLevelType w:val="multilevel"/>
    <w:tmpl w:val="6504E694"/>
    <w:styleLink w:val="2"/>
    <w:lvl w:ilvl="0">
      <w:start w:val="1"/>
      <w:numFmt w:val="decimal"/>
      <w:lvlText w:val="%1"/>
      <w:lvlJc w:val="left"/>
      <w:pPr>
        <w:ind w:left="1501" w:hanging="432"/>
      </w:pPr>
      <w:rPr>
        <w:rFonts w:hint="default"/>
      </w:rPr>
    </w:lvl>
    <w:lvl w:ilvl="1">
      <w:start w:val="1"/>
      <w:numFmt w:val="decimal"/>
      <w:lvlText w:val="%1.%2"/>
      <w:lvlJc w:val="left"/>
      <w:pPr>
        <w:ind w:left="1645" w:hanging="576"/>
      </w:pPr>
      <w:rPr>
        <w:rFonts w:hint="default"/>
      </w:rPr>
    </w:lvl>
    <w:lvl w:ilvl="2">
      <w:start w:val="1"/>
      <w:numFmt w:val="decimal"/>
      <w:lvlText w:val="%1.%2.%3"/>
      <w:lvlJc w:val="left"/>
      <w:pPr>
        <w:ind w:left="1789" w:hanging="720"/>
      </w:pPr>
      <w:rPr>
        <w:rFonts w:hint="default"/>
      </w:rPr>
    </w:lvl>
    <w:lvl w:ilvl="3">
      <w:start w:val="1"/>
      <w:numFmt w:val="decimal"/>
      <w:lvlText w:val="%1.%2.%3.%4"/>
      <w:lvlJc w:val="left"/>
      <w:pPr>
        <w:ind w:left="1933" w:hanging="864"/>
      </w:pPr>
      <w:rPr>
        <w:rFonts w:hint="default"/>
      </w:rPr>
    </w:lvl>
    <w:lvl w:ilvl="4">
      <w:start w:val="1"/>
      <w:numFmt w:val="decimal"/>
      <w:lvlText w:val="%1.%2.%3.%4.%5"/>
      <w:lvlJc w:val="left"/>
      <w:pPr>
        <w:ind w:left="2077" w:hanging="1008"/>
      </w:pPr>
      <w:rPr>
        <w:rFonts w:hint="default"/>
      </w:rPr>
    </w:lvl>
    <w:lvl w:ilvl="5">
      <w:start w:val="1"/>
      <w:numFmt w:val="decimal"/>
      <w:lvlText w:val="%1.%2.%3.%4.%5.%6"/>
      <w:lvlJc w:val="left"/>
      <w:pPr>
        <w:ind w:left="2221" w:hanging="1152"/>
      </w:pPr>
      <w:rPr>
        <w:rFonts w:hint="default"/>
      </w:rPr>
    </w:lvl>
    <w:lvl w:ilvl="6">
      <w:start w:val="1"/>
      <w:numFmt w:val="decimal"/>
      <w:lvlText w:val="%1.%2.%3.%4.%5.%6.%7"/>
      <w:lvlJc w:val="left"/>
      <w:pPr>
        <w:ind w:left="2365" w:hanging="1296"/>
      </w:pPr>
      <w:rPr>
        <w:rFonts w:hint="default"/>
      </w:rPr>
    </w:lvl>
    <w:lvl w:ilvl="7">
      <w:start w:val="1"/>
      <w:numFmt w:val="decimal"/>
      <w:lvlText w:val="%1.%2.%3.%4.%5.%6.%7.%8"/>
      <w:lvlJc w:val="left"/>
      <w:pPr>
        <w:ind w:left="2509" w:hanging="1440"/>
      </w:pPr>
      <w:rPr>
        <w:rFonts w:hint="default"/>
      </w:rPr>
    </w:lvl>
    <w:lvl w:ilvl="8">
      <w:start w:val="1"/>
      <w:numFmt w:val="decimal"/>
      <w:lvlText w:val="%1.%2.%3.%4.%5.%6.%7.%8.%9"/>
      <w:lvlJc w:val="left"/>
      <w:pPr>
        <w:ind w:left="2653" w:hanging="1584"/>
      </w:pPr>
      <w:rPr>
        <w:rFonts w:hint="default"/>
      </w:rPr>
    </w:lvl>
  </w:abstractNum>
  <w:abstractNum w:abstractNumId="13" w15:restartNumberingAfterBreak="0">
    <w:nsid w:val="10C215AA"/>
    <w:multiLevelType w:val="multilevel"/>
    <w:tmpl w:val="8AF68A70"/>
    <w:lvl w:ilvl="0">
      <w:start w:val="2"/>
      <w:numFmt w:val="decimal"/>
      <w:lvlText w:val="%1"/>
      <w:lvlJc w:val="left"/>
      <w:pPr>
        <w:ind w:left="360" w:hanging="360"/>
      </w:pPr>
      <w:rPr>
        <w:rFonts w:hint="default"/>
      </w:rPr>
    </w:lvl>
    <w:lvl w:ilvl="1">
      <w:start w:val="3"/>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1611477E"/>
    <w:multiLevelType w:val="hybridMultilevel"/>
    <w:tmpl w:val="54EAFC00"/>
    <w:lvl w:ilvl="0" w:tplc="4B52FC52">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1C7B48C9"/>
    <w:multiLevelType w:val="hybridMultilevel"/>
    <w:tmpl w:val="70923454"/>
    <w:lvl w:ilvl="0" w:tplc="DAA69422">
      <w:start w:val="1"/>
      <w:numFmt w:val="bullet"/>
      <w:suff w:val="nothing"/>
      <w:lvlText w:val=""/>
      <w:lvlJc w:val="left"/>
      <w:pPr>
        <w:ind w:left="1494"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22F07751"/>
    <w:multiLevelType w:val="hybridMultilevel"/>
    <w:tmpl w:val="5ABEB5EA"/>
    <w:lvl w:ilvl="0" w:tplc="75129ED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30D677C"/>
    <w:multiLevelType w:val="multilevel"/>
    <w:tmpl w:val="8222DC06"/>
    <w:styleLink w:val="3"/>
    <w:lvl w:ilvl="0">
      <w:start w:val="1"/>
      <w:numFmt w:val="decimal"/>
      <w:lvlText w:val="%1"/>
      <w:lvlJc w:val="left"/>
      <w:pPr>
        <w:ind w:left="1501" w:hanging="432"/>
      </w:pPr>
      <w:rPr>
        <w:rFonts w:hint="default"/>
      </w:rPr>
    </w:lvl>
    <w:lvl w:ilvl="1">
      <w:start w:val="1"/>
      <w:numFmt w:val="decimal"/>
      <w:lvlText w:val="%1.%2"/>
      <w:lvlJc w:val="left"/>
      <w:pPr>
        <w:ind w:left="1645" w:hanging="576"/>
      </w:pPr>
      <w:rPr>
        <w:rFonts w:hint="default"/>
      </w:rPr>
    </w:lvl>
    <w:lvl w:ilvl="2">
      <w:start w:val="1"/>
      <w:numFmt w:val="decimal"/>
      <w:lvlText w:val="%1.%2.%3"/>
      <w:lvlJc w:val="left"/>
      <w:pPr>
        <w:ind w:left="1789" w:hanging="720"/>
      </w:pPr>
      <w:rPr>
        <w:rFonts w:hint="default"/>
      </w:rPr>
    </w:lvl>
    <w:lvl w:ilvl="3">
      <w:start w:val="1"/>
      <w:numFmt w:val="decimal"/>
      <w:lvlText w:val="%1.%2.%3.%4"/>
      <w:lvlJc w:val="left"/>
      <w:pPr>
        <w:ind w:left="1933" w:hanging="864"/>
      </w:pPr>
      <w:rPr>
        <w:rFonts w:hint="default"/>
      </w:rPr>
    </w:lvl>
    <w:lvl w:ilvl="4">
      <w:start w:val="1"/>
      <w:numFmt w:val="decimal"/>
      <w:lvlText w:val="%1.%2.%3.%4.%5"/>
      <w:lvlJc w:val="left"/>
      <w:pPr>
        <w:ind w:left="2077" w:hanging="1008"/>
      </w:pPr>
      <w:rPr>
        <w:rFonts w:hint="default"/>
      </w:rPr>
    </w:lvl>
    <w:lvl w:ilvl="5">
      <w:start w:val="1"/>
      <w:numFmt w:val="decimal"/>
      <w:lvlText w:val="%1.%2.%3.%4.%5.%6"/>
      <w:lvlJc w:val="left"/>
      <w:pPr>
        <w:ind w:left="2221" w:hanging="1152"/>
      </w:pPr>
      <w:rPr>
        <w:rFonts w:hint="default"/>
      </w:rPr>
    </w:lvl>
    <w:lvl w:ilvl="6">
      <w:start w:val="1"/>
      <w:numFmt w:val="decimal"/>
      <w:lvlText w:val="%1.%2.%3.%4.%5.%6.%7"/>
      <w:lvlJc w:val="left"/>
      <w:pPr>
        <w:ind w:left="2365" w:hanging="1296"/>
      </w:pPr>
      <w:rPr>
        <w:rFonts w:hint="default"/>
      </w:rPr>
    </w:lvl>
    <w:lvl w:ilvl="7">
      <w:start w:val="1"/>
      <w:numFmt w:val="decimal"/>
      <w:lvlText w:val="%1.%2.%3.%4.%5.%6.%7.%8"/>
      <w:lvlJc w:val="left"/>
      <w:pPr>
        <w:ind w:left="2509" w:hanging="1440"/>
      </w:pPr>
      <w:rPr>
        <w:rFonts w:hint="default"/>
      </w:rPr>
    </w:lvl>
    <w:lvl w:ilvl="8">
      <w:start w:val="1"/>
      <w:numFmt w:val="decimal"/>
      <w:lvlText w:val="%1.%2.%3.%4.%5.%6.%7.%8.%9"/>
      <w:lvlJc w:val="left"/>
      <w:pPr>
        <w:ind w:left="2653" w:hanging="1584"/>
      </w:pPr>
      <w:rPr>
        <w:rFonts w:hint="default"/>
      </w:rPr>
    </w:lvl>
  </w:abstractNum>
  <w:abstractNum w:abstractNumId="18" w15:restartNumberingAfterBreak="0">
    <w:nsid w:val="237E5361"/>
    <w:multiLevelType w:val="multilevel"/>
    <w:tmpl w:val="ED6E4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4D40A58"/>
    <w:multiLevelType w:val="hybridMultilevel"/>
    <w:tmpl w:val="23C21D1A"/>
    <w:lvl w:ilvl="0" w:tplc="4B52FC52">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24DD6E43"/>
    <w:multiLevelType w:val="hybridMultilevel"/>
    <w:tmpl w:val="00C832B6"/>
    <w:lvl w:ilvl="0" w:tplc="9312A478">
      <w:start w:val="1"/>
      <w:numFmt w:val="bullet"/>
      <w:suff w:val="space"/>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27BF1258"/>
    <w:multiLevelType w:val="hybridMultilevel"/>
    <w:tmpl w:val="678AA994"/>
    <w:lvl w:ilvl="0" w:tplc="11428F0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28493858"/>
    <w:multiLevelType w:val="hybridMultilevel"/>
    <w:tmpl w:val="86201860"/>
    <w:lvl w:ilvl="0" w:tplc="DE1C97E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291A1592"/>
    <w:multiLevelType w:val="hybridMultilevel"/>
    <w:tmpl w:val="19960162"/>
    <w:lvl w:ilvl="0" w:tplc="88A21E4E">
      <w:start w:val="1"/>
      <w:numFmt w:val="decimal"/>
      <w:pStyle w:val="a"/>
      <w:lvlText w:val="[%1]"/>
      <w:lvlJc w:val="left"/>
      <w:pPr>
        <w:ind w:left="1352"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4"/>
        <w:szCs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190019">
      <w:start w:val="1"/>
      <w:numFmt w:val="lowerLetter"/>
      <w:lvlText w:val="%2."/>
      <w:lvlJc w:val="left"/>
      <w:pPr>
        <w:ind w:left="1866" w:hanging="360"/>
      </w:pPr>
      <w:rPr>
        <w:rFonts w:cs="Times New Roman"/>
      </w:rPr>
    </w:lvl>
    <w:lvl w:ilvl="2" w:tplc="0419001B">
      <w:start w:val="1"/>
      <w:numFmt w:val="lowerRoman"/>
      <w:lvlText w:val="%3."/>
      <w:lvlJc w:val="right"/>
      <w:pPr>
        <w:ind w:left="2586" w:hanging="180"/>
      </w:pPr>
      <w:rPr>
        <w:rFonts w:cs="Times New Roman"/>
      </w:rPr>
    </w:lvl>
    <w:lvl w:ilvl="3" w:tplc="0419000F">
      <w:start w:val="1"/>
      <w:numFmt w:val="decimal"/>
      <w:lvlText w:val="%4."/>
      <w:lvlJc w:val="left"/>
      <w:pPr>
        <w:ind w:left="3306" w:hanging="360"/>
      </w:pPr>
      <w:rPr>
        <w:rFonts w:cs="Times New Roman"/>
      </w:rPr>
    </w:lvl>
    <w:lvl w:ilvl="4" w:tplc="04190019">
      <w:start w:val="1"/>
      <w:numFmt w:val="lowerLetter"/>
      <w:lvlText w:val="%5."/>
      <w:lvlJc w:val="left"/>
      <w:pPr>
        <w:ind w:left="4026" w:hanging="360"/>
      </w:pPr>
      <w:rPr>
        <w:rFonts w:cs="Times New Roman"/>
      </w:rPr>
    </w:lvl>
    <w:lvl w:ilvl="5" w:tplc="0419001B">
      <w:start w:val="1"/>
      <w:numFmt w:val="lowerRoman"/>
      <w:lvlText w:val="%6."/>
      <w:lvlJc w:val="right"/>
      <w:pPr>
        <w:ind w:left="4746" w:hanging="180"/>
      </w:pPr>
      <w:rPr>
        <w:rFonts w:cs="Times New Roman"/>
      </w:rPr>
    </w:lvl>
    <w:lvl w:ilvl="6" w:tplc="0419000F">
      <w:start w:val="1"/>
      <w:numFmt w:val="decimal"/>
      <w:lvlText w:val="%7."/>
      <w:lvlJc w:val="left"/>
      <w:pPr>
        <w:ind w:left="5466" w:hanging="360"/>
      </w:pPr>
      <w:rPr>
        <w:rFonts w:cs="Times New Roman"/>
      </w:rPr>
    </w:lvl>
    <w:lvl w:ilvl="7" w:tplc="04190019">
      <w:start w:val="1"/>
      <w:numFmt w:val="lowerLetter"/>
      <w:lvlText w:val="%8."/>
      <w:lvlJc w:val="left"/>
      <w:pPr>
        <w:ind w:left="6186" w:hanging="360"/>
      </w:pPr>
      <w:rPr>
        <w:rFonts w:cs="Times New Roman"/>
      </w:rPr>
    </w:lvl>
    <w:lvl w:ilvl="8" w:tplc="0419001B" w:tentative="1">
      <w:start w:val="1"/>
      <w:numFmt w:val="lowerRoman"/>
      <w:lvlText w:val="%9."/>
      <w:lvlJc w:val="right"/>
      <w:pPr>
        <w:ind w:left="6906" w:hanging="180"/>
      </w:pPr>
      <w:rPr>
        <w:rFonts w:cs="Times New Roman"/>
      </w:rPr>
    </w:lvl>
  </w:abstractNum>
  <w:abstractNum w:abstractNumId="24" w15:restartNumberingAfterBreak="0">
    <w:nsid w:val="2CD47781"/>
    <w:multiLevelType w:val="hybridMultilevel"/>
    <w:tmpl w:val="E2E035E4"/>
    <w:lvl w:ilvl="0" w:tplc="4B52FC52">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2DD45E67"/>
    <w:multiLevelType w:val="multilevel"/>
    <w:tmpl w:val="6FB0443A"/>
    <w:styleLink w:val="CurrentList2"/>
    <w:lvl w:ilvl="0">
      <w:numFmt w:val="bullet"/>
      <w:lvlText w:val="–"/>
      <w:lvlJc w:val="left"/>
      <w:pPr>
        <w:ind w:left="652" w:firstLine="0"/>
      </w:pPr>
      <w:rPr>
        <w:rFonts w:ascii="Times New Roman" w:eastAsia="Times New Roman" w:hAnsi="Times New Roman" w:cs="Times New Roman" w:hint="default"/>
      </w:rPr>
    </w:lvl>
    <w:lvl w:ilvl="1">
      <w:start w:val="1"/>
      <w:numFmt w:val="bullet"/>
      <w:lvlText w:val="o"/>
      <w:lvlJc w:val="left"/>
      <w:pPr>
        <w:ind w:left="2092" w:hanging="360"/>
      </w:pPr>
      <w:rPr>
        <w:rFonts w:ascii="Courier New" w:hAnsi="Courier New" w:cs="Courier New" w:hint="default"/>
      </w:rPr>
    </w:lvl>
    <w:lvl w:ilvl="2">
      <w:start w:val="1"/>
      <w:numFmt w:val="bullet"/>
      <w:lvlText w:val=""/>
      <w:lvlJc w:val="left"/>
      <w:pPr>
        <w:ind w:left="2812" w:hanging="360"/>
      </w:pPr>
      <w:rPr>
        <w:rFonts w:ascii="Wingdings" w:hAnsi="Wingdings" w:hint="default"/>
      </w:rPr>
    </w:lvl>
    <w:lvl w:ilvl="3">
      <w:start w:val="1"/>
      <w:numFmt w:val="bullet"/>
      <w:lvlText w:val=""/>
      <w:lvlJc w:val="left"/>
      <w:pPr>
        <w:ind w:left="3532" w:hanging="360"/>
      </w:pPr>
      <w:rPr>
        <w:rFonts w:ascii="Symbol" w:hAnsi="Symbol" w:hint="default"/>
      </w:rPr>
    </w:lvl>
    <w:lvl w:ilvl="4">
      <w:start w:val="1"/>
      <w:numFmt w:val="bullet"/>
      <w:lvlText w:val="o"/>
      <w:lvlJc w:val="left"/>
      <w:pPr>
        <w:ind w:left="4252" w:hanging="360"/>
      </w:pPr>
      <w:rPr>
        <w:rFonts w:ascii="Courier New" w:hAnsi="Courier New" w:cs="Courier New" w:hint="default"/>
      </w:rPr>
    </w:lvl>
    <w:lvl w:ilvl="5">
      <w:start w:val="1"/>
      <w:numFmt w:val="bullet"/>
      <w:lvlText w:val=""/>
      <w:lvlJc w:val="left"/>
      <w:pPr>
        <w:ind w:left="4972" w:hanging="360"/>
      </w:pPr>
      <w:rPr>
        <w:rFonts w:ascii="Wingdings" w:hAnsi="Wingdings" w:hint="default"/>
      </w:rPr>
    </w:lvl>
    <w:lvl w:ilvl="6">
      <w:start w:val="1"/>
      <w:numFmt w:val="bullet"/>
      <w:lvlText w:val=""/>
      <w:lvlJc w:val="left"/>
      <w:pPr>
        <w:ind w:left="5692" w:hanging="360"/>
      </w:pPr>
      <w:rPr>
        <w:rFonts w:ascii="Symbol" w:hAnsi="Symbol" w:hint="default"/>
      </w:rPr>
    </w:lvl>
    <w:lvl w:ilvl="7">
      <w:start w:val="1"/>
      <w:numFmt w:val="bullet"/>
      <w:lvlText w:val="o"/>
      <w:lvlJc w:val="left"/>
      <w:pPr>
        <w:ind w:left="6412" w:hanging="360"/>
      </w:pPr>
      <w:rPr>
        <w:rFonts w:ascii="Courier New" w:hAnsi="Courier New" w:cs="Courier New" w:hint="default"/>
      </w:rPr>
    </w:lvl>
    <w:lvl w:ilvl="8">
      <w:start w:val="1"/>
      <w:numFmt w:val="bullet"/>
      <w:lvlText w:val=""/>
      <w:lvlJc w:val="left"/>
      <w:pPr>
        <w:ind w:left="7132" w:hanging="360"/>
      </w:pPr>
      <w:rPr>
        <w:rFonts w:ascii="Wingdings" w:hAnsi="Wingdings" w:hint="default"/>
      </w:rPr>
    </w:lvl>
  </w:abstractNum>
  <w:abstractNum w:abstractNumId="26" w15:restartNumberingAfterBreak="0">
    <w:nsid w:val="30E73BD5"/>
    <w:multiLevelType w:val="hybridMultilevel"/>
    <w:tmpl w:val="50F432C6"/>
    <w:lvl w:ilvl="0" w:tplc="83607FE2">
      <w:start w:val="1"/>
      <w:numFmt w:val="bullet"/>
      <w:lvlText w:val="–"/>
      <w:lvlJc w:val="left"/>
      <w:pPr>
        <w:ind w:left="1429" w:hanging="360"/>
      </w:pPr>
      <w:rPr>
        <w:rFonts w:ascii="Times New Roman" w:hAnsi="Times New Roman" w:cs="Times New Roman" w:hint="default"/>
        <w:b w:val="0"/>
        <w:i w:val="0"/>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3155447F"/>
    <w:multiLevelType w:val="hybridMultilevel"/>
    <w:tmpl w:val="34FE7066"/>
    <w:lvl w:ilvl="0" w:tplc="EB18A0CC">
      <w:numFmt w:val="bullet"/>
      <w:lvlText w:val="–"/>
      <w:lvlJc w:val="left"/>
      <w:pPr>
        <w:ind w:left="652" w:firstLine="0"/>
      </w:pPr>
      <w:rPr>
        <w:rFonts w:ascii="Times New Roman" w:eastAsia="Times New Roman" w:hAnsi="Times New Roman" w:cs="Times New Roman" w:hint="default"/>
      </w:rPr>
    </w:lvl>
    <w:lvl w:ilvl="1" w:tplc="08090003" w:tentative="1">
      <w:start w:val="1"/>
      <w:numFmt w:val="bullet"/>
      <w:lvlText w:val="o"/>
      <w:lvlJc w:val="left"/>
      <w:pPr>
        <w:ind w:left="2744" w:hanging="360"/>
      </w:pPr>
      <w:rPr>
        <w:rFonts w:ascii="Courier New" w:hAnsi="Courier New" w:cs="Courier New" w:hint="default"/>
      </w:rPr>
    </w:lvl>
    <w:lvl w:ilvl="2" w:tplc="08090005" w:tentative="1">
      <w:start w:val="1"/>
      <w:numFmt w:val="bullet"/>
      <w:lvlText w:val=""/>
      <w:lvlJc w:val="left"/>
      <w:pPr>
        <w:ind w:left="3464" w:hanging="360"/>
      </w:pPr>
      <w:rPr>
        <w:rFonts w:ascii="Wingdings" w:hAnsi="Wingdings" w:hint="default"/>
      </w:rPr>
    </w:lvl>
    <w:lvl w:ilvl="3" w:tplc="08090001" w:tentative="1">
      <w:start w:val="1"/>
      <w:numFmt w:val="bullet"/>
      <w:lvlText w:val=""/>
      <w:lvlJc w:val="left"/>
      <w:pPr>
        <w:ind w:left="4184" w:hanging="360"/>
      </w:pPr>
      <w:rPr>
        <w:rFonts w:ascii="Symbol" w:hAnsi="Symbol" w:hint="default"/>
      </w:rPr>
    </w:lvl>
    <w:lvl w:ilvl="4" w:tplc="08090003" w:tentative="1">
      <w:start w:val="1"/>
      <w:numFmt w:val="bullet"/>
      <w:lvlText w:val="o"/>
      <w:lvlJc w:val="left"/>
      <w:pPr>
        <w:ind w:left="4904" w:hanging="360"/>
      </w:pPr>
      <w:rPr>
        <w:rFonts w:ascii="Courier New" w:hAnsi="Courier New" w:cs="Courier New" w:hint="default"/>
      </w:rPr>
    </w:lvl>
    <w:lvl w:ilvl="5" w:tplc="08090005" w:tentative="1">
      <w:start w:val="1"/>
      <w:numFmt w:val="bullet"/>
      <w:lvlText w:val=""/>
      <w:lvlJc w:val="left"/>
      <w:pPr>
        <w:ind w:left="5624" w:hanging="360"/>
      </w:pPr>
      <w:rPr>
        <w:rFonts w:ascii="Wingdings" w:hAnsi="Wingdings" w:hint="default"/>
      </w:rPr>
    </w:lvl>
    <w:lvl w:ilvl="6" w:tplc="08090001" w:tentative="1">
      <w:start w:val="1"/>
      <w:numFmt w:val="bullet"/>
      <w:lvlText w:val=""/>
      <w:lvlJc w:val="left"/>
      <w:pPr>
        <w:ind w:left="6344" w:hanging="360"/>
      </w:pPr>
      <w:rPr>
        <w:rFonts w:ascii="Symbol" w:hAnsi="Symbol" w:hint="default"/>
      </w:rPr>
    </w:lvl>
    <w:lvl w:ilvl="7" w:tplc="08090003" w:tentative="1">
      <w:start w:val="1"/>
      <w:numFmt w:val="bullet"/>
      <w:lvlText w:val="o"/>
      <w:lvlJc w:val="left"/>
      <w:pPr>
        <w:ind w:left="7064" w:hanging="360"/>
      </w:pPr>
      <w:rPr>
        <w:rFonts w:ascii="Courier New" w:hAnsi="Courier New" w:cs="Courier New" w:hint="default"/>
      </w:rPr>
    </w:lvl>
    <w:lvl w:ilvl="8" w:tplc="08090005" w:tentative="1">
      <w:start w:val="1"/>
      <w:numFmt w:val="bullet"/>
      <w:lvlText w:val=""/>
      <w:lvlJc w:val="left"/>
      <w:pPr>
        <w:ind w:left="7784" w:hanging="360"/>
      </w:pPr>
      <w:rPr>
        <w:rFonts w:ascii="Wingdings" w:hAnsi="Wingdings" w:hint="default"/>
      </w:rPr>
    </w:lvl>
  </w:abstractNum>
  <w:abstractNum w:abstractNumId="28" w15:restartNumberingAfterBreak="0">
    <w:nsid w:val="3A3F4EBC"/>
    <w:multiLevelType w:val="multilevel"/>
    <w:tmpl w:val="D23A9112"/>
    <w:lvl w:ilvl="0">
      <w:start w:val="1"/>
      <w:numFmt w:val="decimal"/>
      <w:pStyle w:val="1"/>
      <w:lvlText w:val="%1"/>
      <w:lvlJc w:val="left"/>
      <w:pPr>
        <w:ind w:left="0" w:firstLine="709"/>
      </w:pPr>
    </w:lvl>
    <w:lvl w:ilvl="1">
      <w:start w:val="1"/>
      <w:numFmt w:val="decimal"/>
      <w:pStyle w:val="20"/>
      <w:lvlText w:val="%1.%2"/>
      <w:lvlJc w:val="left"/>
      <w:pPr>
        <w:ind w:left="0" w:firstLine="709"/>
      </w:pPr>
      <w:rPr>
        <w:rFonts w:hint="default"/>
      </w:rPr>
    </w:lvl>
    <w:lvl w:ilvl="2">
      <w:start w:val="1"/>
      <w:numFmt w:val="decimal"/>
      <w:pStyle w:val="30"/>
      <w:lvlText w:val="%1.%2.%3"/>
      <w:lvlJc w:val="left"/>
      <w:pPr>
        <w:ind w:left="709" w:firstLine="709"/>
      </w:pPr>
      <w:rPr>
        <w:b/>
        <w:bCs/>
        <w:i w:val="0"/>
        <w:iCs w:val="0"/>
        <w:lang w:val="en-BY"/>
      </w:rPr>
    </w:lvl>
    <w:lvl w:ilvl="3">
      <w:start w:val="1"/>
      <w:numFmt w:val="decimal"/>
      <w:lvlText w:val="%1.%2.%3.%4"/>
      <w:lvlJc w:val="left"/>
      <w:pPr>
        <w:ind w:left="1933" w:hanging="864"/>
      </w:pPr>
      <w:rPr>
        <w:rFonts w:hint="default"/>
      </w:rPr>
    </w:lvl>
    <w:lvl w:ilvl="4">
      <w:start w:val="1"/>
      <w:numFmt w:val="decimal"/>
      <w:lvlText w:val="%1.%2.%3.%4.%5"/>
      <w:lvlJc w:val="left"/>
      <w:pPr>
        <w:ind w:left="2077" w:hanging="1008"/>
      </w:pPr>
      <w:rPr>
        <w:rFonts w:hint="default"/>
      </w:rPr>
    </w:lvl>
    <w:lvl w:ilvl="5">
      <w:start w:val="1"/>
      <w:numFmt w:val="decimal"/>
      <w:lvlText w:val="%1.%2.%3.%4.%5.%6"/>
      <w:lvlJc w:val="left"/>
      <w:pPr>
        <w:ind w:left="2221" w:hanging="1152"/>
      </w:pPr>
      <w:rPr>
        <w:rFonts w:hint="default"/>
      </w:rPr>
    </w:lvl>
    <w:lvl w:ilvl="6">
      <w:start w:val="1"/>
      <w:numFmt w:val="decimal"/>
      <w:lvlText w:val="%1.%2.%3.%4.%5.%6.%7"/>
      <w:lvlJc w:val="left"/>
      <w:pPr>
        <w:ind w:left="2365" w:hanging="1296"/>
      </w:pPr>
      <w:rPr>
        <w:rFonts w:hint="default"/>
      </w:rPr>
    </w:lvl>
    <w:lvl w:ilvl="7">
      <w:start w:val="1"/>
      <w:numFmt w:val="decimal"/>
      <w:lvlText w:val="%1.%2.%3.%4.%5.%6.%7.%8"/>
      <w:lvlJc w:val="left"/>
      <w:pPr>
        <w:ind w:left="2509" w:hanging="1440"/>
      </w:pPr>
      <w:rPr>
        <w:rFonts w:hint="default"/>
      </w:rPr>
    </w:lvl>
    <w:lvl w:ilvl="8">
      <w:start w:val="1"/>
      <w:numFmt w:val="decimal"/>
      <w:lvlText w:val="%1.%2.%3.%4.%5.%6.%7.%8.%9"/>
      <w:lvlJc w:val="left"/>
      <w:pPr>
        <w:ind w:left="2653" w:hanging="1584"/>
      </w:pPr>
      <w:rPr>
        <w:rFonts w:hint="default"/>
      </w:rPr>
    </w:lvl>
  </w:abstractNum>
  <w:abstractNum w:abstractNumId="29" w15:restartNumberingAfterBreak="0">
    <w:nsid w:val="414C3254"/>
    <w:multiLevelType w:val="multilevel"/>
    <w:tmpl w:val="B0BE01CE"/>
    <w:styleLink w:val="CurrentList1"/>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4198275F"/>
    <w:multiLevelType w:val="hybridMultilevel"/>
    <w:tmpl w:val="537C1AFA"/>
    <w:lvl w:ilvl="0" w:tplc="944EF0A2">
      <w:start w:val="1"/>
      <w:numFmt w:val="decimal"/>
      <w:lvlText w:val="%1.."/>
      <w:lvlJc w:val="left"/>
      <w:pPr>
        <w:ind w:left="1" w:firstLine="709"/>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3CD5C34"/>
    <w:multiLevelType w:val="hybridMultilevel"/>
    <w:tmpl w:val="1A5A372A"/>
    <w:lvl w:ilvl="0" w:tplc="75129ED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4BA471C"/>
    <w:multiLevelType w:val="hybridMultilevel"/>
    <w:tmpl w:val="7DA0DB5A"/>
    <w:lvl w:ilvl="0" w:tplc="4B52FC52">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4BD329ED"/>
    <w:multiLevelType w:val="multilevel"/>
    <w:tmpl w:val="9EDC0610"/>
    <w:lvl w:ilvl="0">
      <w:start w:val="1"/>
      <w:numFmt w:val="decimal"/>
      <w:lvlText w:val="%1"/>
      <w:lvlJc w:val="left"/>
      <w:pPr>
        <w:ind w:left="5889" w:hanging="360"/>
      </w:pPr>
      <w:rPr>
        <w:rFonts w:hint="default"/>
      </w:rPr>
    </w:lvl>
    <w:lvl w:ilvl="1">
      <w:start w:val="1"/>
      <w:numFmt w:val="lowerLetter"/>
      <w:lvlText w:val="%2."/>
      <w:lvlJc w:val="left"/>
      <w:pPr>
        <w:ind w:left="6609" w:hanging="360"/>
      </w:pPr>
    </w:lvl>
    <w:lvl w:ilvl="2">
      <w:start w:val="1"/>
      <w:numFmt w:val="lowerRoman"/>
      <w:lvlText w:val="%3."/>
      <w:lvlJc w:val="right"/>
      <w:pPr>
        <w:ind w:left="7329" w:hanging="180"/>
      </w:pPr>
    </w:lvl>
    <w:lvl w:ilvl="3">
      <w:start w:val="1"/>
      <w:numFmt w:val="decimal"/>
      <w:lvlText w:val="%4."/>
      <w:lvlJc w:val="left"/>
      <w:pPr>
        <w:ind w:left="8049" w:hanging="360"/>
      </w:pPr>
    </w:lvl>
    <w:lvl w:ilvl="4">
      <w:start w:val="1"/>
      <w:numFmt w:val="lowerLetter"/>
      <w:lvlText w:val="%5."/>
      <w:lvlJc w:val="left"/>
      <w:pPr>
        <w:ind w:left="8769" w:hanging="360"/>
      </w:pPr>
    </w:lvl>
    <w:lvl w:ilvl="5">
      <w:start w:val="1"/>
      <w:numFmt w:val="lowerRoman"/>
      <w:lvlText w:val="%6."/>
      <w:lvlJc w:val="right"/>
      <w:pPr>
        <w:ind w:left="9489" w:hanging="180"/>
      </w:pPr>
    </w:lvl>
    <w:lvl w:ilvl="6">
      <w:start w:val="1"/>
      <w:numFmt w:val="decimal"/>
      <w:lvlText w:val="%7."/>
      <w:lvlJc w:val="left"/>
      <w:pPr>
        <w:ind w:left="10209" w:hanging="360"/>
      </w:pPr>
    </w:lvl>
    <w:lvl w:ilvl="7">
      <w:start w:val="1"/>
      <w:numFmt w:val="lowerLetter"/>
      <w:lvlText w:val="%8."/>
      <w:lvlJc w:val="left"/>
      <w:pPr>
        <w:ind w:left="10929" w:hanging="360"/>
      </w:pPr>
    </w:lvl>
    <w:lvl w:ilvl="8">
      <w:start w:val="1"/>
      <w:numFmt w:val="lowerRoman"/>
      <w:lvlText w:val="%9."/>
      <w:lvlJc w:val="right"/>
      <w:pPr>
        <w:ind w:left="11649" w:hanging="180"/>
      </w:pPr>
    </w:lvl>
  </w:abstractNum>
  <w:abstractNum w:abstractNumId="34" w15:restartNumberingAfterBreak="0">
    <w:nsid w:val="50F75C7F"/>
    <w:multiLevelType w:val="hybridMultilevel"/>
    <w:tmpl w:val="5C6648D6"/>
    <w:lvl w:ilvl="0" w:tplc="A1F0E6F6">
      <w:numFmt w:val="bullet"/>
      <w:pStyle w:val="a0"/>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52FF577E"/>
    <w:multiLevelType w:val="multilevel"/>
    <w:tmpl w:val="8DA8C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82C4865"/>
    <w:multiLevelType w:val="multilevel"/>
    <w:tmpl w:val="AE08E97C"/>
    <w:styleLink w:val="21"/>
    <w:lvl w:ilvl="0">
      <w:start w:val="1"/>
      <w:numFmt w:val="decimal"/>
      <w:lvlText w:val="%1."/>
      <w:lvlJc w:val="left"/>
      <w:pPr>
        <w:ind w:left="1429" w:hanging="360"/>
      </w:pPr>
      <w:rPr>
        <w:rFonts w:hAnsi="Arial Unicode MS"/>
        <w:b/>
        <w:bCs/>
        <w:caps w:val="0"/>
        <w:smallCaps w:val="0"/>
        <w:strike w:val="0"/>
        <w:dstrike w:val="0"/>
        <w:spacing w:val="0"/>
        <w:w w:val="100"/>
        <w:kern w:val="0"/>
        <w:position w:val="0"/>
        <w:highlight w:val="none"/>
        <w:vertAlign w:val="baseline"/>
      </w:rPr>
    </w:lvl>
    <w:lvl w:ilvl="1">
      <w:start w:val="1"/>
      <w:numFmt w:val="decimal"/>
      <w:lvlText w:val="%2."/>
      <w:lvlJc w:val="left"/>
      <w:pPr>
        <w:ind w:left="1134" w:hanging="425"/>
      </w:pPr>
      <w:rPr>
        <w:rFonts w:hAnsi="Arial Unicode MS"/>
        <w:b/>
        <w:bCs/>
        <w:caps w:val="0"/>
        <w:smallCaps w:val="0"/>
        <w:strike w:val="0"/>
        <w:dstrike w:val="0"/>
        <w:spacing w:val="0"/>
        <w:w w:val="100"/>
        <w:kern w:val="0"/>
        <w:position w:val="0"/>
        <w:highlight w:val="none"/>
        <w:vertAlign w:val="baseline"/>
      </w:rPr>
    </w:lvl>
    <w:lvl w:ilvl="2">
      <w:start w:val="1"/>
      <w:numFmt w:val="decimal"/>
      <w:suff w:val="nothing"/>
      <w:lvlText w:val="%2.%3."/>
      <w:lvlJc w:val="left"/>
      <w:pPr>
        <w:ind w:left="1210" w:hanging="425"/>
      </w:pPr>
      <w:rPr>
        <w:rFonts w:hAnsi="Arial Unicode MS"/>
        <w:b/>
        <w:bCs/>
        <w:caps w:val="0"/>
        <w:smallCaps w:val="0"/>
        <w:strike w:val="0"/>
        <w:dstrike w:val="0"/>
        <w:spacing w:val="0"/>
        <w:w w:val="100"/>
        <w:kern w:val="0"/>
        <w:position w:val="0"/>
        <w:highlight w:val="none"/>
        <w:vertAlign w:val="baseline"/>
      </w:rPr>
    </w:lvl>
    <w:lvl w:ilvl="3">
      <w:start w:val="1"/>
      <w:numFmt w:val="decimal"/>
      <w:lvlText w:val="%2.%3.%4."/>
      <w:lvlJc w:val="left"/>
      <w:pPr>
        <w:ind w:left="1570" w:hanging="785"/>
      </w:pPr>
      <w:rPr>
        <w:rFonts w:hAnsi="Arial Unicode MS"/>
        <w:b/>
        <w:bCs/>
        <w:caps w:val="0"/>
        <w:smallCaps w:val="0"/>
        <w:strike w:val="0"/>
        <w:dstrike w:val="0"/>
        <w:spacing w:val="0"/>
        <w:w w:val="100"/>
        <w:kern w:val="0"/>
        <w:position w:val="0"/>
        <w:highlight w:val="none"/>
        <w:vertAlign w:val="baseline"/>
      </w:rPr>
    </w:lvl>
    <w:lvl w:ilvl="4">
      <w:start w:val="1"/>
      <w:numFmt w:val="decimal"/>
      <w:lvlText w:val="%2.%3.%4.%5."/>
      <w:lvlJc w:val="left"/>
      <w:pPr>
        <w:ind w:left="1930" w:hanging="1145"/>
      </w:pPr>
      <w:rPr>
        <w:rFonts w:hAnsi="Arial Unicode MS"/>
        <w:b/>
        <w:bCs/>
        <w:caps w:val="0"/>
        <w:smallCaps w:val="0"/>
        <w:strike w:val="0"/>
        <w:dstrike w:val="0"/>
        <w:spacing w:val="0"/>
        <w:w w:val="100"/>
        <w:kern w:val="0"/>
        <w:position w:val="0"/>
        <w:highlight w:val="none"/>
        <w:vertAlign w:val="baseline"/>
      </w:rPr>
    </w:lvl>
    <w:lvl w:ilvl="5">
      <w:start w:val="1"/>
      <w:numFmt w:val="decimal"/>
      <w:lvlText w:val="%2.%3.%4.%5.%6."/>
      <w:lvlJc w:val="left"/>
      <w:pPr>
        <w:ind w:left="1930" w:hanging="1145"/>
      </w:pPr>
      <w:rPr>
        <w:rFonts w:hAnsi="Arial Unicode MS"/>
        <w:b/>
        <w:bCs/>
        <w:caps w:val="0"/>
        <w:smallCaps w:val="0"/>
        <w:strike w:val="0"/>
        <w:dstrike w:val="0"/>
        <w:spacing w:val="0"/>
        <w:w w:val="100"/>
        <w:kern w:val="0"/>
        <w:position w:val="0"/>
        <w:highlight w:val="none"/>
        <w:vertAlign w:val="baseline"/>
      </w:rPr>
    </w:lvl>
    <w:lvl w:ilvl="6">
      <w:start w:val="1"/>
      <w:numFmt w:val="decimal"/>
      <w:lvlText w:val="%2.%3.%4.%5.%6.%7."/>
      <w:lvlJc w:val="left"/>
      <w:pPr>
        <w:ind w:left="2290" w:hanging="1505"/>
      </w:pPr>
      <w:rPr>
        <w:rFonts w:hAnsi="Arial Unicode MS"/>
        <w:b/>
        <w:bCs/>
        <w:caps w:val="0"/>
        <w:smallCaps w:val="0"/>
        <w:strike w:val="0"/>
        <w:dstrike w:val="0"/>
        <w:spacing w:val="0"/>
        <w:w w:val="100"/>
        <w:kern w:val="0"/>
        <w:position w:val="0"/>
        <w:highlight w:val="none"/>
        <w:vertAlign w:val="baseline"/>
      </w:rPr>
    </w:lvl>
    <w:lvl w:ilvl="7">
      <w:start w:val="1"/>
      <w:numFmt w:val="decimal"/>
      <w:lvlText w:val="%2.%3.%4.%5.%6.%7.%8."/>
      <w:lvlJc w:val="left"/>
      <w:pPr>
        <w:ind w:left="2650" w:hanging="1865"/>
      </w:pPr>
      <w:rPr>
        <w:rFonts w:hAnsi="Arial Unicode MS"/>
        <w:b/>
        <w:bCs/>
        <w:caps w:val="0"/>
        <w:smallCaps w:val="0"/>
        <w:strike w:val="0"/>
        <w:dstrike w:val="0"/>
        <w:spacing w:val="0"/>
        <w:w w:val="100"/>
        <w:kern w:val="0"/>
        <w:position w:val="0"/>
        <w:highlight w:val="none"/>
        <w:vertAlign w:val="baseline"/>
      </w:rPr>
    </w:lvl>
    <w:lvl w:ilvl="8">
      <w:start w:val="1"/>
      <w:numFmt w:val="decimal"/>
      <w:lvlText w:val="%2.%3.%4.%5.%6.%7.%8.%9."/>
      <w:lvlJc w:val="left"/>
      <w:pPr>
        <w:ind w:left="2650" w:hanging="1865"/>
      </w:pPr>
      <w:rPr>
        <w:rFonts w:hAnsi="Arial Unicode MS"/>
        <w:b/>
        <w:bCs/>
        <w:caps w:val="0"/>
        <w:smallCaps w:val="0"/>
        <w:strike w:val="0"/>
        <w:dstrike w:val="0"/>
        <w:spacing w:val="0"/>
        <w:w w:val="100"/>
        <w:kern w:val="0"/>
        <w:position w:val="0"/>
        <w:highlight w:val="none"/>
        <w:vertAlign w:val="baseline"/>
      </w:rPr>
    </w:lvl>
  </w:abstractNum>
  <w:abstractNum w:abstractNumId="37" w15:restartNumberingAfterBreak="0">
    <w:nsid w:val="59112193"/>
    <w:multiLevelType w:val="multilevel"/>
    <w:tmpl w:val="A4B42598"/>
    <w:styleLink w:val="CurrentList3"/>
    <w:lvl w:ilvl="0">
      <w:numFmt w:val="bullet"/>
      <w:lvlText w:val="–"/>
      <w:lvlJc w:val="left"/>
      <w:pPr>
        <w:ind w:left="0" w:firstLine="652"/>
      </w:pPr>
      <w:rPr>
        <w:rFonts w:ascii="Times New Roman" w:eastAsia="Times New Roman" w:hAnsi="Times New Roman" w:cs="Times New Roman" w:hint="default"/>
      </w:rPr>
    </w:lvl>
    <w:lvl w:ilvl="1">
      <w:start w:val="1"/>
      <w:numFmt w:val="bullet"/>
      <w:lvlText w:val="o"/>
      <w:lvlJc w:val="left"/>
      <w:pPr>
        <w:ind w:left="2092" w:hanging="360"/>
      </w:pPr>
      <w:rPr>
        <w:rFonts w:ascii="Courier New" w:hAnsi="Courier New" w:cs="Courier New" w:hint="default"/>
      </w:rPr>
    </w:lvl>
    <w:lvl w:ilvl="2">
      <w:start w:val="1"/>
      <w:numFmt w:val="bullet"/>
      <w:lvlText w:val=""/>
      <w:lvlJc w:val="left"/>
      <w:pPr>
        <w:ind w:left="2812" w:hanging="360"/>
      </w:pPr>
      <w:rPr>
        <w:rFonts w:ascii="Wingdings" w:hAnsi="Wingdings" w:hint="default"/>
      </w:rPr>
    </w:lvl>
    <w:lvl w:ilvl="3">
      <w:start w:val="1"/>
      <w:numFmt w:val="bullet"/>
      <w:lvlText w:val=""/>
      <w:lvlJc w:val="left"/>
      <w:pPr>
        <w:ind w:left="3532" w:hanging="360"/>
      </w:pPr>
      <w:rPr>
        <w:rFonts w:ascii="Symbol" w:hAnsi="Symbol" w:hint="default"/>
      </w:rPr>
    </w:lvl>
    <w:lvl w:ilvl="4">
      <w:start w:val="1"/>
      <w:numFmt w:val="bullet"/>
      <w:lvlText w:val="o"/>
      <w:lvlJc w:val="left"/>
      <w:pPr>
        <w:ind w:left="4252" w:hanging="360"/>
      </w:pPr>
      <w:rPr>
        <w:rFonts w:ascii="Courier New" w:hAnsi="Courier New" w:cs="Courier New" w:hint="default"/>
      </w:rPr>
    </w:lvl>
    <w:lvl w:ilvl="5">
      <w:start w:val="1"/>
      <w:numFmt w:val="bullet"/>
      <w:lvlText w:val=""/>
      <w:lvlJc w:val="left"/>
      <w:pPr>
        <w:ind w:left="4972" w:hanging="360"/>
      </w:pPr>
      <w:rPr>
        <w:rFonts w:ascii="Wingdings" w:hAnsi="Wingdings" w:hint="default"/>
      </w:rPr>
    </w:lvl>
    <w:lvl w:ilvl="6">
      <w:start w:val="1"/>
      <w:numFmt w:val="bullet"/>
      <w:lvlText w:val=""/>
      <w:lvlJc w:val="left"/>
      <w:pPr>
        <w:ind w:left="5692" w:hanging="360"/>
      </w:pPr>
      <w:rPr>
        <w:rFonts w:ascii="Symbol" w:hAnsi="Symbol" w:hint="default"/>
      </w:rPr>
    </w:lvl>
    <w:lvl w:ilvl="7">
      <w:start w:val="1"/>
      <w:numFmt w:val="bullet"/>
      <w:lvlText w:val="o"/>
      <w:lvlJc w:val="left"/>
      <w:pPr>
        <w:ind w:left="6412" w:hanging="360"/>
      </w:pPr>
      <w:rPr>
        <w:rFonts w:ascii="Courier New" w:hAnsi="Courier New" w:cs="Courier New" w:hint="default"/>
      </w:rPr>
    </w:lvl>
    <w:lvl w:ilvl="8">
      <w:start w:val="1"/>
      <w:numFmt w:val="bullet"/>
      <w:lvlText w:val=""/>
      <w:lvlJc w:val="left"/>
      <w:pPr>
        <w:ind w:left="7132" w:hanging="360"/>
      </w:pPr>
      <w:rPr>
        <w:rFonts w:ascii="Wingdings" w:hAnsi="Wingdings" w:hint="default"/>
      </w:rPr>
    </w:lvl>
  </w:abstractNum>
  <w:abstractNum w:abstractNumId="38" w15:restartNumberingAfterBreak="0">
    <w:nsid w:val="5C975F37"/>
    <w:multiLevelType w:val="hybridMultilevel"/>
    <w:tmpl w:val="09881B5A"/>
    <w:lvl w:ilvl="0" w:tplc="09F2D778">
      <w:start w:val="1"/>
      <w:numFmt w:val="decimal"/>
      <w:lvlText w:val="%1"/>
      <w:lvlJc w:val="left"/>
      <w:pPr>
        <w:ind w:left="5889" w:hanging="360"/>
      </w:pPr>
      <w:rPr>
        <w:rFonts w:hint="default"/>
      </w:rPr>
    </w:lvl>
    <w:lvl w:ilvl="1" w:tplc="04190019">
      <w:start w:val="1"/>
      <w:numFmt w:val="lowerLetter"/>
      <w:lvlText w:val="%2."/>
      <w:lvlJc w:val="left"/>
      <w:pPr>
        <w:ind w:left="6609" w:hanging="360"/>
      </w:pPr>
    </w:lvl>
    <w:lvl w:ilvl="2" w:tplc="944EF0A2">
      <w:start w:val="1"/>
      <w:numFmt w:val="lowerRoman"/>
      <w:lvlText w:val="%3."/>
      <w:lvlJc w:val="right"/>
      <w:pPr>
        <w:ind w:left="7329" w:hanging="180"/>
      </w:pPr>
    </w:lvl>
    <w:lvl w:ilvl="3" w:tplc="0419000F" w:tentative="1">
      <w:start w:val="1"/>
      <w:numFmt w:val="decimal"/>
      <w:lvlText w:val="%4."/>
      <w:lvlJc w:val="left"/>
      <w:pPr>
        <w:ind w:left="8049" w:hanging="360"/>
      </w:pPr>
    </w:lvl>
    <w:lvl w:ilvl="4" w:tplc="04190019" w:tentative="1">
      <w:start w:val="1"/>
      <w:numFmt w:val="lowerLetter"/>
      <w:lvlText w:val="%5."/>
      <w:lvlJc w:val="left"/>
      <w:pPr>
        <w:ind w:left="8769" w:hanging="360"/>
      </w:pPr>
    </w:lvl>
    <w:lvl w:ilvl="5" w:tplc="0419001B" w:tentative="1">
      <w:start w:val="1"/>
      <w:numFmt w:val="lowerRoman"/>
      <w:lvlText w:val="%6."/>
      <w:lvlJc w:val="right"/>
      <w:pPr>
        <w:ind w:left="9489" w:hanging="180"/>
      </w:pPr>
    </w:lvl>
    <w:lvl w:ilvl="6" w:tplc="0419000F" w:tentative="1">
      <w:start w:val="1"/>
      <w:numFmt w:val="decimal"/>
      <w:lvlText w:val="%7."/>
      <w:lvlJc w:val="left"/>
      <w:pPr>
        <w:ind w:left="10209" w:hanging="360"/>
      </w:pPr>
    </w:lvl>
    <w:lvl w:ilvl="7" w:tplc="04190019" w:tentative="1">
      <w:start w:val="1"/>
      <w:numFmt w:val="lowerLetter"/>
      <w:lvlText w:val="%8."/>
      <w:lvlJc w:val="left"/>
      <w:pPr>
        <w:ind w:left="10929" w:hanging="360"/>
      </w:pPr>
    </w:lvl>
    <w:lvl w:ilvl="8" w:tplc="0419001B" w:tentative="1">
      <w:start w:val="1"/>
      <w:numFmt w:val="lowerRoman"/>
      <w:lvlText w:val="%9."/>
      <w:lvlJc w:val="right"/>
      <w:pPr>
        <w:ind w:left="11649" w:hanging="180"/>
      </w:pPr>
    </w:lvl>
  </w:abstractNum>
  <w:abstractNum w:abstractNumId="39" w15:restartNumberingAfterBreak="0">
    <w:nsid w:val="5F157FBA"/>
    <w:multiLevelType w:val="hybridMultilevel"/>
    <w:tmpl w:val="8DB863D0"/>
    <w:lvl w:ilvl="0" w:tplc="89C6E77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5F6438D3"/>
    <w:multiLevelType w:val="multilevel"/>
    <w:tmpl w:val="C4C663C4"/>
    <w:lvl w:ilvl="0">
      <w:start w:val="1"/>
      <w:numFmt w:val="decimal"/>
      <w:lvlText w:val="2.%1"/>
      <w:lvlJc w:val="left"/>
      <w:pPr>
        <w:ind w:left="1069" w:hanging="360"/>
      </w:pPr>
    </w:lvl>
    <w:lvl w:ilvl="1">
      <w:start w:val="1"/>
      <w:numFmt w:val="decimal"/>
      <w:pStyle w:val="Heading2"/>
      <w:lvlText w:val="%1.%2"/>
      <w:lvlJc w:val="left"/>
      <w:pPr>
        <w:ind w:left="1428" w:hanging="576"/>
      </w:pPr>
      <w:rPr>
        <w:rFonts w:ascii="Times New Roman" w:hAnsi="Times New Roman" w:hint="default"/>
        <w:b/>
        <w:i w:val="0"/>
        <w:color w:val="000000" w:themeColor="text1"/>
        <w:sz w:val="28"/>
      </w:rPr>
    </w:lvl>
    <w:lvl w:ilvl="2">
      <w:start w:val="1"/>
      <w:numFmt w:val="decimal"/>
      <w:pStyle w:val="Heading3"/>
      <w:lvlText w:val="%1.%2.%3"/>
      <w:lvlJc w:val="left"/>
      <w:pPr>
        <w:ind w:left="2356" w:hanging="720"/>
      </w:pPr>
      <w:rPr>
        <w:rFonts w:hint="default"/>
      </w:rPr>
    </w:lvl>
    <w:lvl w:ilvl="3">
      <w:start w:val="1"/>
      <w:numFmt w:val="decimal"/>
      <w:pStyle w:val="Heading4"/>
      <w:lvlText w:val="%1.%2.%3.%4"/>
      <w:lvlJc w:val="left"/>
      <w:pPr>
        <w:ind w:left="2500" w:hanging="864"/>
      </w:pPr>
      <w:rPr>
        <w:rFonts w:hint="default"/>
      </w:rPr>
    </w:lvl>
    <w:lvl w:ilvl="4">
      <w:start w:val="1"/>
      <w:numFmt w:val="decimal"/>
      <w:pStyle w:val="Heading5"/>
      <w:lvlText w:val="%1.%2.%3.%4.%5"/>
      <w:lvlJc w:val="left"/>
      <w:pPr>
        <w:ind w:left="2644" w:hanging="1008"/>
      </w:pPr>
      <w:rPr>
        <w:rFonts w:hint="default"/>
      </w:rPr>
    </w:lvl>
    <w:lvl w:ilvl="5">
      <w:start w:val="1"/>
      <w:numFmt w:val="decimal"/>
      <w:pStyle w:val="Heading6"/>
      <w:lvlText w:val="%1.%2.%3.%4.%5.%6"/>
      <w:lvlJc w:val="left"/>
      <w:pPr>
        <w:ind w:left="2788" w:hanging="1152"/>
      </w:pPr>
      <w:rPr>
        <w:rFonts w:hint="default"/>
      </w:rPr>
    </w:lvl>
    <w:lvl w:ilvl="6">
      <w:start w:val="1"/>
      <w:numFmt w:val="decimal"/>
      <w:pStyle w:val="Heading7"/>
      <w:lvlText w:val="%1.%2.%3.%4.%5.%6.%7"/>
      <w:lvlJc w:val="left"/>
      <w:pPr>
        <w:ind w:left="2932" w:hanging="1296"/>
      </w:pPr>
      <w:rPr>
        <w:rFonts w:hint="default"/>
      </w:rPr>
    </w:lvl>
    <w:lvl w:ilvl="7">
      <w:start w:val="1"/>
      <w:numFmt w:val="decimal"/>
      <w:pStyle w:val="Heading8"/>
      <w:lvlText w:val="%1.%2.%3.%4.%5.%6.%7.%8"/>
      <w:lvlJc w:val="left"/>
      <w:pPr>
        <w:ind w:left="3076" w:hanging="1440"/>
      </w:pPr>
      <w:rPr>
        <w:rFonts w:hint="default"/>
      </w:rPr>
    </w:lvl>
    <w:lvl w:ilvl="8">
      <w:start w:val="1"/>
      <w:numFmt w:val="decimal"/>
      <w:pStyle w:val="Heading9"/>
      <w:lvlText w:val="%1.%2.%3.%4.%5.%6.%7.%8.%9"/>
      <w:lvlJc w:val="left"/>
      <w:pPr>
        <w:ind w:left="3220" w:hanging="1584"/>
      </w:pPr>
      <w:rPr>
        <w:rFonts w:hint="default"/>
      </w:rPr>
    </w:lvl>
  </w:abstractNum>
  <w:abstractNum w:abstractNumId="41" w15:restartNumberingAfterBreak="0">
    <w:nsid w:val="60BE152C"/>
    <w:multiLevelType w:val="hybridMultilevel"/>
    <w:tmpl w:val="BAD03D2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15:restartNumberingAfterBreak="0">
    <w:nsid w:val="650B239B"/>
    <w:multiLevelType w:val="multilevel"/>
    <w:tmpl w:val="6852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081DC6"/>
    <w:multiLevelType w:val="hybridMultilevel"/>
    <w:tmpl w:val="BA086CA4"/>
    <w:lvl w:ilvl="0" w:tplc="944EF0A2">
      <w:start w:val="1"/>
      <w:numFmt w:val="decimal"/>
      <w:lvlText w:val="%1.."/>
      <w:lvlJc w:val="left"/>
      <w:pPr>
        <w:ind w:left="1" w:firstLine="709"/>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69925184"/>
    <w:multiLevelType w:val="hybridMultilevel"/>
    <w:tmpl w:val="02EA1B8C"/>
    <w:lvl w:ilvl="0" w:tplc="AD10D5F8">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5" w15:restartNumberingAfterBreak="0">
    <w:nsid w:val="70677FDD"/>
    <w:multiLevelType w:val="hybridMultilevel"/>
    <w:tmpl w:val="4F68CEB8"/>
    <w:lvl w:ilvl="0" w:tplc="0F383EA0">
      <w:start w:val="1"/>
      <w:numFmt w:val="decimal"/>
      <w:lvlText w:val="%1."/>
      <w:lvlJc w:val="left"/>
      <w:pPr>
        <w:ind w:left="720" w:hanging="360"/>
      </w:pPr>
    </w:lvl>
    <w:lvl w:ilvl="1" w:tplc="D14A8F68">
      <w:start w:val="1"/>
      <w:numFmt w:val="lowerLetter"/>
      <w:lvlText w:val="%2."/>
      <w:lvlJc w:val="left"/>
      <w:pPr>
        <w:ind w:left="1440" w:hanging="360"/>
      </w:pPr>
    </w:lvl>
    <w:lvl w:ilvl="2" w:tplc="F5FEAE32">
      <w:start w:val="1"/>
      <w:numFmt w:val="lowerRoman"/>
      <w:lvlText w:val="%3."/>
      <w:lvlJc w:val="right"/>
      <w:pPr>
        <w:ind w:left="2160" w:hanging="180"/>
      </w:pPr>
    </w:lvl>
    <w:lvl w:ilvl="3" w:tplc="241A41C8">
      <w:start w:val="1"/>
      <w:numFmt w:val="decimal"/>
      <w:lvlText w:val="%4."/>
      <w:lvlJc w:val="left"/>
      <w:pPr>
        <w:ind w:left="2880" w:hanging="360"/>
      </w:pPr>
    </w:lvl>
    <w:lvl w:ilvl="4" w:tplc="11844D3C">
      <w:start w:val="1"/>
      <w:numFmt w:val="lowerLetter"/>
      <w:lvlText w:val="%5."/>
      <w:lvlJc w:val="left"/>
      <w:pPr>
        <w:ind w:left="3600" w:hanging="360"/>
      </w:pPr>
    </w:lvl>
    <w:lvl w:ilvl="5" w:tplc="4E048678">
      <w:start w:val="1"/>
      <w:numFmt w:val="lowerRoman"/>
      <w:lvlText w:val="%6."/>
      <w:lvlJc w:val="right"/>
      <w:pPr>
        <w:ind w:left="4320" w:hanging="180"/>
      </w:pPr>
    </w:lvl>
    <w:lvl w:ilvl="6" w:tplc="1484818C">
      <w:start w:val="1"/>
      <w:numFmt w:val="decimal"/>
      <w:lvlText w:val="%7."/>
      <w:lvlJc w:val="left"/>
      <w:pPr>
        <w:ind w:left="5040" w:hanging="360"/>
      </w:pPr>
    </w:lvl>
    <w:lvl w:ilvl="7" w:tplc="6C5677EE">
      <w:start w:val="1"/>
      <w:numFmt w:val="lowerLetter"/>
      <w:lvlText w:val="%8."/>
      <w:lvlJc w:val="left"/>
      <w:pPr>
        <w:ind w:left="5760" w:hanging="360"/>
      </w:pPr>
    </w:lvl>
    <w:lvl w:ilvl="8" w:tplc="6CFC696C">
      <w:start w:val="1"/>
      <w:numFmt w:val="lowerRoman"/>
      <w:lvlText w:val="%9."/>
      <w:lvlJc w:val="right"/>
      <w:pPr>
        <w:ind w:left="6480" w:hanging="180"/>
      </w:pPr>
    </w:lvl>
  </w:abstractNum>
  <w:abstractNum w:abstractNumId="46" w15:restartNumberingAfterBreak="0">
    <w:nsid w:val="719A5E28"/>
    <w:multiLevelType w:val="hybridMultilevel"/>
    <w:tmpl w:val="E96A0BCC"/>
    <w:lvl w:ilvl="0" w:tplc="4B52FC52">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7" w15:restartNumberingAfterBreak="0">
    <w:nsid w:val="73E27638"/>
    <w:multiLevelType w:val="multilevel"/>
    <w:tmpl w:val="2C949D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6AD0D2F"/>
    <w:multiLevelType w:val="multilevel"/>
    <w:tmpl w:val="76CE174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9" w15:restartNumberingAfterBreak="0">
    <w:nsid w:val="78E541AC"/>
    <w:multiLevelType w:val="multilevel"/>
    <w:tmpl w:val="3092D030"/>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4173E4"/>
    <w:multiLevelType w:val="multilevel"/>
    <w:tmpl w:val="0419001D"/>
    <w:styleLink w:val="1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7AED17C7"/>
    <w:multiLevelType w:val="hybridMultilevel"/>
    <w:tmpl w:val="CCB4BDEA"/>
    <w:lvl w:ilvl="0" w:tplc="3CA2A614">
      <w:start w:val="1"/>
      <w:numFmt w:val="decimal"/>
      <w:lvlText w:val="%1"/>
      <w:lvlJc w:val="left"/>
      <w:pPr>
        <w:ind w:left="720" w:hanging="360"/>
      </w:pPr>
      <w:rPr>
        <w:rFonts w:ascii="Times New Roman" w:eastAsia="Times New Roman" w:hAnsi="Times New Roman"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38"/>
  </w:num>
  <w:num w:numId="3">
    <w:abstractNumId w:val="40"/>
  </w:num>
  <w:num w:numId="4">
    <w:abstractNumId w:val="50"/>
  </w:num>
  <w:num w:numId="5">
    <w:abstractNumId w:val="12"/>
  </w:num>
  <w:num w:numId="6">
    <w:abstractNumId w:val="17"/>
  </w:num>
  <w:num w:numId="7">
    <w:abstractNumId w:val="47"/>
  </w:num>
  <w:num w:numId="8">
    <w:abstractNumId w:val="38"/>
    <w:lvlOverride w:ilvl="0">
      <w:lvl w:ilvl="0" w:tplc="09F2D778">
        <w:start w:val="1"/>
        <w:numFmt w:val="decimal"/>
        <w:lvlText w:val="%1"/>
        <w:lvlJc w:val="left"/>
        <w:pPr>
          <w:ind w:left="1501" w:hanging="432"/>
        </w:pPr>
        <w:rPr>
          <w:rFonts w:hint="default"/>
        </w:rPr>
      </w:lvl>
    </w:lvlOverride>
    <w:lvlOverride w:ilvl="1">
      <w:lvl w:ilvl="1" w:tplc="04190019">
        <w:start w:val="1"/>
        <w:numFmt w:val="decimal"/>
        <w:lvlText w:val="%1.%2"/>
        <w:lvlJc w:val="left"/>
        <w:pPr>
          <w:ind w:left="1645" w:hanging="576"/>
        </w:pPr>
        <w:rPr>
          <w:rFonts w:hint="default"/>
        </w:rPr>
      </w:lvl>
    </w:lvlOverride>
    <w:lvlOverride w:ilvl="2">
      <w:lvl w:ilvl="2" w:tplc="944EF0A2">
        <w:start w:val="1"/>
        <w:numFmt w:val="decimal"/>
        <w:lvlText w:val="%1.%2.%3"/>
        <w:lvlJc w:val="left"/>
        <w:pPr>
          <w:ind w:left="1789" w:hanging="720"/>
        </w:pPr>
        <w:rPr>
          <w:rFonts w:hint="default"/>
        </w:rPr>
      </w:lvl>
    </w:lvlOverride>
    <w:lvlOverride w:ilvl="3">
      <w:lvl w:ilvl="3" w:tplc="0419000F">
        <w:start w:val="1"/>
        <w:numFmt w:val="decimal"/>
        <w:lvlText w:val="%1.%2.%3.%4"/>
        <w:lvlJc w:val="left"/>
        <w:pPr>
          <w:ind w:left="1933" w:hanging="864"/>
        </w:pPr>
        <w:rPr>
          <w:rFonts w:hint="default"/>
        </w:rPr>
      </w:lvl>
    </w:lvlOverride>
    <w:lvlOverride w:ilvl="4">
      <w:lvl w:ilvl="4" w:tplc="04190019">
        <w:start w:val="1"/>
        <w:numFmt w:val="decimal"/>
        <w:lvlText w:val="%1.%2.%3.%4.%5"/>
        <w:lvlJc w:val="left"/>
        <w:pPr>
          <w:ind w:left="2077" w:hanging="1008"/>
        </w:pPr>
        <w:rPr>
          <w:rFonts w:hint="default"/>
        </w:rPr>
      </w:lvl>
    </w:lvlOverride>
    <w:lvlOverride w:ilvl="5">
      <w:lvl w:ilvl="5" w:tplc="0419001B">
        <w:start w:val="1"/>
        <w:numFmt w:val="decimal"/>
        <w:lvlText w:val="%1.%2.%3.%4.%5.%6"/>
        <w:lvlJc w:val="left"/>
        <w:pPr>
          <w:ind w:left="2221" w:hanging="1152"/>
        </w:pPr>
        <w:rPr>
          <w:rFonts w:hint="default"/>
        </w:rPr>
      </w:lvl>
    </w:lvlOverride>
    <w:lvlOverride w:ilvl="6">
      <w:lvl w:ilvl="6" w:tplc="0419000F">
        <w:start w:val="1"/>
        <w:numFmt w:val="decimal"/>
        <w:lvlText w:val="%1.%2.%3.%4.%5.%6.%7"/>
        <w:lvlJc w:val="left"/>
        <w:pPr>
          <w:ind w:left="2365" w:hanging="1296"/>
        </w:pPr>
        <w:rPr>
          <w:rFonts w:hint="default"/>
        </w:rPr>
      </w:lvl>
    </w:lvlOverride>
    <w:lvlOverride w:ilvl="7">
      <w:lvl w:ilvl="7" w:tplc="04190019">
        <w:start w:val="1"/>
        <w:numFmt w:val="decimal"/>
        <w:lvlText w:val="%1.%2.%3.%4.%5.%6.%7.%8"/>
        <w:lvlJc w:val="left"/>
        <w:pPr>
          <w:ind w:left="2509" w:hanging="1440"/>
        </w:pPr>
        <w:rPr>
          <w:rFonts w:hint="default"/>
        </w:rPr>
      </w:lvl>
    </w:lvlOverride>
    <w:lvlOverride w:ilvl="8">
      <w:lvl w:ilvl="8" w:tplc="0419001B">
        <w:start w:val="1"/>
        <w:numFmt w:val="decimal"/>
        <w:lvlText w:val="%1.%2.%3.%4.%5.%6.%7.%8.%9"/>
        <w:lvlJc w:val="left"/>
        <w:pPr>
          <w:ind w:left="2653" w:hanging="1584"/>
        </w:pPr>
        <w:rPr>
          <w:rFonts w:hint="default"/>
        </w:rPr>
      </w:lvl>
    </w:lvlOverride>
  </w:num>
  <w:num w:numId="9">
    <w:abstractNumId w:val="33"/>
  </w:num>
  <w:num w:numId="10">
    <w:abstractNumId w:val="38"/>
    <w:lvlOverride w:ilvl="0">
      <w:lvl w:ilvl="0" w:tplc="09F2D778">
        <w:start w:val="1"/>
        <w:numFmt w:val="decimal"/>
        <w:lvlText w:val="%1"/>
        <w:lvlJc w:val="left"/>
        <w:pPr>
          <w:ind w:left="992" w:hanging="283"/>
        </w:pPr>
        <w:rPr>
          <w:rFonts w:hint="default"/>
        </w:rPr>
      </w:lvl>
    </w:lvlOverride>
    <w:lvlOverride w:ilvl="1">
      <w:lvl w:ilvl="1" w:tplc="04190019">
        <w:start w:val="1"/>
        <w:numFmt w:val="decimal"/>
        <w:lvlText w:val="%1.%2"/>
        <w:lvlJc w:val="left"/>
        <w:pPr>
          <w:ind w:left="992" w:hanging="283"/>
        </w:pPr>
        <w:rPr>
          <w:rFonts w:hint="default"/>
        </w:rPr>
      </w:lvl>
    </w:lvlOverride>
    <w:lvlOverride w:ilvl="2">
      <w:lvl w:ilvl="2" w:tplc="944EF0A2">
        <w:start w:val="1"/>
        <w:numFmt w:val="decimal"/>
        <w:lvlText w:val="%1.%2.%3"/>
        <w:lvlJc w:val="left"/>
        <w:pPr>
          <w:ind w:left="992" w:hanging="283"/>
        </w:pPr>
        <w:rPr>
          <w:rFonts w:hint="default"/>
        </w:rPr>
      </w:lvl>
    </w:lvlOverride>
    <w:lvlOverride w:ilvl="3">
      <w:lvl w:ilvl="3" w:tplc="0419000F">
        <w:start w:val="1"/>
        <w:numFmt w:val="decimal"/>
        <w:lvlText w:val="%1.%2.%3.%4"/>
        <w:lvlJc w:val="left"/>
        <w:pPr>
          <w:ind w:left="1933" w:hanging="864"/>
        </w:pPr>
        <w:rPr>
          <w:rFonts w:hint="default"/>
        </w:rPr>
      </w:lvl>
    </w:lvlOverride>
    <w:lvlOverride w:ilvl="4">
      <w:lvl w:ilvl="4" w:tplc="04190019">
        <w:start w:val="1"/>
        <w:numFmt w:val="decimal"/>
        <w:lvlText w:val="%1.%2.%3.%4.%5"/>
        <w:lvlJc w:val="left"/>
        <w:pPr>
          <w:ind w:left="2077" w:hanging="1008"/>
        </w:pPr>
        <w:rPr>
          <w:rFonts w:hint="default"/>
        </w:rPr>
      </w:lvl>
    </w:lvlOverride>
    <w:lvlOverride w:ilvl="5">
      <w:lvl w:ilvl="5" w:tplc="0419001B">
        <w:start w:val="1"/>
        <w:numFmt w:val="decimal"/>
        <w:lvlText w:val="%1.%2.%3.%4.%5.%6"/>
        <w:lvlJc w:val="left"/>
        <w:pPr>
          <w:ind w:left="2221" w:hanging="1152"/>
        </w:pPr>
        <w:rPr>
          <w:rFonts w:hint="default"/>
        </w:rPr>
      </w:lvl>
    </w:lvlOverride>
    <w:lvlOverride w:ilvl="6">
      <w:lvl w:ilvl="6" w:tplc="0419000F">
        <w:start w:val="1"/>
        <w:numFmt w:val="decimal"/>
        <w:lvlText w:val="%1.%2.%3.%4.%5.%6.%7"/>
        <w:lvlJc w:val="left"/>
        <w:pPr>
          <w:ind w:left="2365" w:hanging="1296"/>
        </w:pPr>
        <w:rPr>
          <w:rFonts w:hint="default"/>
        </w:rPr>
      </w:lvl>
    </w:lvlOverride>
    <w:lvlOverride w:ilvl="7">
      <w:lvl w:ilvl="7" w:tplc="04190019">
        <w:start w:val="1"/>
        <w:numFmt w:val="decimal"/>
        <w:lvlText w:val="%1.%2.%3.%4.%5.%6.%7.%8"/>
        <w:lvlJc w:val="left"/>
        <w:pPr>
          <w:ind w:left="2509" w:hanging="1440"/>
        </w:pPr>
        <w:rPr>
          <w:rFonts w:hint="default"/>
        </w:rPr>
      </w:lvl>
    </w:lvlOverride>
    <w:lvlOverride w:ilvl="8">
      <w:lvl w:ilvl="8" w:tplc="0419001B">
        <w:start w:val="1"/>
        <w:numFmt w:val="decimal"/>
        <w:lvlText w:val="%1.%2.%3.%4.%5.%6.%7.%8.%9"/>
        <w:lvlJc w:val="left"/>
        <w:pPr>
          <w:ind w:left="2653" w:hanging="1584"/>
        </w:pPr>
        <w:rPr>
          <w:rFonts w:hint="default"/>
        </w:rPr>
      </w:lvl>
    </w:lvlOverride>
  </w:num>
  <w:num w:numId="11">
    <w:abstractNumId w:val="38"/>
    <w:lvlOverride w:ilvl="0">
      <w:lvl w:ilvl="0" w:tplc="09F2D778">
        <w:start w:val="1"/>
        <w:numFmt w:val="decimal"/>
        <w:lvlText w:val="%1"/>
        <w:lvlJc w:val="left"/>
        <w:pPr>
          <w:ind w:left="0" w:firstLine="709"/>
        </w:pPr>
        <w:rPr>
          <w:rFonts w:hint="default"/>
        </w:rPr>
      </w:lvl>
    </w:lvlOverride>
    <w:lvlOverride w:ilvl="1">
      <w:lvl w:ilvl="1" w:tplc="04190019">
        <w:start w:val="1"/>
        <w:numFmt w:val="decimal"/>
        <w:lvlText w:val="%1.%2"/>
        <w:lvlJc w:val="left"/>
        <w:pPr>
          <w:ind w:left="0" w:firstLine="709"/>
        </w:pPr>
        <w:rPr>
          <w:rFonts w:hint="default"/>
        </w:rPr>
      </w:lvl>
    </w:lvlOverride>
    <w:lvlOverride w:ilvl="2">
      <w:lvl w:ilvl="2" w:tplc="944EF0A2">
        <w:start w:val="1"/>
        <w:numFmt w:val="decimal"/>
        <w:lvlText w:val="%1.%2.%3"/>
        <w:lvlJc w:val="left"/>
        <w:pPr>
          <w:ind w:left="1" w:firstLine="709"/>
        </w:pPr>
        <w:rPr>
          <w:rFonts w:hint="default"/>
          <w:b/>
          <w:bCs/>
        </w:rPr>
      </w:lvl>
    </w:lvlOverride>
    <w:lvlOverride w:ilvl="3">
      <w:lvl w:ilvl="3" w:tplc="0419000F">
        <w:start w:val="1"/>
        <w:numFmt w:val="decimal"/>
        <w:lvlText w:val="%1.%2.%3.%4"/>
        <w:lvlJc w:val="left"/>
        <w:pPr>
          <w:ind w:left="1933" w:hanging="864"/>
        </w:pPr>
        <w:rPr>
          <w:rFonts w:hint="default"/>
        </w:rPr>
      </w:lvl>
    </w:lvlOverride>
    <w:lvlOverride w:ilvl="4">
      <w:lvl w:ilvl="4" w:tplc="04190019">
        <w:start w:val="1"/>
        <w:numFmt w:val="decimal"/>
        <w:lvlText w:val="%1.%2.%3.%4.%5"/>
        <w:lvlJc w:val="left"/>
        <w:pPr>
          <w:ind w:left="2077" w:hanging="1008"/>
        </w:pPr>
        <w:rPr>
          <w:rFonts w:hint="default"/>
        </w:rPr>
      </w:lvl>
    </w:lvlOverride>
    <w:lvlOverride w:ilvl="5">
      <w:lvl w:ilvl="5" w:tplc="0419001B">
        <w:start w:val="1"/>
        <w:numFmt w:val="decimal"/>
        <w:lvlText w:val="%1.%2.%3.%4.%5.%6"/>
        <w:lvlJc w:val="left"/>
        <w:pPr>
          <w:ind w:left="2221" w:hanging="1152"/>
        </w:pPr>
        <w:rPr>
          <w:rFonts w:hint="default"/>
        </w:rPr>
      </w:lvl>
    </w:lvlOverride>
    <w:lvlOverride w:ilvl="6">
      <w:lvl w:ilvl="6" w:tplc="0419000F">
        <w:start w:val="1"/>
        <w:numFmt w:val="decimal"/>
        <w:lvlText w:val="%1.%2.%3.%4.%5.%6.%7"/>
        <w:lvlJc w:val="left"/>
        <w:pPr>
          <w:ind w:left="2365" w:hanging="1296"/>
        </w:pPr>
        <w:rPr>
          <w:rFonts w:hint="default"/>
        </w:rPr>
      </w:lvl>
    </w:lvlOverride>
    <w:lvlOverride w:ilvl="7">
      <w:lvl w:ilvl="7" w:tplc="04190019">
        <w:start w:val="1"/>
        <w:numFmt w:val="decimal"/>
        <w:lvlText w:val="%1.%2.%3.%4.%5.%6.%7.%8"/>
        <w:lvlJc w:val="left"/>
        <w:pPr>
          <w:ind w:left="2509" w:hanging="1440"/>
        </w:pPr>
        <w:rPr>
          <w:rFonts w:hint="default"/>
        </w:rPr>
      </w:lvl>
    </w:lvlOverride>
    <w:lvlOverride w:ilvl="8">
      <w:lvl w:ilvl="8" w:tplc="0419001B">
        <w:start w:val="1"/>
        <w:numFmt w:val="decimal"/>
        <w:lvlText w:val="%1.%2.%3.%4.%5.%6.%7.%8.%9"/>
        <w:lvlJc w:val="left"/>
        <w:pPr>
          <w:ind w:left="2653" w:hanging="1584"/>
        </w:pPr>
        <w:rPr>
          <w:rFonts w:hint="default"/>
        </w:rPr>
      </w:lvl>
    </w:lvlOverride>
  </w:num>
  <w:num w:numId="12">
    <w:abstractNumId w:val="28"/>
  </w:num>
  <w:num w:numId="13">
    <w:abstractNumId w:val="13"/>
  </w:num>
  <w:num w:numId="14">
    <w:abstractNumId w:val="41"/>
  </w:num>
  <w:num w:numId="15">
    <w:abstractNumId w:val="21"/>
  </w:num>
  <w:num w:numId="16">
    <w:abstractNumId w:val="34"/>
  </w:num>
  <w:num w:numId="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6"/>
  </w:num>
  <w:num w:numId="19">
    <w:abstractNumId w:val="22"/>
  </w:num>
  <w:num w:numId="20">
    <w:abstractNumId w:val="39"/>
  </w:num>
  <w:num w:numId="21">
    <w:abstractNumId w:val="24"/>
  </w:num>
  <w:num w:numId="22">
    <w:abstractNumId w:val="46"/>
  </w:num>
  <w:num w:numId="23">
    <w:abstractNumId w:val="10"/>
  </w:num>
  <w:num w:numId="24">
    <w:abstractNumId w:val="19"/>
  </w:num>
  <w:num w:numId="25">
    <w:abstractNumId w:val="26"/>
  </w:num>
  <w:num w:numId="26">
    <w:abstractNumId w:val="14"/>
  </w:num>
  <w:num w:numId="27">
    <w:abstractNumId w:val="42"/>
  </w:num>
  <w:num w:numId="28">
    <w:abstractNumId w:val="32"/>
  </w:num>
  <w:num w:numId="29">
    <w:abstractNumId w:val="48"/>
  </w:num>
  <w:num w:numId="30">
    <w:abstractNumId w:val="9"/>
  </w:num>
  <w:num w:numId="31">
    <w:abstractNumId w:val="49"/>
  </w:num>
  <w:num w:numId="32">
    <w:abstractNumId w:val="11"/>
  </w:num>
  <w:num w:numId="33">
    <w:abstractNumId w:val="18"/>
  </w:num>
  <w:num w:numId="34">
    <w:abstractNumId w:val="35"/>
  </w:num>
  <w:num w:numId="35">
    <w:abstractNumId w:val="30"/>
  </w:num>
  <w:num w:numId="36">
    <w:abstractNumId w:val="43"/>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7"/>
  </w:num>
  <w:num w:numId="40">
    <w:abstractNumId w:val="51"/>
  </w:num>
  <w:num w:numId="41">
    <w:abstractNumId w:val="44"/>
  </w:num>
  <w:num w:numId="42">
    <w:abstractNumId w:val="31"/>
  </w:num>
  <w:num w:numId="43">
    <w:abstractNumId w:val="16"/>
  </w:num>
  <w:num w:numId="44">
    <w:abstractNumId w:val="29"/>
  </w:num>
  <w:num w:numId="45">
    <w:abstractNumId w:val="25"/>
  </w:num>
  <w:num w:numId="46">
    <w:abstractNumId w:val="37"/>
  </w:num>
  <w:num w:numId="47">
    <w:abstractNumId w:val="45"/>
  </w:num>
  <w:num w:numId="48">
    <w:abstractNumId w:val="23"/>
  </w:num>
  <w:num w:numId="49">
    <w:abstractNumId w:val="15"/>
  </w:num>
  <w:num w:numId="50">
    <w:abstractNumId w:val="38"/>
    <w:lvlOverride w:ilvl="0">
      <w:lvl w:ilvl="0" w:tplc="09F2D778">
        <w:start w:val="1"/>
        <w:numFmt w:val="decimal"/>
        <w:lvlText w:val="%1"/>
        <w:lvlJc w:val="left"/>
        <w:pPr>
          <w:ind w:left="0" w:firstLine="709"/>
        </w:pPr>
        <w:rPr>
          <w:rFonts w:hint="default"/>
        </w:rPr>
      </w:lvl>
    </w:lvlOverride>
    <w:lvlOverride w:ilvl="1">
      <w:lvl w:ilvl="1" w:tplc="04190019">
        <w:start w:val="1"/>
        <w:numFmt w:val="decimal"/>
        <w:lvlText w:val="%1.%2"/>
        <w:lvlJc w:val="left"/>
        <w:pPr>
          <w:ind w:left="0" w:firstLine="709"/>
        </w:pPr>
        <w:rPr>
          <w:rFonts w:hint="default"/>
        </w:rPr>
      </w:lvl>
    </w:lvlOverride>
    <w:lvlOverride w:ilvl="2">
      <w:lvl w:ilvl="2" w:tplc="944EF0A2">
        <w:start w:val="1"/>
        <w:numFmt w:val="decimal"/>
        <w:lvlText w:val="%1.%2.%3"/>
        <w:lvlJc w:val="left"/>
        <w:pPr>
          <w:ind w:left="0" w:firstLine="709"/>
        </w:pPr>
        <w:rPr>
          <w:rFonts w:hint="default"/>
          <w:b/>
          <w:bCs/>
        </w:rPr>
      </w:lvl>
    </w:lvlOverride>
    <w:lvlOverride w:ilvl="3">
      <w:lvl w:ilvl="3" w:tplc="0419000F">
        <w:start w:val="1"/>
        <w:numFmt w:val="decimal"/>
        <w:lvlText w:val="%1.%2.%3.%4"/>
        <w:lvlJc w:val="left"/>
        <w:pPr>
          <w:ind w:left="1933" w:hanging="864"/>
        </w:pPr>
        <w:rPr>
          <w:rFonts w:hint="default"/>
        </w:rPr>
      </w:lvl>
    </w:lvlOverride>
    <w:lvlOverride w:ilvl="4">
      <w:lvl w:ilvl="4" w:tplc="04190019">
        <w:start w:val="1"/>
        <w:numFmt w:val="decimal"/>
        <w:lvlText w:val="%1.%2.%3.%4.%5"/>
        <w:lvlJc w:val="left"/>
        <w:pPr>
          <w:ind w:left="2077" w:hanging="1008"/>
        </w:pPr>
        <w:rPr>
          <w:rFonts w:hint="default"/>
        </w:rPr>
      </w:lvl>
    </w:lvlOverride>
    <w:lvlOverride w:ilvl="5">
      <w:lvl w:ilvl="5" w:tplc="0419001B">
        <w:start w:val="1"/>
        <w:numFmt w:val="decimal"/>
        <w:lvlText w:val="%1.%2.%3.%4.%5.%6"/>
        <w:lvlJc w:val="left"/>
        <w:pPr>
          <w:ind w:left="2221" w:hanging="1152"/>
        </w:pPr>
        <w:rPr>
          <w:rFonts w:hint="default"/>
        </w:rPr>
      </w:lvl>
    </w:lvlOverride>
    <w:lvlOverride w:ilvl="6">
      <w:lvl w:ilvl="6" w:tplc="0419000F">
        <w:start w:val="1"/>
        <w:numFmt w:val="decimal"/>
        <w:lvlText w:val="%1.%2.%3.%4.%5.%6.%7"/>
        <w:lvlJc w:val="left"/>
        <w:pPr>
          <w:ind w:left="2365" w:hanging="1296"/>
        </w:pPr>
        <w:rPr>
          <w:rFonts w:hint="default"/>
        </w:rPr>
      </w:lvl>
    </w:lvlOverride>
    <w:lvlOverride w:ilvl="7">
      <w:lvl w:ilvl="7" w:tplc="04190019">
        <w:start w:val="1"/>
        <w:numFmt w:val="decimal"/>
        <w:lvlText w:val="%1.%2.%3.%4.%5.%6.%7.%8"/>
        <w:lvlJc w:val="left"/>
        <w:pPr>
          <w:ind w:left="2509" w:hanging="1440"/>
        </w:pPr>
        <w:rPr>
          <w:rFonts w:hint="default"/>
        </w:rPr>
      </w:lvl>
    </w:lvlOverride>
    <w:lvlOverride w:ilvl="8">
      <w:lvl w:ilvl="8" w:tplc="0419001B">
        <w:start w:val="1"/>
        <w:numFmt w:val="decimal"/>
        <w:lvlText w:val="%1.%2.%3.%4.%5.%6.%7.%8.%9"/>
        <w:lvlJc w:val="left"/>
        <w:pPr>
          <w:ind w:left="2653" w:hanging="1584"/>
        </w:pPr>
        <w:rPr>
          <w:rFonts w:hint="default"/>
        </w:rPr>
      </w:lvl>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2DA"/>
    <w:rsid w:val="000011CF"/>
    <w:rsid w:val="00001240"/>
    <w:rsid w:val="00001AB1"/>
    <w:rsid w:val="00001F27"/>
    <w:rsid w:val="00002CD5"/>
    <w:rsid w:val="00005277"/>
    <w:rsid w:val="00006FC7"/>
    <w:rsid w:val="000126B6"/>
    <w:rsid w:val="00014F22"/>
    <w:rsid w:val="000153C3"/>
    <w:rsid w:val="00015E9B"/>
    <w:rsid w:val="0002003B"/>
    <w:rsid w:val="000221D8"/>
    <w:rsid w:val="0002582C"/>
    <w:rsid w:val="00027FAF"/>
    <w:rsid w:val="00031D20"/>
    <w:rsid w:val="00032944"/>
    <w:rsid w:val="000330A4"/>
    <w:rsid w:val="000336E9"/>
    <w:rsid w:val="00034B16"/>
    <w:rsid w:val="000356D6"/>
    <w:rsid w:val="000363EC"/>
    <w:rsid w:val="00036663"/>
    <w:rsid w:val="00041210"/>
    <w:rsid w:val="00041675"/>
    <w:rsid w:val="00043A1F"/>
    <w:rsid w:val="00044141"/>
    <w:rsid w:val="00045DD2"/>
    <w:rsid w:val="00046162"/>
    <w:rsid w:val="00050D0F"/>
    <w:rsid w:val="00052D30"/>
    <w:rsid w:val="0005307C"/>
    <w:rsid w:val="00061EEC"/>
    <w:rsid w:val="00062287"/>
    <w:rsid w:val="00063224"/>
    <w:rsid w:val="00063D06"/>
    <w:rsid w:val="00064411"/>
    <w:rsid w:val="000658B4"/>
    <w:rsid w:val="00065A58"/>
    <w:rsid w:val="0007339B"/>
    <w:rsid w:val="00074F5B"/>
    <w:rsid w:val="0007574F"/>
    <w:rsid w:val="00077843"/>
    <w:rsid w:val="00077C7E"/>
    <w:rsid w:val="00080146"/>
    <w:rsid w:val="00080389"/>
    <w:rsid w:val="000818D0"/>
    <w:rsid w:val="00081DB9"/>
    <w:rsid w:val="00082F09"/>
    <w:rsid w:val="0008454C"/>
    <w:rsid w:val="0008465B"/>
    <w:rsid w:val="00085334"/>
    <w:rsid w:val="00091526"/>
    <w:rsid w:val="00092850"/>
    <w:rsid w:val="000932C3"/>
    <w:rsid w:val="000954B3"/>
    <w:rsid w:val="00096C82"/>
    <w:rsid w:val="000A4390"/>
    <w:rsid w:val="000A446B"/>
    <w:rsid w:val="000B0245"/>
    <w:rsid w:val="000B0FE1"/>
    <w:rsid w:val="000B36D4"/>
    <w:rsid w:val="000B3721"/>
    <w:rsid w:val="000B3A60"/>
    <w:rsid w:val="000B3DF3"/>
    <w:rsid w:val="000B5000"/>
    <w:rsid w:val="000B5A66"/>
    <w:rsid w:val="000B7BC3"/>
    <w:rsid w:val="000C3FC0"/>
    <w:rsid w:val="000D27CF"/>
    <w:rsid w:val="000D2D37"/>
    <w:rsid w:val="000D45D2"/>
    <w:rsid w:val="000E0D5D"/>
    <w:rsid w:val="000E28DA"/>
    <w:rsid w:val="000E34B2"/>
    <w:rsid w:val="000E4264"/>
    <w:rsid w:val="000E6D40"/>
    <w:rsid w:val="000E6E71"/>
    <w:rsid w:val="000F2949"/>
    <w:rsid w:val="000F3215"/>
    <w:rsid w:val="000F3FE0"/>
    <w:rsid w:val="000F5BAF"/>
    <w:rsid w:val="000F7A81"/>
    <w:rsid w:val="001026F0"/>
    <w:rsid w:val="00105CE6"/>
    <w:rsid w:val="00106447"/>
    <w:rsid w:val="00106938"/>
    <w:rsid w:val="00106E01"/>
    <w:rsid w:val="00113867"/>
    <w:rsid w:val="00114A3B"/>
    <w:rsid w:val="00115B64"/>
    <w:rsid w:val="00115C69"/>
    <w:rsid w:val="00117497"/>
    <w:rsid w:val="00117CD9"/>
    <w:rsid w:val="00125115"/>
    <w:rsid w:val="001267A3"/>
    <w:rsid w:val="00126D8A"/>
    <w:rsid w:val="001276A2"/>
    <w:rsid w:val="001302DA"/>
    <w:rsid w:val="001309D9"/>
    <w:rsid w:val="00130A26"/>
    <w:rsid w:val="0013432A"/>
    <w:rsid w:val="00134944"/>
    <w:rsid w:val="001362C4"/>
    <w:rsid w:val="00136BC9"/>
    <w:rsid w:val="001370AB"/>
    <w:rsid w:val="001426E9"/>
    <w:rsid w:val="001434EC"/>
    <w:rsid w:val="00143990"/>
    <w:rsid w:val="00144F93"/>
    <w:rsid w:val="00145BC9"/>
    <w:rsid w:val="00146E7F"/>
    <w:rsid w:val="001478BE"/>
    <w:rsid w:val="0015067F"/>
    <w:rsid w:val="00152C19"/>
    <w:rsid w:val="001558E4"/>
    <w:rsid w:val="0015596E"/>
    <w:rsid w:val="00155BBF"/>
    <w:rsid w:val="00156522"/>
    <w:rsid w:val="00157B96"/>
    <w:rsid w:val="00160E81"/>
    <w:rsid w:val="001616BB"/>
    <w:rsid w:val="00162701"/>
    <w:rsid w:val="00162F50"/>
    <w:rsid w:val="001663F2"/>
    <w:rsid w:val="001702E6"/>
    <w:rsid w:val="00170D73"/>
    <w:rsid w:val="00171A76"/>
    <w:rsid w:val="00171D7D"/>
    <w:rsid w:val="001734BF"/>
    <w:rsid w:val="0017464A"/>
    <w:rsid w:val="00174D8C"/>
    <w:rsid w:val="0017500B"/>
    <w:rsid w:val="00180B88"/>
    <w:rsid w:val="00181B49"/>
    <w:rsid w:val="001827A2"/>
    <w:rsid w:val="00182FC8"/>
    <w:rsid w:val="00183077"/>
    <w:rsid w:val="001835D9"/>
    <w:rsid w:val="00183D59"/>
    <w:rsid w:val="00183EA0"/>
    <w:rsid w:val="00185AC6"/>
    <w:rsid w:val="001900EF"/>
    <w:rsid w:val="00192109"/>
    <w:rsid w:val="0019510A"/>
    <w:rsid w:val="001966B7"/>
    <w:rsid w:val="001967EA"/>
    <w:rsid w:val="00197B1D"/>
    <w:rsid w:val="00197B68"/>
    <w:rsid w:val="001A10C2"/>
    <w:rsid w:val="001A134E"/>
    <w:rsid w:val="001A2CCD"/>
    <w:rsid w:val="001A609D"/>
    <w:rsid w:val="001A7E85"/>
    <w:rsid w:val="001B10E9"/>
    <w:rsid w:val="001B449E"/>
    <w:rsid w:val="001B7ED7"/>
    <w:rsid w:val="001C2F29"/>
    <w:rsid w:val="001C4E3A"/>
    <w:rsid w:val="001C7CAE"/>
    <w:rsid w:val="001D01C7"/>
    <w:rsid w:val="001D0819"/>
    <w:rsid w:val="001D1A62"/>
    <w:rsid w:val="001D3A59"/>
    <w:rsid w:val="001D55DD"/>
    <w:rsid w:val="001D657A"/>
    <w:rsid w:val="001D755F"/>
    <w:rsid w:val="001E0728"/>
    <w:rsid w:val="001E3EF4"/>
    <w:rsid w:val="001E51A6"/>
    <w:rsid w:val="001F0742"/>
    <w:rsid w:val="001F4564"/>
    <w:rsid w:val="001F6384"/>
    <w:rsid w:val="001F6E0C"/>
    <w:rsid w:val="002008DA"/>
    <w:rsid w:val="0020269C"/>
    <w:rsid w:val="002037E9"/>
    <w:rsid w:val="002055D3"/>
    <w:rsid w:val="00210E64"/>
    <w:rsid w:val="00213400"/>
    <w:rsid w:val="00213843"/>
    <w:rsid w:val="00215E6A"/>
    <w:rsid w:val="00216721"/>
    <w:rsid w:val="00216AEA"/>
    <w:rsid w:val="00217561"/>
    <w:rsid w:val="00222F8F"/>
    <w:rsid w:val="002252AD"/>
    <w:rsid w:val="002257B6"/>
    <w:rsid w:val="00225A4A"/>
    <w:rsid w:val="00226232"/>
    <w:rsid w:val="00226CD3"/>
    <w:rsid w:val="00227CC9"/>
    <w:rsid w:val="00231CFB"/>
    <w:rsid w:val="002355FA"/>
    <w:rsid w:val="00235CDB"/>
    <w:rsid w:val="00235E68"/>
    <w:rsid w:val="00240C74"/>
    <w:rsid w:val="00241030"/>
    <w:rsid w:val="00242D41"/>
    <w:rsid w:val="00246D1B"/>
    <w:rsid w:val="00253026"/>
    <w:rsid w:val="00256619"/>
    <w:rsid w:val="00260A99"/>
    <w:rsid w:val="00263CE6"/>
    <w:rsid w:val="00266557"/>
    <w:rsid w:val="002678F8"/>
    <w:rsid w:val="00267CA3"/>
    <w:rsid w:val="00271932"/>
    <w:rsid w:val="002720AF"/>
    <w:rsid w:val="00273FD6"/>
    <w:rsid w:val="002762DA"/>
    <w:rsid w:val="002763EF"/>
    <w:rsid w:val="00276490"/>
    <w:rsid w:val="002764C4"/>
    <w:rsid w:val="002766F2"/>
    <w:rsid w:val="00276EA6"/>
    <w:rsid w:val="00276FBA"/>
    <w:rsid w:val="00277310"/>
    <w:rsid w:val="00277486"/>
    <w:rsid w:val="00280E41"/>
    <w:rsid w:val="00281A67"/>
    <w:rsid w:val="00281B6D"/>
    <w:rsid w:val="00283CAB"/>
    <w:rsid w:val="00287E82"/>
    <w:rsid w:val="002947DD"/>
    <w:rsid w:val="00294D3D"/>
    <w:rsid w:val="002955AE"/>
    <w:rsid w:val="002A18C5"/>
    <w:rsid w:val="002A1E0E"/>
    <w:rsid w:val="002A5613"/>
    <w:rsid w:val="002A643F"/>
    <w:rsid w:val="002A77AF"/>
    <w:rsid w:val="002B066C"/>
    <w:rsid w:val="002B59C4"/>
    <w:rsid w:val="002B5C90"/>
    <w:rsid w:val="002B716C"/>
    <w:rsid w:val="002B7460"/>
    <w:rsid w:val="002C6E35"/>
    <w:rsid w:val="002D7B02"/>
    <w:rsid w:val="002E0453"/>
    <w:rsid w:val="002E0F2C"/>
    <w:rsid w:val="002E1157"/>
    <w:rsid w:val="002E4672"/>
    <w:rsid w:val="002E5EBE"/>
    <w:rsid w:val="002E6E9D"/>
    <w:rsid w:val="002E7BC1"/>
    <w:rsid w:val="002F20E1"/>
    <w:rsid w:val="002F3A05"/>
    <w:rsid w:val="002F5626"/>
    <w:rsid w:val="002F5BAB"/>
    <w:rsid w:val="002F665F"/>
    <w:rsid w:val="002F6738"/>
    <w:rsid w:val="002F75ED"/>
    <w:rsid w:val="00301366"/>
    <w:rsid w:val="00303D36"/>
    <w:rsid w:val="003065F0"/>
    <w:rsid w:val="00310AA3"/>
    <w:rsid w:val="00311262"/>
    <w:rsid w:val="003118A8"/>
    <w:rsid w:val="0031491E"/>
    <w:rsid w:val="00317673"/>
    <w:rsid w:val="003201DD"/>
    <w:rsid w:val="003215EF"/>
    <w:rsid w:val="0032717C"/>
    <w:rsid w:val="00327B02"/>
    <w:rsid w:val="00331A18"/>
    <w:rsid w:val="00333B04"/>
    <w:rsid w:val="00336195"/>
    <w:rsid w:val="00336E08"/>
    <w:rsid w:val="00340787"/>
    <w:rsid w:val="003409D6"/>
    <w:rsid w:val="00345C25"/>
    <w:rsid w:val="00347DAB"/>
    <w:rsid w:val="00350E6C"/>
    <w:rsid w:val="0035281F"/>
    <w:rsid w:val="00353461"/>
    <w:rsid w:val="00353A81"/>
    <w:rsid w:val="0035402A"/>
    <w:rsid w:val="003577DF"/>
    <w:rsid w:val="00361BAA"/>
    <w:rsid w:val="00361DF5"/>
    <w:rsid w:val="00363AE5"/>
    <w:rsid w:val="00363D9B"/>
    <w:rsid w:val="00364E66"/>
    <w:rsid w:val="003651B5"/>
    <w:rsid w:val="00370A0C"/>
    <w:rsid w:val="003710AD"/>
    <w:rsid w:val="00371486"/>
    <w:rsid w:val="00373CD5"/>
    <w:rsid w:val="0037401A"/>
    <w:rsid w:val="003747B4"/>
    <w:rsid w:val="00375DD7"/>
    <w:rsid w:val="003763F8"/>
    <w:rsid w:val="003773E6"/>
    <w:rsid w:val="003825B2"/>
    <w:rsid w:val="00382892"/>
    <w:rsid w:val="00384912"/>
    <w:rsid w:val="003850A9"/>
    <w:rsid w:val="003870F8"/>
    <w:rsid w:val="00387569"/>
    <w:rsid w:val="003927A9"/>
    <w:rsid w:val="00393876"/>
    <w:rsid w:val="0039548C"/>
    <w:rsid w:val="0039553A"/>
    <w:rsid w:val="00395F44"/>
    <w:rsid w:val="00396D7D"/>
    <w:rsid w:val="00397A46"/>
    <w:rsid w:val="003A1E32"/>
    <w:rsid w:val="003A24E2"/>
    <w:rsid w:val="003A4A08"/>
    <w:rsid w:val="003A59E3"/>
    <w:rsid w:val="003A7B37"/>
    <w:rsid w:val="003B0585"/>
    <w:rsid w:val="003B0FD1"/>
    <w:rsid w:val="003B4C5E"/>
    <w:rsid w:val="003B4FE5"/>
    <w:rsid w:val="003C0F95"/>
    <w:rsid w:val="003C1CAC"/>
    <w:rsid w:val="003C3B29"/>
    <w:rsid w:val="003C54AE"/>
    <w:rsid w:val="003C5E6E"/>
    <w:rsid w:val="003C6406"/>
    <w:rsid w:val="003C79BC"/>
    <w:rsid w:val="003D0BE6"/>
    <w:rsid w:val="003D1168"/>
    <w:rsid w:val="003D1CE9"/>
    <w:rsid w:val="003D413D"/>
    <w:rsid w:val="003D5070"/>
    <w:rsid w:val="003D5398"/>
    <w:rsid w:val="003D6A6B"/>
    <w:rsid w:val="003D7235"/>
    <w:rsid w:val="003E0634"/>
    <w:rsid w:val="003E2B80"/>
    <w:rsid w:val="003E4D29"/>
    <w:rsid w:val="003E7D8D"/>
    <w:rsid w:val="003F07C9"/>
    <w:rsid w:val="003F322D"/>
    <w:rsid w:val="003F3420"/>
    <w:rsid w:val="003F40D1"/>
    <w:rsid w:val="003F4CD6"/>
    <w:rsid w:val="003F69C8"/>
    <w:rsid w:val="003F751B"/>
    <w:rsid w:val="0040005D"/>
    <w:rsid w:val="004000DE"/>
    <w:rsid w:val="004027EC"/>
    <w:rsid w:val="00405954"/>
    <w:rsid w:val="00410135"/>
    <w:rsid w:val="004104C6"/>
    <w:rsid w:val="00410847"/>
    <w:rsid w:val="0041392F"/>
    <w:rsid w:val="00420F01"/>
    <w:rsid w:val="00425DB1"/>
    <w:rsid w:val="00425E77"/>
    <w:rsid w:val="00425F7F"/>
    <w:rsid w:val="004269EB"/>
    <w:rsid w:val="00426DA0"/>
    <w:rsid w:val="00426EE9"/>
    <w:rsid w:val="00427170"/>
    <w:rsid w:val="00435F8B"/>
    <w:rsid w:val="004414C1"/>
    <w:rsid w:val="00441F89"/>
    <w:rsid w:val="00446BCB"/>
    <w:rsid w:val="00447A43"/>
    <w:rsid w:val="00451667"/>
    <w:rsid w:val="00452DE1"/>
    <w:rsid w:val="00452F5B"/>
    <w:rsid w:val="0045305C"/>
    <w:rsid w:val="00453796"/>
    <w:rsid w:val="00453D57"/>
    <w:rsid w:val="00457B1F"/>
    <w:rsid w:val="00463B2C"/>
    <w:rsid w:val="00463DE0"/>
    <w:rsid w:val="00464E06"/>
    <w:rsid w:val="00466F38"/>
    <w:rsid w:val="00470C69"/>
    <w:rsid w:val="0047119E"/>
    <w:rsid w:val="004716AA"/>
    <w:rsid w:val="00472134"/>
    <w:rsid w:val="00483F9A"/>
    <w:rsid w:val="0048469C"/>
    <w:rsid w:val="004846D2"/>
    <w:rsid w:val="00487021"/>
    <w:rsid w:val="0048790F"/>
    <w:rsid w:val="00487D1F"/>
    <w:rsid w:val="00491054"/>
    <w:rsid w:val="00492B30"/>
    <w:rsid w:val="004938F2"/>
    <w:rsid w:val="00495385"/>
    <w:rsid w:val="004A172F"/>
    <w:rsid w:val="004A3422"/>
    <w:rsid w:val="004A4129"/>
    <w:rsid w:val="004A4998"/>
    <w:rsid w:val="004A530E"/>
    <w:rsid w:val="004B077C"/>
    <w:rsid w:val="004B15F1"/>
    <w:rsid w:val="004B2F20"/>
    <w:rsid w:val="004B3405"/>
    <w:rsid w:val="004B6461"/>
    <w:rsid w:val="004B730B"/>
    <w:rsid w:val="004C24B5"/>
    <w:rsid w:val="004C27F3"/>
    <w:rsid w:val="004C3CE7"/>
    <w:rsid w:val="004C6383"/>
    <w:rsid w:val="004C7E33"/>
    <w:rsid w:val="004D04B5"/>
    <w:rsid w:val="004D1F13"/>
    <w:rsid w:val="004D2207"/>
    <w:rsid w:val="004D32B1"/>
    <w:rsid w:val="004D330A"/>
    <w:rsid w:val="004D513E"/>
    <w:rsid w:val="004D5FCB"/>
    <w:rsid w:val="004D7078"/>
    <w:rsid w:val="004D7FDB"/>
    <w:rsid w:val="004E1F1F"/>
    <w:rsid w:val="004E45BA"/>
    <w:rsid w:val="004E46D8"/>
    <w:rsid w:val="004E5C99"/>
    <w:rsid w:val="004E69CF"/>
    <w:rsid w:val="004E74A2"/>
    <w:rsid w:val="004F1CAD"/>
    <w:rsid w:val="004F2368"/>
    <w:rsid w:val="004F4FA2"/>
    <w:rsid w:val="004F7B67"/>
    <w:rsid w:val="005001EA"/>
    <w:rsid w:val="005019B7"/>
    <w:rsid w:val="00501ACD"/>
    <w:rsid w:val="0050266F"/>
    <w:rsid w:val="00503F4D"/>
    <w:rsid w:val="00506748"/>
    <w:rsid w:val="00507663"/>
    <w:rsid w:val="00512CE9"/>
    <w:rsid w:val="0051332E"/>
    <w:rsid w:val="005134A4"/>
    <w:rsid w:val="00514F83"/>
    <w:rsid w:val="005150C4"/>
    <w:rsid w:val="005161E1"/>
    <w:rsid w:val="00517FA0"/>
    <w:rsid w:val="00520844"/>
    <w:rsid w:val="00520A1A"/>
    <w:rsid w:val="00521303"/>
    <w:rsid w:val="00522206"/>
    <w:rsid w:val="00523799"/>
    <w:rsid w:val="00523BDA"/>
    <w:rsid w:val="00523EBB"/>
    <w:rsid w:val="0052597E"/>
    <w:rsid w:val="00525C88"/>
    <w:rsid w:val="00533061"/>
    <w:rsid w:val="00534238"/>
    <w:rsid w:val="00534776"/>
    <w:rsid w:val="00536C36"/>
    <w:rsid w:val="005378CD"/>
    <w:rsid w:val="0054174D"/>
    <w:rsid w:val="005425E9"/>
    <w:rsid w:val="00543445"/>
    <w:rsid w:val="005438C1"/>
    <w:rsid w:val="005463FA"/>
    <w:rsid w:val="005507FD"/>
    <w:rsid w:val="00550A58"/>
    <w:rsid w:val="00551559"/>
    <w:rsid w:val="00555E0A"/>
    <w:rsid w:val="0055676F"/>
    <w:rsid w:val="00556EB3"/>
    <w:rsid w:val="0055750F"/>
    <w:rsid w:val="00557B7E"/>
    <w:rsid w:val="005610FB"/>
    <w:rsid w:val="00561550"/>
    <w:rsid w:val="00562756"/>
    <w:rsid w:val="00563180"/>
    <w:rsid w:val="005671BC"/>
    <w:rsid w:val="0057007A"/>
    <w:rsid w:val="0057103F"/>
    <w:rsid w:val="00571418"/>
    <w:rsid w:val="00571CAD"/>
    <w:rsid w:val="0057462D"/>
    <w:rsid w:val="00574B8B"/>
    <w:rsid w:val="00576CA9"/>
    <w:rsid w:val="0057762E"/>
    <w:rsid w:val="0058401E"/>
    <w:rsid w:val="00584B98"/>
    <w:rsid w:val="005864D8"/>
    <w:rsid w:val="0058672E"/>
    <w:rsid w:val="0058761A"/>
    <w:rsid w:val="0059063A"/>
    <w:rsid w:val="00596A8D"/>
    <w:rsid w:val="00597BC0"/>
    <w:rsid w:val="005A0F9F"/>
    <w:rsid w:val="005A0FBC"/>
    <w:rsid w:val="005A1492"/>
    <w:rsid w:val="005A15FE"/>
    <w:rsid w:val="005A2EE8"/>
    <w:rsid w:val="005A40B9"/>
    <w:rsid w:val="005A5553"/>
    <w:rsid w:val="005A7180"/>
    <w:rsid w:val="005A736A"/>
    <w:rsid w:val="005A7A84"/>
    <w:rsid w:val="005A7C6D"/>
    <w:rsid w:val="005B00F8"/>
    <w:rsid w:val="005B013C"/>
    <w:rsid w:val="005B0485"/>
    <w:rsid w:val="005B1FA9"/>
    <w:rsid w:val="005B2098"/>
    <w:rsid w:val="005B647C"/>
    <w:rsid w:val="005C14E7"/>
    <w:rsid w:val="005C3624"/>
    <w:rsid w:val="005C7BED"/>
    <w:rsid w:val="005D0575"/>
    <w:rsid w:val="005D07EE"/>
    <w:rsid w:val="005D3F9D"/>
    <w:rsid w:val="005D4D3A"/>
    <w:rsid w:val="005D62F2"/>
    <w:rsid w:val="005D672C"/>
    <w:rsid w:val="005D6FC3"/>
    <w:rsid w:val="005E06C0"/>
    <w:rsid w:val="005E16B4"/>
    <w:rsid w:val="005E3913"/>
    <w:rsid w:val="005E432E"/>
    <w:rsid w:val="005E4522"/>
    <w:rsid w:val="005E7792"/>
    <w:rsid w:val="005F02D3"/>
    <w:rsid w:val="005F46BC"/>
    <w:rsid w:val="005F49B6"/>
    <w:rsid w:val="005F563D"/>
    <w:rsid w:val="005F6900"/>
    <w:rsid w:val="0060051B"/>
    <w:rsid w:val="006016AB"/>
    <w:rsid w:val="006042D1"/>
    <w:rsid w:val="006050F6"/>
    <w:rsid w:val="006053FB"/>
    <w:rsid w:val="00605972"/>
    <w:rsid w:val="00610178"/>
    <w:rsid w:val="006108E6"/>
    <w:rsid w:val="00612FEA"/>
    <w:rsid w:val="0061692A"/>
    <w:rsid w:val="0062278C"/>
    <w:rsid w:val="00622F0D"/>
    <w:rsid w:val="00623A87"/>
    <w:rsid w:val="00624388"/>
    <w:rsid w:val="00624D3B"/>
    <w:rsid w:val="00624E17"/>
    <w:rsid w:val="00625E6F"/>
    <w:rsid w:val="00626E85"/>
    <w:rsid w:val="00627113"/>
    <w:rsid w:val="006312DD"/>
    <w:rsid w:val="00634659"/>
    <w:rsid w:val="00642A9B"/>
    <w:rsid w:val="006434A5"/>
    <w:rsid w:val="00644A86"/>
    <w:rsid w:val="00645226"/>
    <w:rsid w:val="00646077"/>
    <w:rsid w:val="00646CB0"/>
    <w:rsid w:val="00647954"/>
    <w:rsid w:val="006518C8"/>
    <w:rsid w:val="00652964"/>
    <w:rsid w:val="00653885"/>
    <w:rsid w:val="0065436B"/>
    <w:rsid w:val="006559C0"/>
    <w:rsid w:val="006560F6"/>
    <w:rsid w:val="006563FF"/>
    <w:rsid w:val="00661755"/>
    <w:rsid w:val="00661DB6"/>
    <w:rsid w:val="006630ED"/>
    <w:rsid w:val="00664E21"/>
    <w:rsid w:val="00664F32"/>
    <w:rsid w:val="00665315"/>
    <w:rsid w:val="00667B90"/>
    <w:rsid w:val="00671DDB"/>
    <w:rsid w:val="00671DDD"/>
    <w:rsid w:val="00671FC8"/>
    <w:rsid w:val="0067487F"/>
    <w:rsid w:val="00674B89"/>
    <w:rsid w:val="00675247"/>
    <w:rsid w:val="00675F8B"/>
    <w:rsid w:val="0068271C"/>
    <w:rsid w:val="006866D6"/>
    <w:rsid w:val="00690967"/>
    <w:rsid w:val="00690A7C"/>
    <w:rsid w:val="00690B8A"/>
    <w:rsid w:val="00695785"/>
    <w:rsid w:val="00695E92"/>
    <w:rsid w:val="006A03F5"/>
    <w:rsid w:val="006A1BA0"/>
    <w:rsid w:val="006A7531"/>
    <w:rsid w:val="006B2251"/>
    <w:rsid w:val="006B24E6"/>
    <w:rsid w:val="006B25F9"/>
    <w:rsid w:val="006B3925"/>
    <w:rsid w:val="006B5987"/>
    <w:rsid w:val="006B5D32"/>
    <w:rsid w:val="006B6053"/>
    <w:rsid w:val="006B626C"/>
    <w:rsid w:val="006B6589"/>
    <w:rsid w:val="006B70CA"/>
    <w:rsid w:val="006C08EA"/>
    <w:rsid w:val="006C1573"/>
    <w:rsid w:val="006C274C"/>
    <w:rsid w:val="006C6138"/>
    <w:rsid w:val="006C656D"/>
    <w:rsid w:val="006D1CED"/>
    <w:rsid w:val="006D2FA9"/>
    <w:rsid w:val="006D67C8"/>
    <w:rsid w:val="006E65BF"/>
    <w:rsid w:val="006E7B19"/>
    <w:rsid w:val="006F0CF0"/>
    <w:rsid w:val="006F11B3"/>
    <w:rsid w:val="006F2849"/>
    <w:rsid w:val="006F320C"/>
    <w:rsid w:val="006F35E1"/>
    <w:rsid w:val="006F36A3"/>
    <w:rsid w:val="006F44C3"/>
    <w:rsid w:val="006F4E3E"/>
    <w:rsid w:val="007032B7"/>
    <w:rsid w:val="007042B8"/>
    <w:rsid w:val="00704320"/>
    <w:rsid w:val="0070497C"/>
    <w:rsid w:val="0070641E"/>
    <w:rsid w:val="00707A62"/>
    <w:rsid w:val="00707B2F"/>
    <w:rsid w:val="007109FB"/>
    <w:rsid w:val="00711009"/>
    <w:rsid w:val="00713C56"/>
    <w:rsid w:val="0071555E"/>
    <w:rsid w:val="00716C30"/>
    <w:rsid w:val="00717016"/>
    <w:rsid w:val="00717F10"/>
    <w:rsid w:val="00717F98"/>
    <w:rsid w:val="0072013A"/>
    <w:rsid w:val="00721597"/>
    <w:rsid w:val="00721DA9"/>
    <w:rsid w:val="007229A4"/>
    <w:rsid w:val="00725129"/>
    <w:rsid w:val="00727881"/>
    <w:rsid w:val="007303E6"/>
    <w:rsid w:val="00730983"/>
    <w:rsid w:val="00730BAB"/>
    <w:rsid w:val="00731D1F"/>
    <w:rsid w:val="00736366"/>
    <w:rsid w:val="00737A79"/>
    <w:rsid w:val="00740480"/>
    <w:rsid w:val="0074139B"/>
    <w:rsid w:val="007424B7"/>
    <w:rsid w:val="007424E2"/>
    <w:rsid w:val="00743950"/>
    <w:rsid w:val="00744E03"/>
    <w:rsid w:val="00745B63"/>
    <w:rsid w:val="00745EE5"/>
    <w:rsid w:val="00753988"/>
    <w:rsid w:val="007541A6"/>
    <w:rsid w:val="0075485D"/>
    <w:rsid w:val="00757495"/>
    <w:rsid w:val="007604F4"/>
    <w:rsid w:val="00771278"/>
    <w:rsid w:val="00771473"/>
    <w:rsid w:val="00773A93"/>
    <w:rsid w:val="00774ED3"/>
    <w:rsid w:val="00776137"/>
    <w:rsid w:val="00776BE8"/>
    <w:rsid w:val="00781D00"/>
    <w:rsid w:val="0078401D"/>
    <w:rsid w:val="00784B21"/>
    <w:rsid w:val="00786163"/>
    <w:rsid w:val="00787476"/>
    <w:rsid w:val="00791CC9"/>
    <w:rsid w:val="007925F2"/>
    <w:rsid w:val="00793BAA"/>
    <w:rsid w:val="00794881"/>
    <w:rsid w:val="00795030"/>
    <w:rsid w:val="007957A7"/>
    <w:rsid w:val="007A0FBF"/>
    <w:rsid w:val="007B04E3"/>
    <w:rsid w:val="007B34DE"/>
    <w:rsid w:val="007B43E5"/>
    <w:rsid w:val="007B4EE2"/>
    <w:rsid w:val="007B59AB"/>
    <w:rsid w:val="007B64A6"/>
    <w:rsid w:val="007B66A1"/>
    <w:rsid w:val="007C1962"/>
    <w:rsid w:val="007C3505"/>
    <w:rsid w:val="007C67A2"/>
    <w:rsid w:val="007D01DF"/>
    <w:rsid w:val="007D2635"/>
    <w:rsid w:val="007D6E1D"/>
    <w:rsid w:val="007E0919"/>
    <w:rsid w:val="007E170A"/>
    <w:rsid w:val="007E1913"/>
    <w:rsid w:val="007E2223"/>
    <w:rsid w:val="007E3EBA"/>
    <w:rsid w:val="007E413D"/>
    <w:rsid w:val="007E4649"/>
    <w:rsid w:val="007E51CB"/>
    <w:rsid w:val="007F05D6"/>
    <w:rsid w:val="007F2BB8"/>
    <w:rsid w:val="007F342A"/>
    <w:rsid w:val="007F390A"/>
    <w:rsid w:val="007F5BB9"/>
    <w:rsid w:val="007F722C"/>
    <w:rsid w:val="008009D5"/>
    <w:rsid w:val="008016EC"/>
    <w:rsid w:val="00802364"/>
    <w:rsid w:val="00802739"/>
    <w:rsid w:val="00803223"/>
    <w:rsid w:val="00810ACC"/>
    <w:rsid w:val="00813716"/>
    <w:rsid w:val="008155F1"/>
    <w:rsid w:val="00821895"/>
    <w:rsid w:val="00823346"/>
    <w:rsid w:val="00826943"/>
    <w:rsid w:val="0082773C"/>
    <w:rsid w:val="00830183"/>
    <w:rsid w:val="008301F6"/>
    <w:rsid w:val="00831B31"/>
    <w:rsid w:val="00835BEE"/>
    <w:rsid w:val="00836F28"/>
    <w:rsid w:val="0084196A"/>
    <w:rsid w:val="00842D54"/>
    <w:rsid w:val="00843325"/>
    <w:rsid w:val="00843F27"/>
    <w:rsid w:val="0084426C"/>
    <w:rsid w:val="00844C0A"/>
    <w:rsid w:val="00844DDF"/>
    <w:rsid w:val="008464B3"/>
    <w:rsid w:val="00847CE0"/>
    <w:rsid w:val="00851171"/>
    <w:rsid w:val="00852058"/>
    <w:rsid w:val="00852567"/>
    <w:rsid w:val="008548CA"/>
    <w:rsid w:val="008549D5"/>
    <w:rsid w:val="0085593A"/>
    <w:rsid w:val="0086332A"/>
    <w:rsid w:val="00863776"/>
    <w:rsid w:val="00863BD1"/>
    <w:rsid w:val="00863C57"/>
    <w:rsid w:val="00863CDA"/>
    <w:rsid w:val="00864481"/>
    <w:rsid w:val="008655B1"/>
    <w:rsid w:val="00865A1D"/>
    <w:rsid w:val="00867D33"/>
    <w:rsid w:val="00867F58"/>
    <w:rsid w:val="00871295"/>
    <w:rsid w:val="00875D8B"/>
    <w:rsid w:val="00875F95"/>
    <w:rsid w:val="008778B4"/>
    <w:rsid w:val="008814A1"/>
    <w:rsid w:val="008832FC"/>
    <w:rsid w:val="00890355"/>
    <w:rsid w:val="00891E7F"/>
    <w:rsid w:val="008948A0"/>
    <w:rsid w:val="00894B0F"/>
    <w:rsid w:val="00894F45"/>
    <w:rsid w:val="00895E8B"/>
    <w:rsid w:val="0089619B"/>
    <w:rsid w:val="008A54C0"/>
    <w:rsid w:val="008A75A2"/>
    <w:rsid w:val="008B233A"/>
    <w:rsid w:val="008B2C66"/>
    <w:rsid w:val="008B2F95"/>
    <w:rsid w:val="008B47C1"/>
    <w:rsid w:val="008B647E"/>
    <w:rsid w:val="008C1727"/>
    <w:rsid w:val="008D5614"/>
    <w:rsid w:val="008E065E"/>
    <w:rsid w:val="008E205F"/>
    <w:rsid w:val="008E2093"/>
    <w:rsid w:val="008E25B7"/>
    <w:rsid w:val="008E2F51"/>
    <w:rsid w:val="008E3979"/>
    <w:rsid w:val="008E5BBC"/>
    <w:rsid w:val="008E749A"/>
    <w:rsid w:val="008E7AAE"/>
    <w:rsid w:val="008F233A"/>
    <w:rsid w:val="008F2DE3"/>
    <w:rsid w:val="008F4069"/>
    <w:rsid w:val="008F48B2"/>
    <w:rsid w:val="008F4A8C"/>
    <w:rsid w:val="008F5E98"/>
    <w:rsid w:val="008F6718"/>
    <w:rsid w:val="0090191B"/>
    <w:rsid w:val="00902DB3"/>
    <w:rsid w:val="00905A41"/>
    <w:rsid w:val="00907E6C"/>
    <w:rsid w:val="00910E9B"/>
    <w:rsid w:val="00911966"/>
    <w:rsid w:val="00911D11"/>
    <w:rsid w:val="00912DA3"/>
    <w:rsid w:val="009168A4"/>
    <w:rsid w:val="00924B9E"/>
    <w:rsid w:val="00926868"/>
    <w:rsid w:val="00926A63"/>
    <w:rsid w:val="0092709D"/>
    <w:rsid w:val="009276CB"/>
    <w:rsid w:val="00930018"/>
    <w:rsid w:val="00930619"/>
    <w:rsid w:val="00930BEB"/>
    <w:rsid w:val="009337C6"/>
    <w:rsid w:val="009338AD"/>
    <w:rsid w:val="0093519B"/>
    <w:rsid w:val="00936601"/>
    <w:rsid w:val="009406C4"/>
    <w:rsid w:val="0094449E"/>
    <w:rsid w:val="009459CD"/>
    <w:rsid w:val="00954499"/>
    <w:rsid w:val="009563B9"/>
    <w:rsid w:val="00960E8D"/>
    <w:rsid w:val="00962EA9"/>
    <w:rsid w:val="00964296"/>
    <w:rsid w:val="00964FC9"/>
    <w:rsid w:val="009653F1"/>
    <w:rsid w:val="00967D3F"/>
    <w:rsid w:val="0097130C"/>
    <w:rsid w:val="009724C6"/>
    <w:rsid w:val="00976A4A"/>
    <w:rsid w:val="009815ED"/>
    <w:rsid w:val="00981AB5"/>
    <w:rsid w:val="009825E2"/>
    <w:rsid w:val="00984A2A"/>
    <w:rsid w:val="00986B1F"/>
    <w:rsid w:val="009943A6"/>
    <w:rsid w:val="00996159"/>
    <w:rsid w:val="009A4B7B"/>
    <w:rsid w:val="009A5D85"/>
    <w:rsid w:val="009A5F29"/>
    <w:rsid w:val="009A6B72"/>
    <w:rsid w:val="009A74F3"/>
    <w:rsid w:val="009B07EC"/>
    <w:rsid w:val="009B4D78"/>
    <w:rsid w:val="009B666A"/>
    <w:rsid w:val="009C03C7"/>
    <w:rsid w:val="009C0EB6"/>
    <w:rsid w:val="009C14AC"/>
    <w:rsid w:val="009C21DC"/>
    <w:rsid w:val="009C4591"/>
    <w:rsid w:val="009C64C9"/>
    <w:rsid w:val="009D0673"/>
    <w:rsid w:val="009D5D6E"/>
    <w:rsid w:val="009D6E09"/>
    <w:rsid w:val="009D7375"/>
    <w:rsid w:val="009E6833"/>
    <w:rsid w:val="009F09C9"/>
    <w:rsid w:val="009F2EB0"/>
    <w:rsid w:val="009F46DD"/>
    <w:rsid w:val="009F54CA"/>
    <w:rsid w:val="009F6215"/>
    <w:rsid w:val="009F6350"/>
    <w:rsid w:val="009F63A9"/>
    <w:rsid w:val="009F6DD2"/>
    <w:rsid w:val="009F78B9"/>
    <w:rsid w:val="00A02A2B"/>
    <w:rsid w:val="00A03D75"/>
    <w:rsid w:val="00A041DB"/>
    <w:rsid w:val="00A04C83"/>
    <w:rsid w:val="00A04F09"/>
    <w:rsid w:val="00A05697"/>
    <w:rsid w:val="00A104A7"/>
    <w:rsid w:val="00A11002"/>
    <w:rsid w:val="00A153F1"/>
    <w:rsid w:val="00A15DD6"/>
    <w:rsid w:val="00A21A43"/>
    <w:rsid w:val="00A22B06"/>
    <w:rsid w:val="00A27608"/>
    <w:rsid w:val="00A302E5"/>
    <w:rsid w:val="00A307AE"/>
    <w:rsid w:val="00A311B0"/>
    <w:rsid w:val="00A34042"/>
    <w:rsid w:val="00A345FB"/>
    <w:rsid w:val="00A3703E"/>
    <w:rsid w:val="00A4015E"/>
    <w:rsid w:val="00A42878"/>
    <w:rsid w:val="00A44FFE"/>
    <w:rsid w:val="00A471A0"/>
    <w:rsid w:val="00A504E3"/>
    <w:rsid w:val="00A50643"/>
    <w:rsid w:val="00A522EC"/>
    <w:rsid w:val="00A526DA"/>
    <w:rsid w:val="00A53832"/>
    <w:rsid w:val="00A5452D"/>
    <w:rsid w:val="00A555D7"/>
    <w:rsid w:val="00A55ECB"/>
    <w:rsid w:val="00A60290"/>
    <w:rsid w:val="00A60F40"/>
    <w:rsid w:val="00A616F8"/>
    <w:rsid w:val="00A639CC"/>
    <w:rsid w:val="00A65F6E"/>
    <w:rsid w:val="00A670CC"/>
    <w:rsid w:val="00A70A6F"/>
    <w:rsid w:val="00A70B5D"/>
    <w:rsid w:val="00A71DB9"/>
    <w:rsid w:val="00A762DC"/>
    <w:rsid w:val="00A81D02"/>
    <w:rsid w:val="00A82E26"/>
    <w:rsid w:val="00A833F0"/>
    <w:rsid w:val="00A85B83"/>
    <w:rsid w:val="00A870B0"/>
    <w:rsid w:val="00A874C3"/>
    <w:rsid w:val="00A92CBF"/>
    <w:rsid w:val="00A930CB"/>
    <w:rsid w:val="00A934C8"/>
    <w:rsid w:val="00AA61B7"/>
    <w:rsid w:val="00AA695A"/>
    <w:rsid w:val="00AB0398"/>
    <w:rsid w:val="00AB0F0C"/>
    <w:rsid w:val="00AB1BEF"/>
    <w:rsid w:val="00AB27D3"/>
    <w:rsid w:val="00AB295B"/>
    <w:rsid w:val="00AB299E"/>
    <w:rsid w:val="00AB35F9"/>
    <w:rsid w:val="00AB70A9"/>
    <w:rsid w:val="00AC12C3"/>
    <w:rsid w:val="00AC156E"/>
    <w:rsid w:val="00AC1B38"/>
    <w:rsid w:val="00AC26BE"/>
    <w:rsid w:val="00AC4DCB"/>
    <w:rsid w:val="00AC540E"/>
    <w:rsid w:val="00AC6DC8"/>
    <w:rsid w:val="00AC6FA2"/>
    <w:rsid w:val="00AD0379"/>
    <w:rsid w:val="00AD4631"/>
    <w:rsid w:val="00AD534B"/>
    <w:rsid w:val="00AD548E"/>
    <w:rsid w:val="00AE1ECB"/>
    <w:rsid w:val="00AE39E1"/>
    <w:rsid w:val="00AE4408"/>
    <w:rsid w:val="00AE7E4F"/>
    <w:rsid w:val="00AF0A59"/>
    <w:rsid w:val="00AF2108"/>
    <w:rsid w:val="00AF2D7E"/>
    <w:rsid w:val="00AF661F"/>
    <w:rsid w:val="00AF6665"/>
    <w:rsid w:val="00AF732D"/>
    <w:rsid w:val="00AF779F"/>
    <w:rsid w:val="00AF7CC8"/>
    <w:rsid w:val="00B02653"/>
    <w:rsid w:val="00B036E4"/>
    <w:rsid w:val="00B05C43"/>
    <w:rsid w:val="00B11D3D"/>
    <w:rsid w:val="00B1559D"/>
    <w:rsid w:val="00B15962"/>
    <w:rsid w:val="00B1662A"/>
    <w:rsid w:val="00B1736F"/>
    <w:rsid w:val="00B2036A"/>
    <w:rsid w:val="00B20996"/>
    <w:rsid w:val="00B20CED"/>
    <w:rsid w:val="00B23680"/>
    <w:rsid w:val="00B23BA2"/>
    <w:rsid w:val="00B23EA9"/>
    <w:rsid w:val="00B2528C"/>
    <w:rsid w:val="00B25C7F"/>
    <w:rsid w:val="00B279AB"/>
    <w:rsid w:val="00B309FF"/>
    <w:rsid w:val="00B32383"/>
    <w:rsid w:val="00B3330D"/>
    <w:rsid w:val="00B34BBD"/>
    <w:rsid w:val="00B419AD"/>
    <w:rsid w:val="00B42FFA"/>
    <w:rsid w:val="00B437DE"/>
    <w:rsid w:val="00B4401B"/>
    <w:rsid w:val="00B46EDD"/>
    <w:rsid w:val="00B56C74"/>
    <w:rsid w:val="00B60633"/>
    <w:rsid w:val="00B61217"/>
    <w:rsid w:val="00B61ADB"/>
    <w:rsid w:val="00B61B55"/>
    <w:rsid w:val="00B61C54"/>
    <w:rsid w:val="00B61CA7"/>
    <w:rsid w:val="00B649A9"/>
    <w:rsid w:val="00B65E0C"/>
    <w:rsid w:val="00B66517"/>
    <w:rsid w:val="00B70DC2"/>
    <w:rsid w:val="00B722D0"/>
    <w:rsid w:val="00B733F7"/>
    <w:rsid w:val="00B74FCA"/>
    <w:rsid w:val="00B75DA6"/>
    <w:rsid w:val="00B76AFA"/>
    <w:rsid w:val="00B76E71"/>
    <w:rsid w:val="00B821B8"/>
    <w:rsid w:val="00B827E4"/>
    <w:rsid w:val="00B834B9"/>
    <w:rsid w:val="00B83ACE"/>
    <w:rsid w:val="00B84E62"/>
    <w:rsid w:val="00B8698B"/>
    <w:rsid w:val="00B870AF"/>
    <w:rsid w:val="00B90093"/>
    <w:rsid w:val="00B94800"/>
    <w:rsid w:val="00B95F43"/>
    <w:rsid w:val="00BA0825"/>
    <w:rsid w:val="00BA20A0"/>
    <w:rsid w:val="00BA2F4C"/>
    <w:rsid w:val="00BA5294"/>
    <w:rsid w:val="00BB2C94"/>
    <w:rsid w:val="00BB64F2"/>
    <w:rsid w:val="00BC122D"/>
    <w:rsid w:val="00BC14CF"/>
    <w:rsid w:val="00BC1B0C"/>
    <w:rsid w:val="00BC3029"/>
    <w:rsid w:val="00BC3092"/>
    <w:rsid w:val="00BC335F"/>
    <w:rsid w:val="00BC6D2D"/>
    <w:rsid w:val="00BC7617"/>
    <w:rsid w:val="00BD0686"/>
    <w:rsid w:val="00BD1029"/>
    <w:rsid w:val="00BD128C"/>
    <w:rsid w:val="00BD2230"/>
    <w:rsid w:val="00BD26A3"/>
    <w:rsid w:val="00BD2A7F"/>
    <w:rsid w:val="00BD5B57"/>
    <w:rsid w:val="00BE1FF1"/>
    <w:rsid w:val="00BE4351"/>
    <w:rsid w:val="00BE469A"/>
    <w:rsid w:val="00BE4BD1"/>
    <w:rsid w:val="00BE7502"/>
    <w:rsid w:val="00BF1C79"/>
    <w:rsid w:val="00BF1F68"/>
    <w:rsid w:val="00BF271E"/>
    <w:rsid w:val="00BF3C4B"/>
    <w:rsid w:val="00BF6061"/>
    <w:rsid w:val="00C0052A"/>
    <w:rsid w:val="00C02FBB"/>
    <w:rsid w:val="00C040EF"/>
    <w:rsid w:val="00C04887"/>
    <w:rsid w:val="00C048DC"/>
    <w:rsid w:val="00C076EB"/>
    <w:rsid w:val="00C10203"/>
    <w:rsid w:val="00C1060E"/>
    <w:rsid w:val="00C10AEC"/>
    <w:rsid w:val="00C123A9"/>
    <w:rsid w:val="00C13CF8"/>
    <w:rsid w:val="00C13D2F"/>
    <w:rsid w:val="00C164CB"/>
    <w:rsid w:val="00C20AF0"/>
    <w:rsid w:val="00C21583"/>
    <w:rsid w:val="00C22ECA"/>
    <w:rsid w:val="00C23D19"/>
    <w:rsid w:val="00C23E02"/>
    <w:rsid w:val="00C24650"/>
    <w:rsid w:val="00C248A7"/>
    <w:rsid w:val="00C24A98"/>
    <w:rsid w:val="00C265CE"/>
    <w:rsid w:val="00C270A4"/>
    <w:rsid w:val="00C2735F"/>
    <w:rsid w:val="00C276CB"/>
    <w:rsid w:val="00C27DAF"/>
    <w:rsid w:val="00C31791"/>
    <w:rsid w:val="00C31A17"/>
    <w:rsid w:val="00C3351B"/>
    <w:rsid w:val="00C34BE7"/>
    <w:rsid w:val="00C37655"/>
    <w:rsid w:val="00C42CC8"/>
    <w:rsid w:val="00C43FA0"/>
    <w:rsid w:val="00C44CCB"/>
    <w:rsid w:val="00C46710"/>
    <w:rsid w:val="00C47F92"/>
    <w:rsid w:val="00C47FFE"/>
    <w:rsid w:val="00C5008B"/>
    <w:rsid w:val="00C53DE7"/>
    <w:rsid w:val="00C54CEE"/>
    <w:rsid w:val="00C61AF8"/>
    <w:rsid w:val="00C63C64"/>
    <w:rsid w:val="00C63D39"/>
    <w:rsid w:val="00C651D4"/>
    <w:rsid w:val="00C6763A"/>
    <w:rsid w:val="00C707B2"/>
    <w:rsid w:val="00C723F4"/>
    <w:rsid w:val="00C74720"/>
    <w:rsid w:val="00C815E2"/>
    <w:rsid w:val="00C825E5"/>
    <w:rsid w:val="00C833D4"/>
    <w:rsid w:val="00C83CA8"/>
    <w:rsid w:val="00C8665F"/>
    <w:rsid w:val="00C9099B"/>
    <w:rsid w:val="00C9626F"/>
    <w:rsid w:val="00C962CF"/>
    <w:rsid w:val="00CA3A4E"/>
    <w:rsid w:val="00CA6B21"/>
    <w:rsid w:val="00CA6BDF"/>
    <w:rsid w:val="00CB1AD3"/>
    <w:rsid w:val="00CB58E5"/>
    <w:rsid w:val="00CB5AD9"/>
    <w:rsid w:val="00CB601C"/>
    <w:rsid w:val="00CC12FC"/>
    <w:rsid w:val="00CC32D9"/>
    <w:rsid w:val="00CC4634"/>
    <w:rsid w:val="00CC523F"/>
    <w:rsid w:val="00CC7EE7"/>
    <w:rsid w:val="00CD0374"/>
    <w:rsid w:val="00CD4CFC"/>
    <w:rsid w:val="00CD77DF"/>
    <w:rsid w:val="00CE1A7E"/>
    <w:rsid w:val="00CE239D"/>
    <w:rsid w:val="00CE33A5"/>
    <w:rsid w:val="00CE3FBA"/>
    <w:rsid w:val="00CE491B"/>
    <w:rsid w:val="00CE586F"/>
    <w:rsid w:val="00CF0056"/>
    <w:rsid w:val="00CF3039"/>
    <w:rsid w:val="00CF39EF"/>
    <w:rsid w:val="00CF3AC6"/>
    <w:rsid w:val="00CF3B4B"/>
    <w:rsid w:val="00CF7121"/>
    <w:rsid w:val="00D02604"/>
    <w:rsid w:val="00D03431"/>
    <w:rsid w:val="00D03BCA"/>
    <w:rsid w:val="00D04BCC"/>
    <w:rsid w:val="00D104F8"/>
    <w:rsid w:val="00D128B7"/>
    <w:rsid w:val="00D151C4"/>
    <w:rsid w:val="00D1711B"/>
    <w:rsid w:val="00D2023B"/>
    <w:rsid w:val="00D205E4"/>
    <w:rsid w:val="00D21D7B"/>
    <w:rsid w:val="00D22EA5"/>
    <w:rsid w:val="00D23AFD"/>
    <w:rsid w:val="00D243BC"/>
    <w:rsid w:val="00D2749E"/>
    <w:rsid w:val="00D332D3"/>
    <w:rsid w:val="00D3394B"/>
    <w:rsid w:val="00D35266"/>
    <w:rsid w:val="00D372C8"/>
    <w:rsid w:val="00D410AE"/>
    <w:rsid w:val="00D433BB"/>
    <w:rsid w:val="00D441A7"/>
    <w:rsid w:val="00D47F2F"/>
    <w:rsid w:val="00D5488A"/>
    <w:rsid w:val="00D5504C"/>
    <w:rsid w:val="00D55F7B"/>
    <w:rsid w:val="00D56E71"/>
    <w:rsid w:val="00D61B3A"/>
    <w:rsid w:val="00D6721C"/>
    <w:rsid w:val="00D67A20"/>
    <w:rsid w:val="00D67B46"/>
    <w:rsid w:val="00D70770"/>
    <w:rsid w:val="00D75516"/>
    <w:rsid w:val="00D77911"/>
    <w:rsid w:val="00D818A3"/>
    <w:rsid w:val="00D82234"/>
    <w:rsid w:val="00D825DB"/>
    <w:rsid w:val="00D8650F"/>
    <w:rsid w:val="00D913CC"/>
    <w:rsid w:val="00D91D81"/>
    <w:rsid w:val="00D92F92"/>
    <w:rsid w:val="00D97226"/>
    <w:rsid w:val="00D97B2E"/>
    <w:rsid w:val="00D97CEF"/>
    <w:rsid w:val="00DA061E"/>
    <w:rsid w:val="00DA0B38"/>
    <w:rsid w:val="00DA1D24"/>
    <w:rsid w:val="00DA2B88"/>
    <w:rsid w:val="00DA489E"/>
    <w:rsid w:val="00DA73B7"/>
    <w:rsid w:val="00DB3A57"/>
    <w:rsid w:val="00DB40CC"/>
    <w:rsid w:val="00DB4518"/>
    <w:rsid w:val="00DB5194"/>
    <w:rsid w:val="00DB5D19"/>
    <w:rsid w:val="00DB5D9A"/>
    <w:rsid w:val="00DB71ED"/>
    <w:rsid w:val="00DB7C4E"/>
    <w:rsid w:val="00DC03F7"/>
    <w:rsid w:val="00DC297C"/>
    <w:rsid w:val="00DC3F2C"/>
    <w:rsid w:val="00DC56B9"/>
    <w:rsid w:val="00DC583F"/>
    <w:rsid w:val="00DC590D"/>
    <w:rsid w:val="00DC7633"/>
    <w:rsid w:val="00DD18AE"/>
    <w:rsid w:val="00DD36E0"/>
    <w:rsid w:val="00DD3A82"/>
    <w:rsid w:val="00DD3D64"/>
    <w:rsid w:val="00DD5936"/>
    <w:rsid w:val="00DE056F"/>
    <w:rsid w:val="00DE0AA4"/>
    <w:rsid w:val="00DE1414"/>
    <w:rsid w:val="00DE3D11"/>
    <w:rsid w:val="00DE4E31"/>
    <w:rsid w:val="00DF1987"/>
    <w:rsid w:val="00DF1F26"/>
    <w:rsid w:val="00DF3A09"/>
    <w:rsid w:val="00DF3FBF"/>
    <w:rsid w:val="00DF54BD"/>
    <w:rsid w:val="00DF7DF7"/>
    <w:rsid w:val="00E00FEF"/>
    <w:rsid w:val="00E043D0"/>
    <w:rsid w:val="00E0635C"/>
    <w:rsid w:val="00E07F17"/>
    <w:rsid w:val="00E07F1B"/>
    <w:rsid w:val="00E11098"/>
    <w:rsid w:val="00E132BC"/>
    <w:rsid w:val="00E13B2E"/>
    <w:rsid w:val="00E1482B"/>
    <w:rsid w:val="00E1500B"/>
    <w:rsid w:val="00E15AA0"/>
    <w:rsid w:val="00E15E08"/>
    <w:rsid w:val="00E15EB3"/>
    <w:rsid w:val="00E201DD"/>
    <w:rsid w:val="00E20857"/>
    <w:rsid w:val="00E260F0"/>
    <w:rsid w:val="00E265E0"/>
    <w:rsid w:val="00E268C4"/>
    <w:rsid w:val="00E30A5B"/>
    <w:rsid w:val="00E30E6A"/>
    <w:rsid w:val="00E3245A"/>
    <w:rsid w:val="00E32E91"/>
    <w:rsid w:val="00E3496F"/>
    <w:rsid w:val="00E45DFD"/>
    <w:rsid w:val="00E465DC"/>
    <w:rsid w:val="00E47417"/>
    <w:rsid w:val="00E524D6"/>
    <w:rsid w:val="00E551CE"/>
    <w:rsid w:val="00E57E31"/>
    <w:rsid w:val="00E60A1E"/>
    <w:rsid w:val="00E60F74"/>
    <w:rsid w:val="00E611E7"/>
    <w:rsid w:val="00E61D8A"/>
    <w:rsid w:val="00E63B5A"/>
    <w:rsid w:val="00E67414"/>
    <w:rsid w:val="00E70199"/>
    <w:rsid w:val="00E7136D"/>
    <w:rsid w:val="00E7348C"/>
    <w:rsid w:val="00E755C1"/>
    <w:rsid w:val="00E75F3B"/>
    <w:rsid w:val="00E77CCA"/>
    <w:rsid w:val="00E81A25"/>
    <w:rsid w:val="00E839D0"/>
    <w:rsid w:val="00E83F55"/>
    <w:rsid w:val="00E8494D"/>
    <w:rsid w:val="00E86348"/>
    <w:rsid w:val="00E86AC3"/>
    <w:rsid w:val="00E8738A"/>
    <w:rsid w:val="00E9221A"/>
    <w:rsid w:val="00E9239D"/>
    <w:rsid w:val="00E927FB"/>
    <w:rsid w:val="00E92925"/>
    <w:rsid w:val="00E95B26"/>
    <w:rsid w:val="00EA03A7"/>
    <w:rsid w:val="00EA04A5"/>
    <w:rsid w:val="00EA0D65"/>
    <w:rsid w:val="00EA28CB"/>
    <w:rsid w:val="00EA6058"/>
    <w:rsid w:val="00EB0CBE"/>
    <w:rsid w:val="00EB212D"/>
    <w:rsid w:val="00EB3D67"/>
    <w:rsid w:val="00EB3E8F"/>
    <w:rsid w:val="00EB49C5"/>
    <w:rsid w:val="00EB5C74"/>
    <w:rsid w:val="00EB7639"/>
    <w:rsid w:val="00EC074D"/>
    <w:rsid w:val="00EC0A7C"/>
    <w:rsid w:val="00EC0B04"/>
    <w:rsid w:val="00EC4183"/>
    <w:rsid w:val="00EC4636"/>
    <w:rsid w:val="00EC601F"/>
    <w:rsid w:val="00EC771E"/>
    <w:rsid w:val="00ED06D9"/>
    <w:rsid w:val="00ED32C7"/>
    <w:rsid w:val="00ED5FAA"/>
    <w:rsid w:val="00ED6811"/>
    <w:rsid w:val="00ED6F8D"/>
    <w:rsid w:val="00ED77FD"/>
    <w:rsid w:val="00EE0488"/>
    <w:rsid w:val="00EE0D2F"/>
    <w:rsid w:val="00EE174E"/>
    <w:rsid w:val="00EE4D4F"/>
    <w:rsid w:val="00EE6ADA"/>
    <w:rsid w:val="00EE6BD4"/>
    <w:rsid w:val="00EF093A"/>
    <w:rsid w:val="00EF1549"/>
    <w:rsid w:val="00EF1750"/>
    <w:rsid w:val="00EF6D9B"/>
    <w:rsid w:val="00F00492"/>
    <w:rsid w:val="00F01FED"/>
    <w:rsid w:val="00F052C1"/>
    <w:rsid w:val="00F07391"/>
    <w:rsid w:val="00F07D50"/>
    <w:rsid w:val="00F116F4"/>
    <w:rsid w:val="00F12BE2"/>
    <w:rsid w:val="00F14046"/>
    <w:rsid w:val="00F21131"/>
    <w:rsid w:val="00F22807"/>
    <w:rsid w:val="00F22AC7"/>
    <w:rsid w:val="00F22E11"/>
    <w:rsid w:val="00F25BB1"/>
    <w:rsid w:val="00F27CF2"/>
    <w:rsid w:val="00F31D25"/>
    <w:rsid w:val="00F32F87"/>
    <w:rsid w:val="00F365C2"/>
    <w:rsid w:val="00F406EA"/>
    <w:rsid w:val="00F43741"/>
    <w:rsid w:val="00F43A9D"/>
    <w:rsid w:val="00F44CB3"/>
    <w:rsid w:val="00F45D26"/>
    <w:rsid w:val="00F46276"/>
    <w:rsid w:val="00F46C50"/>
    <w:rsid w:val="00F50350"/>
    <w:rsid w:val="00F51DEF"/>
    <w:rsid w:val="00F54F73"/>
    <w:rsid w:val="00F56342"/>
    <w:rsid w:val="00F566EE"/>
    <w:rsid w:val="00F61F38"/>
    <w:rsid w:val="00F61F53"/>
    <w:rsid w:val="00F66DF1"/>
    <w:rsid w:val="00F678F0"/>
    <w:rsid w:val="00F70AF0"/>
    <w:rsid w:val="00F7140C"/>
    <w:rsid w:val="00F73410"/>
    <w:rsid w:val="00F7601B"/>
    <w:rsid w:val="00F81292"/>
    <w:rsid w:val="00F85A83"/>
    <w:rsid w:val="00F87A18"/>
    <w:rsid w:val="00F87ADE"/>
    <w:rsid w:val="00F90612"/>
    <w:rsid w:val="00F91F97"/>
    <w:rsid w:val="00F93192"/>
    <w:rsid w:val="00F941DA"/>
    <w:rsid w:val="00F941ED"/>
    <w:rsid w:val="00F957D1"/>
    <w:rsid w:val="00F96DC6"/>
    <w:rsid w:val="00FA1504"/>
    <w:rsid w:val="00FA23E3"/>
    <w:rsid w:val="00FA6534"/>
    <w:rsid w:val="00FA686A"/>
    <w:rsid w:val="00FA6D60"/>
    <w:rsid w:val="00FB1765"/>
    <w:rsid w:val="00FB50D3"/>
    <w:rsid w:val="00FB52F9"/>
    <w:rsid w:val="00FB6422"/>
    <w:rsid w:val="00FB65C7"/>
    <w:rsid w:val="00FB7C52"/>
    <w:rsid w:val="00FC1213"/>
    <w:rsid w:val="00FC1A1A"/>
    <w:rsid w:val="00FC45FE"/>
    <w:rsid w:val="00FC495F"/>
    <w:rsid w:val="00FC644B"/>
    <w:rsid w:val="00FC7D05"/>
    <w:rsid w:val="00FD0475"/>
    <w:rsid w:val="00FD349E"/>
    <w:rsid w:val="00FD69BC"/>
    <w:rsid w:val="00FE3D1A"/>
    <w:rsid w:val="00FE4555"/>
    <w:rsid w:val="00FE6589"/>
    <w:rsid w:val="00FF239E"/>
    <w:rsid w:val="00FF3CD3"/>
    <w:rsid w:val="00FF4509"/>
    <w:rsid w:val="00FF472F"/>
    <w:rsid w:val="00FF6366"/>
    <w:rsid w:val="00FF6B1C"/>
    <w:rsid w:val="00FF74DC"/>
    <w:rsid w:val="00FF79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CFF5DE"/>
  <w15:docId w15:val="{B0FB418E-FEB5-4A48-B249-E61BD1DA6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87F"/>
    <w:pPr>
      <w:spacing w:after="0" w:line="240" w:lineRule="auto"/>
    </w:pPr>
    <w:rPr>
      <w:rFonts w:ascii="Times New Roman" w:eastAsia="Times New Roman" w:hAnsi="Times New Roman" w:cs="Times New Roman"/>
      <w:sz w:val="24"/>
      <w:szCs w:val="24"/>
      <w:lang w:val="en-BY" w:eastAsia="en-GB"/>
    </w:rPr>
  </w:style>
  <w:style w:type="paragraph" w:styleId="Heading1">
    <w:name w:val="heading 1"/>
    <w:basedOn w:val="Normal"/>
    <w:next w:val="Normal"/>
    <w:link w:val="Heading1Char"/>
    <w:uiPriority w:val="9"/>
    <w:rsid w:val="00DF1F2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E9D"/>
    <w:pPr>
      <w:keepNext/>
      <w:keepLines/>
      <w:numPr>
        <w:ilvl w:val="1"/>
        <w:numId w:val="3"/>
      </w:numPr>
      <w:spacing w:before="40"/>
      <w:ind w:left="1286"/>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Normal"/>
    <w:link w:val="Heading3Char"/>
    <w:uiPriority w:val="9"/>
    <w:unhideWhenUsed/>
    <w:qFormat/>
    <w:rsid w:val="002E6E9D"/>
    <w:pPr>
      <w:numPr>
        <w:ilvl w:val="2"/>
      </w:numPr>
      <w:outlineLvl w:val="2"/>
    </w:pPr>
    <w:rPr>
      <w:rFonts w:ascii="Times New Roman" w:hAnsi="Times New Roman"/>
      <w:b/>
      <w:color w:val="000000" w:themeColor="text1"/>
      <w:sz w:val="28"/>
      <w:szCs w:val="24"/>
    </w:rPr>
  </w:style>
  <w:style w:type="paragraph" w:styleId="Heading4">
    <w:name w:val="heading 4"/>
    <w:basedOn w:val="Normal"/>
    <w:next w:val="Normal"/>
    <w:link w:val="Heading4Char"/>
    <w:uiPriority w:val="9"/>
    <w:unhideWhenUsed/>
    <w:qFormat/>
    <w:rsid w:val="002E6E9D"/>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E6E9D"/>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E6E9D"/>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E6E9D"/>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E6E9D"/>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6E9D"/>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762DA"/>
    <w:pPr>
      <w:ind w:left="720"/>
      <w:contextualSpacing/>
    </w:pPr>
  </w:style>
  <w:style w:type="table" w:styleId="TableGrid">
    <w:name w:val="Table Grid"/>
    <w:basedOn w:val="TableNormal"/>
    <w:uiPriority w:val="59"/>
    <w:rsid w:val="002762D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2762DA"/>
    <w:rPr>
      <w:color w:val="000080"/>
      <w:u w:val="single"/>
    </w:rPr>
  </w:style>
  <w:style w:type="paragraph" w:customStyle="1" w:styleId="1">
    <w:name w:val="ЗАГОЛОВОК1"/>
    <w:basedOn w:val="Normal"/>
    <w:link w:val="11"/>
    <w:qFormat/>
    <w:rsid w:val="000F2949"/>
    <w:pPr>
      <w:keepNext/>
      <w:numPr>
        <w:numId w:val="12"/>
      </w:numPr>
      <w:spacing w:line="276" w:lineRule="auto"/>
      <w:outlineLvl w:val="0"/>
    </w:pPr>
    <w:rPr>
      <w:b/>
      <w:bCs/>
      <w:caps/>
      <w:color w:val="000000" w:themeColor="text1"/>
      <w:sz w:val="32"/>
      <w:szCs w:val="26"/>
    </w:rPr>
  </w:style>
  <w:style w:type="paragraph" w:customStyle="1" w:styleId="20">
    <w:name w:val="ЗАГОЛОВОК2"/>
    <w:basedOn w:val="1"/>
    <w:link w:val="22"/>
    <w:qFormat/>
    <w:rsid w:val="000F2949"/>
    <w:pPr>
      <w:numPr>
        <w:ilvl w:val="1"/>
      </w:numPr>
      <w:jc w:val="both"/>
      <w:outlineLvl w:val="1"/>
    </w:pPr>
    <w:rPr>
      <w:caps w:val="0"/>
      <w:sz w:val="28"/>
      <w:szCs w:val="28"/>
    </w:rPr>
  </w:style>
  <w:style w:type="character" w:customStyle="1" w:styleId="11">
    <w:name w:val="ЗАГОЛОВОК1 Знак"/>
    <w:basedOn w:val="DefaultParagraphFont"/>
    <w:link w:val="1"/>
    <w:rsid w:val="000F2949"/>
    <w:rPr>
      <w:rFonts w:ascii="Times New Roman" w:eastAsia="Times New Roman" w:hAnsi="Times New Roman" w:cs="Times New Roman"/>
      <w:b/>
      <w:bCs/>
      <w:caps/>
      <w:color w:val="000000" w:themeColor="text1"/>
      <w:sz w:val="32"/>
      <w:szCs w:val="26"/>
      <w:lang w:eastAsia="ru-RU"/>
    </w:rPr>
  </w:style>
  <w:style w:type="character" w:customStyle="1" w:styleId="Heading1Char">
    <w:name w:val="Heading 1 Char"/>
    <w:basedOn w:val="DefaultParagraphFont"/>
    <w:link w:val="Heading1"/>
    <w:uiPriority w:val="9"/>
    <w:rsid w:val="00DF1F26"/>
    <w:rPr>
      <w:rFonts w:asciiTheme="majorHAnsi" w:eastAsiaTheme="majorEastAsia" w:hAnsiTheme="majorHAnsi" w:cstheme="majorBidi"/>
      <w:color w:val="2E74B5" w:themeColor="accent1" w:themeShade="BF"/>
      <w:sz w:val="32"/>
      <w:szCs w:val="32"/>
    </w:rPr>
  </w:style>
  <w:style w:type="paragraph" w:customStyle="1" w:styleId="a1">
    <w:name w:val="ОСНОВНОЙ_ТЕКСТ"/>
    <w:basedOn w:val="Normal"/>
    <w:link w:val="a2"/>
    <w:qFormat/>
    <w:rsid w:val="008009D5"/>
    <w:pPr>
      <w:spacing w:line="276" w:lineRule="auto"/>
      <w:ind w:firstLine="709"/>
      <w:jc w:val="both"/>
    </w:pPr>
    <w:rPr>
      <w:sz w:val="28"/>
      <w:szCs w:val="28"/>
      <w:lang w:val="en-US"/>
    </w:rPr>
  </w:style>
  <w:style w:type="character" w:customStyle="1" w:styleId="22">
    <w:name w:val="ЗАГОЛОВОК2 Знак"/>
    <w:basedOn w:val="DefaultParagraphFont"/>
    <w:link w:val="20"/>
    <w:rsid w:val="000F2949"/>
    <w:rPr>
      <w:rFonts w:ascii="Times New Roman" w:eastAsia="Times New Roman" w:hAnsi="Times New Roman" w:cs="Times New Roman"/>
      <w:b/>
      <w:bCs/>
      <w:color w:val="000000" w:themeColor="text1"/>
      <w:sz w:val="28"/>
      <w:szCs w:val="28"/>
      <w:lang w:eastAsia="ru-RU"/>
    </w:rPr>
  </w:style>
  <w:style w:type="paragraph" w:customStyle="1" w:styleId="a0">
    <w:name w:val="НУМЕР_СПИСОК"/>
    <w:basedOn w:val="Main"/>
    <w:link w:val="Char"/>
    <w:qFormat/>
    <w:rsid w:val="00EA03A7"/>
    <w:pPr>
      <w:numPr>
        <w:numId w:val="16"/>
      </w:numPr>
      <w:tabs>
        <w:tab w:val="left" w:pos="1134"/>
      </w:tabs>
      <w:ind w:left="0" w:firstLine="709"/>
    </w:pPr>
    <w:rPr>
      <w:rFonts w:eastAsia="Calibri"/>
      <w:lang w:val="ru-RU"/>
    </w:rPr>
  </w:style>
  <w:style w:type="character" w:customStyle="1" w:styleId="a2">
    <w:name w:val="ОСНОВНОЙ_ТЕКСТ Знак"/>
    <w:basedOn w:val="DefaultParagraphFont"/>
    <w:link w:val="a1"/>
    <w:rsid w:val="008009D5"/>
    <w:rPr>
      <w:rFonts w:ascii="Times New Roman" w:hAnsi="Times New Roman" w:cs="Times New Roman"/>
      <w:sz w:val="28"/>
      <w:szCs w:val="28"/>
      <w:lang w:val="en-US"/>
    </w:rPr>
  </w:style>
  <w:style w:type="character" w:customStyle="1" w:styleId="Heading2Char">
    <w:name w:val="Heading 2 Char"/>
    <w:basedOn w:val="DefaultParagraphFont"/>
    <w:link w:val="Heading2"/>
    <w:uiPriority w:val="9"/>
    <w:rsid w:val="00DF1F26"/>
    <w:rPr>
      <w:rFonts w:asciiTheme="majorHAnsi" w:eastAsiaTheme="majorEastAsia" w:hAnsiTheme="majorHAnsi" w:cstheme="majorBidi"/>
      <w:color w:val="2E74B5" w:themeColor="accent1" w:themeShade="BF"/>
      <w:sz w:val="26"/>
      <w:szCs w:val="26"/>
    </w:rPr>
  </w:style>
  <w:style w:type="character" w:customStyle="1" w:styleId="Char">
    <w:name w:val="НУМЕР_СПИСОК Char"/>
    <w:basedOn w:val="a2"/>
    <w:link w:val="a0"/>
    <w:rsid w:val="00EA03A7"/>
    <w:rPr>
      <w:rFonts w:ascii="Times New Roman" w:eastAsia="Calibri" w:hAnsi="Times New Roman" w:cs="Times New Roman"/>
      <w:sz w:val="28"/>
      <w:szCs w:val="28"/>
      <w:lang w:val="en-US" w:eastAsia="en-GB"/>
    </w:rPr>
  </w:style>
  <w:style w:type="paragraph" w:styleId="TOC1">
    <w:name w:val="toc 1"/>
    <w:basedOn w:val="Normal"/>
    <w:next w:val="Normal"/>
    <w:autoRedefine/>
    <w:uiPriority w:val="39"/>
    <w:unhideWhenUsed/>
    <w:qFormat/>
    <w:rsid w:val="00226232"/>
    <w:pPr>
      <w:tabs>
        <w:tab w:val="left" w:pos="284"/>
        <w:tab w:val="right" w:leader="dot" w:pos="9344"/>
      </w:tabs>
    </w:pPr>
    <w:rPr>
      <w:noProof/>
      <w:sz w:val="28"/>
      <w:szCs w:val="28"/>
      <w:lang w:val="ru-RU"/>
    </w:rPr>
  </w:style>
  <w:style w:type="character" w:customStyle="1" w:styleId="Heading3Char">
    <w:name w:val="Heading 3 Char"/>
    <w:basedOn w:val="DefaultParagraphFont"/>
    <w:link w:val="Heading3"/>
    <w:uiPriority w:val="9"/>
    <w:rsid w:val="00361DF5"/>
    <w:rPr>
      <w:rFonts w:ascii="Times New Roman" w:eastAsiaTheme="majorEastAsia" w:hAnsi="Times New Roman" w:cstheme="majorBidi"/>
      <w:b/>
      <w:color w:val="000000" w:themeColor="text1"/>
      <w:sz w:val="28"/>
      <w:szCs w:val="24"/>
    </w:rPr>
  </w:style>
  <w:style w:type="paragraph" w:styleId="TOC2">
    <w:name w:val="toc 2"/>
    <w:basedOn w:val="Normal"/>
    <w:next w:val="Normal"/>
    <w:autoRedefine/>
    <w:uiPriority w:val="39"/>
    <w:unhideWhenUsed/>
    <w:qFormat/>
    <w:rsid w:val="00AF2108"/>
    <w:pPr>
      <w:tabs>
        <w:tab w:val="left" w:pos="709"/>
        <w:tab w:val="right" w:leader="dot" w:pos="9344"/>
      </w:tabs>
      <w:ind w:left="284"/>
    </w:pPr>
    <w:rPr>
      <w:sz w:val="28"/>
      <w:szCs w:val="20"/>
    </w:rPr>
  </w:style>
  <w:style w:type="paragraph" w:styleId="TOCHeading">
    <w:name w:val="TOC Heading"/>
    <w:basedOn w:val="Heading1"/>
    <w:next w:val="Normal"/>
    <w:uiPriority w:val="39"/>
    <w:unhideWhenUsed/>
    <w:qFormat/>
    <w:rsid w:val="00B94800"/>
    <w:pPr>
      <w:outlineLvl w:val="9"/>
    </w:pPr>
  </w:style>
  <w:style w:type="paragraph" w:styleId="BalloonText">
    <w:name w:val="Balloon Text"/>
    <w:basedOn w:val="Normal"/>
    <w:link w:val="BalloonTextChar"/>
    <w:uiPriority w:val="99"/>
    <w:semiHidden/>
    <w:unhideWhenUsed/>
    <w:rsid w:val="00A311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11B0"/>
    <w:rPr>
      <w:rFonts w:ascii="Segoe UI" w:hAnsi="Segoe UI" w:cs="Segoe UI"/>
      <w:sz w:val="18"/>
      <w:szCs w:val="18"/>
    </w:rPr>
  </w:style>
  <w:style w:type="paragraph" w:styleId="Header">
    <w:name w:val="header"/>
    <w:basedOn w:val="Normal"/>
    <w:link w:val="HeaderChar"/>
    <w:uiPriority w:val="99"/>
    <w:unhideWhenUsed/>
    <w:rsid w:val="00E1482B"/>
    <w:pPr>
      <w:tabs>
        <w:tab w:val="center" w:pos="4677"/>
        <w:tab w:val="right" w:pos="9355"/>
      </w:tabs>
    </w:pPr>
  </w:style>
  <w:style w:type="character" w:customStyle="1" w:styleId="HeaderChar">
    <w:name w:val="Header Char"/>
    <w:basedOn w:val="DefaultParagraphFont"/>
    <w:link w:val="Header"/>
    <w:uiPriority w:val="99"/>
    <w:rsid w:val="00E1482B"/>
  </w:style>
  <w:style w:type="paragraph" w:styleId="Footer">
    <w:name w:val="footer"/>
    <w:basedOn w:val="Normal"/>
    <w:link w:val="FooterChar"/>
    <w:uiPriority w:val="99"/>
    <w:unhideWhenUsed/>
    <w:rsid w:val="00E1482B"/>
    <w:pPr>
      <w:tabs>
        <w:tab w:val="center" w:pos="4677"/>
        <w:tab w:val="right" w:pos="9355"/>
      </w:tabs>
    </w:pPr>
  </w:style>
  <w:style w:type="character" w:customStyle="1" w:styleId="FooterChar">
    <w:name w:val="Footer Char"/>
    <w:basedOn w:val="DefaultParagraphFont"/>
    <w:link w:val="Footer"/>
    <w:uiPriority w:val="99"/>
    <w:rsid w:val="00E1482B"/>
  </w:style>
  <w:style w:type="character" w:customStyle="1" w:styleId="ListParagraphChar">
    <w:name w:val="List Paragraph Char"/>
    <w:basedOn w:val="DefaultParagraphFont"/>
    <w:link w:val="ListParagraph"/>
    <w:uiPriority w:val="34"/>
    <w:rsid w:val="00A53832"/>
  </w:style>
  <w:style w:type="paragraph" w:styleId="Caption">
    <w:name w:val="caption"/>
    <w:aliases w:val="ПОДПИСЬ2"/>
    <w:basedOn w:val="Normal"/>
    <w:next w:val="Normal"/>
    <w:link w:val="CaptionChar"/>
    <w:uiPriority w:val="35"/>
    <w:unhideWhenUsed/>
    <w:qFormat/>
    <w:rsid w:val="005F6900"/>
    <w:pPr>
      <w:spacing w:after="200"/>
      <w:jc w:val="center"/>
    </w:pPr>
    <w:rPr>
      <w:iCs/>
      <w:color w:val="000000" w:themeColor="text1"/>
      <w:sz w:val="20"/>
      <w:szCs w:val="18"/>
    </w:rPr>
  </w:style>
  <w:style w:type="paragraph" w:customStyle="1" w:styleId="a3">
    <w:name w:val="ПОДПИСЬ"/>
    <w:basedOn w:val="Caption"/>
    <w:link w:val="a4"/>
    <w:qFormat/>
    <w:rsid w:val="00CF0056"/>
    <w:pPr>
      <w:spacing w:after="0"/>
      <w:contextualSpacing/>
    </w:pPr>
    <w:rPr>
      <w:b/>
      <w:sz w:val="24"/>
    </w:rPr>
  </w:style>
  <w:style w:type="character" w:styleId="FollowedHyperlink">
    <w:name w:val="FollowedHyperlink"/>
    <w:basedOn w:val="DefaultParagraphFont"/>
    <w:uiPriority w:val="99"/>
    <w:semiHidden/>
    <w:unhideWhenUsed/>
    <w:rsid w:val="0057007A"/>
    <w:rPr>
      <w:color w:val="954F72" w:themeColor="followedHyperlink"/>
      <w:u w:val="single"/>
    </w:rPr>
  </w:style>
  <w:style w:type="character" w:customStyle="1" w:styleId="CaptionChar">
    <w:name w:val="Caption Char"/>
    <w:aliases w:val="ПОДПИСЬ2 Char"/>
    <w:basedOn w:val="DefaultParagraphFont"/>
    <w:link w:val="Caption"/>
    <w:uiPriority w:val="35"/>
    <w:rsid w:val="005F6900"/>
    <w:rPr>
      <w:rFonts w:ascii="Times New Roman" w:hAnsi="Times New Roman"/>
      <w:iCs/>
      <w:color w:val="000000" w:themeColor="text1"/>
      <w:sz w:val="20"/>
      <w:szCs w:val="18"/>
    </w:rPr>
  </w:style>
  <w:style w:type="character" w:customStyle="1" w:styleId="a4">
    <w:name w:val="ПОДПИСЬ Знак"/>
    <w:basedOn w:val="CaptionChar"/>
    <w:link w:val="a3"/>
    <w:rsid w:val="00CF0056"/>
    <w:rPr>
      <w:rFonts w:ascii="Times New Roman" w:hAnsi="Times New Roman"/>
      <w:b/>
      <w:iCs/>
      <w:color w:val="000000" w:themeColor="text1"/>
      <w:sz w:val="24"/>
      <w:szCs w:val="18"/>
    </w:rPr>
  </w:style>
  <w:style w:type="paragraph" w:styleId="BodyTextIndent2">
    <w:name w:val="Body Text Indent 2"/>
    <w:basedOn w:val="Normal"/>
    <w:link w:val="BodyTextIndent2Char"/>
    <w:rsid w:val="000E4264"/>
    <w:pPr>
      <w:ind w:firstLine="720"/>
    </w:pPr>
    <w:rPr>
      <w:sz w:val="28"/>
      <w:szCs w:val="20"/>
    </w:rPr>
  </w:style>
  <w:style w:type="character" w:customStyle="1" w:styleId="BodyTextIndent2Char">
    <w:name w:val="Body Text Indent 2 Char"/>
    <w:basedOn w:val="DefaultParagraphFont"/>
    <w:link w:val="BodyTextIndent2"/>
    <w:rsid w:val="000E4264"/>
    <w:rPr>
      <w:rFonts w:ascii="Times New Roman" w:eastAsia="Times New Roman" w:hAnsi="Times New Roman" w:cs="Times New Roman"/>
      <w:sz w:val="28"/>
      <w:szCs w:val="20"/>
      <w:lang w:eastAsia="ru-RU"/>
    </w:rPr>
  </w:style>
  <w:style w:type="paragraph" w:styleId="NormalWeb">
    <w:name w:val="Normal (Web)"/>
    <w:basedOn w:val="Normal"/>
    <w:uiPriority w:val="99"/>
    <w:unhideWhenUsed/>
    <w:rsid w:val="00063224"/>
    <w:pPr>
      <w:spacing w:before="100" w:beforeAutospacing="1" w:after="100" w:afterAutospacing="1"/>
    </w:pPr>
    <w:rPr>
      <w:lang w:val="en-US"/>
    </w:rPr>
  </w:style>
  <w:style w:type="character" w:customStyle="1" w:styleId="iw">
    <w:name w:val="iw"/>
    <w:basedOn w:val="DefaultParagraphFont"/>
    <w:rsid w:val="00063224"/>
  </w:style>
  <w:style w:type="character" w:customStyle="1" w:styleId="iwtooltip">
    <w:name w:val="iw__tooltip"/>
    <w:basedOn w:val="DefaultParagraphFont"/>
    <w:rsid w:val="00063224"/>
  </w:style>
  <w:style w:type="paragraph" w:styleId="Subtitle">
    <w:name w:val="Subtitle"/>
    <w:basedOn w:val="Normal"/>
    <w:next w:val="Normal"/>
    <w:link w:val="SubtitleChar"/>
    <w:uiPriority w:val="11"/>
    <w:rsid w:val="006016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016AB"/>
    <w:rPr>
      <w:rFonts w:eastAsiaTheme="minorEastAsia"/>
      <w:color w:val="5A5A5A" w:themeColor="text1" w:themeTint="A5"/>
      <w:spacing w:val="15"/>
    </w:rPr>
  </w:style>
  <w:style w:type="character" w:customStyle="1" w:styleId="12">
    <w:name w:val="Неразрешенное упоминание1"/>
    <w:basedOn w:val="DefaultParagraphFont"/>
    <w:uiPriority w:val="99"/>
    <w:semiHidden/>
    <w:unhideWhenUsed/>
    <w:rsid w:val="009F63A9"/>
    <w:rPr>
      <w:color w:val="605E5C"/>
      <w:shd w:val="clear" w:color="auto" w:fill="E1DFDD"/>
    </w:rPr>
  </w:style>
  <w:style w:type="paragraph" w:styleId="BodyText">
    <w:name w:val="Body Text"/>
    <w:basedOn w:val="Normal"/>
    <w:link w:val="BodyTextChar"/>
    <w:uiPriority w:val="99"/>
    <w:unhideWhenUsed/>
    <w:rsid w:val="00AB70A9"/>
    <w:pPr>
      <w:spacing w:after="120"/>
    </w:pPr>
  </w:style>
  <w:style w:type="character" w:customStyle="1" w:styleId="BodyTextChar">
    <w:name w:val="Body Text Char"/>
    <w:basedOn w:val="DefaultParagraphFont"/>
    <w:link w:val="BodyText"/>
    <w:uiPriority w:val="99"/>
    <w:rsid w:val="00AB70A9"/>
  </w:style>
  <w:style w:type="character" w:styleId="Emphasis">
    <w:name w:val="Emphasis"/>
    <w:basedOn w:val="DefaultParagraphFont"/>
    <w:uiPriority w:val="20"/>
    <w:qFormat/>
    <w:rsid w:val="002F665F"/>
    <w:rPr>
      <w:i/>
      <w:iCs/>
    </w:rPr>
  </w:style>
  <w:style w:type="character" w:customStyle="1" w:styleId="Heading4Char">
    <w:name w:val="Heading 4 Char"/>
    <w:basedOn w:val="DefaultParagraphFont"/>
    <w:link w:val="Heading4"/>
    <w:uiPriority w:val="9"/>
    <w:rsid w:val="00BF271E"/>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qFormat/>
    <w:rsid w:val="009F78B9"/>
    <w:pPr>
      <w:tabs>
        <w:tab w:val="left" w:pos="880"/>
        <w:tab w:val="right" w:leader="dot" w:pos="9344"/>
      </w:tabs>
      <w:ind w:left="440"/>
    </w:pPr>
    <w:rPr>
      <w:noProof/>
      <w:sz w:val="32"/>
      <w:szCs w:val="32"/>
    </w:rPr>
  </w:style>
  <w:style w:type="character" w:customStyle="1" w:styleId="term">
    <w:name w:val="term"/>
    <w:basedOn w:val="DefaultParagraphFont"/>
    <w:rsid w:val="00D410AE"/>
  </w:style>
  <w:style w:type="paragraph" w:styleId="Revision">
    <w:name w:val="Revision"/>
    <w:hidden/>
    <w:uiPriority w:val="99"/>
    <w:semiHidden/>
    <w:rsid w:val="00287E82"/>
    <w:pPr>
      <w:spacing w:after="0" w:line="240" w:lineRule="auto"/>
    </w:pPr>
  </w:style>
  <w:style w:type="paragraph" w:styleId="TOC4">
    <w:name w:val="toc 4"/>
    <w:basedOn w:val="Normal"/>
    <w:next w:val="Normal"/>
    <w:autoRedefine/>
    <w:uiPriority w:val="39"/>
    <w:unhideWhenUsed/>
    <w:rsid w:val="00287E82"/>
    <w:pPr>
      <w:ind w:left="660"/>
    </w:pPr>
    <w:rPr>
      <w:sz w:val="18"/>
      <w:szCs w:val="18"/>
    </w:rPr>
  </w:style>
  <w:style w:type="paragraph" w:styleId="TOC5">
    <w:name w:val="toc 5"/>
    <w:basedOn w:val="Normal"/>
    <w:next w:val="Normal"/>
    <w:autoRedefine/>
    <w:uiPriority w:val="39"/>
    <w:unhideWhenUsed/>
    <w:rsid w:val="00287E82"/>
    <w:pPr>
      <w:ind w:left="880"/>
    </w:pPr>
    <w:rPr>
      <w:sz w:val="18"/>
      <w:szCs w:val="18"/>
    </w:rPr>
  </w:style>
  <w:style w:type="paragraph" w:styleId="TOC6">
    <w:name w:val="toc 6"/>
    <w:basedOn w:val="Normal"/>
    <w:next w:val="Normal"/>
    <w:autoRedefine/>
    <w:uiPriority w:val="39"/>
    <w:unhideWhenUsed/>
    <w:rsid w:val="00287E82"/>
    <w:pPr>
      <w:ind w:left="1100"/>
    </w:pPr>
    <w:rPr>
      <w:sz w:val="18"/>
      <w:szCs w:val="18"/>
    </w:rPr>
  </w:style>
  <w:style w:type="paragraph" w:styleId="TOC7">
    <w:name w:val="toc 7"/>
    <w:basedOn w:val="Normal"/>
    <w:next w:val="Normal"/>
    <w:autoRedefine/>
    <w:uiPriority w:val="39"/>
    <w:unhideWhenUsed/>
    <w:rsid w:val="00287E82"/>
    <w:pPr>
      <w:ind w:left="1320"/>
    </w:pPr>
    <w:rPr>
      <w:sz w:val="18"/>
      <w:szCs w:val="18"/>
    </w:rPr>
  </w:style>
  <w:style w:type="paragraph" w:styleId="TOC8">
    <w:name w:val="toc 8"/>
    <w:basedOn w:val="Normal"/>
    <w:next w:val="Normal"/>
    <w:autoRedefine/>
    <w:uiPriority w:val="39"/>
    <w:unhideWhenUsed/>
    <w:rsid w:val="00287E82"/>
    <w:pPr>
      <w:ind w:left="1540"/>
    </w:pPr>
    <w:rPr>
      <w:sz w:val="18"/>
      <w:szCs w:val="18"/>
    </w:rPr>
  </w:style>
  <w:style w:type="paragraph" w:styleId="TOC9">
    <w:name w:val="toc 9"/>
    <w:basedOn w:val="Normal"/>
    <w:next w:val="Normal"/>
    <w:autoRedefine/>
    <w:uiPriority w:val="39"/>
    <w:unhideWhenUsed/>
    <w:rsid w:val="00287E82"/>
    <w:pPr>
      <w:ind w:left="1760"/>
    </w:pPr>
    <w:rPr>
      <w:sz w:val="18"/>
      <w:szCs w:val="18"/>
    </w:rPr>
  </w:style>
  <w:style w:type="numbering" w:customStyle="1" w:styleId="10">
    <w:name w:val="Текущий список1"/>
    <w:uiPriority w:val="99"/>
    <w:rsid w:val="002E6E9D"/>
    <w:pPr>
      <w:numPr>
        <w:numId w:val="4"/>
      </w:numPr>
    </w:pPr>
  </w:style>
  <w:style w:type="character" w:customStyle="1" w:styleId="Heading5Char">
    <w:name w:val="Heading 5 Char"/>
    <w:basedOn w:val="DefaultParagraphFont"/>
    <w:link w:val="Heading5"/>
    <w:uiPriority w:val="9"/>
    <w:semiHidden/>
    <w:rsid w:val="002E6E9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E6E9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E6E9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E6E9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E6E9D"/>
    <w:rPr>
      <w:rFonts w:asciiTheme="majorHAnsi" w:eastAsiaTheme="majorEastAsia" w:hAnsiTheme="majorHAnsi" w:cstheme="majorBidi"/>
      <w:i/>
      <w:iCs/>
      <w:color w:val="272727" w:themeColor="text1" w:themeTint="D8"/>
      <w:sz w:val="21"/>
      <w:szCs w:val="21"/>
    </w:rPr>
  </w:style>
  <w:style w:type="numbering" w:customStyle="1" w:styleId="2">
    <w:name w:val="Текущий список2"/>
    <w:uiPriority w:val="99"/>
    <w:rsid w:val="002E6E9D"/>
    <w:pPr>
      <w:numPr>
        <w:numId w:val="5"/>
      </w:numPr>
    </w:pPr>
  </w:style>
  <w:style w:type="numbering" w:customStyle="1" w:styleId="3">
    <w:name w:val="Текущий список3"/>
    <w:uiPriority w:val="99"/>
    <w:rsid w:val="002E6E9D"/>
    <w:pPr>
      <w:numPr>
        <w:numId w:val="6"/>
      </w:numPr>
    </w:pPr>
  </w:style>
  <w:style w:type="paragraph" w:styleId="NoSpacing">
    <w:name w:val="No Spacing"/>
    <w:link w:val="NoSpacingChar"/>
    <w:uiPriority w:val="1"/>
    <w:qFormat/>
    <w:rsid w:val="00E95B26"/>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E95B26"/>
    <w:rPr>
      <w:rFonts w:eastAsiaTheme="minorEastAsia"/>
      <w:lang w:val="en-US" w:eastAsia="zh-CN"/>
    </w:rPr>
  </w:style>
  <w:style w:type="character" w:styleId="UnresolvedMention">
    <w:name w:val="Unresolved Mention"/>
    <w:basedOn w:val="DefaultParagraphFont"/>
    <w:uiPriority w:val="99"/>
    <w:semiHidden/>
    <w:unhideWhenUsed/>
    <w:rsid w:val="00277486"/>
    <w:rPr>
      <w:color w:val="605E5C"/>
      <w:shd w:val="clear" w:color="auto" w:fill="E1DFDD"/>
    </w:rPr>
  </w:style>
  <w:style w:type="paragraph" w:customStyle="1" w:styleId="summary">
    <w:name w:val="summary"/>
    <w:basedOn w:val="Normal"/>
    <w:rsid w:val="00363D9B"/>
    <w:pPr>
      <w:spacing w:before="100" w:beforeAutospacing="1" w:after="100" w:afterAutospacing="1"/>
    </w:pPr>
  </w:style>
  <w:style w:type="character" w:customStyle="1" w:styleId="seosummary">
    <w:name w:val="seosummary"/>
    <w:basedOn w:val="DefaultParagraphFont"/>
    <w:rsid w:val="00363D9B"/>
  </w:style>
  <w:style w:type="character" w:styleId="Strong">
    <w:name w:val="Strong"/>
    <w:basedOn w:val="DefaultParagraphFont"/>
    <w:uiPriority w:val="22"/>
    <w:qFormat/>
    <w:rsid w:val="00363D9B"/>
    <w:rPr>
      <w:b/>
      <w:bCs/>
    </w:rPr>
  </w:style>
  <w:style w:type="character" w:styleId="HTMLCode">
    <w:name w:val="HTML Code"/>
    <w:basedOn w:val="DefaultParagraphFont"/>
    <w:uiPriority w:val="99"/>
    <w:semiHidden/>
    <w:unhideWhenUsed/>
    <w:rsid w:val="00363D9B"/>
    <w:rPr>
      <w:rFonts w:ascii="Courier New" w:eastAsia="Times New Roman" w:hAnsi="Courier New" w:cs="Courier New"/>
      <w:sz w:val="20"/>
      <w:szCs w:val="20"/>
    </w:rPr>
  </w:style>
  <w:style w:type="paragraph" w:customStyle="1" w:styleId="30">
    <w:name w:val="ЗАГОЛОВОК3"/>
    <w:basedOn w:val="a1"/>
    <w:link w:val="31"/>
    <w:qFormat/>
    <w:rsid w:val="00926A63"/>
    <w:pPr>
      <w:numPr>
        <w:ilvl w:val="2"/>
        <w:numId w:val="12"/>
      </w:numPr>
    </w:pPr>
    <w:rPr>
      <w:b/>
    </w:rPr>
  </w:style>
  <w:style w:type="character" w:customStyle="1" w:styleId="31">
    <w:name w:val="ЗАГОЛОВОК3 Знак"/>
    <w:basedOn w:val="22"/>
    <w:link w:val="30"/>
    <w:rsid w:val="00926A63"/>
    <w:rPr>
      <w:rFonts w:ascii="Times New Roman" w:eastAsia="Times New Roman" w:hAnsi="Times New Roman" w:cs="Times New Roman"/>
      <w:b/>
      <w:bCs w:val="0"/>
      <w:color w:val="000000" w:themeColor="text1"/>
      <w:sz w:val="28"/>
      <w:szCs w:val="28"/>
      <w:lang w:val="en-US" w:eastAsia="ru-RU"/>
    </w:rPr>
  </w:style>
  <w:style w:type="character" w:styleId="PageNumber">
    <w:name w:val="page number"/>
    <w:basedOn w:val="DefaultParagraphFont"/>
    <w:uiPriority w:val="99"/>
    <w:semiHidden/>
    <w:unhideWhenUsed/>
    <w:rsid w:val="00EB3D67"/>
  </w:style>
  <w:style w:type="paragraph" w:customStyle="1" w:styleId="Main">
    <w:name w:val="АбзацMain"/>
    <w:basedOn w:val="Normal"/>
    <w:qFormat/>
    <w:rsid w:val="00483F9A"/>
    <w:pPr>
      <w:spacing w:line="276" w:lineRule="auto"/>
      <w:ind w:firstLine="709"/>
      <w:jc w:val="both"/>
    </w:pPr>
    <w:rPr>
      <w:sz w:val="28"/>
      <w:szCs w:val="28"/>
    </w:rPr>
  </w:style>
  <w:style w:type="numbering" w:customStyle="1" w:styleId="21">
    <w:name w:val="Маркированные Списки2"/>
    <w:uiPriority w:val="99"/>
    <w:rsid w:val="00A50643"/>
    <w:pPr>
      <w:numPr>
        <w:numId w:val="18"/>
      </w:numPr>
    </w:pPr>
  </w:style>
  <w:style w:type="paragraph" w:customStyle="1" w:styleId="a5">
    <w:name w:val="Обычный текст"/>
    <w:basedOn w:val="Normal"/>
    <w:link w:val="a6"/>
    <w:uiPriority w:val="99"/>
    <w:rsid w:val="00263CE6"/>
    <w:pPr>
      <w:spacing w:line="360" w:lineRule="auto"/>
      <w:ind w:firstLine="425"/>
      <w:jc w:val="both"/>
    </w:pPr>
    <w:rPr>
      <w:sz w:val="28"/>
      <w:szCs w:val="28"/>
      <w:lang w:val="ru-RU"/>
    </w:rPr>
  </w:style>
  <w:style w:type="character" w:customStyle="1" w:styleId="a6">
    <w:name w:val="Обычный текст Знак"/>
    <w:link w:val="a5"/>
    <w:uiPriority w:val="99"/>
    <w:rsid w:val="00263CE6"/>
    <w:rPr>
      <w:rFonts w:ascii="Times New Roman" w:eastAsia="Times New Roman" w:hAnsi="Times New Roman" w:cs="Times New Roman"/>
      <w:sz w:val="28"/>
      <w:szCs w:val="28"/>
      <w:lang w:eastAsia="ru-RU"/>
    </w:rPr>
  </w:style>
  <w:style w:type="paragraph" w:customStyle="1" w:styleId="code">
    <w:name w:val="code"/>
    <w:basedOn w:val="Main"/>
    <w:qFormat/>
    <w:rsid w:val="00584B98"/>
    <w:rPr>
      <w:i/>
      <w:iCs/>
    </w:rPr>
  </w:style>
  <w:style w:type="paragraph" w:styleId="HTMLPreformatted">
    <w:name w:val="HTML Preformatted"/>
    <w:basedOn w:val="Normal"/>
    <w:link w:val="HTMLPreformattedChar"/>
    <w:uiPriority w:val="99"/>
    <w:semiHidden/>
    <w:unhideWhenUsed/>
    <w:rsid w:val="00B87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870AF"/>
    <w:rPr>
      <w:rFonts w:ascii="Courier New" w:eastAsia="Times New Roman" w:hAnsi="Courier New" w:cs="Courier New"/>
      <w:sz w:val="20"/>
      <w:szCs w:val="20"/>
      <w:lang w:val="en-BY" w:eastAsia="en-GB"/>
    </w:rPr>
  </w:style>
  <w:style w:type="paragraph" w:customStyle="1" w:styleId="tableofcontext">
    <w:name w:val="table of context"/>
    <w:basedOn w:val="TOC1"/>
    <w:qFormat/>
    <w:rsid w:val="009A74F3"/>
    <w:pPr>
      <w:spacing w:line="276" w:lineRule="auto"/>
    </w:pPr>
    <w:rPr>
      <w:b/>
      <w:bCs/>
      <w:color w:val="000000" w:themeColor="text1"/>
    </w:rPr>
  </w:style>
  <w:style w:type="character" w:customStyle="1" w:styleId="citation">
    <w:name w:val="citation"/>
    <w:basedOn w:val="DefaultParagraphFont"/>
    <w:rsid w:val="00D128B7"/>
  </w:style>
  <w:style w:type="character" w:customStyle="1" w:styleId="ref-info">
    <w:name w:val="ref-info"/>
    <w:basedOn w:val="DefaultParagraphFont"/>
    <w:rsid w:val="00D128B7"/>
  </w:style>
  <w:style w:type="character" w:customStyle="1" w:styleId="nowrap">
    <w:name w:val="nowrap"/>
    <w:basedOn w:val="DefaultParagraphFont"/>
    <w:rsid w:val="00D128B7"/>
  </w:style>
  <w:style w:type="paragraph" w:customStyle="1" w:styleId="msonormal0">
    <w:name w:val="msonormal"/>
    <w:basedOn w:val="Normal"/>
    <w:rsid w:val="00CA6BDF"/>
    <w:pPr>
      <w:spacing w:before="100" w:beforeAutospacing="1" w:after="100" w:afterAutospacing="1"/>
    </w:pPr>
  </w:style>
  <w:style w:type="character" w:customStyle="1" w:styleId="markedcontent">
    <w:name w:val="markedcontent"/>
    <w:basedOn w:val="DefaultParagraphFont"/>
    <w:rsid w:val="00E92925"/>
  </w:style>
  <w:style w:type="numbering" w:customStyle="1" w:styleId="CurrentList1">
    <w:name w:val="Current List1"/>
    <w:uiPriority w:val="99"/>
    <w:rsid w:val="006C656D"/>
    <w:pPr>
      <w:numPr>
        <w:numId w:val="44"/>
      </w:numPr>
    </w:pPr>
  </w:style>
  <w:style w:type="numbering" w:customStyle="1" w:styleId="CurrentList2">
    <w:name w:val="Current List2"/>
    <w:uiPriority w:val="99"/>
    <w:rsid w:val="006C656D"/>
    <w:pPr>
      <w:numPr>
        <w:numId w:val="45"/>
      </w:numPr>
    </w:pPr>
  </w:style>
  <w:style w:type="numbering" w:customStyle="1" w:styleId="CurrentList3">
    <w:name w:val="Current List3"/>
    <w:uiPriority w:val="99"/>
    <w:rsid w:val="006C656D"/>
    <w:pPr>
      <w:numPr>
        <w:numId w:val="46"/>
      </w:numPr>
    </w:pPr>
  </w:style>
  <w:style w:type="paragraph" w:customStyle="1" w:styleId="a">
    <w:name w:val="Нумерация списка литературы"/>
    <w:basedOn w:val="Normal"/>
    <w:uiPriority w:val="99"/>
    <w:rsid w:val="00027FAF"/>
    <w:pPr>
      <w:numPr>
        <w:numId w:val="48"/>
      </w:numPr>
      <w:spacing w:line="360" w:lineRule="auto"/>
      <w:jc w:val="both"/>
    </w:pPr>
    <w:rPr>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2003">
      <w:bodyDiv w:val="1"/>
      <w:marLeft w:val="0"/>
      <w:marRight w:val="0"/>
      <w:marTop w:val="0"/>
      <w:marBottom w:val="0"/>
      <w:divBdr>
        <w:top w:val="none" w:sz="0" w:space="0" w:color="auto"/>
        <w:left w:val="none" w:sz="0" w:space="0" w:color="auto"/>
        <w:bottom w:val="none" w:sz="0" w:space="0" w:color="auto"/>
        <w:right w:val="none" w:sz="0" w:space="0" w:color="auto"/>
      </w:divBdr>
    </w:div>
    <w:div w:id="9182868">
      <w:bodyDiv w:val="1"/>
      <w:marLeft w:val="0"/>
      <w:marRight w:val="0"/>
      <w:marTop w:val="0"/>
      <w:marBottom w:val="0"/>
      <w:divBdr>
        <w:top w:val="none" w:sz="0" w:space="0" w:color="auto"/>
        <w:left w:val="none" w:sz="0" w:space="0" w:color="auto"/>
        <w:bottom w:val="none" w:sz="0" w:space="0" w:color="auto"/>
        <w:right w:val="none" w:sz="0" w:space="0" w:color="auto"/>
      </w:divBdr>
      <w:divsChild>
        <w:div w:id="1445072830">
          <w:marLeft w:val="0"/>
          <w:marRight w:val="0"/>
          <w:marTop w:val="0"/>
          <w:marBottom w:val="0"/>
          <w:divBdr>
            <w:top w:val="none" w:sz="0" w:space="0" w:color="auto"/>
            <w:left w:val="none" w:sz="0" w:space="0" w:color="auto"/>
            <w:bottom w:val="none" w:sz="0" w:space="0" w:color="auto"/>
            <w:right w:val="none" w:sz="0" w:space="0" w:color="auto"/>
          </w:divBdr>
          <w:divsChild>
            <w:div w:id="198981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2107">
      <w:bodyDiv w:val="1"/>
      <w:marLeft w:val="0"/>
      <w:marRight w:val="0"/>
      <w:marTop w:val="0"/>
      <w:marBottom w:val="0"/>
      <w:divBdr>
        <w:top w:val="none" w:sz="0" w:space="0" w:color="auto"/>
        <w:left w:val="none" w:sz="0" w:space="0" w:color="auto"/>
        <w:bottom w:val="none" w:sz="0" w:space="0" w:color="auto"/>
        <w:right w:val="none" w:sz="0" w:space="0" w:color="auto"/>
      </w:divBdr>
    </w:div>
    <w:div w:id="12146118">
      <w:bodyDiv w:val="1"/>
      <w:marLeft w:val="0"/>
      <w:marRight w:val="0"/>
      <w:marTop w:val="0"/>
      <w:marBottom w:val="0"/>
      <w:divBdr>
        <w:top w:val="none" w:sz="0" w:space="0" w:color="auto"/>
        <w:left w:val="none" w:sz="0" w:space="0" w:color="auto"/>
        <w:bottom w:val="none" w:sz="0" w:space="0" w:color="auto"/>
        <w:right w:val="none" w:sz="0" w:space="0" w:color="auto"/>
      </w:divBdr>
    </w:div>
    <w:div w:id="27879478">
      <w:bodyDiv w:val="1"/>
      <w:marLeft w:val="0"/>
      <w:marRight w:val="0"/>
      <w:marTop w:val="0"/>
      <w:marBottom w:val="0"/>
      <w:divBdr>
        <w:top w:val="none" w:sz="0" w:space="0" w:color="auto"/>
        <w:left w:val="none" w:sz="0" w:space="0" w:color="auto"/>
        <w:bottom w:val="none" w:sz="0" w:space="0" w:color="auto"/>
        <w:right w:val="none" w:sz="0" w:space="0" w:color="auto"/>
      </w:divBdr>
    </w:div>
    <w:div w:id="32275392">
      <w:bodyDiv w:val="1"/>
      <w:marLeft w:val="0"/>
      <w:marRight w:val="0"/>
      <w:marTop w:val="0"/>
      <w:marBottom w:val="0"/>
      <w:divBdr>
        <w:top w:val="none" w:sz="0" w:space="0" w:color="auto"/>
        <w:left w:val="none" w:sz="0" w:space="0" w:color="auto"/>
        <w:bottom w:val="none" w:sz="0" w:space="0" w:color="auto"/>
        <w:right w:val="none" w:sz="0" w:space="0" w:color="auto"/>
      </w:divBdr>
    </w:div>
    <w:div w:id="36779590">
      <w:bodyDiv w:val="1"/>
      <w:marLeft w:val="0"/>
      <w:marRight w:val="0"/>
      <w:marTop w:val="0"/>
      <w:marBottom w:val="0"/>
      <w:divBdr>
        <w:top w:val="none" w:sz="0" w:space="0" w:color="auto"/>
        <w:left w:val="none" w:sz="0" w:space="0" w:color="auto"/>
        <w:bottom w:val="none" w:sz="0" w:space="0" w:color="auto"/>
        <w:right w:val="none" w:sz="0" w:space="0" w:color="auto"/>
      </w:divBdr>
    </w:div>
    <w:div w:id="56057510">
      <w:bodyDiv w:val="1"/>
      <w:marLeft w:val="0"/>
      <w:marRight w:val="0"/>
      <w:marTop w:val="0"/>
      <w:marBottom w:val="0"/>
      <w:divBdr>
        <w:top w:val="none" w:sz="0" w:space="0" w:color="auto"/>
        <w:left w:val="none" w:sz="0" w:space="0" w:color="auto"/>
        <w:bottom w:val="none" w:sz="0" w:space="0" w:color="auto"/>
        <w:right w:val="none" w:sz="0" w:space="0" w:color="auto"/>
      </w:divBdr>
    </w:div>
    <w:div w:id="64307656">
      <w:bodyDiv w:val="1"/>
      <w:marLeft w:val="0"/>
      <w:marRight w:val="0"/>
      <w:marTop w:val="0"/>
      <w:marBottom w:val="0"/>
      <w:divBdr>
        <w:top w:val="none" w:sz="0" w:space="0" w:color="auto"/>
        <w:left w:val="none" w:sz="0" w:space="0" w:color="auto"/>
        <w:bottom w:val="none" w:sz="0" w:space="0" w:color="auto"/>
        <w:right w:val="none" w:sz="0" w:space="0" w:color="auto"/>
      </w:divBdr>
    </w:div>
    <w:div w:id="67002478">
      <w:bodyDiv w:val="1"/>
      <w:marLeft w:val="0"/>
      <w:marRight w:val="0"/>
      <w:marTop w:val="0"/>
      <w:marBottom w:val="0"/>
      <w:divBdr>
        <w:top w:val="none" w:sz="0" w:space="0" w:color="auto"/>
        <w:left w:val="none" w:sz="0" w:space="0" w:color="auto"/>
        <w:bottom w:val="none" w:sz="0" w:space="0" w:color="auto"/>
        <w:right w:val="none" w:sz="0" w:space="0" w:color="auto"/>
      </w:divBdr>
    </w:div>
    <w:div w:id="77291097">
      <w:bodyDiv w:val="1"/>
      <w:marLeft w:val="0"/>
      <w:marRight w:val="0"/>
      <w:marTop w:val="0"/>
      <w:marBottom w:val="0"/>
      <w:divBdr>
        <w:top w:val="none" w:sz="0" w:space="0" w:color="auto"/>
        <w:left w:val="none" w:sz="0" w:space="0" w:color="auto"/>
        <w:bottom w:val="none" w:sz="0" w:space="0" w:color="auto"/>
        <w:right w:val="none" w:sz="0" w:space="0" w:color="auto"/>
      </w:divBdr>
      <w:divsChild>
        <w:div w:id="195704239">
          <w:marLeft w:val="0"/>
          <w:marRight w:val="0"/>
          <w:marTop w:val="0"/>
          <w:marBottom w:val="0"/>
          <w:divBdr>
            <w:top w:val="none" w:sz="0" w:space="0" w:color="auto"/>
            <w:left w:val="none" w:sz="0" w:space="0" w:color="auto"/>
            <w:bottom w:val="none" w:sz="0" w:space="0" w:color="auto"/>
            <w:right w:val="none" w:sz="0" w:space="0" w:color="auto"/>
          </w:divBdr>
          <w:divsChild>
            <w:div w:id="170035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1247">
      <w:bodyDiv w:val="1"/>
      <w:marLeft w:val="0"/>
      <w:marRight w:val="0"/>
      <w:marTop w:val="0"/>
      <w:marBottom w:val="0"/>
      <w:divBdr>
        <w:top w:val="none" w:sz="0" w:space="0" w:color="auto"/>
        <w:left w:val="none" w:sz="0" w:space="0" w:color="auto"/>
        <w:bottom w:val="none" w:sz="0" w:space="0" w:color="auto"/>
        <w:right w:val="none" w:sz="0" w:space="0" w:color="auto"/>
      </w:divBdr>
    </w:div>
    <w:div w:id="78719295">
      <w:bodyDiv w:val="1"/>
      <w:marLeft w:val="0"/>
      <w:marRight w:val="0"/>
      <w:marTop w:val="0"/>
      <w:marBottom w:val="0"/>
      <w:divBdr>
        <w:top w:val="none" w:sz="0" w:space="0" w:color="auto"/>
        <w:left w:val="none" w:sz="0" w:space="0" w:color="auto"/>
        <w:bottom w:val="none" w:sz="0" w:space="0" w:color="auto"/>
        <w:right w:val="none" w:sz="0" w:space="0" w:color="auto"/>
      </w:divBdr>
    </w:div>
    <w:div w:id="85538754">
      <w:bodyDiv w:val="1"/>
      <w:marLeft w:val="0"/>
      <w:marRight w:val="0"/>
      <w:marTop w:val="0"/>
      <w:marBottom w:val="0"/>
      <w:divBdr>
        <w:top w:val="none" w:sz="0" w:space="0" w:color="auto"/>
        <w:left w:val="none" w:sz="0" w:space="0" w:color="auto"/>
        <w:bottom w:val="none" w:sz="0" w:space="0" w:color="auto"/>
        <w:right w:val="none" w:sz="0" w:space="0" w:color="auto"/>
      </w:divBdr>
    </w:div>
    <w:div w:id="87427496">
      <w:bodyDiv w:val="1"/>
      <w:marLeft w:val="0"/>
      <w:marRight w:val="0"/>
      <w:marTop w:val="0"/>
      <w:marBottom w:val="0"/>
      <w:divBdr>
        <w:top w:val="none" w:sz="0" w:space="0" w:color="auto"/>
        <w:left w:val="none" w:sz="0" w:space="0" w:color="auto"/>
        <w:bottom w:val="none" w:sz="0" w:space="0" w:color="auto"/>
        <w:right w:val="none" w:sz="0" w:space="0" w:color="auto"/>
      </w:divBdr>
      <w:divsChild>
        <w:div w:id="914509453">
          <w:marLeft w:val="0"/>
          <w:marRight w:val="0"/>
          <w:marTop w:val="0"/>
          <w:marBottom w:val="0"/>
          <w:divBdr>
            <w:top w:val="none" w:sz="0" w:space="0" w:color="auto"/>
            <w:left w:val="none" w:sz="0" w:space="0" w:color="auto"/>
            <w:bottom w:val="none" w:sz="0" w:space="0" w:color="auto"/>
            <w:right w:val="none" w:sz="0" w:space="0" w:color="auto"/>
          </w:divBdr>
          <w:divsChild>
            <w:div w:id="141194993">
              <w:marLeft w:val="0"/>
              <w:marRight w:val="0"/>
              <w:marTop w:val="0"/>
              <w:marBottom w:val="0"/>
              <w:divBdr>
                <w:top w:val="none" w:sz="0" w:space="0" w:color="auto"/>
                <w:left w:val="none" w:sz="0" w:space="0" w:color="auto"/>
                <w:bottom w:val="none" w:sz="0" w:space="0" w:color="auto"/>
                <w:right w:val="none" w:sz="0" w:space="0" w:color="auto"/>
              </w:divBdr>
            </w:div>
            <w:div w:id="674188178">
              <w:marLeft w:val="0"/>
              <w:marRight w:val="0"/>
              <w:marTop w:val="0"/>
              <w:marBottom w:val="0"/>
              <w:divBdr>
                <w:top w:val="none" w:sz="0" w:space="0" w:color="auto"/>
                <w:left w:val="none" w:sz="0" w:space="0" w:color="auto"/>
                <w:bottom w:val="none" w:sz="0" w:space="0" w:color="auto"/>
                <w:right w:val="none" w:sz="0" w:space="0" w:color="auto"/>
              </w:divBdr>
            </w:div>
            <w:div w:id="1205942777">
              <w:marLeft w:val="0"/>
              <w:marRight w:val="0"/>
              <w:marTop w:val="0"/>
              <w:marBottom w:val="0"/>
              <w:divBdr>
                <w:top w:val="none" w:sz="0" w:space="0" w:color="auto"/>
                <w:left w:val="none" w:sz="0" w:space="0" w:color="auto"/>
                <w:bottom w:val="none" w:sz="0" w:space="0" w:color="auto"/>
                <w:right w:val="none" w:sz="0" w:space="0" w:color="auto"/>
              </w:divBdr>
            </w:div>
            <w:div w:id="745614648">
              <w:marLeft w:val="0"/>
              <w:marRight w:val="0"/>
              <w:marTop w:val="0"/>
              <w:marBottom w:val="0"/>
              <w:divBdr>
                <w:top w:val="none" w:sz="0" w:space="0" w:color="auto"/>
                <w:left w:val="none" w:sz="0" w:space="0" w:color="auto"/>
                <w:bottom w:val="none" w:sz="0" w:space="0" w:color="auto"/>
                <w:right w:val="none" w:sz="0" w:space="0" w:color="auto"/>
              </w:divBdr>
            </w:div>
            <w:div w:id="1201283176">
              <w:marLeft w:val="0"/>
              <w:marRight w:val="0"/>
              <w:marTop w:val="0"/>
              <w:marBottom w:val="0"/>
              <w:divBdr>
                <w:top w:val="none" w:sz="0" w:space="0" w:color="auto"/>
                <w:left w:val="none" w:sz="0" w:space="0" w:color="auto"/>
                <w:bottom w:val="none" w:sz="0" w:space="0" w:color="auto"/>
                <w:right w:val="none" w:sz="0" w:space="0" w:color="auto"/>
              </w:divBdr>
            </w:div>
            <w:div w:id="914433119">
              <w:marLeft w:val="0"/>
              <w:marRight w:val="0"/>
              <w:marTop w:val="0"/>
              <w:marBottom w:val="0"/>
              <w:divBdr>
                <w:top w:val="none" w:sz="0" w:space="0" w:color="auto"/>
                <w:left w:val="none" w:sz="0" w:space="0" w:color="auto"/>
                <w:bottom w:val="none" w:sz="0" w:space="0" w:color="auto"/>
                <w:right w:val="none" w:sz="0" w:space="0" w:color="auto"/>
              </w:divBdr>
            </w:div>
            <w:div w:id="1763333259">
              <w:marLeft w:val="0"/>
              <w:marRight w:val="0"/>
              <w:marTop w:val="0"/>
              <w:marBottom w:val="0"/>
              <w:divBdr>
                <w:top w:val="none" w:sz="0" w:space="0" w:color="auto"/>
                <w:left w:val="none" w:sz="0" w:space="0" w:color="auto"/>
                <w:bottom w:val="none" w:sz="0" w:space="0" w:color="auto"/>
                <w:right w:val="none" w:sz="0" w:space="0" w:color="auto"/>
              </w:divBdr>
            </w:div>
            <w:div w:id="1776513281">
              <w:marLeft w:val="0"/>
              <w:marRight w:val="0"/>
              <w:marTop w:val="0"/>
              <w:marBottom w:val="0"/>
              <w:divBdr>
                <w:top w:val="none" w:sz="0" w:space="0" w:color="auto"/>
                <w:left w:val="none" w:sz="0" w:space="0" w:color="auto"/>
                <w:bottom w:val="none" w:sz="0" w:space="0" w:color="auto"/>
                <w:right w:val="none" w:sz="0" w:space="0" w:color="auto"/>
              </w:divBdr>
            </w:div>
            <w:div w:id="1716269119">
              <w:marLeft w:val="0"/>
              <w:marRight w:val="0"/>
              <w:marTop w:val="0"/>
              <w:marBottom w:val="0"/>
              <w:divBdr>
                <w:top w:val="none" w:sz="0" w:space="0" w:color="auto"/>
                <w:left w:val="none" w:sz="0" w:space="0" w:color="auto"/>
                <w:bottom w:val="none" w:sz="0" w:space="0" w:color="auto"/>
                <w:right w:val="none" w:sz="0" w:space="0" w:color="auto"/>
              </w:divBdr>
            </w:div>
            <w:div w:id="1855024675">
              <w:marLeft w:val="0"/>
              <w:marRight w:val="0"/>
              <w:marTop w:val="0"/>
              <w:marBottom w:val="0"/>
              <w:divBdr>
                <w:top w:val="none" w:sz="0" w:space="0" w:color="auto"/>
                <w:left w:val="none" w:sz="0" w:space="0" w:color="auto"/>
                <w:bottom w:val="none" w:sz="0" w:space="0" w:color="auto"/>
                <w:right w:val="none" w:sz="0" w:space="0" w:color="auto"/>
              </w:divBdr>
            </w:div>
            <w:div w:id="1513030243">
              <w:marLeft w:val="0"/>
              <w:marRight w:val="0"/>
              <w:marTop w:val="0"/>
              <w:marBottom w:val="0"/>
              <w:divBdr>
                <w:top w:val="none" w:sz="0" w:space="0" w:color="auto"/>
                <w:left w:val="none" w:sz="0" w:space="0" w:color="auto"/>
                <w:bottom w:val="none" w:sz="0" w:space="0" w:color="auto"/>
                <w:right w:val="none" w:sz="0" w:space="0" w:color="auto"/>
              </w:divBdr>
            </w:div>
            <w:div w:id="227616627">
              <w:marLeft w:val="0"/>
              <w:marRight w:val="0"/>
              <w:marTop w:val="0"/>
              <w:marBottom w:val="0"/>
              <w:divBdr>
                <w:top w:val="none" w:sz="0" w:space="0" w:color="auto"/>
                <w:left w:val="none" w:sz="0" w:space="0" w:color="auto"/>
                <w:bottom w:val="none" w:sz="0" w:space="0" w:color="auto"/>
                <w:right w:val="none" w:sz="0" w:space="0" w:color="auto"/>
              </w:divBdr>
            </w:div>
            <w:div w:id="1955597299">
              <w:marLeft w:val="0"/>
              <w:marRight w:val="0"/>
              <w:marTop w:val="0"/>
              <w:marBottom w:val="0"/>
              <w:divBdr>
                <w:top w:val="none" w:sz="0" w:space="0" w:color="auto"/>
                <w:left w:val="none" w:sz="0" w:space="0" w:color="auto"/>
                <w:bottom w:val="none" w:sz="0" w:space="0" w:color="auto"/>
                <w:right w:val="none" w:sz="0" w:space="0" w:color="auto"/>
              </w:divBdr>
            </w:div>
            <w:div w:id="2089493655">
              <w:marLeft w:val="0"/>
              <w:marRight w:val="0"/>
              <w:marTop w:val="0"/>
              <w:marBottom w:val="0"/>
              <w:divBdr>
                <w:top w:val="none" w:sz="0" w:space="0" w:color="auto"/>
                <w:left w:val="none" w:sz="0" w:space="0" w:color="auto"/>
                <w:bottom w:val="none" w:sz="0" w:space="0" w:color="auto"/>
                <w:right w:val="none" w:sz="0" w:space="0" w:color="auto"/>
              </w:divBdr>
            </w:div>
            <w:div w:id="1131436069">
              <w:marLeft w:val="0"/>
              <w:marRight w:val="0"/>
              <w:marTop w:val="0"/>
              <w:marBottom w:val="0"/>
              <w:divBdr>
                <w:top w:val="none" w:sz="0" w:space="0" w:color="auto"/>
                <w:left w:val="none" w:sz="0" w:space="0" w:color="auto"/>
                <w:bottom w:val="none" w:sz="0" w:space="0" w:color="auto"/>
                <w:right w:val="none" w:sz="0" w:space="0" w:color="auto"/>
              </w:divBdr>
            </w:div>
            <w:div w:id="618923589">
              <w:marLeft w:val="0"/>
              <w:marRight w:val="0"/>
              <w:marTop w:val="0"/>
              <w:marBottom w:val="0"/>
              <w:divBdr>
                <w:top w:val="none" w:sz="0" w:space="0" w:color="auto"/>
                <w:left w:val="none" w:sz="0" w:space="0" w:color="auto"/>
                <w:bottom w:val="none" w:sz="0" w:space="0" w:color="auto"/>
                <w:right w:val="none" w:sz="0" w:space="0" w:color="auto"/>
              </w:divBdr>
            </w:div>
            <w:div w:id="336349918">
              <w:marLeft w:val="0"/>
              <w:marRight w:val="0"/>
              <w:marTop w:val="0"/>
              <w:marBottom w:val="0"/>
              <w:divBdr>
                <w:top w:val="none" w:sz="0" w:space="0" w:color="auto"/>
                <w:left w:val="none" w:sz="0" w:space="0" w:color="auto"/>
                <w:bottom w:val="none" w:sz="0" w:space="0" w:color="auto"/>
                <w:right w:val="none" w:sz="0" w:space="0" w:color="auto"/>
              </w:divBdr>
            </w:div>
            <w:div w:id="1438865208">
              <w:marLeft w:val="0"/>
              <w:marRight w:val="0"/>
              <w:marTop w:val="0"/>
              <w:marBottom w:val="0"/>
              <w:divBdr>
                <w:top w:val="none" w:sz="0" w:space="0" w:color="auto"/>
                <w:left w:val="none" w:sz="0" w:space="0" w:color="auto"/>
                <w:bottom w:val="none" w:sz="0" w:space="0" w:color="auto"/>
                <w:right w:val="none" w:sz="0" w:space="0" w:color="auto"/>
              </w:divBdr>
            </w:div>
            <w:div w:id="511338092">
              <w:marLeft w:val="0"/>
              <w:marRight w:val="0"/>
              <w:marTop w:val="0"/>
              <w:marBottom w:val="0"/>
              <w:divBdr>
                <w:top w:val="none" w:sz="0" w:space="0" w:color="auto"/>
                <w:left w:val="none" w:sz="0" w:space="0" w:color="auto"/>
                <w:bottom w:val="none" w:sz="0" w:space="0" w:color="auto"/>
                <w:right w:val="none" w:sz="0" w:space="0" w:color="auto"/>
              </w:divBdr>
            </w:div>
            <w:div w:id="1571694566">
              <w:marLeft w:val="0"/>
              <w:marRight w:val="0"/>
              <w:marTop w:val="0"/>
              <w:marBottom w:val="0"/>
              <w:divBdr>
                <w:top w:val="none" w:sz="0" w:space="0" w:color="auto"/>
                <w:left w:val="none" w:sz="0" w:space="0" w:color="auto"/>
                <w:bottom w:val="none" w:sz="0" w:space="0" w:color="auto"/>
                <w:right w:val="none" w:sz="0" w:space="0" w:color="auto"/>
              </w:divBdr>
            </w:div>
            <w:div w:id="1081873945">
              <w:marLeft w:val="0"/>
              <w:marRight w:val="0"/>
              <w:marTop w:val="0"/>
              <w:marBottom w:val="0"/>
              <w:divBdr>
                <w:top w:val="none" w:sz="0" w:space="0" w:color="auto"/>
                <w:left w:val="none" w:sz="0" w:space="0" w:color="auto"/>
                <w:bottom w:val="none" w:sz="0" w:space="0" w:color="auto"/>
                <w:right w:val="none" w:sz="0" w:space="0" w:color="auto"/>
              </w:divBdr>
            </w:div>
            <w:div w:id="1378624589">
              <w:marLeft w:val="0"/>
              <w:marRight w:val="0"/>
              <w:marTop w:val="0"/>
              <w:marBottom w:val="0"/>
              <w:divBdr>
                <w:top w:val="none" w:sz="0" w:space="0" w:color="auto"/>
                <w:left w:val="none" w:sz="0" w:space="0" w:color="auto"/>
                <w:bottom w:val="none" w:sz="0" w:space="0" w:color="auto"/>
                <w:right w:val="none" w:sz="0" w:space="0" w:color="auto"/>
              </w:divBdr>
            </w:div>
            <w:div w:id="612446766">
              <w:marLeft w:val="0"/>
              <w:marRight w:val="0"/>
              <w:marTop w:val="0"/>
              <w:marBottom w:val="0"/>
              <w:divBdr>
                <w:top w:val="none" w:sz="0" w:space="0" w:color="auto"/>
                <w:left w:val="none" w:sz="0" w:space="0" w:color="auto"/>
                <w:bottom w:val="none" w:sz="0" w:space="0" w:color="auto"/>
                <w:right w:val="none" w:sz="0" w:space="0" w:color="auto"/>
              </w:divBdr>
            </w:div>
            <w:div w:id="497769199">
              <w:marLeft w:val="0"/>
              <w:marRight w:val="0"/>
              <w:marTop w:val="0"/>
              <w:marBottom w:val="0"/>
              <w:divBdr>
                <w:top w:val="none" w:sz="0" w:space="0" w:color="auto"/>
                <w:left w:val="none" w:sz="0" w:space="0" w:color="auto"/>
                <w:bottom w:val="none" w:sz="0" w:space="0" w:color="auto"/>
                <w:right w:val="none" w:sz="0" w:space="0" w:color="auto"/>
              </w:divBdr>
            </w:div>
            <w:div w:id="836000688">
              <w:marLeft w:val="0"/>
              <w:marRight w:val="0"/>
              <w:marTop w:val="0"/>
              <w:marBottom w:val="0"/>
              <w:divBdr>
                <w:top w:val="none" w:sz="0" w:space="0" w:color="auto"/>
                <w:left w:val="none" w:sz="0" w:space="0" w:color="auto"/>
                <w:bottom w:val="none" w:sz="0" w:space="0" w:color="auto"/>
                <w:right w:val="none" w:sz="0" w:space="0" w:color="auto"/>
              </w:divBdr>
            </w:div>
            <w:div w:id="252083737">
              <w:marLeft w:val="0"/>
              <w:marRight w:val="0"/>
              <w:marTop w:val="0"/>
              <w:marBottom w:val="0"/>
              <w:divBdr>
                <w:top w:val="none" w:sz="0" w:space="0" w:color="auto"/>
                <w:left w:val="none" w:sz="0" w:space="0" w:color="auto"/>
                <w:bottom w:val="none" w:sz="0" w:space="0" w:color="auto"/>
                <w:right w:val="none" w:sz="0" w:space="0" w:color="auto"/>
              </w:divBdr>
            </w:div>
            <w:div w:id="610478279">
              <w:marLeft w:val="0"/>
              <w:marRight w:val="0"/>
              <w:marTop w:val="0"/>
              <w:marBottom w:val="0"/>
              <w:divBdr>
                <w:top w:val="none" w:sz="0" w:space="0" w:color="auto"/>
                <w:left w:val="none" w:sz="0" w:space="0" w:color="auto"/>
                <w:bottom w:val="none" w:sz="0" w:space="0" w:color="auto"/>
                <w:right w:val="none" w:sz="0" w:space="0" w:color="auto"/>
              </w:divBdr>
            </w:div>
            <w:div w:id="1901283922">
              <w:marLeft w:val="0"/>
              <w:marRight w:val="0"/>
              <w:marTop w:val="0"/>
              <w:marBottom w:val="0"/>
              <w:divBdr>
                <w:top w:val="none" w:sz="0" w:space="0" w:color="auto"/>
                <w:left w:val="none" w:sz="0" w:space="0" w:color="auto"/>
                <w:bottom w:val="none" w:sz="0" w:space="0" w:color="auto"/>
                <w:right w:val="none" w:sz="0" w:space="0" w:color="auto"/>
              </w:divBdr>
            </w:div>
            <w:div w:id="1209219627">
              <w:marLeft w:val="0"/>
              <w:marRight w:val="0"/>
              <w:marTop w:val="0"/>
              <w:marBottom w:val="0"/>
              <w:divBdr>
                <w:top w:val="none" w:sz="0" w:space="0" w:color="auto"/>
                <w:left w:val="none" w:sz="0" w:space="0" w:color="auto"/>
                <w:bottom w:val="none" w:sz="0" w:space="0" w:color="auto"/>
                <w:right w:val="none" w:sz="0" w:space="0" w:color="auto"/>
              </w:divBdr>
            </w:div>
            <w:div w:id="571815900">
              <w:marLeft w:val="0"/>
              <w:marRight w:val="0"/>
              <w:marTop w:val="0"/>
              <w:marBottom w:val="0"/>
              <w:divBdr>
                <w:top w:val="none" w:sz="0" w:space="0" w:color="auto"/>
                <w:left w:val="none" w:sz="0" w:space="0" w:color="auto"/>
                <w:bottom w:val="none" w:sz="0" w:space="0" w:color="auto"/>
                <w:right w:val="none" w:sz="0" w:space="0" w:color="auto"/>
              </w:divBdr>
            </w:div>
            <w:div w:id="2064021840">
              <w:marLeft w:val="0"/>
              <w:marRight w:val="0"/>
              <w:marTop w:val="0"/>
              <w:marBottom w:val="0"/>
              <w:divBdr>
                <w:top w:val="none" w:sz="0" w:space="0" w:color="auto"/>
                <w:left w:val="none" w:sz="0" w:space="0" w:color="auto"/>
                <w:bottom w:val="none" w:sz="0" w:space="0" w:color="auto"/>
                <w:right w:val="none" w:sz="0" w:space="0" w:color="auto"/>
              </w:divBdr>
            </w:div>
            <w:div w:id="785079421">
              <w:marLeft w:val="0"/>
              <w:marRight w:val="0"/>
              <w:marTop w:val="0"/>
              <w:marBottom w:val="0"/>
              <w:divBdr>
                <w:top w:val="none" w:sz="0" w:space="0" w:color="auto"/>
                <w:left w:val="none" w:sz="0" w:space="0" w:color="auto"/>
                <w:bottom w:val="none" w:sz="0" w:space="0" w:color="auto"/>
                <w:right w:val="none" w:sz="0" w:space="0" w:color="auto"/>
              </w:divBdr>
            </w:div>
            <w:div w:id="1215197843">
              <w:marLeft w:val="0"/>
              <w:marRight w:val="0"/>
              <w:marTop w:val="0"/>
              <w:marBottom w:val="0"/>
              <w:divBdr>
                <w:top w:val="none" w:sz="0" w:space="0" w:color="auto"/>
                <w:left w:val="none" w:sz="0" w:space="0" w:color="auto"/>
                <w:bottom w:val="none" w:sz="0" w:space="0" w:color="auto"/>
                <w:right w:val="none" w:sz="0" w:space="0" w:color="auto"/>
              </w:divBdr>
            </w:div>
            <w:div w:id="593175276">
              <w:marLeft w:val="0"/>
              <w:marRight w:val="0"/>
              <w:marTop w:val="0"/>
              <w:marBottom w:val="0"/>
              <w:divBdr>
                <w:top w:val="none" w:sz="0" w:space="0" w:color="auto"/>
                <w:left w:val="none" w:sz="0" w:space="0" w:color="auto"/>
                <w:bottom w:val="none" w:sz="0" w:space="0" w:color="auto"/>
                <w:right w:val="none" w:sz="0" w:space="0" w:color="auto"/>
              </w:divBdr>
            </w:div>
            <w:div w:id="1013218357">
              <w:marLeft w:val="0"/>
              <w:marRight w:val="0"/>
              <w:marTop w:val="0"/>
              <w:marBottom w:val="0"/>
              <w:divBdr>
                <w:top w:val="none" w:sz="0" w:space="0" w:color="auto"/>
                <w:left w:val="none" w:sz="0" w:space="0" w:color="auto"/>
                <w:bottom w:val="none" w:sz="0" w:space="0" w:color="auto"/>
                <w:right w:val="none" w:sz="0" w:space="0" w:color="auto"/>
              </w:divBdr>
            </w:div>
            <w:div w:id="891622192">
              <w:marLeft w:val="0"/>
              <w:marRight w:val="0"/>
              <w:marTop w:val="0"/>
              <w:marBottom w:val="0"/>
              <w:divBdr>
                <w:top w:val="none" w:sz="0" w:space="0" w:color="auto"/>
                <w:left w:val="none" w:sz="0" w:space="0" w:color="auto"/>
                <w:bottom w:val="none" w:sz="0" w:space="0" w:color="auto"/>
                <w:right w:val="none" w:sz="0" w:space="0" w:color="auto"/>
              </w:divBdr>
            </w:div>
            <w:div w:id="541133732">
              <w:marLeft w:val="0"/>
              <w:marRight w:val="0"/>
              <w:marTop w:val="0"/>
              <w:marBottom w:val="0"/>
              <w:divBdr>
                <w:top w:val="none" w:sz="0" w:space="0" w:color="auto"/>
                <w:left w:val="none" w:sz="0" w:space="0" w:color="auto"/>
                <w:bottom w:val="none" w:sz="0" w:space="0" w:color="auto"/>
                <w:right w:val="none" w:sz="0" w:space="0" w:color="auto"/>
              </w:divBdr>
            </w:div>
            <w:div w:id="241068316">
              <w:marLeft w:val="0"/>
              <w:marRight w:val="0"/>
              <w:marTop w:val="0"/>
              <w:marBottom w:val="0"/>
              <w:divBdr>
                <w:top w:val="none" w:sz="0" w:space="0" w:color="auto"/>
                <w:left w:val="none" w:sz="0" w:space="0" w:color="auto"/>
                <w:bottom w:val="none" w:sz="0" w:space="0" w:color="auto"/>
                <w:right w:val="none" w:sz="0" w:space="0" w:color="auto"/>
              </w:divBdr>
            </w:div>
            <w:div w:id="156697804">
              <w:marLeft w:val="0"/>
              <w:marRight w:val="0"/>
              <w:marTop w:val="0"/>
              <w:marBottom w:val="0"/>
              <w:divBdr>
                <w:top w:val="none" w:sz="0" w:space="0" w:color="auto"/>
                <w:left w:val="none" w:sz="0" w:space="0" w:color="auto"/>
                <w:bottom w:val="none" w:sz="0" w:space="0" w:color="auto"/>
                <w:right w:val="none" w:sz="0" w:space="0" w:color="auto"/>
              </w:divBdr>
            </w:div>
            <w:div w:id="2109497333">
              <w:marLeft w:val="0"/>
              <w:marRight w:val="0"/>
              <w:marTop w:val="0"/>
              <w:marBottom w:val="0"/>
              <w:divBdr>
                <w:top w:val="none" w:sz="0" w:space="0" w:color="auto"/>
                <w:left w:val="none" w:sz="0" w:space="0" w:color="auto"/>
                <w:bottom w:val="none" w:sz="0" w:space="0" w:color="auto"/>
                <w:right w:val="none" w:sz="0" w:space="0" w:color="auto"/>
              </w:divBdr>
            </w:div>
            <w:div w:id="1682662836">
              <w:marLeft w:val="0"/>
              <w:marRight w:val="0"/>
              <w:marTop w:val="0"/>
              <w:marBottom w:val="0"/>
              <w:divBdr>
                <w:top w:val="none" w:sz="0" w:space="0" w:color="auto"/>
                <w:left w:val="none" w:sz="0" w:space="0" w:color="auto"/>
                <w:bottom w:val="none" w:sz="0" w:space="0" w:color="auto"/>
                <w:right w:val="none" w:sz="0" w:space="0" w:color="auto"/>
              </w:divBdr>
            </w:div>
            <w:div w:id="1436822943">
              <w:marLeft w:val="0"/>
              <w:marRight w:val="0"/>
              <w:marTop w:val="0"/>
              <w:marBottom w:val="0"/>
              <w:divBdr>
                <w:top w:val="none" w:sz="0" w:space="0" w:color="auto"/>
                <w:left w:val="none" w:sz="0" w:space="0" w:color="auto"/>
                <w:bottom w:val="none" w:sz="0" w:space="0" w:color="auto"/>
                <w:right w:val="none" w:sz="0" w:space="0" w:color="auto"/>
              </w:divBdr>
            </w:div>
            <w:div w:id="1083138269">
              <w:marLeft w:val="0"/>
              <w:marRight w:val="0"/>
              <w:marTop w:val="0"/>
              <w:marBottom w:val="0"/>
              <w:divBdr>
                <w:top w:val="none" w:sz="0" w:space="0" w:color="auto"/>
                <w:left w:val="none" w:sz="0" w:space="0" w:color="auto"/>
                <w:bottom w:val="none" w:sz="0" w:space="0" w:color="auto"/>
                <w:right w:val="none" w:sz="0" w:space="0" w:color="auto"/>
              </w:divBdr>
            </w:div>
            <w:div w:id="883563378">
              <w:marLeft w:val="0"/>
              <w:marRight w:val="0"/>
              <w:marTop w:val="0"/>
              <w:marBottom w:val="0"/>
              <w:divBdr>
                <w:top w:val="none" w:sz="0" w:space="0" w:color="auto"/>
                <w:left w:val="none" w:sz="0" w:space="0" w:color="auto"/>
                <w:bottom w:val="none" w:sz="0" w:space="0" w:color="auto"/>
                <w:right w:val="none" w:sz="0" w:space="0" w:color="auto"/>
              </w:divBdr>
            </w:div>
            <w:div w:id="1972007384">
              <w:marLeft w:val="0"/>
              <w:marRight w:val="0"/>
              <w:marTop w:val="0"/>
              <w:marBottom w:val="0"/>
              <w:divBdr>
                <w:top w:val="none" w:sz="0" w:space="0" w:color="auto"/>
                <w:left w:val="none" w:sz="0" w:space="0" w:color="auto"/>
                <w:bottom w:val="none" w:sz="0" w:space="0" w:color="auto"/>
                <w:right w:val="none" w:sz="0" w:space="0" w:color="auto"/>
              </w:divBdr>
            </w:div>
            <w:div w:id="162551214">
              <w:marLeft w:val="0"/>
              <w:marRight w:val="0"/>
              <w:marTop w:val="0"/>
              <w:marBottom w:val="0"/>
              <w:divBdr>
                <w:top w:val="none" w:sz="0" w:space="0" w:color="auto"/>
                <w:left w:val="none" w:sz="0" w:space="0" w:color="auto"/>
                <w:bottom w:val="none" w:sz="0" w:space="0" w:color="auto"/>
                <w:right w:val="none" w:sz="0" w:space="0" w:color="auto"/>
              </w:divBdr>
            </w:div>
            <w:div w:id="162747911">
              <w:marLeft w:val="0"/>
              <w:marRight w:val="0"/>
              <w:marTop w:val="0"/>
              <w:marBottom w:val="0"/>
              <w:divBdr>
                <w:top w:val="none" w:sz="0" w:space="0" w:color="auto"/>
                <w:left w:val="none" w:sz="0" w:space="0" w:color="auto"/>
                <w:bottom w:val="none" w:sz="0" w:space="0" w:color="auto"/>
                <w:right w:val="none" w:sz="0" w:space="0" w:color="auto"/>
              </w:divBdr>
            </w:div>
            <w:div w:id="1693339570">
              <w:marLeft w:val="0"/>
              <w:marRight w:val="0"/>
              <w:marTop w:val="0"/>
              <w:marBottom w:val="0"/>
              <w:divBdr>
                <w:top w:val="none" w:sz="0" w:space="0" w:color="auto"/>
                <w:left w:val="none" w:sz="0" w:space="0" w:color="auto"/>
                <w:bottom w:val="none" w:sz="0" w:space="0" w:color="auto"/>
                <w:right w:val="none" w:sz="0" w:space="0" w:color="auto"/>
              </w:divBdr>
            </w:div>
            <w:div w:id="213350286">
              <w:marLeft w:val="0"/>
              <w:marRight w:val="0"/>
              <w:marTop w:val="0"/>
              <w:marBottom w:val="0"/>
              <w:divBdr>
                <w:top w:val="none" w:sz="0" w:space="0" w:color="auto"/>
                <w:left w:val="none" w:sz="0" w:space="0" w:color="auto"/>
                <w:bottom w:val="none" w:sz="0" w:space="0" w:color="auto"/>
                <w:right w:val="none" w:sz="0" w:space="0" w:color="auto"/>
              </w:divBdr>
            </w:div>
            <w:div w:id="465396461">
              <w:marLeft w:val="0"/>
              <w:marRight w:val="0"/>
              <w:marTop w:val="0"/>
              <w:marBottom w:val="0"/>
              <w:divBdr>
                <w:top w:val="none" w:sz="0" w:space="0" w:color="auto"/>
                <w:left w:val="none" w:sz="0" w:space="0" w:color="auto"/>
                <w:bottom w:val="none" w:sz="0" w:space="0" w:color="auto"/>
                <w:right w:val="none" w:sz="0" w:space="0" w:color="auto"/>
              </w:divBdr>
            </w:div>
            <w:div w:id="1024592563">
              <w:marLeft w:val="0"/>
              <w:marRight w:val="0"/>
              <w:marTop w:val="0"/>
              <w:marBottom w:val="0"/>
              <w:divBdr>
                <w:top w:val="none" w:sz="0" w:space="0" w:color="auto"/>
                <w:left w:val="none" w:sz="0" w:space="0" w:color="auto"/>
                <w:bottom w:val="none" w:sz="0" w:space="0" w:color="auto"/>
                <w:right w:val="none" w:sz="0" w:space="0" w:color="auto"/>
              </w:divBdr>
            </w:div>
            <w:div w:id="227153768">
              <w:marLeft w:val="0"/>
              <w:marRight w:val="0"/>
              <w:marTop w:val="0"/>
              <w:marBottom w:val="0"/>
              <w:divBdr>
                <w:top w:val="none" w:sz="0" w:space="0" w:color="auto"/>
                <w:left w:val="none" w:sz="0" w:space="0" w:color="auto"/>
                <w:bottom w:val="none" w:sz="0" w:space="0" w:color="auto"/>
                <w:right w:val="none" w:sz="0" w:space="0" w:color="auto"/>
              </w:divBdr>
            </w:div>
            <w:div w:id="1979142213">
              <w:marLeft w:val="0"/>
              <w:marRight w:val="0"/>
              <w:marTop w:val="0"/>
              <w:marBottom w:val="0"/>
              <w:divBdr>
                <w:top w:val="none" w:sz="0" w:space="0" w:color="auto"/>
                <w:left w:val="none" w:sz="0" w:space="0" w:color="auto"/>
                <w:bottom w:val="none" w:sz="0" w:space="0" w:color="auto"/>
                <w:right w:val="none" w:sz="0" w:space="0" w:color="auto"/>
              </w:divBdr>
            </w:div>
            <w:div w:id="150173673">
              <w:marLeft w:val="0"/>
              <w:marRight w:val="0"/>
              <w:marTop w:val="0"/>
              <w:marBottom w:val="0"/>
              <w:divBdr>
                <w:top w:val="none" w:sz="0" w:space="0" w:color="auto"/>
                <w:left w:val="none" w:sz="0" w:space="0" w:color="auto"/>
                <w:bottom w:val="none" w:sz="0" w:space="0" w:color="auto"/>
                <w:right w:val="none" w:sz="0" w:space="0" w:color="auto"/>
              </w:divBdr>
            </w:div>
            <w:div w:id="1485000525">
              <w:marLeft w:val="0"/>
              <w:marRight w:val="0"/>
              <w:marTop w:val="0"/>
              <w:marBottom w:val="0"/>
              <w:divBdr>
                <w:top w:val="none" w:sz="0" w:space="0" w:color="auto"/>
                <w:left w:val="none" w:sz="0" w:space="0" w:color="auto"/>
                <w:bottom w:val="none" w:sz="0" w:space="0" w:color="auto"/>
                <w:right w:val="none" w:sz="0" w:space="0" w:color="auto"/>
              </w:divBdr>
            </w:div>
            <w:div w:id="1489785256">
              <w:marLeft w:val="0"/>
              <w:marRight w:val="0"/>
              <w:marTop w:val="0"/>
              <w:marBottom w:val="0"/>
              <w:divBdr>
                <w:top w:val="none" w:sz="0" w:space="0" w:color="auto"/>
                <w:left w:val="none" w:sz="0" w:space="0" w:color="auto"/>
                <w:bottom w:val="none" w:sz="0" w:space="0" w:color="auto"/>
                <w:right w:val="none" w:sz="0" w:space="0" w:color="auto"/>
              </w:divBdr>
            </w:div>
            <w:div w:id="883371711">
              <w:marLeft w:val="0"/>
              <w:marRight w:val="0"/>
              <w:marTop w:val="0"/>
              <w:marBottom w:val="0"/>
              <w:divBdr>
                <w:top w:val="none" w:sz="0" w:space="0" w:color="auto"/>
                <w:left w:val="none" w:sz="0" w:space="0" w:color="auto"/>
                <w:bottom w:val="none" w:sz="0" w:space="0" w:color="auto"/>
                <w:right w:val="none" w:sz="0" w:space="0" w:color="auto"/>
              </w:divBdr>
            </w:div>
            <w:div w:id="1565529264">
              <w:marLeft w:val="0"/>
              <w:marRight w:val="0"/>
              <w:marTop w:val="0"/>
              <w:marBottom w:val="0"/>
              <w:divBdr>
                <w:top w:val="none" w:sz="0" w:space="0" w:color="auto"/>
                <w:left w:val="none" w:sz="0" w:space="0" w:color="auto"/>
                <w:bottom w:val="none" w:sz="0" w:space="0" w:color="auto"/>
                <w:right w:val="none" w:sz="0" w:space="0" w:color="auto"/>
              </w:divBdr>
            </w:div>
            <w:div w:id="664555740">
              <w:marLeft w:val="0"/>
              <w:marRight w:val="0"/>
              <w:marTop w:val="0"/>
              <w:marBottom w:val="0"/>
              <w:divBdr>
                <w:top w:val="none" w:sz="0" w:space="0" w:color="auto"/>
                <w:left w:val="none" w:sz="0" w:space="0" w:color="auto"/>
                <w:bottom w:val="none" w:sz="0" w:space="0" w:color="auto"/>
                <w:right w:val="none" w:sz="0" w:space="0" w:color="auto"/>
              </w:divBdr>
            </w:div>
            <w:div w:id="698774419">
              <w:marLeft w:val="0"/>
              <w:marRight w:val="0"/>
              <w:marTop w:val="0"/>
              <w:marBottom w:val="0"/>
              <w:divBdr>
                <w:top w:val="none" w:sz="0" w:space="0" w:color="auto"/>
                <w:left w:val="none" w:sz="0" w:space="0" w:color="auto"/>
                <w:bottom w:val="none" w:sz="0" w:space="0" w:color="auto"/>
                <w:right w:val="none" w:sz="0" w:space="0" w:color="auto"/>
              </w:divBdr>
            </w:div>
            <w:div w:id="1863862385">
              <w:marLeft w:val="0"/>
              <w:marRight w:val="0"/>
              <w:marTop w:val="0"/>
              <w:marBottom w:val="0"/>
              <w:divBdr>
                <w:top w:val="none" w:sz="0" w:space="0" w:color="auto"/>
                <w:left w:val="none" w:sz="0" w:space="0" w:color="auto"/>
                <w:bottom w:val="none" w:sz="0" w:space="0" w:color="auto"/>
                <w:right w:val="none" w:sz="0" w:space="0" w:color="auto"/>
              </w:divBdr>
            </w:div>
            <w:div w:id="966663613">
              <w:marLeft w:val="0"/>
              <w:marRight w:val="0"/>
              <w:marTop w:val="0"/>
              <w:marBottom w:val="0"/>
              <w:divBdr>
                <w:top w:val="none" w:sz="0" w:space="0" w:color="auto"/>
                <w:left w:val="none" w:sz="0" w:space="0" w:color="auto"/>
                <w:bottom w:val="none" w:sz="0" w:space="0" w:color="auto"/>
                <w:right w:val="none" w:sz="0" w:space="0" w:color="auto"/>
              </w:divBdr>
            </w:div>
            <w:div w:id="1891988533">
              <w:marLeft w:val="0"/>
              <w:marRight w:val="0"/>
              <w:marTop w:val="0"/>
              <w:marBottom w:val="0"/>
              <w:divBdr>
                <w:top w:val="none" w:sz="0" w:space="0" w:color="auto"/>
                <w:left w:val="none" w:sz="0" w:space="0" w:color="auto"/>
                <w:bottom w:val="none" w:sz="0" w:space="0" w:color="auto"/>
                <w:right w:val="none" w:sz="0" w:space="0" w:color="auto"/>
              </w:divBdr>
            </w:div>
            <w:div w:id="1132481027">
              <w:marLeft w:val="0"/>
              <w:marRight w:val="0"/>
              <w:marTop w:val="0"/>
              <w:marBottom w:val="0"/>
              <w:divBdr>
                <w:top w:val="none" w:sz="0" w:space="0" w:color="auto"/>
                <w:left w:val="none" w:sz="0" w:space="0" w:color="auto"/>
                <w:bottom w:val="none" w:sz="0" w:space="0" w:color="auto"/>
                <w:right w:val="none" w:sz="0" w:space="0" w:color="auto"/>
              </w:divBdr>
            </w:div>
            <w:div w:id="2014449038">
              <w:marLeft w:val="0"/>
              <w:marRight w:val="0"/>
              <w:marTop w:val="0"/>
              <w:marBottom w:val="0"/>
              <w:divBdr>
                <w:top w:val="none" w:sz="0" w:space="0" w:color="auto"/>
                <w:left w:val="none" w:sz="0" w:space="0" w:color="auto"/>
                <w:bottom w:val="none" w:sz="0" w:space="0" w:color="auto"/>
                <w:right w:val="none" w:sz="0" w:space="0" w:color="auto"/>
              </w:divBdr>
            </w:div>
            <w:div w:id="2076511867">
              <w:marLeft w:val="0"/>
              <w:marRight w:val="0"/>
              <w:marTop w:val="0"/>
              <w:marBottom w:val="0"/>
              <w:divBdr>
                <w:top w:val="none" w:sz="0" w:space="0" w:color="auto"/>
                <w:left w:val="none" w:sz="0" w:space="0" w:color="auto"/>
                <w:bottom w:val="none" w:sz="0" w:space="0" w:color="auto"/>
                <w:right w:val="none" w:sz="0" w:space="0" w:color="auto"/>
              </w:divBdr>
            </w:div>
            <w:div w:id="20404546">
              <w:marLeft w:val="0"/>
              <w:marRight w:val="0"/>
              <w:marTop w:val="0"/>
              <w:marBottom w:val="0"/>
              <w:divBdr>
                <w:top w:val="none" w:sz="0" w:space="0" w:color="auto"/>
                <w:left w:val="none" w:sz="0" w:space="0" w:color="auto"/>
                <w:bottom w:val="none" w:sz="0" w:space="0" w:color="auto"/>
                <w:right w:val="none" w:sz="0" w:space="0" w:color="auto"/>
              </w:divBdr>
            </w:div>
            <w:div w:id="1235552058">
              <w:marLeft w:val="0"/>
              <w:marRight w:val="0"/>
              <w:marTop w:val="0"/>
              <w:marBottom w:val="0"/>
              <w:divBdr>
                <w:top w:val="none" w:sz="0" w:space="0" w:color="auto"/>
                <w:left w:val="none" w:sz="0" w:space="0" w:color="auto"/>
                <w:bottom w:val="none" w:sz="0" w:space="0" w:color="auto"/>
                <w:right w:val="none" w:sz="0" w:space="0" w:color="auto"/>
              </w:divBdr>
            </w:div>
            <w:div w:id="1183667149">
              <w:marLeft w:val="0"/>
              <w:marRight w:val="0"/>
              <w:marTop w:val="0"/>
              <w:marBottom w:val="0"/>
              <w:divBdr>
                <w:top w:val="none" w:sz="0" w:space="0" w:color="auto"/>
                <w:left w:val="none" w:sz="0" w:space="0" w:color="auto"/>
                <w:bottom w:val="none" w:sz="0" w:space="0" w:color="auto"/>
                <w:right w:val="none" w:sz="0" w:space="0" w:color="auto"/>
              </w:divBdr>
            </w:div>
            <w:div w:id="1921480300">
              <w:marLeft w:val="0"/>
              <w:marRight w:val="0"/>
              <w:marTop w:val="0"/>
              <w:marBottom w:val="0"/>
              <w:divBdr>
                <w:top w:val="none" w:sz="0" w:space="0" w:color="auto"/>
                <w:left w:val="none" w:sz="0" w:space="0" w:color="auto"/>
                <w:bottom w:val="none" w:sz="0" w:space="0" w:color="auto"/>
                <w:right w:val="none" w:sz="0" w:space="0" w:color="auto"/>
              </w:divBdr>
            </w:div>
            <w:div w:id="937103034">
              <w:marLeft w:val="0"/>
              <w:marRight w:val="0"/>
              <w:marTop w:val="0"/>
              <w:marBottom w:val="0"/>
              <w:divBdr>
                <w:top w:val="none" w:sz="0" w:space="0" w:color="auto"/>
                <w:left w:val="none" w:sz="0" w:space="0" w:color="auto"/>
                <w:bottom w:val="none" w:sz="0" w:space="0" w:color="auto"/>
                <w:right w:val="none" w:sz="0" w:space="0" w:color="auto"/>
              </w:divBdr>
            </w:div>
            <w:div w:id="141116317">
              <w:marLeft w:val="0"/>
              <w:marRight w:val="0"/>
              <w:marTop w:val="0"/>
              <w:marBottom w:val="0"/>
              <w:divBdr>
                <w:top w:val="none" w:sz="0" w:space="0" w:color="auto"/>
                <w:left w:val="none" w:sz="0" w:space="0" w:color="auto"/>
                <w:bottom w:val="none" w:sz="0" w:space="0" w:color="auto"/>
                <w:right w:val="none" w:sz="0" w:space="0" w:color="auto"/>
              </w:divBdr>
            </w:div>
            <w:div w:id="97146244">
              <w:marLeft w:val="0"/>
              <w:marRight w:val="0"/>
              <w:marTop w:val="0"/>
              <w:marBottom w:val="0"/>
              <w:divBdr>
                <w:top w:val="none" w:sz="0" w:space="0" w:color="auto"/>
                <w:left w:val="none" w:sz="0" w:space="0" w:color="auto"/>
                <w:bottom w:val="none" w:sz="0" w:space="0" w:color="auto"/>
                <w:right w:val="none" w:sz="0" w:space="0" w:color="auto"/>
              </w:divBdr>
            </w:div>
            <w:div w:id="933514282">
              <w:marLeft w:val="0"/>
              <w:marRight w:val="0"/>
              <w:marTop w:val="0"/>
              <w:marBottom w:val="0"/>
              <w:divBdr>
                <w:top w:val="none" w:sz="0" w:space="0" w:color="auto"/>
                <w:left w:val="none" w:sz="0" w:space="0" w:color="auto"/>
                <w:bottom w:val="none" w:sz="0" w:space="0" w:color="auto"/>
                <w:right w:val="none" w:sz="0" w:space="0" w:color="auto"/>
              </w:divBdr>
            </w:div>
            <w:div w:id="173418754">
              <w:marLeft w:val="0"/>
              <w:marRight w:val="0"/>
              <w:marTop w:val="0"/>
              <w:marBottom w:val="0"/>
              <w:divBdr>
                <w:top w:val="none" w:sz="0" w:space="0" w:color="auto"/>
                <w:left w:val="none" w:sz="0" w:space="0" w:color="auto"/>
                <w:bottom w:val="none" w:sz="0" w:space="0" w:color="auto"/>
                <w:right w:val="none" w:sz="0" w:space="0" w:color="auto"/>
              </w:divBdr>
            </w:div>
            <w:div w:id="918294991">
              <w:marLeft w:val="0"/>
              <w:marRight w:val="0"/>
              <w:marTop w:val="0"/>
              <w:marBottom w:val="0"/>
              <w:divBdr>
                <w:top w:val="none" w:sz="0" w:space="0" w:color="auto"/>
                <w:left w:val="none" w:sz="0" w:space="0" w:color="auto"/>
                <w:bottom w:val="none" w:sz="0" w:space="0" w:color="auto"/>
                <w:right w:val="none" w:sz="0" w:space="0" w:color="auto"/>
              </w:divBdr>
            </w:div>
            <w:div w:id="832138192">
              <w:marLeft w:val="0"/>
              <w:marRight w:val="0"/>
              <w:marTop w:val="0"/>
              <w:marBottom w:val="0"/>
              <w:divBdr>
                <w:top w:val="none" w:sz="0" w:space="0" w:color="auto"/>
                <w:left w:val="none" w:sz="0" w:space="0" w:color="auto"/>
                <w:bottom w:val="none" w:sz="0" w:space="0" w:color="auto"/>
                <w:right w:val="none" w:sz="0" w:space="0" w:color="auto"/>
              </w:divBdr>
            </w:div>
            <w:div w:id="991911194">
              <w:marLeft w:val="0"/>
              <w:marRight w:val="0"/>
              <w:marTop w:val="0"/>
              <w:marBottom w:val="0"/>
              <w:divBdr>
                <w:top w:val="none" w:sz="0" w:space="0" w:color="auto"/>
                <w:left w:val="none" w:sz="0" w:space="0" w:color="auto"/>
                <w:bottom w:val="none" w:sz="0" w:space="0" w:color="auto"/>
                <w:right w:val="none" w:sz="0" w:space="0" w:color="auto"/>
              </w:divBdr>
            </w:div>
            <w:div w:id="1617560208">
              <w:marLeft w:val="0"/>
              <w:marRight w:val="0"/>
              <w:marTop w:val="0"/>
              <w:marBottom w:val="0"/>
              <w:divBdr>
                <w:top w:val="none" w:sz="0" w:space="0" w:color="auto"/>
                <w:left w:val="none" w:sz="0" w:space="0" w:color="auto"/>
                <w:bottom w:val="none" w:sz="0" w:space="0" w:color="auto"/>
                <w:right w:val="none" w:sz="0" w:space="0" w:color="auto"/>
              </w:divBdr>
            </w:div>
            <w:div w:id="1547910025">
              <w:marLeft w:val="0"/>
              <w:marRight w:val="0"/>
              <w:marTop w:val="0"/>
              <w:marBottom w:val="0"/>
              <w:divBdr>
                <w:top w:val="none" w:sz="0" w:space="0" w:color="auto"/>
                <w:left w:val="none" w:sz="0" w:space="0" w:color="auto"/>
                <w:bottom w:val="none" w:sz="0" w:space="0" w:color="auto"/>
                <w:right w:val="none" w:sz="0" w:space="0" w:color="auto"/>
              </w:divBdr>
            </w:div>
            <w:div w:id="28727204">
              <w:marLeft w:val="0"/>
              <w:marRight w:val="0"/>
              <w:marTop w:val="0"/>
              <w:marBottom w:val="0"/>
              <w:divBdr>
                <w:top w:val="none" w:sz="0" w:space="0" w:color="auto"/>
                <w:left w:val="none" w:sz="0" w:space="0" w:color="auto"/>
                <w:bottom w:val="none" w:sz="0" w:space="0" w:color="auto"/>
                <w:right w:val="none" w:sz="0" w:space="0" w:color="auto"/>
              </w:divBdr>
            </w:div>
            <w:div w:id="1056047578">
              <w:marLeft w:val="0"/>
              <w:marRight w:val="0"/>
              <w:marTop w:val="0"/>
              <w:marBottom w:val="0"/>
              <w:divBdr>
                <w:top w:val="none" w:sz="0" w:space="0" w:color="auto"/>
                <w:left w:val="none" w:sz="0" w:space="0" w:color="auto"/>
                <w:bottom w:val="none" w:sz="0" w:space="0" w:color="auto"/>
                <w:right w:val="none" w:sz="0" w:space="0" w:color="auto"/>
              </w:divBdr>
            </w:div>
            <w:div w:id="591477478">
              <w:marLeft w:val="0"/>
              <w:marRight w:val="0"/>
              <w:marTop w:val="0"/>
              <w:marBottom w:val="0"/>
              <w:divBdr>
                <w:top w:val="none" w:sz="0" w:space="0" w:color="auto"/>
                <w:left w:val="none" w:sz="0" w:space="0" w:color="auto"/>
                <w:bottom w:val="none" w:sz="0" w:space="0" w:color="auto"/>
                <w:right w:val="none" w:sz="0" w:space="0" w:color="auto"/>
              </w:divBdr>
            </w:div>
            <w:div w:id="672495581">
              <w:marLeft w:val="0"/>
              <w:marRight w:val="0"/>
              <w:marTop w:val="0"/>
              <w:marBottom w:val="0"/>
              <w:divBdr>
                <w:top w:val="none" w:sz="0" w:space="0" w:color="auto"/>
                <w:left w:val="none" w:sz="0" w:space="0" w:color="auto"/>
                <w:bottom w:val="none" w:sz="0" w:space="0" w:color="auto"/>
                <w:right w:val="none" w:sz="0" w:space="0" w:color="auto"/>
              </w:divBdr>
            </w:div>
            <w:div w:id="193151311">
              <w:marLeft w:val="0"/>
              <w:marRight w:val="0"/>
              <w:marTop w:val="0"/>
              <w:marBottom w:val="0"/>
              <w:divBdr>
                <w:top w:val="none" w:sz="0" w:space="0" w:color="auto"/>
                <w:left w:val="none" w:sz="0" w:space="0" w:color="auto"/>
                <w:bottom w:val="none" w:sz="0" w:space="0" w:color="auto"/>
                <w:right w:val="none" w:sz="0" w:space="0" w:color="auto"/>
              </w:divBdr>
            </w:div>
            <w:div w:id="265428762">
              <w:marLeft w:val="0"/>
              <w:marRight w:val="0"/>
              <w:marTop w:val="0"/>
              <w:marBottom w:val="0"/>
              <w:divBdr>
                <w:top w:val="none" w:sz="0" w:space="0" w:color="auto"/>
                <w:left w:val="none" w:sz="0" w:space="0" w:color="auto"/>
                <w:bottom w:val="none" w:sz="0" w:space="0" w:color="auto"/>
                <w:right w:val="none" w:sz="0" w:space="0" w:color="auto"/>
              </w:divBdr>
            </w:div>
            <w:div w:id="939995456">
              <w:marLeft w:val="0"/>
              <w:marRight w:val="0"/>
              <w:marTop w:val="0"/>
              <w:marBottom w:val="0"/>
              <w:divBdr>
                <w:top w:val="none" w:sz="0" w:space="0" w:color="auto"/>
                <w:left w:val="none" w:sz="0" w:space="0" w:color="auto"/>
                <w:bottom w:val="none" w:sz="0" w:space="0" w:color="auto"/>
                <w:right w:val="none" w:sz="0" w:space="0" w:color="auto"/>
              </w:divBdr>
            </w:div>
            <w:div w:id="1991591117">
              <w:marLeft w:val="0"/>
              <w:marRight w:val="0"/>
              <w:marTop w:val="0"/>
              <w:marBottom w:val="0"/>
              <w:divBdr>
                <w:top w:val="none" w:sz="0" w:space="0" w:color="auto"/>
                <w:left w:val="none" w:sz="0" w:space="0" w:color="auto"/>
                <w:bottom w:val="none" w:sz="0" w:space="0" w:color="auto"/>
                <w:right w:val="none" w:sz="0" w:space="0" w:color="auto"/>
              </w:divBdr>
            </w:div>
            <w:div w:id="414594098">
              <w:marLeft w:val="0"/>
              <w:marRight w:val="0"/>
              <w:marTop w:val="0"/>
              <w:marBottom w:val="0"/>
              <w:divBdr>
                <w:top w:val="none" w:sz="0" w:space="0" w:color="auto"/>
                <w:left w:val="none" w:sz="0" w:space="0" w:color="auto"/>
                <w:bottom w:val="none" w:sz="0" w:space="0" w:color="auto"/>
                <w:right w:val="none" w:sz="0" w:space="0" w:color="auto"/>
              </w:divBdr>
            </w:div>
            <w:div w:id="125397293">
              <w:marLeft w:val="0"/>
              <w:marRight w:val="0"/>
              <w:marTop w:val="0"/>
              <w:marBottom w:val="0"/>
              <w:divBdr>
                <w:top w:val="none" w:sz="0" w:space="0" w:color="auto"/>
                <w:left w:val="none" w:sz="0" w:space="0" w:color="auto"/>
                <w:bottom w:val="none" w:sz="0" w:space="0" w:color="auto"/>
                <w:right w:val="none" w:sz="0" w:space="0" w:color="auto"/>
              </w:divBdr>
            </w:div>
            <w:div w:id="395859783">
              <w:marLeft w:val="0"/>
              <w:marRight w:val="0"/>
              <w:marTop w:val="0"/>
              <w:marBottom w:val="0"/>
              <w:divBdr>
                <w:top w:val="none" w:sz="0" w:space="0" w:color="auto"/>
                <w:left w:val="none" w:sz="0" w:space="0" w:color="auto"/>
                <w:bottom w:val="none" w:sz="0" w:space="0" w:color="auto"/>
                <w:right w:val="none" w:sz="0" w:space="0" w:color="auto"/>
              </w:divBdr>
            </w:div>
            <w:div w:id="1843814820">
              <w:marLeft w:val="0"/>
              <w:marRight w:val="0"/>
              <w:marTop w:val="0"/>
              <w:marBottom w:val="0"/>
              <w:divBdr>
                <w:top w:val="none" w:sz="0" w:space="0" w:color="auto"/>
                <w:left w:val="none" w:sz="0" w:space="0" w:color="auto"/>
                <w:bottom w:val="none" w:sz="0" w:space="0" w:color="auto"/>
                <w:right w:val="none" w:sz="0" w:space="0" w:color="auto"/>
              </w:divBdr>
            </w:div>
            <w:div w:id="2077121388">
              <w:marLeft w:val="0"/>
              <w:marRight w:val="0"/>
              <w:marTop w:val="0"/>
              <w:marBottom w:val="0"/>
              <w:divBdr>
                <w:top w:val="none" w:sz="0" w:space="0" w:color="auto"/>
                <w:left w:val="none" w:sz="0" w:space="0" w:color="auto"/>
                <w:bottom w:val="none" w:sz="0" w:space="0" w:color="auto"/>
                <w:right w:val="none" w:sz="0" w:space="0" w:color="auto"/>
              </w:divBdr>
            </w:div>
            <w:div w:id="1493178451">
              <w:marLeft w:val="0"/>
              <w:marRight w:val="0"/>
              <w:marTop w:val="0"/>
              <w:marBottom w:val="0"/>
              <w:divBdr>
                <w:top w:val="none" w:sz="0" w:space="0" w:color="auto"/>
                <w:left w:val="none" w:sz="0" w:space="0" w:color="auto"/>
                <w:bottom w:val="none" w:sz="0" w:space="0" w:color="auto"/>
                <w:right w:val="none" w:sz="0" w:space="0" w:color="auto"/>
              </w:divBdr>
            </w:div>
            <w:div w:id="676080279">
              <w:marLeft w:val="0"/>
              <w:marRight w:val="0"/>
              <w:marTop w:val="0"/>
              <w:marBottom w:val="0"/>
              <w:divBdr>
                <w:top w:val="none" w:sz="0" w:space="0" w:color="auto"/>
                <w:left w:val="none" w:sz="0" w:space="0" w:color="auto"/>
                <w:bottom w:val="none" w:sz="0" w:space="0" w:color="auto"/>
                <w:right w:val="none" w:sz="0" w:space="0" w:color="auto"/>
              </w:divBdr>
            </w:div>
            <w:div w:id="2049262431">
              <w:marLeft w:val="0"/>
              <w:marRight w:val="0"/>
              <w:marTop w:val="0"/>
              <w:marBottom w:val="0"/>
              <w:divBdr>
                <w:top w:val="none" w:sz="0" w:space="0" w:color="auto"/>
                <w:left w:val="none" w:sz="0" w:space="0" w:color="auto"/>
                <w:bottom w:val="none" w:sz="0" w:space="0" w:color="auto"/>
                <w:right w:val="none" w:sz="0" w:space="0" w:color="auto"/>
              </w:divBdr>
            </w:div>
            <w:div w:id="1024092515">
              <w:marLeft w:val="0"/>
              <w:marRight w:val="0"/>
              <w:marTop w:val="0"/>
              <w:marBottom w:val="0"/>
              <w:divBdr>
                <w:top w:val="none" w:sz="0" w:space="0" w:color="auto"/>
                <w:left w:val="none" w:sz="0" w:space="0" w:color="auto"/>
                <w:bottom w:val="none" w:sz="0" w:space="0" w:color="auto"/>
                <w:right w:val="none" w:sz="0" w:space="0" w:color="auto"/>
              </w:divBdr>
            </w:div>
            <w:div w:id="290790796">
              <w:marLeft w:val="0"/>
              <w:marRight w:val="0"/>
              <w:marTop w:val="0"/>
              <w:marBottom w:val="0"/>
              <w:divBdr>
                <w:top w:val="none" w:sz="0" w:space="0" w:color="auto"/>
                <w:left w:val="none" w:sz="0" w:space="0" w:color="auto"/>
                <w:bottom w:val="none" w:sz="0" w:space="0" w:color="auto"/>
                <w:right w:val="none" w:sz="0" w:space="0" w:color="auto"/>
              </w:divBdr>
            </w:div>
            <w:div w:id="662512434">
              <w:marLeft w:val="0"/>
              <w:marRight w:val="0"/>
              <w:marTop w:val="0"/>
              <w:marBottom w:val="0"/>
              <w:divBdr>
                <w:top w:val="none" w:sz="0" w:space="0" w:color="auto"/>
                <w:left w:val="none" w:sz="0" w:space="0" w:color="auto"/>
                <w:bottom w:val="none" w:sz="0" w:space="0" w:color="auto"/>
                <w:right w:val="none" w:sz="0" w:space="0" w:color="auto"/>
              </w:divBdr>
            </w:div>
            <w:div w:id="1223098980">
              <w:marLeft w:val="0"/>
              <w:marRight w:val="0"/>
              <w:marTop w:val="0"/>
              <w:marBottom w:val="0"/>
              <w:divBdr>
                <w:top w:val="none" w:sz="0" w:space="0" w:color="auto"/>
                <w:left w:val="none" w:sz="0" w:space="0" w:color="auto"/>
                <w:bottom w:val="none" w:sz="0" w:space="0" w:color="auto"/>
                <w:right w:val="none" w:sz="0" w:space="0" w:color="auto"/>
              </w:divBdr>
            </w:div>
            <w:div w:id="1315337183">
              <w:marLeft w:val="0"/>
              <w:marRight w:val="0"/>
              <w:marTop w:val="0"/>
              <w:marBottom w:val="0"/>
              <w:divBdr>
                <w:top w:val="none" w:sz="0" w:space="0" w:color="auto"/>
                <w:left w:val="none" w:sz="0" w:space="0" w:color="auto"/>
                <w:bottom w:val="none" w:sz="0" w:space="0" w:color="auto"/>
                <w:right w:val="none" w:sz="0" w:space="0" w:color="auto"/>
              </w:divBdr>
            </w:div>
            <w:div w:id="1581403326">
              <w:marLeft w:val="0"/>
              <w:marRight w:val="0"/>
              <w:marTop w:val="0"/>
              <w:marBottom w:val="0"/>
              <w:divBdr>
                <w:top w:val="none" w:sz="0" w:space="0" w:color="auto"/>
                <w:left w:val="none" w:sz="0" w:space="0" w:color="auto"/>
                <w:bottom w:val="none" w:sz="0" w:space="0" w:color="auto"/>
                <w:right w:val="none" w:sz="0" w:space="0" w:color="auto"/>
              </w:divBdr>
            </w:div>
            <w:div w:id="722676643">
              <w:marLeft w:val="0"/>
              <w:marRight w:val="0"/>
              <w:marTop w:val="0"/>
              <w:marBottom w:val="0"/>
              <w:divBdr>
                <w:top w:val="none" w:sz="0" w:space="0" w:color="auto"/>
                <w:left w:val="none" w:sz="0" w:space="0" w:color="auto"/>
                <w:bottom w:val="none" w:sz="0" w:space="0" w:color="auto"/>
                <w:right w:val="none" w:sz="0" w:space="0" w:color="auto"/>
              </w:divBdr>
            </w:div>
            <w:div w:id="273487085">
              <w:marLeft w:val="0"/>
              <w:marRight w:val="0"/>
              <w:marTop w:val="0"/>
              <w:marBottom w:val="0"/>
              <w:divBdr>
                <w:top w:val="none" w:sz="0" w:space="0" w:color="auto"/>
                <w:left w:val="none" w:sz="0" w:space="0" w:color="auto"/>
                <w:bottom w:val="none" w:sz="0" w:space="0" w:color="auto"/>
                <w:right w:val="none" w:sz="0" w:space="0" w:color="auto"/>
              </w:divBdr>
            </w:div>
            <w:div w:id="1456831630">
              <w:marLeft w:val="0"/>
              <w:marRight w:val="0"/>
              <w:marTop w:val="0"/>
              <w:marBottom w:val="0"/>
              <w:divBdr>
                <w:top w:val="none" w:sz="0" w:space="0" w:color="auto"/>
                <w:left w:val="none" w:sz="0" w:space="0" w:color="auto"/>
                <w:bottom w:val="none" w:sz="0" w:space="0" w:color="auto"/>
                <w:right w:val="none" w:sz="0" w:space="0" w:color="auto"/>
              </w:divBdr>
            </w:div>
            <w:div w:id="2033722810">
              <w:marLeft w:val="0"/>
              <w:marRight w:val="0"/>
              <w:marTop w:val="0"/>
              <w:marBottom w:val="0"/>
              <w:divBdr>
                <w:top w:val="none" w:sz="0" w:space="0" w:color="auto"/>
                <w:left w:val="none" w:sz="0" w:space="0" w:color="auto"/>
                <w:bottom w:val="none" w:sz="0" w:space="0" w:color="auto"/>
                <w:right w:val="none" w:sz="0" w:space="0" w:color="auto"/>
              </w:divBdr>
            </w:div>
            <w:div w:id="1514101920">
              <w:marLeft w:val="0"/>
              <w:marRight w:val="0"/>
              <w:marTop w:val="0"/>
              <w:marBottom w:val="0"/>
              <w:divBdr>
                <w:top w:val="none" w:sz="0" w:space="0" w:color="auto"/>
                <w:left w:val="none" w:sz="0" w:space="0" w:color="auto"/>
                <w:bottom w:val="none" w:sz="0" w:space="0" w:color="auto"/>
                <w:right w:val="none" w:sz="0" w:space="0" w:color="auto"/>
              </w:divBdr>
            </w:div>
            <w:div w:id="2141026908">
              <w:marLeft w:val="0"/>
              <w:marRight w:val="0"/>
              <w:marTop w:val="0"/>
              <w:marBottom w:val="0"/>
              <w:divBdr>
                <w:top w:val="none" w:sz="0" w:space="0" w:color="auto"/>
                <w:left w:val="none" w:sz="0" w:space="0" w:color="auto"/>
                <w:bottom w:val="none" w:sz="0" w:space="0" w:color="auto"/>
                <w:right w:val="none" w:sz="0" w:space="0" w:color="auto"/>
              </w:divBdr>
            </w:div>
            <w:div w:id="1469973739">
              <w:marLeft w:val="0"/>
              <w:marRight w:val="0"/>
              <w:marTop w:val="0"/>
              <w:marBottom w:val="0"/>
              <w:divBdr>
                <w:top w:val="none" w:sz="0" w:space="0" w:color="auto"/>
                <w:left w:val="none" w:sz="0" w:space="0" w:color="auto"/>
                <w:bottom w:val="none" w:sz="0" w:space="0" w:color="auto"/>
                <w:right w:val="none" w:sz="0" w:space="0" w:color="auto"/>
              </w:divBdr>
            </w:div>
            <w:div w:id="1205362733">
              <w:marLeft w:val="0"/>
              <w:marRight w:val="0"/>
              <w:marTop w:val="0"/>
              <w:marBottom w:val="0"/>
              <w:divBdr>
                <w:top w:val="none" w:sz="0" w:space="0" w:color="auto"/>
                <w:left w:val="none" w:sz="0" w:space="0" w:color="auto"/>
                <w:bottom w:val="none" w:sz="0" w:space="0" w:color="auto"/>
                <w:right w:val="none" w:sz="0" w:space="0" w:color="auto"/>
              </w:divBdr>
            </w:div>
            <w:div w:id="1111784476">
              <w:marLeft w:val="0"/>
              <w:marRight w:val="0"/>
              <w:marTop w:val="0"/>
              <w:marBottom w:val="0"/>
              <w:divBdr>
                <w:top w:val="none" w:sz="0" w:space="0" w:color="auto"/>
                <w:left w:val="none" w:sz="0" w:space="0" w:color="auto"/>
                <w:bottom w:val="none" w:sz="0" w:space="0" w:color="auto"/>
                <w:right w:val="none" w:sz="0" w:space="0" w:color="auto"/>
              </w:divBdr>
            </w:div>
            <w:div w:id="1518081322">
              <w:marLeft w:val="0"/>
              <w:marRight w:val="0"/>
              <w:marTop w:val="0"/>
              <w:marBottom w:val="0"/>
              <w:divBdr>
                <w:top w:val="none" w:sz="0" w:space="0" w:color="auto"/>
                <w:left w:val="none" w:sz="0" w:space="0" w:color="auto"/>
                <w:bottom w:val="none" w:sz="0" w:space="0" w:color="auto"/>
                <w:right w:val="none" w:sz="0" w:space="0" w:color="auto"/>
              </w:divBdr>
            </w:div>
            <w:div w:id="1912539705">
              <w:marLeft w:val="0"/>
              <w:marRight w:val="0"/>
              <w:marTop w:val="0"/>
              <w:marBottom w:val="0"/>
              <w:divBdr>
                <w:top w:val="none" w:sz="0" w:space="0" w:color="auto"/>
                <w:left w:val="none" w:sz="0" w:space="0" w:color="auto"/>
                <w:bottom w:val="none" w:sz="0" w:space="0" w:color="auto"/>
                <w:right w:val="none" w:sz="0" w:space="0" w:color="auto"/>
              </w:divBdr>
            </w:div>
            <w:div w:id="1081369229">
              <w:marLeft w:val="0"/>
              <w:marRight w:val="0"/>
              <w:marTop w:val="0"/>
              <w:marBottom w:val="0"/>
              <w:divBdr>
                <w:top w:val="none" w:sz="0" w:space="0" w:color="auto"/>
                <w:left w:val="none" w:sz="0" w:space="0" w:color="auto"/>
                <w:bottom w:val="none" w:sz="0" w:space="0" w:color="auto"/>
                <w:right w:val="none" w:sz="0" w:space="0" w:color="auto"/>
              </w:divBdr>
            </w:div>
            <w:div w:id="1636134689">
              <w:marLeft w:val="0"/>
              <w:marRight w:val="0"/>
              <w:marTop w:val="0"/>
              <w:marBottom w:val="0"/>
              <w:divBdr>
                <w:top w:val="none" w:sz="0" w:space="0" w:color="auto"/>
                <w:left w:val="none" w:sz="0" w:space="0" w:color="auto"/>
                <w:bottom w:val="none" w:sz="0" w:space="0" w:color="auto"/>
                <w:right w:val="none" w:sz="0" w:space="0" w:color="auto"/>
              </w:divBdr>
            </w:div>
            <w:div w:id="1700282032">
              <w:marLeft w:val="0"/>
              <w:marRight w:val="0"/>
              <w:marTop w:val="0"/>
              <w:marBottom w:val="0"/>
              <w:divBdr>
                <w:top w:val="none" w:sz="0" w:space="0" w:color="auto"/>
                <w:left w:val="none" w:sz="0" w:space="0" w:color="auto"/>
                <w:bottom w:val="none" w:sz="0" w:space="0" w:color="auto"/>
                <w:right w:val="none" w:sz="0" w:space="0" w:color="auto"/>
              </w:divBdr>
            </w:div>
            <w:div w:id="2139570352">
              <w:marLeft w:val="0"/>
              <w:marRight w:val="0"/>
              <w:marTop w:val="0"/>
              <w:marBottom w:val="0"/>
              <w:divBdr>
                <w:top w:val="none" w:sz="0" w:space="0" w:color="auto"/>
                <w:left w:val="none" w:sz="0" w:space="0" w:color="auto"/>
                <w:bottom w:val="none" w:sz="0" w:space="0" w:color="auto"/>
                <w:right w:val="none" w:sz="0" w:space="0" w:color="auto"/>
              </w:divBdr>
            </w:div>
            <w:div w:id="1175680999">
              <w:marLeft w:val="0"/>
              <w:marRight w:val="0"/>
              <w:marTop w:val="0"/>
              <w:marBottom w:val="0"/>
              <w:divBdr>
                <w:top w:val="none" w:sz="0" w:space="0" w:color="auto"/>
                <w:left w:val="none" w:sz="0" w:space="0" w:color="auto"/>
                <w:bottom w:val="none" w:sz="0" w:space="0" w:color="auto"/>
                <w:right w:val="none" w:sz="0" w:space="0" w:color="auto"/>
              </w:divBdr>
            </w:div>
            <w:div w:id="2106878200">
              <w:marLeft w:val="0"/>
              <w:marRight w:val="0"/>
              <w:marTop w:val="0"/>
              <w:marBottom w:val="0"/>
              <w:divBdr>
                <w:top w:val="none" w:sz="0" w:space="0" w:color="auto"/>
                <w:left w:val="none" w:sz="0" w:space="0" w:color="auto"/>
                <w:bottom w:val="none" w:sz="0" w:space="0" w:color="auto"/>
                <w:right w:val="none" w:sz="0" w:space="0" w:color="auto"/>
              </w:divBdr>
            </w:div>
            <w:div w:id="177623166">
              <w:marLeft w:val="0"/>
              <w:marRight w:val="0"/>
              <w:marTop w:val="0"/>
              <w:marBottom w:val="0"/>
              <w:divBdr>
                <w:top w:val="none" w:sz="0" w:space="0" w:color="auto"/>
                <w:left w:val="none" w:sz="0" w:space="0" w:color="auto"/>
                <w:bottom w:val="none" w:sz="0" w:space="0" w:color="auto"/>
                <w:right w:val="none" w:sz="0" w:space="0" w:color="auto"/>
              </w:divBdr>
            </w:div>
            <w:div w:id="65420070">
              <w:marLeft w:val="0"/>
              <w:marRight w:val="0"/>
              <w:marTop w:val="0"/>
              <w:marBottom w:val="0"/>
              <w:divBdr>
                <w:top w:val="none" w:sz="0" w:space="0" w:color="auto"/>
                <w:left w:val="none" w:sz="0" w:space="0" w:color="auto"/>
                <w:bottom w:val="none" w:sz="0" w:space="0" w:color="auto"/>
                <w:right w:val="none" w:sz="0" w:space="0" w:color="auto"/>
              </w:divBdr>
            </w:div>
            <w:div w:id="1147625808">
              <w:marLeft w:val="0"/>
              <w:marRight w:val="0"/>
              <w:marTop w:val="0"/>
              <w:marBottom w:val="0"/>
              <w:divBdr>
                <w:top w:val="none" w:sz="0" w:space="0" w:color="auto"/>
                <w:left w:val="none" w:sz="0" w:space="0" w:color="auto"/>
                <w:bottom w:val="none" w:sz="0" w:space="0" w:color="auto"/>
                <w:right w:val="none" w:sz="0" w:space="0" w:color="auto"/>
              </w:divBdr>
            </w:div>
            <w:div w:id="1310475954">
              <w:marLeft w:val="0"/>
              <w:marRight w:val="0"/>
              <w:marTop w:val="0"/>
              <w:marBottom w:val="0"/>
              <w:divBdr>
                <w:top w:val="none" w:sz="0" w:space="0" w:color="auto"/>
                <w:left w:val="none" w:sz="0" w:space="0" w:color="auto"/>
                <w:bottom w:val="none" w:sz="0" w:space="0" w:color="auto"/>
                <w:right w:val="none" w:sz="0" w:space="0" w:color="auto"/>
              </w:divBdr>
            </w:div>
            <w:div w:id="725182735">
              <w:marLeft w:val="0"/>
              <w:marRight w:val="0"/>
              <w:marTop w:val="0"/>
              <w:marBottom w:val="0"/>
              <w:divBdr>
                <w:top w:val="none" w:sz="0" w:space="0" w:color="auto"/>
                <w:left w:val="none" w:sz="0" w:space="0" w:color="auto"/>
                <w:bottom w:val="none" w:sz="0" w:space="0" w:color="auto"/>
                <w:right w:val="none" w:sz="0" w:space="0" w:color="auto"/>
              </w:divBdr>
            </w:div>
            <w:div w:id="476192140">
              <w:marLeft w:val="0"/>
              <w:marRight w:val="0"/>
              <w:marTop w:val="0"/>
              <w:marBottom w:val="0"/>
              <w:divBdr>
                <w:top w:val="none" w:sz="0" w:space="0" w:color="auto"/>
                <w:left w:val="none" w:sz="0" w:space="0" w:color="auto"/>
                <w:bottom w:val="none" w:sz="0" w:space="0" w:color="auto"/>
                <w:right w:val="none" w:sz="0" w:space="0" w:color="auto"/>
              </w:divBdr>
            </w:div>
            <w:div w:id="102648953">
              <w:marLeft w:val="0"/>
              <w:marRight w:val="0"/>
              <w:marTop w:val="0"/>
              <w:marBottom w:val="0"/>
              <w:divBdr>
                <w:top w:val="none" w:sz="0" w:space="0" w:color="auto"/>
                <w:left w:val="none" w:sz="0" w:space="0" w:color="auto"/>
                <w:bottom w:val="none" w:sz="0" w:space="0" w:color="auto"/>
                <w:right w:val="none" w:sz="0" w:space="0" w:color="auto"/>
              </w:divBdr>
            </w:div>
            <w:div w:id="1848212551">
              <w:marLeft w:val="0"/>
              <w:marRight w:val="0"/>
              <w:marTop w:val="0"/>
              <w:marBottom w:val="0"/>
              <w:divBdr>
                <w:top w:val="none" w:sz="0" w:space="0" w:color="auto"/>
                <w:left w:val="none" w:sz="0" w:space="0" w:color="auto"/>
                <w:bottom w:val="none" w:sz="0" w:space="0" w:color="auto"/>
                <w:right w:val="none" w:sz="0" w:space="0" w:color="auto"/>
              </w:divBdr>
            </w:div>
            <w:div w:id="1373965826">
              <w:marLeft w:val="0"/>
              <w:marRight w:val="0"/>
              <w:marTop w:val="0"/>
              <w:marBottom w:val="0"/>
              <w:divBdr>
                <w:top w:val="none" w:sz="0" w:space="0" w:color="auto"/>
                <w:left w:val="none" w:sz="0" w:space="0" w:color="auto"/>
                <w:bottom w:val="none" w:sz="0" w:space="0" w:color="auto"/>
                <w:right w:val="none" w:sz="0" w:space="0" w:color="auto"/>
              </w:divBdr>
            </w:div>
            <w:div w:id="1671056924">
              <w:marLeft w:val="0"/>
              <w:marRight w:val="0"/>
              <w:marTop w:val="0"/>
              <w:marBottom w:val="0"/>
              <w:divBdr>
                <w:top w:val="none" w:sz="0" w:space="0" w:color="auto"/>
                <w:left w:val="none" w:sz="0" w:space="0" w:color="auto"/>
                <w:bottom w:val="none" w:sz="0" w:space="0" w:color="auto"/>
                <w:right w:val="none" w:sz="0" w:space="0" w:color="auto"/>
              </w:divBdr>
            </w:div>
            <w:div w:id="801844979">
              <w:marLeft w:val="0"/>
              <w:marRight w:val="0"/>
              <w:marTop w:val="0"/>
              <w:marBottom w:val="0"/>
              <w:divBdr>
                <w:top w:val="none" w:sz="0" w:space="0" w:color="auto"/>
                <w:left w:val="none" w:sz="0" w:space="0" w:color="auto"/>
                <w:bottom w:val="none" w:sz="0" w:space="0" w:color="auto"/>
                <w:right w:val="none" w:sz="0" w:space="0" w:color="auto"/>
              </w:divBdr>
            </w:div>
            <w:div w:id="855852039">
              <w:marLeft w:val="0"/>
              <w:marRight w:val="0"/>
              <w:marTop w:val="0"/>
              <w:marBottom w:val="0"/>
              <w:divBdr>
                <w:top w:val="none" w:sz="0" w:space="0" w:color="auto"/>
                <w:left w:val="none" w:sz="0" w:space="0" w:color="auto"/>
                <w:bottom w:val="none" w:sz="0" w:space="0" w:color="auto"/>
                <w:right w:val="none" w:sz="0" w:space="0" w:color="auto"/>
              </w:divBdr>
            </w:div>
            <w:div w:id="1711954289">
              <w:marLeft w:val="0"/>
              <w:marRight w:val="0"/>
              <w:marTop w:val="0"/>
              <w:marBottom w:val="0"/>
              <w:divBdr>
                <w:top w:val="none" w:sz="0" w:space="0" w:color="auto"/>
                <w:left w:val="none" w:sz="0" w:space="0" w:color="auto"/>
                <w:bottom w:val="none" w:sz="0" w:space="0" w:color="auto"/>
                <w:right w:val="none" w:sz="0" w:space="0" w:color="auto"/>
              </w:divBdr>
            </w:div>
            <w:div w:id="1584408383">
              <w:marLeft w:val="0"/>
              <w:marRight w:val="0"/>
              <w:marTop w:val="0"/>
              <w:marBottom w:val="0"/>
              <w:divBdr>
                <w:top w:val="none" w:sz="0" w:space="0" w:color="auto"/>
                <w:left w:val="none" w:sz="0" w:space="0" w:color="auto"/>
                <w:bottom w:val="none" w:sz="0" w:space="0" w:color="auto"/>
                <w:right w:val="none" w:sz="0" w:space="0" w:color="auto"/>
              </w:divBdr>
            </w:div>
            <w:div w:id="490214880">
              <w:marLeft w:val="0"/>
              <w:marRight w:val="0"/>
              <w:marTop w:val="0"/>
              <w:marBottom w:val="0"/>
              <w:divBdr>
                <w:top w:val="none" w:sz="0" w:space="0" w:color="auto"/>
                <w:left w:val="none" w:sz="0" w:space="0" w:color="auto"/>
                <w:bottom w:val="none" w:sz="0" w:space="0" w:color="auto"/>
                <w:right w:val="none" w:sz="0" w:space="0" w:color="auto"/>
              </w:divBdr>
            </w:div>
            <w:div w:id="870726213">
              <w:marLeft w:val="0"/>
              <w:marRight w:val="0"/>
              <w:marTop w:val="0"/>
              <w:marBottom w:val="0"/>
              <w:divBdr>
                <w:top w:val="none" w:sz="0" w:space="0" w:color="auto"/>
                <w:left w:val="none" w:sz="0" w:space="0" w:color="auto"/>
                <w:bottom w:val="none" w:sz="0" w:space="0" w:color="auto"/>
                <w:right w:val="none" w:sz="0" w:space="0" w:color="auto"/>
              </w:divBdr>
            </w:div>
            <w:div w:id="1989748678">
              <w:marLeft w:val="0"/>
              <w:marRight w:val="0"/>
              <w:marTop w:val="0"/>
              <w:marBottom w:val="0"/>
              <w:divBdr>
                <w:top w:val="none" w:sz="0" w:space="0" w:color="auto"/>
                <w:left w:val="none" w:sz="0" w:space="0" w:color="auto"/>
                <w:bottom w:val="none" w:sz="0" w:space="0" w:color="auto"/>
                <w:right w:val="none" w:sz="0" w:space="0" w:color="auto"/>
              </w:divBdr>
            </w:div>
            <w:div w:id="2058238647">
              <w:marLeft w:val="0"/>
              <w:marRight w:val="0"/>
              <w:marTop w:val="0"/>
              <w:marBottom w:val="0"/>
              <w:divBdr>
                <w:top w:val="none" w:sz="0" w:space="0" w:color="auto"/>
                <w:left w:val="none" w:sz="0" w:space="0" w:color="auto"/>
                <w:bottom w:val="none" w:sz="0" w:space="0" w:color="auto"/>
                <w:right w:val="none" w:sz="0" w:space="0" w:color="auto"/>
              </w:divBdr>
            </w:div>
            <w:div w:id="229774084">
              <w:marLeft w:val="0"/>
              <w:marRight w:val="0"/>
              <w:marTop w:val="0"/>
              <w:marBottom w:val="0"/>
              <w:divBdr>
                <w:top w:val="none" w:sz="0" w:space="0" w:color="auto"/>
                <w:left w:val="none" w:sz="0" w:space="0" w:color="auto"/>
                <w:bottom w:val="none" w:sz="0" w:space="0" w:color="auto"/>
                <w:right w:val="none" w:sz="0" w:space="0" w:color="auto"/>
              </w:divBdr>
            </w:div>
            <w:div w:id="175271418">
              <w:marLeft w:val="0"/>
              <w:marRight w:val="0"/>
              <w:marTop w:val="0"/>
              <w:marBottom w:val="0"/>
              <w:divBdr>
                <w:top w:val="none" w:sz="0" w:space="0" w:color="auto"/>
                <w:left w:val="none" w:sz="0" w:space="0" w:color="auto"/>
                <w:bottom w:val="none" w:sz="0" w:space="0" w:color="auto"/>
                <w:right w:val="none" w:sz="0" w:space="0" w:color="auto"/>
              </w:divBdr>
            </w:div>
            <w:div w:id="1071001796">
              <w:marLeft w:val="0"/>
              <w:marRight w:val="0"/>
              <w:marTop w:val="0"/>
              <w:marBottom w:val="0"/>
              <w:divBdr>
                <w:top w:val="none" w:sz="0" w:space="0" w:color="auto"/>
                <w:left w:val="none" w:sz="0" w:space="0" w:color="auto"/>
                <w:bottom w:val="none" w:sz="0" w:space="0" w:color="auto"/>
                <w:right w:val="none" w:sz="0" w:space="0" w:color="auto"/>
              </w:divBdr>
            </w:div>
            <w:div w:id="1919554174">
              <w:marLeft w:val="0"/>
              <w:marRight w:val="0"/>
              <w:marTop w:val="0"/>
              <w:marBottom w:val="0"/>
              <w:divBdr>
                <w:top w:val="none" w:sz="0" w:space="0" w:color="auto"/>
                <w:left w:val="none" w:sz="0" w:space="0" w:color="auto"/>
                <w:bottom w:val="none" w:sz="0" w:space="0" w:color="auto"/>
                <w:right w:val="none" w:sz="0" w:space="0" w:color="auto"/>
              </w:divBdr>
            </w:div>
            <w:div w:id="2070183551">
              <w:marLeft w:val="0"/>
              <w:marRight w:val="0"/>
              <w:marTop w:val="0"/>
              <w:marBottom w:val="0"/>
              <w:divBdr>
                <w:top w:val="none" w:sz="0" w:space="0" w:color="auto"/>
                <w:left w:val="none" w:sz="0" w:space="0" w:color="auto"/>
                <w:bottom w:val="none" w:sz="0" w:space="0" w:color="auto"/>
                <w:right w:val="none" w:sz="0" w:space="0" w:color="auto"/>
              </w:divBdr>
            </w:div>
            <w:div w:id="1974748771">
              <w:marLeft w:val="0"/>
              <w:marRight w:val="0"/>
              <w:marTop w:val="0"/>
              <w:marBottom w:val="0"/>
              <w:divBdr>
                <w:top w:val="none" w:sz="0" w:space="0" w:color="auto"/>
                <w:left w:val="none" w:sz="0" w:space="0" w:color="auto"/>
                <w:bottom w:val="none" w:sz="0" w:space="0" w:color="auto"/>
                <w:right w:val="none" w:sz="0" w:space="0" w:color="auto"/>
              </w:divBdr>
            </w:div>
            <w:div w:id="1801269318">
              <w:marLeft w:val="0"/>
              <w:marRight w:val="0"/>
              <w:marTop w:val="0"/>
              <w:marBottom w:val="0"/>
              <w:divBdr>
                <w:top w:val="none" w:sz="0" w:space="0" w:color="auto"/>
                <w:left w:val="none" w:sz="0" w:space="0" w:color="auto"/>
                <w:bottom w:val="none" w:sz="0" w:space="0" w:color="auto"/>
                <w:right w:val="none" w:sz="0" w:space="0" w:color="auto"/>
              </w:divBdr>
            </w:div>
            <w:div w:id="2014650067">
              <w:marLeft w:val="0"/>
              <w:marRight w:val="0"/>
              <w:marTop w:val="0"/>
              <w:marBottom w:val="0"/>
              <w:divBdr>
                <w:top w:val="none" w:sz="0" w:space="0" w:color="auto"/>
                <w:left w:val="none" w:sz="0" w:space="0" w:color="auto"/>
                <w:bottom w:val="none" w:sz="0" w:space="0" w:color="auto"/>
                <w:right w:val="none" w:sz="0" w:space="0" w:color="auto"/>
              </w:divBdr>
            </w:div>
            <w:div w:id="329408330">
              <w:marLeft w:val="0"/>
              <w:marRight w:val="0"/>
              <w:marTop w:val="0"/>
              <w:marBottom w:val="0"/>
              <w:divBdr>
                <w:top w:val="none" w:sz="0" w:space="0" w:color="auto"/>
                <w:left w:val="none" w:sz="0" w:space="0" w:color="auto"/>
                <w:bottom w:val="none" w:sz="0" w:space="0" w:color="auto"/>
                <w:right w:val="none" w:sz="0" w:space="0" w:color="auto"/>
              </w:divBdr>
            </w:div>
            <w:div w:id="843783241">
              <w:marLeft w:val="0"/>
              <w:marRight w:val="0"/>
              <w:marTop w:val="0"/>
              <w:marBottom w:val="0"/>
              <w:divBdr>
                <w:top w:val="none" w:sz="0" w:space="0" w:color="auto"/>
                <w:left w:val="none" w:sz="0" w:space="0" w:color="auto"/>
                <w:bottom w:val="none" w:sz="0" w:space="0" w:color="auto"/>
                <w:right w:val="none" w:sz="0" w:space="0" w:color="auto"/>
              </w:divBdr>
            </w:div>
            <w:div w:id="910698887">
              <w:marLeft w:val="0"/>
              <w:marRight w:val="0"/>
              <w:marTop w:val="0"/>
              <w:marBottom w:val="0"/>
              <w:divBdr>
                <w:top w:val="none" w:sz="0" w:space="0" w:color="auto"/>
                <w:left w:val="none" w:sz="0" w:space="0" w:color="auto"/>
                <w:bottom w:val="none" w:sz="0" w:space="0" w:color="auto"/>
                <w:right w:val="none" w:sz="0" w:space="0" w:color="auto"/>
              </w:divBdr>
            </w:div>
            <w:div w:id="970358714">
              <w:marLeft w:val="0"/>
              <w:marRight w:val="0"/>
              <w:marTop w:val="0"/>
              <w:marBottom w:val="0"/>
              <w:divBdr>
                <w:top w:val="none" w:sz="0" w:space="0" w:color="auto"/>
                <w:left w:val="none" w:sz="0" w:space="0" w:color="auto"/>
                <w:bottom w:val="none" w:sz="0" w:space="0" w:color="auto"/>
                <w:right w:val="none" w:sz="0" w:space="0" w:color="auto"/>
              </w:divBdr>
            </w:div>
            <w:div w:id="681395353">
              <w:marLeft w:val="0"/>
              <w:marRight w:val="0"/>
              <w:marTop w:val="0"/>
              <w:marBottom w:val="0"/>
              <w:divBdr>
                <w:top w:val="none" w:sz="0" w:space="0" w:color="auto"/>
                <w:left w:val="none" w:sz="0" w:space="0" w:color="auto"/>
                <w:bottom w:val="none" w:sz="0" w:space="0" w:color="auto"/>
                <w:right w:val="none" w:sz="0" w:space="0" w:color="auto"/>
              </w:divBdr>
            </w:div>
            <w:div w:id="1319381486">
              <w:marLeft w:val="0"/>
              <w:marRight w:val="0"/>
              <w:marTop w:val="0"/>
              <w:marBottom w:val="0"/>
              <w:divBdr>
                <w:top w:val="none" w:sz="0" w:space="0" w:color="auto"/>
                <w:left w:val="none" w:sz="0" w:space="0" w:color="auto"/>
                <w:bottom w:val="none" w:sz="0" w:space="0" w:color="auto"/>
                <w:right w:val="none" w:sz="0" w:space="0" w:color="auto"/>
              </w:divBdr>
            </w:div>
            <w:div w:id="855580723">
              <w:marLeft w:val="0"/>
              <w:marRight w:val="0"/>
              <w:marTop w:val="0"/>
              <w:marBottom w:val="0"/>
              <w:divBdr>
                <w:top w:val="none" w:sz="0" w:space="0" w:color="auto"/>
                <w:left w:val="none" w:sz="0" w:space="0" w:color="auto"/>
                <w:bottom w:val="none" w:sz="0" w:space="0" w:color="auto"/>
                <w:right w:val="none" w:sz="0" w:space="0" w:color="auto"/>
              </w:divBdr>
            </w:div>
            <w:div w:id="1592808838">
              <w:marLeft w:val="0"/>
              <w:marRight w:val="0"/>
              <w:marTop w:val="0"/>
              <w:marBottom w:val="0"/>
              <w:divBdr>
                <w:top w:val="none" w:sz="0" w:space="0" w:color="auto"/>
                <w:left w:val="none" w:sz="0" w:space="0" w:color="auto"/>
                <w:bottom w:val="none" w:sz="0" w:space="0" w:color="auto"/>
                <w:right w:val="none" w:sz="0" w:space="0" w:color="auto"/>
              </w:divBdr>
            </w:div>
            <w:div w:id="270090578">
              <w:marLeft w:val="0"/>
              <w:marRight w:val="0"/>
              <w:marTop w:val="0"/>
              <w:marBottom w:val="0"/>
              <w:divBdr>
                <w:top w:val="none" w:sz="0" w:space="0" w:color="auto"/>
                <w:left w:val="none" w:sz="0" w:space="0" w:color="auto"/>
                <w:bottom w:val="none" w:sz="0" w:space="0" w:color="auto"/>
                <w:right w:val="none" w:sz="0" w:space="0" w:color="auto"/>
              </w:divBdr>
            </w:div>
            <w:div w:id="1892497439">
              <w:marLeft w:val="0"/>
              <w:marRight w:val="0"/>
              <w:marTop w:val="0"/>
              <w:marBottom w:val="0"/>
              <w:divBdr>
                <w:top w:val="none" w:sz="0" w:space="0" w:color="auto"/>
                <w:left w:val="none" w:sz="0" w:space="0" w:color="auto"/>
                <w:bottom w:val="none" w:sz="0" w:space="0" w:color="auto"/>
                <w:right w:val="none" w:sz="0" w:space="0" w:color="auto"/>
              </w:divBdr>
            </w:div>
            <w:div w:id="512769493">
              <w:marLeft w:val="0"/>
              <w:marRight w:val="0"/>
              <w:marTop w:val="0"/>
              <w:marBottom w:val="0"/>
              <w:divBdr>
                <w:top w:val="none" w:sz="0" w:space="0" w:color="auto"/>
                <w:left w:val="none" w:sz="0" w:space="0" w:color="auto"/>
                <w:bottom w:val="none" w:sz="0" w:space="0" w:color="auto"/>
                <w:right w:val="none" w:sz="0" w:space="0" w:color="auto"/>
              </w:divBdr>
            </w:div>
            <w:div w:id="763304312">
              <w:marLeft w:val="0"/>
              <w:marRight w:val="0"/>
              <w:marTop w:val="0"/>
              <w:marBottom w:val="0"/>
              <w:divBdr>
                <w:top w:val="none" w:sz="0" w:space="0" w:color="auto"/>
                <w:left w:val="none" w:sz="0" w:space="0" w:color="auto"/>
                <w:bottom w:val="none" w:sz="0" w:space="0" w:color="auto"/>
                <w:right w:val="none" w:sz="0" w:space="0" w:color="auto"/>
              </w:divBdr>
            </w:div>
            <w:div w:id="837227811">
              <w:marLeft w:val="0"/>
              <w:marRight w:val="0"/>
              <w:marTop w:val="0"/>
              <w:marBottom w:val="0"/>
              <w:divBdr>
                <w:top w:val="none" w:sz="0" w:space="0" w:color="auto"/>
                <w:left w:val="none" w:sz="0" w:space="0" w:color="auto"/>
                <w:bottom w:val="none" w:sz="0" w:space="0" w:color="auto"/>
                <w:right w:val="none" w:sz="0" w:space="0" w:color="auto"/>
              </w:divBdr>
            </w:div>
            <w:div w:id="2147115884">
              <w:marLeft w:val="0"/>
              <w:marRight w:val="0"/>
              <w:marTop w:val="0"/>
              <w:marBottom w:val="0"/>
              <w:divBdr>
                <w:top w:val="none" w:sz="0" w:space="0" w:color="auto"/>
                <w:left w:val="none" w:sz="0" w:space="0" w:color="auto"/>
                <w:bottom w:val="none" w:sz="0" w:space="0" w:color="auto"/>
                <w:right w:val="none" w:sz="0" w:space="0" w:color="auto"/>
              </w:divBdr>
            </w:div>
            <w:div w:id="1121463391">
              <w:marLeft w:val="0"/>
              <w:marRight w:val="0"/>
              <w:marTop w:val="0"/>
              <w:marBottom w:val="0"/>
              <w:divBdr>
                <w:top w:val="none" w:sz="0" w:space="0" w:color="auto"/>
                <w:left w:val="none" w:sz="0" w:space="0" w:color="auto"/>
                <w:bottom w:val="none" w:sz="0" w:space="0" w:color="auto"/>
                <w:right w:val="none" w:sz="0" w:space="0" w:color="auto"/>
              </w:divBdr>
            </w:div>
            <w:div w:id="1326587760">
              <w:marLeft w:val="0"/>
              <w:marRight w:val="0"/>
              <w:marTop w:val="0"/>
              <w:marBottom w:val="0"/>
              <w:divBdr>
                <w:top w:val="none" w:sz="0" w:space="0" w:color="auto"/>
                <w:left w:val="none" w:sz="0" w:space="0" w:color="auto"/>
                <w:bottom w:val="none" w:sz="0" w:space="0" w:color="auto"/>
                <w:right w:val="none" w:sz="0" w:space="0" w:color="auto"/>
              </w:divBdr>
            </w:div>
            <w:div w:id="244264445">
              <w:marLeft w:val="0"/>
              <w:marRight w:val="0"/>
              <w:marTop w:val="0"/>
              <w:marBottom w:val="0"/>
              <w:divBdr>
                <w:top w:val="none" w:sz="0" w:space="0" w:color="auto"/>
                <w:left w:val="none" w:sz="0" w:space="0" w:color="auto"/>
                <w:bottom w:val="none" w:sz="0" w:space="0" w:color="auto"/>
                <w:right w:val="none" w:sz="0" w:space="0" w:color="auto"/>
              </w:divBdr>
            </w:div>
            <w:div w:id="1479566651">
              <w:marLeft w:val="0"/>
              <w:marRight w:val="0"/>
              <w:marTop w:val="0"/>
              <w:marBottom w:val="0"/>
              <w:divBdr>
                <w:top w:val="none" w:sz="0" w:space="0" w:color="auto"/>
                <w:left w:val="none" w:sz="0" w:space="0" w:color="auto"/>
                <w:bottom w:val="none" w:sz="0" w:space="0" w:color="auto"/>
                <w:right w:val="none" w:sz="0" w:space="0" w:color="auto"/>
              </w:divBdr>
            </w:div>
            <w:div w:id="537936239">
              <w:marLeft w:val="0"/>
              <w:marRight w:val="0"/>
              <w:marTop w:val="0"/>
              <w:marBottom w:val="0"/>
              <w:divBdr>
                <w:top w:val="none" w:sz="0" w:space="0" w:color="auto"/>
                <w:left w:val="none" w:sz="0" w:space="0" w:color="auto"/>
                <w:bottom w:val="none" w:sz="0" w:space="0" w:color="auto"/>
                <w:right w:val="none" w:sz="0" w:space="0" w:color="auto"/>
              </w:divBdr>
            </w:div>
            <w:div w:id="1271279129">
              <w:marLeft w:val="0"/>
              <w:marRight w:val="0"/>
              <w:marTop w:val="0"/>
              <w:marBottom w:val="0"/>
              <w:divBdr>
                <w:top w:val="none" w:sz="0" w:space="0" w:color="auto"/>
                <w:left w:val="none" w:sz="0" w:space="0" w:color="auto"/>
                <w:bottom w:val="none" w:sz="0" w:space="0" w:color="auto"/>
                <w:right w:val="none" w:sz="0" w:space="0" w:color="auto"/>
              </w:divBdr>
            </w:div>
            <w:div w:id="160243821">
              <w:marLeft w:val="0"/>
              <w:marRight w:val="0"/>
              <w:marTop w:val="0"/>
              <w:marBottom w:val="0"/>
              <w:divBdr>
                <w:top w:val="none" w:sz="0" w:space="0" w:color="auto"/>
                <w:left w:val="none" w:sz="0" w:space="0" w:color="auto"/>
                <w:bottom w:val="none" w:sz="0" w:space="0" w:color="auto"/>
                <w:right w:val="none" w:sz="0" w:space="0" w:color="auto"/>
              </w:divBdr>
            </w:div>
            <w:div w:id="2113622467">
              <w:marLeft w:val="0"/>
              <w:marRight w:val="0"/>
              <w:marTop w:val="0"/>
              <w:marBottom w:val="0"/>
              <w:divBdr>
                <w:top w:val="none" w:sz="0" w:space="0" w:color="auto"/>
                <w:left w:val="none" w:sz="0" w:space="0" w:color="auto"/>
                <w:bottom w:val="none" w:sz="0" w:space="0" w:color="auto"/>
                <w:right w:val="none" w:sz="0" w:space="0" w:color="auto"/>
              </w:divBdr>
            </w:div>
            <w:div w:id="902830270">
              <w:marLeft w:val="0"/>
              <w:marRight w:val="0"/>
              <w:marTop w:val="0"/>
              <w:marBottom w:val="0"/>
              <w:divBdr>
                <w:top w:val="none" w:sz="0" w:space="0" w:color="auto"/>
                <w:left w:val="none" w:sz="0" w:space="0" w:color="auto"/>
                <w:bottom w:val="none" w:sz="0" w:space="0" w:color="auto"/>
                <w:right w:val="none" w:sz="0" w:space="0" w:color="auto"/>
              </w:divBdr>
            </w:div>
            <w:div w:id="803305886">
              <w:marLeft w:val="0"/>
              <w:marRight w:val="0"/>
              <w:marTop w:val="0"/>
              <w:marBottom w:val="0"/>
              <w:divBdr>
                <w:top w:val="none" w:sz="0" w:space="0" w:color="auto"/>
                <w:left w:val="none" w:sz="0" w:space="0" w:color="auto"/>
                <w:bottom w:val="none" w:sz="0" w:space="0" w:color="auto"/>
                <w:right w:val="none" w:sz="0" w:space="0" w:color="auto"/>
              </w:divBdr>
            </w:div>
            <w:div w:id="1162815595">
              <w:marLeft w:val="0"/>
              <w:marRight w:val="0"/>
              <w:marTop w:val="0"/>
              <w:marBottom w:val="0"/>
              <w:divBdr>
                <w:top w:val="none" w:sz="0" w:space="0" w:color="auto"/>
                <w:left w:val="none" w:sz="0" w:space="0" w:color="auto"/>
                <w:bottom w:val="none" w:sz="0" w:space="0" w:color="auto"/>
                <w:right w:val="none" w:sz="0" w:space="0" w:color="auto"/>
              </w:divBdr>
            </w:div>
            <w:div w:id="875776178">
              <w:marLeft w:val="0"/>
              <w:marRight w:val="0"/>
              <w:marTop w:val="0"/>
              <w:marBottom w:val="0"/>
              <w:divBdr>
                <w:top w:val="none" w:sz="0" w:space="0" w:color="auto"/>
                <w:left w:val="none" w:sz="0" w:space="0" w:color="auto"/>
                <w:bottom w:val="none" w:sz="0" w:space="0" w:color="auto"/>
                <w:right w:val="none" w:sz="0" w:space="0" w:color="auto"/>
              </w:divBdr>
            </w:div>
            <w:div w:id="1670787825">
              <w:marLeft w:val="0"/>
              <w:marRight w:val="0"/>
              <w:marTop w:val="0"/>
              <w:marBottom w:val="0"/>
              <w:divBdr>
                <w:top w:val="none" w:sz="0" w:space="0" w:color="auto"/>
                <w:left w:val="none" w:sz="0" w:space="0" w:color="auto"/>
                <w:bottom w:val="none" w:sz="0" w:space="0" w:color="auto"/>
                <w:right w:val="none" w:sz="0" w:space="0" w:color="auto"/>
              </w:divBdr>
            </w:div>
            <w:div w:id="1638605611">
              <w:marLeft w:val="0"/>
              <w:marRight w:val="0"/>
              <w:marTop w:val="0"/>
              <w:marBottom w:val="0"/>
              <w:divBdr>
                <w:top w:val="none" w:sz="0" w:space="0" w:color="auto"/>
                <w:left w:val="none" w:sz="0" w:space="0" w:color="auto"/>
                <w:bottom w:val="none" w:sz="0" w:space="0" w:color="auto"/>
                <w:right w:val="none" w:sz="0" w:space="0" w:color="auto"/>
              </w:divBdr>
            </w:div>
            <w:div w:id="1017149974">
              <w:marLeft w:val="0"/>
              <w:marRight w:val="0"/>
              <w:marTop w:val="0"/>
              <w:marBottom w:val="0"/>
              <w:divBdr>
                <w:top w:val="none" w:sz="0" w:space="0" w:color="auto"/>
                <w:left w:val="none" w:sz="0" w:space="0" w:color="auto"/>
                <w:bottom w:val="none" w:sz="0" w:space="0" w:color="auto"/>
                <w:right w:val="none" w:sz="0" w:space="0" w:color="auto"/>
              </w:divBdr>
            </w:div>
            <w:div w:id="1319075121">
              <w:marLeft w:val="0"/>
              <w:marRight w:val="0"/>
              <w:marTop w:val="0"/>
              <w:marBottom w:val="0"/>
              <w:divBdr>
                <w:top w:val="none" w:sz="0" w:space="0" w:color="auto"/>
                <w:left w:val="none" w:sz="0" w:space="0" w:color="auto"/>
                <w:bottom w:val="none" w:sz="0" w:space="0" w:color="auto"/>
                <w:right w:val="none" w:sz="0" w:space="0" w:color="auto"/>
              </w:divBdr>
            </w:div>
            <w:div w:id="2058167333">
              <w:marLeft w:val="0"/>
              <w:marRight w:val="0"/>
              <w:marTop w:val="0"/>
              <w:marBottom w:val="0"/>
              <w:divBdr>
                <w:top w:val="none" w:sz="0" w:space="0" w:color="auto"/>
                <w:left w:val="none" w:sz="0" w:space="0" w:color="auto"/>
                <w:bottom w:val="none" w:sz="0" w:space="0" w:color="auto"/>
                <w:right w:val="none" w:sz="0" w:space="0" w:color="auto"/>
              </w:divBdr>
            </w:div>
            <w:div w:id="1025714476">
              <w:marLeft w:val="0"/>
              <w:marRight w:val="0"/>
              <w:marTop w:val="0"/>
              <w:marBottom w:val="0"/>
              <w:divBdr>
                <w:top w:val="none" w:sz="0" w:space="0" w:color="auto"/>
                <w:left w:val="none" w:sz="0" w:space="0" w:color="auto"/>
                <w:bottom w:val="none" w:sz="0" w:space="0" w:color="auto"/>
                <w:right w:val="none" w:sz="0" w:space="0" w:color="auto"/>
              </w:divBdr>
            </w:div>
            <w:div w:id="8217191">
              <w:marLeft w:val="0"/>
              <w:marRight w:val="0"/>
              <w:marTop w:val="0"/>
              <w:marBottom w:val="0"/>
              <w:divBdr>
                <w:top w:val="none" w:sz="0" w:space="0" w:color="auto"/>
                <w:left w:val="none" w:sz="0" w:space="0" w:color="auto"/>
                <w:bottom w:val="none" w:sz="0" w:space="0" w:color="auto"/>
                <w:right w:val="none" w:sz="0" w:space="0" w:color="auto"/>
              </w:divBdr>
            </w:div>
            <w:div w:id="692532054">
              <w:marLeft w:val="0"/>
              <w:marRight w:val="0"/>
              <w:marTop w:val="0"/>
              <w:marBottom w:val="0"/>
              <w:divBdr>
                <w:top w:val="none" w:sz="0" w:space="0" w:color="auto"/>
                <w:left w:val="none" w:sz="0" w:space="0" w:color="auto"/>
                <w:bottom w:val="none" w:sz="0" w:space="0" w:color="auto"/>
                <w:right w:val="none" w:sz="0" w:space="0" w:color="auto"/>
              </w:divBdr>
            </w:div>
            <w:div w:id="2082023541">
              <w:marLeft w:val="0"/>
              <w:marRight w:val="0"/>
              <w:marTop w:val="0"/>
              <w:marBottom w:val="0"/>
              <w:divBdr>
                <w:top w:val="none" w:sz="0" w:space="0" w:color="auto"/>
                <w:left w:val="none" w:sz="0" w:space="0" w:color="auto"/>
                <w:bottom w:val="none" w:sz="0" w:space="0" w:color="auto"/>
                <w:right w:val="none" w:sz="0" w:space="0" w:color="auto"/>
              </w:divBdr>
            </w:div>
            <w:div w:id="889539663">
              <w:marLeft w:val="0"/>
              <w:marRight w:val="0"/>
              <w:marTop w:val="0"/>
              <w:marBottom w:val="0"/>
              <w:divBdr>
                <w:top w:val="none" w:sz="0" w:space="0" w:color="auto"/>
                <w:left w:val="none" w:sz="0" w:space="0" w:color="auto"/>
                <w:bottom w:val="none" w:sz="0" w:space="0" w:color="auto"/>
                <w:right w:val="none" w:sz="0" w:space="0" w:color="auto"/>
              </w:divBdr>
            </w:div>
            <w:div w:id="2118669826">
              <w:marLeft w:val="0"/>
              <w:marRight w:val="0"/>
              <w:marTop w:val="0"/>
              <w:marBottom w:val="0"/>
              <w:divBdr>
                <w:top w:val="none" w:sz="0" w:space="0" w:color="auto"/>
                <w:left w:val="none" w:sz="0" w:space="0" w:color="auto"/>
                <w:bottom w:val="none" w:sz="0" w:space="0" w:color="auto"/>
                <w:right w:val="none" w:sz="0" w:space="0" w:color="auto"/>
              </w:divBdr>
            </w:div>
            <w:div w:id="1038319385">
              <w:marLeft w:val="0"/>
              <w:marRight w:val="0"/>
              <w:marTop w:val="0"/>
              <w:marBottom w:val="0"/>
              <w:divBdr>
                <w:top w:val="none" w:sz="0" w:space="0" w:color="auto"/>
                <w:left w:val="none" w:sz="0" w:space="0" w:color="auto"/>
                <w:bottom w:val="none" w:sz="0" w:space="0" w:color="auto"/>
                <w:right w:val="none" w:sz="0" w:space="0" w:color="auto"/>
              </w:divBdr>
            </w:div>
            <w:div w:id="475730046">
              <w:marLeft w:val="0"/>
              <w:marRight w:val="0"/>
              <w:marTop w:val="0"/>
              <w:marBottom w:val="0"/>
              <w:divBdr>
                <w:top w:val="none" w:sz="0" w:space="0" w:color="auto"/>
                <w:left w:val="none" w:sz="0" w:space="0" w:color="auto"/>
                <w:bottom w:val="none" w:sz="0" w:space="0" w:color="auto"/>
                <w:right w:val="none" w:sz="0" w:space="0" w:color="auto"/>
              </w:divBdr>
            </w:div>
            <w:div w:id="809906050">
              <w:marLeft w:val="0"/>
              <w:marRight w:val="0"/>
              <w:marTop w:val="0"/>
              <w:marBottom w:val="0"/>
              <w:divBdr>
                <w:top w:val="none" w:sz="0" w:space="0" w:color="auto"/>
                <w:left w:val="none" w:sz="0" w:space="0" w:color="auto"/>
                <w:bottom w:val="none" w:sz="0" w:space="0" w:color="auto"/>
                <w:right w:val="none" w:sz="0" w:space="0" w:color="auto"/>
              </w:divBdr>
            </w:div>
            <w:div w:id="391195833">
              <w:marLeft w:val="0"/>
              <w:marRight w:val="0"/>
              <w:marTop w:val="0"/>
              <w:marBottom w:val="0"/>
              <w:divBdr>
                <w:top w:val="none" w:sz="0" w:space="0" w:color="auto"/>
                <w:left w:val="none" w:sz="0" w:space="0" w:color="auto"/>
                <w:bottom w:val="none" w:sz="0" w:space="0" w:color="auto"/>
                <w:right w:val="none" w:sz="0" w:space="0" w:color="auto"/>
              </w:divBdr>
            </w:div>
            <w:div w:id="1345473338">
              <w:marLeft w:val="0"/>
              <w:marRight w:val="0"/>
              <w:marTop w:val="0"/>
              <w:marBottom w:val="0"/>
              <w:divBdr>
                <w:top w:val="none" w:sz="0" w:space="0" w:color="auto"/>
                <w:left w:val="none" w:sz="0" w:space="0" w:color="auto"/>
                <w:bottom w:val="none" w:sz="0" w:space="0" w:color="auto"/>
                <w:right w:val="none" w:sz="0" w:space="0" w:color="auto"/>
              </w:divBdr>
            </w:div>
            <w:div w:id="555699190">
              <w:marLeft w:val="0"/>
              <w:marRight w:val="0"/>
              <w:marTop w:val="0"/>
              <w:marBottom w:val="0"/>
              <w:divBdr>
                <w:top w:val="none" w:sz="0" w:space="0" w:color="auto"/>
                <w:left w:val="none" w:sz="0" w:space="0" w:color="auto"/>
                <w:bottom w:val="none" w:sz="0" w:space="0" w:color="auto"/>
                <w:right w:val="none" w:sz="0" w:space="0" w:color="auto"/>
              </w:divBdr>
            </w:div>
            <w:div w:id="783773266">
              <w:marLeft w:val="0"/>
              <w:marRight w:val="0"/>
              <w:marTop w:val="0"/>
              <w:marBottom w:val="0"/>
              <w:divBdr>
                <w:top w:val="none" w:sz="0" w:space="0" w:color="auto"/>
                <w:left w:val="none" w:sz="0" w:space="0" w:color="auto"/>
                <w:bottom w:val="none" w:sz="0" w:space="0" w:color="auto"/>
                <w:right w:val="none" w:sz="0" w:space="0" w:color="auto"/>
              </w:divBdr>
            </w:div>
            <w:div w:id="1723745392">
              <w:marLeft w:val="0"/>
              <w:marRight w:val="0"/>
              <w:marTop w:val="0"/>
              <w:marBottom w:val="0"/>
              <w:divBdr>
                <w:top w:val="none" w:sz="0" w:space="0" w:color="auto"/>
                <w:left w:val="none" w:sz="0" w:space="0" w:color="auto"/>
                <w:bottom w:val="none" w:sz="0" w:space="0" w:color="auto"/>
                <w:right w:val="none" w:sz="0" w:space="0" w:color="auto"/>
              </w:divBdr>
            </w:div>
            <w:div w:id="452752021">
              <w:marLeft w:val="0"/>
              <w:marRight w:val="0"/>
              <w:marTop w:val="0"/>
              <w:marBottom w:val="0"/>
              <w:divBdr>
                <w:top w:val="none" w:sz="0" w:space="0" w:color="auto"/>
                <w:left w:val="none" w:sz="0" w:space="0" w:color="auto"/>
                <w:bottom w:val="none" w:sz="0" w:space="0" w:color="auto"/>
                <w:right w:val="none" w:sz="0" w:space="0" w:color="auto"/>
              </w:divBdr>
            </w:div>
            <w:div w:id="1757900531">
              <w:marLeft w:val="0"/>
              <w:marRight w:val="0"/>
              <w:marTop w:val="0"/>
              <w:marBottom w:val="0"/>
              <w:divBdr>
                <w:top w:val="none" w:sz="0" w:space="0" w:color="auto"/>
                <w:left w:val="none" w:sz="0" w:space="0" w:color="auto"/>
                <w:bottom w:val="none" w:sz="0" w:space="0" w:color="auto"/>
                <w:right w:val="none" w:sz="0" w:space="0" w:color="auto"/>
              </w:divBdr>
            </w:div>
            <w:div w:id="241305373">
              <w:marLeft w:val="0"/>
              <w:marRight w:val="0"/>
              <w:marTop w:val="0"/>
              <w:marBottom w:val="0"/>
              <w:divBdr>
                <w:top w:val="none" w:sz="0" w:space="0" w:color="auto"/>
                <w:left w:val="none" w:sz="0" w:space="0" w:color="auto"/>
                <w:bottom w:val="none" w:sz="0" w:space="0" w:color="auto"/>
                <w:right w:val="none" w:sz="0" w:space="0" w:color="auto"/>
              </w:divBdr>
            </w:div>
            <w:div w:id="1868175052">
              <w:marLeft w:val="0"/>
              <w:marRight w:val="0"/>
              <w:marTop w:val="0"/>
              <w:marBottom w:val="0"/>
              <w:divBdr>
                <w:top w:val="none" w:sz="0" w:space="0" w:color="auto"/>
                <w:left w:val="none" w:sz="0" w:space="0" w:color="auto"/>
                <w:bottom w:val="none" w:sz="0" w:space="0" w:color="auto"/>
                <w:right w:val="none" w:sz="0" w:space="0" w:color="auto"/>
              </w:divBdr>
            </w:div>
            <w:div w:id="490951275">
              <w:marLeft w:val="0"/>
              <w:marRight w:val="0"/>
              <w:marTop w:val="0"/>
              <w:marBottom w:val="0"/>
              <w:divBdr>
                <w:top w:val="none" w:sz="0" w:space="0" w:color="auto"/>
                <w:left w:val="none" w:sz="0" w:space="0" w:color="auto"/>
                <w:bottom w:val="none" w:sz="0" w:space="0" w:color="auto"/>
                <w:right w:val="none" w:sz="0" w:space="0" w:color="auto"/>
              </w:divBdr>
            </w:div>
            <w:div w:id="2058620679">
              <w:marLeft w:val="0"/>
              <w:marRight w:val="0"/>
              <w:marTop w:val="0"/>
              <w:marBottom w:val="0"/>
              <w:divBdr>
                <w:top w:val="none" w:sz="0" w:space="0" w:color="auto"/>
                <w:left w:val="none" w:sz="0" w:space="0" w:color="auto"/>
                <w:bottom w:val="none" w:sz="0" w:space="0" w:color="auto"/>
                <w:right w:val="none" w:sz="0" w:space="0" w:color="auto"/>
              </w:divBdr>
            </w:div>
            <w:div w:id="15156375">
              <w:marLeft w:val="0"/>
              <w:marRight w:val="0"/>
              <w:marTop w:val="0"/>
              <w:marBottom w:val="0"/>
              <w:divBdr>
                <w:top w:val="none" w:sz="0" w:space="0" w:color="auto"/>
                <w:left w:val="none" w:sz="0" w:space="0" w:color="auto"/>
                <w:bottom w:val="none" w:sz="0" w:space="0" w:color="auto"/>
                <w:right w:val="none" w:sz="0" w:space="0" w:color="auto"/>
              </w:divBdr>
            </w:div>
            <w:div w:id="26831281">
              <w:marLeft w:val="0"/>
              <w:marRight w:val="0"/>
              <w:marTop w:val="0"/>
              <w:marBottom w:val="0"/>
              <w:divBdr>
                <w:top w:val="none" w:sz="0" w:space="0" w:color="auto"/>
                <w:left w:val="none" w:sz="0" w:space="0" w:color="auto"/>
                <w:bottom w:val="none" w:sz="0" w:space="0" w:color="auto"/>
                <w:right w:val="none" w:sz="0" w:space="0" w:color="auto"/>
              </w:divBdr>
            </w:div>
            <w:div w:id="1625766381">
              <w:marLeft w:val="0"/>
              <w:marRight w:val="0"/>
              <w:marTop w:val="0"/>
              <w:marBottom w:val="0"/>
              <w:divBdr>
                <w:top w:val="none" w:sz="0" w:space="0" w:color="auto"/>
                <w:left w:val="none" w:sz="0" w:space="0" w:color="auto"/>
                <w:bottom w:val="none" w:sz="0" w:space="0" w:color="auto"/>
                <w:right w:val="none" w:sz="0" w:space="0" w:color="auto"/>
              </w:divBdr>
            </w:div>
            <w:div w:id="1385830662">
              <w:marLeft w:val="0"/>
              <w:marRight w:val="0"/>
              <w:marTop w:val="0"/>
              <w:marBottom w:val="0"/>
              <w:divBdr>
                <w:top w:val="none" w:sz="0" w:space="0" w:color="auto"/>
                <w:left w:val="none" w:sz="0" w:space="0" w:color="auto"/>
                <w:bottom w:val="none" w:sz="0" w:space="0" w:color="auto"/>
                <w:right w:val="none" w:sz="0" w:space="0" w:color="auto"/>
              </w:divBdr>
            </w:div>
            <w:div w:id="479812505">
              <w:marLeft w:val="0"/>
              <w:marRight w:val="0"/>
              <w:marTop w:val="0"/>
              <w:marBottom w:val="0"/>
              <w:divBdr>
                <w:top w:val="none" w:sz="0" w:space="0" w:color="auto"/>
                <w:left w:val="none" w:sz="0" w:space="0" w:color="auto"/>
                <w:bottom w:val="none" w:sz="0" w:space="0" w:color="auto"/>
                <w:right w:val="none" w:sz="0" w:space="0" w:color="auto"/>
              </w:divBdr>
            </w:div>
            <w:div w:id="227569061">
              <w:marLeft w:val="0"/>
              <w:marRight w:val="0"/>
              <w:marTop w:val="0"/>
              <w:marBottom w:val="0"/>
              <w:divBdr>
                <w:top w:val="none" w:sz="0" w:space="0" w:color="auto"/>
                <w:left w:val="none" w:sz="0" w:space="0" w:color="auto"/>
                <w:bottom w:val="none" w:sz="0" w:space="0" w:color="auto"/>
                <w:right w:val="none" w:sz="0" w:space="0" w:color="auto"/>
              </w:divBdr>
            </w:div>
            <w:div w:id="1839617499">
              <w:marLeft w:val="0"/>
              <w:marRight w:val="0"/>
              <w:marTop w:val="0"/>
              <w:marBottom w:val="0"/>
              <w:divBdr>
                <w:top w:val="none" w:sz="0" w:space="0" w:color="auto"/>
                <w:left w:val="none" w:sz="0" w:space="0" w:color="auto"/>
                <w:bottom w:val="none" w:sz="0" w:space="0" w:color="auto"/>
                <w:right w:val="none" w:sz="0" w:space="0" w:color="auto"/>
              </w:divBdr>
            </w:div>
            <w:div w:id="1497570042">
              <w:marLeft w:val="0"/>
              <w:marRight w:val="0"/>
              <w:marTop w:val="0"/>
              <w:marBottom w:val="0"/>
              <w:divBdr>
                <w:top w:val="none" w:sz="0" w:space="0" w:color="auto"/>
                <w:left w:val="none" w:sz="0" w:space="0" w:color="auto"/>
                <w:bottom w:val="none" w:sz="0" w:space="0" w:color="auto"/>
                <w:right w:val="none" w:sz="0" w:space="0" w:color="auto"/>
              </w:divBdr>
            </w:div>
            <w:div w:id="1731534491">
              <w:marLeft w:val="0"/>
              <w:marRight w:val="0"/>
              <w:marTop w:val="0"/>
              <w:marBottom w:val="0"/>
              <w:divBdr>
                <w:top w:val="none" w:sz="0" w:space="0" w:color="auto"/>
                <w:left w:val="none" w:sz="0" w:space="0" w:color="auto"/>
                <w:bottom w:val="none" w:sz="0" w:space="0" w:color="auto"/>
                <w:right w:val="none" w:sz="0" w:space="0" w:color="auto"/>
              </w:divBdr>
            </w:div>
            <w:div w:id="801731631">
              <w:marLeft w:val="0"/>
              <w:marRight w:val="0"/>
              <w:marTop w:val="0"/>
              <w:marBottom w:val="0"/>
              <w:divBdr>
                <w:top w:val="none" w:sz="0" w:space="0" w:color="auto"/>
                <w:left w:val="none" w:sz="0" w:space="0" w:color="auto"/>
                <w:bottom w:val="none" w:sz="0" w:space="0" w:color="auto"/>
                <w:right w:val="none" w:sz="0" w:space="0" w:color="auto"/>
              </w:divBdr>
            </w:div>
            <w:div w:id="1389836336">
              <w:marLeft w:val="0"/>
              <w:marRight w:val="0"/>
              <w:marTop w:val="0"/>
              <w:marBottom w:val="0"/>
              <w:divBdr>
                <w:top w:val="none" w:sz="0" w:space="0" w:color="auto"/>
                <w:left w:val="none" w:sz="0" w:space="0" w:color="auto"/>
                <w:bottom w:val="none" w:sz="0" w:space="0" w:color="auto"/>
                <w:right w:val="none" w:sz="0" w:space="0" w:color="auto"/>
              </w:divBdr>
            </w:div>
            <w:div w:id="420029882">
              <w:marLeft w:val="0"/>
              <w:marRight w:val="0"/>
              <w:marTop w:val="0"/>
              <w:marBottom w:val="0"/>
              <w:divBdr>
                <w:top w:val="none" w:sz="0" w:space="0" w:color="auto"/>
                <w:left w:val="none" w:sz="0" w:space="0" w:color="auto"/>
                <w:bottom w:val="none" w:sz="0" w:space="0" w:color="auto"/>
                <w:right w:val="none" w:sz="0" w:space="0" w:color="auto"/>
              </w:divBdr>
            </w:div>
            <w:div w:id="1855801748">
              <w:marLeft w:val="0"/>
              <w:marRight w:val="0"/>
              <w:marTop w:val="0"/>
              <w:marBottom w:val="0"/>
              <w:divBdr>
                <w:top w:val="none" w:sz="0" w:space="0" w:color="auto"/>
                <w:left w:val="none" w:sz="0" w:space="0" w:color="auto"/>
                <w:bottom w:val="none" w:sz="0" w:space="0" w:color="auto"/>
                <w:right w:val="none" w:sz="0" w:space="0" w:color="auto"/>
              </w:divBdr>
            </w:div>
            <w:div w:id="1401247377">
              <w:marLeft w:val="0"/>
              <w:marRight w:val="0"/>
              <w:marTop w:val="0"/>
              <w:marBottom w:val="0"/>
              <w:divBdr>
                <w:top w:val="none" w:sz="0" w:space="0" w:color="auto"/>
                <w:left w:val="none" w:sz="0" w:space="0" w:color="auto"/>
                <w:bottom w:val="none" w:sz="0" w:space="0" w:color="auto"/>
                <w:right w:val="none" w:sz="0" w:space="0" w:color="auto"/>
              </w:divBdr>
            </w:div>
            <w:div w:id="614824694">
              <w:marLeft w:val="0"/>
              <w:marRight w:val="0"/>
              <w:marTop w:val="0"/>
              <w:marBottom w:val="0"/>
              <w:divBdr>
                <w:top w:val="none" w:sz="0" w:space="0" w:color="auto"/>
                <w:left w:val="none" w:sz="0" w:space="0" w:color="auto"/>
                <w:bottom w:val="none" w:sz="0" w:space="0" w:color="auto"/>
                <w:right w:val="none" w:sz="0" w:space="0" w:color="auto"/>
              </w:divBdr>
            </w:div>
            <w:div w:id="1743141460">
              <w:marLeft w:val="0"/>
              <w:marRight w:val="0"/>
              <w:marTop w:val="0"/>
              <w:marBottom w:val="0"/>
              <w:divBdr>
                <w:top w:val="none" w:sz="0" w:space="0" w:color="auto"/>
                <w:left w:val="none" w:sz="0" w:space="0" w:color="auto"/>
                <w:bottom w:val="none" w:sz="0" w:space="0" w:color="auto"/>
                <w:right w:val="none" w:sz="0" w:space="0" w:color="auto"/>
              </w:divBdr>
            </w:div>
            <w:div w:id="1001350402">
              <w:marLeft w:val="0"/>
              <w:marRight w:val="0"/>
              <w:marTop w:val="0"/>
              <w:marBottom w:val="0"/>
              <w:divBdr>
                <w:top w:val="none" w:sz="0" w:space="0" w:color="auto"/>
                <w:left w:val="none" w:sz="0" w:space="0" w:color="auto"/>
                <w:bottom w:val="none" w:sz="0" w:space="0" w:color="auto"/>
                <w:right w:val="none" w:sz="0" w:space="0" w:color="auto"/>
              </w:divBdr>
            </w:div>
            <w:div w:id="605161447">
              <w:marLeft w:val="0"/>
              <w:marRight w:val="0"/>
              <w:marTop w:val="0"/>
              <w:marBottom w:val="0"/>
              <w:divBdr>
                <w:top w:val="none" w:sz="0" w:space="0" w:color="auto"/>
                <w:left w:val="none" w:sz="0" w:space="0" w:color="auto"/>
                <w:bottom w:val="none" w:sz="0" w:space="0" w:color="auto"/>
                <w:right w:val="none" w:sz="0" w:space="0" w:color="auto"/>
              </w:divBdr>
            </w:div>
            <w:div w:id="1083455225">
              <w:marLeft w:val="0"/>
              <w:marRight w:val="0"/>
              <w:marTop w:val="0"/>
              <w:marBottom w:val="0"/>
              <w:divBdr>
                <w:top w:val="none" w:sz="0" w:space="0" w:color="auto"/>
                <w:left w:val="none" w:sz="0" w:space="0" w:color="auto"/>
                <w:bottom w:val="none" w:sz="0" w:space="0" w:color="auto"/>
                <w:right w:val="none" w:sz="0" w:space="0" w:color="auto"/>
              </w:divBdr>
            </w:div>
            <w:div w:id="368798247">
              <w:marLeft w:val="0"/>
              <w:marRight w:val="0"/>
              <w:marTop w:val="0"/>
              <w:marBottom w:val="0"/>
              <w:divBdr>
                <w:top w:val="none" w:sz="0" w:space="0" w:color="auto"/>
                <w:left w:val="none" w:sz="0" w:space="0" w:color="auto"/>
                <w:bottom w:val="none" w:sz="0" w:space="0" w:color="auto"/>
                <w:right w:val="none" w:sz="0" w:space="0" w:color="auto"/>
              </w:divBdr>
            </w:div>
            <w:div w:id="2046100727">
              <w:marLeft w:val="0"/>
              <w:marRight w:val="0"/>
              <w:marTop w:val="0"/>
              <w:marBottom w:val="0"/>
              <w:divBdr>
                <w:top w:val="none" w:sz="0" w:space="0" w:color="auto"/>
                <w:left w:val="none" w:sz="0" w:space="0" w:color="auto"/>
                <w:bottom w:val="none" w:sz="0" w:space="0" w:color="auto"/>
                <w:right w:val="none" w:sz="0" w:space="0" w:color="auto"/>
              </w:divBdr>
            </w:div>
            <w:div w:id="2025015475">
              <w:marLeft w:val="0"/>
              <w:marRight w:val="0"/>
              <w:marTop w:val="0"/>
              <w:marBottom w:val="0"/>
              <w:divBdr>
                <w:top w:val="none" w:sz="0" w:space="0" w:color="auto"/>
                <w:left w:val="none" w:sz="0" w:space="0" w:color="auto"/>
                <w:bottom w:val="none" w:sz="0" w:space="0" w:color="auto"/>
                <w:right w:val="none" w:sz="0" w:space="0" w:color="auto"/>
              </w:divBdr>
            </w:div>
            <w:div w:id="265039945">
              <w:marLeft w:val="0"/>
              <w:marRight w:val="0"/>
              <w:marTop w:val="0"/>
              <w:marBottom w:val="0"/>
              <w:divBdr>
                <w:top w:val="none" w:sz="0" w:space="0" w:color="auto"/>
                <w:left w:val="none" w:sz="0" w:space="0" w:color="auto"/>
                <w:bottom w:val="none" w:sz="0" w:space="0" w:color="auto"/>
                <w:right w:val="none" w:sz="0" w:space="0" w:color="auto"/>
              </w:divBdr>
            </w:div>
            <w:div w:id="1936591838">
              <w:marLeft w:val="0"/>
              <w:marRight w:val="0"/>
              <w:marTop w:val="0"/>
              <w:marBottom w:val="0"/>
              <w:divBdr>
                <w:top w:val="none" w:sz="0" w:space="0" w:color="auto"/>
                <w:left w:val="none" w:sz="0" w:space="0" w:color="auto"/>
                <w:bottom w:val="none" w:sz="0" w:space="0" w:color="auto"/>
                <w:right w:val="none" w:sz="0" w:space="0" w:color="auto"/>
              </w:divBdr>
            </w:div>
            <w:div w:id="1443306502">
              <w:marLeft w:val="0"/>
              <w:marRight w:val="0"/>
              <w:marTop w:val="0"/>
              <w:marBottom w:val="0"/>
              <w:divBdr>
                <w:top w:val="none" w:sz="0" w:space="0" w:color="auto"/>
                <w:left w:val="none" w:sz="0" w:space="0" w:color="auto"/>
                <w:bottom w:val="none" w:sz="0" w:space="0" w:color="auto"/>
                <w:right w:val="none" w:sz="0" w:space="0" w:color="auto"/>
              </w:divBdr>
            </w:div>
            <w:div w:id="677536620">
              <w:marLeft w:val="0"/>
              <w:marRight w:val="0"/>
              <w:marTop w:val="0"/>
              <w:marBottom w:val="0"/>
              <w:divBdr>
                <w:top w:val="none" w:sz="0" w:space="0" w:color="auto"/>
                <w:left w:val="none" w:sz="0" w:space="0" w:color="auto"/>
                <w:bottom w:val="none" w:sz="0" w:space="0" w:color="auto"/>
                <w:right w:val="none" w:sz="0" w:space="0" w:color="auto"/>
              </w:divBdr>
            </w:div>
            <w:div w:id="1461148317">
              <w:marLeft w:val="0"/>
              <w:marRight w:val="0"/>
              <w:marTop w:val="0"/>
              <w:marBottom w:val="0"/>
              <w:divBdr>
                <w:top w:val="none" w:sz="0" w:space="0" w:color="auto"/>
                <w:left w:val="none" w:sz="0" w:space="0" w:color="auto"/>
                <w:bottom w:val="none" w:sz="0" w:space="0" w:color="auto"/>
                <w:right w:val="none" w:sz="0" w:space="0" w:color="auto"/>
              </w:divBdr>
            </w:div>
            <w:div w:id="1634747393">
              <w:marLeft w:val="0"/>
              <w:marRight w:val="0"/>
              <w:marTop w:val="0"/>
              <w:marBottom w:val="0"/>
              <w:divBdr>
                <w:top w:val="none" w:sz="0" w:space="0" w:color="auto"/>
                <w:left w:val="none" w:sz="0" w:space="0" w:color="auto"/>
                <w:bottom w:val="none" w:sz="0" w:space="0" w:color="auto"/>
                <w:right w:val="none" w:sz="0" w:space="0" w:color="auto"/>
              </w:divBdr>
            </w:div>
            <w:div w:id="1856727788">
              <w:marLeft w:val="0"/>
              <w:marRight w:val="0"/>
              <w:marTop w:val="0"/>
              <w:marBottom w:val="0"/>
              <w:divBdr>
                <w:top w:val="none" w:sz="0" w:space="0" w:color="auto"/>
                <w:left w:val="none" w:sz="0" w:space="0" w:color="auto"/>
                <w:bottom w:val="none" w:sz="0" w:space="0" w:color="auto"/>
                <w:right w:val="none" w:sz="0" w:space="0" w:color="auto"/>
              </w:divBdr>
            </w:div>
            <w:div w:id="432823834">
              <w:marLeft w:val="0"/>
              <w:marRight w:val="0"/>
              <w:marTop w:val="0"/>
              <w:marBottom w:val="0"/>
              <w:divBdr>
                <w:top w:val="none" w:sz="0" w:space="0" w:color="auto"/>
                <w:left w:val="none" w:sz="0" w:space="0" w:color="auto"/>
                <w:bottom w:val="none" w:sz="0" w:space="0" w:color="auto"/>
                <w:right w:val="none" w:sz="0" w:space="0" w:color="auto"/>
              </w:divBdr>
            </w:div>
            <w:div w:id="761150080">
              <w:marLeft w:val="0"/>
              <w:marRight w:val="0"/>
              <w:marTop w:val="0"/>
              <w:marBottom w:val="0"/>
              <w:divBdr>
                <w:top w:val="none" w:sz="0" w:space="0" w:color="auto"/>
                <w:left w:val="none" w:sz="0" w:space="0" w:color="auto"/>
                <w:bottom w:val="none" w:sz="0" w:space="0" w:color="auto"/>
                <w:right w:val="none" w:sz="0" w:space="0" w:color="auto"/>
              </w:divBdr>
            </w:div>
            <w:div w:id="1561017946">
              <w:marLeft w:val="0"/>
              <w:marRight w:val="0"/>
              <w:marTop w:val="0"/>
              <w:marBottom w:val="0"/>
              <w:divBdr>
                <w:top w:val="none" w:sz="0" w:space="0" w:color="auto"/>
                <w:left w:val="none" w:sz="0" w:space="0" w:color="auto"/>
                <w:bottom w:val="none" w:sz="0" w:space="0" w:color="auto"/>
                <w:right w:val="none" w:sz="0" w:space="0" w:color="auto"/>
              </w:divBdr>
            </w:div>
            <w:div w:id="694960860">
              <w:marLeft w:val="0"/>
              <w:marRight w:val="0"/>
              <w:marTop w:val="0"/>
              <w:marBottom w:val="0"/>
              <w:divBdr>
                <w:top w:val="none" w:sz="0" w:space="0" w:color="auto"/>
                <w:left w:val="none" w:sz="0" w:space="0" w:color="auto"/>
                <w:bottom w:val="none" w:sz="0" w:space="0" w:color="auto"/>
                <w:right w:val="none" w:sz="0" w:space="0" w:color="auto"/>
              </w:divBdr>
            </w:div>
            <w:div w:id="125776849">
              <w:marLeft w:val="0"/>
              <w:marRight w:val="0"/>
              <w:marTop w:val="0"/>
              <w:marBottom w:val="0"/>
              <w:divBdr>
                <w:top w:val="none" w:sz="0" w:space="0" w:color="auto"/>
                <w:left w:val="none" w:sz="0" w:space="0" w:color="auto"/>
                <w:bottom w:val="none" w:sz="0" w:space="0" w:color="auto"/>
                <w:right w:val="none" w:sz="0" w:space="0" w:color="auto"/>
              </w:divBdr>
            </w:div>
            <w:div w:id="1997221507">
              <w:marLeft w:val="0"/>
              <w:marRight w:val="0"/>
              <w:marTop w:val="0"/>
              <w:marBottom w:val="0"/>
              <w:divBdr>
                <w:top w:val="none" w:sz="0" w:space="0" w:color="auto"/>
                <w:left w:val="none" w:sz="0" w:space="0" w:color="auto"/>
                <w:bottom w:val="none" w:sz="0" w:space="0" w:color="auto"/>
                <w:right w:val="none" w:sz="0" w:space="0" w:color="auto"/>
              </w:divBdr>
            </w:div>
            <w:div w:id="1962608477">
              <w:marLeft w:val="0"/>
              <w:marRight w:val="0"/>
              <w:marTop w:val="0"/>
              <w:marBottom w:val="0"/>
              <w:divBdr>
                <w:top w:val="none" w:sz="0" w:space="0" w:color="auto"/>
                <w:left w:val="none" w:sz="0" w:space="0" w:color="auto"/>
                <w:bottom w:val="none" w:sz="0" w:space="0" w:color="auto"/>
                <w:right w:val="none" w:sz="0" w:space="0" w:color="auto"/>
              </w:divBdr>
            </w:div>
            <w:div w:id="399329486">
              <w:marLeft w:val="0"/>
              <w:marRight w:val="0"/>
              <w:marTop w:val="0"/>
              <w:marBottom w:val="0"/>
              <w:divBdr>
                <w:top w:val="none" w:sz="0" w:space="0" w:color="auto"/>
                <w:left w:val="none" w:sz="0" w:space="0" w:color="auto"/>
                <w:bottom w:val="none" w:sz="0" w:space="0" w:color="auto"/>
                <w:right w:val="none" w:sz="0" w:space="0" w:color="auto"/>
              </w:divBdr>
            </w:div>
            <w:div w:id="732436741">
              <w:marLeft w:val="0"/>
              <w:marRight w:val="0"/>
              <w:marTop w:val="0"/>
              <w:marBottom w:val="0"/>
              <w:divBdr>
                <w:top w:val="none" w:sz="0" w:space="0" w:color="auto"/>
                <w:left w:val="none" w:sz="0" w:space="0" w:color="auto"/>
                <w:bottom w:val="none" w:sz="0" w:space="0" w:color="auto"/>
                <w:right w:val="none" w:sz="0" w:space="0" w:color="auto"/>
              </w:divBdr>
            </w:div>
            <w:div w:id="1491866408">
              <w:marLeft w:val="0"/>
              <w:marRight w:val="0"/>
              <w:marTop w:val="0"/>
              <w:marBottom w:val="0"/>
              <w:divBdr>
                <w:top w:val="none" w:sz="0" w:space="0" w:color="auto"/>
                <w:left w:val="none" w:sz="0" w:space="0" w:color="auto"/>
                <w:bottom w:val="none" w:sz="0" w:space="0" w:color="auto"/>
                <w:right w:val="none" w:sz="0" w:space="0" w:color="auto"/>
              </w:divBdr>
            </w:div>
            <w:div w:id="50274961">
              <w:marLeft w:val="0"/>
              <w:marRight w:val="0"/>
              <w:marTop w:val="0"/>
              <w:marBottom w:val="0"/>
              <w:divBdr>
                <w:top w:val="none" w:sz="0" w:space="0" w:color="auto"/>
                <w:left w:val="none" w:sz="0" w:space="0" w:color="auto"/>
                <w:bottom w:val="none" w:sz="0" w:space="0" w:color="auto"/>
                <w:right w:val="none" w:sz="0" w:space="0" w:color="auto"/>
              </w:divBdr>
            </w:div>
            <w:div w:id="909077535">
              <w:marLeft w:val="0"/>
              <w:marRight w:val="0"/>
              <w:marTop w:val="0"/>
              <w:marBottom w:val="0"/>
              <w:divBdr>
                <w:top w:val="none" w:sz="0" w:space="0" w:color="auto"/>
                <w:left w:val="none" w:sz="0" w:space="0" w:color="auto"/>
                <w:bottom w:val="none" w:sz="0" w:space="0" w:color="auto"/>
                <w:right w:val="none" w:sz="0" w:space="0" w:color="auto"/>
              </w:divBdr>
            </w:div>
            <w:div w:id="474183216">
              <w:marLeft w:val="0"/>
              <w:marRight w:val="0"/>
              <w:marTop w:val="0"/>
              <w:marBottom w:val="0"/>
              <w:divBdr>
                <w:top w:val="none" w:sz="0" w:space="0" w:color="auto"/>
                <w:left w:val="none" w:sz="0" w:space="0" w:color="auto"/>
                <w:bottom w:val="none" w:sz="0" w:space="0" w:color="auto"/>
                <w:right w:val="none" w:sz="0" w:space="0" w:color="auto"/>
              </w:divBdr>
            </w:div>
            <w:div w:id="1302690382">
              <w:marLeft w:val="0"/>
              <w:marRight w:val="0"/>
              <w:marTop w:val="0"/>
              <w:marBottom w:val="0"/>
              <w:divBdr>
                <w:top w:val="none" w:sz="0" w:space="0" w:color="auto"/>
                <w:left w:val="none" w:sz="0" w:space="0" w:color="auto"/>
                <w:bottom w:val="none" w:sz="0" w:space="0" w:color="auto"/>
                <w:right w:val="none" w:sz="0" w:space="0" w:color="auto"/>
              </w:divBdr>
            </w:div>
            <w:div w:id="677659375">
              <w:marLeft w:val="0"/>
              <w:marRight w:val="0"/>
              <w:marTop w:val="0"/>
              <w:marBottom w:val="0"/>
              <w:divBdr>
                <w:top w:val="none" w:sz="0" w:space="0" w:color="auto"/>
                <w:left w:val="none" w:sz="0" w:space="0" w:color="auto"/>
                <w:bottom w:val="none" w:sz="0" w:space="0" w:color="auto"/>
                <w:right w:val="none" w:sz="0" w:space="0" w:color="auto"/>
              </w:divBdr>
            </w:div>
            <w:div w:id="1715544964">
              <w:marLeft w:val="0"/>
              <w:marRight w:val="0"/>
              <w:marTop w:val="0"/>
              <w:marBottom w:val="0"/>
              <w:divBdr>
                <w:top w:val="none" w:sz="0" w:space="0" w:color="auto"/>
                <w:left w:val="none" w:sz="0" w:space="0" w:color="auto"/>
                <w:bottom w:val="none" w:sz="0" w:space="0" w:color="auto"/>
                <w:right w:val="none" w:sz="0" w:space="0" w:color="auto"/>
              </w:divBdr>
            </w:div>
            <w:div w:id="486823755">
              <w:marLeft w:val="0"/>
              <w:marRight w:val="0"/>
              <w:marTop w:val="0"/>
              <w:marBottom w:val="0"/>
              <w:divBdr>
                <w:top w:val="none" w:sz="0" w:space="0" w:color="auto"/>
                <w:left w:val="none" w:sz="0" w:space="0" w:color="auto"/>
                <w:bottom w:val="none" w:sz="0" w:space="0" w:color="auto"/>
                <w:right w:val="none" w:sz="0" w:space="0" w:color="auto"/>
              </w:divBdr>
            </w:div>
            <w:div w:id="1989161371">
              <w:marLeft w:val="0"/>
              <w:marRight w:val="0"/>
              <w:marTop w:val="0"/>
              <w:marBottom w:val="0"/>
              <w:divBdr>
                <w:top w:val="none" w:sz="0" w:space="0" w:color="auto"/>
                <w:left w:val="none" w:sz="0" w:space="0" w:color="auto"/>
                <w:bottom w:val="none" w:sz="0" w:space="0" w:color="auto"/>
                <w:right w:val="none" w:sz="0" w:space="0" w:color="auto"/>
              </w:divBdr>
            </w:div>
            <w:div w:id="689184025">
              <w:marLeft w:val="0"/>
              <w:marRight w:val="0"/>
              <w:marTop w:val="0"/>
              <w:marBottom w:val="0"/>
              <w:divBdr>
                <w:top w:val="none" w:sz="0" w:space="0" w:color="auto"/>
                <w:left w:val="none" w:sz="0" w:space="0" w:color="auto"/>
                <w:bottom w:val="none" w:sz="0" w:space="0" w:color="auto"/>
                <w:right w:val="none" w:sz="0" w:space="0" w:color="auto"/>
              </w:divBdr>
            </w:div>
            <w:div w:id="1219783177">
              <w:marLeft w:val="0"/>
              <w:marRight w:val="0"/>
              <w:marTop w:val="0"/>
              <w:marBottom w:val="0"/>
              <w:divBdr>
                <w:top w:val="none" w:sz="0" w:space="0" w:color="auto"/>
                <w:left w:val="none" w:sz="0" w:space="0" w:color="auto"/>
                <w:bottom w:val="none" w:sz="0" w:space="0" w:color="auto"/>
                <w:right w:val="none" w:sz="0" w:space="0" w:color="auto"/>
              </w:divBdr>
            </w:div>
            <w:div w:id="2078897335">
              <w:marLeft w:val="0"/>
              <w:marRight w:val="0"/>
              <w:marTop w:val="0"/>
              <w:marBottom w:val="0"/>
              <w:divBdr>
                <w:top w:val="none" w:sz="0" w:space="0" w:color="auto"/>
                <w:left w:val="none" w:sz="0" w:space="0" w:color="auto"/>
                <w:bottom w:val="none" w:sz="0" w:space="0" w:color="auto"/>
                <w:right w:val="none" w:sz="0" w:space="0" w:color="auto"/>
              </w:divBdr>
            </w:div>
            <w:div w:id="783888611">
              <w:marLeft w:val="0"/>
              <w:marRight w:val="0"/>
              <w:marTop w:val="0"/>
              <w:marBottom w:val="0"/>
              <w:divBdr>
                <w:top w:val="none" w:sz="0" w:space="0" w:color="auto"/>
                <w:left w:val="none" w:sz="0" w:space="0" w:color="auto"/>
                <w:bottom w:val="none" w:sz="0" w:space="0" w:color="auto"/>
                <w:right w:val="none" w:sz="0" w:space="0" w:color="auto"/>
              </w:divBdr>
            </w:div>
            <w:div w:id="91123621">
              <w:marLeft w:val="0"/>
              <w:marRight w:val="0"/>
              <w:marTop w:val="0"/>
              <w:marBottom w:val="0"/>
              <w:divBdr>
                <w:top w:val="none" w:sz="0" w:space="0" w:color="auto"/>
                <w:left w:val="none" w:sz="0" w:space="0" w:color="auto"/>
                <w:bottom w:val="none" w:sz="0" w:space="0" w:color="auto"/>
                <w:right w:val="none" w:sz="0" w:space="0" w:color="auto"/>
              </w:divBdr>
            </w:div>
            <w:div w:id="615866049">
              <w:marLeft w:val="0"/>
              <w:marRight w:val="0"/>
              <w:marTop w:val="0"/>
              <w:marBottom w:val="0"/>
              <w:divBdr>
                <w:top w:val="none" w:sz="0" w:space="0" w:color="auto"/>
                <w:left w:val="none" w:sz="0" w:space="0" w:color="auto"/>
                <w:bottom w:val="none" w:sz="0" w:space="0" w:color="auto"/>
                <w:right w:val="none" w:sz="0" w:space="0" w:color="auto"/>
              </w:divBdr>
            </w:div>
            <w:div w:id="971594087">
              <w:marLeft w:val="0"/>
              <w:marRight w:val="0"/>
              <w:marTop w:val="0"/>
              <w:marBottom w:val="0"/>
              <w:divBdr>
                <w:top w:val="none" w:sz="0" w:space="0" w:color="auto"/>
                <w:left w:val="none" w:sz="0" w:space="0" w:color="auto"/>
                <w:bottom w:val="none" w:sz="0" w:space="0" w:color="auto"/>
                <w:right w:val="none" w:sz="0" w:space="0" w:color="auto"/>
              </w:divBdr>
            </w:div>
            <w:div w:id="1558934838">
              <w:marLeft w:val="0"/>
              <w:marRight w:val="0"/>
              <w:marTop w:val="0"/>
              <w:marBottom w:val="0"/>
              <w:divBdr>
                <w:top w:val="none" w:sz="0" w:space="0" w:color="auto"/>
                <w:left w:val="none" w:sz="0" w:space="0" w:color="auto"/>
                <w:bottom w:val="none" w:sz="0" w:space="0" w:color="auto"/>
                <w:right w:val="none" w:sz="0" w:space="0" w:color="auto"/>
              </w:divBdr>
            </w:div>
            <w:div w:id="1251505414">
              <w:marLeft w:val="0"/>
              <w:marRight w:val="0"/>
              <w:marTop w:val="0"/>
              <w:marBottom w:val="0"/>
              <w:divBdr>
                <w:top w:val="none" w:sz="0" w:space="0" w:color="auto"/>
                <w:left w:val="none" w:sz="0" w:space="0" w:color="auto"/>
                <w:bottom w:val="none" w:sz="0" w:space="0" w:color="auto"/>
                <w:right w:val="none" w:sz="0" w:space="0" w:color="auto"/>
              </w:divBdr>
            </w:div>
            <w:div w:id="474025975">
              <w:marLeft w:val="0"/>
              <w:marRight w:val="0"/>
              <w:marTop w:val="0"/>
              <w:marBottom w:val="0"/>
              <w:divBdr>
                <w:top w:val="none" w:sz="0" w:space="0" w:color="auto"/>
                <w:left w:val="none" w:sz="0" w:space="0" w:color="auto"/>
                <w:bottom w:val="none" w:sz="0" w:space="0" w:color="auto"/>
                <w:right w:val="none" w:sz="0" w:space="0" w:color="auto"/>
              </w:divBdr>
            </w:div>
            <w:div w:id="1898275959">
              <w:marLeft w:val="0"/>
              <w:marRight w:val="0"/>
              <w:marTop w:val="0"/>
              <w:marBottom w:val="0"/>
              <w:divBdr>
                <w:top w:val="none" w:sz="0" w:space="0" w:color="auto"/>
                <w:left w:val="none" w:sz="0" w:space="0" w:color="auto"/>
                <w:bottom w:val="none" w:sz="0" w:space="0" w:color="auto"/>
                <w:right w:val="none" w:sz="0" w:space="0" w:color="auto"/>
              </w:divBdr>
            </w:div>
            <w:div w:id="1290622178">
              <w:marLeft w:val="0"/>
              <w:marRight w:val="0"/>
              <w:marTop w:val="0"/>
              <w:marBottom w:val="0"/>
              <w:divBdr>
                <w:top w:val="none" w:sz="0" w:space="0" w:color="auto"/>
                <w:left w:val="none" w:sz="0" w:space="0" w:color="auto"/>
                <w:bottom w:val="none" w:sz="0" w:space="0" w:color="auto"/>
                <w:right w:val="none" w:sz="0" w:space="0" w:color="auto"/>
              </w:divBdr>
            </w:div>
            <w:div w:id="323752237">
              <w:marLeft w:val="0"/>
              <w:marRight w:val="0"/>
              <w:marTop w:val="0"/>
              <w:marBottom w:val="0"/>
              <w:divBdr>
                <w:top w:val="none" w:sz="0" w:space="0" w:color="auto"/>
                <w:left w:val="none" w:sz="0" w:space="0" w:color="auto"/>
                <w:bottom w:val="none" w:sz="0" w:space="0" w:color="auto"/>
                <w:right w:val="none" w:sz="0" w:space="0" w:color="auto"/>
              </w:divBdr>
            </w:div>
            <w:div w:id="1925064128">
              <w:marLeft w:val="0"/>
              <w:marRight w:val="0"/>
              <w:marTop w:val="0"/>
              <w:marBottom w:val="0"/>
              <w:divBdr>
                <w:top w:val="none" w:sz="0" w:space="0" w:color="auto"/>
                <w:left w:val="none" w:sz="0" w:space="0" w:color="auto"/>
                <w:bottom w:val="none" w:sz="0" w:space="0" w:color="auto"/>
                <w:right w:val="none" w:sz="0" w:space="0" w:color="auto"/>
              </w:divBdr>
            </w:div>
            <w:div w:id="1556546045">
              <w:marLeft w:val="0"/>
              <w:marRight w:val="0"/>
              <w:marTop w:val="0"/>
              <w:marBottom w:val="0"/>
              <w:divBdr>
                <w:top w:val="none" w:sz="0" w:space="0" w:color="auto"/>
                <w:left w:val="none" w:sz="0" w:space="0" w:color="auto"/>
                <w:bottom w:val="none" w:sz="0" w:space="0" w:color="auto"/>
                <w:right w:val="none" w:sz="0" w:space="0" w:color="auto"/>
              </w:divBdr>
            </w:div>
            <w:div w:id="1474516414">
              <w:marLeft w:val="0"/>
              <w:marRight w:val="0"/>
              <w:marTop w:val="0"/>
              <w:marBottom w:val="0"/>
              <w:divBdr>
                <w:top w:val="none" w:sz="0" w:space="0" w:color="auto"/>
                <w:left w:val="none" w:sz="0" w:space="0" w:color="auto"/>
                <w:bottom w:val="none" w:sz="0" w:space="0" w:color="auto"/>
                <w:right w:val="none" w:sz="0" w:space="0" w:color="auto"/>
              </w:divBdr>
            </w:div>
            <w:div w:id="125507360">
              <w:marLeft w:val="0"/>
              <w:marRight w:val="0"/>
              <w:marTop w:val="0"/>
              <w:marBottom w:val="0"/>
              <w:divBdr>
                <w:top w:val="none" w:sz="0" w:space="0" w:color="auto"/>
                <w:left w:val="none" w:sz="0" w:space="0" w:color="auto"/>
                <w:bottom w:val="none" w:sz="0" w:space="0" w:color="auto"/>
                <w:right w:val="none" w:sz="0" w:space="0" w:color="auto"/>
              </w:divBdr>
            </w:div>
            <w:div w:id="934750454">
              <w:marLeft w:val="0"/>
              <w:marRight w:val="0"/>
              <w:marTop w:val="0"/>
              <w:marBottom w:val="0"/>
              <w:divBdr>
                <w:top w:val="none" w:sz="0" w:space="0" w:color="auto"/>
                <w:left w:val="none" w:sz="0" w:space="0" w:color="auto"/>
                <w:bottom w:val="none" w:sz="0" w:space="0" w:color="auto"/>
                <w:right w:val="none" w:sz="0" w:space="0" w:color="auto"/>
              </w:divBdr>
            </w:div>
            <w:div w:id="37241006">
              <w:marLeft w:val="0"/>
              <w:marRight w:val="0"/>
              <w:marTop w:val="0"/>
              <w:marBottom w:val="0"/>
              <w:divBdr>
                <w:top w:val="none" w:sz="0" w:space="0" w:color="auto"/>
                <w:left w:val="none" w:sz="0" w:space="0" w:color="auto"/>
                <w:bottom w:val="none" w:sz="0" w:space="0" w:color="auto"/>
                <w:right w:val="none" w:sz="0" w:space="0" w:color="auto"/>
              </w:divBdr>
            </w:div>
            <w:div w:id="1995445827">
              <w:marLeft w:val="0"/>
              <w:marRight w:val="0"/>
              <w:marTop w:val="0"/>
              <w:marBottom w:val="0"/>
              <w:divBdr>
                <w:top w:val="none" w:sz="0" w:space="0" w:color="auto"/>
                <w:left w:val="none" w:sz="0" w:space="0" w:color="auto"/>
                <w:bottom w:val="none" w:sz="0" w:space="0" w:color="auto"/>
                <w:right w:val="none" w:sz="0" w:space="0" w:color="auto"/>
              </w:divBdr>
            </w:div>
            <w:div w:id="549614744">
              <w:marLeft w:val="0"/>
              <w:marRight w:val="0"/>
              <w:marTop w:val="0"/>
              <w:marBottom w:val="0"/>
              <w:divBdr>
                <w:top w:val="none" w:sz="0" w:space="0" w:color="auto"/>
                <w:left w:val="none" w:sz="0" w:space="0" w:color="auto"/>
                <w:bottom w:val="none" w:sz="0" w:space="0" w:color="auto"/>
                <w:right w:val="none" w:sz="0" w:space="0" w:color="auto"/>
              </w:divBdr>
            </w:div>
            <w:div w:id="218514434">
              <w:marLeft w:val="0"/>
              <w:marRight w:val="0"/>
              <w:marTop w:val="0"/>
              <w:marBottom w:val="0"/>
              <w:divBdr>
                <w:top w:val="none" w:sz="0" w:space="0" w:color="auto"/>
                <w:left w:val="none" w:sz="0" w:space="0" w:color="auto"/>
                <w:bottom w:val="none" w:sz="0" w:space="0" w:color="auto"/>
                <w:right w:val="none" w:sz="0" w:space="0" w:color="auto"/>
              </w:divBdr>
            </w:div>
            <w:div w:id="258410288">
              <w:marLeft w:val="0"/>
              <w:marRight w:val="0"/>
              <w:marTop w:val="0"/>
              <w:marBottom w:val="0"/>
              <w:divBdr>
                <w:top w:val="none" w:sz="0" w:space="0" w:color="auto"/>
                <w:left w:val="none" w:sz="0" w:space="0" w:color="auto"/>
                <w:bottom w:val="none" w:sz="0" w:space="0" w:color="auto"/>
                <w:right w:val="none" w:sz="0" w:space="0" w:color="auto"/>
              </w:divBdr>
            </w:div>
            <w:div w:id="1470171536">
              <w:marLeft w:val="0"/>
              <w:marRight w:val="0"/>
              <w:marTop w:val="0"/>
              <w:marBottom w:val="0"/>
              <w:divBdr>
                <w:top w:val="none" w:sz="0" w:space="0" w:color="auto"/>
                <w:left w:val="none" w:sz="0" w:space="0" w:color="auto"/>
                <w:bottom w:val="none" w:sz="0" w:space="0" w:color="auto"/>
                <w:right w:val="none" w:sz="0" w:space="0" w:color="auto"/>
              </w:divBdr>
            </w:div>
            <w:div w:id="1827629787">
              <w:marLeft w:val="0"/>
              <w:marRight w:val="0"/>
              <w:marTop w:val="0"/>
              <w:marBottom w:val="0"/>
              <w:divBdr>
                <w:top w:val="none" w:sz="0" w:space="0" w:color="auto"/>
                <w:left w:val="none" w:sz="0" w:space="0" w:color="auto"/>
                <w:bottom w:val="none" w:sz="0" w:space="0" w:color="auto"/>
                <w:right w:val="none" w:sz="0" w:space="0" w:color="auto"/>
              </w:divBdr>
            </w:div>
            <w:div w:id="234248733">
              <w:marLeft w:val="0"/>
              <w:marRight w:val="0"/>
              <w:marTop w:val="0"/>
              <w:marBottom w:val="0"/>
              <w:divBdr>
                <w:top w:val="none" w:sz="0" w:space="0" w:color="auto"/>
                <w:left w:val="none" w:sz="0" w:space="0" w:color="auto"/>
                <w:bottom w:val="none" w:sz="0" w:space="0" w:color="auto"/>
                <w:right w:val="none" w:sz="0" w:space="0" w:color="auto"/>
              </w:divBdr>
            </w:div>
            <w:div w:id="594439255">
              <w:marLeft w:val="0"/>
              <w:marRight w:val="0"/>
              <w:marTop w:val="0"/>
              <w:marBottom w:val="0"/>
              <w:divBdr>
                <w:top w:val="none" w:sz="0" w:space="0" w:color="auto"/>
                <w:left w:val="none" w:sz="0" w:space="0" w:color="auto"/>
                <w:bottom w:val="none" w:sz="0" w:space="0" w:color="auto"/>
                <w:right w:val="none" w:sz="0" w:space="0" w:color="auto"/>
              </w:divBdr>
            </w:div>
            <w:div w:id="1700619032">
              <w:marLeft w:val="0"/>
              <w:marRight w:val="0"/>
              <w:marTop w:val="0"/>
              <w:marBottom w:val="0"/>
              <w:divBdr>
                <w:top w:val="none" w:sz="0" w:space="0" w:color="auto"/>
                <w:left w:val="none" w:sz="0" w:space="0" w:color="auto"/>
                <w:bottom w:val="none" w:sz="0" w:space="0" w:color="auto"/>
                <w:right w:val="none" w:sz="0" w:space="0" w:color="auto"/>
              </w:divBdr>
            </w:div>
            <w:div w:id="651444909">
              <w:marLeft w:val="0"/>
              <w:marRight w:val="0"/>
              <w:marTop w:val="0"/>
              <w:marBottom w:val="0"/>
              <w:divBdr>
                <w:top w:val="none" w:sz="0" w:space="0" w:color="auto"/>
                <w:left w:val="none" w:sz="0" w:space="0" w:color="auto"/>
                <w:bottom w:val="none" w:sz="0" w:space="0" w:color="auto"/>
                <w:right w:val="none" w:sz="0" w:space="0" w:color="auto"/>
              </w:divBdr>
            </w:div>
            <w:div w:id="2076272529">
              <w:marLeft w:val="0"/>
              <w:marRight w:val="0"/>
              <w:marTop w:val="0"/>
              <w:marBottom w:val="0"/>
              <w:divBdr>
                <w:top w:val="none" w:sz="0" w:space="0" w:color="auto"/>
                <w:left w:val="none" w:sz="0" w:space="0" w:color="auto"/>
                <w:bottom w:val="none" w:sz="0" w:space="0" w:color="auto"/>
                <w:right w:val="none" w:sz="0" w:space="0" w:color="auto"/>
              </w:divBdr>
            </w:div>
            <w:div w:id="1572306047">
              <w:marLeft w:val="0"/>
              <w:marRight w:val="0"/>
              <w:marTop w:val="0"/>
              <w:marBottom w:val="0"/>
              <w:divBdr>
                <w:top w:val="none" w:sz="0" w:space="0" w:color="auto"/>
                <w:left w:val="none" w:sz="0" w:space="0" w:color="auto"/>
                <w:bottom w:val="none" w:sz="0" w:space="0" w:color="auto"/>
                <w:right w:val="none" w:sz="0" w:space="0" w:color="auto"/>
              </w:divBdr>
            </w:div>
            <w:div w:id="806824030">
              <w:marLeft w:val="0"/>
              <w:marRight w:val="0"/>
              <w:marTop w:val="0"/>
              <w:marBottom w:val="0"/>
              <w:divBdr>
                <w:top w:val="none" w:sz="0" w:space="0" w:color="auto"/>
                <w:left w:val="none" w:sz="0" w:space="0" w:color="auto"/>
                <w:bottom w:val="none" w:sz="0" w:space="0" w:color="auto"/>
                <w:right w:val="none" w:sz="0" w:space="0" w:color="auto"/>
              </w:divBdr>
            </w:div>
            <w:div w:id="782920459">
              <w:marLeft w:val="0"/>
              <w:marRight w:val="0"/>
              <w:marTop w:val="0"/>
              <w:marBottom w:val="0"/>
              <w:divBdr>
                <w:top w:val="none" w:sz="0" w:space="0" w:color="auto"/>
                <w:left w:val="none" w:sz="0" w:space="0" w:color="auto"/>
                <w:bottom w:val="none" w:sz="0" w:space="0" w:color="auto"/>
                <w:right w:val="none" w:sz="0" w:space="0" w:color="auto"/>
              </w:divBdr>
            </w:div>
            <w:div w:id="567882908">
              <w:marLeft w:val="0"/>
              <w:marRight w:val="0"/>
              <w:marTop w:val="0"/>
              <w:marBottom w:val="0"/>
              <w:divBdr>
                <w:top w:val="none" w:sz="0" w:space="0" w:color="auto"/>
                <w:left w:val="none" w:sz="0" w:space="0" w:color="auto"/>
                <w:bottom w:val="none" w:sz="0" w:space="0" w:color="auto"/>
                <w:right w:val="none" w:sz="0" w:space="0" w:color="auto"/>
              </w:divBdr>
            </w:div>
            <w:div w:id="1275868511">
              <w:marLeft w:val="0"/>
              <w:marRight w:val="0"/>
              <w:marTop w:val="0"/>
              <w:marBottom w:val="0"/>
              <w:divBdr>
                <w:top w:val="none" w:sz="0" w:space="0" w:color="auto"/>
                <w:left w:val="none" w:sz="0" w:space="0" w:color="auto"/>
                <w:bottom w:val="none" w:sz="0" w:space="0" w:color="auto"/>
                <w:right w:val="none" w:sz="0" w:space="0" w:color="auto"/>
              </w:divBdr>
            </w:div>
            <w:div w:id="623464511">
              <w:marLeft w:val="0"/>
              <w:marRight w:val="0"/>
              <w:marTop w:val="0"/>
              <w:marBottom w:val="0"/>
              <w:divBdr>
                <w:top w:val="none" w:sz="0" w:space="0" w:color="auto"/>
                <w:left w:val="none" w:sz="0" w:space="0" w:color="auto"/>
                <w:bottom w:val="none" w:sz="0" w:space="0" w:color="auto"/>
                <w:right w:val="none" w:sz="0" w:space="0" w:color="auto"/>
              </w:divBdr>
            </w:div>
            <w:div w:id="304433546">
              <w:marLeft w:val="0"/>
              <w:marRight w:val="0"/>
              <w:marTop w:val="0"/>
              <w:marBottom w:val="0"/>
              <w:divBdr>
                <w:top w:val="none" w:sz="0" w:space="0" w:color="auto"/>
                <w:left w:val="none" w:sz="0" w:space="0" w:color="auto"/>
                <w:bottom w:val="none" w:sz="0" w:space="0" w:color="auto"/>
                <w:right w:val="none" w:sz="0" w:space="0" w:color="auto"/>
              </w:divBdr>
            </w:div>
            <w:div w:id="1428306315">
              <w:marLeft w:val="0"/>
              <w:marRight w:val="0"/>
              <w:marTop w:val="0"/>
              <w:marBottom w:val="0"/>
              <w:divBdr>
                <w:top w:val="none" w:sz="0" w:space="0" w:color="auto"/>
                <w:left w:val="none" w:sz="0" w:space="0" w:color="auto"/>
                <w:bottom w:val="none" w:sz="0" w:space="0" w:color="auto"/>
                <w:right w:val="none" w:sz="0" w:space="0" w:color="auto"/>
              </w:divBdr>
            </w:div>
            <w:div w:id="465898539">
              <w:marLeft w:val="0"/>
              <w:marRight w:val="0"/>
              <w:marTop w:val="0"/>
              <w:marBottom w:val="0"/>
              <w:divBdr>
                <w:top w:val="none" w:sz="0" w:space="0" w:color="auto"/>
                <w:left w:val="none" w:sz="0" w:space="0" w:color="auto"/>
                <w:bottom w:val="none" w:sz="0" w:space="0" w:color="auto"/>
                <w:right w:val="none" w:sz="0" w:space="0" w:color="auto"/>
              </w:divBdr>
            </w:div>
            <w:div w:id="1604723591">
              <w:marLeft w:val="0"/>
              <w:marRight w:val="0"/>
              <w:marTop w:val="0"/>
              <w:marBottom w:val="0"/>
              <w:divBdr>
                <w:top w:val="none" w:sz="0" w:space="0" w:color="auto"/>
                <w:left w:val="none" w:sz="0" w:space="0" w:color="auto"/>
                <w:bottom w:val="none" w:sz="0" w:space="0" w:color="auto"/>
                <w:right w:val="none" w:sz="0" w:space="0" w:color="auto"/>
              </w:divBdr>
            </w:div>
            <w:div w:id="132599428">
              <w:marLeft w:val="0"/>
              <w:marRight w:val="0"/>
              <w:marTop w:val="0"/>
              <w:marBottom w:val="0"/>
              <w:divBdr>
                <w:top w:val="none" w:sz="0" w:space="0" w:color="auto"/>
                <w:left w:val="none" w:sz="0" w:space="0" w:color="auto"/>
                <w:bottom w:val="none" w:sz="0" w:space="0" w:color="auto"/>
                <w:right w:val="none" w:sz="0" w:space="0" w:color="auto"/>
              </w:divBdr>
            </w:div>
            <w:div w:id="1349600538">
              <w:marLeft w:val="0"/>
              <w:marRight w:val="0"/>
              <w:marTop w:val="0"/>
              <w:marBottom w:val="0"/>
              <w:divBdr>
                <w:top w:val="none" w:sz="0" w:space="0" w:color="auto"/>
                <w:left w:val="none" w:sz="0" w:space="0" w:color="auto"/>
                <w:bottom w:val="none" w:sz="0" w:space="0" w:color="auto"/>
                <w:right w:val="none" w:sz="0" w:space="0" w:color="auto"/>
              </w:divBdr>
            </w:div>
            <w:div w:id="345904317">
              <w:marLeft w:val="0"/>
              <w:marRight w:val="0"/>
              <w:marTop w:val="0"/>
              <w:marBottom w:val="0"/>
              <w:divBdr>
                <w:top w:val="none" w:sz="0" w:space="0" w:color="auto"/>
                <w:left w:val="none" w:sz="0" w:space="0" w:color="auto"/>
                <w:bottom w:val="none" w:sz="0" w:space="0" w:color="auto"/>
                <w:right w:val="none" w:sz="0" w:space="0" w:color="auto"/>
              </w:divBdr>
            </w:div>
            <w:div w:id="380131828">
              <w:marLeft w:val="0"/>
              <w:marRight w:val="0"/>
              <w:marTop w:val="0"/>
              <w:marBottom w:val="0"/>
              <w:divBdr>
                <w:top w:val="none" w:sz="0" w:space="0" w:color="auto"/>
                <w:left w:val="none" w:sz="0" w:space="0" w:color="auto"/>
                <w:bottom w:val="none" w:sz="0" w:space="0" w:color="auto"/>
                <w:right w:val="none" w:sz="0" w:space="0" w:color="auto"/>
              </w:divBdr>
            </w:div>
            <w:div w:id="2054384682">
              <w:marLeft w:val="0"/>
              <w:marRight w:val="0"/>
              <w:marTop w:val="0"/>
              <w:marBottom w:val="0"/>
              <w:divBdr>
                <w:top w:val="none" w:sz="0" w:space="0" w:color="auto"/>
                <w:left w:val="none" w:sz="0" w:space="0" w:color="auto"/>
                <w:bottom w:val="none" w:sz="0" w:space="0" w:color="auto"/>
                <w:right w:val="none" w:sz="0" w:space="0" w:color="auto"/>
              </w:divBdr>
            </w:div>
            <w:div w:id="800077419">
              <w:marLeft w:val="0"/>
              <w:marRight w:val="0"/>
              <w:marTop w:val="0"/>
              <w:marBottom w:val="0"/>
              <w:divBdr>
                <w:top w:val="none" w:sz="0" w:space="0" w:color="auto"/>
                <w:left w:val="none" w:sz="0" w:space="0" w:color="auto"/>
                <w:bottom w:val="none" w:sz="0" w:space="0" w:color="auto"/>
                <w:right w:val="none" w:sz="0" w:space="0" w:color="auto"/>
              </w:divBdr>
            </w:div>
            <w:div w:id="790786757">
              <w:marLeft w:val="0"/>
              <w:marRight w:val="0"/>
              <w:marTop w:val="0"/>
              <w:marBottom w:val="0"/>
              <w:divBdr>
                <w:top w:val="none" w:sz="0" w:space="0" w:color="auto"/>
                <w:left w:val="none" w:sz="0" w:space="0" w:color="auto"/>
                <w:bottom w:val="none" w:sz="0" w:space="0" w:color="auto"/>
                <w:right w:val="none" w:sz="0" w:space="0" w:color="auto"/>
              </w:divBdr>
            </w:div>
            <w:div w:id="196965549">
              <w:marLeft w:val="0"/>
              <w:marRight w:val="0"/>
              <w:marTop w:val="0"/>
              <w:marBottom w:val="0"/>
              <w:divBdr>
                <w:top w:val="none" w:sz="0" w:space="0" w:color="auto"/>
                <w:left w:val="none" w:sz="0" w:space="0" w:color="auto"/>
                <w:bottom w:val="none" w:sz="0" w:space="0" w:color="auto"/>
                <w:right w:val="none" w:sz="0" w:space="0" w:color="auto"/>
              </w:divBdr>
            </w:div>
            <w:div w:id="748968841">
              <w:marLeft w:val="0"/>
              <w:marRight w:val="0"/>
              <w:marTop w:val="0"/>
              <w:marBottom w:val="0"/>
              <w:divBdr>
                <w:top w:val="none" w:sz="0" w:space="0" w:color="auto"/>
                <w:left w:val="none" w:sz="0" w:space="0" w:color="auto"/>
                <w:bottom w:val="none" w:sz="0" w:space="0" w:color="auto"/>
                <w:right w:val="none" w:sz="0" w:space="0" w:color="auto"/>
              </w:divBdr>
            </w:div>
            <w:div w:id="899554276">
              <w:marLeft w:val="0"/>
              <w:marRight w:val="0"/>
              <w:marTop w:val="0"/>
              <w:marBottom w:val="0"/>
              <w:divBdr>
                <w:top w:val="none" w:sz="0" w:space="0" w:color="auto"/>
                <w:left w:val="none" w:sz="0" w:space="0" w:color="auto"/>
                <w:bottom w:val="none" w:sz="0" w:space="0" w:color="auto"/>
                <w:right w:val="none" w:sz="0" w:space="0" w:color="auto"/>
              </w:divBdr>
            </w:div>
            <w:div w:id="2009095912">
              <w:marLeft w:val="0"/>
              <w:marRight w:val="0"/>
              <w:marTop w:val="0"/>
              <w:marBottom w:val="0"/>
              <w:divBdr>
                <w:top w:val="none" w:sz="0" w:space="0" w:color="auto"/>
                <w:left w:val="none" w:sz="0" w:space="0" w:color="auto"/>
                <w:bottom w:val="none" w:sz="0" w:space="0" w:color="auto"/>
                <w:right w:val="none" w:sz="0" w:space="0" w:color="auto"/>
              </w:divBdr>
            </w:div>
            <w:div w:id="228344527">
              <w:marLeft w:val="0"/>
              <w:marRight w:val="0"/>
              <w:marTop w:val="0"/>
              <w:marBottom w:val="0"/>
              <w:divBdr>
                <w:top w:val="none" w:sz="0" w:space="0" w:color="auto"/>
                <w:left w:val="none" w:sz="0" w:space="0" w:color="auto"/>
                <w:bottom w:val="none" w:sz="0" w:space="0" w:color="auto"/>
                <w:right w:val="none" w:sz="0" w:space="0" w:color="auto"/>
              </w:divBdr>
            </w:div>
            <w:div w:id="501550488">
              <w:marLeft w:val="0"/>
              <w:marRight w:val="0"/>
              <w:marTop w:val="0"/>
              <w:marBottom w:val="0"/>
              <w:divBdr>
                <w:top w:val="none" w:sz="0" w:space="0" w:color="auto"/>
                <w:left w:val="none" w:sz="0" w:space="0" w:color="auto"/>
                <w:bottom w:val="none" w:sz="0" w:space="0" w:color="auto"/>
                <w:right w:val="none" w:sz="0" w:space="0" w:color="auto"/>
              </w:divBdr>
            </w:div>
            <w:div w:id="80181781">
              <w:marLeft w:val="0"/>
              <w:marRight w:val="0"/>
              <w:marTop w:val="0"/>
              <w:marBottom w:val="0"/>
              <w:divBdr>
                <w:top w:val="none" w:sz="0" w:space="0" w:color="auto"/>
                <w:left w:val="none" w:sz="0" w:space="0" w:color="auto"/>
                <w:bottom w:val="none" w:sz="0" w:space="0" w:color="auto"/>
                <w:right w:val="none" w:sz="0" w:space="0" w:color="auto"/>
              </w:divBdr>
            </w:div>
            <w:div w:id="815880221">
              <w:marLeft w:val="0"/>
              <w:marRight w:val="0"/>
              <w:marTop w:val="0"/>
              <w:marBottom w:val="0"/>
              <w:divBdr>
                <w:top w:val="none" w:sz="0" w:space="0" w:color="auto"/>
                <w:left w:val="none" w:sz="0" w:space="0" w:color="auto"/>
                <w:bottom w:val="none" w:sz="0" w:space="0" w:color="auto"/>
                <w:right w:val="none" w:sz="0" w:space="0" w:color="auto"/>
              </w:divBdr>
            </w:div>
            <w:div w:id="1902518726">
              <w:marLeft w:val="0"/>
              <w:marRight w:val="0"/>
              <w:marTop w:val="0"/>
              <w:marBottom w:val="0"/>
              <w:divBdr>
                <w:top w:val="none" w:sz="0" w:space="0" w:color="auto"/>
                <w:left w:val="none" w:sz="0" w:space="0" w:color="auto"/>
                <w:bottom w:val="none" w:sz="0" w:space="0" w:color="auto"/>
                <w:right w:val="none" w:sz="0" w:space="0" w:color="auto"/>
              </w:divBdr>
            </w:div>
            <w:div w:id="1151562309">
              <w:marLeft w:val="0"/>
              <w:marRight w:val="0"/>
              <w:marTop w:val="0"/>
              <w:marBottom w:val="0"/>
              <w:divBdr>
                <w:top w:val="none" w:sz="0" w:space="0" w:color="auto"/>
                <w:left w:val="none" w:sz="0" w:space="0" w:color="auto"/>
                <w:bottom w:val="none" w:sz="0" w:space="0" w:color="auto"/>
                <w:right w:val="none" w:sz="0" w:space="0" w:color="auto"/>
              </w:divBdr>
            </w:div>
            <w:div w:id="2006129533">
              <w:marLeft w:val="0"/>
              <w:marRight w:val="0"/>
              <w:marTop w:val="0"/>
              <w:marBottom w:val="0"/>
              <w:divBdr>
                <w:top w:val="none" w:sz="0" w:space="0" w:color="auto"/>
                <w:left w:val="none" w:sz="0" w:space="0" w:color="auto"/>
                <w:bottom w:val="none" w:sz="0" w:space="0" w:color="auto"/>
                <w:right w:val="none" w:sz="0" w:space="0" w:color="auto"/>
              </w:divBdr>
            </w:div>
            <w:div w:id="661351281">
              <w:marLeft w:val="0"/>
              <w:marRight w:val="0"/>
              <w:marTop w:val="0"/>
              <w:marBottom w:val="0"/>
              <w:divBdr>
                <w:top w:val="none" w:sz="0" w:space="0" w:color="auto"/>
                <w:left w:val="none" w:sz="0" w:space="0" w:color="auto"/>
                <w:bottom w:val="none" w:sz="0" w:space="0" w:color="auto"/>
                <w:right w:val="none" w:sz="0" w:space="0" w:color="auto"/>
              </w:divBdr>
            </w:div>
            <w:div w:id="167067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6368">
      <w:bodyDiv w:val="1"/>
      <w:marLeft w:val="0"/>
      <w:marRight w:val="0"/>
      <w:marTop w:val="0"/>
      <w:marBottom w:val="0"/>
      <w:divBdr>
        <w:top w:val="none" w:sz="0" w:space="0" w:color="auto"/>
        <w:left w:val="none" w:sz="0" w:space="0" w:color="auto"/>
        <w:bottom w:val="none" w:sz="0" w:space="0" w:color="auto"/>
        <w:right w:val="none" w:sz="0" w:space="0" w:color="auto"/>
      </w:divBdr>
      <w:divsChild>
        <w:div w:id="1417944056">
          <w:marLeft w:val="0"/>
          <w:marRight w:val="0"/>
          <w:marTop w:val="0"/>
          <w:marBottom w:val="0"/>
          <w:divBdr>
            <w:top w:val="none" w:sz="0" w:space="0" w:color="auto"/>
            <w:left w:val="none" w:sz="0" w:space="0" w:color="auto"/>
            <w:bottom w:val="none" w:sz="0" w:space="0" w:color="auto"/>
            <w:right w:val="none" w:sz="0" w:space="0" w:color="auto"/>
          </w:divBdr>
          <w:divsChild>
            <w:div w:id="990255363">
              <w:marLeft w:val="0"/>
              <w:marRight w:val="0"/>
              <w:marTop w:val="0"/>
              <w:marBottom w:val="0"/>
              <w:divBdr>
                <w:top w:val="none" w:sz="0" w:space="0" w:color="auto"/>
                <w:left w:val="none" w:sz="0" w:space="0" w:color="auto"/>
                <w:bottom w:val="none" w:sz="0" w:space="0" w:color="auto"/>
                <w:right w:val="none" w:sz="0" w:space="0" w:color="auto"/>
              </w:divBdr>
            </w:div>
            <w:div w:id="372730945">
              <w:marLeft w:val="0"/>
              <w:marRight w:val="0"/>
              <w:marTop w:val="0"/>
              <w:marBottom w:val="0"/>
              <w:divBdr>
                <w:top w:val="none" w:sz="0" w:space="0" w:color="auto"/>
                <w:left w:val="none" w:sz="0" w:space="0" w:color="auto"/>
                <w:bottom w:val="none" w:sz="0" w:space="0" w:color="auto"/>
                <w:right w:val="none" w:sz="0" w:space="0" w:color="auto"/>
              </w:divBdr>
            </w:div>
            <w:div w:id="572861828">
              <w:marLeft w:val="0"/>
              <w:marRight w:val="0"/>
              <w:marTop w:val="0"/>
              <w:marBottom w:val="0"/>
              <w:divBdr>
                <w:top w:val="none" w:sz="0" w:space="0" w:color="auto"/>
                <w:left w:val="none" w:sz="0" w:space="0" w:color="auto"/>
                <w:bottom w:val="none" w:sz="0" w:space="0" w:color="auto"/>
                <w:right w:val="none" w:sz="0" w:space="0" w:color="auto"/>
              </w:divBdr>
            </w:div>
            <w:div w:id="1201629813">
              <w:marLeft w:val="0"/>
              <w:marRight w:val="0"/>
              <w:marTop w:val="0"/>
              <w:marBottom w:val="0"/>
              <w:divBdr>
                <w:top w:val="none" w:sz="0" w:space="0" w:color="auto"/>
                <w:left w:val="none" w:sz="0" w:space="0" w:color="auto"/>
                <w:bottom w:val="none" w:sz="0" w:space="0" w:color="auto"/>
                <w:right w:val="none" w:sz="0" w:space="0" w:color="auto"/>
              </w:divBdr>
            </w:div>
            <w:div w:id="59096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1834">
      <w:bodyDiv w:val="1"/>
      <w:marLeft w:val="0"/>
      <w:marRight w:val="0"/>
      <w:marTop w:val="0"/>
      <w:marBottom w:val="0"/>
      <w:divBdr>
        <w:top w:val="none" w:sz="0" w:space="0" w:color="auto"/>
        <w:left w:val="none" w:sz="0" w:space="0" w:color="auto"/>
        <w:bottom w:val="none" w:sz="0" w:space="0" w:color="auto"/>
        <w:right w:val="none" w:sz="0" w:space="0" w:color="auto"/>
      </w:divBdr>
    </w:div>
    <w:div w:id="91363397">
      <w:bodyDiv w:val="1"/>
      <w:marLeft w:val="0"/>
      <w:marRight w:val="0"/>
      <w:marTop w:val="0"/>
      <w:marBottom w:val="0"/>
      <w:divBdr>
        <w:top w:val="none" w:sz="0" w:space="0" w:color="auto"/>
        <w:left w:val="none" w:sz="0" w:space="0" w:color="auto"/>
        <w:bottom w:val="none" w:sz="0" w:space="0" w:color="auto"/>
        <w:right w:val="none" w:sz="0" w:space="0" w:color="auto"/>
      </w:divBdr>
    </w:div>
    <w:div w:id="92871580">
      <w:bodyDiv w:val="1"/>
      <w:marLeft w:val="0"/>
      <w:marRight w:val="0"/>
      <w:marTop w:val="0"/>
      <w:marBottom w:val="0"/>
      <w:divBdr>
        <w:top w:val="none" w:sz="0" w:space="0" w:color="auto"/>
        <w:left w:val="none" w:sz="0" w:space="0" w:color="auto"/>
        <w:bottom w:val="none" w:sz="0" w:space="0" w:color="auto"/>
        <w:right w:val="none" w:sz="0" w:space="0" w:color="auto"/>
      </w:divBdr>
    </w:div>
    <w:div w:id="94634337">
      <w:bodyDiv w:val="1"/>
      <w:marLeft w:val="0"/>
      <w:marRight w:val="0"/>
      <w:marTop w:val="0"/>
      <w:marBottom w:val="0"/>
      <w:divBdr>
        <w:top w:val="none" w:sz="0" w:space="0" w:color="auto"/>
        <w:left w:val="none" w:sz="0" w:space="0" w:color="auto"/>
        <w:bottom w:val="none" w:sz="0" w:space="0" w:color="auto"/>
        <w:right w:val="none" w:sz="0" w:space="0" w:color="auto"/>
      </w:divBdr>
      <w:divsChild>
        <w:div w:id="423234574">
          <w:marLeft w:val="0"/>
          <w:marRight w:val="0"/>
          <w:marTop w:val="0"/>
          <w:marBottom w:val="0"/>
          <w:divBdr>
            <w:top w:val="none" w:sz="0" w:space="0" w:color="auto"/>
            <w:left w:val="none" w:sz="0" w:space="0" w:color="auto"/>
            <w:bottom w:val="none" w:sz="0" w:space="0" w:color="auto"/>
            <w:right w:val="none" w:sz="0" w:space="0" w:color="auto"/>
          </w:divBdr>
          <w:divsChild>
            <w:div w:id="1080904813">
              <w:marLeft w:val="0"/>
              <w:marRight w:val="0"/>
              <w:marTop w:val="0"/>
              <w:marBottom w:val="0"/>
              <w:divBdr>
                <w:top w:val="none" w:sz="0" w:space="0" w:color="auto"/>
                <w:left w:val="none" w:sz="0" w:space="0" w:color="auto"/>
                <w:bottom w:val="none" w:sz="0" w:space="0" w:color="auto"/>
                <w:right w:val="none" w:sz="0" w:space="0" w:color="auto"/>
              </w:divBdr>
              <w:divsChild>
                <w:div w:id="179760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47950">
      <w:bodyDiv w:val="1"/>
      <w:marLeft w:val="0"/>
      <w:marRight w:val="0"/>
      <w:marTop w:val="0"/>
      <w:marBottom w:val="0"/>
      <w:divBdr>
        <w:top w:val="none" w:sz="0" w:space="0" w:color="auto"/>
        <w:left w:val="none" w:sz="0" w:space="0" w:color="auto"/>
        <w:bottom w:val="none" w:sz="0" w:space="0" w:color="auto"/>
        <w:right w:val="none" w:sz="0" w:space="0" w:color="auto"/>
      </w:divBdr>
      <w:divsChild>
        <w:div w:id="1303779119">
          <w:marLeft w:val="0"/>
          <w:marRight w:val="0"/>
          <w:marTop w:val="0"/>
          <w:marBottom w:val="0"/>
          <w:divBdr>
            <w:top w:val="none" w:sz="0" w:space="0" w:color="auto"/>
            <w:left w:val="none" w:sz="0" w:space="0" w:color="auto"/>
            <w:bottom w:val="none" w:sz="0" w:space="0" w:color="auto"/>
            <w:right w:val="none" w:sz="0" w:space="0" w:color="auto"/>
          </w:divBdr>
          <w:divsChild>
            <w:div w:id="74233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0583">
      <w:bodyDiv w:val="1"/>
      <w:marLeft w:val="0"/>
      <w:marRight w:val="0"/>
      <w:marTop w:val="0"/>
      <w:marBottom w:val="0"/>
      <w:divBdr>
        <w:top w:val="none" w:sz="0" w:space="0" w:color="auto"/>
        <w:left w:val="none" w:sz="0" w:space="0" w:color="auto"/>
        <w:bottom w:val="none" w:sz="0" w:space="0" w:color="auto"/>
        <w:right w:val="none" w:sz="0" w:space="0" w:color="auto"/>
      </w:divBdr>
      <w:divsChild>
        <w:div w:id="519666490">
          <w:marLeft w:val="0"/>
          <w:marRight w:val="0"/>
          <w:marTop w:val="0"/>
          <w:marBottom w:val="0"/>
          <w:divBdr>
            <w:top w:val="none" w:sz="0" w:space="0" w:color="auto"/>
            <w:left w:val="none" w:sz="0" w:space="0" w:color="auto"/>
            <w:bottom w:val="none" w:sz="0" w:space="0" w:color="auto"/>
            <w:right w:val="none" w:sz="0" w:space="0" w:color="auto"/>
          </w:divBdr>
          <w:divsChild>
            <w:div w:id="464735760">
              <w:marLeft w:val="0"/>
              <w:marRight w:val="0"/>
              <w:marTop w:val="0"/>
              <w:marBottom w:val="0"/>
              <w:divBdr>
                <w:top w:val="none" w:sz="0" w:space="0" w:color="auto"/>
                <w:left w:val="none" w:sz="0" w:space="0" w:color="auto"/>
                <w:bottom w:val="none" w:sz="0" w:space="0" w:color="auto"/>
                <w:right w:val="none" w:sz="0" w:space="0" w:color="auto"/>
              </w:divBdr>
            </w:div>
            <w:div w:id="1231846883">
              <w:marLeft w:val="0"/>
              <w:marRight w:val="0"/>
              <w:marTop w:val="0"/>
              <w:marBottom w:val="0"/>
              <w:divBdr>
                <w:top w:val="none" w:sz="0" w:space="0" w:color="auto"/>
                <w:left w:val="none" w:sz="0" w:space="0" w:color="auto"/>
                <w:bottom w:val="none" w:sz="0" w:space="0" w:color="auto"/>
                <w:right w:val="none" w:sz="0" w:space="0" w:color="auto"/>
              </w:divBdr>
            </w:div>
            <w:div w:id="410591478">
              <w:marLeft w:val="0"/>
              <w:marRight w:val="0"/>
              <w:marTop w:val="0"/>
              <w:marBottom w:val="0"/>
              <w:divBdr>
                <w:top w:val="none" w:sz="0" w:space="0" w:color="auto"/>
                <w:left w:val="none" w:sz="0" w:space="0" w:color="auto"/>
                <w:bottom w:val="none" w:sz="0" w:space="0" w:color="auto"/>
                <w:right w:val="none" w:sz="0" w:space="0" w:color="auto"/>
              </w:divBdr>
            </w:div>
            <w:div w:id="52392212">
              <w:marLeft w:val="0"/>
              <w:marRight w:val="0"/>
              <w:marTop w:val="0"/>
              <w:marBottom w:val="0"/>
              <w:divBdr>
                <w:top w:val="none" w:sz="0" w:space="0" w:color="auto"/>
                <w:left w:val="none" w:sz="0" w:space="0" w:color="auto"/>
                <w:bottom w:val="none" w:sz="0" w:space="0" w:color="auto"/>
                <w:right w:val="none" w:sz="0" w:space="0" w:color="auto"/>
              </w:divBdr>
            </w:div>
            <w:div w:id="791561808">
              <w:marLeft w:val="0"/>
              <w:marRight w:val="0"/>
              <w:marTop w:val="0"/>
              <w:marBottom w:val="0"/>
              <w:divBdr>
                <w:top w:val="none" w:sz="0" w:space="0" w:color="auto"/>
                <w:left w:val="none" w:sz="0" w:space="0" w:color="auto"/>
                <w:bottom w:val="none" w:sz="0" w:space="0" w:color="auto"/>
                <w:right w:val="none" w:sz="0" w:space="0" w:color="auto"/>
              </w:divBdr>
            </w:div>
            <w:div w:id="314997382">
              <w:marLeft w:val="0"/>
              <w:marRight w:val="0"/>
              <w:marTop w:val="0"/>
              <w:marBottom w:val="0"/>
              <w:divBdr>
                <w:top w:val="none" w:sz="0" w:space="0" w:color="auto"/>
                <w:left w:val="none" w:sz="0" w:space="0" w:color="auto"/>
                <w:bottom w:val="none" w:sz="0" w:space="0" w:color="auto"/>
                <w:right w:val="none" w:sz="0" w:space="0" w:color="auto"/>
              </w:divBdr>
            </w:div>
            <w:div w:id="297999112">
              <w:marLeft w:val="0"/>
              <w:marRight w:val="0"/>
              <w:marTop w:val="0"/>
              <w:marBottom w:val="0"/>
              <w:divBdr>
                <w:top w:val="none" w:sz="0" w:space="0" w:color="auto"/>
                <w:left w:val="none" w:sz="0" w:space="0" w:color="auto"/>
                <w:bottom w:val="none" w:sz="0" w:space="0" w:color="auto"/>
                <w:right w:val="none" w:sz="0" w:space="0" w:color="auto"/>
              </w:divBdr>
            </w:div>
            <w:div w:id="52705837">
              <w:marLeft w:val="0"/>
              <w:marRight w:val="0"/>
              <w:marTop w:val="0"/>
              <w:marBottom w:val="0"/>
              <w:divBdr>
                <w:top w:val="none" w:sz="0" w:space="0" w:color="auto"/>
                <w:left w:val="none" w:sz="0" w:space="0" w:color="auto"/>
                <w:bottom w:val="none" w:sz="0" w:space="0" w:color="auto"/>
                <w:right w:val="none" w:sz="0" w:space="0" w:color="auto"/>
              </w:divBdr>
            </w:div>
            <w:div w:id="1971746023">
              <w:marLeft w:val="0"/>
              <w:marRight w:val="0"/>
              <w:marTop w:val="0"/>
              <w:marBottom w:val="0"/>
              <w:divBdr>
                <w:top w:val="none" w:sz="0" w:space="0" w:color="auto"/>
                <w:left w:val="none" w:sz="0" w:space="0" w:color="auto"/>
                <w:bottom w:val="none" w:sz="0" w:space="0" w:color="auto"/>
                <w:right w:val="none" w:sz="0" w:space="0" w:color="auto"/>
              </w:divBdr>
            </w:div>
            <w:div w:id="2029915261">
              <w:marLeft w:val="0"/>
              <w:marRight w:val="0"/>
              <w:marTop w:val="0"/>
              <w:marBottom w:val="0"/>
              <w:divBdr>
                <w:top w:val="none" w:sz="0" w:space="0" w:color="auto"/>
                <w:left w:val="none" w:sz="0" w:space="0" w:color="auto"/>
                <w:bottom w:val="none" w:sz="0" w:space="0" w:color="auto"/>
                <w:right w:val="none" w:sz="0" w:space="0" w:color="auto"/>
              </w:divBdr>
            </w:div>
            <w:div w:id="544829784">
              <w:marLeft w:val="0"/>
              <w:marRight w:val="0"/>
              <w:marTop w:val="0"/>
              <w:marBottom w:val="0"/>
              <w:divBdr>
                <w:top w:val="none" w:sz="0" w:space="0" w:color="auto"/>
                <w:left w:val="none" w:sz="0" w:space="0" w:color="auto"/>
                <w:bottom w:val="none" w:sz="0" w:space="0" w:color="auto"/>
                <w:right w:val="none" w:sz="0" w:space="0" w:color="auto"/>
              </w:divBdr>
            </w:div>
            <w:div w:id="1738167227">
              <w:marLeft w:val="0"/>
              <w:marRight w:val="0"/>
              <w:marTop w:val="0"/>
              <w:marBottom w:val="0"/>
              <w:divBdr>
                <w:top w:val="none" w:sz="0" w:space="0" w:color="auto"/>
                <w:left w:val="none" w:sz="0" w:space="0" w:color="auto"/>
                <w:bottom w:val="none" w:sz="0" w:space="0" w:color="auto"/>
                <w:right w:val="none" w:sz="0" w:space="0" w:color="auto"/>
              </w:divBdr>
            </w:div>
            <w:div w:id="1381661708">
              <w:marLeft w:val="0"/>
              <w:marRight w:val="0"/>
              <w:marTop w:val="0"/>
              <w:marBottom w:val="0"/>
              <w:divBdr>
                <w:top w:val="none" w:sz="0" w:space="0" w:color="auto"/>
                <w:left w:val="none" w:sz="0" w:space="0" w:color="auto"/>
                <w:bottom w:val="none" w:sz="0" w:space="0" w:color="auto"/>
                <w:right w:val="none" w:sz="0" w:space="0" w:color="auto"/>
              </w:divBdr>
            </w:div>
            <w:div w:id="1944603472">
              <w:marLeft w:val="0"/>
              <w:marRight w:val="0"/>
              <w:marTop w:val="0"/>
              <w:marBottom w:val="0"/>
              <w:divBdr>
                <w:top w:val="none" w:sz="0" w:space="0" w:color="auto"/>
                <w:left w:val="none" w:sz="0" w:space="0" w:color="auto"/>
                <w:bottom w:val="none" w:sz="0" w:space="0" w:color="auto"/>
                <w:right w:val="none" w:sz="0" w:space="0" w:color="auto"/>
              </w:divBdr>
            </w:div>
            <w:div w:id="1379933262">
              <w:marLeft w:val="0"/>
              <w:marRight w:val="0"/>
              <w:marTop w:val="0"/>
              <w:marBottom w:val="0"/>
              <w:divBdr>
                <w:top w:val="none" w:sz="0" w:space="0" w:color="auto"/>
                <w:left w:val="none" w:sz="0" w:space="0" w:color="auto"/>
                <w:bottom w:val="none" w:sz="0" w:space="0" w:color="auto"/>
                <w:right w:val="none" w:sz="0" w:space="0" w:color="auto"/>
              </w:divBdr>
            </w:div>
            <w:div w:id="1705059439">
              <w:marLeft w:val="0"/>
              <w:marRight w:val="0"/>
              <w:marTop w:val="0"/>
              <w:marBottom w:val="0"/>
              <w:divBdr>
                <w:top w:val="none" w:sz="0" w:space="0" w:color="auto"/>
                <w:left w:val="none" w:sz="0" w:space="0" w:color="auto"/>
                <w:bottom w:val="none" w:sz="0" w:space="0" w:color="auto"/>
                <w:right w:val="none" w:sz="0" w:space="0" w:color="auto"/>
              </w:divBdr>
            </w:div>
            <w:div w:id="1186864358">
              <w:marLeft w:val="0"/>
              <w:marRight w:val="0"/>
              <w:marTop w:val="0"/>
              <w:marBottom w:val="0"/>
              <w:divBdr>
                <w:top w:val="none" w:sz="0" w:space="0" w:color="auto"/>
                <w:left w:val="none" w:sz="0" w:space="0" w:color="auto"/>
                <w:bottom w:val="none" w:sz="0" w:space="0" w:color="auto"/>
                <w:right w:val="none" w:sz="0" w:space="0" w:color="auto"/>
              </w:divBdr>
            </w:div>
            <w:div w:id="770585778">
              <w:marLeft w:val="0"/>
              <w:marRight w:val="0"/>
              <w:marTop w:val="0"/>
              <w:marBottom w:val="0"/>
              <w:divBdr>
                <w:top w:val="none" w:sz="0" w:space="0" w:color="auto"/>
                <w:left w:val="none" w:sz="0" w:space="0" w:color="auto"/>
                <w:bottom w:val="none" w:sz="0" w:space="0" w:color="auto"/>
                <w:right w:val="none" w:sz="0" w:space="0" w:color="auto"/>
              </w:divBdr>
            </w:div>
            <w:div w:id="500971060">
              <w:marLeft w:val="0"/>
              <w:marRight w:val="0"/>
              <w:marTop w:val="0"/>
              <w:marBottom w:val="0"/>
              <w:divBdr>
                <w:top w:val="none" w:sz="0" w:space="0" w:color="auto"/>
                <w:left w:val="none" w:sz="0" w:space="0" w:color="auto"/>
                <w:bottom w:val="none" w:sz="0" w:space="0" w:color="auto"/>
                <w:right w:val="none" w:sz="0" w:space="0" w:color="auto"/>
              </w:divBdr>
            </w:div>
            <w:div w:id="90665729">
              <w:marLeft w:val="0"/>
              <w:marRight w:val="0"/>
              <w:marTop w:val="0"/>
              <w:marBottom w:val="0"/>
              <w:divBdr>
                <w:top w:val="none" w:sz="0" w:space="0" w:color="auto"/>
                <w:left w:val="none" w:sz="0" w:space="0" w:color="auto"/>
                <w:bottom w:val="none" w:sz="0" w:space="0" w:color="auto"/>
                <w:right w:val="none" w:sz="0" w:space="0" w:color="auto"/>
              </w:divBdr>
            </w:div>
            <w:div w:id="322439206">
              <w:marLeft w:val="0"/>
              <w:marRight w:val="0"/>
              <w:marTop w:val="0"/>
              <w:marBottom w:val="0"/>
              <w:divBdr>
                <w:top w:val="none" w:sz="0" w:space="0" w:color="auto"/>
                <w:left w:val="none" w:sz="0" w:space="0" w:color="auto"/>
                <w:bottom w:val="none" w:sz="0" w:space="0" w:color="auto"/>
                <w:right w:val="none" w:sz="0" w:space="0" w:color="auto"/>
              </w:divBdr>
            </w:div>
            <w:div w:id="881285340">
              <w:marLeft w:val="0"/>
              <w:marRight w:val="0"/>
              <w:marTop w:val="0"/>
              <w:marBottom w:val="0"/>
              <w:divBdr>
                <w:top w:val="none" w:sz="0" w:space="0" w:color="auto"/>
                <w:left w:val="none" w:sz="0" w:space="0" w:color="auto"/>
                <w:bottom w:val="none" w:sz="0" w:space="0" w:color="auto"/>
                <w:right w:val="none" w:sz="0" w:space="0" w:color="auto"/>
              </w:divBdr>
            </w:div>
            <w:div w:id="401173965">
              <w:marLeft w:val="0"/>
              <w:marRight w:val="0"/>
              <w:marTop w:val="0"/>
              <w:marBottom w:val="0"/>
              <w:divBdr>
                <w:top w:val="none" w:sz="0" w:space="0" w:color="auto"/>
                <w:left w:val="none" w:sz="0" w:space="0" w:color="auto"/>
                <w:bottom w:val="none" w:sz="0" w:space="0" w:color="auto"/>
                <w:right w:val="none" w:sz="0" w:space="0" w:color="auto"/>
              </w:divBdr>
            </w:div>
            <w:div w:id="2079204032">
              <w:marLeft w:val="0"/>
              <w:marRight w:val="0"/>
              <w:marTop w:val="0"/>
              <w:marBottom w:val="0"/>
              <w:divBdr>
                <w:top w:val="none" w:sz="0" w:space="0" w:color="auto"/>
                <w:left w:val="none" w:sz="0" w:space="0" w:color="auto"/>
                <w:bottom w:val="none" w:sz="0" w:space="0" w:color="auto"/>
                <w:right w:val="none" w:sz="0" w:space="0" w:color="auto"/>
              </w:divBdr>
            </w:div>
            <w:div w:id="878782158">
              <w:marLeft w:val="0"/>
              <w:marRight w:val="0"/>
              <w:marTop w:val="0"/>
              <w:marBottom w:val="0"/>
              <w:divBdr>
                <w:top w:val="none" w:sz="0" w:space="0" w:color="auto"/>
                <w:left w:val="none" w:sz="0" w:space="0" w:color="auto"/>
                <w:bottom w:val="none" w:sz="0" w:space="0" w:color="auto"/>
                <w:right w:val="none" w:sz="0" w:space="0" w:color="auto"/>
              </w:divBdr>
            </w:div>
            <w:div w:id="1062024214">
              <w:marLeft w:val="0"/>
              <w:marRight w:val="0"/>
              <w:marTop w:val="0"/>
              <w:marBottom w:val="0"/>
              <w:divBdr>
                <w:top w:val="none" w:sz="0" w:space="0" w:color="auto"/>
                <w:left w:val="none" w:sz="0" w:space="0" w:color="auto"/>
                <w:bottom w:val="none" w:sz="0" w:space="0" w:color="auto"/>
                <w:right w:val="none" w:sz="0" w:space="0" w:color="auto"/>
              </w:divBdr>
            </w:div>
            <w:div w:id="1334995664">
              <w:marLeft w:val="0"/>
              <w:marRight w:val="0"/>
              <w:marTop w:val="0"/>
              <w:marBottom w:val="0"/>
              <w:divBdr>
                <w:top w:val="none" w:sz="0" w:space="0" w:color="auto"/>
                <w:left w:val="none" w:sz="0" w:space="0" w:color="auto"/>
                <w:bottom w:val="none" w:sz="0" w:space="0" w:color="auto"/>
                <w:right w:val="none" w:sz="0" w:space="0" w:color="auto"/>
              </w:divBdr>
            </w:div>
            <w:div w:id="12165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14270">
      <w:bodyDiv w:val="1"/>
      <w:marLeft w:val="0"/>
      <w:marRight w:val="0"/>
      <w:marTop w:val="0"/>
      <w:marBottom w:val="0"/>
      <w:divBdr>
        <w:top w:val="none" w:sz="0" w:space="0" w:color="auto"/>
        <w:left w:val="none" w:sz="0" w:space="0" w:color="auto"/>
        <w:bottom w:val="none" w:sz="0" w:space="0" w:color="auto"/>
        <w:right w:val="none" w:sz="0" w:space="0" w:color="auto"/>
      </w:divBdr>
      <w:divsChild>
        <w:div w:id="111242294">
          <w:marLeft w:val="0"/>
          <w:marRight w:val="0"/>
          <w:marTop w:val="0"/>
          <w:marBottom w:val="0"/>
          <w:divBdr>
            <w:top w:val="none" w:sz="0" w:space="0" w:color="auto"/>
            <w:left w:val="none" w:sz="0" w:space="0" w:color="auto"/>
            <w:bottom w:val="none" w:sz="0" w:space="0" w:color="auto"/>
            <w:right w:val="none" w:sz="0" w:space="0" w:color="auto"/>
          </w:divBdr>
          <w:divsChild>
            <w:div w:id="1642996471">
              <w:marLeft w:val="0"/>
              <w:marRight w:val="0"/>
              <w:marTop w:val="0"/>
              <w:marBottom w:val="0"/>
              <w:divBdr>
                <w:top w:val="none" w:sz="0" w:space="0" w:color="auto"/>
                <w:left w:val="none" w:sz="0" w:space="0" w:color="auto"/>
                <w:bottom w:val="none" w:sz="0" w:space="0" w:color="auto"/>
                <w:right w:val="none" w:sz="0" w:space="0" w:color="auto"/>
              </w:divBdr>
            </w:div>
            <w:div w:id="1560821488">
              <w:marLeft w:val="0"/>
              <w:marRight w:val="0"/>
              <w:marTop w:val="0"/>
              <w:marBottom w:val="0"/>
              <w:divBdr>
                <w:top w:val="none" w:sz="0" w:space="0" w:color="auto"/>
                <w:left w:val="none" w:sz="0" w:space="0" w:color="auto"/>
                <w:bottom w:val="none" w:sz="0" w:space="0" w:color="auto"/>
                <w:right w:val="none" w:sz="0" w:space="0" w:color="auto"/>
              </w:divBdr>
            </w:div>
            <w:div w:id="187791139">
              <w:marLeft w:val="0"/>
              <w:marRight w:val="0"/>
              <w:marTop w:val="0"/>
              <w:marBottom w:val="0"/>
              <w:divBdr>
                <w:top w:val="none" w:sz="0" w:space="0" w:color="auto"/>
                <w:left w:val="none" w:sz="0" w:space="0" w:color="auto"/>
                <w:bottom w:val="none" w:sz="0" w:space="0" w:color="auto"/>
                <w:right w:val="none" w:sz="0" w:space="0" w:color="auto"/>
              </w:divBdr>
            </w:div>
            <w:div w:id="557134047">
              <w:marLeft w:val="0"/>
              <w:marRight w:val="0"/>
              <w:marTop w:val="0"/>
              <w:marBottom w:val="0"/>
              <w:divBdr>
                <w:top w:val="none" w:sz="0" w:space="0" w:color="auto"/>
                <w:left w:val="none" w:sz="0" w:space="0" w:color="auto"/>
                <w:bottom w:val="none" w:sz="0" w:space="0" w:color="auto"/>
                <w:right w:val="none" w:sz="0" w:space="0" w:color="auto"/>
              </w:divBdr>
            </w:div>
            <w:div w:id="1602758293">
              <w:marLeft w:val="0"/>
              <w:marRight w:val="0"/>
              <w:marTop w:val="0"/>
              <w:marBottom w:val="0"/>
              <w:divBdr>
                <w:top w:val="none" w:sz="0" w:space="0" w:color="auto"/>
                <w:left w:val="none" w:sz="0" w:space="0" w:color="auto"/>
                <w:bottom w:val="none" w:sz="0" w:space="0" w:color="auto"/>
                <w:right w:val="none" w:sz="0" w:space="0" w:color="auto"/>
              </w:divBdr>
            </w:div>
            <w:div w:id="1038355482">
              <w:marLeft w:val="0"/>
              <w:marRight w:val="0"/>
              <w:marTop w:val="0"/>
              <w:marBottom w:val="0"/>
              <w:divBdr>
                <w:top w:val="none" w:sz="0" w:space="0" w:color="auto"/>
                <w:left w:val="none" w:sz="0" w:space="0" w:color="auto"/>
                <w:bottom w:val="none" w:sz="0" w:space="0" w:color="auto"/>
                <w:right w:val="none" w:sz="0" w:space="0" w:color="auto"/>
              </w:divBdr>
            </w:div>
            <w:div w:id="1257053502">
              <w:marLeft w:val="0"/>
              <w:marRight w:val="0"/>
              <w:marTop w:val="0"/>
              <w:marBottom w:val="0"/>
              <w:divBdr>
                <w:top w:val="none" w:sz="0" w:space="0" w:color="auto"/>
                <w:left w:val="none" w:sz="0" w:space="0" w:color="auto"/>
                <w:bottom w:val="none" w:sz="0" w:space="0" w:color="auto"/>
                <w:right w:val="none" w:sz="0" w:space="0" w:color="auto"/>
              </w:divBdr>
            </w:div>
            <w:div w:id="1855610537">
              <w:marLeft w:val="0"/>
              <w:marRight w:val="0"/>
              <w:marTop w:val="0"/>
              <w:marBottom w:val="0"/>
              <w:divBdr>
                <w:top w:val="none" w:sz="0" w:space="0" w:color="auto"/>
                <w:left w:val="none" w:sz="0" w:space="0" w:color="auto"/>
                <w:bottom w:val="none" w:sz="0" w:space="0" w:color="auto"/>
                <w:right w:val="none" w:sz="0" w:space="0" w:color="auto"/>
              </w:divBdr>
            </w:div>
            <w:div w:id="221720717">
              <w:marLeft w:val="0"/>
              <w:marRight w:val="0"/>
              <w:marTop w:val="0"/>
              <w:marBottom w:val="0"/>
              <w:divBdr>
                <w:top w:val="none" w:sz="0" w:space="0" w:color="auto"/>
                <w:left w:val="none" w:sz="0" w:space="0" w:color="auto"/>
                <w:bottom w:val="none" w:sz="0" w:space="0" w:color="auto"/>
                <w:right w:val="none" w:sz="0" w:space="0" w:color="auto"/>
              </w:divBdr>
            </w:div>
            <w:div w:id="457795099">
              <w:marLeft w:val="0"/>
              <w:marRight w:val="0"/>
              <w:marTop w:val="0"/>
              <w:marBottom w:val="0"/>
              <w:divBdr>
                <w:top w:val="none" w:sz="0" w:space="0" w:color="auto"/>
                <w:left w:val="none" w:sz="0" w:space="0" w:color="auto"/>
                <w:bottom w:val="none" w:sz="0" w:space="0" w:color="auto"/>
                <w:right w:val="none" w:sz="0" w:space="0" w:color="auto"/>
              </w:divBdr>
            </w:div>
            <w:div w:id="1335649586">
              <w:marLeft w:val="0"/>
              <w:marRight w:val="0"/>
              <w:marTop w:val="0"/>
              <w:marBottom w:val="0"/>
              <w:divBdr>
                <w:top w:val="none" w:sz="0" w:space="0" w:color="auto"/>
                <w:left w:val="none" w:sz="0" w:space="0" w:color="auto"/>
                <w:bottom w:val="none" w:sz="0" w:space="0" w:color="auto"/>
                <w:right w:val="none" w:sz="0" w:space="0" w:color="auto"/>
              </w:divBdr>
            </w:div>
            <w:div w:id="1596552309">
              <w:marLeft w:val="0"/>
              <w:marRight w:val="0"/>
              <w:marTop w:val="0"/>
              <w:marBottom w:val="0"/>
              <w:divBdr>
                <w:top w:val="none" w:sz="0" w:space="0" w:color="auto"/>
                <w:left w:val="none" w:sz="0" w:space="0" w:color="auto"/>
                <w:bottom w:val="none" w:sz="0" w:space="0" w:color="auto"/>
                <w:right w:val="none" w:sz="0" w:space="0" w:color="auto"/>
              </w:divBdr>
            </w:div>
            <w:div w:id="1424647581">
              <w:marLeft w:val="0"/>
              <w:marRight w:val="0"/>
              <w:marTop w:val="0"/>
              <w:marBottom w:val="0"/>
              <w:divBdr>
                <w:top w:val="none" w:sz="0" w:space="0" w:color="auto"/>
                <w:left w:val="none" w:sz="0" w:space="0" w:color="auto"/>
                <w:bottom w:val="none" w:sz="0" w:space="0" w:color="auto"/>
                <w:right w:val="none" w:sz="0" w:space="0" w:color="auto"/>
              </w:divBdr>
            </w:div>
            <w:div w:id="1265000206">
              <w:marLeft w:val="0"/>
              <w:marRight w:val="0"/>
              <w:marTop w:val="0"/>
              <w:marBottom w:val="0"/>
              <w:divBdr>
                <w:top w:val="none" w:sz="0" w:space="0" w:color="auto"/>
                <w:left w:val="none" w:sz="0" w:space="0" w:color="auto"/>
                <w:bottom w:val="none" w:sz="0" w:space="0" w:color="auto"/>
                <w:right w:val="none" w:sz="0" w:space="0" w:color="auto"/>
              </w:divBdr>
            </w:div>
            <w:div w:id="1117720325">
              <w:marLeft w:val="0"/>
              <w:marRight w:val="0"/>
              <w:marTop w:val="0"/>
              <w:marBottom w:val="0"/>
              <w:divBdr>
                <w:top w:val="none" w:sz="0" w:space="0" w:color="auto"/>
                <w:left w:val="none" w:sz="0" w:space="0" w:color="auto"/>
                <w:bottom w:val="none" w:sz="0" w:space="0" w:color="auto"/>
                <w:right w:val="none" w:sz="0" w:space="0" w:color="auto"/>
              </w:divBdr>
            </w:div>
            <w:div w:id="1205100979">
              <w:marLeft w:val="0"/>
              <w:marRight w:val="0"/>
              <w:marTop w:val="0"/>
              <w:marBottom w:val="0"/>
              <w:divBdr>
                <w:top w:val="none" w:sz="0" w:space="0" w:color="auto"/>
                <w:left w:val="none" w:sz="0" w:space="0" w:color="auto"/>
                <w:bottom w:val="none" w:sz="0" w:space="0" w:color="auto"/>
                <w:right w:val="none" w:sz="0" w:space="0" w:color="auto"/>
              </w:divBdr>
            </w:div>
            <w:div w:id="1152986179">
              <w:marLeft w:val="0"/>
              <w:marRight w:val="0"/>
              <w:marTop w:val="0"/>
              <w:marBottom w:val="0"/>
              <w:divBdr>
                <w:top w:val="none" w:sz="0" w:space="0" w:color="auto"/>
                <w:left w:val="none" w:sz="0" w:space="0" w:color="auto"/>
                <w:bottom w:val="none" w:sz="0" w:space="0" w:color="auto"/>
                <w:right w:val="none" w:sz="0" w:space="0" w:color="auto"/>
              </w:divBdr>
            </w:div>
            <w:div w:id="372774157">
              <w:marLeft w:val="0"/>
              <w:marRight w:val="0"/>
              <w:marTop w:val="0"/>
              <w:marBottom w:val="0"/>
              <w:divBdr>
                <w:top w:val="none" w:sz="0" w:space="0" w:color="auto"/>
                <w:left w:val="none" w:sz="0" w:space="0" w:color="auto"/>
                <w:bottom w:val="none" w:sz="0" w:space="0" w:color="auto"/>
                <w:right w:val="none" w:sz="0" w:space="0" w:color="auto"/>
              </w:divBdr>
            </w:div>
            <w:div w:id="47595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2278">
      <w:bodyDiv w:val="1"/>
      <w:marLeft w:val="0"/>
      <w:marRight w:val="0"/>
      <w:marTop w:val="0"/>
      <w:marBottom w:val="0"/>
      <w:divBdr>
        <w:top w:val="none" w:sz="0" w:space="0" w:color="auto"/>
        <w:left w:val="none" w:sz="0" w:space="0" w:color="auto"/>
        <w:bottom w:val="none" w:sz="0" w:space="0" w:color="auto"/>
        <w:right w:val="none" w:sz="0" w:space="0" w:color="auto"/>
      </w:divBdr>
      <w:divsChild>
        <w:div w:id="376666527">
          <w:marLeft w:val="0"/>
          <w:marRight w:val="0"/>
          <w:marTop w:val="0"/>
          <w:marBottom w:val="0"/>
          <w:divBdr>
            <w:top w:val="none" w:sz="0" w:space="0" w:color="auto"/>
            <w:left w:val="none" w:sz="0" w:space="0" w:color="auto"/>
            <w:bottom w:val="none" w:sz="0" w:space="0" w:color="auto"/>
            <w:right w:val="none" w:sz="0" w:space="0" w:color="auto"/>
          </w:divBdr>
          <w:divsChild>
            <w:div w:id="2124302087">
              <w:marLeft w:val="0"/>
              <w:marRight w:val="0"/>
              <w:marTop w:val="0"/>
              <w:marBottom w:val="0"/>
              <w:divBdr>
                <w:top w:val="none" w:sz="0" w:space="0" w:color="auto"/>
                <w:left w:val="none" w:sz="0" w:space="0" w:color="auto"/>
                <w:bottom w:val="none" w:sz="0" w:space="0" w:color="auto"/>
                <w:right w:val="none" w:sz="0" w:space="0" w:color="auto"/>
              </w:divBdr>
            </w:div>
            <w:div w:id="2046322881">
              <w:marLeft w:val="0"/>
              <w:marRight w:val="0"/>
              <w:marTop w:val="0"/>
              <w:marBottom w:val="0"/>
              <w:divBdr>
                <w:top w:val="none" w:sz="0" w:space="0" w:color="auto"/>
                <w:left w:val="none" w:sz="0" w:space="0" w:color="auto"/>
                <w:bottom w:val="none" w:sz="0" w:space="0" w:color="auto"/>
                <w:right w:val="none" w:sz="0" w:space="0" w:color="auto"/>
              </w:divBdr>
            </w:div>
            <w:div w:id="1705671549">
              <w:marLeft w:val="0"/>
              <w:marRight w:val="0"/>
              <w:marTop w:val="0"/>
              <w:marBottom w:val="0"/>
              <w:divBdr>
                <w:top w:val="none" w:sz="0" w:space="0" w:color="auto"/>
                <w:left w:val="none" w:sz="0" w:space="0" w:color="auto"/>
                <w:bottom w:val="none" w:sz="0" w:space="0" w:color="auto"/>
                <w:right w:val="none" w:sz="0" w:space="0" w:color="auto"/>
              </w:divBdr>
            </w:div>
            <w:div w:id="68962249">
              <w:marLeft w:val="0"/>
              <w:marRight w:val="0"/>
              <w:marTop w:val="0"/>
              <w:marBottom w:val="0"/>
              <w:divBdr>
                <w:top w:val="none" w:sz="0" w:space="0" w:color="auto"/>
                <w:left w:val="none" w:sz="0" w:space="0" w:color="auto"/>
                <w:bottom w:val="none" w:sz="0" w:space="0" w:color="auto"/>
                <w:right w:val="none" w:sz="0" w:space="0" w:color="auto"/>
              </w:divBdr>
            </w:div>
            <w:div w:id="2079547024">
              <w:marLeft w:val="0"/>
              <w:marRight w:val="0"/>
              <w:marTop w:val="0"/>
              <w:marBottom w:val="0"/>
              <w:divBdr>
                <w:top w:val="none" w:sz="0" w:space="0" w:color="auto"/>
                <w:left w:val="none" w:sz="0" w:space="0" w:color="auto"/>
                <w:bottom w:val="none" w:sz="0" w:space="0" w:color="auto"/>
                <w:right w:val="none" w:sz="0" w:space="0" w:color="auto"/>
              </w:divBdr>
            </w:div>
            <w:div w:id="1616670939">
              <w:marLeft w:val="0"/>
              <w:marRight w:val="0"/>
              <w:marTop w:val="0"/>
              <w:marBottom w:val="0"/>
              <w:divBdr>
                <w:top w:val="none" w:sz="0" w:space="0" w:color="auto"/>
                <w:left w:val="none" w:sz="0" w:space="0" w:color="auto"/>
                <w:bottom w:val="none" w:sz="0" w:space="0" w:color="auto"/>
                <w:right w:val="none" w:sz="0" w:space="0" w:color="auto"/>
              </w:divBdr>
            </w:div>
            <w:div w:id="440878911">
              <w:marLeft w:val="0"/>
              <w:marRight w:val="0"/>
              <w:marTop w:val="0"/>
              <w:marBottom w:val="0"/>
              <w:divBdr>
                <w:top w:val="none" w:sz="0" w:space="0" w:color="auto"/>
                <w:left w:val="none" w:sz="0" w:space="0" w:color="auto"/>
                <w:bottom w:val="none" w:sz="0" w:space="0" w:color="auto"/>
                <w:right w:val="none" w:sz="0" w:space="0" w:color="auto"/>
              </w:divBdr>
            </w:div>
            <w:div w:id="1313438523">
              <w:marLeft w:val="0"/>
              <w:marRight w:val="0"/>
              <w:marTop w:val="0"/>
              <w:marBottom w:val="0"/>
              <w:divBdr>
                <w:top w:val="none" w:sz="0" w:space="0" w:color="auto"/>
                <w:left w:val="none" w:sz="0" w:space="0" w:color="auto"/>
                <w:bottom w:val="none" w:sz="0" w:space="0" w:color="auto"/>
                <w:right w:val="none" w:sz="0" w:space="0" w:color="auto"/>
              </w:divBdr>
            </w:div>
            <w:div w:id="827553870">
              <w:marLeft w:val="0"/>
              <w:marRight w:val="0"/>
              <w:marTop w:val="0"/>
              <w:marBottom w:val="0"/>
              <w:divBdr>
                <w:top w:val="none" w:sz="0" w:space="0" w:color="auto"/>
                <w:left w:val="none" w:sz="0" w:space="0" w:color="auto"/>
                <w:bottom w:val="none" w:sz="0" w:space="0" w:color="auto"/>
                <w:right w:val="none" w:sz="0" w:space="0" w:color="auto"/>
              </w:divBdr>
            </w:div>
            <w:div w:id="88278061">
              <w:marLeft w:val="0"/>
              <w:marRight w:val="0"/>
              <w:marTop w:val="0"/>
              <w:marBottom w:val="0"/>
              <w:divBdr>
                <w:top w:val="none" w:sz="0" w:space="0" w:color="auto"/>
                <w:left w:val="none" w:sz="0" w:space="0" w:color="auto"/>
                <w:bottom w:val="none" w:sz="0" w:space="0" w:color="auto"/>
                <w:right w:val="none" w:sz="0" w:space="0" w:color="auto"/>
              </w:divBdr>
            </w:div>
            <w:div w:id="839584248">
              <w:marLeft w:val="0"/>
              <w:marRight w:val="0"/>
              <w:marTop w:val="0"/>
              <w:marBottom w:val="0"/>
              <w:divBdr>
                <w:top w:val="none" w:sz="0" w:space="0" w:color="auto"/>
                <w:left w:val="none" w:sz="0" w:space="0" w:color="auto"/>
                <w:bottom w:val="none" w:sz="0" w:space="0" w:color="auto"/>
                <w:right w:val="none" w:sz="0" w:space="0" w:color="auto"/>
              </w:divBdr>
            </w:div>
            <w:div w:id="164977330">
              <w:marLeft w:val="0"/>
              <w:marRight w:val="0"/>
              <w:marTop w:val="0"/>
              <w:marBottom w:val="0"/>
              <w:divBdr>
                <w:top w:val="none" w:sz="0" w:space="0" w:color="auto"/>
                <w:left w:val="none" w:sz="0" w:space="0" w:color="auto"/>
                <w:bottom w:val="none" w:sz="0" w:space="0" w:color="auto"/>
                <w:right w:val="none" w:sz="0" w:space="0" w:color="auto"/>
              </w:divBdr>
            </w:div>
            <w:div w:id="139538609">
              <w:marLeft w:val="0"/>
              <w:marRight w:val="0"/>
              <w:marTop w:val="0"/>
              <w:marBottom w:val="0"/>
              <w:divBdr>
                <w:top w:val="none" w:sz="0" w:space="0" w:color="auto"/>
                <w:left w:val="none" w:sz="0" w:space="0" w:color="auto"/>
                <w:bottom w:val="none" w:sz="0" w:space="0" w:color="auto"/>
                <w:right w:val="none" w:sz="0" w:space="0" w:color="auto"/>
              </w:divBdr>
            </w:div>
            <w:div w:id="212179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7321">
      <w:bodyDiv w:val="1"/>
      <w:marLeft w:val="0"/>
      <w:marRight w:val="0"/>
      <w:marTop w:val="0"/>
      <w:marBottom w:val="0"/>
      <w:divBdr>
        <w:top w:val="none" w:sz="0" w:space="0" w:color="auto"/>
        <w:left w:val="none" w:sz="0" w:space="0" w:color="auto"/>
        <w:bottom w:val="none" w:sz="0" w:space="0" w:color="auto"/>
        <w:right w:val="none" w:sz="0" w:space="0" w:color="auto"/>
      </w:divBdr>
    </w:div>
    <w:div w:id="126895519">
      <w:bodyDiv w:val="1"/>
      <w:marLeft w:val="0"/>
      <w:marRight w:val="0"/>
      <w:marTop w:val="0"/>
      <w:marBottom w:val="0"/>
      <w:divBdr>
        <w:top w:val="none" w:sz="0" w:space="0" w:color="auto"/>
        <w:left w:val="none" w:sz="0" w:space="0" w:color="auto"/>
        <w:bottom w:val="none" w:sz="0" w:space="0" w:color="auto"/>
        <w:right w:val="none" w:sz="0" w:space="0" w:color="auto"/>
      </w:divBdr>
      <w:divsChild>
        <w:div w:id="157425179">
          <w:marLeft w:val="0"/>
          <w:marRight w:val="0"/>
          <w:marTop w:val="0"/>
          <w:marBottom w:val="0"/>
          <w:divBdr>
            <w:top w:val="none" w:sz="0" w:space="0" w:color="auto"/>
            <w:left w:val="none" w:sz="0" w:space="0" w:color="auto"/>
            <w:bottom w:val="none" w:sz="0" w:space="0" w:color="auto"/>
            <w:right w:val="none" w:sz="0" w:space="0" w:color="auto"/>
          </w:divBdr>
          <w:divsChild>
            <w:div w:id="1774783352">
              <w:marLeft w:val="0"/>
              <w:marRight w:val="0"/>
              <w:marTop w:val="0"/>
              <w:marBottom w:val="0"/>
              <w:divBdr>
                <w:top w:val="none" w:sz="0" w:space="0" w:color="auto"/>
                <w:left w:val="none" w:sz="0" w:space="0" w:color="auto"/>
                <w:bottom w:val="none" w:sz="0" w:space="0" w:color="auto"/>
                <w:right w:val="none" w:sz="0" w:space="0" w:color="auto"/>
              </w:divBdr>
              <w:divsChild>
                <w:div w:id="124591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48512">
      <w:bodyDiv w:val="1"/>
      <w:marLeft w:val="0"/>
      <w:marRight w:val="0"/>
      <w:marTop w:val="0"/>
      <w:marBottom w:val="0"/>
      <w:divBdr>
        <w:top w:val="none" w:sz="0" w:space="0" w:color="auto"/>
        <w:left w:val="none" w:sz="0" w:space="0" w:color="auto"/>
        <w:bottom w:val="none" w:sz="0" w:space="0" w:color="auto"/>
        <w:right w:val="none" w:sz="0" w:space="0" w:color="auto"/>
      </w:divBdr>
      <w:divsChild>
        <w:div w:id="207227788">
          <w:marLeft w:val="0"/>
          <w:marRight w:val="0"/>
          <w:marTop w:val="0"/>
          <w:marBottom w:val="0"/>
          <w:divBdr>
            <w:top w:val="none" w:sz="0" w:space="0" w:color="auto"/>
            <w:left w:val="none" w:sz="0" w:space="0" w:color="auto"/>
            <w:bottom w:val="none" w:sz="0" w:space="0" w:color="auto"/>
            <w:right w:val="none" w:sz="0" w:space="0" w:color="auto"/>
          </w:divBdr>
          <w:divsChild>
            <w:div w:id="16035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83514">
      <w:bodyDiv w:val="1"/>
      <w:marLeft w:val="0"/>
      <w:marRight w:val="0"/>
      <w:marTop w:val="0"/>
      <w:marBottom w:val="0"/>
      <w:divBdr>
        <w:top w:val="none" w:sz="0" w:space="0" w:color="auto"/>
        <w:left w:val="none" w:sz="0" w:space="0" w:color="auto"/>
        <w:bottom w:val="none" w:sz="0" w:space="0" w:color="auto"/>
        <w:right w:val="none" w:sz="0" w:space="0" w:color="auto"/>
      </w:divBdr>
      <w:divsChild>
        <w:div w:id="1576545350">
          <w:marLeft w:val="0"/>
          <w:marRight w:val="0"/>
          <w:marTop w:val="0"/>
          <w:marBottom w:val="0"/>
          <w:divBdr>
            <w:top w:val="none" w:sz="0" w:space="0" w:color="auto"/>
            <w:left w:val="none" w:sz="0" w:space="0" w:color="auto"/>
            <w:bottom w:val="none" w:sz="0" w:space="0" w:color="auto"/>
            <w:right w:val="none" w:sz="0" w:space="0" w:color="auto"/>
          </w:divBdr>
          <w:divsChild>
            <w:div w:id="682320405">
              <w:marLeft w:val="0"/>
              <w:marRight w:val="0"/>
              <w:marTop w:val="0"/>
              <w:marBottom w:val="0"/>
              <w:divBdr>
                <w:top w:val="none" w:sz="0" w:space="0" w:color="auto"/>
                <w:left w:val="none" w:sz="0" w:space="0" w:color="auto"/>
                <w:bottom w:val="none" w:sz="0" w:space="0" w:color="auto"/>
                <w:right w:val="none" w:sz="0" w:space="0" w:color="auto"/>
              </w:divBdr>
            </w:div>
            <w:div w:id="1543009755">
              <w:marLeft w:val="0"/>
              <w:marRight w:val="0"/>
              <w:marTop w:val="0"/>
              <w:marBottom w:val="0"/>
              <w:divBdr>
                <w:top w:val="none" w:sz="0" w:space="0" w:color="auto"/>
                <w:left w:val="none" w:sz="0" w:space="0" w:color="auto"/>
                <w:bottom w:val="none" w:sz="0" w:space="0" w:color="auto"/>
                <w:right w:val="none" w:sz="0" w:space="0" w:color="auto"/>
              </w:divBdr>
            </w:div>
            <w:div w:id="185488057">
              <w:marLeft w:val="0"/>
              <w:marRight w:val="0"/>
              <w:marTop w:val="0"/>
              <w:marBottom w:val="0"/>
              <w:divBdr>
                <w:top w:val="none" w:sz="0" w:space="0" w:color="auto"/>
                <w:left w:val="none" w:sz="0" w:space="0" w:color="auto"/>
                <w:bottom w:val="none" w:sz="0" w:space="0" w:color="auto"/>
                <w:right w:val="none" w:sz="0" w:space="0" w:color="auto"/>
              </w:divBdr>
            </w:div>
            <w:div w:id="919095593">
              <w:marLeft w:val="0"/>
              <w:marRight w:val="0"/>
              <w:marTop w:val="0"/>
              <w:marBottom w:val="0"/>
              <w:divBdr>
                <w:top w:val="none" w:sz="0" w:space="0" w:color="auto"/>
                <w:left w:val="none" w:sz="0" w:space="0" w:color="auto"/>
                <w:bottom w:val="none" w:sz="0" w:space="0" w:color="auto"/>
                <w:right w:val="none" w:sz="0" w:space="0" w:color="auto"/>
              </w:divBdr>
            </w:div>
            <w:div w:id="1082069178">
              <w:marLeft w:val="0"/>
              <w:marRight w:val="0"/>
              <w:marTop w:val="0"/>
              <w:marBottom w:val="0"/>
              <w:divBdr>
                <w:top w:val="none" w:sz="0" w:space="0" w:color="auto"/>
                <w:left w:val="none" w:sz="0" w:space="0" w:color="auto"/>
                <w:bottom w:val="none" w:sz="0" w:space="0" w:color="auto"/>
                <w:right w:val="none" w:sz="0" w:space="0" w:color="auto"/>
              </w:divBdr>
            </w:div>
            <w:div w:id="832143171">
              <w:marLeft w:val="0"/>
              <w:marRight w:val="0"/>
              <w:marTop w:val="0"/>
              <w:marBottom w:val="0"/>
              <w:divBdr>
                <w:top w:val="none" w:sz="0" w:space="0" w:color="auto"/>
                <w:left w:val="none" w:sz="0" w:space="0" w:color="auto"/>
                <w:bottom w:val="none" w:sz="0" w:space="0" w:color="auto"/>
                <w:right w:val="none" w:sz="0" w:space="0" w:color="auto"/>
              </w:divBdr>
            </w:div>
            <w:div w:id="1272978507">
              <w:marLeft w:val="0"/>
              <w:marRight w:val="0"/>
              <w:marTop w:val="0"/>
              <w:marBottom w:val="0"/>
              <w:divBdr>
                <w:top w:val="none" w:sz="0" w:space="0" w:color="auto"/>
                <w:left w:val="none" w:sz="0" w:space="0" w:color="auto"/>
                <w:bottom w:val="none" w:sz="0" w:space="0" w:color="auto"/>
                <w:right w:val="none" w:sz="0" w:space="0" w:color="auto"/>
              </w:divBdr>
            </w:div>
            <w:div w:id="201749211">
              <w:marLeft w:val="0"/>
              <w:marRight w:val="0"/>
              <w:marTop w:val="0"/>
              <w:marBottom w:val="0"/>
              <w:divBdr>
                <w:top w:val="none" w:sz="0" w:space="0" w:color="auto"/>
                <w:left w:val="none" w:sz="0" w:space="0" w:color="auto"/>
                <w:bottom w:val="none" w:sz="0" w:space="0" w:color="auto"/>
                <w:right w:val="none" w:sz="0" w:space="0" w:color="auto"/>
              </w:divBdr>
            </w:div>
            <w:div w:id="1933200211">
              <w:marLeft w:val="0"/>
              <w:marRight w:val="0"/>
              <w:marTop w:val="0"/>
              <w:marBottom w:val="0"/>
              <w:divBdr>
                <w:top w:val="none" w:sz="0" w:space="0" w:color="auto"/>
                <w:left w:val="none" w:sz="0" w:space="0" w:color="auto"/>
                <w:bottom w:val="none" w:sz="0" w:space="0" w:color="auto"/>
                <w:right w:val="none" w:sz="0" w:space="0" w:color="auto"/>
              </w:divBdr>
            </w:div>
            <w:div w:id="1449204149">
              <w:marLeft w:val="0"/>
              <w:marRight w:val="0"/>
              <w:marTop w:val="0"/>
              <w:marBottom w:val="0"/>
              <w:divBdr>
                <w:top w:val="none" w:sz="0" w:space="0" w:color="auto"/>
                <w:left w:val="none" w:sz="0" w:space="0" w:color="auto"/>
                <w:bottom w:val="none" w:sz="0" w:space="0" w:color="auto"/>
                <w:right w:val="none" w:sz="0" w:space="0" w:color="auto"/>
              </w:divBdr>
            </w:div>
            <w:div w:id="1140801201">
              <w:marLeft w:val="0"/>
              <w:marRight w:val="0"/>
              <w:marTop w:val="0"/>
              <w:marBottom w:val="0"/>
              <w:divBdr>
                <w:top w:val="none" w:sz="0" w:space="0" w:color="auto"/>
                <w:left w:val="none" w:sz="0" w:space="0" w:color="auto"/>
                <w:bottom w:val="none" w:sz="0" w:space="0" w:color="auto"/>
                <w:right w:val="none" w:sz="0" w:space="0" w:color="auto"/>
              </w:divBdr>
            </w:div>
            <w:div w:id="374934285">
              <w:marLeft w:val="0"/>
              <w:marRight w:val="0"/>
              <w:marTop w:val="0"/>
              <w:marBottom w:val="0"/>
              <w:divBdr>
                <w:top w:val="none" w:sz="0" w:space="0" w:color="auto"/>
                <w:left w:val="none" w:sz="0" w:space="0" w:color="auto"/>
                <w:bottom w:val="none" w:sz="0" w:space="0" w:color="auto"/>
                <w:right w:val="none" w:sz="0" w:space="0" w:color="auto"/>
              </w:divBdr>
            </w:div>
            <w:div w:id="2120834263">
              <w:marLeft w:val="0"/>
              <w:marRight w:val="0"/>
              <w:marTop w:val="0"/>
              <w:marBottom w:val="0"/>
              <w:divBdr>
                <w:top w:val="none" w:sz="0" w:space="0" w:color="auto"/>
                <w:left w:val="none" w:sz="0" w:space="0" w:color="auto"/>
                <w:bottom w:val="none" w:sz="0" w:space="0" w:color="auto"/>
                <w:right w:val="none" w:sz="0" w:space="0" w:color="auto"/>
              </w:divBdr>
            </w:div>
            <w:div w:id="1049383065">
              <w:marLeft w:val="0"/>
              <w:marRight w:val="0"/>
              <w:marTop w:val="0"/>
              <w:marBottom w:val="0"/>
              <w:divBdr>
                <w:top w:val="none" w:sz="0" w:space="0" w:color="auto"/>
                <w:left w:val="none" w:sz="0" w:space="0" w:color="auto"/>
                <w:bottom w:val="none" w:sz="0" w:space="0" w:color="auto"/>
                <w:right w:val="none" w:sz="0" w:space="0" w:color="auto"/>
              </w:divBdr>
            </w:div>
            <w:div w:id="411777890">
              <w:marLeft w:val="0"/>
              <w:marRight w:val="0"/>
              <w:marTop w:val="0"/>
              <w:marBottom w:val="0"/>
              <w:divBdr>
                <w:top w:val="none" w:sz="0" w:space="0" w:color="auto"/>
                <w:left w:val="none" w:sz="0" w:space="0" w:color="auto"/>
                <w:bottom w:val="none" w:sz="0" w:space="0" w:color="auto"/>
                <w:right w:val="none" w:sz="0" w:space="0" w:color="auto"/>
              </w:divBdr>
            </w:div>
            <w:div w:id="753816321">
              <w:marLeft w:val="0"/>
              <w:marRight w:val="0"/>
              <w:marTop w:val="0"/>
              <w:marBottom w:val="0"/>
              <w:divBdr>
                <w:top w:val="none" w:sz="0" w:space="0" w:color="auto"/>
                <w:left w:val="none" w:sz="0" w:space="0" w:color="auto"/>
                <w:bottom w:val="none" w:sz="0" w:space="0" w:color="auto"/>
                <w:right w:val="none" w:sz="0" w:space="0" w:color="auto"/>
              </w:divBdr>
            </w:div>
            <w:div w:id="2004356412">
              <w:marLeft w:val="0"/>
              <w:marRight w:val="0"/>
              <w:marTop w:val="0"/>
              <w:marBottom w:val="0"/>
              <w:divBdr>
                <w:top w:val="none" w:sz="0" w:space="0" w:color="auto"/>
                <w:left w:val="none" w:sz="0" w:space="0" w:color="auto"/>
                <w:bottom w:val="none" w:sz="0" w:space="0" w:color="auto"/>
                <w:right w:val="none" w:sz="0" w:space="0" w:color="auto"/>
              </w:divBdr>
            </w:div>
            <w:div w:id="1177429387">
              <w:marLeft w:val="0"/>
              <w:marRight w:val="0"/>
              <w:marTop w:val="0"/>
              <w:marBottom w:val="0"/>
              <w:divBdr>
                <w:top w:val="none" w:sz="0" w:space="0" w:color="auto"/>
                <w:left w:val="none" w:sz="0" w:space="0" w:color="auto"/>
                <w:bottom w:val="none" w:sz="0" w:space="0" w:color="auto"/>
                <w:right w:val="none" w:sz="0" w:space="0" w:color="auto"/>
              </w:divBdr>
            </w:div>
            <w:div w:id="1717045633">
              <w:marLeft w:val="0"/>
              <w:marRight w:val="0"/>
              <w:marTop w:val="0"/>
              <w:marBottom w:val="0"/>
              <w:divBdr>
                <w:top w:val="none" w:sz="0" w:space="0" w:color="auto"/>
                <w:left w:val="none" w:sz="0" w:space="0" w:color="auto"/>
                <w:bottom w:val="none" w:sz="0" w:space="0" w:color="auto"/>
                <w:right w:val="none" w:sz="0" w:space="0" w:color="auto"/>
              </w:divBdr>
            </w:div>
            <w:div w:id="440148782">
              <w:marLeft w:val="0"/>
              <w:marRight w:val="0"/>
              <w:marTop w:val="0"/>
              <w:marBottom w:val="0"/>
              <w:divBdr>
                <w:top w:val="none" w:sz="0" w:space="0" w:color="auto"/>
                <w:left w:val="none" w:sz="0" w:space="0" w:color="auto"/>
                <w:bottom w:val="none" w:sz="0" w:space="0" w:color="auto"/>
                <w:right w:val="none" w:sz="0" w:space="0" w:color="auto"/>
              </w:divBdr>
            </w:div>
            <w:div w:id="961304100">
              <w:marLeft w:val="0"/>
              <w:marRight w:val="0"/>
              <w:marTop w:val="0"/>
              <w:marBottom w:val="0"/>
              <w:divBdr>
                <w:top w:val="none" w:sz="0" w:space="0" w:color="auto"/>
                <w:left w:val="none" w:sz="0" w:space="0" w:color="auto"/>
                <w:bottom w:val="none" w:sz="0" w:space="0" w:color="auto"/>
                <w:right w:val="none" w:sz="0" w:space="0" w:color="auto"/>
              </w:divBdr>
            </w:div>
            <w:div w:id="1454522392">
              <w:marLeft w:val="0"/>
              <w:marRight w:val="0"/>
              <w:marTop w:val="0"/>
              <w:marBottom w:val="0"/>
              <w:divBdr>
                <w:top w:val="none" w:sz="0" w:space="0" w:color="auto"/>
                <w:left w:val="none" w:sz="0" w:space="0" w:color="auto"/>
                <w:bottom w:val="none" w:sz="0" w:space="0" w:color="auto"/>
                <w:right w:val="none" w:sz="0" w:space="0" w:color="auto"/>
              </w:divBdr>
            </w:div>
            <w:div w:id="1750346141">
              <w:marLeft w:val="0"/>
              <w:marRight w:val="0"/>
              <w:marTop w:val="0"/>
              <w:marBottom w:val="0"/>
              <w:divBdr>
                <w:top w:val="none" w:sz="0" w:space="0" w:color="auto"/>
                <w:left w:val="none" w:sz="0" w:space="0" w:color="auto"/>
                <w:bottom w:val="none" w:sz="0" w:space="0" w:color="auto"/>
                <w:right w:val="none" w:sz="0" w:space="0" w:color="auto"/>
              </w:divBdr>
            </w:div>
            <w:div w:id="209923039">
              <w:marLeft w:val="0"/>
              <w:marRight w:val="0"/>
              <w:marTop w:val="0"/>
              <w:marBottom w:val="0"/>
              <w:divBdr>
                <w:top w:val="none" w:sz="0" w:space="0" w:color="auto"/>
                <w:left w:val="none" w:sz="0" w:space="0" w:color="auto"/>
                <w:bottom w:val="none" w:sz="0" w:space="0" w:color="auto"/>
                <w:right w:val="none" w:sz="0" w:space="0" w:color="auto"/>
              </w:divBdr>
            </w:div>
            <w:div w:id="840699217">
              <w:marLeft w:val="0"/>
              <w:marRight w:val="0"/>
              <w:marTop w:val="0"/>
              <w:marBottom w:val="0"/>
              <w:divBdr>
                <w:top w:val="none" w:sz="0" w:space="0" w:color="auto"/>
                <w:left w:val="none" w:sz="0" w:space="0" w:color="auto"/>
                <w:bottom w:val="none" w:sz="0" w:space="0" w:color="auto"/>
                <w:right w:val="none" w:sz="0" w:space="0" w:color="auto"/>
              </w:divBdr>
            </w:div>
            <w:div w:id="1711301708">
              <w:marLeft w:val="0"/>
              <w:marRight w:val="0"/>
              <w:marTop w:val="0"/>
              <w:marBottom w:val="0"/>
              <w:divBdr>
                <w:top w:val="none" w:sz="0" w:space="0" w:color="auto"/>
                <w:left w:val="none" w:sz="0" w:space="0" w:color="auto"/>
                <w:bottom w:val="none" w:sz="0" w:space="0" w:color="auto"/>
                <w:right w:val="none" w:sz="0" w:space="0" w:color="auto"/>
              </w:divBdr>
            </w:div>
            <w:div w:id="1740907339">
              <w:marLeft w:val="0"/>
              <w:marRight w:val="0"/>
              <w:marTop w:val="0"/>
              <w:marBottom w:val="0"/>
              <w:divBdr>
                <w:top w:val="none" w:sz="0" w:space="0" w:color="auto"/>
                <w:left w:val="none" w:sz="0" w:space="0" w:color="auto"/>
                <w:bottom w:val="none" w:sz="0" w:space="0" w:color="auto"/>
                <w:right w:val="none" w:sz="0" w:space="0" w:color="auto"/>
              </w:divBdr>
            </w:div>
            <w:div w:id="209454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10477">
      <w:bodyDiv w:val="1"/>
      <w:marLeft w:val="0"/>
      <w:marRight w:val="0"/>
      <w:marTop w:val="0"/>
      <w:marBottom w:val="0"/>
      <w:divBdr>
        <w:top w:val="none" w:sz="0" w:space="0" w:color="auto"/>
        <w:left w:val="none" w:sz="0" w:space="0" w:color="auto"/>
        <w:bottom w:val="none" w:sz="0" w:space="0" w:color="auto"/>
        <w:right w:val="none" w:sz="0" w:space="0" w:color="auto"/>
      </w:divBdr>
    </w:div>
    <w:div w:id="156924027">
      <w:bodyDiv w:val="1"/>
      <w:marLeft w:val="0"/>
      <w:marRight w:val="0"/>
      <w:marTop w:val="0"/>
      <w:marBottom w:val="0"/>
      <w:divBdr>
        <w:top w:val="none" w:sz="0" w:space="0" w:color="auto"/>
        <w:left w:val="none" w:sz="0" w:space="0" w:color="auto"/>
        <w:bottom w:val="none" w:sz="0" w:space="0" w:color="auto"/>
        <w:right w:val="none" w:sz="0" w:space="0" w:color="auto"/>
      </w:divBdr>
      <w:divsChild>
        <w:div w:id="1772775291">
          <w:marLeft w:val="0"/>
          <w:marRight w:val="0"/>
          <w:marTop w:val="0"/>
          <w:marBottom w:val="0"/>
          <w:divBdr>
            <w:top w:val="none" w:sz="0" w:space="0" w:color="auto"/>
            <w:left w:val="none" w:sz="0" w:space="0" w:color="auto"/>
            <w:bottom w:val="none" w:sz="0" w:space="0" w:color="auto"/>
            <w:right w:val="none" w:sz="0" w:space="0" w:color="auto"/>
          </w:divBdr>
          <w:divsChild>
            <w:div w:id="375591188">
              <w:marLeft w:val="0"/>
              <w:marRight w:val="0"/>
              <w:marTop w:val="0"/>
              <w:marBottom w:val="0"/>
              <w:divBdr>
                <w:top w:val="none" w:sz="0" w:space="0" w:color="auto"/>
                <w:left w:val="none" w:sz="0" w:space="0" w:color="auto"/>
                <w:bottom w:val="none" w:sz="0" w:space="0" w:color="auto"/>
                <w:right w:val="none" w:sz="0" w:space="0" w:color="auto"/>
              </w:divBdr>
            </w:div>
            <w:div w:id="1043948559">
              <w:marLeft w:val="0"/>
              <w:marRight w:val="0"/>
              <w:marTop w:val="0"/>
              <w:marBottom w:val="0"/>
              <w:divBdr>
                <w:top w:val="none" w:sz="0" w:space="0" w:color="auto"/>
                <w:left w:val="none" w:sz="0" w:space="0" w:color="auto"/>
                <w:bottom w:val="none" w:sz="0" w:space="0" w:color="auto"/>
                <w:right w:val="none" w:sz="0" w:space="0" w:color="auto"/>
              </w:divBdr>
            </w:div>
            <w:div w:id="1067726316">
              <w:marLeft w:val="0"/>
              <w:marRight w:val="0"/>
              <w:marTop w:val="0"/>
              <w:marBottom w:val="0"/>
              <w:divBdr>
                <w:top w:val="none" w:sz="0" w:space="0" w:color="auto"/>
                <w:left w:val="none" w:sz="0" w:space="0" w:color="auto"/>
                <w:bottom w:val="none" w:sz="0" w:space="0" w:color="auto"/>
                <w:right w:val="none" w:sz="0" w:space="0" w:color="auto"/>
              </w:divBdr>
            </w:div>
            <w:div w:id="1170565693">
              <w:marLeft w:val="0"/>
              <w:marRight w:val="0"/>
              <w:marTop w:val="0"/>
              <w:marBottom w:val="0"/>
              <w:divBdr>
                <w:top w:val="none" w:sz="0" w:space="0" w:color="auto"/>
                <w:left w:val="none" w:sz="0" w:space="0" w:color="auto"/>
                <w:bottom w:val="none" w:sz="0" w:space="0" w:color="auto"/>
                <w:right w:val="none" w:sz="0" w:space="0" w:color="auto"/>
              </w:divBdr>
            </w:div>
            <w:div w:id="1391224034">
              <w:marLeft w:val="0"/>
              <w:marRight w:val="0"/>
              <w:marTop w:val="0"/>
              <w:marBottom w:val="0"/>
              <w:divBdr>
                <w:top w:val="none" w:sz="0" w:space="0" w:color="auto"/>
                <w:left w:val="none" w:sz="0" w:space="0" w:color="auto"/>
                <w:bottom w:val="none" w:sz="0" w:space="0" w:color="auto"/>
                <w:right w:val="none" w:sz="0" w:space="0" w:color="auto"/>
              </w:divBdr>
            </w:div>
            <w:div w:id="1240359987">
              <w:marLeft w:val="0"/>
              <w:marRight w:val="0"/>
              <w:marTop w:val="0"/>
              <w:marBottom w:val="0"/>
              <w:divBdr>
                <w:top w:val="none" w:sz="0" w:space="0" w:color="auto"/>
                <w:left w:val="none" w:sz="0" w:space="0" w:color="auto"/>
                <w:bottom w:val="none" w:sz="0" w:space="0" w:color="auto"/>
                <w:right w:val="none" w:sz="0" w:space="0" w:color="auto"/>
              </w:divBdr>
            </w:div>
            <w:div w:id="748817542">
              <w:marLeft w:val="0"/>
              <w:marRight w:val="0"/>
              <w:marTop w:val="0"/>
              <w:marBottom w:val="0"/>
              <w:divBdr>
                <w:top w:val="none" w:sz="0" w:space="0" w:color="auto"/>
                <w:left w:val="none" w:sz="0" w:space="0" w:color="auto"/>
                <w:bottom w:val="none" w:sz="0" w:space="0" w:color="auto"/>
                <w:right w:val="none" w:sz="0" w:space="0" w:color="auto"/>
              </w:divBdr>
            </w:div>
            <w:div w:id="184829771">
              <w:marLeft w:val="0"/>
              <w:marRight w:val="0"/>
              <w:marTop w:val="0"/>
              <w:marBottom w:val="0"/>
              <w:divBdr>
                <w:top w:val="none" w:sz="0" w:space="0" w:color="auto"/>
                <w:left w:val="none" w:sz="0" w:space="0" w:color="auto"/>
                <w:bottom w:val="none" w:sz="0" w:space="0" w:color="auto"/>
                <w:right w:val="none" w:sz="0" w:space="0" w:color="auto"/>
              </w:divBdr>
            </w:div>
            <w:div w:id="804347854">
              <w:marLeft w:val="0"/>
              <w:marRight w:val="0"/>
              <w:marTop w:val="0"/>
              <w:marBottom w:val="0"/>
              <w:divBdr>
                <w:top w:val="none" w:sz="0" w:space="0" w:color="auto"/>
                <w:left w:val="none" w:sz="0" w:space="0" w:color="auto"/>
                <w:bottom w:val="none" w:sz="0" w:space="0" w:color="auto"/>
                <w:right w:val="none" w:sz="0" w:space="0" w:color="auto"/>
              </w:divBdr>
            </w:div>
            <w:div w:id="48846705">
              <w:marLeft w:val="0"/>
              <w:marRight w:val="0"/>
              <w:marTop w:val="0"/>
              <w:marBottom w:val="0"/>
              <w:divBdr>
                <w:top w:val="none" w:sz="0" w:space="0" w:color="auto"/>
                <w:left w:val="none" w:sz="0" w:space="0" w:color="auto"/>
                <w:bottom w:val="none" w:sz="0" w:space="0" w:color="auto"/>
                <w:right w:val="none" w:sz="0" w:space="0" w:color="auto"/>
              </w:divBdr>
            </w:div>
            <w:div w:id="821772370">
              <w:marLeft w:val="0"/>
              <w:marRight w:val="0"/>
              <w:marTop w:val="0"/>
              <w:marBottom w:val="0"/>
              <w:divBdr>
                <w:top w:val="none" w:sz="0" w:space="0" w:color="auto"/>
                <w:left w:val="none" w:sz="0" w:space="0" w:color="auto"/>
                <w:bottom w:val="none" w:sz="0" w:space="0" w:color="auto"/>
                <w:right w:val="none" w:sz="0" w:space="0" w:color="auto"/>
              </w:divBdr>
            </w:div>
            <w:div w:id="532691711">
              <w:marLeft w:val="0"/>
              <w:marRight w:val="0"/>
              <w:marTop w:val="0"/>
              <w:marBottom w:val="0"/>
              <w:divBdr>
                <w:top w:val="none" w:sz="0" w:space="0" w:color="auto"/>
                <w:left w:val="none" w:sz="0" w:space="0" w:color="auto"/>
                <w:bottom w:val="none" w:sz="0" w:space="0" w:color="auto"/>
                <w:right w:val="none" w:sz="0" w:space="0" w:color="auto"/>
              </w:divBdr>
            </w:div>
            <w:div w:id="1940284980">
              <w:marLeft w:val="0"/>
              <w:marRight w:val="0"/>
              <w:marTop w:val="0"/>
              <w:marBottom w:val="0"/>
              <w:divBdr>
                <w:top w:val="none" w:sz="0" w:space="0" w:color="auto"/>
                <w:left w:val="none" w:sz="0" w:space="0" w:color="auto"/>
                <w:bottom w:val="none" w:sz="0" w:space="0" w:color="auto"/>
                <w:right w:val="none" w:sz="0" w:space="0" w:color="auto"/>
              </w:divBdr>
            </w:div>
            <w:div w:id="2079089421">
              <w:marLeft w:val="0"/>
              <w:marRight w:val="0"/>
              <w:marTop w:val="0"/>
              <w:marBottom w:val="0"/>
              <w:divBdr>
                <w:top w:val="none" w:sz="0" w:space="0" w:color="auto"/>
                <w:left w:val="none" w:sz="0" w:space="0" w:color="auto"/>
                <w:bottom w:val="none" w:sz="0" w:space="0" w:color="auto"/>
                <w:right w:val="none" w:sz="0" w:space="0" w:color="auto"/>
              </w:divBdr>
            </w:div>
            <w:div w:id="72361794">
              <w:marLeft w:val="0"/>
              <w:marRight w:val="0"/>
              <w:marTop w:val="0"/>
              <w:marBottom w:val="0"/>
              <w:divBdr>
                <w:top w:val="none" w:sz="0" w:space="0" w:color="auto"/>
                <w:left w:val="none" w:sz="0" w:space="0" w:color="auto"/>
                <w:bottom w:val="none" w:sz="0" w:space="0" w:color="auto"/>
                <w:right w:val="none" w:sz="0" w:space="0" w:color="auto"/>
              </w:divBdr>
            </w:div>
            <w:div w:id="743070658">
              <w:marLeft w:val="0"/>
              <w:marRight w:val="0"/>
              <w:marTop w:val="0"/>
              <w:marBottom w:val="0"/>
              <w:divBdr>
                <w:top w:val="none" w:sz="0" w:space="0" w:color="auto"/>
                <w:left w:val="none" w:sz="0" w:space="0" w:color="auto"/>
                <w:bottom w:val="none" w:sz="0" w:space="0" w:color="auto"/>
                <w:right w:val="none" w:sz="0" w:space="0" w:color="auto"/>
              </w:divBdr>
            </w:div>
            <w:div w:id="983201688">
              <w:marLeft w:val="0"/>
              <w:marRight w:val="0"/>
              <w:marTop w:val="0"/>
              <w:marBottom w:val="0"/>
              <w:divBdr>
                <w:top w:val="none" w:sz="0" w:space="0" w:color="auto"/>
                <w:left w:val="none" w:sz="0" w:space="0" w:color="auto"/>
                <w:bottom w:val="none" w:sz="0" w:space="0" w:color="auto"/>
                <w:right w:val="none" w:sz="0" w:space="0" w:color="auto"/>
              </w:divBdr>
            </w:div>
            <w:div w:id="859272127">
              <w:marLeft w:val="0"/>
              <w:marRight w:val="0"/>
              <w:marTop w:val="0"/>
              <w:marBottom w:val="0"/>
              <w:divBdr>
                <w:top w:val="none" w:sz="0" w:space="0" w:color="auto"/>
                <w:left w:val="none" w:sz="0" w:space="0" w:color="auto"/>
                <w:bottom w:val="none" w:sz="0" w:space="0" w:color="auto"/>
                <w:right w:val="none" w:sz="0" w:space="0" w:color="auto"/>
              </w:divBdr>
            </w:div>
            <w:div w:id="239369246">
              <w:marLeft w:val="0"/>
              <w:marRight w:val="0"/>
              <w:marTop w:val="0"/>
              <w:marBottom w:val="0"/>
              <w:divBdr>
                <w:top w:val="none" w:sz="0" w:space="0" w:color="auto"/>
                <w:left w:val="none" w:sz="0" w:space="0" w:color="auto"/>
                <w:bottom w:val="none" w:sz="0" w:space="0" w:color="auto"/>
                <w:right w:val="none" w:sz="0" w:space="0" w:color="auto"/>
              </w:divBdr>
            </w:div>
            <w:div w:id="1044064642">
              <w:marLeft w:val="0"/>
              <w:marRight w:val="0"/>
              <w:marTop w:val="0"/>
              <w:marBottom w:val="0"/>
              <w:divBdr>
                <w:top w:val="none" w:sz="0" w:space="0" w:color="auto"/>
                <w:left w:val="none" w:sz="0" w:space="0" w:color="auto"/>
                <w:bottom w:val="none" w:sz="0" w:space="0" w:color="auto"/>
                <w:right w:val="none" w:sz="0" w:space="0" w:color="auto"/>
              </w:divBdr>
            </w:div>
            <w:div w:id="1904683144">
              <w:marLeft w:val="0"/>
              <w:marRight w:val="0"/>
              <w:marTop w:val="0"/>
              <w:marBottom w:val="0"/>
              <w:divBdr>
                <w:top w:val="none" w:sz="0" w:space="0" w:color="auto"/>
                <w:left w:val="none" w:sz="0" w:space="0" w:color="auto"/>
                <w:bottom w:val="none" w:sz="0" w:space="0" w:color="auto"/>
                <w:right w:val="none" w:sz="0" w:space="0" w:color="auto"/>
              </w:divBdr>
            </w:div>
            <w:div w:id="202255382">
              <w:marLeft w:val="0"/>
              <w:marRight w:val="0"/>
              <w:marTop w:val="0"/>
              <w:marBottom w:val="0"/>
              <w:divBdr>
                <w:top w:val="none" w:sz="0" w:space="0" w:color="auto"/>
                <w:left w:val="none" w:sz="0" w:space="0" w:color="auto"/>
                <w:bottom w:val="none" w:sz="0" w:space="0" w:color="auto"/>
                <w:right w:val="none" w:sz="0" w:space="0" w:color="auto"/>
              </w:divBdr>
            </w:div>
            <w:div w:id="1368524522">
              <w:marLeft w:val="0"/>
              <w:marRight w:val="0"/>
              <w:marTop w:val="0"/>
              <w:marBottom w:val="0"/>
              <w:divBdr>
                <w:top w:val="none" w:sz="0" w:space="0" w:color="auto"/>
                <w:left w:val="none" w:sz="0" w:space="0" w:color="auto"/>
                <w:bottom w:val="none" w:sz="0" w:space="0" w:color="auto"/>
                <w:right w:val="none" w:sz="0" w:space="0" w:color="auto"/>
              </w:divBdr>
            </w:div>
            <w:div w:id="1284458089">
              <w:marLeft w:val="0"/>
              <w:marRight w:val="0"/>
              <w:marTop w:val="0"/>
              <w:marBottom w:val="0"/>
              <w:divBdr>
                <w:top w:val="none" w:sz="0" w:space="0" w:color="auto"/>
                <w:left w:val="none" w:sz="0" w:space="0" w:color="auto"/>
                <w:bottom w:val="none" w:sz="0" w:space="0" w:color="auto"/>
                <w:right w:val="none" w:sz="0" w:space="0" w:color="auto"/>
              </w:divBdr>
            </w:div>
            <w:div w:id="1096244583">
              <w:marLeft w:val="0"/>
              <w:marRight w:val="0"/>
              <w:marTop w:val="0"/>
              <w:marBottom w:val="0"/>
              <w:divBdr>
                <w:top w:val="none" w:sz="0" w:space="0" w:color="auto"/>
                <w:left w:val="none" w:sz="0" w:space="0" w:color="auto"/>
                <w:bottom w:val="none" w:sz="0" w:space="0" w:color="auto"/>
                <w:right w:val="none" w:sz="0" w:space="0" w:color="auto"/>
              </w:divBdr>
            </w:div>
            <w:div w:id="1671832291">
              <w:marLeft w:val="0"/>
              <w:marRight w:val="0"/>
              <w:marTop w:val="0"/>
              <w:marBottom w:val="0"/>
              <w:divBdr>
                <w:top w:val="none" w:sz="0" w:space="0" w:color="auto"/>
                <w:left w:val="none" w:sz="0" w:space="0" w:color="auto"/>
                <w:bottom w:val="none" w:sz="0" w:space="0" w:color="auto"/>
                <w:right w:val="none" w:sz="0" w:space="0" w:color="auto"/>
              </w:divBdr>
            </w:div>
            <w:div w:id="178561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10601">
      <w:bodyDiv w:val="1"/>
      <w:marLeft w:val="0"/>
      <w:marRight w:val="0"/>
      <w:marTop w:val="0"/>
      <w:marBottom w:val="0"/>
      <w:divBdr>
        <w:top w:val="none" w:sz="0" w:space="0" w:color="auto"/>
        <w:left w:val="none" w:sz="0" w:space="0" w:color="auto"/>
        <w:bottom w:val="none" w:sz="0" w:space="0" w:color="auto"/>
        <w:right w:val="none" w:sz="0" w:space="0" w:color="auto"/>
      </w:divBdr>
      <w:divsChild>
        <w:div w:id="644775208">
          <w:marLeft w:val="0"/>
          <w:marRight w:val="0"/>
          <w:marTop w:val="0"/>
          <w:marBottom w:val="0"/>
          <w:divBdr>
            <w:top w:val="none" w:sz="0" w:space="0" w:color="auto"/>
            <w:left w:val="none" w:sz="0" w:space="0" w:color="auto"/>
            <w:bottom w:val="none" w:sz="0" w:space="0" w:color="auto"/>
            <w:right w:val="none" w:sz="0" w:space="0" w:color="auto"/>
          </w:divBdr>
          <w:divsChild>
            <w:div w:id="17595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9599">
      <w:bodyDiv w:val="1"/>
      <w:marLeft w:val="0"/>
      <w:marRight w:val="0"/>
      <w:marTop w:val="0"/>
      <w:marBottom w:val="0"/>
      <w:divBdr>
        <w:top w:val="none" w:sz="0" w:space="0" w:color="auto"/>
        <w:left w:val="none" w:sz="0" w:space="0" w:color="auto"/>
        <w:bottom w:val="none" w:sz="0" w:space="0" w:color="auto"/>
        <w:right w:val="none" w:sz="0" w:space="0" w:color="auto"/>
      </w:divBdr>
      <w:divsChild>
        <w:div w:id="985427853">
          <w:marLeft w:val="0"/>
          <w:marRight w:val="0"/>
          <w:marTop w:val="0"/>
          <w:marBottom w:val="0"/>
          <w:divBdr>
            <w:top w:val="none" w:sz="0" w:space="0" w:color="auto"/>
            <w:left w:val="none" w:sz="0" w:space="0" w:color="auto"/>
            <w:bottom w:val="none" w:sz="0" w:space="0" w:color="auto"/>
            <w:right w:val="none" w:sz="0" w:space="0" w:color="auto"/>
          </w:divBdr>
          <w:divsChild>
            <w:div w:id="740256193">
              <w:marLeft w:val="0"/>
              <w:marRight w:val="0"/>
              <w:marTop w:val="0"/>
              <w:marBottom w:val="0"/>
              <w:divBdr>
                <w:top w:val="none" w:sz="0" w:space="0" w:color="auto"/>
                <w:left w:val="none" w:sz="0" w:space="0" w:color="auto"/>
                <w:bottom w:val="none" w:sz="0" w:space="0" w:color="auto"/>
                <w:right w:val="none" w:sz="0" w:space="0" w:color="auto"/>
              </w:divBdr>
              <w:divsChild>
                <w:div w:id="41328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0905">
      <w:bodyDiv w:val="1"/>
      <w:marLeft w:val="0"/>
      <w:marRight w:val="0"/>
      <w:marTop w:val="0"/>
      <w:marBottom w:val="0"/>
      <w:divBdr>
        <w:top w:val="none" w:sz="0" w:space="0" w:color="auto"/>
        <w:left w:val="none" w:sz="0" w:space="0" w:color="auto"/>
        <w:bottom w:val="none" w:sz="0" w:space="0" w:color="auto"/>
        <w:right w:val="none" w:sz="0" w:space="0" w:color="auto"/>
      </w:divBdr>
      <w:divsChild>
        <w:div w:id="633632470">
          <w:marLeft w:val="0"/>
          <w:marRight w:val="0"/>
          <w:marTop w:val="0"/>
          <w:marBottom w:val="0"/>
          <w:divBdr>
            <w:top w:val="none" w:sz="0" w:space="0" w:color="auto"/>
            <w:left w:val="none" w:sz="0" w:space="0" w:color="auto"/>
            <w:bottom w:val="none" w:sz="0" w:space="0" w:color="auto"/>
            <w:right w:val="none" w:sz="0" w:space="0" w:color="auto"/>
          </w:divBdr>
          <w:divsChild>
            <w:div w:id="121939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8963">
      <w:bodyDiv w:val="1"/>
      <w:marLeft w:val="0"/>
      <w:marRight w:val="0"/>
      <w:marTop w:val="0"/>
      <w:marBottom w:val="0"/>
      <w:divBdr>
        <w:top w:val="none" w:sz="0" w:space="0" w:color="auto"/>
        <w:left w:val="none" w:sz="0" w:space="0" w:color="auto"/>
        <w:bottom w:val="none" w:sz="0" w:space="0" w:color="auto"/>
        <w:right w:val="none" w:sz="0" w:space="0" w:color="auto"/>
      </w:divBdr>
      <w:divsChild>
        <w:div w:id="787118322">
          <w:marLeft w:val="0"/>
          <w:marRight w:val="0"/>
          <w:marTop w:val="0"/>
          <w:marBottom w:val="0"/>
          <w:divBdr>
            <w:top w:val="none" w:sz="0" w:space="0" w:color="auto"/>
            <w:left w:val="none" w:sz="0" w:space="0" w:color="auto"/>
            <w:bottom w:val="none" w:sz="0" w:space="0" w:color="auto"/>
            <w:right w:val="none" w:sz="0" w:space="0" w:color="auto"/>
          </w:divBdr>
          <w:divsChild>
            <w:div w:id="1324357148">
              <w:marLeft w:val="0"/>
              <w:marRight w:val="0"/>
              <w:marTop w:val="0"/>
              <w:marBottom w:val="0"/>
              <w:divBdr>
                <w:top w:val="none" w:sz="0" w:space="0" w:color="auto"/>
                <w:left w:val="none" w:sz="0" w:space="0" w:color="auto"/>
                <w:bottom w:val="none" w:sz="0" w:space="0" w:color="auto"/>
                <w:right w:val="none" w:sz="0" w:space="0" w:color="auto"/>
              </w:divBdr>
            </w:div>
            <w:div w:id="1028719684">
              <w:marLeft w:val="0"/>
              <w:marRight w:val="0"/>
              <w:marTop w:val="0"/>
              <w:marBottom w:val="0"/>
              <w:divBdr>
                <w:top w:val="none" w:sz="0" w:space="0" w:color="auto"/>
                <w:left w:val="none" w:sz="0" w:space="0" w:color="auto"/>
                <w:bottom w:val="none" w:sz="0" w:space="0" w:color="auto"/>
                <w:right w:val="none" w:sz="0" w:space="0" w:color="auto"/>
              </w:divBdr>
            </w:div>
            <w:div w:id="980113447">
              <w:marLeft w:val="0"/>
              <w:marRight w:val="0"/>
              <w:marTop w:val="0"/>
              <w:marBottom w:val="0"/>
              <w:divBdr>
                <w:top w:val="none" w:sz="0" w:space="0" w:color="auto"/>
                <w:left w:val="none" w:sz="0" w:space="0" w:color="auto"/>
                <w:bottom w:val="none" w:sz="0" w:space="0" w:color="auto"/>
                <w:right w:val="none" w:sz="0" w:space="0" w:color="auto"/>
              </w:divBdr>
            </w:div>
            <w:div w:id="2141411387">
              <w:marLeft w:val="0"/>
              <w:marRight w:val="0"/>
              <w:marTop w:val="0"/>
              <w:marBottom w:val="0"/>
              <w:divBdr>
                <w:top w:val="none" w:sz="0" w:space="0" w:color="auto"/>
                <w:left w:val="none" w:sz="0" w:space="0" w:color="auto"/>
                <w:bottom w:val="none" w:sz="0" w:space="0" w:color="auto"/>
                <w:right w:val="none" w:sz="0" w:space="0" w:color="auto"/>
              </w:divBdr>
            </w:div>
            <w:div w:id="198746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41691">
      <w:bodyDiv w:val="1"/>
      <w:marLeft w:val="0"/>
      <w:marRight w:val="0"/>
      <w:marTop w:val="0"/>
      <w:marBottom w:val="0"/>
      <w:divBdr>
        <w:top w:val="none" w:sz="0" w:space="0" w:color="auto"/>
        <w:left w:val="none" w:sz="0" w:space="0" w:color="auto"/>
        <w:bottom w:val="none" w:sz="0" w:space="0" w:color="auto"/>
        <w:right w:val="none" w:sz="0" w:space="0" w:color="auto"/>
      </w:divBdr>
    </w:div>
    <w:div w:id="232396670">
      <w:bodyDiv w:val="1"/>
      <w:marLeft w:val="0"/>
      <w:marRight w:val="0"/>
      <w:marTop w:val="0"/>
      <w:marBottom w:val="0"/>
      <w:divBdr>
        <w:top w:val="none" w:sz="0" w:space="0" w:color="auto"/>
        <w:left w:val="none" w:sz="0" w:space="0" w:color="auto"/>
        <w:bottom w:val="none" w:sz="0" w:space="0" w:color="auto"/>
        <w:right w:val="none" w:sz="0" w:space="0" w:color="auto"/>
      </w:divBdr>
    </w:div>
    <w:div w:id="237445626">
      <w:bodyDiv w:val="1"/>
      <w:marLeft w:val="0"/>
      <w:marRight w:val="0"/>
      <w:marTop w:val="0"/>
      <w:marBottom w:val="0"/>
      <w:divBdr>
        <w:top w:val="none" w:sz="0" w:space="0" w:color="auto"/>
        <w:left w:val="none" w:sz="0" w:space="0" w:color="auto"/>
        <w:bottom w:val="none" w:sz="0" w:space="0" w:color="auto"/>
        <w:right w:val="none" w:sz="0" w:space="0" w:color="auto"/>
      </w:divBdr>
    </w:div>
    <w:div w:id="243341874">
      <w:bodyDiv w:val="1"/>
      <w:marLeft w:val="0"/>
      <w:marRight w:val="0"/>
      <w:marTop w:val="0"/>
      <w:marBottom w:val="0"/>
      <w:divBdr>
        <w:top w:val="none" w:sz="0" w:space="0" w:color="auto"/>
        <w:left w:val="none" w:sz="0" w:space="0" w:color="auto"/>
        <w:bottom w:val="none" w:sz="0" w:space="0" w:color="auto"/>
        <w:right w:val="none" w:sz="0" w:space="0" w:color="auto"/>
      </w:divBdr>
      <w:divsChild>
        <w:div w:id="430900768">
          <w:marLeft w:val="0"/>
          <w:marRight w:val="0"/>
          <w:marTop w:val="0"/>
          <w:marBottom w:val="0"/>
          <w:divBdr>
            <w:top w:val="none" w:sz="0" w:space="0" w:color="auto"/>
            <w:left w:val="none" w:sz="0" w:space="0" w:color="auto"/>
            <w:bottom w:val="none" w:sz="0" w:space="0" w:color="auto"/>
            <w:right w:val="none" w:sz="0" w:space="0" w:color="auto"/>
          </w:divBdr>
          <w:divsChild>
            <w:div w:id="12605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7806">
      <w:bodyDiv w:val="1"/>
      <w:marLeft w:val="0"/>
      <w:marRight w:val="0"/>
      <w:marTop w:val="0"/>
      <w:marBottom w:val="0"/>
      <w:divBdr>
        <w:top w:val="none" w:sz="0" w:space="0" w:color="auto"/>
        <w:left w:val="none" w:sz="0" w:space="0" w:color="auto"/>
        <w:bottom w:val="none" w:sz="0" w:space="0" w:color="auto"/>
        <w:right w:val="none" w:sz="0" w:space="0" w:color="auto"/>
      </w:divBdr>
      <w:divsChild>
        <w:div w:id="1998413711">
          <w:marLeft w:val="0"/>
          <w:marRight w:val="0"/>
          <w:marTop w:val="0"/>
          <w:marBottom w:val="0"/>
          <w:divBdr>
            <w:top w:val="none" w:sz="0" w:space="0" w:color="auto"/>
            <w:left w:val="none" w:sz="0" w:space="0" w:color="auto"/>
            <w:bottom w:val="none" w:sz="0" w:space="0" w:color="auto"/>
            <w:right w:val="none" w:sz="0" w:space="0" w:color="auto"/>
          </w:divBdr>
          <w:divsChild>
            <w:div w:id="4889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8561">
      <w:bodyDiv w:val="1"/>
      <w:marLeft w:val="0"/>
      <w:marRight w:val="0"/>
      <w:marTop w:val="0"/>
      <w:marBottom w:val="0"/>
      <w:divBdr>
        <w:top w:val="none" w:sz="0" w:space="0" w:color="auto"/>
        <w:left w:val="none" w:sz="0" w:space="0" w:color="auto"/>
        <w:bottom w:val="none" w:sz="0" w:space="0" w:color="auto"/>
        <w:right w:val="none" w:sz="0" w:space="0" w:color="auto"/>
      </w:divBdr>
      <w:divsChild>
        <w:div w:id="153036096">
          <w:marLeft w:val="0"/>
          <w:marRight w:val="0"/>
          <w:marTop w:val="0"/>
          <w:marBottom w:val="0"/>
          <w:divBdr>
            <w:top w:val="none" w:sz="0" w:space="0" w:color="auto"/>
            <w:left w:val="none" w:sz="0" w:space="0" w:color="auto"/>
            <w:bottom w:val="none" w:sz="0" w:space="0" w:color="auto"/>
            <w:right w:val="none" w:sz="0" w:space="0" w:color="auto"/>
          </w:divBdr>
          <w:divsChild>
            <w:div w:id="575091389">
              <w:marLeft w:val="0"/>
              <w:marRight w:val="0"/>
              <w:marTop w:val="0"/>
              <w:marBottom w:val="0"/>
              <w:divBdr>
                <w:top w:val="none" w:sz="0" w:space="0" w:color="auto"/>
                <w:left w:val="none" w:sz="0" w:space="0" w:color="auto"/>
                <w:bottom w:val="none" w:sz="0" w:space="0" w:color="auto"/>
                <w:right w:val="none" w:sz="0" w:space="0" w:color="auto"/>
              </w:divBdr>
            </w:div>
            <w:div w:id="446772864">
              <w:marLeft w:val="0"/>
              <w:marRight w:val="0"/>
              <w:marTop w:val="0"/>
              <w:marBottom w:val="0"/>
              <w:divBdr>
                <w:top w:val="none" w:sz="0" w:space="0" w:color="auto"/>
                <w:left w:val="none" w:sz="0" w:space="0" w:color="auto"/>
                <w:bottom w:val="none" w:sz="0" w:space="0" w:color="auto"/>
                <w:right w:val="none" w:sz="0" w:space="0" w:color="auto"/>
              </w:divBdr>
            </w:div>
            <w:div w:id="1988974793">
              <w:marLeft w:val="0"/>
              <w:marRight w:val="0"/>
              <w:marTop w:val="0"/>
              <w:marBottom w:val="0"/>
              <w:divBdr>
                <w:top w:val="none" w:sz="0" w:space="0" w:color="auto"/>
                <w:left w:val="none" w:sz="0" w:space="0" w:color="auto"/>
                <w:bottom w:val="none" w:sz="0" w:space="0" w:color="auto"/>
                <w:right w:val="none" w:sz="0" w:space="0" w:color="auto"/>
              </w:divBdr>
            </w:div>
            <w:div w:id="986978323">
              <w:marLeft w:val="0"/>
              <w:marRight w:val="0"/>
              <w:marTop w:val="0"/>
              <w:marBottom w:val="0"/>
              <w:divBdr>
                <w:top w:val="none" w:sz="0" w:space="0" w:color="auto"/>
                <w:left w:val="none" w:sz="0" w:space="0" w:color="auto"/>
                <w:bottom w:val="none" w:sz="0" w:space="0" w:color="auto"/>
                <w:right w:val="none" w:sz="0" w:space="0" w:color="auto"/>
              </w:divBdr>
            </w:div>
            <w:div w:id="236328415">
              <w:marLeft w:val="0"/>
              <w:marRight w:val="0"/>
              <w:marTop w:val="0"/>
              <w:marBottom w:val="0"/>
              <w:divBdr>
                <w:top w:val="none" w:sz="0" w:space="0" w:color="auto"/>
                <w:left w:val="none" w:sz="0" w:space="0" w:color="auto"/>
                <w:bottom w:val="none" w:sz="0" w:space="0" w:color="auto"/>
                <w:right w:val="none" w:sz="0" w:space="0" w:color="auto"/>
              </w:divBdr>
            </w:div>
            <w:div w:id="144400667">
              <w:marLeft w:val="0"/>
              <w:marRight w:val="0"/>
              <w:marTop w:val="0"/>
              <w:marBottom w:val="0"/>
              <w:divBdr>
                <w:top w:val="none" w:sz="0" w:space="0" w:color="auto"/>
                <w:left w:val="none" w:sz="0" w:space="0" w:color="auto"/>
                <w:bottom w:val="none" w:sz="0" w:space="0" w:color="auto"/>
                <w:right w:val="none" w:sz="0" w:space="0" w:color="auto"/>
              </w:divBdr>
            </w:div>
            <w:div w:id="1733306739">
              <w:marLeft w:val="0"/>
              <w:marRight w:val="0"/>
              <w:marTop w:val="0"/>
              <w:marBottom w:val="0"/>
              <w:divBdr>
                <w:top w:val="none" w:sz="0" w:space="0" w:color="auto"/>
                <w:left w:val="none" w:sz="0" w:space="0" w:color="auto"/>
                <w:bottom w:val="none" w:sz="0" w:space="0" w:color="auto"/>
                <w:right w:val="none" w:sz="0" w:space="0" w:color="auto"/>
              </w:divBdr>
            </w:div>
            <w:div w:id="590742439">
              <w:marLeft w:val="0"/>
              <w:marRight w:val="0"/>
              <w:marTop w:val="0"/>
              <w:marBottom w:val="0"/>
              <w:divBdr>
                <w:top w:val="none" w:sz="0" w:space="0" w:color="auto"/>
                <w:left w:val="none" w:sz="0" w:space="0" w:color="auto"/>
                <w:bottom w:val="none" w:sz="0" w:space="0" w:color="auto"/>
                <w:right w:val="none" w:sz="0" w:space="0" w:color="auto"/>
              </w:divBdr>
            </w:div>
            <w:div w:id="736822357">
              <w:marLeft w:val="0"/>
              <w:marRight w:val="0"/>
              <w:marTop w:val="0"/>
              <w:marBottom w:val="0"/>
              <w:divBdr>
                <w:top w:val="none" w:sz="0" w:space="0" w:color="auto"/>
                <w:left w:val="none" w:sz="0" w:space="0" w:color="auto"/>
                <w:bottom w:val="none" w:sz="0" w:space="0" w:color="auto"/>
                <w:right w:val="none" w:sz="0" w:space="0" w:color="auto"/>
              </w:divBdr>
            </w:div>
            <w:div w:id="1015618161">
              <w:marLeft w:val="0"/>
              <w:marRight w:val="0"/>
              <w:marTop w:val="0"/>
              <w:marBottom w:val="0"/>
              <w:divBdr>
                <w:top w:val="none" w:sz="0" w:space="0" w:color="auto"/>
                <w:left w:val="none" w:sz="0" w:space="0" w:color="auto"/>
                <w:bottom w:val="none" w:sz="0" w:space="0" w:color="auto"/>
                <w:right w:val="none" w:sz="0" w:space="0" w:color="auto"/>
              </w:divBdr>
            </w:div>
            <w:div w:id="1630234322">
              <w:marLeft w:val="0"/>
              <w:marRight w:val="0"/>
              <w:marTop w:val="0"/>
              <w:marBottom w:val="0"/>
              <w:divBdr>
                <w:top w:val="none" w:sz="0" w:space="0" w:color="auto"/>
                <w:left w:val="none" w:sz="0" w:space="0" w:color="auto"/>
                <w:bottom w:val="none" w:sz="0" w:space="0" w:color="auto"/>
                <w:right w:val="none" w:sz="0" w:space="0" w:color="auto"/>
              </w:divBdr>
            </w:div>
            <w:div w:id="745417340">
              <w:marLeft w:val="0"/>
              <w:marRight w:val="0"/>
              <w:marTop w:val="0"/>
              <w:marBottom w:val="0"/>
              <w:divBdr>
                <w:top w:val="none" w:sz="0" w:space="0" w:color="auto"/>
                <w:left w:val="none" w:sz="0" w:space="0" w:color="auto"/>
                <w:bottom w:val="none" w:sz="0" w:space="0" w:color="auto"/>
                <w:right w:val="none" w:sz="0" w:space="0" w:color="auto"/>
              </w:divBdr>
            </w:div>
            <w:div w:id="1564179346">
              <w:marLeft w:val="0"/>
              <w:marRight w:val="0"/>
              <w:marTop w:val="0"/>
              <w:marBottom w:val="0"/>
              <w:divBdr>
                <w:top w:val="none" w:sz="0" w:space="0" w:color="auto"/>
                <w:left w:val="none" w:sz="0" w:space="0" w:color="auto"/>
                <w:bottom w:val="none" w:sz="0" w:space="0" w:color="auto"/>
                <w:right w:val="none" w:sz="0" w:space="0" w:color="auto"/>
              </w:divBdr>
            </w:div>
            <w:div w:id="1203324519">
              <w:marLeft w:val="0"/>
              <w:marRight w:val="0"/>
              <w:marTop w:val="0"/>
              <w:marBottom w:val="0"/>
              <w:divBdr>
                <w:top w:val="none" w:sz="0" w:space="0" w:color="auto"/>
                <w:left w:val="none" w:sz="0" w:space="0" w:color="auto"/>
                <w:bottom w:val="none" w:sz="0" w:space="0" w:color="auto"/>
                <w:right w:val="none" w:sz="0" w:space="0" w:color="auto"/>
              </w:divBdr>
            </w:div>
            <w:div w:id="1896432737">
              <w:marLeft w:val="0"/>
              <w:marRight w:val="0"/>
              <w:marTop w:val="0"/>
              <w:marBottom w:val="0"/>
              <w:divBdr>
                <w:top w:val="none" w:sz="0" w:space="0" w:color="auto"/>
                <w:left w:val="none" w:sz="0" w:space="0" w:color="auto"/>
                <w:bottom w:val="none" w:sz="0" w:space="0" w:color="auto"/>
                <w:right w:val="none" w:sz="0" w:space="0" w:color="auto"/>
              </w:divBdr>
            </w:div>
            <w:div w:id="1345984544">
              <w:marLeft w:val="0"/>
              <w:marRight w:val="0"/>
              <w:marTop w:val="0"/>
              <w:marBottom w:val="0"/>
              <w:divBdr>
                <w:top w:val="none" w:sz="0" w:space="0" w:color="auto"/>
                <w:left w:val="none" w:sz="0" w:space="0" w:color="auto"/>
                <w:bottom w:val="none" w:sz="0" w:space="0" w:color="auto"/>
                <w:right w:val="none" w:sz="0" w:space="0" w:color="auto"/>
              </w:divBdr>
            </w:div>
            <w:div w:id="268582121">
              <w:marLeft w:val="0"/>
              <w:marRight w:val="0"/>
              <w:marTop w:val="0"/>
              <w:marBottom w:val="0"/>
              <w:divBdr>
                <w:top w:val="none" w:sz="0" w:space="0" w:color="auto"/>
                <w:left w:val="none" w:sz="0" w:space="0" w:color="auto"/>
                <w:bottom w:val="none" w:sz="0" w:space="0" w:color="auto"/>
                <w:right w:val="none" w:sz="0" w:space="0" w:color="auto"/>
              </w:divBdr>
            </w:div>
            <w:div w:id="1045180641">
              <w:marLeft w:val="0"/>
              <w:marRight w:val="0"/>
              <w:marTop w:val="0"/>
              <w:marBottom w:val="0"/>
              <w:divBdr>
                <w:top w:val="none" w:sz="0" w:space="0" w:color="auto"/>
                <w:left w:val="none" w:sz="0" w:space="0" w:color="auto"/>
                <w:bottom w:val="none" w:sz="0" w:space="0" w:color="auto"/>
                <w:right w:val="none" w:sz="0" w:space="0" w:color="auto"/>
              </w:divBdr>
            </w:div>
            <w:div w:id="905652990">
              <w:marLeft w:val="0"/>
              <w:marRight w:val="0"/>
              <w:marTop w:val="0"/>
              <w:marBottom w:val="0"/>
              <w:divBdr>
                <w:top w:val="none" w:sz="0" w:space="0" w:color="auto"/>
                <w:left w:val="none" w:sz="0" w:space="0" w:color="auto"/>
                <w:bottom w:val="none" w:sz="0" w:space="0" w:color="auto"/>
                <w:right w:val="none" w:sz="0" w:space="0" w:color="auto"/>
              </w:divBdr>
            </w:div>
            <w:div w:id="1456289986">
              <w:marLeft w:val="0"/>
              <w:marRight w:val="0"/>
              <w:marTop w:val="0"/>
              <w:marBottom w:val="0"/>
              <w:divBdr>
                <w:top w:val="none" w:sz="0" w:space="0" w:color="auto"/>
                <w:left w:val="none" w:sz="0" w:space="0" w:color="auto"/>
                <w:bottom w:val="none" w:sz="0" w:space="0" w:color="auto"/>
                <w:right w:val="none" w:sz="0" w:space="0" w:color="auto"/>
              </w:divBdr>
            </w:div>
            <w:div w:id="212885836">
              <w:marLeft w:val="0"/>
              <w:marRight w:val="0"/>
              <w:marTop w:val="0"/>
              <w:marBottom w:val="0"/>
              <w:divBdr>
                <w:top w:val="none" w:sz="0" w:space="0" w:color="auto"/>
                <w:left w:val="none" w:sz="0" w:space="0" w:color="auto"/>
                <w:bottom w:val="none" w:sz="0" w:space="0" w:color="auto"/>
                <w:right w:val="none" w:sz="0" w:space="0" w:color="auto"/>
              </w:divBdr>
            </w:div>
            <w:div w:id="1258127299">
              <w:marLeft w:val="0"/>
              <w:marRight w:val="0"/>
              <w:marTop w:val="0"/>
              <w:marBottom w:val="0"/>
              <w:divBdr>
                <w:top w:val="none" w:sz="0" w:space="0" w:color="auto"/>
                <w:left w:val="none" w:sz="0" w:space="0" w:color="auto"/>
                <w:bottom w:val="none" w:sz="0" w:space="0" w:color="auto"/>
                <w:right w:val="none" w:sz="0" w:space="0" w:color="auto"/>
              </w:divBdr>
            </w:div>
            <w:div w:id="131219499">
              <w:marLeft w:val="0"/>
              <w:marRight w:val="0"/>
              <w:marTop w:val="0"/>
              <w:marBottom w:val="0"/>
              <w:divBdr>
                <w:top w:val="none" w:sz="0" w:space="0" w:color="auto"/>
                <w:left w:val="none" w:sz="0" w:space="0" w:color="auto"/>
                <w:bottom w:val="none" w:sz="0" w:space="0" w:color="auto"/>
                <w:right w:val="none" w:sz="0" w:space="0" w:color="auto"/>
              </w:divBdr>
            </w:div>
            <w:div w:id="1368336090">
              <w:marLeft w:val="0"/>
              <w:marRight w:val="0"/>
              <w:marTop w:val="0"/>
              <w:marBottom w:val="0"/>
              <w:divBdr>
                <w:top w:val="none" w:sz="0" w:space="0" w:color="auto"/>
                <w:left w:val="none" w:sz="0" w:space="0" w:color="auto"/>
                <w:bottom w:val="none" w:sz="0" w:space="0" w:color="auto"/>
                <w:right w:val="none" w:sz="0" w:space="0" w:color="auto"/>
              </w:divBdr>
            </w:div>
            <w:div w:id="223757755">
              <w:marLeft w:val="0"/>
              <w:marRight w:val="0"/>
              <w:marTop w:val="0"/>
              <w:marBottom w:val="0"/>
              <w:divBdr>
                <w:top w:val="none" w:sz="0" w:space="0" w:color="auto"/>
                <w:left w:val="none" w:sz="0" w:space="0" w:color="auto"/>
                <w:bottom w:val="none" w:sz="0" w:space="0" w:color="auto"/>
                <w:right w:val="none" w:sz="0" w:space="0" w:color="auto"/>
              </w:divBdr>
            </w:div>
            <w:div w:id="596670692">
              <w:marLeft w:val="0"/>
              <w:marRight w:val="0"/>
              <w:marTop w:val="0"/>
              <w:marBottom w:val="0"/>
              <w:divBdr>
                <w:top w:val="none" w:sz="0" w:space="0" w:color="auto"/>
                <w:left w:val="none" w:sz="0" w:space="0" w:color="auto"/>
                <w:bottom w:val="none" w:sz="0" w:space="0" w:color="auto"/>
                <w:right w:val="none" w:sz="0" w:space="0" w:color="auto"/>
              </w:divBdr>
            </w:div>
            <w:div w:id="1754543776">
              <w:marLeft w:val="0"/>
              <w:marRight w:val="0"/>
              <w:marTop w:val="0"/>
              <w:marBottom w:val="0"/>
              <w:divBdr>
                <w:top w:val="none" w:sz="0" w:space="0" w:color="auto"/>
                <w:left w:val="none" w:sz="0" w:space="0" w:color="auto"/>
                <w:bottom w:val="none" w:sz="0" w:space="0" w:color="auto"/>
                <w:right w:val="none" w:sz="0" w:space="0" w:color="auto"/>
              </w:divBdr>
            </w:div>
            <w:div w:id="1042366849">
              <w:marLeft w:val="0"/>
              <w:marRight w:val="0"/>
              <w:marTop w:val="0"/>
              <w:marBottom w:val="0"/>
              <w:divBdr>
                <w:top w:val="none" w:sz="0" w:space="0" w:color="auto"/>
                <w:left w:val="none" w:sz="0" w:space="0" w:color="auto"/>
                <w:bottom w:val="none" w:sz="0" w:space="0" w:color="auto"/>
                <w:right w:val="none" w:sz="0" w:space="0" w:color="auto"/>
              </w:divBdr>
            </w:div>
            <w:div w:id="510415182">
              <w:marLeft w:val="0"/>
              <w:marRight w:val="0"/>
              <w:marTop w:val="0"/>
              <w:marBottom w:val="0"/>
              <w:divBdr>
                <w:top w:val="none" w:sz="0" w:space="0" w:color="auto"/>
                <w:left w:val="none" w:sz="0" w:space="0" w:color="auto"/>
                <w:bottom w:val="none" w:sz="0" w:space="0" w:color="auto"/>
                <w:right w:val="none" w:sz="0" w:space="0" w:color="auto"/>
              </w:divBdr>
            </w:div>
            <w:div w:id="1326474233">
              <w:marLeft w:val="0"/>
              <w:marRight w:val="0"/>
              <w:marTop w:val="0"/>
              <w:marBottom w:val="0"/>
              <w:divBdr>
                <w:top w:val="none" w:sz="0" w:space="0" w:color="auto"/>
                <w:left w:val="none" w:sz="0" w:space="0" w:color="auto"/>
                <w:bottom w:val="none" w:sz="0" w:space="0" w:color="auto"/>
                <w:right w:val="none" w:sz="0" w:space="0" w:color="auto"/>
              </w:divBdr>
            </w:div>
            <w:div w:id="1762409174">
              <w:marLeft w:val="0"/>
              <w:marRight w:val="0"/>
              <w:marTop w:val="0"/>
              <w:marBottom w:val="0"/>
              <w:divBdr>
                <w:top w:val="none" w:sz="0" w:space="0" w:color="auto"/>
                <w:left w:val="none" w:sz="0" w:space="0" w:color="auto"/>
                <w:bottom w:val="none" w:sz="0" w:space="0" w:color="auto"/>
                <w:right w:val="none" w:sz="0" w:space="0" w:color="auto"/>
              </w:divBdr>
            </w:div>
            <w:div w:id="1106849654">
              <w:marLeft w:val="0"/>
              <w:marRight w:val="0"/>
              <w:marTop w:val="0"/>
              <w:marBottom w:val="0"/>
              <w:divBdr>
                <w:top w:val="none" w:sz="0" w:space="0" w:color="auto"/>
                <w:left w:val="none" w:sz="0" w:space="0" w:color="auto"/>
                <w:bottom w:val="none" w:sz="0" w:space="0" w:color="auto"/>
                <w:right w:val="none" w:sz="0" w:space="0" w:color="auto"/>
              </w:divBdr>
            </w:div>
            <w:div w:id="1253247952">
              <w:marLeft w:val="0"/>
              <w:marRight w:val="0"/>
              <w:marTop w:val="0"/>
              <w:marBottom w:val="0"/>
              <w:divBdr>
                <w:top w:val="none" w:sz="0" w:space="0" w:color="auto"/>
                <w:left w:val="none" w:sz="0" w:space="0" w:color="auto"/>
                <w:bottom w:val="none" w:sz="0" w:space="0" w:color="auto"/>
                <w:right w:val="none" w:sz="0" w:space="0" w:color="auto"/>
              </w:divBdr>
            </w:div>
            <w:div w:id="744769098">
              <w:marLeft w:val="0"/>
              <w:marRight w:val="0"/>
              <w:marTop w:val="0"/>
              <w:marBottom w:val="0"/>
              <w:divBdr>
                <w:top w:val="none" w:sz="0" w:space="0" w:color="auto"/>
                <w:left w:val="none" w:sz="0" w:space="0" w:color="auto"/>
                <w:bottom w:val="none" w:sz="0" w:space="0" w:color="auto"/>
                <w:right w:val="none" w:sz="0" w:space="0" w:color="auto"/>
              </w:divBdr>
            </w:div>
            <w:div w:id="663895798">
              <w:marLeft w:val="0"/>
              <w:marRight w:val="0"/>
              <w:marTop w:val="0"/>
              <w:marBottom w:val="0"/>
              <w:divBdr>
                <w:top w:val="none" w:sz="0" w:space="0" w:color="auto"/>
                <w:left w:val="none" w:sz="0" w:space="0" w:color="auto"/>
                <w:bottom w:val="none" w:sz="0" w:space="0" w:color="auto"/>
                <w:right w:val="none" w:sz="0" w:space="0" w:color="auto"/>
              </w:divBdr>
            </w:div>
            <w:div w:id="3331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93243">
      <w:bodyDiv w:val="1"/>
      <w:marLeft w:val="0"/>
      <w:marRight w:val="0"/>
      <w:marTop w:val="0"/>
      <w:marBottom w:val="0"/>
      <w:divBdr>
        <w:top w:val="none" w:sz="0" w:space="0" w:color="auto"/>
        <w:left w:val="none" w:sz="0" w:space="0" w:color="auto"/>
        <w:bottom w:val="none" w:sz="0" w:space="0" w:color="auto"/>
        <w:right w:val="none" w:sz="0" w:space="0" w:color="auto"/>
      </w:divBdr>
    </w:div>
    <w:div w:id="294525905">
      <w:bodyDiv w:val="1"/>
      <w:marLeft w:val="0"/>
      <w:marRight w:val="0"/>
      <w:marTop w:val="0"/>
      <w:marBottom w:val="0"/>
      <w:divBdr>
        <w:top w:val="none" w:sz="0" w:space="0" w:color="auto"/>
        <w:left w:val="none" w:sz="0" w:space="0" w:color="auto"/>
        <w:bottom w:val="none" w:sz="0" w:space="0" w:color="auto"/>
        <w:right w:val="none" w:sz="0" w:space="0" w:color="auto"/>
      </w:divBdr>
    </w:div>
    <w:div w:id="302083314">
      <w:bodyDiv w:val="1"/>
      <w:marLeft w:val="0"/>
      <w:marRight w:val="0"/>
      <w:marTop w:val="0"/>
      <w:marBottom w:val="0"/>
      <w:divBdr>
        <w:top w:val="none" w:sz="0" w:space="0" w:color="auto"/>
        <w:left w:val="none" w:sz="0" w:space="0" w:color="auto"/>
        <w:bottom w:val="none" w:sz="0" w:space="0" w:color="auto"/>
        <w:right w:val="none" w:sz="0" w:space="0" w:color="auto"/>
      </w:divBdr>
    </w:div>
    <w:div w:id="302582127">
      <w:bodyDiv w:val="1"/>
      <w:marLeft w:val="0"/>
      <w:marRight w:val="0"/>
      <w:marTop w:val="0"/>
      <w:marBottom w:val="0"/>
      <w:divBdr>
        <w:top w:val="none" w:sz="0" w:space="0" w:color="auto"/>
        <w:left w:val="none" w:sz="0" w:space="0" w:color="auto"/>
        <w:bottom w:val="none" w:sz="0" w:space="0" w:color="auto"/>
        <w:right w:val="none" w:sz="0" w:space="0" w:color="auto"/>
      </w:divBdr>
    </w:div>
    <w:div w:id="303314619">
      <w:bodyDiv w:val="1"/>
      <w:marLeft w:val="0"/>
      <w:marRight w:val="0"/>
      <w:marTop w:val="0"/>
      <w:marBottom w:val="0"/>
      <w:divBdr>
        <w:top w:val="none" w:sz="0" w:space="0" w:color="auto"/>
        <w:left w:val="none" w:sz="0" w:space="0" w:color="auto"/>
        <w:bottom w:val="none" w:sz="0" w:space="0" w:color="auto"/>
        <w:right w:val="none" w:sz="0" w:space="0" w:color="auto"/>
      </w:divBdr>
    </w:div>
    <w:div w:id="309750510">
      <w:bodyDiv w:val="1"/>
      <w:marLeft w:val="0"/>
      <w:marRight w:val="0"/>
      <w:marTop w:val="0"/>
      <w:marBottom w:val="0"/>
      <w:divBdr>
        <w:top w:val="none" w:sz="0" w:space="0" w:color="auto"/>
        <w:left w:val="none" w:sz="0" w:space="0" w:color="auto"/>
        <w:bottom w:val="none" w:sz="0" w:space="0" w:color="auto"/>
        <w:right w:val="none" w:sz="0" w:space="0" w:color="auto"/>
      </w:divBdr>
      <w:divsChild>
        <w:div w:id="1099253335">
          <w:marLeft w:val="0"/>
          <w:marRight w:val="0"/>
          <w:marTop w:val="0"/>
          <w:marBottom w:val="0"/>
          <w:divBdr>
            <w:top w:val="none" w:sz="0" w:space="0" w:color="auto"/>
            <w:left w:val="none" w:sz="0" w:space="0" w:color="auto"/>
            <w:bottom w:val="none" w:sz="0" w:space="0" w:color="auto"/>
            <w:right w:val="none" w:sz="0" w:space="0" w:color="auto"/>
          </w:divBdr>
          <w:divsChild>
            <w:div w:id="1594512222">
              <w:marLeft w:val="0"/>
              <w:marRight w:val="0"/>
              <w:marTop w:val="0"/>
              <w:marBottom w:val="0"/>
              <w:divBdr>
                <w:top w:val="none" w:sz="0" w:space="0" w:color="auto"/>
                <w:left w:val="none" w:sz="0" w:space="0" w:color="auto"/>
                <w:bottom w:val="none" w:sz="0" w:space="0" w:color="auto"/>
                <w:right w:val="none" w:sz="0" w:space="0" w:color="auto"/>
              </w:divBdr>
            </w:div>
            <w:div w:id="1365011460">
              <w:marLeft w:val="0"/>
              <w:marRight w:val="0"/>
              <w:marTop w:val="0"/>
              <w:marBottom w:val="0"/>
              <w:divBdr>
                <w:top w:val="none" w:sz="0" w:space="0" w:color="auto"/>
                <w:left w:val="none" w:sz="0" w:space="0" w:color="auto"/>
                <w:bottom w:val="none" w:sz="0" w:space="0" w:color="auto"/>
                <w:right w:val="none" w:sz="0" w:space="0" w:color="auto"/>
              </w:divBdr>
            </w:div>
            <w:div w:id="1814371785">
              <w:marLeft w:val="0"/>
              <w:marRight w:val="0"/>
              <w:marTop w:val="0"/>
              <w:marBottom w:val="0"/>
              <w:divBdr>
                <w:top w:val="none" w:sz="0" w:space="0" w:color="auto"/>
                <w:left w:val="none" w:sz="0" w:space="0" w:color="auto"/>
                <w:bottom w:val="none" w:sz="0" w:space="0" w:color="auto"/>
                <w:right w:val="none" w:sz="0" w:space="0" w:color="auto"/>
              </w:divBdr>
            </w:div>
            <w:div w:id="1225796278">
              <w:marLeft w:val="0"/>
              <w:marRight w:val="0"/>
              <w:marTop w:val="0"/>
              <w:marBottom w:val="0"/>
              <w:divBdr>
                <w:top w:val="none" w:sz="0" w:space="0" w:color="auto"/>
                <w:left w:val="none" w:sz="0" w:space="0" w:color="auto"/>
                <w:bottom w:val="none" w:sz="0" w:space="0" w:color="auto"/>
                <w:right w:val="none" w:sz="0" w:space="0" w:color="auto"/>
              </w:divBdr>
            </w:div>
            <w:div w:id="769080623">
              <w:marLeft w:val="0"/>
              <w:marRight w:val="0"/>
              <w:marTop w:val="0"/>
              <w:marBottom w:val="0"/>
              <w:divBdr>
                <w:top w:val="none" w:sz="0" w:space="0" w:color="auto"/>
                <w:left w:val="none" w:sz="0" w:space="0" w:color="auto"/>
                <w:bottom w:val="none" w:sz="0" w:space="0" w:color="auto"/>
                <w:right w:val="none" w:sz="0" w:space="0" w:color="auto"/>
              </w:divBdr>
            </w:div>
            <w:div w:id="1441756630">
              <w:marLeft w:val="0"/>
              <w:marRight w:val="0"/>
              <w:marTop w:val="0"/>
              <w:marBottom w:val="0"/>
              <w:divBdr>
                <w:top w:val="none" w:sz="0" w:space="0" w:color="auto"/>
                <w:left w:val="none" w:sz="0" w:space="0" w:color="auto"/>
                <w:bottom w:val="none" w:sz="0" w:space="0" w:color="auto"/>
                <w:right w:val="none" w:sz="0" w:space="0" w:color="auto"/>
              </w:divBdr>
            </w:div>
            <w:div w:id="1321738745">
              <w:marLeft w:val="0"/>
              <w:marRight w:val="0"/>
              <w:marTop w:val="0"/>
              <w:marBottom w:val="0"/>
              <w:divBdr>
                <w:top w:val="none" w:sz="0" w:space="0" w:color="auto"/>
                <w:left w:val="none" w:sz="0" w:space="0" w:color="auto"/>
                <w:bottom w:val="none" w:sz="0" w:space="0" w:color="auto"/>
                <w:right w:val="none" w:sz="0" w:space="0" w:color="auto"/>
              </w:divBdr>
            </w:div>
            <w:div w:id="13036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4636">
      <w:bodyDiv w:val="1"/>
      <w:marLeft w:val="0"/>
      <w:marRight w:val="0"/>
      <w:marTop w:val="0"/>
      <w:marBottom w:val="0"/>
      <w:divBdr>
        <w:top w:val="none" w:sz="0" w:space="0" w:color="auto"/>
        <w:left w:val="none" w:sz="0" w:space="0" w:color="auto"/>
        <w:bottom w:val="none" w:sz="0" w:space="0" w:color="auto"/>
        <w:right w:val="none" w:sz="0" w:space="0" w:color="auto"/>
      </w:divBdr>
    </w:div>
    <w:div w:id="332227274">
      <w:bodyDiv w:val="1"/>
      <w:marLeft w:val="0"/>
      <w:marRight w:val="0"/>
      <w:marTop w:val="0"/>
      <w:marBottom w:val="0"/>
      <w:divBdr>
        <w:top w:val="none" w:sz="0" w:space="0" w:color="auto"/>
        <w:left w:val="none" w:sz="0" w:space="0" w:color="auto"/>
        <w:bottom w:val="none" w:sz="0" w:space="0" w:color="auto"/>
        <w:right w:val="none" w:sz="0" w:space="0" w:color="auto"/>
      </w:divBdr>
    </w:div>
    <w:div w:id="333992417">
      <w:bodyDiv w:val="1"/>
      <w:marLeft w:val="0"/>
      <w:marRight w:val="0"/>
      <w:marTop w:val="0"/>
      <w:marBottom w:val="0"/>
      <w:divBdr>
        <w:top w:val="none" w:sz="0" w:space="0" w:color="auto"/>
        <w:left w:val="none" w:sz="0" w:space="0" w:color="auto"/>
        <w:bottom w:val="none" w:sz="0" w:space="0" w:color="auto"/>
        <w:right w:val="none" w:sz="0" w:space="0" w:color="auto"/>
      </w:divBdr>
    </w:div>
    <w:div w:id="338316962">
      <w:bodyDiv w:val="1"/>
      <w:marLeft w:val="0"/>
      <w:marRight w:val="0"/>
      <w:marTop w:val="0"/>
      <w:marBottom w:val="0"/>
      <w:divBdr>
        <w:top w:val="none" w:sz="0" w:space="0" w:color="auto"/>
        <w:left w:val="none" w:sz="0" w:space="0" w:color="auto"/>
        <w:bottom w:val="none" w:sz="0" w:space="0" w:color="auto"/>
        <w:right w:val="none" w:sz="0" w:space="0" w:color="auto"/>
      </w:divBdr>
    </w:div>
    <w:div w:id="346367305">
      <w:bodyDiv w:val="1"/>
      <w:marLeft w:val="0"/>
      <w:marRight w:val="0"/>
      <w:marTop w:val="0"/>
      <w:marBottom w:val="0"/>
      <w:divBdr>
        <w:top w:val="none" w:sz="0" w:space="0" w:color="auto"/>
        <w:left w:val="none" w:sz="0" w:space="0" w:color="auto"/>
        <w:bottom w:val="none" w:sz="0" w:space="0" w:color="auto"/>
        <w:right w:val="none" w:sz="0" w:space="0" w:color="auto"/>
      </w:divBdr>
    </w:div>
    <w:div w:id="352346937">
      <w:bodyDiv w:val="1"/>
      <w:marLeft w:val="0"/>
      <w:marRight w:val="0"/>
      <w:marTop w:val="0"/>
      <w:marBottom w:val="0"/>
      <w:divBdr>
        <w:top w:val="none" w:sz="0" w:space="0" w:color="auto"/>
        <w:left w:val="none" w:sz="0" w:space="0" w:color="auto"/>
        <w:bottom w:val="none" w:sz="0" w:space="0" w:color="auto"/>
        <w:right w:val="none" w:sz="0" w:space="0" w:color="auto"/>
      </w:divBdr>
    </w:div>
    <w:div w:id="355741583">
      <w:bodyDiv w:val="1"/>
      <w:marLeft w:val="0"/>
      <w:marRight w:val="0"/>
      <w:marTop w:val="0"/>
      <w:marBottom w:val="0"/>
      <w:divBdr>
        <w:top w:val="none" w:sz="0" w:space="0" w:color="auto"/>
        <w:left w:val="none" w:sz="0" w:space="0" w:color="auto"/>
        <w:bottom w:val="none" w:sz="0" w:space="0" w:color="auto"/>
        <w:right w:val="none" w:sz="0" w:space="0" w:color="auto"/>
      </w:divBdr>
    </w:div>
    <w:div w:id="361562337">
      <w:bodyDiv w:val="1"/>
      <w:marLeft w:val="0"/>
      <w:marRight w:val="0"/>
      <w:marTop w:val="0"/>
      <w:marBottom w:val="0"/>
      <w:divBdr>
        <w:top w:val="none" w:sz="0" w:space="0" w:color="auto"/>
        <w:left w:val="none" w:sz="0" w:space="0" w:color="auto"/>
        <w:bottom w:val="none" w:sz="0" w:space="0" w:color="auto"/>
        <w:right w:val="none" w:sz="0" w:space="0" w:color="auto"/>
      </w:divBdr>
    </w:div>
    <w:div w:id="367728011">
      <w:bodyDiv w:val="1"/>
      <w:marLeft w:val="0"/>
      <w:marRight w:val="0"/>
      <w:marTop w:val="0"/>
      <w:marBottom w:val="0"/>
      <w:divBdr>
        <w:top w:val="none" w:sz="0" w:space="0" w:color="auto"/>
        <w:left w:val="none" w:sz="0" w:space="0" w:color="auto"/>
        <w:bottom w:val="none" w:sz="0" w:space="0" w:color="auto"/>
        <w:right w:val="none" w:sz="0" w:space="0" w:color="auto"/>
      </w:divBdr>
    </w:div>
    <w:div w:id="368917278">
      <w:bodyDiv w:val="1"/>
      <w:marLeft w:val="0"/>
      <w:marRight w:val="0"/>
      <w:marTop w:val="0"/>
      <w:marBottom w:val="0"/>
      <w:divBdr>
        <w:top w:val="none" w:sz="0" w:space="0" w:color="auto"/>
        <w:left w:val="none" w:sz="0" w:space="0" w:color="auto"/>
        <w:bottom w:val="none" w:sz="0" w:space="0" w:color="auto"/>
        <w:right w:val="none" w:sz="0" w:space="0" w:color="auto"/>
      </w:divBdr>
    </w:div>
    <w:div w:id="373845956">
      <w:bodyDiv w:val="1"/>
      <w:marLeft w:val="0"/>
      <w:marRight w:val="0"/>
      <w:marTop w:val="0"/>
      <w:marBottom w:val="0"/>
      <w:divBdr>
        <w:top w:val="none" w:sz="0" w:space="0" w:color="auto"/>
        <w:left w:val="none" w:sz="0" w:space="0" w:color="auto"/>
        <w:bottom w:val="none" w:sz="0" w:space="0" w:color="auto"/>
        <w:right w:val="none" w:sz="0" w:space="0" w:color="auto"/>
      </w:divBdr>
    </w:div>
    <w:div w:id="374280194">
      <w:bodyDiv w:val="1"/>
      <w:marLeft w:val="0"/>
      <w:marRight w:val="0"/>
      <w:marTop w:val="0"/>
      <w:marBottom w:val="0"/>
      <w:divBdr>
        <w:top w:val="none" w:sz="0" w:space="0" w:color="auto"/>
        <w:left w:val="none" w:sz="0" w:space="0" w:color="auto"/>
        <w:bottom w:val="none" w:sz="0" w:space="0" w:color="auto"/>
        <w:right w:val="none" w:sz="0" w:space="0" w:color="auto"/>
      </w:divBdr>
      <w:divsChild>
        <w:div w:id="658658387">
          <w:marLeft w:val="0"/>
          <w:marRight w:val="0"/>
          <w:marTop w:val="0"/>
          <w:marBottom w:val="0"/>
          <w:divBdr>
            <w:top w:val="none" w:sz="0" w:space="0" w:color="auto"/>
            <w:left w:val="none" w:sz="0" w:space="0" w:color="auto"/>
            <w:bottom w:val="none" w:sz="0" w:space="0" w:color="auto"/>
            <w:right w:val="none" w:sz="0" w:space="0" w:color="auto"/>
          </w:divBdr>
          <w:divsChild>
            <w:div w:id="1041320041">
              <w:marLeft w:val="0"/>
              <w:marRight w:val="0"/>
              <w:marTop w:val="0"/>
              <w:marBottom w:val="0"/>
              <w:divBdr>
                <w:top w:val="none" w:sz="0" w:space="0" w:color="auto"/>
                <w:left w:val="none" w:sz="0" w:space="0" w:color="auto"/>
                <w:bottom w:val="none" w:sz="0" w:space="0" w:color="auto"/>
                <w:right w:val="none" w:sz="0" w:space="0" w:color="auto"/>
              </w:divBdr>
            </w:div>
            <w:div w:id="302321076">
              <w:marLeft w:val="0"/>
              <w:marRight w:val="0"/>
              <w:marTop w:val="0"/>
              <w:marBottom w:val="0"/>
              <w:divBdr>
                <w:top w:val="none" w:sz="0" w:space="0" w:color="auto"/>
                <w:left w:val="none" w:sz="0" w:space="0" w:color="auto"/>
                <w:bottom w:val="none" w:sz="0" w:space="0" w:color="auto"/>
                <w:right w:val="none" w:sz="0" w:space="0" w:color="auto"/>
              </w:divBdr>
            </w:div>
            <w:div w:id="867596805">
              <w:marLeft w:val="0"/>
              <w:marRight w:val="0"/>
              <w:marTop w:val="0"/>
              <w:marBottom w:val="0"/>
              <w:divBdr>
                <w:top w:val="none" w:sz="0" w:space="0" w:color="auto"/>
                <w:left w:val="none" w:sz="0" w:space="0" w:color="auto"/>
                <w:bottom w:val="none" w:sz="0" w:space="0" w:color="auto"/>
                <w:right w:val="none" w:sz="0" w:space="0" w:color="auto"/>
              </w:divBdr>
            </w:div>
            <w:div w:id="1277717384">
              <w:marLeft w:val="0"/>
              <w:marRight w:val="0"/>
              <w:marTop w:val="0"/>
              <w:marBottom w:val="0"/>
              <w:divBdr>
                <w:top w:val="none" w:sz="0" w:space="0" w:color="auto"/>
                <w:left w:val="none" w:sz="0" w:space="0" w:color="auto"/>
                <w:bottom w:val="none" w:sz="0" w:space="0" w:color="auto"/>
                <w:right w:val="none" w:sz="0" w:space="0" w:color="auto"/>
              </w:divBdr>
            </w:div>
            <w:div w:id="1913197335">
              <w:marLeft w:val="0"/>
              <w:marRight w:val="0"/>
              <w:marTop w:val="0"/>
              <w:marBottom w:val="0"/>
              <w:divBdr>
                <w:top w:val="none" w:sz="0" w:space="0" w:color="auto"/>
                <w:left w:val="none" w:sz="0" w:space="0" w:color="auto"/>
                <w:bottom w:val="none" w:sz="0" w:space="0" w:color="auto"/>
                <w:right w:val="none" w:sz="0" w:space="0" w:color="auto"/>
              </w:divBdr>
            </w:div>
            <w:div w:id="2024621146">
              <w:marLeft w:val="0"/>
              <w:marRight w:val="0"/>
              <w:marTop w:val="0"/>
              <w:marBottom w:val="0"/>
              <w:divBdr>
                <w:top w:val="none" w:sz="0" w:space="0" w:color="auto"/>
                <w:left w:val="none" w:sz="0" w:space="0" w:color="auto"/>
                <w:bottom w:val="none" w:sz="0" w:space="0" w:color="auto"/>
                <w:right w:val="none" w:sz="0" w:space="0" w:color="auto"/>
              </w:divBdr>
            </w:div>
            <w:div w:id="1244990909">
              <w:marLeft w:val="0"/>
              <w:marRight w:val="0"/>
              <w:marTop w:val="0"/>
              <w:marBottom w:val="0"/>
              <w:divBdr>
                <w:top w:val="none" w:sz="0" w:space="0" w:color="auto"/>
                <w:left w:val="none" w:sz="0" w:space="0" w:color="auto"/>
                <w:bottom w:val="none" w:sz="0" w:space="0" w:color="auto"/>
                <w:right w:val="none" w:sz="0" w:space="0" w:color="auto"/>
              </w:divBdr>
            </w:div>
            <w:div w:id="160895666">
              <w:marLeft w:val="0"/>
              <w:marRight w:val="0"/>
              <w:marTop w:val="0"/>
              <w:marBottom w:val="0"/>
              <w:divBdr>
                <w:top w:val="none" w:sz="0" w:space="0" w:color="auto"/>
                <w:left w:val="none" w:sz="0" w:space="0" w:color="auto"/>
                <w:bottom w:val="none" w:sz="0" w:space="0" w:color="auto"/>
                <w:right w:val="none" w:sz="0" w:space="0" w:color="auto"/>
              </w:divBdr>
            </w:div>
            <w:div w:id="1279293086">
              <w:marLeft w:val="0"/>
              <w:marRight w:val="0"/>
              <w:marTop w:val="0"/>
              <w:marBottom w:val="0"/>
              <w:divBdr>
                <w:top w:val="none" w:sz="0" w:space="0" w:color="auto"/>
                <w:left w:val="none" w:sz="0" w:space="0" w:color="auto"/>
                <w:bottom w:val="none" w:sz="0" w:space="0" w:color="auto"/>
                <w:right w:val="none" w:sz="0" w:space="0" w:color="auto"/>
              </w:divBdr>
            </w:div>
            <w:div w:id="623464336">
              <w:marLeft w:val="0"/>
              <w:marRight w:val="0"/>
              <w:marTop w:val="0"/>
              <w:marBottom w:val="0"/>
              <w:divBdr>
                <w:top w:val="none" w:sz="0" w:space="0" w:color="auto"/>
                <w:left w:val="none" w:sz="0" w:space="0" w:color="auto"/>
                <w:bottom w:val="none" w:sz="0" w:space="0" w:color="auto"/>
                <w:right w:val="none" w:sz="0" w:space="0" w:color="auto"/>
              </w:divBdr>
            </w:div>
            <w:div w:id="1691486695">
              <w:marLeft w:val="0"/>
              <w:marRight w:val="0"/>
              <w:marTop w:val="0"/>
              <w:marBottom w:val="0"/>
              <w:divBdr>
                <w:top w:val="none" w:sz="0" w:space="0" w:color="auto"/>
                <w:left w:val="none" w:sz="0" w:space="0" w:color="auto"/>
                <w:bottom w:val="none" w:sz="0" w:space="0" w:color="auto"/>
                <w:right w:val="none" w:sz="0" w:space="0" w:color="auto"/>
              </w:divBdr>
            </w:div>
            <w:div w:id="1972906880">
              <w:marLeft w:val="0"/>
              <w:marRight w:val="0"/>
              <w:marTop w:val="0"/>
              <w:marBottom w:val="0"/>
              <w:divBdr>
                <w:top w:val="none" w:sz="0" w:space="0" w:color="auto"/>
                <w:left w:val="none" w:sz="0" w:space="0" w:color="auto"/>
                <w:bottom w:val="none" w:sz="0" w:space="0" w:color="auto"/>
                <w:right w:val="none" w:sz="0" w:space="0" w:color="auto"/>
              </w:divBdr>
            </w:div>
            <w:div w:id="1768233523">
              <w:marLeft w:val="0"/>
              <w:marRight w:val="0"/>
              <w:marTop w:val="0"/>
              <w:marBottom w:val="0"/>
              <w:divBdr>
                <w:top w:val="none" w:sz="0" w:space="0" w:color="auto"/>
                <w:left w:val="none" w:sz="0" w:space="0" w:color="auto"/>
                <w:bottom w:val="none" w:sz="0" w:space="0" w:color="auto"/>
                <w:right w:val="none" w:sz="0" w:space="0" w:color="auto"/>
              </w:divBdr>
            </w:div>
            <w:div w:id="865753626">
              <w:marLeft w:val="0"/>
              <w:marRight w:val="0"/>
              <w:marTop w:val="0"/>
              <w:marBottom w:val="0"/>
              <w:divBdr>
                <w:top w:val="none" w:sz="0" w:space="0" w:color="auto"/>
                <w:left w:val="none" w:sz="0" w:space="0" w:color="auto"/>
                <w:bottom w:val="none" w:sz="0" w:space="0" w:color="auto"/>
                <w:right w:val="none" w:sz="0" w:space="0" w:color="auto"/>
              </w:divBdr>
            </w:div>
            <w:div w:id="1119295957">
              <w:marLeft w:val="0"/>
              <w:marRight w:val="0"/>
              <w:marTop w:val="0"/>
              <w:marBottom w:val="0"/>
              <w:divBdr>
                <w:top w:val="none" w:sz="0" w:space="0" w:color="auto"/>
                <w:left w:val="none" w:sz="0" w:space="0" w:color="auto"/>
                <w:bottom w:val="none" w:sz="0" w:space="0" w:color="auto"/>
                <w:right w:val="none" w:sz="0" w:space="0" w:color="auto"/>
              </w:divBdr>
            </w:div>
            <w:div w:id="97877868">
              <w:marLeft w:val="0"/>
              <w:marRight w:val="0"/>
              <w:marTop w:val="0"/>
              <w:marBottom w:val="0"/>
              <w:divBdr>
                <w:top w:val="none" w:sz="0" w:space="0" w:color="auto"/>
                <w:left w:val="none" w:sz="0" w:space="0" w:color="auto"/>
                <w:bottom w:val="none" w:sz="0" w:space="0" w:color="auto"/>
                <w:right w:val="none" w:sz="0" w:space="0" w:color="auto"/>
              </w:divBdr>
            </w:div>
            <w:div w:id="227620564">
              <w:marLeft w:val="0"/>
              <w:marRight w:val="0"/>
              <w:marTop w:val="0"/>
              <w:marBottom w:val="0"/>
              <w:divBdr>
                <w:top w:val="none" w:sz="0" w:space="0" w:color="auto"/>
                <w:left w:val="none" w:sz="0" w:space="0" w:color="auto"/>
                <w:bottom w:val="none" w:sz="0" w:space="0" w:color="auto"/>
                <w:right w:val="none" w:sz="0" w:space="0" w:color="auto"/>
              </w:divBdr>
            </w:div>
            <w:div w:id="2072271681">
              <w:marLeft w:val="0"/>
              <w:marRight w:val="0"/>
              <w:marTop w:val="0"/>
              <w:marBottom w:val="0"/>
              <w:divBdr>
                <w:top w:val="none" w:sz="0" w:space="0" w:color="auto"/>
                <w:left w:val="none" w:sz="0" w:space="0" w:color="auto"/>
                <w:bottom w:val="none" w:sz="0" w:space="0" w:color="auto"/>
                <w:right w:val="none" w:sz="0" w:space="0" w:color="auto"/>
              </w:divBdr>
            </w:div>
            <w:div w:id="1911112730">
              <w:marLeft w:val="0"/>
              <w:marRight w:val="0"/>
              <w:marTop w:val="0"/>
              <w:marBottom w:val="0"/>
              <w:divBdr>
                <w:top w:val="none" w:sz="0" w:space="0" w:color="auto"/>
                <w:left w:val="none" w:sz="0" w:space="0" w:color="auto"/>
                <w:bottom w:val="none" w:sz="0" w:space="0" w:color="auto"/>
                <w:right w:val="none" w:sz="0" w:space="0" w:color="auto"/>
              </w:divBdr>
            </w:div>
            <w:div w:id="626087702">
              <w:marLeft w:val="0"/>
              <w:marRight w:val="0"/>
              <w:marTop w:val="0"/>
              <w:marBottom w:val="0"/>
              <w:divBdr>
                <w:top w:val="none" w:sz="0" w:space="0" w:color="auto"/>
                <w:left w:val="none" w:sz="0" w:space="0" w:color="auto"/>
                <w:bottom w:val="none" w:sz="0" w:space="0" w:color="auto"/>
                <w:right w:val="none" w:sz="0" w:space="0" w:color="auto"/>
              </w:divBdr>
            </w:div>
            <w:div w:id="65539040">
              <w:marLeft w:val="0"/>
              <w:marRight w:val="0"/>
              <w:marTop w:val="0"/>
              <w:marBottom w:val="0"/>
              <w:divBdr>
                <w:top w:val="none" w:sz="0" w:space="0" w:color="auto"/>
                <w:left w:val="none" w:sz="0" w:space="0" w:color="auto"/>
                <w:bottom w:val="none" w:sz="0" w:space="0" w:color="auto"/>
                <w:right w:val="none" w:sz="0" w:space="0" w:color="auto"/>
              </w:divBdr>
            </w:div>
            <w:div w:id="145440139">
              <w:marLeft w:val="0"/>
              <w:marRight w:val="0"/>
              <w:marTop w:val="0"/>
              <w:marBottom w:val="0"/>
              <w:divBdr>
                <w:top w:val="none" w:sz="0" w:space="0" w:color="auto"/>
                <w:left w:val="none" w:sz="0" w:space="0" w:color="auto"/>
                <w:bottom w:val="none" w:sz="0" w:space="0" w:color="auto"/>
                <w:right w:val="none" w:sz="0" w:space="0" w:color="auto"/>
              </w:divBdr>
            </w:div>
            <w:div w:id="304166646">
              <w:marLeft w:val="0"/>
              <w:marRight w:val="0"/>
              <w:marTop w:val="0"/>
              <w:marBottom w:val="0"/>
              <w:divBdr>
                <w:top w:val="none" w:sz="0" w:space="0" w:color="auto"/>
                <w:left w:val="none" w:sz="0" w:space="0" w:color="auto"/>
                <w:bottom w:val="none" w:sz="0" w:space="0" w:color="auto"/>
                <w:right w:val="none" w:sz="0" w:space="0" w:color="auto"/>
              </w:divBdr>
            </w:div>
            <w:div w:id="528573103">
              <w:marLeft w:val="0"/>
              <w:marRight w:val="0"/>
              <w:marTop w:val="0"/>
              <w:marBottom w:val="0"/>
              <w:divBdr>
                <w:top w:val="none" w:sz="0" w:space="0" w:color="auto"/>
                <w:left w:val="none" w:sz="0" w:space="0" w:color="auto"/>
                <w:bottom w:val="none" w:sz="0" w:space="0" w:color="auto"/>
                <w:right w:val="none" w:sz="0" w:space="0" w:color="auto"/>
              </w:divBdr>
            </w:div>
            <w:div w:id="1726295941">
              <w:marLeft w:val="0"/>
              <w:marRight w:val="0"/>
              <w:marTop w:val="0"/>
              <w:marBottom w:val="0"/>
              <w:divBdr>
                <w:top w:val="none" w:sz="0" w:space="0" w:color="auto"/>
                <w:left w:val="none" w:sz="0" w:space="0" w:color="auto"/>
                <w:bottom w:val="none" w:sz="0" w:space="0" w:color="auto"/>
                <w:right w:val="none" w:sz="0" w:space="0" w:color="auto"/>
              </w:divBdr>
            </w:div>
            <w:div w:id="289673523">
              <w:marLeft w:val="0"/>
              <w:marRight w:val="0"/>
              <w:marTop w:val="0"/>
              <w:marBottom w:val="0"/>
              <w:divBdr>
                <w:top w:val="none" w:sz="0" w:space="0" w:color="auto"/>
                <w:left w:val="none" w:sz="0" w:space="0" w:color="auto"/>
                <w:bottom w:val="none" w:sz="0" w:space="0" w:color="auto"/>
                <w:right w:val="none" w:sz="0" w:space="0" w:color="auto"/>
              </w:divBdr>
            </w:div>
            <w:div w:id="1365859926">
              <w:marLeft w:val="0"/>
              <w:marRight w:val="0"/>
              <w:marTop w:val="0"/>
              <w:marBottom w:val="0"/>
              <w:divBdr>
                <w:top w:val="none" w:sz="0" w:space="0" w:color="auto"/>
                <w:left w:val="none" w:sz="0" w:space="0" w:color="auto"/>
                <w:bottom w:val="none" w:sz="0" w:space="0" w:color="auto"/>
                <w:right w:val="none" w:sz="0" w:space="0" w:color="auto"/>
              </w:divBdr>
            </w:div>
            <w:div w:id="598685674">
              <w:marLeft w:val="0"/>
              <w:marRight w:val="0"/>
              <w:marTop w:val="0"/>
              <w:marBottom w:val="0"/>
              <w:divBdr>
                <w:top w:val="none" w:sz="0" w:space="0" w:color="auto"/>
                <w:left w:val="none" w:sz="0" w:space="0" w:color="auto"/>
                <w:bottom w:val="none" w:sz="0" w:space="0" w:color="auto"/>
                <w:right w:val="none" w:sz="0" w:space="0" w:color="auto"/>
              </w:divBdr>
            </w:div>
            <w:div w:id="575171094">
              <w:marLeft w:val="0"/>
              <w:marRight w:val="0"/>
              <w:marTop w:val="0"/>
              <w:marBottom w:val="0"/>
              <w:divBdr>
                <w:top w:val="none" w:sz="0" w:space="0" w:color="auto"/>
                <w:left w:val="none" w:sz="0" w:space="0" w:color="auto"/>
                <w:bottom w:val="none" w:sz="0" w:space="0" w:color="auto"/>
                <w:right w:val="none" w:sz="0" w:space="0" w:color="auto"/>
              </w:divBdr>
            </w:div>
            <w:div w:id="197205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99456">
      <w:bodyDiv w:val="1"/>
      <w:marLeft w:val="0"/>
      <w:marRight w:val="0"/>
      <w:marTop w:val="0"/>
      <w:marBottom w:val="0"/>
      <w:divBdr>
        <w:top w:val="none" w:sz="0" w:space="0" w:color="auto"/>
        <w:left w:val="none" w:sz="0" w:space="0" w:color="auto"/>
        <w:bottom w:val="none" w:sz="0" w:space="0" w:color="auto"/>
        <w:right w:val="none" w:sz="0" w:space="0" w:color="auto"/>
      </w:divBdr>
    </w:div>
    <w:div w:id="394284535">
      <w:bodyDiv w:val="1"/>
      <w:marLeft w:val="0"/>
      <w:marRight w:val="0"/>
      <w:marTop w:val="0"/>
      <w:marBottom w:val="0"/>
      <w:divBdr>
        <w:top w:val="none" w:sz="0" w:space="0" w:color="auto"/>
        <w:left w:val="none" w:sz="0" w:space="0" w:color="auto"/>
        <w:bottom w:val="none" w:sz="0" w:space="0" w:color="auto"/>
        <w:right w:val="none" w:sz="0" w:space="0" w:color="auto"/>
      </w:divBdr>
    </w:div>
    <w:div w:id="402877975">
      <w:bodyDiv w:val="1"/>
      <w:marLeft w:val="0"/>
      <w:marRight w:val="0"/>
      <w:marTop w:val="0"/>
      <w:marBottom w:val="0"/>
      <w:divBdr>
        <w:top w:val="none" w:sz="0" w:space="0" w:color="auto"/>
        <w:left w:val="none" w:sz="0" w:space="0" w:color="auto"/>
        <w:bottom w:val="none" w:sz="0" w:space="0" w:color="auto"/>
        <w:right w:val="none" w:sz="0" w:space="0" w:color="auto"/>
      </w:divBdr>
    </w:div>
    <w:div w:id="411851518">
      <w:bodyDiv w:val="1"/>
      <w:marLeft w:val="0"/>
      <w:marRight w:val="0"/>
      <w:marTop w:val="0"/>
      <w:marBottom w:val="0"/>
      <w:divBdr>
        <w:top w:val="none" w:sz="0" w:space="0" w:color="auto"/>
        <w:left w:val="none" w:sz="0" w:space="0" w:color="auto"/>
        <w:bottom w:val="none" w:sz="0" w:space="0" w:color="auto"/>
        <w:right w:val="none" w:sz="0" w:space="0" w:color="auto"/>
      </w:divBdr>
    </w:div>
    <w:div w:id="418797591">
      <w:bodyDiv w:val="1"/>
      <w:marLeft w:val="0"/>
      <w:marRight w:val="0"/>
      <w:marTop w:val="0"/>
      <w:marBottom w:val="0"/>
      <w:divBdr>
        <w:top w:val="none" w:sz="0" w:space="0" w:color="auto"/>
        <w:left w:val="none" w:sz="0" w:space="0" w:color="auto"/>
        <w:bottom w:val="none" w:sz="0" w:space="0" w:color="auto"/>
        <w:right w:val="none" w:sz="0" w:space="0" w:color="auto"/>
      </w:divBdr>
    </w:div>
    <w:div w:id="428544528">
      <w:bodyDiv w:val="1"/>
      <w:marLeft w:val="0"/>
      <w:marRight w:val="0"/>
      <w:marTop w:val="0"/>
      <w:marBottom w:val="0"/>
      <w:divBdr>
        <w:top w:val="none" w:sz="0" w:space="0" w:color="auto"/>
        <w:left w:val="none" w:sz="0" w:space="0" w:color="auto"/>
        <w:bottom w:val="none" w:sz="0" w:space="0" w:color="auto"/>
        <w:right w:val="none" w:sz="0" w:space="0" w:color="auto"/>
      </w:divBdr>
    </w:div>
    <w:div w:id="433866426">
      <w:bodyDiv w:val="1"/>
      <w:marLeft w:val="0"/>
      <w:marRight w:val="0"/>
      <w:marTop w:val="0"/>
      <w:marBottom w:val="0"/>
      <w:divBdr>
        <w:top w:val="none" w:sz="0" w:space="0" w:color="auto"/>
        <w:left w:val="none" w:sz="0" w:space="0" w:color="auto"/>
        <w:bottom w:val="none" w:sz="0" w:space="0" w:color="auto"/>
        <w:right w:val="none" w:sz="0" w:space="0" w:color="auto"/>
      </w:divBdr>
      <w:divsChild>
        <w:div w:id="639965263">
          <w:marLeft w:val="0"/>
          <w:marRight w:val="0"/>
          <w:marTop w:val="0"/>
          <w:marBottom w:val="0"/>
          <w:divBdr>
            <w:top w:val="none" w:sz="0" w:space="0" w:color="auto"/>
            <w:left w:val="none" w:sz="0" w:space="0" w:color="auto"/>
            <w:bottom w:val="none" w:sz="0" w:space="0" w:color="auto"/>
            <w:right w:val="none" w:sz="0" w:space="0" w:color="auto"/>
          </w:divBdr>
          <w:divsChild>
            <w:div w:id="1059548326">
              <w:marLeft w:val="0"/>
              <w:marRight w:val="0"/>
              <w:marTop w:val="0"/>
              <w:marBottom w:val="0"/>
              <w:divBdr>
                <w:top w:val="none" w:sz="0" w:space="0" w:color="auto"/>
                <w:left w:val="none" w:sz="0" w:space="0" w:color="auto"/>
                <w:bottom w:val="none" w:sz="0" w:space="0" w:color="auto"/>
                <w:right w:val="none" w:sz="0" w:space="0" w:color="auto"/>
              </w:divBdr>
            </w:div>
            <w:div w:id="921059986">
              <w:marLeft w:val="0"/>
              <w:marRight w:val="0"/>
              <w:marTop w:val="0"/>
              <w:marBottom w:val="0"/>
              <w:divBdr>
                <w:top w:val="none" w:sz="0" w:space="0" w:color="auto"/>
                <w:left w:val="none" w:sz="0" w:space="0" w:color="auto"/>
                <w:bottom w:val="none" w:sz="0" w:space="0" w:color="auto"/>
                <w:right w:val="none" w:sz="0" w:space="0" w:color="auto"/>
              </w:divBdr>
            </w:div>
            <w:div w:id="1898584314">
              <w:marLeft w:val="0"/>
              <w:marRight w:val="0"/>
              <w:marTop w:val="0"/>
              <w:marBottom w:val="0"/>
              <w:divBdr>
                <w:top w:val="none" w:sz="0" w:space="0" w:color="auto"/>
                <w:left w:val="none" w:sz="0" w:space="0" w:color="auto"/>
                <w:bottom w:val="none" w:sz="0" w:space="0" w:color="auto"/>
                <w:right w:val="none" w:sz="0" w:space="0" w:color="auto"/>
              </w:divBdr>
            </w:div>
            <w:div w:id="1254247167">
              <w:marLeft w:val="0"/>
              <w:marRight w:val="0"/>
              <w:marTop w:val="0"/>
              <w:marBottom w:val="0"/>
              <w:divBdr>
                <w:top w:val="none" w:sz="0" w:space="0" w:color="auto"/>
                <w:left w:val="none" w:sz="0" w:space="0" w:color="auto"/>
                <w:bottom w:val="none" w:sz="0" w:space="0" w:color="auto"/>
                <w:right w:val="none" w:sz="0" w:space="0" w:color="auto"/>
              </w:divBdr>
            </w:div>
            <w:div w:id="1115757203">
              <w:marLeft w:val="0"/>
              <w:marRight w:val="0"/>
              <w:marTop w:val="0"/>
              <w:marBottom w:val="0"/>
              <w:divBdr>
                <w:top w:val="none" w:sz="0" w:space="0" w:color="auto"/>
                <w:left w:val="none" w:sz="0" w:space="0" w:color="auto"/>
                <w:bottom w:val="none" w:sz="0" w:space="0" w:color="auto"/>
                <w:right w:val="none" w:sz="0" w:space="0" w:color="auto"/>
              </w:divBdr>
            </w:div>
            <w:div w:id="16510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48951">
      <w:bodyDiv w:val="1"/>
      <w:marLeft w:val="0"/>
      <w:marRight w:val="0"/>
      <w:marTop w:val="0"/>
      <w:marBottom w:val="0"/>
      <w:divBdr>
        <w:top w:val="none" w:sz="0" w:space="0" w:color="auto"/>
        <w:left w:val="none" w:sz="0" w:space="0" w:color="auto"/>
        <w:bottom w:val="none" w:sz="0" w:space="0" w:color="auto"/>
        <w:right w:val="none" w:sz="0" w:space="0" w:color="auto"/>
      </w:divBdr>
    </w:div>
    <w:div w:id="440303491">
      <w:bodyDiv w:val="1"/>
      <w:marLeft w:val="0"/>
      <w:marRight w:val="0"/>
      <w:marTop w:val="0"/>
      <w:marBottom w:val="0"/>
      <w:divBdr>
        <w:top w:val="none" w:sz="0" w:space="0" w:color="auto"/>
        <w:left w:val="none" w:sz="0" w:space="0" w:color="auto"/>
        <w:bottom w:val="none" w:sz="0" w:space="0" w:color="auto"/>
        <w:right w:val="none" w:sz="0" w:space="0" w:color="auto"/>
      </w:divBdr>
    </w:div>
    <w:div w:id="450518555">
      <w:bodyDiv w:val="1"/>
      <w:marLeft w:val="0"/>
      <w:marRight w:val="0"/>
      <w:marTop w:val="0"/>
      <w:marBottom w:val="0"/>
      <w:divBdr>
        <w:top w:val="none" w:sz="0" w:space="0" w:color="auto"/>
        <w:left w:val="none" w:sz="0" w:space="0" w:color="auto"/>
        <w:bottom w:val="none" w:sz="0" w:space="0" w:color="auto"/>
        <w:right w:val="none" w:sz="0" w:space="0" w:color="auto"/>
      </w:divBdr>
    </w:div>
    <w:div w:id="456874199">
      <w:bodyDiv w:val="1"/>
      <w:marLeft w:val="0"/>
      <w:marRight w:val="0"/>
      <w:marTop w:val="0"/>
      <w:marBottom w:val="0"/>
      <w:divBdr>
        <w:top w:val="none" w:sz="0" w:space="0" w:color="auto"/>
        <w:left w:val="none" w:sz="0" w:space="0" w:color="auto"/>
        <w:bottom w:val="none" w:sz="0" w:space="0" w:color="auto"/>
        <w:right w:val="none" w:sz="0" w:space="0" w:color="auto"/>
      </w:divBdr>
    </w:div>
    <w:div w:id="457724293">
      <w:bodyDiv w:val="1"/>
      <w:marLeft w:val="0"/>
      <w:marRight w:val="0"/>
      <w:marTop w:val="0"/>
      <w:marBottom w:val="0"/>
      <w:divBdr>
        <w:top w:val="none" w:sz="0" w:space="0" w:color="auto"/>
        <w:left w:val="none" w:sz="0" w:space="0" w:color="auto"/>
        <w:bottom w:val="none" w:sz="0" w:space="0" w:color="auto"/>
        <w:right w:val="none" w:sz="0" w:space="0" w:color="auto"/>
      </w:divBdr>
      <w:divsChild>
        <w:div w:id="393897895">
          <w:marLeft w:val="0"/>
          <w:marRight w:val="0"/>
          <w:marTop w:val="0"/>
          <w:marBottom w:val="0"/>
          <w:divBdr>
            <w:top w:val="none" w:sz="0" w:space="0" w:color="auto"/>
            <w:left w:val="none" w:sz="0" w:space="0" w:color="auto"/>
            <w:bottom w:val="none" w:sz="0" w:space="0" w:color="auto"/>
            <w:right w:val="none" w:sz="0" w:space="0" w:color="auto"/>
          </w:divBdr>
          <w:divsChild>
            <w:div w:id="890654733">
              <w:marLeft w:val="0"/>
              <w:marRight w:val="0"/>
              <w:marTop w:val="0"/>
              <w:marBottom w:val="0"/>
              <w:divBdr>
                <w:top w:val="none" w:sz="0" w:space="0" w:color="auto"/>
                <w:left w:val="none" w:sz="0" w:space="0" w:color="auto"/>
                <w:bottom w:val="none" w:sz="0" w:space="0" w:color="auto"/>
                <w:right w:val="none" w:sz="0" w:space="0" w:color="auto"/>
              </w:divBdr>
            </w:div>
            <w:div w:id="268511228">
              <w:marLeft w:val="0"/>
              <w:marRight w:val="0"/>
              <w:marTop w:val="0"/>
              <w:marBottom w:val="0"/>
              <w:divBdr>
                <w:top w:val="none" w:sz="0" w:space="0" w:color="auto"/>
                <w:left w:val="none" w:sz="0" w:space="0" w:color="auto"/>
                <w:bottom w:val="none" w:sz="0" w:space="0" w:color="auto"/>
                <w:right w:val="none" w:sz="0" w:space="0" w:color="auto"/>
              </w:divBdr>
            </w:div>
            <w:div w:id="1893928887">
              <w:marLeft w:val="0"/>
              <w:marRight w:val="0"/>
              <w:marTop w:val="0"/>
              <w:marBottom w:val="0"/>
              <w:divBdr>
                <w:top w:val="none" w:sz="0" w:space="0" w:color="auto"/>
                <w:left w:val="none" w:sz="0" w:space="0" w:color="auto"/>
                <w:bottom w:val="none" w:sz="0" w:space="0" w:color="auto"/>
                <w:right w:val="none" w:sz="0" w:space="0" w:color="auto"/>
              </w:divBdr>
            </w:div>
            <w:div w:id="1892115229">
              <w:marLeft w:val="0"/>
              <w:marRight w:val="0"/>
              <w:marTop w:val="0"/>
              <w:marBottom w:val="0"/>
              <w:divBdr>
                <w:top w:val="none" w:sz="0" w:space="0" w:color="auto"/>
                <w:left w:val="none" w:sz="0" w:space="0" w:color="auto"/>
                <w:bottom w:val="none" w:sz="0" w:space="0" w:color="auto"/>
                <w:right w:val="none" w:sz="0" w:space="0" w:color="auto"/>
              </w:divBdr>
            </w:div>
            <w:div w:id="1971015092">
              <w:marLeft w:val="0"/>
              <w:marRight w:val="0"/>
              <w:marTop w:val="0"/>
              <w:marBottom w:val="0"/>
              <w:divBdr>
                <w:top w:val="none" w:sz="0" w:space="0" w:color="auto"/>
                <w:left w:val="none" w:sz="0" w:space="0" w:color="auto"/>
                <w:bottom w:val="none" w:sz="0" w:space="0" w:color="auto"/>
                <w:right w:val="none" w:sz="0" w:space="0" w:color="auto"/>
              </w:divBdr>
            </w:div>
            <w:div w:id="417870962">
              <w:marLeft w:val="0"/>
              <w:marRight w:val="0"/>
              <w:marTop w:val="0"/>
              <w:marBottom w:val="0"/>
              <w:divBdr>
                <w:top w:val="none" w:sz="0" w:space="0" w:color="auto"/>
                <w:left w:val="none" w:sz="0" w:space="0" w:color="auto"/>
                <w:bottom w:val="none" w:sz="0" w:space="0" w:color="auto"/>
                <w:right w:val="none" w:sz="0" w:space="0" w:color="auto"/>
              </w:divBdr>
            </w:div>
            <w:div w:id="25984087">
              <w:marLeft w:val="0"/>
              <w:marRight w:val="0"/>
              <w:marTop w:val="0"/>
              <w:marBottom w:val="0"/>
              <w:divBdr>
                <w:top w:val="none" w:sz="0" w:space="0" w:color="auto"/>
                <w:left w:val="none" w:sz="0" w:space="0" w:color="auto"/>
                <w:bottom w:val="none" w:sz="0" w:space="0" w:color="auto"/>
                <w:right w:val="none" w:sz="0" w:space="0" w:color="auto"/>
              </w:divBdr>
            </w:div>
            <w:div w:id="1417283319">
              <w:marLeft w:val="0"/>
              <w:marRight w:val="0"/>
              <w:marTop w:val="0"/>
              <w:marBottom w:val="0"/>
              <w:divBdr>
                <w:top w:val="none" w:sz="0" w:space="0" w:color="auto"/>
                <w:left w:val="none" w:sz="0" w:space="0" w:color="auto"/>
                <w:bottom w:val="none" w:sz="0" w:space="0" w:color="auto"/>
                <w:right w:val="none" w:sz="0" w:space="0" w:color="auto"/>
              </w:divBdr>
            </w:div>
            <w:div w:id="876159347">
              <w:marLeft w:val="0"/>
              <w:marRight w:val="0"/>
              <w:marTop w:val="0"/>
              <w:marBottom w:val="0"/>
              <w:divBdr>
                <w:top w:val="none" w:sz="0" w:space="0" w:color="auto"/>
                <w:left w:val="none" w:sz="0" w:space="0" w:color="auto"/>
                <w:bottom w:val="none" w:sz="0" w:space="0" w:color="auto"/>
                <w:right w:val="none" w:sz="0" w:space="0" w:color="auto"/>
              </w:divBdr>
            </w:div>
            <w:div w:id="1570117773">
              <w:marLeft w:val="0"/>
              <w:marRight w:val="0"/>
              <w:marTop w:val="0"/>
              <w:marBottom w:val="0"/>
              <w:divBdr>
                <w:top w:val="none" w:sz="0" w:space="0" w:color="auto"/>
                <w:left w:val="none" w:sz="0" w:space="0" w:color="auto"/>
                <w:bottom w:val="none" w:sz="0" w:space="0" w:color="auto"/>
                <w:right w:val="none" w:sz="0" w:space="0" w:color="auto"/>
              </w:divBdr>
            </w:div>
            <w:div w:id="1687947951">
              <w:marLeft w:val="0"/>
              <w:marRight w:val="0"/>
              <w:marTop w:val="0"/>
              <w:marBottom w:val="0"/>
              <w:divBdr>
                <w:top w:val="none" w:sz="0" w:space="0" w:color="auto"/>
                <w:left w:val="none" w:sz="0" w:space="0" w:color="auto"/>
                <w:bottom w:val="none" w:sz="0" w:space="0" w:color="auto"/>
                <w:right w:val="none" w:sz="0" w:space="0" w:color="auto"/>
              </w:divBdr>
            </w:div>
            <w:div w:id="2039309169">
              <w:marLeft w:val="0"/>
              <w:marRight w:val="0"/>
              <w:marTop w:val="0"/>
              <w:marBottom w:val="0"/>
              <w:divBdr>
                <w:top w:val="none" w:sz="0" w:space="0" w:color="auto"/>
                <w:left w:val="none" w:sz="0" w:space="0" w:color="auto"/>
                <w:bottom w:val="none" w:sz="0" w:space="0" w:color="auto"/>
                <w:right w:val="none" w:sz="0" w:space="0" w:color="auto"/>
              </w:divBdr>
            </w:div>
            <w:div w:id="153768780">
              <w:marLeft w:val="0"/>
              <w:marRight w:val="0"/>
              <w:marTop w:val="0"/>
              <w:marBottom w:val="0"/>
              <w:divBdr>
                <w:top w:val="none" w:sz="0" w:space="0" w:color="auto"/>
                <w:left w:val="none" w:sz="0" w:space="0" w:color="auto"/>
                <w:bottom w:val="none" w:sz="0" w:space="0" w:color="auto"/>
                <w:right w:val="none" w:sz="0" w:space="0" w:color="auto"/>
              </w:divBdr>
            </w:div>
            <w:div w:id="1023946116">
              <w:marLeft w:val="0"/>
              <w:marRight w:val="0"/>
              <w:marTop w:val="0"/>
              <w:marBottom w:val="0"/>
              <w:divBdr>
                <w:top w:val="none" w:sz="0" w:space="0" w:color="auto"/>
                <w:left w:val="none" w:sz="0" w:space="0" w:color="auto"/>
                <w:bottom w:val="none" w:sz="0" w:space="0" w:color="auto"/>
                <w:right w:val="none" w:sz="0" w:space="0" w:color="auto"/>
              </w:divBdr>
            </w:div>
            <w:div w:id="703098262">
              <w:marLeft w:val="0"/>
              <w:marRight w:val="0"/>
              <w:marTop w:val="0"/>
              <w:marBottom w:val="0"/>
              <w:divBdr>
                <w:top w:val="none" w:sz="0" w:space="0" w:color="auto"/>
                <w:left w:val="none" w:sz="0" w:space="0" w:color="auto"/>
                <w:bottom w:val="none" w:sz="0" w:space="0" w:color="auto"/>
                <w:right w:val="none" w:sz="0" w:space="0" w:color="auto"/>
              </w:divBdr>
            </w:div>
            <w:div w:id="808592175">
              <w:marLeft w:val="0"/>
              <w:marRight w:val="0"/>
              <w:marTop w:val="0"/>
              <w:marBottom w:val="0"/>
              <w:divBdr>
                <w:top w:val="none" w:sz="0" w:space="0" w:color="auto"/>
                <w:left w:val="none" w:sz="0" w:space="0" w:color="auto"/>
                <w:bottom w:val="none" w:sz="0" w:space="0" w:color="auto"/>
                <w:right w:val="none" w:sz="0" w:space="0" w:color="auto"/>
              </w:divBdr>
            </w:div>
            <w:div w:id="1465006012">
              <w:marLeft w:val="0"/>
              <w:marRight w:val="0"/>
              <w:marTop w:val="0"/>
              <w:marBottom w:val="0"/>
              <w:divBdr>
                <w:top w:val="none" w:sz="0" w:space="0" w:color="auto"/>
                <w:left w:val="none" w:sz="0" w:space="0" w:color="auto"/>
                <w:bottom w:val="none" w:sz="0" w:space="0" w:color="auto"/>
                <w:right w:val="none" w:sz="0" w:space="0" w:color="auto"/>
              </w:divBdr>
            </w:div>
            <w:div w:id="824933119">
              <w:marLeft w:val="0"/>
              <w:marRight w:val="0"/>
              <w:marTop w:val="0"/>
              <w:marBottom w:val="0"/>
              <w:divBdr>
                <w:top w:val="none" w:sz="0" w:space="0" w:color="auto"/>
                <w:left w:val="none" w:sz="0" w:space="0" w:color="auto"/>
                <w:bottom w:val="none" w:sz="0" w:space="0" w:color="auto"/>
                <w:right w:val="none" w:sz="0" w:space="0" w:color="auto"/>
              </w:divBdr>
            </w:div>
            <w:div w:id="866408772">
              <w:marLeft w:val="0"/>
              <w:marRight w:val="0"/>
              <w:marTop w:val="0"/>
              <w:marBottom w:val="0"/>
              <w:divBdr>
                <w:top w:val="none" w:sz="0" w:space="0" w:color="auto"/>
                <w:left w:val="none" w:sz="0" w:space="0" w:color="auto"/>
                <w:bottom w:val="none" w:sz="0" w:space="0" w:color="auto"/>
                <w:right w:val="none" w:sz="0" w:space="0" w:color="auto"/>
              </w:divBdr>
            </w:div>
            <w:div w:id="659044612">
              <w:marLeft w:val="0"/>
              <w:marRight w:val="0"/>
              <w:marTop w:val="0"/>
              <w:marBottom w:val="0"/>
              <w:divBdr>
                <w:top w:val="none" w:sz="0" w:space="0" w:color="auto"/>
                <w:left w:val="none" w:sz="0" w:space="0" w:color="auto"/>
                <w:bottom w:val="none" w:sz="0" w:space="0" w:color="auto"/>
                <w:right w:val="none" w:sz="0" w:space="0" w:color="auto"/>
              </w:divBdr>
            </w:div>
            <w:div w:id="1939677217">
              <w:marLeft w:val="0"/>
              <w:marRight w:val="0"/>
              <w:marTop w:val="0"/>
              <w:marBottom w:val="0"/>
              <w:divBdr>
                <w:top w:val="none" w:sz="0" w:space="0" w:color="auto"/>
                <w:left w:val="none" w:sz="0" w:space="0" w:color="auto"/>
                <w:bottom w:val="none" w:sz="0" w:space="0" w:color="auto"/>
                <w:right w:val="none" w:sz="0" w:space="0" w:color="auto"/>
              </w:divBdr>
            </w:div>
            <w:div w:id="521091576">
              <w:marLeft w:val="0"/>
              <w:marRight w:val="0"/>
              <w:marTop w:val="0"/>
              <w:marBottom w:val="0"/>
              <w:divBdr>
                <w:top w:val="none" w:sz="0" w:space="0" w:color="auto"/>
                <w:left w:val="none" w:sz="0" w:space="0" w:color="auto"/>
                <w:bottom w:val="none" w:sz="0" w:space="0" w:color="auto"/>
                <w:right w:val="none" w:sz="0" w:space="0" w:color="auto"/>
              </w:divBdr>
            </w:div>
            <w:div w:id="1836341634">
              <w:marLeft w:val="0"/>
              <w:marRight w:val="0"/>
              <w:marTop w:val="0"/>
              <w:marBottom w:val="0"/>
              <w:divBdr>
                <w:top w:val="none" w:sz="0" w:space="0" w:color="auto"/>
                <w:left w:val="none" w:sz="0" w:space="0" w:color="auto"/>
                <w:bottom w:val="none" w:sz="0" w:space="0" w:color="auto"/>
                <w:right w:val="none" w:sz="0" w:space="0" w:color="auto"/>
              </w:divBdr>
            </w:div>
            <w:div w:id="1859587147">
              <w:marLeft w:val="0"/>
              <w:marRight w:val="0"/>
              <w:marTop w:val="0"/>
              <w:marBottom w:val="0"/>
              <w:divBdr>
                <w:top w:val="none" w:sz="0" w:space="0" w:color="auto"/>
                <w:left w:val="none" w:sz="0" w:space="0" w:color="auto"/>
                <w:bottom w:val="none" w:sz="0" w:space="0" w:color="auto"/>
                <w:right w:val="none" w:sz="0" w:space="0" w:color="auto"/>
              </w:divBdr>
            </w:div>
            <w:div w:id="867452162">
              <w:marLeft w:val="0"/>
              <w:marRight w:val="0"/>
              <w:marTop w:val="0"/>
              <w:marBottom w:val="0"/>
              <w:divBdr>
                <w:top w:val="none" w:sz="0" w:space="0" w:color="auto"/>
                <w:left w:val="none" w:sz="0" w:space="0" w:color="auto"/>
                <w:bottom w:val="none" w:sz="0" w:space="0" w:color="auto"/>
                <w:right w:val="none" w:sz="0" w:space="0" w:color="auto"/>
              </w:divBdr>
            </w:div>
            <w:div w:id="2086761417">
              <w:marLeft w:val="0"/>
              <w:marRight w:val="0"/>
              <w:marTop w:val="0"/>
              <w:marBottom w:val="0"/>
              <w:divBdr>
                <w:top w:val="none" w:sz="0" w:space="0" w:color="auto"/>
                <w:left w:val="none" w:sz="0" w:space="0" w:color="auto"/>
                <w:bottom w:val="none" w:sz="0" w:space="0" w:color="auto"/>
                <w:right w:val="none" w:sz="0" w:space="0" w:color="auto"/>
              </w:divBdr>
            </w:div>
            <w:div w:id="213864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54522">
      <w:bodyDiv w:val="1"/>
      <w:marLeft w:val="0"/>
      <w:marRight w:val="0"/>
      <w:marTop w:val="0"/>
      <w:marBottom w:val="0"/>
      <w:divBdr>
        <w:top w:val="none" w:sz="0" w:space="0" w:color="auto"/>
        <w:left w:val="none" w:sz="0" w:space="0" w:color="auto"/>
        <w:bottom w:val="none" w:sz="0" w:space="0" w:color="auto"/>
        <w:right w:val="none" w:sz="0" w:space="0" w:color="auto"/>
      </w:divBdr>
    </w:div>
    <w:div w:id="469321516">
      <w:bodyDiv w:val="1"/>
      <w:marLeft w:val="0"/>
      <w:marRight w:val="0"/>
      <w:marTop w:val="0"/>
      <w:marBottom w:val="0"/>
      <w:divBdr>
        <w:top w:val="none" w:sz="0" w:space="0" w:color="auto"/>
        <w:left w:val="none" w:sz="0" w:space="0" w:color="auto"/>
        <w:bottom w:val="none" w:sz="0" w:space="0" w:color="auto"/>
        <w:right w:val="none" w:sz="0" w:space="0" w:color="auto"/>
      </w:divBdr>
    </w:div>
    <w:div w:id="472451485">
      <w:bodyDiv w:val="1"/>
      <w:marLeft w:val="0"/>
      <w:marRight w:val="0"/>
      <w:marTop w:val="0"/>
      <w:marBottom w:val="0"/>
      <w:divBdr>
        <w:top w:val="none" w:sz="0" w:space="0" w:color="auto"/>
        <w:left w:val="none" w:sz="0" w:space="0" w:color="auto"/>
        <w:bottom w:val="none" w:sz="0" w:space="0" w:color="auto"/>
        <w:right w:val="none" w:sz="0" w:space="0" w:color="auto"/>
      </w:divBdr>
      <w:divsChild>
        <w:div w:id="2022007065">
          <w:marLeft w:val="0"/>
          <w:marRight w:val="0"/>
          <w:marTop w:val="0"/>
          <w:marBottom w:val="0"/>
          <w:divBdr>
            <w:top w:val="none" w:sz="0" w:space="0" w:color="auto"/>
            <w:left w:val="none" w:sz="0" w:space="0" w:color="auto"/>
            <w:bottom w:val="none" w:sz="0" w:space="0" w:color="auto"/>
            <w:right w:val="none" w:sz="0" w:space="0" w:color="auto"/>
          </w:divBdr>
          <w:divsChild>
            <w:div w:id="145556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25903">
      <w:bodyDiv w:val="1"/>
      <w:marLeft w:val="0"/>
      <w:marRight w:val="0"/>
      <w:marTop w:val="0"/>
      <w:marBottom w:val="0"/>
      <w:divBdr>
        <w:top w:val="none" w:sz="0" w:space="0" w:color="auto"/>
        <w:left w:val="none" w:sz="0" w:space="0" w:color="auto"/>
        <w:bottom w:val="none" w:sz="0" w:space="0" w:color="auto"/>
        <w:right w:val="none" w:sz="0" w:space="0" w:color="auto"/>
      </w:divBdr>
    </w:div>
    <w:div w:id="488325202">
      <w:bodyDiv w:val="1"/>
      <w:marLeft w:val="0"/>
      <w:marRight w:val="0"/>
      <w:marTop w:val="0"/>
      <w:marBottom w:val="0"/>
      <w:divBdr>
        <w:top w:val="none" w:sz="0" w:space="0" w:color="auto"/>
        <w:left w:val="none" w:sz="0" w:space="0" w:color="auto"/>
        <w:bottom w:val="none" w:sz="0" w:space="0" w:color="auto"/>
        <w:right w:val="none" w:sz="0" w:space="0" w:color="auto"/>
      </w:divBdr>
      <w:divsChild>
        <w:div w:id="814219288">
          <w:marLeft w:val="0"/>
          <w:marRight w:val="0"/>
          <w:marTop w:val="0"/>
          <w:marBottom w:val="0"/>
          <w:divBdr>
            <w:top w:val="none" w:sz="0" w:space="0" w:color="auto"/>
            <w:left w:val="none" w:sz="0" w:space="0" w:color="auto"/>
            <w:bottom w:val="none" w:sz="0" w:space="0" w:color="auto"/>
            <w:right w:val="none" w:sz="0" w:space="0" w:color="auto"/>
          </w:divBdr>
          <w:divsChild>
            <w:div w:id="6756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27269">
      <w:bodyDiv w:val="1"/>
      <w:marLeft w:val="0"/>
      <w:marRight w:val="0"/>
      <w:marTop w:val="0"/>
      <w:marBottom w:val="0"/>
      <w:divBdr>
        <w:top w:val="none" w:sz="0" w:space="0" w:color="auto"/>
        <w:left w:val="none" w:sz="0" w:space="0" w:color="auto"/>
        <w:bottom w:val="none" w:sz="0" w:space="0" w:color="auto"/>
        <w:right w:val="none" w:sz="0" w:space="0" w:color="auto"/>
      </w:divBdr>
      <w:divsChild>
        <w:div w:id="438647246">
          <w:marLeft w:val="0"/>
          <w:marRight w:val="0"/>
          <w:marTop w:val="0"/>
          <w:marBottom w:val="0"/>
          <w:divBdr>
            <w:top w:val="none" w:sz="0" w:space="0" w:color="auto"/>
            <w:left w:val="none" w:sz="0" w:space="0" w:color="auto"/>
            <w:bottom w:val="none" w:sz="0" w:space="0" w:color="auto"/>
            <w:right w:val="none" w:sz="0" w:space="0" w:color="auto"/>
          </w:divBdr>
          <w:divsChild>
            <w:div w:id="140695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33089">
      <w:bodyDiv w:val="1"/>
      <w:marLeft w:val="0"/>
      <w:marRight w:val="0"/>
      <w:marTop w:val="0"/>
      <w:marBottom w:val="0"/>
      <w:divBdr>
        <w:top w:val="none" w:sz="0" w:space="0" w:color="auto"/>
        <w:left w:val="none" w:sz="0" w:space="0" w:color="auto"/>
        <w:bottom w:val="none" w:sz="0" w:space="0" w:color="auto"/>
        <w:right w:val="none" w:sz="0" w:space="0" w:color="auto"/>
      </w:divBdr>
    </w:div>
    <w:div w:id="509950654">
      <w:bodyDiv w:val="1"/>
      <w:marLeft w:val="0"/>
      <w:marRight w:val="0"/>
      <w:marTop w:val="0"/>
      <w:marBottom w:val="0"/>
      <w:divBdr>
        <w:top w:val="none" w:sz="0" w:space="0" w:color="auto"/>
        <w:left w:val="none" w:sz="0" w:space="0" w:color="auto"/>
        <w:bottom w:val="none" w:sz="0" w:space="0" w:color="auto"/>
        <w:right w:val="none" w:sz="0" w:space="0" w:color="auto"/>
      </w:divBdr>
    </w:div>
    <w:div w:id="514851730">
      <w:bodyDiv w:val="1"/>
      <w:marLeft w:val="0"/>
      <w:marRight w:val="0"/>
      <w:marTop w:val="0"/>
      <w:marBottom w:val="0"/>
      <w:divBdr>
        <w:top w:val="none" w:sz="0" w:space="0" w:color="auto"/>
        <w:left w:val="none" w:sz="0" w:space="0" w:color="auto"/>
        <w:bottom w:val="none" w:sz="0" w:space="0" w:color="auto"/>
        <w:right w:val="none" w:sz="0" w:space="0" w:color="auto"/>
      </w:divBdr>
    </w:div>
    <w:div w:id="522743622">
      <w:bodyDiv w:val="1"/>
      <w:marLeft w:val="0"/>
      <w:marRight w:val="0"/>
      <w:marTop w:val="0"/>
      <w:marBottom w:val="0"/>
      <w:divBdr>
        <w:top w:val="none" w:sz="0" w:space="0" w:color="auto"/>
        <w:left w:val="none" w:sz="0" w:space="0" w:color="auto"/>
        <w:bottom w:val="none" w:sz="0" w:space="0" w:color="auto"/>
        <w:right w:val="none" w:sz="0" w:space="0" w:color="auto"/>
      </w:divBdr>
    </w:div>
    <w:div w:id="548688715">
      <w:bodyDiv w:val="1"/>
      <w:marLeft w:val="0"/>
      <w:marRight w:val="0"/>
      <w:marTop w:val="0"/>
      <w:marBottom w:val="0"/>
      <w:divBdr>
        <w:top w:val="none" w:sz="0" w:space="0" w:color="auto"/>
        <w:left w:val="none" w:sz="0" w:space="0" w:color="auto"/>
        <w:bottom w:val="none" w:sz="0" w:space="0" w:color="auto"/>
        <w:right w:val="none" w:sz="0" w:space="0" w:color="auto"/>
      </w:divBdr>
    </w:div>
    <w:div w:id="553851886">
      <w:bodyDiv w:val="1"/>
      <w:marLeft w:val="0"/>
      <w:marRight w:val="0"/>
      <w:marTop w:val="0"/>
      <w:marBottom w:val="0"/>
      <w:divBdr>
        <w:top w:val="none" w:sz="0" w:space="0" w:color="auto"/>
        <w:left w:val="none" w:sz="0" w:space="0" w:color="auto"/>
        <w:bottom w:val="none" w:sz="0" w:space="0" w:color="auto"/>
        <w:right w:val="none" w:sz="0" w:space="0" w:color="auto"/>
      </w:divBdr>
    </w:div>
    <w:div w:id="560407613">
      <w:bodyDiv w:val="1"/>
      <w:marLeft w:val="0"/>
      <w:marRight w:val="0"/>
      <w:marTop w:val="0"/>
      <w:marBottom w:val="0"/>
      <w:divBdr>
        <w:top w:val="none" w:sz="0" w:space="0" w:color="auto"/>
        <w:left w:val="none" w:sz="0" w:space="0" w:color="auto"/>
        <w:bottom w:val="none" w:sz="0" w:space="0" w:color="auto"/>
        <w:right w:val="none" w:sz="0" w:space="0" w:color="auto"/>
      </w:divBdr>
    </w:div>
    <w:div w:id="563415762">
      <w:bodyDiv w:val="1"/>
      <w:marLeft w:val="0"/>
      <w:marRight w:val="0"/>
      <w:marTop w:val="0"/>
      <w:marBottom w:val="0"/>
      <w:divBdr>
        <w:top w:val="none" w:sz="0" w:space="0" w:color="auto"/>
        <w:left w:val="none" w:sz="0" w:space="0" w:color="auto"/>
        <w:bottom w:val="none" w:sz="0" w:space="0" w:color="auto"/>
        <w:right w:val="none" w:sz="0" w:space="0" w:color="auto"/>
      </w:divBdr>
    </w:div>
    <w:div w:id="566307875">
      <w:bodyDiv w:val="1"/>
      <w:marLeft w:val="0"/>
      <w:marRight w:val="0"/>
      <w:marTop w:val="0"/>
      <w:marBottom w:val="0"/>
      <w:divBdr>
        <w:top w:val="none" w:sz="0" w:space="0" w:color="auto"/>
        <w:left w:val="none" w:sz="0" w:space="0" w:color="auto"/>
        <w:bottom w:val="none" w:sz="0" w:space="0" w:color="auto"/>
        <w:right w:val="none" w:sz="0" w:space="0" w:color="auto"/>
      </w:divBdr>
      <w:divsChild>
        <w:div w:id="883370284">
          <w:marLeft w:val="0"/>
          <w:marRight w:val="0"/>
          <w:marTop w:val="0"/>
          <w:marBottom w:val="0"/>
          <w:divBdr>
            <w:top w:val="none" w:sz="0" w:space="0" w:color="auto"/>
            <w:left w:val="none" w:sz="0" w:space="0" w:color="auto"/>
            <w:bottom w:val="none" w:sz="0" w:space="0" w:color="auto"/>
            <w:right w:val="none" w:sz="0" w:space="0" w:color="auto"/>
          </w:divBdr>
          <w:divsChild>
            <w:div w:id="211817994">
              <w:marLeft w:val="0"/>
              <w:marRight w:val="0"/>
              <w:marTop w:val="0"/>
              <w:marBottom w:val="0"/>
              <w:divBdr>
                <w:top w:val="none" w:sz="0" w:space="0" w:color="auto"/>
                <w:left w:val="none" w:sz="0" w:space="0" w:color="auto"/>
                <w:bottom w:val="none" w:sz="0" w:space="0" w:color="auto"/>
                <w:right w:val="none" w:sz="0" w:space="0" w:color="auto"/>
              </w:divBdr>
            </w:div>
            <w:div w:id="2069302237">
              <w:marLeft w:val="0"/>
              <w:marRight w:val="0"/>
              <w:marTop w:val="0"/>
              <w:marBottom w:val="0"/>
              <w:divBdr>
                <w:top w:val="none" w:sz="0" w:space="0" w:color="auto"/>
                <w:left w:val="none" w:sz="0" w:space="0" w:color="auto"/>
                <w:bottom w:val="none" w:sz="0" w:space="0" w:color="auto"/>
                <w:right w:val="none" w:sz="0" w:space="0" w:color="auto"/>
              </w:divBdr>
            </w:div>
            <w:div w:id="389109693">
              <w:marLeft w:val="0"/>
              <w:marRight w:val="0"/>
              <w:marTop w:val="0"/>
              <w:marBottom w:val="0"/>
              <w:divBdr>
                <w:top w:val="none" w:sz="0" w:space="0" w:color="auto"/>
                <w:left w:val="none" w:sz="0" w:space="0" w:color="auto"/>
                <w:bottom w:val="none" w:sz="0" w:space="0" w:color="auto"/>
                <w:right w:val="none" w:sz="0" w:space="0" w:color="auto"/>
              </w:divBdr>
            </w:div>
            <w:div w:id="299532287">
              <w:marLeft w:val="0"/>
              <w:marRight w:val="0"/>
              <w:marTop w:val="0"/>
              <w:marBottom w:val="0"/>
              <w:divBdr>
                <w:top w:val="none" w:sz="0" w:space="0" w:color="auto"/>
                <w:left w:val="none" w:sz="0" w:space="0" w:color="auto"/>
                <w:bottom w:val="none" w:sz="0" w:space="0" w:color="auto"/>
                <w:right w:val="none" w:sz="0" w:space="0" w:color="auto"/>
              </w:divBdr>
            </w:div>
            <w:div w:id="428085805">
              <w:marLeft w:val="0"/>
              <w:marRight w:val="0"/>
              <w:marTop w:val="0"/>
              <w:marBottom w:val="0"/>
              <w:divBdr>
                <w:top w:val="none" w:sz="0" w:space="0" w:color="auto"/>
                <w:left w:val="none" w:sz="0" w:space="0" w:color="auto"/>
                <w:bottom w:val="none" w:sz="0" w:space="0" w:color="auto"/>
                <w:right w:val="none" w:sz="0" w:space="0" w:color="auto"/>
              </w:divBdr>
            </w:div>
            <w:div w:id="1186166857">
              <w:marLeft w:val="0"/>
              <w:marRight w:val="0"/>
              <w:marTop w:val="0"/>
              <w:marBottom w:val="0"/>
              <w:divBdr>
                <w:top w:val="none" w:sz="0" w:space="0" w:color="auto"/>
                <w:left w:val="none" w:sz="0" w:space="0" w:color="auto"/>
                <w:bottom w:val="none" w:sz="0" w:space="0" w:color="auto"/>
                <w:right w:val="none" w:sz="0" w:space="0" w:color="auto"/>
              </w:divBdr>
            </w:div>
            <w:div w:id="1147824655">
              <w:marLeft w:val="0"/>
              <w:marRight w:val="0"/>
              <w:marTop w:val="0"/>
              <w:marBottom w:val="0"/>
              <w:divBdr>
                <w:top w:val="none" w:sz="0" w:space="0" w:color="auto"/>
                <w:left w:val="none" w:sz="0" w:space="0" w:color="auto"/>
                <w:bottom w:val="none" w:sz="0" w:space="0" w:color="auto"/>
                <w:right w:val="none" w:sz="0" w:space="0" w:color="auto"/>
              </w:divBdr>
            </w:div>
            <w:div w:id="1730297486">
              <w:marLeft w:val="0"/>
              <w:marRight w:val="0"/>
              <w:marTop w:val="0"/>
              <w:marBottom w:val="0"/>
              <w:divBdr>
                <w:top w:val="none" w:sz="0" w:space="0" w:color="auto"/>
                <w:left w:val="none" w:sz="0" w:space="0" w:color="auto"/>
                <w:bottom w:val="none" w:sz="0" w:space="0" w:color="auto"/>
                <w:right w:val="none" w:sz="0" w:space="0" w:color="auto"/>
              </w:divBdr>
            </w:div>
            <w:div w:id="1840458802">
              <w:marLeft w:val="0"/>
              <w:marRight w:val="0"/>
              <w:marTop w:val="0"/>
              <w:marBottom w:val="0"/>
              <w:divBdr>
                <w:top w:val="none" w:sz="0" w:space="0" w:color="auto"/>
                <w:left w:val="none" w:sz="0" w:space="0" w:color="auto"/>
                <w:bottom w:val="none" w:sz="0" w:space="0" w:color="auto"/>
                <w:right w:val="none" w:sz="0" w:space="0" w:color="auto"/>
              </w:divBdr>
            </w:div>
            <w:div w:id="309597145">
              <w:marLeft w:val="0"/>
              <w:marRight w:val="0"/>
              <w:marTop w:val="0"/>
              <w:marBottom w:val="0"/>
              <w:divBdr>
                <w:top w:val="none" w:sz="0" w:space="0" w:color="auto"/>
                <w:left w:val="none" w:sz="0" w:space="0" w:color="auto"/>
                <w:bottom w:val="none" w:sz="0" w:space="0" w:color="auto"/>
                <w:right w:val="none" w:sz="0" w:space="0" w:color="auto"/>
              </w:divBdr>
            </w:div>
            <w:div w:id="1014260">
              <w:marLeft w:val="0"/>
              <w:marRight w:val="0"/>
              <w:marTop w:val="0"/>
              <w:marBottom w:val="0"/>
              <w:divBdr>
                <w:top w:val="none" w:sz="0" w:space="0" w:color="auto"/>
                <w:left w:val="none" w:sz="0" w:space="0" w:color="auto"/>
                <w:bottom w:val="none" w:sz="0" w:space="0" w:color="auto"/>
                <w:right w:val="none" w:sz="0" w:space="0" w:color="auto"/>
              </w:divBdr>
            </w:div>
            <w:div w:id="1038513046">
              <w:marLeft w:val="0"/>
              <w:marRight w:val="0"/>
              <w:marTop w:val="0"/>
              <w:marBottom w:val="0"/>
              <w:divBdr>
                <w:top w:val="none" w:sz="0" w:space="0" w:color="auto"/>
                <w:left w:val="none" w:sz="0" w:space="0" w:color="auto"/>
                <w:bottom w:val="none" w:sz="0" w:space="0" w:color="auto"/>
                <w:right w:val="none" w:sz="0" w:space="0" w:color="auto"/>
              </w:divBdr>
            </w:div>
            <w:div w:id="2119372476">
              <w:marLeft w:val="0"/>
              <w:marRight w:val="0"/>
              <w:marTop w:val="0"/>
              <w:marBottom w:val="0"/>
              <w:divBdr>
                <w:top w:val="none" w:sz="0" w:space="0" w:color="auto"/>
                <w:left w:val="none" w:sz="0" w:space="0" w:color="auto"/>
                <w:bottom w:val="none" w:sz="0" w:space="0" w:color="auto"/>
                <w:right w:val="none" w:sz="0" w:space="0" w:color="auto"/>
              </w:divBdr>
            </w:div>
            <w:div w:id="1445080377">
              <w:marLeft w:val="0"/>
              <w:marRight w:val="0"/>
              <w:marTop w:val="0"/>
              <w:marBottom w:val="0"/>
              <w:divBdr>
                <w:top w:val="none" w:sz="0" w:space="0" w:color="auto"/>
                <w:left w:val="none" w:sz="0" w:space="0" w:color="auto"/>
                <w:bottom w:val="none" w:sz="0" w:space="0" w:color="auto"/>
                <w:right w:val="none" w:sz="0" w:space="0" w:color="auto"/>
              </w:divBdr>
            </w:div>
            <w:div w:id="2020309625">
              <w:marLeft w:val="0"/>
              <w:marRight w:val="0"/>
              <w:marTop w:val="0"/>
              <w:marBottom w:val="0"/>
              <w:divBdr>
                <w:top w:val="none" w:sz="0" w:space="0" w:color="auto"/>
                <w:left w:val="none" w:sz="0" w:space="0" w:color="auto"/>
                <w:bottom w:val="none" w:sz="0" w:space="0" w:color="auto"/>
                <w:right w:val="none" w:sz="0" w:space="0" w:color="auto"/>
              </w:divBdr>
            </w:div>
            <w:div w:id="791678116">
              <w:marLeft w:val="0"/>
              <w:marRight w:val="0"/>
              <w:marTop w:val="0"/>
              <w:marBottom w:val="0"/>
              <w:divBdr>
                <w:top w:val="none" w:sz="0" w:space="0" w:color="auto"/>
                <w:left w:val="none" w:sz="0" w:space="0" w:color="auto"/>
                <w:bottom w:val="none" w:sz="0" w:space="0" w:color="auto"/>
                <w:right w:val="none" w:sz="0" w:space="0" w:color="auto"/>
              </w:divBdr>
            </w:div>
            <w:div w:id="1896113997">
              <w:marLeft w:val="0"/>
              <w:marRight w:val="0"/>
              <w:marTop w:val="0"/>
              <w:marBottom w:val="0"/>
              <w:divBdr>
                <w:top w:val="none" w:sz="0" w:space="0" w:color="auto"/>
                <w:left w:val="none" w:sz="0" w:space="0" w:color="auto"/>
                <w:bottom w:val="none" w:sz="0" w:space="0" w:color="auto"/>
                <w:right w:val="none" w:sz="0" w:space="0" w:color="auto"/>
              </w:divBdr>
            </w:div>
            <w:div w:id="197164911">
              <w:marLeft w:val="0"/>
              <w:marRight w:val="0"/>
              <w:marTop w:val="0"/>
              <w:marBottom w:val="0"/>
              <w:divBdr>
                <w:top w:val="none" w:sz="0" w:space="0" w:color="auto"/>
                <w:left w:val="none" w:sz="0" w:space="0" w:color="auto"/>
                <w:bottom w:val="none" w:sz="0" w:space="0" w:color="auto"/>
                <w:right w:val="none" w:sz="0" w:space="0" w:color="auto"/>
              </w:divBdr>
            </w:div>
            <w:div w:id="2053530727">
              <w:marLeft w:val="0"/>
              <w:marRight w:val="0"/>
              <w:marTop w:val="0"/>
              <w:marBottom w:val="0"/>
              <w:divBdr>
                <w:top w:val="none" w:sz="0" w:space="0" w:color="auto"/>
                <w:left w:val="none" w:sz="0" w:space="0" w:color="auto"/>
                <w:bottom w:val="none" w:sz="0" w:space="0" w:color="auto"/>
                <w:right w:val="none" w:sz="0" w:space="0" w:color="auto"/>
              </w:divBdr>
            </w:div>
            <w:div w:id="1552309529">
              <w:marLeft w:val="0"/>
              <w:marRight w:val="0"/>
              <w:marTop w:val="0"/>
              <w:marBottom w:val="0"/>
              <w:divBdr>
                <w:top w:val="none" w:sz="0" w:space="0" w:color="auto"/>
                <w:left w:val="none" w:sz="0" w:space="0" w:color="auto"/>
                <w:bottom w:val="none" w:sz="0" w:space="0" w:color="auto"/>
                <w:right w:val="none" w:sz="0" w:space="0" w:color="auto"/>
              </w:divBdr>
            </w:div>
            <w:div w:id="729426665">
              <w:marLeft w:val="0"/>
              <w:marRight w:val="0"/>
              <w:marTop w:val="0"/>
              <w:marBottom w:val="0"/>
              <w:divBdr>
                <w:top w:val="none" w:sz="0" w:space="0" w:color="auto"/>
                <w:left w:val="none" w:sz="0" w:space="0" w:color="auto"/>
                <w:bottom w:val="none" w:sz="0" w:space="0" w:color="auto"/>
                <w:right w:val="none" w:sz="0" w:space="0" w:color="auto"/>
              </w:divBdr>
            </w:div>
            <w:div w:id="1082486039">
              <w:marLeft w:val="0"/>
              <w:marRight w:val="0"/>
              <w:marTop w:val="0"/>
              <w:marBottom w:val="0"/>
              <w:divBdr>
                <w:top w:val="none" w:sz="0" w:space="0" w:color="auto"/>
                <w:left w:val="none" w:sz="0" w:space="0" w:color="auto"/>
                <w:bottom w:val="none" w:sz="0" w:space="0" w:color="auto"/>
                <w:right w:val="none" w:sz="0" w:space="0" w:color="auto"/>
              </w:divBdr>
            </w:div>
            <w:div w:id="746658647">
              <w:marLeft w:val="0"/>
              <w:marRight w:val="0"/>
              <w:marTop w:val="0"/>
              <w:marBottom w:val="0"/>
              <w:divBdr>
                <w:top w:val="none" w:sz="0" w:space="0" w:color="auto"/>
                <w:left w:val="none" w:sz="0" w:space="0" w:color="auto"/>
                <w:bottom w:val="none" w:sz="0" w:space="0" w:color="auto"/>
                <w:right w:val="none" w:sz="0" w:space="0" w:color="auto"/>
              </w:divBdr>
            </w:div>
            <w:div w:id="1586913783">
              <w:marLeft w:val="0"/>
              <w:marRight w:val="0"/>
              <w:marTop w:val="0"/>
              <w:marBottom w:val="0"/>
              <w:divBdr>
                <w:top w:val="none" w:sz="0" w:space="0" w:color="auto"/>
                <w:left w:val="none" w:sz="0" w:space="0" w:color="auto"/>
                <w:bottom w:val="none" w:sz="0" w:space="0" w:color="auto"/>
                <w:right w:val="none" w:sz="0" w:space="0" w:color="auto"/>
              </w:divBdr>
            </w:div>
            <w:div w:id="1718629533">
              <w:marLeft w:val="0"/>
              <w:marRight w:val="0"/>
              <w:marTop w:val="0"/>
              <w:marBottom w:val="0"/>
              <w:divBdr>
                <w:top w:val="none" w:sz="0" w:space="0" w:color="auto"/>
                <w:left w:val="none" w:sz="0" w:space="0" w:color="auto"/>
                <w:bottom w:val="none" w:sz="0" w:space="0" w:color="auto"/>
                <w:right w:val="none" w:sz="0" w:space="0" w:color="auto"/>
              </w:divBdr>
            </w:div>
            <w:div w:id="239753561">
              <w:marLeft w:val="0"/>
              <w:marRight w:val="0"/>
              <w:marTop w:val="0"/>
              <w:marBottom w:val="0"/>
              <w:divBdr>
                <w:top w:val="none" w:sz="0" w:space="0" w:color="auto"/>
                <w:left w:val="none" w:sz="0" w:space="0" w:color="auto"/>
                <w:bottom w:val="none" w:sz="0" w:space="0" w:color="auto"/>
                <w:right w:val="none" w:sz="0" w:space="0" w:color="auto"/>
              </w:divBdr>
            </w:div>
            <w:div w:id="1254316420">
              <w:marLeft w:val="0"/>
              <w:marRight w:val="0"/>
              <w:marTop w:val="0"/>
              <w:marBottom w:val="0"/>
              <w:divBdr>
                <w:top w:val="none" w:sz="0" w:space="0" w:color="auto"/>
                <w:left w:val="none" w:sz="0" w:space="0" w:color="auto"/>
                <w:bottom w:val="none" w:sz="0" w:space="0" w:color="auto"/>
                <w:right w:val="none" w:sz="0" w:space="0" w:color="auto"/>
              </w:divBdr>
            </w:div>
            <w:div w:id="80723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698941">
      <w:bodyDiv w:val="1"/>
      <w:marLeft w:val="0"/>
      <w:marRight w:val="0"/>
      <w:marTop w:val="0"/>
      <w:marBottom w:val="0"/>
      <w:divBdr>
        <w:top w:val="none" w:sz="0" w:space="0" w:color="auto"/>
        <w:left w:val="none" w:sz="0" w:space="0" w:color="auto"/>
        <w:bottom w:val="none" w:sz="0" w:space="0" w:color="auto"/>
        <w:right w:val="none" w:sz="0" w:space="0" w:color="auto"/>
      </w:divBdr>
    </w:div>
    <w:div w:id="583415416">
      <w:bodyDiv w:val="1"/>
      <w:marLeft w:val="0"/>
      <w:marRight w:val="0"/>
      <w:marTop w:val="0"/>
      <w:marBottom w:val="0"/>
      <w:divBdr>
        <w:top w:val="none" w:sz="0" w:space="0" w:color="auto"/>
        <w:left w:val="none" w:sz="0" w:space="0" w:color="auto"/>
        <w:bottom w:val="none" w:sz="0" w:space="0" w:color="auto"/>
        <w:right w:val="none" w:sz="0" w:space="0" w:color="auto"/>
      </w:divBdr>
    </w:div>
    <w:div w:id="586698437">
      <w:bodyDiv w:val="1"/>
      <w:marLeft w:val="0"/>
      <w:marRight w:val="0"/>
      <w:marTop w:val="0"/>
      <w:marBottom w:val="0"/>
      <w:divBdr>
        <w:top w:val="none" w:sz="0" w:space="0" w:color="auto"/>
        <w:left w:val="none" w:sz="0" w:space="0" w:color="auto"/>
        <w:bottom w:val="none" w:sz="0" w:space="0" w:color="auto"/>
        <w:right w:val="none" w:sz="0" w:space="0" w:color="auto"/>
      </w:divBdr>
    </w:div>
    <w:div w:id="598562927">
      <w:bodyDiv w:val="1"/>
      <w:marLeft w:val="0"/>
      <w:marRight w:val="0"/>
      <w:marTop w:val="0"/>
      <w:marBottom w:val="0"/>
      <w:divBdr>
        <w:top w:val="none" w:sz="0" w:space="0" w:color="auto"/>
        <w:left w:val="none" w:sz="0" w:space="0" w:color="auto"/>
        <w:bottom w:val="none" w:sz="0" w:space="0" w:color="auto"/>
        <w:right w:val="none" w:sz="0" w:space="0" w:color="auto"/>
      </w:divBdr>
    </w:div>
    <w:div w:id="603734996">
      <w:bodyDiv w:val="1"/>
      <w:marLeft w:val="0"/>
      <w:marRight w:val="0"/>
      <w:marTop w:val="0"/>
      <w:marBottom w:val="0"/>
      <w:divBdr>
        <w:top w:val="none" w:sz="0" w:space="0" w:color="auto"/>
        <w:left w:val="none" w:sz="0" w:space="0" w:color="auto"/>
        <w:bottom w:val="none" w:sz="0" w:space="0" w:color="auto"/>
        <w:right w:val="none" w:sz="0" w:space="0" w:color="auto"/>
      </w:divBdr>
      <w:divsChild>
        <w:div w:id="174274838">
          <w:marLeft w:val="0"/>
          <w:marRight w:val="0"/>
          <w:marTop w:val="0"/>
          <w:marBottom w:val="0"/>
          <w:divBdr>
            <w:top w:val="none" w:sz="0" w:space="0" w:color="auto"/>
            <w:left w:val="none" w:sz="0" w:space="0" w:color="auto"/>
            <w:bottom w:val="none" w:sz="0" w:space="0" w:color="auto"/>
            <w:right w:val="none" w:sz="0" w:space="0" w:color="auto"/>
          </w:divBdr>
          <w:divsChild>
            <w:div w:id="618415703">
              <w:marLeft w:val="0"/>
              <w:marRight w:val="0"/>
              <w:marTop w:val="0"/>
              <w:marBottom w:val="0"/>
              <w:divBdr>
                <w:top w:val="none" w:sz="0" w:space="0" w:color="auto"/>
                <w:left w:val="none" w:sz="0" w:space="0" w:color="auto"/>
                <w:bottom w:val="none" w:sz="0" w:space="0" w:color="auto"/>
                <w:right w:val="none" w:sz="0" w:space="0" w:color="auto"/>
              </w:divBdr>
              <w:divsChild>
                <w:div w:id="18980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522304">
      <w:bodyDiv w:val="1"/>
      <w:marLeft w:val="0"/>
      <w:marRight w:val="0"/>
      <w:marTop w:val="0"/>
      <w:marBottom w:val="0"/>
      <w:divBdr>
        <w:top w:val="none" w:sz="0" w:space="0" w:color="auto"/>
        <w:left w:val="none" w:sz="0" w:space="0" w:color="auto"/>
        <w:bottom w:val="none" w:sz="0" w:space="0" w:color="auto"/>
        <w:right w:val="none" w:sz="0" w:space="0" w:color="auto"/>
      </w:divBdr>
    </w:div>
    <w:div w:id="611715421">
      <w:bodyDiv w:val="1"/>
      <w:marLeft w:val="0"/>
      <w:marRight w:val="0"/>
      <w:marTop w:val="0"/>
      <w:marBottom w:val="0"/>
      <w:divBdr>
        <w:top w:val="none" w:sz="0" w:space="0" w:color="auto"/>
        <w:left w:val="none" w:sz="0" w:space="0" w:color="auto"/>
        <w:bottom w:val="none" w:sz="0" w:space="0" w:color="auto"/>
        <w:right w:val="none" w:sz="0" w:space="0" w:color="auto"/>
      </w:divBdr>
    </w:div>
    <w:div w:id="611866022">
      <w:bodyDiv w:val="1"/>
      <w:marLeft w:val="0"/>
      <w:marRight w:val="0"/>
      <w:marTop w:val="0"/>
      <w:marBottom w:val="0"/>
      <w:divBdr>
        <w:top w:val="none" w:sz="0" w:space="0" w:color="auto"/>
        <w:left w:val="none" w:sz="0" w:space="0" w:color="auto"/>
        <w:bottom w:val="none" w:sz="0" w:space="0" w:color="auto"/>
        <w:right w:val="none" w:sz="0" w:space="0" w:color="auto"/>
      </w:divBdr>
    </w:div>
    <w:div w:id="612128622">
      <w:bodyDiv w:val="1"/>
      <w:marLeft w:val="0"/>
      <w:marRight w:val="0"/>
      <w:marTop w:val="0"/>
      <w:marBottom w:val="0"/>
      <w:divBdr>
        <w:top w:val="none" w:sz="0" w:space="0" w:color="auto"/>
        <w:left w:val="none" w:sz="0" w:space="0" w:color="auto"/>
        <w:bottom w:val="none" w:sz="0" w:space="0" w:color="auto"/>
        <w:right w:val="none" w:sz="0" w:space="0" w:color="auto"/>
      </w:divBdr>
    </w:div>
    <w:div w:id="623198966">
      <w:bodyDiv w:val="1"/>
      <w:marLeft w:val="0"/>
      <w:marRight w:val="0"/>
      <w:marTop w:val="0"/>
      <w:marBottom w:val="0"/>
      <w:divBdr>
        <w:top w:val="none" w:sz="0" w:space="0" w:color="auto"/>
        <w:left w:val="none" w:sz="0" w:space="0" w:color="auto"/>
        <w:bottom w:val="none" w:sz="0" w:space="0" w:color="auto"/>
        <w:right w:val="none" w:sz="0" w:space="0" w:color="auto"/>
      </w:divBdr>
    </w:div>
    <w:div w:id="633995838">
      <w:bodyDiv w:val="1"/>
      <w:marLeft w:val="0"/>
      <w:marRight w:val="0"/>
      <w:marTop w:val="0"/>
      <w:marBottom w:val="0"/>
      <w:divBdr>
        <w:top w:val="none" w:sz="0" w:space="0" w:color="auto"/>
        <w:left w:val="none" w:sz="0" w:space="0" w:color="auto"/>
        <w:bottom w:val="none" w:sz="0" w:space="0" w:color="auto"/>
        <w:right w:val="none" w:sz="0" w:space="0" w:color="auto"/>
      </w:divBdr>
      <w:divsChild>
        <w:div w:id="1396784146">
          <w:marLeft w:val="0"/>
          <w:marRight w:val="0"/>
          <w:marTop w:val="0"/>
          <w:marBottom w:val="0"/>
          <w:divBdr>
            <w:top w:val="none" w:sz="0" w:space="0" w:color="auto"/>
            <w:left w:val="none" w:sz="0" w:space="0" w:color="auto"/>
            <w:bottom w:val="none" w:sz="0" w:space="0" w:color="auto"/>
            <w:right w:val="none" w:sz="0" w:space="0" w:color="auto"/>
          </w:divBdr>
          <w:divsChild>
            <w:div w:id="230695659">
              <w:marLeft w:val="0"/>
              <w:marRight w:val="0"/>
              <w:marTop w:val="0"/>
              <w:marBottom w:val="0"/>
              <w:divBdr>
                <w:top w:val="none" w:sz="0" w:space="0" w:color="auto"/>
                <w:left w:val="none" w:sz="0" w:space="0" w:color="auto"/>
                <w:bottom w:val="none" w:sz="0" w:space="0" w:color="auto"/>
                <w:right w:val="none" w:sz="0" w:space="0" w:color="auto"/>
              </w:divBdr>
            </w:div>
            <w:div w:id="382170239">
              <w:marLeft w:val="0"/>
              <w:marRight w:val="0"/>
              <w:marTop w:val="0"/>
              <w:marBottom w:val="0"/>
              <w:divBdr>
                <w:top w:val="none" w:sz="0" w:space="0" w:color="auto"/>
                <w:left w:val="none" w:sz="0" w:space="0" w:color="auto"/>
                <w:bottom w:val="none" w:sz="0" w:space="0" w:color="auto"/>
                <w:right w:val="none" w:sz="0" w:space="0" w:color="auto"/>
              </w:divBdr>
            </w:div>
            <w:div w:id="1317299496">
              <w:marLeft w:val="0"/>
              <w:marRight w:val="0"/>
              <w:marTop w:val="0"/>
              <w:marBottom w:val="0"/>
              <w:divBdr>
                <w:top w:val="none" w:sz="0" w:space="0" w:color="auto"/>
                <w:left w:val="none" w:sz="0" w:space="0" w:color="auto"/>
                <w:bottom w:val="none" w:sz="0" w:space="0" w:color="auto"/>
                <w:right w:val="none" w:sz="0" w:space="0" w:color="auto"/>
              </w:divBdr>
            </w:div>
            <w:div w:id="1675643826">
              <w:marLeft w:val="0"/>
              <w:marRight w:val="0"/>
              <w:marTop w:val="0"/>
              <w:marBottom w:val="0"/>
              <w:divBdr>
                <w:top w:val="none" w:sz="0" w:space="0" w:color="auto"/>
                <w:left w:val="none" w:sz="0" w:space="0" w:color="auto"/>
                <w:bottom w:val="none" w:sz="0" w:space="0" w:color="auto"/>
                <w:right w:val="none" w:sz="0" w:space="0" w:color="auto"/>
              </w:divBdr>
            </w:div>
            <w:div w:id="181165633">
              <w:marLeft w:val="0"/>
              <w:marRight w:val="0"/>
              <w:marTop w:val="0"/>
              <w:marBottom w:val="0"/>
              <w:divBdr>
                <w:top w:val="none" w:sz="0" w:space="0" w:color="auto"/>
                <w:left w:val="none" w:sz="0" w:space="0" w:color="auto"/>
                <w:bottom w:val="none" w:sz="0" w:space="0" w:color="auto"/>
                <w:right w:val="none" w:sz="0" w:space="0" w:color="auto"/>
              </w:divBdr>
            </w:div>
            <w:div w:id="70078967">
              <w:marLeft w:val="0"/>
              <w:marRight w:val="0"/>
              <w:marTop w:val="0"/>
              <w:marBottom w:val="0"/>
              <w:divBdr>
                <w:top w:val="none" w:sz="0" w:space="0" w:color="auto"/>
                <w:left w:val="none" w:sz="0" w:space="0" w:color="auto"/>
                <w:bottom w:val="none" w:sz="0" w:space="0" w:color="auto"/>
                <w:right w:val="none" w:sz="0" w:space="0" w:color="auto"/>
              </w:divBdr>
            </w:div>
            <w:div w:id="2121796988">
              <w:marLeft w:val="0"/>
              <w:marRight w:val="0"/>
              <w:marTop w:val="0"/>
              <w:marBottom w:val="0"/>
              <w:divBdr>
                <w:top w:val="none" w:sz="0" w:space="0" w:color="auto"/>
                <w:left w:val="none" w:sz="0" w:space="0" w:color="auto"/>
                <w:bottom w:val="none" w:sz="0" w:space="0" w:color="auto"/>
                <w:right w:val="none" w:sz="0" w:space="0" w:color="auto"/>
              </w:divBdr>
            </w:div>
            <w:div w:id="1751998444">
              <w:marLeft w:val="0"/>
              <w:marRight w:val="0"/>
              <w:marTop w:val="0"/>
              <w:marBottom w:val="0"/>
              <w:divBdr>
                <w:top w:val="none" w:sz="0" w:space="0" w:color="auto"/>
                <w:left w:val="none" w:sz="0" w:space="0" w:color="auto"/>
                <w:bottom w:val="none" w:sz="0" w:space="0" w:color="auto"/>
                <w:right w:val="none" w:sz="0" w:space="0" w:color="auto"/>
              </w:divBdr>
            </w:div>
            <w:div w:id="390737226">
              <w:marLeft w:val="0"/>
              <w:marRight w:val="0"/>
              <w:marTop w:val="0"/>
              <w:marBottom w:val="0"/>
              <w:divBdr>
                <w:top w:val="none" w:sz="0" w:space="0" w:color="auto"/>
                <w:left w:val="none" w:sz="0" w:space="0" w:color="auto"/>
                <w:bottom w:val="none" w:sz="0" w:space="0" w:color="auto"/>
                <w:right w:val="none" w:sz="0" w:space="0" w:color="auto"/>
              </w:divBdr>
            </w:div>
            <w:div w:id="295524703">
              <w:marLeft w:val="0"/>
              <w:marRight w:val="0"/>
              <w:marTop w:val="0"/>
              <w:marBottom w:val="0"/>
              <w:divBdr>
                <w:top w:val="none" w:sz="0" w:space="0" w:color="auto"/>
                <w:left w:val="none" w:sz="0" w:space="0" w:color="auto"/>
                <w:bottom w:val="none" w:sz="0" w:space="0" w:color="auto"/>
                <w:right w:val="none" w:sz="0" w:space="0" w:color="auto"/>
              </w:divBdr>
            </w:div>
            <w:div w:id="875119760">
              <w:marLeft w:val="0"/>
              <w:marRight w:val="0"/>
              <w:marTop w:val="0"/>
              <w:marBottom w:val="0"/>
              <w:divBdr>
                <w:top w:val="none" w:sz="0" w:space="0" w:color="auto"/>
                <w:left w:val="none" w:sz="0" w:space="0" w:color="auto"/>
                <w:bottom w:val="none" w:sz="0" w:space="0" w:color="auto"/>
                <w:right w:val="none" w:sz="0" w:space="0" w:color="auto"/>
              </w:divBdr>
            </w:div>
            <w:div w:id="1882211187">
              <w:marLeft w:val="0"/>
              <w:marRight w:val="0"/>
              <w:marTop w:val="0"/>
              <w:marBottom w:val="0"/>
              <w:divBdr>
                <w:top w:val="none" w:sz="0" w:space="0" w:color="auto"/>
                <w:left w:val="none" w:sz="0" w:space="0" w:color="auto"/>
                <w:bottom w:val="none" w:sz="0" w:space="0" w:color="auto"/>
                <w:right w:val="none" w:sz="0" w:space="0" w:color="auto"/>
              </w:divBdr>
            </w:div>
            <w:div w:id="754475418">
              <w:marLeft w:val="0"/>
              <w:marRight w:val="0"/>
              <w:marTop w:val="0"/>
              <w:marBottom w:val="0"/>
              <w:divBdr>
                <w:top w:val="none" w:sz="0" w:space="0" w:color="auto"/>
                <w:left w:val="none" w:sz="0" w:space="0" w:color="auto"/>
                <w:bottom w:val="none" w:sz="0" w:space="0" w:color="auto"/>
                <w:right w:val="none" w:sz="0" w:space="0" w:color="auto"/>
              </w:divBdr>
            </w:div>
            <w:div w:id="2050915504">
              <w:marLeft w:val="0"/>
              <w:marRight w:val="0"/>
              <w:marTop w:val="0"/>
              <w:marBottom w:val="0"/>
              <w:divBdr>
                <w:top w:val="none" w:sz="0" w:space="0" w:color="auto"/>
                <w:left w:val="none" w:sz="0" w:space="0" w:color="auto"/>
                <w:bottom w:val="none" w:sz="0" w:space="0" w:color="auto"/>
                <w:right w:val="none" w:sz="0" w:space="0" w:color="auto"/>
              </w:divBdr>
            </w:div>
            <w:div w:id="148444683">
              <w:marLeft w:val="0"/>
              <w:marRight w:val="0"/>
              <w:marTop w:val="0"/>
              <w:marBottom w:val="0"/>
              <w:divBdr>
                <w:top w:val="none" w:sz="0" w:space="0" w:color="auto"/>
                <w:left w:val="none" w:sz="0" w:space="0" w:color="auto"/>
                <w:bottom w:val="none" w:sz="0" w:space="0" w:color="auto"/>
                <w:right w:val="none" w:sz="0" w:space="0" w:color="auto"/>
              </w:divBdr>
            </w:div>
            <w:div w:id="673142807">
              <w:marLeft w:val="0"/>
              <w:marRight w:val="0"/>
              <w:marTop w:val="0"/>
              <w:marBottom w:val="0"/>
              <w:divBdr>
                <w:top w:val="none" w:sz="0" w:space="0" w:color="auto"/>
                <w:left w:val="none" w:sz="0" w:space="0" w:color="auto"/>
                <w:bottom w:val="none" w:sz="0" w:space="0" w:color="auto"/>
                <w:right w:val="none" w:sz="0" w:space="0" w:color="auto"/>
              </w:divBdr>
            </w:div>
            <w:div w:id="22830652">
              <w:marLeft w:val="0"/>
              <w:marRight w:val="0"/>
              <w:marTop w:val="0"/>
              <w:marBottom w:val="0"/>
              <w:divBdr>
                <w:top w:val="none" w:sz="0" w:space="0" w:color="auto"/>
                <w:left w:val="none" w:sz="0" w:space="0" w:color="auto"/>
                <w:bottom w:val="none" w:sz="0" w:space="0" w:color="auto"/>
                <w:right w:val="none" w:sz="0" w:space="0" w:color="auto"/>
              </w:divBdr>
            </w:div>
            <w:div w:id="1263496231">
              <w:marLeft w:val="0"/>
              <w:marRight w:val="0"/>
              <w:marTop w:val="0"/>
              <w:marBottom w:val="0"/>
              <w:divBdr>
                <w:top w:val="none" w:sz="0" w:space="0" w:color="auto"/>
                <w:left w:val="none" w:sz="0" w:space="0" w:color="auto"/>
                <w:bottom w:val="none" w:sz="0" w:space="0" w:color="auto"/>
                <w:right w:val="none" w:sz="0" w:space="0" w:color="auto"/>
              </w:divBdr>
            </w:div>
            <w:div w:id="1233003069">
              <w:marLeft w:val="0"/>
              <w:marRight w:val="0"/>
              <w:marTop w:val="0"/>
              <w:marBottom w:val="0"/>
              <w:divBdr>
                <w:top w:val="none" w:sz="0" w:space="0" w:color="auto"/>
                <w:left w:val="none" w:sz="0" w:space="0" w:color="auto"/>
                <w:bottom w:val="none" w:sz="0" w:space="0" w:color="auto"/>
                <w:right w:val="none" w:sz="0" w:space="0" w:color="auto"/>
              </w:divBdr>
            </w:div>
            <w:div w:id="333073340">
              <w:marLeft w:val="0"/>
              <w:marRight w:val="0"/>
              <w:marTop w:val="0"/>
              <w:marBottom w:val="0"/>
              <w:divBdr>
                <w:top w:val="none" w:sz="0" w:space="0" w:color="auto"/>
                <w:left w:val="none" w:sz="0" w:space="0" w:color="auto"/>
                <w:bottom w:val="none" w:sz="0" w:space="0" w:color="auto"/>
                <w:right w:val="none" w:sz="0" w:space="0" w:color="auto"/>
              </w:divBdr>
            </w:div>
            <w:div w:id="223418938">
              <w:marLeft w:val="0"/>
              <w:marRight w:val="0"/>
              <w:marTop w:val="0"/>
              <w:marBottom w:val="0"/>
              <w:divBdr>
                <w:top w:val="none" w:sz="0" w:space="0" w:color="auto"/>
                <w:left w:val="none" w:sz="0" w:space="0" w:color="auto"/>
                <w:bottom w:val="none" w:sz="0" w:space="0" w:color="auto"/>
                <w:right w:val="none" w:sz="0" w:space="0" w:color="auto"/>
              </w:divBdr>
            </w:div>
            <w:div w:id="719670250">
              <w:marLeft w:val="0"/>
              <w:marRight w:val="0"/>
              <w:marTop w:val="0"/>
              <w:marBottom w:val="0"/>
              <w:divBdr>
                <w:top w:val="none" w:sz="0" w:space="0" w:color="auto"/>
                <w:left w:val="none" w:sz="0" w:space="0" w:color="auto"/>
                <w:bottom w:val="none" w:sz="0" w:space="0" w:color="auto"/>
                <w:right w:val="none" w:sz="0" w:space="0" w:color="auto"/>
              </w:divBdr>
            </w:div>
            <w:div w:id="1797291333">
              <w:marLeft w:val="0"/>
              <w:marRight w:val="0"/>
              <w:marTop w:val="0"/>
              <w:marBottom w:val="0"/>
              <w:divBdr>
                <w:top w:val="none" w:sz="0" w:space="0" w:color="auto"/>
                <w:left w:val="none" w:sz="0" w:space="0" w:color="auto"/>
                <w:bottom w:val="none" w:sz="0" w:space="0" w:color="auto"/>
                <w:right w:val="none" w:sz="0" w:space="0" w:color="auto"/>
              </w:divBdr>
            </w:div>
            <w:div w:id="2104380151">
              <w:marLeft w:val="0"/>
              <w:marRight w:val="0"/>
              <w:marTop w:val="0"/>
              <w:marBottom w:val="0"/>
              <w:divBdr>
                <w:top w:val="none" w:sz="0" w:space="0" w:color="auto"/>
                <w:left w:val="none" w:sz="0" w:space="0" w:color="auto"/>
                <w:bottom w:val="none" w:sz="0" w:space="0" w:color="auto"/>
                <w:right w:val="none" w:sz="0" w:space="0" w:color="auto"/>
              </w:divBdr>
            </w:div>
            <w:div w:id="2062752151">
              <w:marLeft w:val="0"/>
              <w:marRight w:val="0"/>
              <w:marTop w:val="0"/>
              <w:marBottom w:val="0"/>
              <w:divBdr>
                <w:top w:val="none" w:sz="0" w:space="0" w:color="auto"/>
                <w:left w:val="none" w:sz="0" w:space="0" w:color="auto"/>
                <w:bottom w:val="none" w:sz="0" w:space="0" w:color="auto"/>
                <w:right w:val="none" w:sz="0" w:space="0" w:color="auto"/>
              </w:divBdr>
            </w:div>
            <w:div w:id="902181912">
              <w:marLeft w:val="0"/>
              <w:marRight w:val="0"/>
              <w:marTop w:val="0"/>
              <w:marBottom w:val="0"/>
              <w:divBdr>
                <w:top w:val="none" w:sz="0" w:space="0" w:color="auto"/>
                <w:left w:val="none" w:sz="0" w:space="0" w:color="auto"/>
                <w:bottom w:val="none" w:sz="0" w:space="0" w:color="auto"/>
                <w:right w:val="none" w:sz="0" w:space="0" w:color="auto"/>
              </w:divBdr>
            </w:div>
            <w:div w:id="329061133">
              <w:marLeft w:val="0"/>
              <w:marRight w:val="0"/>
              <w:marTop w:val="0"/>
              <w:marBottom w:val="0"/>
              <w:divBdr>
                <w:top w:val="none" w:sz="0" w:space="0" w:color="auto"/>
                <w:left w:val="none" w:sz="0" w:space="0" w:color="auto"/>
                <w:bottom w:val="none" w:sz="0" w:space="0" w:color="auto"/>
                <w:right w:val="none" w:sz="0" w:space="0" w:color="auto"/>
              </w:divBdr>
            </w:div>
            <w:div w:id="1877698133">
              <w:marLeft w:val="0"/>
              <w:marRight w:val="0"/>
              <w:marTop w:val="0"/>
              <w:marBottom w:val="0"/>
              <w:divBdr>
                <w:top w:val="none" w:sz="0" w:space="0" w:color="auto"/>
                <w:left w:val="none" w:sz="0" w:space="0" w:color="auto"/>
                <w:bottom w:val="none" w:sz="0" w:space="0" w:color="auto"/>
                <w:right w:val="none" w:sz="0" w:space="0" w:color="auto"/>
              </w:divBdr>
            </w:div>
            <w:div w:id="1777404773">
              <w:marLeft w:val="0"/>
              <w:marRight w:val="0"/>
              <w:marTop w:val="0"/>
              <w:marBottom w:val="0"/>
              <w:divBdr>
                <w:top w:val="none" w:sz="0" w:space="0" w:color="auto"/>
                <w:left w:val="none" w:sz="0" w:space="0" w:color="auto"/>
                <w:bottom w:val="none" w:sz="0" w:space="0" w:color="auto"/>
                <w:right w:val="none" w:sz="0" w:space="0" w:color="auto"/>
              </w:divBdr>
            </w:div>
            <w:div w:id="668602691">
              <w:marLeft w:val="0"/>
              <w:marRight w:val="0"/>
              <w:marTop w:val="0"/>
              <w:marBottom w:val="0"/>
              <w:divBdr>
                <w:top w:val="none" w:sz="0" w:space="0" w:color="auto"/>
                <w:left w:val="none" w:sz="0" w:space="0" w:color="auto"/>
                <w:bottom w:val="none" w:sz="0" w:space="0" w:color="auto"/>
                <w:right w:val="none" w:sz="0" w:space="0" w:color="auto"/>
              </w:divBdr>
            </w:div>
            <w:div w:id="1411464507">
              <w:marLeft w:val="0"/>
              <w:marRight w:val="0"/>
              <w:marTop w:val="0"/>
              <w:marBottom w:val="0"/>
              <w:divBdr>
                <w:top w:val="none" w:sz="0" w:space="0" w:color="auto"/>
                <w:left w:val="none" w:sz="0" w:space="0" w:color="auto"/>
                <w:bottom w:val="none" w:sz="0" w:space="0" w:color="auto"/>
                <w:right w:val="none" w:sz="0" w:space="0" w:color="auto"/>
              </w:divBdr>
            </w:div>
            <w:div w:id="175852315">
              <w:marLeft w:val="0"/>
              <w:marRight w:val="0"/>
              <w:marTop w:val="0"/>
              <w:marBottom w:val="0"/>
              <w:divBdr>
                <w:top w:val="none" w:sz="0" w:space="0" w:color="auto"/>
                <w:left w:val="none" w:sz="0" w:space="0" w:color="auto"/>
                <w:bottom w:val="none" w:sz="0" w:space="0" w:color="auto"/>
                <w:right w:val="none" w:sz="0" w:space="0" w:color="auto"/>
              </w:divBdr>
            </w:div>
            <w:div w:id="1843425760">
              <w:marLeft w:val="0"/>
              <w:marRight w:val="0"/>
              <w:marTop w:val="0"/>
              <w:marBottom w:val="0"/>
              <w:divBdr>
                <w:top w:val="none" w:sz="0" w:space="0" w:color="auto"/>
                <w:left w:val="none" w:sz="0" w:space="0" w:color="auto"/>
                <w:bottom w:val="none" w:sz="0" w:space="0" w:color="auto"/>
                <w:right w:val="none" w:sz="0" w:space="0" w:color="auto"/>
              </w:divBdr>
            </w:div>
            <w:div w:id="1201938411">
              <w:marLeft w:val="0"/>
              <w:marRight w:val="0"/>
              <w:marTop w:val="0"/>
              <w:marBottom w:val="0"/>
              <w:divBdr>
                <w:top w:val="none" w:sz="0" w:space="0" w:color="auto"/>
                <w:left w:val="none" w:sz="0" w:space="0" w:color="auto"/>
                <w:bottom w:val="none" w:sz="0" w:space="0" w:color="auto"/>
                <w:right w:val="none" w:sz="0" w:space="0" w:color="auto"/>
              </w:divBdr>
            </w:div>
            <w:div w:id="355235647">
              <w:marLeft w:val="0"/>
              <w:marRight w:val="0"/>
              <w:marTop w:val="0"/>
              <w:marBottom w:val="0"/>
              <w:divBdr>
                <w:top w:val="none" w:sz="0" w:space="0" w:color="auto"/>
                <w:left w:val="none" w:sz="0" w:space="0" w:color="auto"/>
                <w:bottom w:val="none" w:sz="0" w:space="0" w:color="auto"/>
                <w:right w:val="none" w:sz="0" w:space="0" w:color="auto"/>
              </w:divBdr>
            </w:div>
            <w:div w:id="1587349599">
              <w:marLeft w:val="0"/>
              <w:marRight w:val="0"/>
              <w:marTop w:val="0"/>
              <w:marBottom w:val="0"/>
              <w:divBdr>
                <w:top w:val="none" w:sz="0" w:space="0" w:color="auto"/>
                <w:left w:val="none" w:sz="0" w:space="0" w:color="auto"/>
                <w:bottom w:val="none" w:sz="0" w:space="0" w:color="auto"/>
                <w:right w:val="none" w:sz="0" w:space="0" w:color="auto"/>
              </w:divBdr>
            </w:div>
            <w:div w:id="640353016">
              <w:marLeft w:val="0"/>
              <w:marRight w:val="0"/>
              <w:marTop w:val="0"/>
              <w:marBottom w:val="0"/>
              <w:divBdr>
                <w:top w:val="none" w:sz="0" w:space="0" w:color="auto"/>
                <w:left w:val="none" w:sz="0" w:space="0" w:color="auto"/>
                <w:bottom w:val="none" w:sz="0" w:space="0" w:color="auto"/>
                <w:right w:val="none" w:sz="0" w:space="0" w:color="auto"/>
              </w:divBdr>
            </w:div>
            <w:div w:id="1567034756">
              <w:marLeft w:val="0"/>
              <w:marRight w:val="0"/>
              <w:marTop w:val="0"/>
              <w:marBottom w:val="0"/>
              <w:divBdr>
                <w:top w:val="none" w:sz="0" w:space="0" w:color="auto"/>
                <w:left w:val="none" w:sz="0" w:space="0" w:color="auto"/>
                <w:bottom w:val="none" w:sz="0" w:space="0" w:color="auto"/>
                <w:right w:val="none" w:sz="0" w:space="0" w:color="auto"/>
              </w:divBdr>
            </w:div>
            <w:div w:id="163401439">
              <w:marLeft w:val="0"/>
              <w:marRight w:val="0"/>
              <w:marTop w:val="0"/>
              <w:marBottom w:val="0"/>
              <w:divBdr>
                <w:top w:val="none" w:sz="0" w:space="0" w:color="auto"/>
                <w:left w:val="none" w:sz="0" w:space="0" w:color="auto"/>
                <w:bottom w:val="none" w:sz="0" w:space="0" w:color="auto"/>
                <w:right w:val="none" w:sz="0" w:space="0" w:color="auto"/>
              </w:divBdr>
            </w:div>
            <w:div w:id="1447969975">
              <w:marLeft w:val="0"/>
              <w:marRight w:val="0"/>
              <w:marTop w:val="0"/>
              <w:marBottom w:val="0"/>
              <w:divBdr>
                <w:top w:val="none" w:sz="0" w:space="0" w:color="auto"/>
                <w:left w:val="none" w:sz="0" w:space="0" w:color="auto"/>
                <w:bottom w:val="none" w:sz="0" w:space="0" w:color="auto"/>
                <w:right w:val="none" w:sz="0" w:space="0" w:color="auto"/>
              </w:divBdr>
            </w:div>
            <w:div w:id="716052904">
              <w:marLeft w:val="0"/>
              <w:marRight w:val="0"/>
              <w:marTop w:val="0"/>
              <w:marBottom w:val="0"/>
              <w:divBdr>
                <w:top w:val="none" w:sz="0" w:space="0" w:color="auto"/>
                <w:left w:val="none" w:sz="0" w:space="0" w:color="auto"/>
                <w:bottom w:val="none" w:sz="0" w:space="0" w:color="auto"/>
                <w:right w:val="none" w:sz="0" w:space="0" w:color="auto"/>
              </w:divBdr>
            </w:div>
            <w:div w:id="1525750038">
              <w:marLeft w:val="0"/>
              <w:marRight w:val="0"/>
              <w:marTop w:val="0"/>
              <w:marBottom w:val="0"/>
              <w:divBdr>
                <w:top w:val="none" w:sz="0" w:space="0" w:color="auto"/>
                <w:left w:val="none" w:sz="0" w:space="0" w:color="auto"/>
                <w:bottom w:val="none" w:sz="0" w:space="0" w:color="auto"/>
                <w:right w:val="none" w:sz="0" w:space="0" w:color="auto"/>
              </w:divBdr>
            </w:div>
            <w:div w:id="1673677403">
              <w:marLeft w:val="0"/>
              <w:marRight w:val="0"/>
              <w:marTop w:val="0"/>
              <w:marBottom w:val="0"/>
              <w:divBdr>
                <w:top w:val="none" w:sz="0" w:space="0" w:color="auto"/>
                <w:left w:val="none" w:sz="0" w:space="0" w:color="auto"/>
                <w:bottom w:val="none" w:sz="0" w:space="0" w:color="auto"/>
                <w:right w:val="none" w:sz="0" w:space="0" w:color="auto"/>
              </w:divBdr>
            </w:div>
            <w:div w:id="650526994">
              <w:marLeft w:val="0"/>
              <w:marRight w:val="0"/>
              <w:marTop w:val="0"/>
              <w:marBottom w:val="0"/>
              <w:divBdr>
                <w:top w:val="none" w:sz="0" w:space="0" w:color="auto"/>
                <w:left w:val="none" w:sz="0" w:space="0" w:color="auto"/>
                <w:bottom w:val="none" w:sz="0" w:space="0" w:color="auto"/>
                <w:right w:val="none" w:sz="0" w:space="0" w:color="auto"/>
              </w:divBdr>
            </w:div>
            <w:div w:id="1518734823">
              <w:marLeft w:val="0"/>
              <w:marRight w:val="0"/>
              <w:marTop w:val="0"/>
              <w:marBottom w:val="0"/>
              <w:divBdr>
                <w:top w:val="none" w:sz="0" w:space="0" w:color="auto"/>
                <w:left w:val="none" w:sz="0" w:space="0" w:color="auto"/>
                <w:bottom w:val="none" w:sz="0" w:space="0" w:color="auto"/>
                <w:right w:val="none" w:sz="0" w:space="0" w:color="auto"/>
              </w:divBdr>
            </w:div>
            <w:div w:id="1844005243">
              <w:marLeft w:val="0"/>
              <w:marRight w:val="0"/>
              <w:marTop w:val="0"/>
              <w:marBottom w:val="0"/>
              <w:divBdr>
                <w:top w:val="none" w:sz="0" w:space="0" w:color="auto"/>
                <w:left w:val="none" w:sz="0" w:space="0" w:color="auto"/>
                <w:bottom w:val="none" w:sz="0" w:space="0" w:color="auto"/>
                <w:right w:val="none" w:sz="0" w:space="0" w:color="auto"/>
              </w:divBdr>
            </w:div>
            <w:div w:id="245306574">
              <w:marLeft w:val="0"/>
              <w:marRight w:val="0"/>
              <w:marTop w:val="0"/>
              <w:marBottom w:val="0"/>
              <w:divBdr>
                <w:top w:val="none" w:sz="0" w:space="0" w:color="auto"/>
                <w:left w:val="none" w:sz="0" w:space="0" w:color="auto"/>
                <w:bottom w:val="none" w:sz="0" w:space="0" w:color="auto"/>
                <w:right w:val="none" w:sz="0" w:space="0" w:color="auto"/>
              </w:divBdr>
            </w:div>
            <w:div w:id="682585737">
              <w:marLeft w:val="0"/>
              <w:marRight w:val="0"/>
              <w:marTop w:val="0"/>
              <w:marBottom w:val="0"/>
              <w:divBdr>
                <w:top w:val="none" w:sz="0" w:space="0" w:color="auto"/>
                <w:left w:val="none" w:sz="0" w:space="0" w:color="auto"/>
                <w:bottom w:val="none" w:sz="0" w:space="0" w:color="auto"/>
                <w:right w:val="none" w:sz="0" w:space="0" w:color="auto"/>
              </w:divBdr>
            </w:div>
            <w:div w:id="905258443">
              <w:marLeft w:val="0"/>
              <w:marRight w:val="0"/>
              <w:marTop w:val="0"/>
              <w:marBottom w:val="0"/>
              <w:divBdr>
                <w:top w:val="none" w:sz="0" w:space="0" w:color="auto"/>
                <w:left w:val="none" w:sz="0" w:space="0" w:color="auto"/>
                <w:bottom w:val="none" w:sz="0" w:space="0" w:color="auto"/>
                <w:right w:val="none" w:sz="0" w:space="0" w:color="auto"/>
              </w:divBdr>
            </w:div>
            <w:div w:id="1733771199">
              <w:marLeft w:val="0"/>
              <w:marRight w:val="0"/>
              <w:marTop w:val="0"/>
              <w:marBottom w:val="0"/>
              <w:divBdr>
                <w:top w:val="none" w:sz="0" w:space="0" w:color="auto"/>
                <w:left w:val="none" w:sz="0" w:space="0" w:color="auto"/>
                <w:bottom w:val="none" w:sz="0" w:space="0" w:color="auto"/>
                <w:right w:val="none" w:sz="0" w:space="0" w:color="auto"/>
              </w:divBdr>
            </w:div>
            <w:div w:id="617760286">
              <w:marLeft w:val="0"/>
              <w:marRight w:val="0"/>
              <w:marTop w:val="0"/>
              <w:marBottom w:val="0"/>
              <w:divBdr>
                <w:top w:val="none" w:sz="0" w:space="0" w:color="auto"/>
                <w:left w:val="none" w:sz="0" w:space="0" w:color="auto"/>
                <w:bottom w:val="none" w:sz="0" w:space="0" w:color="auto"/>
                <w:right w:val="none" w:sz="0" w:space="0" w:color="auto"/>
              </w:divBdr>
            </w:div>
            <w:div w:id="115371852">
              <w:marLeft w:val="0"/>
              <w:marRight w:val="0"/>
              <w:marTop w:val="0"/>
              <w:marBottom w:val="0"/>
              <w:divBdr>
                <w:top w:val="none" w:sz="0" w:space="0" w:color="auto"/>
                <w:left w:val="none" w:sz="0" w:space="0" w:color="auto"/>
                <w:bottom w:val="none" w:sz="0" w:space="0" w:color="auto"/>
                <w:right w:val="none" w:sz="0" w:space="0" w:color="auto"/>
              </w:divBdr>
            </w:div>
            <w:div w:id="1336229892">
              <w:marLeft w:val="0"/>
              <w:marRight w:val="0"/>
              <w:marTop w:val="0"/>
              <w:marBottom w:val="0"/>
              <w:divBdr>
                <w:top w:val="none" w:sz="0" w:space="0" w:color="auto"/>
                <w:left w:val="none" w:sz="0" w:space="0" w:color="auto"/>
                <w:bottom w:val="none" w:sz="0" w:space="0" w:color="auto"/>
                <w:right w:val="none" w:sz="0" w:space="0" w:color="auto"/>
              </w:divBdr>
            </w:div>
            <w:div w:id="2006592786">
              <w:marLeft w:val="0"/>
              <w:marRight w:val="0"/>
              <w:marTop w:val="0"/>
              <w:marBottom w:val="0"/>
              <w:divBdr>
                <w:top w:val="none" w:sz="0" w:space="0" w:color="auto"/>
                <w:left w:val="none" w:sz="0" w:space="0" w:color="auto"/>
                <w:bottom w:val="none" w:sz="0" w:space="0" w:color="auto"/>
                <w:right w:val="none" w:sz="0" w:space="0" w:color="auto"/>
              </w:divBdr>
            </w:div>
            <w:div w:id="651178707">
              <w:marLeft w:val="0"/>
              <w:marRight w:val="0"/>
              <w:marTop w:val="0"/>
              <w:marBottom w:val="0"/>
              <w:divBdr>
                <w:top w:val="none" w:sz="0" w:space="0" w:color="auto"/>
                <w:left w:val="none" w:sz="0" w:space="0" w:color="auto"/>
                <w:bottom w:val="none" w:sz="0" w:space="0" w:color="auto"/>
                <w:right w:val="none" w:sz="0" w:space="0" w:color="auto"/>
              </w:divBdr>
            </w:div>
            <w:div w:id="1429421819">
              <w:marLeft w:val="0"/>
              <w:marRight w:val="0"/>
              <w:marTop w:val="0"/>
              <w:marBottom w:val="0"/>
              <w:divBdr>
                <w:top w:val="none" w:sz="0" w:space="0" w:color="auto"/>
                <w:left w:val="none" w:sz="0" w:space="0" w:color="auto"/>
                <w:bottom w:val="none" w:sz="0" w:space="0" w:color="auto"/>
                <w:right w:val="none" w:sz="0" w:space="0" w:color="auto"/>
              </w:divBdr>
            </w:div>
            <w:div w:id="1279407441">
              <w:marLeft w:val="0"/>
              <w:marRight w:val="0"/>
              <w:marTop w:val="0"/>
              <w:marBottom w:val="0"/>
              <w:divBdr>
                <w:top w:val="none" w:sz="0" w:space="0" w:color="auto"/>
                <w:left w:val="none" w:sz="0" w:space="0" w:color="auto"/>
                <w:bottom w:val="none" w:sz="0" w:space="0" w:color="auto"/>
                <w:right w:val="none" w:sz="0" w:space="0" w:color="auto"/>
              </w:divBdr>
            </w:div>
            <w:div w:id="220873404">
              <w:marLeft w:val="0"/>
              <w:marRight w:val="0"/>
              <w:marTop w:val="0"/>
              <w:marBottom w:val="0"/>
              <w:divBdr>
                <w:top w:val="none" w:sz="0" w:space="0" w:color="auto"/>
                <w:left w:val="none" w:sz="0" w:space="0" w:color="auto"/>
                <w:bottom w:val="none" w:sz="0" w:space="0" w:color="auto"/>
                <w:right w:val="none" w:sz="0" w:space="0" w:color="auto"/>
              </w:divBdr>
            </w:div>
            <w:div w:id="1180894164">
              <w:marLeft w:val="0"/>
              <w:marRight w:val="0"/>
              <w:marTop w:val="0"/>
              <w:marBottom w:val="0"/>
              <w:divBdr>
                <w:top w:val="none" w:sz="0" w:space="0" w:color="auto"/>
                <w:left w:val="none" w:sz="0" w:space="0" w:color="auto"/>
                <w:bottom w:val="none" w:sz="0" w:space="0" w:color="auto"/>
                <w:right w:val="none" w:sz="0" w:space="0" w:color="auto"/>
              </w:divBdr>
            </w:div>
            <w:div w:id="1465125713">
              <w:marLeft w:val="0"/>
              <w:marRight w:val="0"/>
              <w:marTop w:val="0"/>
              <w:marBottom w:val="0"/>
              <w:divBdr>
                <w:top w:val="none" w:sz="0" w:space="0" w:color="auto"/>
                <w:left w:val="none" w:sz="0" w:space="0" w:color="auto"/>
                <w:bottom w:val="none" w:sz="0" w:space="0" w:color="auto"/>
                <w:right w:val="none" w:sz="0" w:space="0" w:color="auto"/>
              </w:divBdr>
            </w:div>
            <w:div w:id="1032421239">
              <w:marLeft w:val="0"/>
              <w:marRight w:val="0"/>
              <w:marTop w:val="0"/>
              <w:marBottom w:val="0"/>
              <w:divBdr>
                <w:top w:val="none" w:sz="0" w:space="0" w:color="auto"/>
                <w:left w:val="none" w:sz="0" w:space="0" w:color="auto"/>
                <w:bottom w:val="none" w:sz="0" w:space="0" w:color="auto"/>
                <w:right w:val="none" w:sz="0" w:space="0" w:color="auto"/>
              </w:divBdr>
            </w:div>
            <w:div w:id="741371444">
              <w:marLeft w:val="0"/>
              <w:marRight w:val="0"/>
              <w:marTop w:val="0"/>
              <w:marBottom w:val="0"/>
              <w:divBdr>
                <w:top w:val="none" w:sz="0" w:space="0" w:color="auto"/>
                <w:left w:val="none" w:sz="0" w:space="0" w:color="auto"/>
                <w:bottom w:val="none" w:sz="0" w:space="0" w:color="auto"/>
                <w:right w:val="none" w:sz="0" w:space="0" w:color="auto"/>
              </w:divBdr>
            </w:div>
            <w:div w:id="1523284282">
              <w:marLeft w:val="0"/>
              <w:marRight w:val="0"/>
              <w:marTop w:val="0"/>
              <w:marBottom w:val="0"/>
              <w:divBdr>
                <w:top w:val="none" w:sz="0" w:space="0" w:color="auto"/>
                <w:left w:val="none" w:sz="0" w:space="0" w:color="auto"/>
                <w:bottom w:val="none" w:sz="0" w:space="0" w:color="auto"/>
                <w:right w:val="none" w:sz="0" w:space="0" w:color="auto"/>
              </w:divBdr>
            </w:div>
            <w:div w:id="1274173893">
              <w:marLeft w:val="0"/>
              <w:marRight w:val="0"/>
              <w:marTop w:val="0"/>
              <w:marBottom w:val="0"/>
              <w:divBdr>
                <w:top w:val="none" w:sz="0" w:space="0" w:color="auto"/>
                <w:left w:val="none" w:sz="0" w:space="0" w:color="auto"/>
                <w:bottom w:val="none" w:sz="0" w:space="0" w:color="auto"/>
                <w:right w:val="none" w:sz="0" w:space="0" w:color="auto"/>
              </w:divBdr>
            </w:div>
            <w:div w:id="1854030767">
              <w:marLeft w:val="0"/>
              <w:marRight w:val="0"/>
              <w:marTop w:val="0"/>
              <w:marBottom w:val="0"/>
              <w:divBdr>
                <w:top w:val="none" w:sz="0" w:space="0" w:color="auto"/>
                <w:left w:val="none" w:sz="0" w:space="0" w:color="auto"/>
                <w:bottom w:val="none" w:sz="0" w:space="0" w:color="auto"/>
                <w:right w:val="none" w:sz="0" w:space="0" w:color="auto"/>
              </w:divBdr>
            </w:div>
            <w:div w:id="446512819">
              <w:marLeft w:val="0"/>
              <w:marRight w:val="0"/>
              <w:marTop w:val="0"/>
              <w:marBottom w:val="0"/>
              <w:divBdr>
                <w:top w:val="none" w:sz="0" w:space="0" w:color="auto"/>
                <w:left w:val="none" w:sz="0" w:space="0" w:color="auto"/>
                <w:bottom w:val="none" w:sz="0" w:space="0" w:color="auto"/>
                <w:right w:val="none" w:sz="0" w:space="0" w:color="auto"/>
              </w:divBdr>
            </w:div>
            <w:div w:id="2047295505">
              <w:marLeft w:val="0"/>
              <w:marRight w:val="0"/>
              <w:marTop w:val="0"/>
              <w:marBottom w:val="0"/>
              <w:divBdr>
                <w:top w:val="none" w:sz="0" w:space="0" w:color="auto"/>
                <w:left w:val="none" w:sz="0" w:space="0" w:color="auto"/>
                <w:bottom w:val="none" w:sz="0" w:space="0" w:color="auto"/>
                <w:right w:val="none" w:sz="0" w:space="0" w:color="auto"/>
              </w:divBdr>
            </w:div>
            <w:div w:id="1893541787">
              <w:marLeft w:val="0"/>
              <w:marRight w:val="0"/>
              <w:marTop w:val="0"/>
              <w:marBottom w:val="0"/>
              <w:divBdr>
                <w:top w:val="none" w:sz="0" w:space="0" w:color="auto"/>
                <w:left w:val="none" w:sz="0" w:space="0" w:color="auto"/>
                <w:bottom w:val="none" w:sz="0" w:space="0" w:color="auto"/>
                <w:right w:val="none" w:sz="0" w:space="0" w:color="auto"/>
              </w:divBdr>
            </w:div>
            <w:div w:id="2012445399">
              <w:marLeft w:val="0"/>
              <w:marRight w:val="0"/>
              <w:marTop w:val="0"/>
              <w:marBottom w:val="0"/>
              <w:divBdr>
                <w:top w:val="none" w:sz="0" w:space="0" w:color="auto"/>
                <w:left w:val="none" w:sz="0" w:space="0" w:color="auto"/>
                <w:bottom w:val="none" w:sz="0" w:space="0" w:color="auto"/>
                <w:right w:val="none" w:sz="0" w:space="0" w:color="auto"/>
              </w:divBdr>
            </w:div>
            <w:div w:id="976183973">
              <w:marLeft w:val="0"/>
              <w:marRight w:val="0"/>
              <w:marTop w:val="0"/>
              <w:marBottom w:val="0"/>
              <w:divBdr>
                <w:top w:val="none" w:sz="0" w:space="0" w:color="auto"/>
                <w:left w:val="none" w:sz="0" w:space="0" w:color="auto"/>
                <w:bottom w:val="none" w:sz="0" w:space="0" w:color="auto"/>
                <w:right w:val="none" w:sz="0" w:space="0" w:color="auto"/>
              </w:divBdr>
            </w:div>
            <w:div w:id="144127787">
              <w:marLeft w:val="0"/>
              <w:marRight w:val="0"/>
              <w:marTop w:val="0"/>
              <w:marBottom w:val="0"/>
              <w:divBdr>
                <w:top w:val="none" w:sz="0" w:space="0" w:color="auto"/>
                <w:left w:val="none" w:sz="0" w:space="0" w:color="auto"/>
                <w:bottom w:val="none" w:sz="0" w:space="0" w:color="auto"/>
                <w:right w:val="none" w:sz="0" w:space="0" w:color="auto"/>
              </w:divBdr>
            </w:div>
            <w:div w:id="401559655">
              <w:marLeft w:val="0"/>
              <w:marRight w:val="0"/>
              <w:marTop w:val="0"/>
              <w:marBottom w:val="0"/>
              <w:divBdr>
                <w:top w:val="none" w:sz="0" w:space="0" w:color="auto"/>
                <w:left w:val="none" w:sz="0" w:space="0" w:color="auto"/>
                <w:bottom w:val="none" w:sz="0" w:space="0" w:color="auto"/>
                <w:right w:val="none" w:sz="0" w:space="0" w:color="auto"/>
              </w:divBdr>
            </w:div>
            <w:div w:id="277220724">
              <w:marLeft w:val="0"/>
              <w:marRight w:val="0"/>
              <w:marTop w:val="0"/>
              <w:marBottom w:val="0"/>
              <w:divBdr>
                <w:top w:val="none" w:sz="0" w:space="0" w:color="auto"/>
                <w:left w:val="none" w:sz="0" w:space="0" w:color="auto"/>
                <w:bottom w:val="none" w:sz="0" w:space="0" w:color="auto"/>
                <w:right w:val="none" w:sz="0" w:space="0" w:color="auto"/>
              </w:divBdr>
            </w:div>
            <w:div w:id="912084133">
              <w:marLeft w:val="0"/>
              <w:marRight w:val="0"/>
              <w:marTop w:val="0"/>
              <w:marBottom w:val="0"/>
              <w:divBdr>
                <w:top w:val="none" w:sz="0" w:space="0" w:color="auto"/>
                <w:left w:val="none" w:sz="0" w:space="0" w:color="auto"/>
                <w:bottom w:val="none" w:sz="0" w:space="0" w:color="auto"/>
                <w:right w:val="none" w:sz="0" w:space="0" w:color="auto"/>
              </w:divBdr>
            </w:div>
            <w:div w:id="26874467">
              <w:marLeft w:val="0"/>
              <w:marRight w:val="0"/>
              <w:marTop w:val="0"/>
              <w:marBottom w:val="0"/>
              <w:divBdr>
                <w:top w:val="none" w:sz="0" w:space="0" w:color="auto"/>
                <w:left w:val="none" w:sz="0" w:space="0" w:color="auto"/>
                <w:bottom w:val="none" w:sz="0" w:space="0" w:color="auto"/>
                <w:right w:val="none" w:sz="0" w:space="0" w:color="auto"/>
              </w:divBdr>
            </w:div>
            <w:div w:id="1753812960">
              <w:marLeft w:val="0"/>
              <w:marRight w:val="0"/>
              <w:marTop w:val="0"/>
              <w:marBottom w:val="0"/>
              <w:divBdr>
                <w:top w:val="none" w:sz="0" w:space="0" w:color="auto"/>
                <w:left w:val="none" w:sz="0" w:space="0" w:color="auto"/>
                <w:bottom w:val="none" w:sz="0" w:space="0" w:color="auto"/>
                <w:right w:val="none" w:sz="0" w:space="0" w:color="auto"/>
              </w:divBdr>
            </w:div>
            <w:div w:id="237330292">
              <w:marLeft w:val="0"/>
              <w:marRight w:val="0"/>
              <w:marTop w:val="0"/>
              <w:marBottom w:val="0"/>
              <w:divBdr>
                <w:top w:val="none" w:sz="0" w:space="0" w:color="auto"/>
                <w:left w:val="none" w:sz="0" w:space="0" w:color="auto"/>
                <w:bottom w:val="none" w:sz="0" w:space="0" w:color="auto"/>
                <w:right w:val="none" w:sz="0" w:space="0" w:color="auto"/>
              </w:divBdr>
            </w:div>
            <w:div w:id="2130197368">
              <w:marLeft w:val="0"/>
              <w:marRight w:val="0"/>
              <w:marTop w:val="0"/>
              <w:marBottom w:val="0"/>
              <w:divBdr>
                <w:top w:val="none" w:sz="0" w:space="0" w:color="auto"/>
                <w:left w:val="none" w:sz="0" w:space="0" w:color="auto"/>
                <w:bottom w:val="none" w:sz="0" w:space="0" w:color="auto"/>
                <w:right w:val="none" w:sz="0" w:space="0" w:color="auto"/>
              </w:divBdr>
            </w:div>
            <w:div w:id="1952736672">
              <w:marLeft w:val="0"/>
              <w:marRight w:val="0"/>
              <w:marTop w:val="0"/>
              <w:marBottom w:val="0"/>
              <w:divBdr>
                <w:top w:val="none" w:sz="0" w:space="0" w:color="auto"/>
                <w:left w:val="none" w:sz="0" w:space="0" w:color="auto"/>
                <w:bottom w:val="none" w:sz="0" w:space="0" w:color="auto"/>
                <w:right w:val="none" w:sz="0" w:space="0" w:color="auto"/>
              </w:divBdr>
            </w:div>
            <w:div w:id="1134523489">
              <w:marLeft w:val="0"/>
              <w:marRight w:val="0"/>
              <w:marTop w:val="0"/>
              <w:marBottom w:val="0"/>
              <w:divBdr>
                <w:top w:val="none" w:sz="0" w:space="0" w:color="auto"/>
                <w:left w:val="none" w:sz="0" w:space="0" w:color="auto"/>
                <w:bottom w:val="none" w:sz="0" w:space="0" w:color="auto"/>
                <w:right w:val="none" w:sz="0" w:space="0" w:color="auto"/>
              </w:divBdr>
            </w:div>
            <w:div w:id="1417898687">
              <w:marLeft w:val="0"/>
              <w:marRight w:val="0"/>
              <w:marTop w:val="0"/>
              <w:marBottom w:val="0"/>
              <w:divBdr>
                <w:top w:val="none" w:sz="0" w:space="0" w:color="auto"/>
                <w:left w:val="none" w:sz="0" w:space="0" w:color="auto"/>
                <w:bottom w:val="none" w:sz="0" w:space="0" w:color="auto"/>
                <w:right w:val="none" w:sz="0" w:space="0" w:color="auto"/>
              </w:divBdr>
            </w:div>
            <w:div w:id="1547715046">
              <w:marLeft w:val="0"/>
              <w:marRight w:val="0"/>
              <w:marTop w:val="0"/>
              <w:marBottom w:val="0"/>
              <w:divBdr>
                <w:top w:val="none" w:sz="0" w:space="0" w:color="auto"/>
                <w:left w:val="none" w:sz="0" w:space="0" w:color="auto"/>
                <w:bottom w:val="none" w:sz="0" w:space="0" w:color="auto"/>
                <w:right w:val="none" w:sz="0" w:space="0" w:color="auto"/>
              </w:divBdr>
            </w:div>
            <w:div w:id="1043481621">
              <w:marLeft w:val="0"/>
              <w:marRight w:val="0"/>
              <w:marTop w:val="0"/>
              <w:marBottom w:val="0"/>
              <w:divBdr>
                <w:top w:val="none" w:sz="0" w:space="0" w:color="auto"/>
                <w:left w:val="none" w:sz="0" w:space="0" w:color="auto"/>
                <w:bottom w:val="none" w:sz="0" w:space="0" w:color="auto"/>
                <w:right w:val="none" w:sz="0" w:space="0" w:color="auto"/>
              </w:divBdr>
            </w:div>
            <w:div w:id="1948926369">
              <w:marLeft w:val="0"/>
              <w:marRight w:val="0"/>
              <w:marTop w:val="0"/>
              <w:marBottom w:val="0"/>
              <w:divBdr>
                <w:top w:val="none" w:sz="0" w:space="0" w:color="auto"/>
                <w:left w:val="none" w:sz="0" w:space="0" w:color="auto"/>
                <w:bottom w:val="none" w:sz="0" w:space="0" w:color="auto"/>
                <w:right w:val="none" w:sz="0" w:space="0" w:color="auto"/>
              </w:divBdr>
            </w:div>
            <w:div w:id="1697997713">
              <w:marLeft w:val="0"/>
              <w:marRight w:val="0"/>
              <w:marTop w:val="0"/>
              <w:marBottom w:val="0"/>
              <w:divBdr>
                <w:top w:val="none" w:sz="0" w:space="0" w:color="auto"/>
                <w:left w:val="none" w:sz="0" w:space="0" w:color="auto"/>
                <w:bottom w:val="none" w:sz="0" w:space="0" w:color="auto"/>
                <w:right w:val="none" w:sz="0" w:space="0" w:color="auto"/>
              </w:divBdr>
            </w:div>
            <w:div w:id="1601643526">
              <w:marLeft w:val="0"/>
              <w:marRight w:val="0"/>
              <w:marTop w:val="0"/>
              <w:marBottom w:val="0"/>
              <w:divBdr>
                <w:top w:val="none" w:sz="0" w:space="0" w:color="auto"/>
                <w:left w:val="none" w:sz="0" w:space="0" w:color="auto"/>
                <w:bottom w:val="none" w:sz="0" w:space="0" w:color="auto"/>
                <w:right w:val="none" w:sz="0" w:space="0" w:color="auto"/>
              </w:divBdr>
            </w:div>
            <w:div w:id="79720945">
              <w:marLeft w:val="0"/>
              <w:marRight w:val="0"/>
              <w:marTop w:val="0"/>
              <w:marBottom w:val="0"/>
              <w:divBdr>
                <w:top w:val="none" w:sz="0" w:space="0" w:color="auto"/>
                <w:left w:val="none" w:sz="0" w:space="0" w:color="auto"/>
                <w:bottom w:val="none" w:sz="0" w:space="0" w:color="auto"/>
                <w:right w:val="none" w:sz="0" w:space="0" w:color="auto"/>
              </w:divBdr>
            </w:div>
            <w:div w:id="1667054174">
              <w:marLeft w:val="0"/>
              <w:marRight w:val="0"/>
              <w:marTop w:val="0"/>
              <w:marBottom w:val="0"/>
              <w:divBdr>
                <w:top w:val="none" w:sz="0" w:space="0" w:color="auto"/>
                <w:left w:val="none" w:sz="0" w:space="0" w:color="auto"/>
                <w:bottom w:val="none" w:sz="0" w:space="0" w:color="auto"/>
                <w:right w:val="none" w:sz="0" w:space="0" w:color="auto"/>
              </w:divBdr>
            </w:div>
            <w:div w:id="1102604940">
              <w:marLeft w:val="0"/>
              <w:marRight w:val="0"/>
              <w:marTop w:val="0"/>
              <w:marBottom w:val="0"/>
              <w:divBdr>
                <w:top w:val="none" w:sz="0" w:space="0" w:color="auto"/>
                <w:left w:val="none" w:sz="0" w:space="0" w:color="auto"/>
                <w:bottom w:val="none" w:sz="0" w:space="0" w:color="auto"/>
                <w:right w:val="none" w:sz="0" w:space="0" w:color="auto"/>
              </w:divBdr>
            </w:div>
            <w:div w:id="861866544">
              <w:marLeft w:val="0"/>
              <w:marRight w:val="0"/>
              <w:marTop w:val="0"/>
              <w:marBottom w:val="0"/>
              <w:divBdr>
                <w:top w:val="none" w:sz="0" w:space="0" w:color="auto"/>
                <w:left w:val="none" w:sz="0" w:space="0" w:color="auto"/>
                <w:bottom w:val="none" w:sz="0" w:space="0" w:color="auto"/>
                <w:right w:val="none" w:sz="0" w:space="0" w:color="auto"/>
              </w:divBdr>
            </w:div>
            <w:div w:id="1871717592">
              <w:marLeft w:val="0"/>
              <w:marRight w:val="0"/>
              <w:marTop w:val="0"/>
              <w:marBottom w:val="0"/>
              <w:divBdr>
                <w:top w:val="none" w:sz="0" w:space="0" w:color="auto"/>
                <w:left w:val="none" w:sz="0" w:space="0" w:color="auto"/>
                <w:bottom w:val="none" w:sz="0" w:space="0" w:color="auto"/>
                <w:right w:val="none" w:sz="0" w:space="0" w:color="auto"/>
              </w:divBdr>
            </w:div>
            <w:div w:id="1915970153">
              <w:marLeft w:val="0"/>
              <w:marRight w:val="0"/>
              <w:marTop w:val="0"/>
              <w:marBottom w:val="0"/>
              <w:divBdr>
                <w:top w:val="none" w:sz="0" w:space="0" w:color="auto"/>
                <w:left w:val="none" w:sz="0" w:space="0" w:color="auto"/>
                <w:bottom w:val="none" w:sz="0" w:space="0" w:color="auto"/>
                <w:right w:val="none" w:sz="0" w:space="0" w:color="auto"/>
              </w:divBdr>
            </w:div>
            <w:div w:id="2006660244">
              <w:marLeft w:val="0"/>
              <w:marRight w:val="0"/>
              <w:marTop w:val="0"/>
              <w:marBottom w:val="0"/>
              <w:divBdr>
                <w:top w:val="none" w:sz="0" w:space="0" w:color="auto"/>
                <w:left w:val="none" w:sz="0" w:space="0" w:color="auto"/>
                <w:bottom w:val="none" w:sz="0" w:space="0" w:color="auto"/>
                <w:right w:val="none" w:sz="0" w:space="0" w:color="auto"/>
              </w:divBdr>
            </w:div>
            <w:div w:id="510604520">
              <w:marLeft w:val="0"/>
              <w:marRight w:val="0"/>
              <w:marTop w:val="0"/>
              <w:marBottom w:val="0"/>
              <w:divBdr>
                <w:top w:val="none" w:sz="0" w:space="0" w:color="auto"/>
                <w:left w:val="none" w:sz="0" w:space="0" w:color="auto"/>
                <w:bottom w:val="none" w:sz="0" w:space="0" w:color="auto"/>
                <w:right w:val="none" w:sz="0" w:space="0" w:color="auto"/>
              </w:divBdr>
            </w:div>
            <w:div w:id="768543258">
              <w:marLeft w:val="0"/>
              <w:marRight w:val="0"/>
              <w:marTop w:val="0"/>
              <w:marBottom w:val="0"/>
              <w:divBdr>
                <w:top w:val="none" w:sz="0" w:space="0" w:color="auto"/>
                <w:left w:val="none" w:sz="0" w:space="0" w:color="auto"/>
                <w:bottom w:val="none" w:sz="0" w:space="0" w:color="auto"/>
                <w:right w:val="none" w:sz="0" w:space="0" w:color="auto"/>
              </w:divBdr>
            </w:div>
            <w:div w:id="153303307">
              <w:marLeft w:val="0"/>
              <w:marRight w:val="0"/>
              <w:marTop w:val="0"/>
              <w:marBottom w:val="0"/>
              <w:divBdr>
                <w:top w:val="none" w:sz="0" w:space="0" w:color="auto"/>
                <w:left w:val="none" w:sz="0" w:space="0" w:color="auto"/>
                <w:bottom w:val="none" w:sz="0" w:space="0" w:color="auto"/>
                <w:right w:val="none" w:sz="0" w:space="0" w:color="auto"/>
              </w:divBdr>
            </w:div>
            <w:div w:id="1718044005">
              <w:marLeft w:val="0"/>
              <w:marRight w:val="0"/>
              <w:marTop w:val="0"/>
              <w:marBottom w:val="0"/>
              <w:divBdr>
                <w:top w:val="none" w:sz="0" w:space="0" w:color="auto"/>
                <w:left w:val="none" w:sz="0" w:space="0" w:color="auto"/>
                <w:bottom w:val="none" w:sz="0" w:space="0" w:color="auto"/>
                <w:right w:val="none" w:sz="0" w:space="0" w:color="auto"/>
              </w:divBdr>
            </w:div>
            <w:div w:id="1290671900">
              <w:marLeft w:val="0"/>
              <w:marRight w:val="0"/>
              <w:marTop w:val="0"/>
              <w:marBottom w:val="0"/>
              <w:divBdr>
                <w:top w:val="none" w:sz="0" w:space="0" w:color="auto"/>
                <w:left w:val="none" w:sz="0" w:space="0" w:color="auto"/>
                <w:bottom w:val="none" w:sz="0" w:space="0" w:color="auto"/>
                <w:right w:val="none" w:sz="0" w:space="0" w:color="auto"/>
              </w:divBdr>
            </w:div>
            <w:div w:id="393747512">
              <w:marLeft w:val="0"/>
              <w:marRight w:val="0"/>
              <w:marTop w:val="0"/>
              <w:marBottom w:val="0"/>
              <w:divBdr>
                <w:top w:val="none" w:sz="0" w:space="0" w:color="auto"/>
                <w:left w:val="none" w:sz="0" w:space="0" w:color="auto"/>
                <w:bottom w:val="none" w:sz="0" w:space="0" w:color="auto"/>
                <w:right w:val="none" w:sz="0" w:space="0" w:color="auto"/>
              </w:divBdr>
            </w:div>
            <w:div w:id="561595891">
              <w:marLeft w:val="0"/>
              <w:marRight w:val="0"/>
              <w:marTop w:val="0"/>
              <w:marBottom w:val="0"/>
              <w:divBdr>
                <w:top w:val="none" w:sz="0" w:space="0" w:color="auto"/>
                <w:left w:val="none" w:sz="0" w:space="0" w:color="auto"/>
                <w:bottom w:val="none" w:sz="0" w:space="0" w:color="auto"/>
                <w:right w:val="none" w:sz="0" w:space="0" w:color="auto"/>
              </w:divBdr>
            </w:div>
            <w:div w:id="441341927">
              <w:marLeft w:val="0"/>
              <w:marRight w:val="0"/>
              <w:marTop w:val="0"/>
              <w:marBottom w:val="0"/>
              <w:divBdr>
                <w:top w:val="none" w:sz="0" w:space="0" w:color="auto"/>
                <w:left w:val="none" w:sz="0" w:space="0" w:color="auto"/>
                <w:bottom w:val="none" w:sz="0" w:space="0" w:color="auto"/>
                <w:right w:val="none" w:sz="0" w:space="0" w:color="auto"/>
              </w:divBdr>
            </w:div>
            <w:div w:id="1477406509">
              <w:marLeft w:val="0"/>
              <w:marRight w:val="0"/>
              <w:marTop w:val="0"/>
              <w:marBottom w:val="0"/>
              <w:divBdr>
                <w:top w:val="none" w:sz="0" w:space="0" w:color="auto"/>
                <w:left w:val="none" w:sz="0" w:space="0" w:color="auto"/>
                <w:bottom w:val="none" w:sz="0" w:space="0" w:color="auto"/>
                <w:right w:val="none" w:sz="0" w:space="0" w:color="auto"/>
              </w:divBdr>
            </w:div>
            <w:div w:id="1198930648">
              <w:marLeft w:val="0"/>
              <w:marRight w:val="0"/>
              <w:marTop w:val="0"/>
              <w:marBottom w:val="0"/>
              <w:divBdr>
                <w:top w:val="none" w:sz="0" w:space="0" w:color="auto"/>
                <w:left w:val="none" w:sz="0" w:space="0" w:color="auto"/>
                <w:bottom w:val="none" w:sz="0" w:space="0" w:color="auto"/>
                <w:right w:val="none" w:sz="0" w:space="0" w:color="auto"/>
              </w:divBdr>
            </w:div>
            <w:div w:id="1994023367">
              <w:marLeft w:val="0"/>
              <w:marRight w:val="0"/>
              <w:marTop w:val="0"/>
              <w:marBottom w:val="0"/>
              <w:divBdr>
                <w:top w:val="none" w:sz="0" w:space="0" w:color="auto"/>
                <w:left w:val="none" w:sz="0" w:space="0" w:color="auto"/>
                <w:bottom w:val="none" w:sz="0" w:space="0" w:color="auto"/>
                <w:right w:val="none" w:sz="0" w:space="0" w:color="auto"/>
              </w:divBdr>
            </w:div>
            <w:div w:id="1006834017">
              <w:marLeft w:val="0"/>
              <w:marRight w:val="0"/>
              <w:marTop w:val="0"/>
              <w:marBottom w:val="0"/>
              <w:divBdr>
                <w:top w:val="none" w:sz="0" w:space="0" w:color="auto"/>
                <w:left w:val="none" w:sz="0" w:space="0" w:color="auto"/>
                <w:bottom w:val="none" w:sz="0" w:space="0" w:color="auto"/>
                <w:right w:val="none" w:sz="0" w:space="0" w:color="auto"/>
              </w:divBdr>
            </w:div>
            <w:div w:id="1010373565">
              <w:marLeft w:val="0"/>
              <w:marRight w:val="0"/>
              <w:marTop w:val="0"/>
              <w:marBottom w:val="0"/>
              <w:divBdr>
                <w:top w:val="none" w:sz="0" w:space="0" w:color="auto"/>
                <w:left w:val="none" w:sz="0" w:space="0" w:color="auto"/>
                <w:bottom w:val="none" w:sz="0" w:space="0" w:color="auto"/>
                <w:right w:val="none" w:sz="0" w:space="0" w:color="auto"/>
              </w:divBdr>
            </w:div>
            <w:div w:id="1502741590">
              <w:marLeft w:val="0"/>
              <w:marRight w:val="0"/>
              <w:marTop w:val="0"/>
              <w:marBottom w:val="0"/>
              <w:divBdr>
                <w:top w:val="none" w:sz="0" w:space="0" w:color="auto"/>
                <w:left w:val="none" w:sz="0" w:space="0" w:color="auto"/>
                <w:bottom w:val="none" w:sz="0" w:space="0" w:color="auto"/>
                <w:right w:val="none" w:sz="0" w:space="0" w:color="auto"/>
              </w:divBdr>
            </w:div>
            <w:div w:id="1704550166">
              <w:marLeft w:val="0"/>
              <w:marRight w:val="0"/>
              <w:marTop w:val="0"/>
              <w:marBottom w:val="0"/>
              <w:divBdr>
                <w:top w:val="none" w:sz="0" w:space="0" w:color="auto"/>
                <w:left w:val="none" w:sz="0" w:space="0" w:color="auto"/>
                <w:bottom w:val="none" w:sz="0" w:space="0" w:color="auto"/>
                <w:right w:val="none" w:sz="0" w:space="0" w:color="auto"/>
              </w:divBdr>
            </w:div>
            <w:div w:id="58019273">
              <w:marLeft w:val="0"/>
              <w:marRight w:val="0"/>
              <w:marTop w:val="0"/>
              <w:marBottom w:val="0"/>
              <w:divBdr>
                <w:top w:val="none" w:sz="0" w:space="0" w:color="auto"/>
                <w:left w:val="none" w:sz="0" w:space="0" w:color="auto"/>
                <w:bottom w:val="none" w:sz="0" w:space="0" w:color="auto"/>
                <w:right w:val="none" w:sz="0" w:space="0" w:color="auto"/>
              </w:divBdr>
            </w:div>
            <w:div w:id="1128402191">
              <w:marLeft w:val="0"/>
              <w:marRight w:val="0"/>
              <w:marTop w:val="0"/>
              <w:marBottom w:val="0"/>
              <w:divBdr>
                <w:top w:val="none" w:sz="0" w:space="0" w:color="auto"/>
                <w:left w:val="none" w:sz="0" w:space="0" w:color="auto"/>
                <w:bottom w:val="none" w:sz="0" w:space="0" w:color="auto"/>
                <w:right w:val="none" w:sz="0" w:space="0" w:color="auto"/>
              </w:divBdr>
            </w:div>
            <w:div w:id="2064284226">
              <w:marLeft w:val="0"/>
              <w:marRight w:val="0"/>
              <w:marTop w:val="0"/>
              <w:marBottom w:val="0"/>
              <w:divBdr>
                <w:top w:val="none" w:sz="0" w:space="0" w:color="auto"/>
                <w:left w:val="none" w:sz="0" w:space="0" w:color="auto"/>
                <w:bottom w:val="none" w:sz="0" w:space="0" w:color="auto"/>
                <w:right w:val="none" w:sz="0" w:space="0" w:color="auto"/>
              </w:divBdr>
            </w:div>
            <w:div w:id="1430270429">
              <w:marLeft w:val="0"/>
              <w:marRight w:val="0"/>
              <w:marTop w:val="0"/>
              <w:marBottom w:val="0"/>
              <w:divBdr>
                <w:top w:val="none" w:sz="0" w:space="0" w:color="auto"/>
                <w:left w:val="none" w:sz="0" w:space="0" w:color="auto"/>
                <w:bottom w:val="none" w:sz="0" w:space="0" w:color="auto"/>
                <w:right w:val="none" w:sz="0" w:space="0" w:color="auto"/>
              </w:divBdr>
            </w:div>
            <w:div w:id="1891568855">
              <w:marLeft w:val="0"/>
              <w:marRight w:val="0"/>
              <w:marTop w:val="0"/>
              <w:marBottom w:val="0"/>
              <w:divBdr>
                <w:top w:val="none" w:sz="0" w:space="0" w:color="auto"/>
                <w:left w:val="none" w:sz="0" w:space="0" w:color="auto"/>
                <w:bottom w:val="none" w:sz="0" w:space="0" w:color="auto"/>
                <w:right w:val="none" w:sz="0" w:space="0" w:color="auto"/>
              </w:divBdr>
            </w:div>
            <w:div w:id="640690900">
              <w:marLeft w:val="0"/>
              <w:marRight w:val="0"/>
              <w:marTop w:val="0"/>
              <w:marBottom w:val="0"/>
              <w:divBdr>
                <w:top w:val="none" w:sz="0" w:space="0" w:color="auto"/>
                <w:left w:val="none" w:sz="0" w:space="0" w:color="auto"/>
                <w:bottom w:val="none" w:sz="0" w:space="0" w:color="auto"/>
                <w:right w:val="none" w:sz="0" w:space="0" w:color="auto"/>
              </w:divBdr>
            </w:div>
            <w:div w:id="258106273">
              <w:marLeft w:val="0"/>
              <w:marRight w:val="0"/>
              <w:marTop w:val="0"/>
              <w:marBottom w:val="0"/>
              <w:divBdr>
                <w:top w:val="none" w:sz="0" w:space="0" w:color="auto"/>
                <w:left w:val="none" w:sz="0" w:space="0" w:color="auto"/>
                <w:bottom w:val="none" w:sz="0" w:space="0" w:color="auto"/>
                <w:right w:val="none" w:sz="0" w:space="0" w:color="auto"/>
              </w:divBdr>
            </w:div>
            <w:div w:id="744840140">
              <w:marLeft w:val="0"/>
              <w:marRight w:val="0"/>
              <w:marTop w:val="0"/>
              <w:marBottom w:val="0"/>
              <w:divBdr>
                <w:top w:val="none" w:sz="0" w:space="0" w:color="auto"/>
                <w:left w:val="none" w:sz="0" w:space="0" w:color="auto"/>
                <w:bottom w:val="none" w:sz="0" w:space="0" w:color="auto"/>
                <w:right w:val="none" w:sz="0" w:space="0" w:color="auto"/>
              </w:divBdr>
            </w:div>
            <w:div w:id="1216115503">
              <w:marLeft w:val="0"/>
              <w:marRight w:val="0"/>
              <w:marTop w:val="0"/>
              <w:marBottom w:val="0"/>
              <w:divBdr>
                <w:top w:val="none" w:sz="0" w:space="0" w:color="auto"/>
                <w:left w:val="none" w:sz="0" w:space="0" w:color="auto"/>
                <w:bottom w:val="none" w:sz="0" w:space="0" w:color="auto"/>
                <w:right w:val="none" w:sz="0" w:space="0" w:color="auto"/>
              </w:divBdr>
            </w:div>
            <w:div w:id="248971991">
              <w:marLeft w:val="0"/>
              <w:marRight w:val="0"/>
              <w:marTop w:val="0"/>
              <w:marBottom w:val="0"/>
              <w:divBdr>
                <w:top w:val="none" w:sz="0" w:space="0" w:color="auto"/>
                <w:left w:val="none" w:sz="0" w:space="0" w:color="auto"/>
                <w:bottom w:val="none" w:sz="0" w:space="0" w:color="auto"/>
                <w:right w:val="none" w:sz="0" w:space="0" w:color="auto"/>
              </w:divBdr>
            </w:div>
            <w:div w:id="1816095588">
              <w:marLeft w:val="0"/>
              <w:marRight w:val="0"/>
              <w:marTop w:val="0"/>
              <w:marBottom w:val="0"/>
              <w:divBdr>
                <w:top w:val="none" w:sz="0" w:space="0" w:color="auto"/>
                <w:left w:val="none" w:sz="0" w:space="0" w:color="auto"/>
                <w:bottom w:val="none" w:sz="0" w:space="0" w:color="auto"/>
                <w:right w:val="none" w:sz="0" w:space="0" w:color="auto"/>
              </w:divBdr>
            </w:div>
            <w:div w:id="98112098">
              <w:marLeft w:val="0"/>
              <w:marRight w:val="0"/>
              <w:marTop w:val="0"/>
              <w:marBottom w:val="0"/>
              <w:divBdr>
                <w:top w:val="none" w:sz="0" w:space="0" w:color="auto"/>
                <w:left w:val="none" w:sz="0" w:space="0" w:color="auto"/>
                <w:bottom w:val="none" w:sz="0" w:space="0" w:color="auto"/>
                <w:right w:val="none" w:sz="0" w:space="0" w:color="auto"/>
              </w:divBdr>
            </w:div>
            <w:div w:id="1043408979">
              <w:marLeft w:val="0"/>
              <w:marRight w:val="0"/>
              <w:marTop w:val="0"/>
              <w:marBottom w:val="0"/>
              <w:divBdr>
                <w:top w:val="none" w:sz="0" w:space="0" w:color="auto"/>
                <w:left w:val="none" w:sz="0" w:space="0" w:color="auto"/>
                <w:bottom w:val="none" w:sz="0" w:space="0" w:color="auto"/>
                <w:right w:val="none" w:sz="0" w:space="0" w:color="auto"/>
              </w:divBdr>
            </w:div>
            <w:div w:id="2035301712">
              <w:marLeft w:val="0"/>
              <w:marRight w:val="0"/>
              <w:marTop w:val="0"/>
              <w:marBottom w:val="0"/>
              <w:divBdr>
                <w:top w:val="none" w:sz="0" w:space="0" w:color="auto"/>
                <w:left w:val="none" w:sz="0" w:space="0" w:color="auto"/>
                <w:bottom w:val="none" w:sz="0" w:space="0" w:color="auto"/>
                <w:right w:val="none" w:sz="0" w:space="0" w:color="auto"/>
              </w:divBdr>
            </w:div>
            <w:div w:id="1392460323">
              <w:marLeft w:val="0"/>
              <w:marRight w:val="0"/>
              <w:marTop w:val="0"/>
              <w:marBottom w:val="0"/>
              <w:divBdr>
                <w:top w:val="none" w:sz="0" w:space="0" w:color="auto"/>
                <w:left w:val="none" w:sz="0" w:space="0" w:color="auto"/>
                <w:bottom w:val="none" w:sz="0" w:space="0" w:color="auto"/>
                <w:right w:val="none" w:sz="0" w:space="0" w:color="auto"/>
              </w:divBdr>
            </w:div>
            <w:div w:id="1422333586">
              <w:marLeft w:val="0"/>
              <w:marRight w:val="0"/>
              <w:marTop w:val="0"/>
              <w:marBottom w:val="0"/>
              <w:divBdr>
                <w:top w:val="none" w:sz="0" w:space="0" w:color="auto"/>
                <w:left w:val="none" w:sz="0" w:space="0" w:color="auto"/>
                <w:bottom w:val="none" w:sz="0" w:space="0" w:color="auto"/>
                <w:right w:val="none" w:sz="0" w:space="0" w:color="auto"/>
              </w:divBdr>
            </w:div>
            <w:div w:id="1665545972">
              <w:marLeft w:val="0"/>
              <w:marRight w:val="0"/>
              <w:marTop w:val="0"/>
              <w:marBottom w:val="0"/>
              <w:divBdr>
                <w:top w:val="none" w:sz="0" w:space="0" w:color="auto"/>
                <w:left w:val="none" w:sz="0" w:space="0" w:color="auto"/>
                <w:bottom w:val="none" w:sz="0" w:space="0" w:color="auto"/>
                <w:right w:val="none" w:sz="0" w:space="0" w:color="auto"/>
              </w:divBdr>
            </w:div>
            <w:div w:id="995378447">
              <w:marLeft w:val="0"/>
              <w:marRight w:val="0"/>
              <w:marTop w:val="0"/>
              <w:marBottom w:val="0"/>
              <w:divBdr>
                <w:top w:val="none" w:sz="0" w:space="0" w:color="auto"/>
                <w:left w:val="none" w:sz="0" w:space="0" w:color="auto"/>
                <w:bottom w:val="none" w:sz="0" w:space="0" w:color="auto"/>
                <w:right w:val="none" w:sz="0" w:space="0" w:color="auto"/>
              </w:divBdr>
            </w:div>
            <w:div w:id="2096853602">
              <w:marLeft w:val="0"/>
              <w:marRight w:val="0"/>
              <w:marTop w:val="0"/>
              <w:marBottom w:val="0"/>
              <w:divBdr>
                <w:top w:val="none" w:sz="0" w:space="0" w:color="auto"/>
                <w:left w:val="none" w:sz="0" w:space="0" w:color="auto"/>
                <w:bottom w:val="none" w:sz="0" w:space="0" w:color="auto"/>
                <w:right w:val="none" w:sz="0" w:space="0" w:color="auto"/>
              </w:divBdr>
            </w:div>
            <w:div w:id="1177771788">
              <w:marLeft w:val="0"/>
              <w:marRight w:val="0"/>
              <w:marTop w:val="0"/>
              <w:marBottom w:val="0"/>
              <w:divBdr>
                <w:top w:val="none" w:sz="0" w:space="0" w:color="auto"/>
                <w:left w:val="none" w:sz="0" w:space="0" w:color="auto"/>
                <w:bottom w:val="none" w:sz="0" w:space="0" w:color="auto"/>
                <w:right w:val="none" w:sz="0" w:space="0" w:color="auto"/>
              </w:divBdr>
            </w:div>
            <w:div w:id="98913151">
              <w:marLeft w:val="0"/>
              <w:marRight w:val="0"/>
              <w:marTop w:val="0"/>
              <w:marBottom w:val="0"/>
              <w:divBdr>
                <w:top w:val="none" w:sz="0" w:space="0" w:color="auto"/>
                <w:left w:val="none" w:sz="0" w:space="0" w:color="auto"/>
                <w:bottom w:val="none" w:sz="0" w:space="0" w:color="auto"/>
                <w:right w:val="none" w:sz="0" w:space="0" w:color="auto"/>
              </w:divBdr>
            </w:div>
            <w:div w:id="1964845194">
              <w:marLeft w:val="0"/>
              <w:marRight w:val="0"/>
              <w:marTop w:val="0"/>
              <w:marBottom w:val="0"/>
              <w:divBdr>
                <w:top w:val="none" w:sz="0" w:space="0" w:color="auto"/>
                <w:left w:val="none" w:sz="0" w:space="0" w:color="auto"/>
                <w:bottom w:val="none" w:sz="0" w:space="0" w:color="auto"/>
                <w:right w:val="none" w:sz="0" w:space="0" w:color="auto"/>
              </w:divBdr>
            </w:div>
            <w:div w:id="1492716244">
              <w:marLeft w:val="0"/>
              <w:marRight w:val="0"/>
              <w:marTop w:val="0"/>
              <w:marBottom w:val="0"/>
              <w:divBdr>
                <w:top w:val="none" w:sz="0" w:space="0" w:color="auto"/>
                <w:left w:val="none" w:sz="0" w:space="0" w:color="auto"/>
                <w:bottom w:val="none" w:sz="0" w:space="0" w:color="auto"/>
                <w:right w:val="none" w:sz="0" w:space="0" w:color="auto"/>
              </w:divBdr>
            </w:div>
            <w:div w:id="1673147426">
              <w:marLeft w:val="0"/>
              <w:marRight w:val="0"/>
              <w:marTop w:val="0"/>
              <w:marBottom w:val="0"/>
              <w:divBdr>
                <w:top w:val="none" w:sz="0" w:space="0" w:color="auto"/>
                <w:left w:val="none" w:sz="0" w:space="0" w:color="auto"/>
                <w:bottom w:val="none" w:sz="0" w:space="0" w:color="auto"/>
                <w:right w:val="none" w:sz="0" w:space="0" w:color="auto"/>
              </w:divBdr>
            </w:div>
            <w:div w:id="505873866">
              <w:marLeft w:val="0"/>
              <w:marRight w:val="0"/>
              <w:marTop w:val="0"/>
              <w:marBottom w:val="0"/>
              <w:divBdr>
                <w:top w:val="none" w:sz="0" w:space="0" w:color="auto"/>
                <w:left w:val="none" w:sz="0" w:space="0" w:color="auto"/>
                <w:bottom w:val="none" w:sz="0" w:space="0" w:color="auto"/>
                <w:right w:val="none" w:sz="0" w:space="0" w:color="auto"/>
              </w:divBdr>
            </w:div>
            <w:div w:id="564028872">
              <w:marLeft w:val="0"/>
              <w:marRight w:val="0"/>
              <w:marTop w:val="0"/>
              <w:marBottom w:val="0"/>
              <w:divBdr>
                <w:top w:val="none" w:sz="0" w:space="0" w:color="auto"/>
                <w:left w:val="none" w:sz="0" w:space="0" w:color="auto"/>
                <w:bottom w:val="none" w:sz="0" w:space="0" w:color="auto"/>
                <w:right w:val="none" w:sz="0" w:space="0" w:color="auto"/>
              </w:divBdr>
            </w:div>
            <w:div w:id="1129015394">
              <w:marLeft w:val="0"/>
              <w:marRight w:val="0"/>
              <w:marTop w:val="0"/>
              <w:marBottom w:val="0"/>
              <w:divBdr>
                <w:top w:val="none" w:sz="0" w:space="0" w:color="auto"/>
                <w:left w:val="none" w:sz="0" w:space="0" w:color="auto"/>
                <w:bottom w:val="none" w:sz="0" w:space="0" w:color="auto"/>
                <w:right w:val="none" w:sz="0" w:space="0" w:color="auto"/>
              </w:divBdr>
            </w:div>
            <w:div w:id="219486233">
              <w:marLeft w:val="0"/>
              <w:marRight w:val="0"/>
              <w:marTop w:val="0"/>
              <w:marBottom w:val="0"/>
              <w:divBdr>
                <w:top w:val="none" w:sz="0" w:space="0" w:color="auto"/>
                <w:left w:val="none" w:sz="0" w:space="0" w:color="auto"/>
                <w:bottom w:val="none" w:sz="0" w:space="0" w:color="auto"/>
                <w:right w:val="none" w:sz="0" w:space="0" w:color="auto"/>
              </w:divBdr>
            </w:div>
            <w:div w:id="1977828431">
              <w:marLeft w:val="0"/>
              <w:marRight w:val="0"/>
              <w:marTop w:val="0"/>
              <w:marBottom w:val="0"/>
              <w:divBdr>
                <w:top w:val="none" w:sz="0" w:space="0" w:color="auto"/>
                <w:left w:val="none" w:sz="0" w:space="0" w:color="auto"/>
                <w:bottom w:val="none" w:sz="0" w:space="0" w:color="auto"/>
                <w:right w:val="none" w:sz="0" w:space="0" w:color="auto"/>
              </w:divBdr>
            </w:div>
            <w:div w:id="745691206">
              <w:marLeft w:val="0"/>
              <w:marRight w:val="0"/>
              <w:marTop w:val="0"/>
              <w:marBottom w:val="0"/>
              <w:divBdr>
                <w:top w:val="none" w:sz="0" w:space="0" w:color="auto"/>
                <w:left w:val="none" w:sz="0" w:space="0" w:color="auto"/>
                <w:bottom w:val="none" w:sz="0" w:space="0" w:color="auto"/>
                <w:right w:val="none" w:sz="0" w:space="0" w:color="auto"/>
              </w:divBdr>
            </w:div>
            <w:div w:id="460462743">
              <w:marLeft w:val="0"/>
              <w:marRight w:val="0"/>
              <w:marTop w:val="0"/>
              <w:marBottom w:val="0"/>
              <w:divBdr>
                <w:top w:val="none" w:sz="0" w:space="0" w:color="auto"/>
                <w:left w:val="none" w:sz="0" w:space="0" w:color="auto"/>
                <w:bottom w:val="none" w:sz="0" w:space="0" w:color="auto"/>
                <w:right w:val="none" w:sz="0" w:space="0" w:color="auto"/>
              </w:divBdr>
            </w:div>
            <w:div w:id="302739128">
              <w:marLeft w:val="0"/>
              <w:marRight w:val="0"/>
              <w:marTop w:val="0"/>
              <w:marBottom w:val="0"/>
              <w:divBdr>
                <w:top w:val="none" w:sz="0" w:space="0" w:color="auto"/>
                <w:left w:val="none" w:sz="0" w:space="0" w:color="auto"/>
                <w:bottom w:val="none" w:sz="0" w:space="0" w:color="auto"/>
                <w:right w:val="none" w:sz="0" w:space="0" w:color="auto"/>
              </w:divBdr>
            </w:div>
            <w:div w:id="623121246">
              <w:marLeft w:val="0"/>
              <w:marRight w:val="0"/>
              <w:marTop w:val="0"/>
              <w:marBottom w:val="0"/>
              <w:divBdr>
                <w:top w:val="none" w:sz="0" w:space="0" w:color="auto"/>
                <w:left w:val="none" w:sz="0" w:space="0" w:color="auto"/>
                <w:bottom w:val="none" w:sz="0" w:space="0" w:color="auto"/>
                <w:right w:val="none" w:sz="0" w:space="0" w:color="auto"/>
              </w:divBdr>
            </w:div>
            <w:div w:id="232395172">
              <w:marLeft w:val="0"/>
              <w:marRight w:val="0"/>
              <w:marTop w:val="0"/>
              <w:marBottom w:val="0"/>
              <w:divBdr>
                <w:top w:val="none" w:sz="0" w:space="0" w:color="auto"/>
                <w:left w:val="none" w:sz="0" w:space="0" w:color="auto"/>
                <w:bottom w:val="none" w:sz="0" w:space="0" w:color="auto"/>
                <w:right w:val="none" w:sz="0" w:space="0" w:color="auto"/>
              </w:divBdr>
            </w:div>
            <w:div w:id="1100905308">
              <w:marLeft w:val="0"/>
              <w:marRight w:val="0"/>
              <w:marTop w:val="0"/>
              <w:marBottom w:val="0"/>
              <w:divBdr>
                <w:top w:val="none" w:sz="0" w:space="0" w:color="auto"/>
                <w:left w:val="none" w:sz="0" w:space="0" w:color="auto"/>
                <w:bottom w:val="none" w:sz="0" w:space="0" w:color="auto"/>
                <w:right w:val="none" w:sz="0" w:space="0" w:color="auto"/>
              </w:divBdr>
            </w:div>
            <w:div w:id="426386758">
              <w:marLeft w:val="0"/>
              <w:marRight w:val="0"/>
              <w:marTop w:val="0"/>
              <w:marBottom w:val="0"/>
              <w:divBdr>
                <w:top w:val="none" w:sz="0" w:space="0" w:color="auto"/>
                <w:left w:val="none" w:sz="0" w:space="0" w:color="auto"/>
                <w:bottom w:val="none" w:sz="0" w:space="0" w:color="auto"/>
                <w:right w:val="none" w:sz="0" w:space="0" w:color="auto"/>
              </w:divBdr>
            </w:div>
            <w:div w:id="1924874345">
              <w:marLeft w:val="0"/>
              <w:marRight w:val="0"/>
              <w:marTop w:val="0"/>
              <w:marBottom w:val="0"/>
              <w:divBdr>
                <w:top w:val="none" w:sz="0" w:space="0" w:color="auto"/>
                <w:left w:val="none" w:sz="0" w:space="0" w:color="auto"/>
                <w:bottom w:val="none" w:sz="0" w:space="0" w:color="auto"/>
                <w:right w:val="none" w:sz="0" w:space="0" w:color="auto"/>
              </w:divBdr>
            </w:div>
            <w:div w:id="409042364">
              <w:marLeft w:val="0"/>
              <w:marRight w:val="0"/>
              <w:marTop w:val="0"/>
              <w:marBottom w:val="0"/>
              <w:divBdr>
                <w:top w:val="none" w:sz="0" w:space="0" w:color="auto"/>
                <w:left w:val="none" w:sz="0" w:space="0" w:color="auto"/>
                <w:bottom w:val="none" w:sz="0" w:space="0" w:color="auto"/>
                <w:right w:val="none" w:sz="0" w:space="0" w:color="auto"/>
              </w:divBdr>
            </w:div>
            <w:div w:id="1056661281">
              <w:marLeft w:val="0"/>
              <w:marRight w:val="0"/>
              <w:marTop w:val="0"/>
              <w:marBottom w:val="0"/>
              <w:divBdr>
                <w:top w:val="none" w:sz="0" w:space="0" w:color="auto"/>
                <w:left w:val="none" w:sz="0" w:space="0" w:color="auto"/>
                <w:bottom w:val="none" w:sz="0" w:space="0" w:color="auto"/>
                <w:right w:val="none" w:sz="0" w:space="0" w:color="auto"/>
              </w:divBdr>
            </w:div>
            <w:div w:id="626082953">
              <w:marLeft w:val="0"/>
              <w:marRight w:val="0"/>
              <w:marTop w:val="0"/>
              <w:marBottom w:val="0"/>
              <w:divBdr>
                <w:top w:val="none" w:sz="0" w:space="0" w:color="auto"/>
                <w:left w:val="none" w:sz="0" w:space="0" w:color="auto"/>
                <w:bottom w:val="none" w:sz="0" w:space="0" w:color="auto"/>
                <w:right w:val="none" w:sz="0" w:space="0" w:color="auto"/>
              </w:divBdr>
            </w:div>
            <w:div w:id="1645699461">
              <w:marLeft w:val="0"/>
              <w:marRight w:val="0"/>
              <w:marTop w:val="0"/>
              <w:marBottom w:val="0"/>
              <w:divBdr>
                <w:top w:val="none" w:sz="0" w:space="0" w:color="auto"/>
                <w:left w:val="none" w:sz="0" w:space="0" w:color="auto"/>
                <w:bottom w:val="none" w:sz="0" w:space="0" w:color="auto"/>
                <w:right w:val="none" w:sz="0" w:space="0" w:color="auto"/>
              </w:divBdr>
            </w:div>
            <w:div w:id="1422992387">
              <w:marLeft w:val="0"/>
              <w:marRight w:val="0"/>
              <w:marTop w:val="0"/>
              <w:marBottom w:val="0"/>
              <w:divBdr>
                <w:top w:val="none" w:sz="0" w:space="0" w:color="auto"/>
                <w:left w:val="none" w:sz="0" w:space="0" w:color="auto"/>
                <w:bottom w:val="none" w:sz="0" w:space="0" w:color="auto"/>
                <w:right w:val="none" w:sz="0" w:space="0" w:color="auto"/>
              </w:divBdr>
            </w:div>
            <w:div w:id="241447446">
              <w:marLeft w:val="0"/>
              <w:marRight w:val="0"/>
              <w:marTop w:val="0"/>
              <w:marBottom w:val="0"/>
              <w:divBdr>
                <w:top w:val="none" w:sz="0" w:space="0" w:color="auto"/>
                <w:left w:val="none" w:sz="0" w:space="0" w:color="auto"/>
                <w:bottom w:val="none" w:sz="0" w:space="0" w:color="auto"/>
                <w:right w:val="none" w:sz="0" w:space="0" w:color="auto"/>
              </w:divBdr>
            </w:div>
            <w:div w:id="2052683165">
              <w:marLeft w:val="0"/>
              <w:marRight w:val="0"/>
              <w:marTop w:val="0"/>
              <w:marBottom w:val="0"/>
              <w:divBdr>
                <w:top w:val="none" w:sz="0" w:space="0" w:color="auto"/>
                <w:left w:val="none" w:sz="0" w:space="0" w:color="auto"/>
                <w:bottom w:val="none" w:sz="0" w:space="0" w:color="auto"/>
                <w:right w:val="none" w:sz="0" w:space="0" w:color="auto"/>
              </w:divBdr>
            </w:div>
            <w:div w:id="917255565">
              <w:marLeft w:val="0"/>
              <w:marRight w:val="0"/>
              <w:marTop w:val="0"/>
              <w:marBottom w:val="0"/>
              <w:divBdr>
                <w:top w:val="none" w:sz="0" w:space="0" w:color="auto"/>
                <w:left w:val="none" w:sz="0" w:space="0" w:color="auto"/>
                <w:bottom w:val="none" w:sz="0" w:space="0" w:color="auto"/>
                <w:right w:val="none" w:sz="0" w:space="0" w:color="auto"/>
              </w:divBdr>
            </w:div>
            <w:div w:id="1968119595">
              <w:marLeft w:val="0"/>
              <w:marRight w:val="0"/>
              <w:marTop w:val="0"/>
              <w:marBottom w:val="0"/>
              <w:divBdr>
                <w:top w:val="none" w:sz="0" w:space="0" w:color="auto"/>
                <w:left w:val="none" w:sz="0" w:space="0" w:color="auto"/>
                <w:bottom w:val="none" w:sz="0" w:space="0" w:color="auto"/>
                <w:right w:val="none" w:sz="0" w:space="0" w:color="auto"/>
              </w:divBdr>
            </w:div>
            <w:div w:id="1204051760">
              <w:marLeft w:val="0"/>
              <w:marRight w:val="0"/>
              <w:marTop w:val="0"/>
              <w:marBottom w:val="0"/>
              <w:divBdr>
                <w:top w:val="none" w:sz="0" w:space="0" w:color="auto"/>
                <w:left w:val="none" w:sz="0" w:space="0" w:color="auto"/>
                <w:bottom w:val="none" w:sz="0" w:space="0" w:color="auto"/>
                <w:right w:val="none" w:sz="0" w:space="0" w:color="auto"/>
              </w:divBdr>
            </w:div>
            <w:div w:id="1565603524">
              <w:marLeft w:val="0"/>
              <w:marRight w:val="0"/>
              <w:marTop w:val="0"/>
              <w:marBottom w:val="0"/>
              <w:divBdr>
                <w:top w:val="none" w:sz="0" w:space="0" w:color="auto"/>
                <w:left w:val="none" w:sz="0" w:space="0" w:color="auto"/>
                <w:bottom w:val="none" w:sz="0" w:space="0" w:color="auto"/>
                <w:right w:val="none" w:sz="0" w:space="0" w:color="auto"/>
              </w:divBdr>
            </w:div>
            <w:div w:id="221454908">
              <w:marLeft w:val="0"/>
              <w:marRight w:val="0"/>
              <w:marTop w:val="0"/>
              <w:marBottom w:val="0"/>
              <w:divBdr>
                <w:top w:val="none" w:sz="0" w:space="0" w:color="auto"/>
                <w:left w:val="none" w:sz="0" w:space="0" w:color="auto"/>
                <w:bottom w:val="none" w:sz="0" w:space="0" w:color="auto"/>
                <w:right w:val="none" w:sz="0" w:space="0" w:color="auto"/>
              </w:divBdr>
            </w:div>
            <w:div w:id="1479808130">
              <w:marLeft w:val="0"/>
              <w:marRight w:val="0"/>
              <w:marTop w:val="0"/>
              <w:marBottom w:val="0"/>
              <w:divBdr>
                <w:top w:val="none" w:sz="0" w:space="0" w:color="auto"/>
                <w:left w:val="none" w:sz="0" w:space="0" w:color="auto"/>
                <w:bottom w:val="none" w:sz="0" w:space="0" w:color="auto"/>
                <w:right w:val="none" w:sz="0" w:space="0" w:color="auto"/>
              </w:divBdr>
            </w:div>
            <w:div w:id="1464343253">
              <w:marLeft w:val="0"/>
              <w:marRight w:val="0"/>
              <w:marTop w:val="0"/>
              <w:marBottom w:val="0"/>
              <w:divBdr>
                <w:top w:val="none" w:sz="0" w:space="0" w:color="auto"/>
                <w:left w:val="none" w:sz="0" w:space="0" w:color="auto"/>
                <w:bottom w:val="none" w:sz="0" w:space="0" w:color="auto"/>
                <w:right w:val="none" w:sz="0" w:space="0" w:color="auto"/>
              </w:divBdr>
            </w:div>
            <w:div w:id="1861703947">
              <w:marLeft w:val="0"/>
              <w:marRight w:val="0"/>
              <w:marTop w:val="0"/>
              <w:marBottom w:val="0"/>
              <w:divBdr>
                <w:top w:val="none" w:sz="0" w:space="0" w:color="auto"/>
                <w:left w:val="none" w:sz="0" w:space="0" w:color="auto"/>
                <w:bottom w:val="none" w:sz="0" w:space="0" w:color="auto"/>
                <w:right w:val="none" w:sz="0" w:space="0" w:color="auto"/>
              </w:divBdr>
            </w:div>
            <w:div w:id="291599603">
              <w:marLeft w:val="0"/>
              <w:marRight w:val="0"/>
              <w:marTop w:val="0"/>
              <w:marBottom w:val="0"/>
              <w:divBdr>
                <w:top w:val="none" w:sz="0" w:space="0" w:color="auto"/>
                <w:left w:val="none" w:sz="0" w:space="0" w:color="auto"/>
                <w:bottom w:val="none" w:sz="0" w:space="0" w:color="auto"/>
                <w:right w:val="none" w:sz="0" w:space="0" w:color="auto"/>
              </w:divBdr>
            </w:div>
            <w:div w:id="1062019200">
              <w:marLeft w:val="0"/>
              <w:marRight w:val="0"/>
              <w:marTop w:val="0"/>
              <w:marBottom w:val="0"/>
              <w:divBdr>
                <w:top w:val="none" w:sz="0" w:space="0" w:color="auto"/>
                <w:left w:val="none" w:sz="0" w:space="0" w:color="auto"/>
                <w:bottom w:val="none" w:sz="0" w:space="0" w:color="auto"/>
                <w:right w:val="none" w:sz="0" w:space="0" w:color="auto"/>
              </w:divBdr>
            </w:div>
            <w:div w:id="1473643556">
              <w:marLeft w:val="0"/>
              <w:marRight w:val="0"/>
              <w:marTop w:val="0"/>
              <w:marBottom w:val="0"/>
              <w:divBdr>
                <w:top w:val="none" w:sz="0" w:space="0" w:color="auto"/>
                <w:left w:val="none" w:sz="0" w:space="0" w:color="auto"/>
                <w:bottom w:val="none" w:sz="0" w:space="0" w:color="auto"/>
                <w:right w:val="none" w:sz="0" w:space="0" w:color="auto"/>
              </w:divBdr>
            </w:div>
            <w:div w:id="1408725558">
              <w:marLeft w:val="0"/>
              <w:marRight w:val="0"/>
              <w:marTop w:val="0"/>
              <w:marBottom w:val="0"/>
              <w:divBdr>
                <w:top w:val="none" w:sz="0" w:space="0" w:color="auto"/>
                <w:left w:val="none" w:sz="0" w:space="0" w:color="auto"/>
                <w:bottom w:val="none" w:sz="0" w:space="0" w:color="auto"/>
                <w:right w:val="none" w:sz="0" w:space="0" w:color="auto"/>
              </w:divBdr>
            </w:div>
            <w:div w:id="535238812">
              <w:marLeft w:val="0"/>
              <w:marRight w:val="0"/>
              <w:marTop w:val="0"/>
              <w:marBottom w:val="0"/>
              <w:divBdr>
                <w:top w:val="none" w:sz="0" w:space="0" w:color="auto"/>
                <w:left w:val="none" w:sz="0" w:space="0" w:color="auto"/>
                <w:bottom w:val="none" w:sz="0" w:space="0" w:color="auto"/>
                <w:right w:val="none" w:sz="0" w:space="0" w:color="auto"/>
              </w:divBdr>
            </w:div>
            <w:div w:id="594364465">
              <w:marLeft w:val="0"/>
              <w:marRight w:val="0"/>
              <w:marTop w:val="0"/>
              <w:marBottom w:val="0"/>
              <w:divBdr>
                <w:top w:val="none" w:sz="0" w:space="0" w:color="auto"/>
                <w:left w:val="none" w:sz="0" w:space="0" w:color="auto"/>
                <w:bottom w:val="none" w:sz="0" w:space="0" w:color="auto"/>
                <w:right w:val="none" w:sz="0" w:space="0" w:color="auto"/>
              </w:divBdr>
            </w:div>
            <w:div w:id="531722971">
              <w:marLeft w:val="0"/>
              <w:marRight w:val="0"/>
              <w:marTop w:val="0"/>
              <w:marBottom w:val="0"/>
              <w:divBdr>
                <w:top w:val="none" w:sz="0" w:space="0" w:color="auto"/>
                <w:left w:val="none" w:sz="0" w:space="0" w:color="auto"/>
                <w:bottom w:val="none" w:sz="0" w:space="0" w:color="auto"/>
                <w:right w:val="none" w:sz="0" w:space="0" w:color="auto"/>
              </w:divBdr>
            </w:div>
            <w:div w:id="1663508734">
              <w:marLeft w:val="0"/>
              <w:marRight w:val="0"/>
              <w:marTop w:val="0"/>
              <w:marBottom w:val="0"/>
              <w:divBdr>
                <w:top w:val="none" w:sz="0" w:space="0" w:color="auto"/>
                <w:left w:val="none" w:sz="0" w:space="0" w:color="auto"/>
                <w:bottom w:val="none" w:sz="0" w:space="0" w:color="auto"/>
                <w:right w:val="none" w:sz="0" w:space="0" w:color="auto"/>
              </w:divBdr>
            </w:div>
            <w:div w:id="1008365232">
              <w:marLeft w:val="0"/>
              <w:marRight w:val="0"/>
              <w:marTop w:val="0"/>
              <w:marBottom w:val="0"/>
              <w:divBdr>
                <w:top w:val="none" w:sz="0" w:space="0" w:color="auto"/>
                <w:left w:val="none" w:sz="0" w:space="0" w:color="auto"/>
                <w:bottom w:val="none" w:sz="0" w:space="0" w:color="auto"/>
                <w:right w:val="none" w:sz="0" w:space="0" w:color="auto"/>
              </w:divBdr>
            </w:div>
            <w:div w:id="7682018">
              <w:marLeft w:val="0"/>
              <w:marRight w:val="0"/>
              <w:marTop w:val="0"/>
              <w:marBottom w:val="0"/>
              <w:divBdr>
                <w:top w:val="none" w:sz="0" w:space="0" w:color="auto"/>
                <w:left w:val="none" w:sz="0" w:space="0" w:color="auto"/>
                <w:bottom w:val="none" w:sz="0" w:space="0" w:color="auto"/>
                <w:right w:val="none" w:sz="0" w:space="0" w:color="auto"/>
              </w:divBdr>
            </w:div>
            <w:div w:id="1711759980">
              <w:marLeft w:val="0"/>
              <w:marRight w:val="0"/>
              <w:marTop w:val="0"/>
              <w:marBottom w:val="0"/>
              <w:divBdr>
                <w:top w:val="none" w:sz="0" w:space="0" w:color="auto"/>
                <w:left w:val="none" w:sz="0" w:space="0" w:color="auto"/>
                <w:bottom w:val="none" w:sz="0" w:space="0" w:color="auto"/>
                <w:right w:val="none" w:sz="0" w:space="0" w:color="auto"/>
              </w:divBdr>
            </w:div>
            <w:div w:id="1981576352">
              <w:marLeft w:val="0"/>
              <w:marRight w:val="0"/>
              <w:marTop w:val="0"/>
              <w:marBottom w:val="0"/>
              <w:divBdr>
                <w:top w:val="none" w:sz="0" w:space="0" w:color="auto"/>
                <w:left w:val="none" w:sz="0" w:space="0" w:color="auto"/>
                <w:bottom w:val="none" w:sz="0" w:space="0" w:color="auto"/>
                <w:right w:val="none" w:sz="0" w:space="0" w:color="auto"/>
              </w:divBdr>
            </w:div>
            <w:div w:id="1180434725">
              <w:marLeft w:val="0"/>
              <w:marRight w:val="0"/>
              <w:marTop w:val="0"/>
              <w:marBottom w:val="0"/>
              <w:divBdr>
                <w:top w:val="none" w:sz="0" w:space="0" w:color="auto"/>
                <w:left w:val="none" w:sz="0" w:space="0" w:color="auto"/>
                <w:bottom w:val="none" w:sz="0" w:space="0" w:color="auto"/>
                <w:right w:val="none" w:sz="0" w:space="0" w:color="auto"/>
              </w:divBdr>
            </w:div>
            <w:div w:id="2063870114">
              <w:marLeft w:val="0"/>
              <w:marRight w:val="0"/>
              <w:marTop w:val="0"/>
              <w:marBottom w:val="0"/>
              <w:divBdr>
                <w:top w:val="none" w:sz="0" w:space="0" w:color="auto"/>
                <w:left w:val="none" w:sz="0" w:space="0" w:color="auto"/>
                <w:bottom w:val="none" w:sz="0" w:space="0" w:color="auto"/>
                <w:right w:val="none" w:sz="0" w:space="0" w:color="auto"/>
              </w:divBdr>
            </w:div>
            <w:div w:id="1479108751">
              <w:marLeft w:val="0"/>
              <w:marRight w:val="0"/>
              <w:marTop w:val="0"/>
              <w:marBottom w:val="0"/>
              <w:divBdr>
                <w:top w:val="none" w:sz="0" w:space="0" w:color="auto"/>
                <w:left w:val="none" w:sz="0" w:space="0" w:color="auto"/>
                <w:bottom w:val="none" w:sz="0" w:space="0" w:color="auto"/>
                <w:right w:val="none" w:sz="0" w:space="0" w:color="auto"/>
              </w:divBdr>
            </w:div>
            <w:div w:id="1292251168">
              <w:marLeft w:val="0"/>
              <w:marRight w:val="0"/>
              <w:marTop w:val="0"/>
              <w:marBottom w:val="0"/>
              <w:divBdr>
                <w:top w:val="none" w:sz="0" w:space="0" w:color="auto"/>
                <w:left w:val="none" w:sz="0" w:space="0" w:color="auto"/>
                <w:bottom w:val="none" w:sz="0" w:space="0" w:color="auto"/>
                <w:right w:val="none" w:sz="0" w:space="0" w:color="auto"/>
              </w:divBdr>
            </w:div>
            <w:div w:id="1454983436">
              <w:marLeft w:val="0"/>
              <w:marRight w:val="0"/>
              <w:marTop w:val="0"/>
              <w:marBottom w:val="0"/>
              <w:divBdr>
                <w:top w:val="none" w:sz="0" w:space="0" w:color="auto"/>
                <w:left w:val="none" w:sz="0" w:space="0" w:color="auto"/>
                <w:bottom w:val="none" w:sz="0" w:space="0" w:color="auto"/>
                <w:right w:val="none" w:sz="0" w:space="0" w:color="auto"/>
              </w:divBdr>
            </w:div>
            <w:div w:id="1777553959">
              <w:marLeft w:val="0"/>
              <w:marRight w:val="0"/>
              <w:marTop w:val="0"/>
              <w:marBottom w:val="0"/>
              <w:divBdr>
                <w:top w:val="none" w:sz="0" w:space="0" w:color="auto"/>
                <w:left w:val="none" w:sz="0" w:space="0" w:color="auto"/>
                <w:bottom w:val="none" w:sz="0" w:space="0" w:color="auto"/>
                <w:right w:val="none" w:sz="0" w:space="0" w:color="auto"/>
              </w:divBdr>
            </w:div>
            <w:div w:id="1315452049">
              <w:marLeft w:val="0"/>
              <w:marRight w:val="0"/>
              <w:marTop w:val="0"/>
              <w:marBottom w:val="0"/>
              <w:divBdr>
                <w:top w:val="none" w:sz="0" w:space="0" w:color="auto"/>
                <w:left w:val="none" w:sz="0" w:space="0" w:color="auto"/>
                <w:bottom w:val="none" w:sz="0" w:space="0" w:color="auto"/>
                <w:right w:val="none" w:sz="0" w:space="0" w:color="auto"/>
              </w:divBdr>
            </w:div>
            <w:div w:id="1081637961">
              <w:marLeft w:val="0"/>
              <w:marRight w:val="0"/>
              <w:marTop w:val="0"/>
              <w:marBottom w:val="0"/>
              <w:divBdr>
                <w:top w:val="none" w:sz="0" w:space="0" w:color="auto"/>
                <w:left w:val="none" w:sz="0" w:space="0" w:color="auto"/>
                <w:bottom w:val="none" w:sz="0" w:space="0" w:color="auto"/>
                <w:right w:val="none" w:sz="0" w:space="0" w:color="auto"/>
              </w:divBdr>
            </w:div>
            <w:div w:id="782462609">
              <w:marLeft w:val="0"/>
              <w:marRight w:val="0"/>
              <w:marTop w:val="0"/>
              <w:marBottom w:val="0"/>
              <w:divBdr>
                <w:top w:val="none" w:sz="0" w:space="0" w:color="auto"/>
                <w:left w:val="none" w:sz="0" w:space="0" w:color="auto"/>
                <w:bottom w:val="none" w:sz="0" w:space="0" w:color="auto"/>
                <w:right w:val="none" w:sz="0" w:space="0" w:color="auto"/>
              </w:divBdr>
            </w:div>
            <w:div w:id="1230381448">
              <w:marLeft w:val="0"/>
              <w:marRight w:val="0"/>
              <w:marTop w:val="0"/>
              <w:marBottom w:val="0"/>
              <w:divBdr>
                <w:top w:val="none" w:sz="0" w:space="0" w:color="auto"/>
                <w:left w:val="none" w:sz="0" w:space="0" w:color="auto"/>
                <w:bottom w:val="none" w:sz="0" w:space="0" w:color="auto"/>
                <w:right w:val="none" w:sz="0" w:space="0" w:color="auto"/>
              </w:divBdr>
            </w:div>
            <w:div w:id="10617575">
              <w:marLeft w:val="0"/>
              <w:marRight w:val="0"/>
              <w:marTop w:val="0"/>
              <w:marBottom w:val="0"/>
              <w:divBdr>
                <w:top w:val="none" w:sz="0" w:space="0" w:color="auto"/>
                <w:left w:val="none" w:sz="0" w:space="0" w:color="auto"/>
                <w:bottom w:val="none" w:sz="0" w:space="0" w:color="auto"/>
                <w:right w:val="none" w:sz="0" w:space="0" w:color="auto"/>
              </w:divBdr>
            </w:div>
            <w:div w:id="1671253168">
              <w:marLeft w:val="0"/>
              <w:marRight w:val="0"/>
              <w:marTop w:val="0"/>
              <w:marBottom w:val="0"/>
              <w:divBdr>
                <w:top w:val="none" w:sz="0" w:space="0" w:color="auto"/>
                <w:left w:val="none" w:sz="0" w:space="0" w:color="auto"/>
                <w:bottom w:val="none" w:sz="0" w:space="0" w:color="auto"/>
                <w:right w:val="none" w:sz="0" w:space="0" w:color="auto"/>
              </w:divBdr>
            </w:div>
            <w:div w:id="449276310">
              <w:marLeft w:val="0"/>
              <w:marRight w:val="0"/>
              <w:marTop w:val="0"/>
              <w:marBottom w:val="0"/>
              <w:divBdr>
                <w:top w:val="none" w:sz="0" w:space="0" w:color="auto"/>
                <w:left w:val="none" w:sz="0" w:space="0" w:color="auto"/>
                <w:bottom w:val="none" w:sz="0" w:space="0" w:color="auto"/>
                <w:right w:val="none" w:sz="0" w:space="0" w:color="auto"/>
              </w:divBdr>
            </w:div>
            <w:div w:id="1263075642">
              <w:marLeft w:val="0"/>
              <w:marRight w:val="0"/>
              <w:marTop w:val="0"/>
              <w:marBottom w:val="0"/>
              <w:divBdr>
                <w:top w:val="none" w:sz="0" w:space="0" w:color="auto"/>
                <w:left w:val="none" w:sz="0" w:space="0" w:color="auto"/>
                <w:bottom w:val="none" w:sz="0" w:space="0" w:color="auto"/>
                <w:right w:val="none" w:sz="0" w:space="0" w:color="auto"/>
              </w:divBdr>
            </w:div>
            <w:div w:id="553392769">
              <w:marLeft w:val="0"/>
              <w:marRight w:val="0"/>
              <w:marTop w:val="0"/>
              <w:marBottom w:val="0"/>
              <w:divBdr>
                <w:top w:val="none" w:sz="0" w:space="0" w:color="auto"/>
                <w:left w:val="none" w:sz="0" w:space="0" w:color="auto"/>
                <w:bottom w:val="none" w:sz="0" w:space="0" w:color="auto"/>
                <w:right w:val="none" w:sz="0" w:space="0" w:color="auto"/>
              </w:divBdr>
            </w:div>
            <w:div w:id="1388844402">
              <w:marLeft w:val="0"/>
              <w:marRight w:val="0"/>
              <w:marTop w:val="0"/>
              <w:marBottom w:val="0"/>
              <w:divBdr>
                <w:top w:val="none" w:sz="0" w:space="0" w:color="auto"/>
                <w:left w:val="none" w:sz="0" w:space="0" w:color="auto"/>
                <w:bottom w:val="none" w:sz="0" w:space="0" w:color="auto"/>
                <w:right w:val="none" w:sz="0" w:space="0" w:color="auto"/>
              </w:divBdr>
            </w:div>
            <w:div w:id="1156610925">
              <w:marLeft w:val="0"/>
              <w:marRight w:val="0"/>
              <w:marTop w:val="0"/>
              <w:marBottom w:val="0"/>
              <w:divBdr>
                <w:top w:val="none" w:sz="0" w:space="0" w:color="auto"/>
                <w:left w:val="none" w:sz="0" w:space="0" w:color="auto"/>
                <w:bottom w:val="none" w:sz="0" w:space="0" w:color="auto"/>
                <w:right w:val="none" w:sz="0" w:space="0" w:color="auto"/>
              </w:divBdr>
            </w:div>
            <w:div w:id="763842347">
              <w:marLeft w:val="0"/>
              <w:marRight w:val="0"/>
              <w:marTop w:val="0"/>
              <w:marBottom w:val="0"/>
              <w:divBdr>
                <w:top w:val="none" w:sz="0" w:space="0" w:color="auto"/>
                <w:left w:val="none" w:sz="0" w:space="0" w:color="auto"/>
                <w:bottom w:val="none" w:sz="0" w:space="0" w:color="auto"/>
                <w:right w:val="none" w:sz="0" w:space="0" w:color="auto"/>
              </w:divBdr>
            </w:div>
            <w:div w:id="1283152644">
              <w:marLeft w:val="0"/>
              <w:marRight w:val="0"/>
              <w:marTop w:val="0"/>
              <w:marBottom w:val="0"/>
              <w:divBdr>
                <w:top w:val="none" w:sz="0" w:space="0" w:color="auto"/>
                <w:left w:val="none" w:sz="0" w:space="0" w:color="auto"/>
                <w:bottom w:val="none" w:sz="0" w:space="0" w:color="auto"/>
                <w:right w:val="none" w:sz="0" w:space="0" w:color="auto"/>
              </w:divBdr>
            </w:div>
            <w:div w:id="1005128909">
              <w:marLeft w:val="0"/>
              <w:marRight w:val="0"/>
              <w:marTop w:val="0"/>
              <w:marBottom w:val="0"/>
              <w:divBdr>
                <w:top w:val="none" w:sz="0" w:space="0" w:color="auto"/>
                <w:left w:val="none" w:sz="0" w:space="0" w:color="auto"/>
                <w:bottom w:val="none" w:sz="0" w:space="0" w:color="auto"/>
                <w:right w:val="none" w:sz="0" w:space="0" w:color="auto"/>
              </w:divBdr>
            </w:div>
            <w:div w:id="628825877">
              <w:marLeft w:val="0"/>
              <w:marRight w:val="0"/>
              <w:marTop w:val="0"/>
              <w:marBottom w:val="0"/>
              <w:divBdr>
                <w:top w:val="none" w:sz="0" w:space="0" w:color="auto"/>
                <w:left w:val="none" w:sz="0" w:space="0" w:color="auto"/>
                <w:bottom w:val="none" w:sz="0" w:space="0" w:color="auto"/>
                <w:right w:val="none" w:sz="0" w:space="0" w:color="auto"/>
              </w:divBdr>
            </w:div>
            <w:div w:id="149565563">
              <w:marLeft w:val="0"/>
              <w:marRight w:val="0"/>
              <w:marTop w:val="0"/>
              <w:marBottom w:val="0"/>
              <w:divBdr>
                <w:top w:val="none" w:sz="0" w:space="0" w:color="auto"/>
                <w:left w:val="none" w:sz="0" w:space="0" w:color="auto"/>
                <w:bottom w:val="none" w:sz="0" w:space="0" w:color="auto"/>
                <w:right w:val="none" w:sz="0" w:space="0" w:color="auto"/>
              </w:divBdr>
            </w:div>
            <w:div w:id="1962177923">
              <w:marLeft w:val="0"/>
              <w:marRight w:val="0"/>
              <w:marTop w:val="0"/>
              <w:marBottom w:val="0"/>
              <w:divBdr>
                <w:top w:val="none" w:sz="0" w:space="0" w:color="auto"/>
                <w:left w:val="none" w:sz="0" w:space="0" w:color="auto"/>
                <w:bottom w:val="none" w:sz="0" w:space="0" w:color="auto"/>
                <w:right w:val="none" w:sz="0" w:space="0" w:color="auto"/>
              </w:divBdr>
            </w:div>
            <w:div w:id="1455296834">
              <w:marLeft w:val="0"/>
              <w:marRight w:val="0"/>
              <w:marTop w:val="0"/>
              <w:marBottom w:val="0"/>
              <w:divBdr>
                <w:top w:val="none" w:sz="0" w:space="0" w:color="auto"/>
                <w:left w:val="none" w:sz="0" w:space="0" w:color="auto"/>
                <w:bottom w:val="none" w:sz="0" w:space="0" w:color="auto"/>
                <w:right w:val="none" w:sz="0" w:space="0" w:color="auto"/>
              </w:divBdr>
            </w:div>
            <w:div w:id="271858517">
              <w:marLeft w:val="0"/>
              <w:marRight w:val="0"/>
              <w:marTop w:val="0"/>
              <w:marBottom w:val="0"/>
              <w:divBdr>
                <w:top w:val="none" w:sz="0" w:space="0" w:color="auto"/>
                <w:left w:val="none" w:sz="0" w:space="0" w:color="auto"/>
                <w:bottom w:val="none" w:sz="0" w:space="0" w:color="auto"/>
                <w:right w:val="none" w:sz="0" w:space="0" w:color="auto"/>
              </w:divBdr>
            </w:div>
            <w:div w:id="874655192">
              <w:marLeft w:val="0"/>
              <w:marRight w:val="0"/>
              <w:marTop w:val="0"/>
              <w:marBottom w:val="0"/>
              <w:divBdr>
                <w:top w:val="none" w:sz="0" w:space="0" w:color="auto"/>
                <w:left w:val="none" w:sz="0" w:space="0" w:color="auto"/>
                <w:bottom w:val="none" w:sz="0" w:space="0" w:color="auto"/>
                <w:right w:val="none" w:sz="0" w:space="0" w:color="auto"/>
              </w:divBdr>
            </w:div>
            <w:div w:id="1202744478">
              <w:marLeft w:val="0"/>
              <w:marRight w:val="0"/>
              <w:marTop w:val="0"/>
              <w:marBottom w:val="0"/>
              <w:divBdr>
                <w:top w:val="none" w:sz="0" w:space="0" w:color="auto"/>
                <w:left w:val="none" w:sz="0" w:space="0" w:color="auto"/>
                <w:bottom w:val="none" w:sz="0" w:space="0" w:color="auto"/>
                <w:right w:val="none" w:sz="0" w:space="0" w:color="auto"/>
              </w:divBdr>
            </w:div>
            <w:div w:id="354505778">
              <w:marLeft w:val="0"/>
              <w:marRight w:val="0"/>
              <w:marTop w:val="0"/>
              <w:marBottom w:val="0"/>
              <w:divBdr>
                <w:top w:val="none" w:sz="0" w:space="0" w:color="auto"/>
                <w:left w:val="none" w:sz="0" w:space="0" w:color="auto"/>
                <w:bottom w:val="none" w:sz="0" w:space="0" w:color="auto"/>
                <w:right w:val="none" w:sz="0" w:space="0" w:color="auto"/>
              </w:divBdr>
            </w:div>
            <w:div w:id="504133070">
              <w:marLeft w:val="0"/>
              <w:marRight w:val="0"/>
              <w:marTop w:val="0"/>
              <w:marBottom w:val="0"/>
              <w:divBdr>
                <w:top w:val="none" w:sz="0" w:space="0" w:color="auto"/>
                <w:left w:val="none" w:sz="0" w:space="0" w:color="auto"/>
                <w:bottom w:val="none" w:sz="0" w:space="0" w:color="auto"/>
                <w:right w:val="none" w:sz="0" w:space="0" w:color="auto"/>
              </w:divBdr>
            </w:div>
            <w:div w:id="418405673">
              <w:marLeft w:val="0"/>
              <w:marRight w:val="0"/>
              <w:marTop w:val="0"/>
              <w:marBottom w:val="0"/>
              <w:divBdr>
                <w:top w:val="none" w:sz="0" w:space="0" w:color="auto"/>
                <w:left w:val="none" w:sz="0" w:space="0" w:color="auto"/>
                <w:bottom w:val="none" w:sz="0" w:space="0" w:color="auto"/>
                <w:right w:val="none" w:sz="0" w:space="0" w:color="auto"/>
              </w:divBdr>
            </w:div>
            <w:div w:id="185214231">
              <w:marLeft w:val="0"/>
              <w:marRight w:val="0"/>
              <w:marTop w:val="0"/>
              <w:marBottom w:val="0"/>
              <w:divBdr>
                <w:top w:val="none" w:sz="0" w:space="0" w:color="auto"/>
                <w:left w:val="none" w:sz="0" w:space="0" w:color="auto"/>
                <w:bottom w:val="none" w:sz="0" w:space="0" w:color="auto"/>
                <w:right w:val="none" w:sz="0" w:space="0" w:color="auto"/>
              </w:divBdr>
            </w:div>
            <w:div w:id="31929504">
              <w:marLeft w:val="0"/>
              <w:marRight w:val="0"/>
              <w:marTop w:val="0"/>
              <w:marBottom w:val="0"/>
              <w:divBdr>
                <w:top w:val="none" w:sz="0" w:space="0" w:color="auto"/>
                <w:left w:val="none" w:sz="0" w:space="0" w:color="auto"/>
                <w:bottom w:val="none" w:sz="0" w:space="0" w:color="auto"/>
                <w:right w:val="none" w:sz="0" w:space="0" w:color="auto"/>
              </w:divBdr>
            </w:div>
            <w:div w:id="106121455">
              <w:marLeft w:val="0"/>
              <w:marRight w:val="0"/>
              <w:marTop w:val="0"/>
              <w:marBottom w:val="0"/>
              <w:divBdr>
                <w:top w:val="none" w:sz="0" w:space="0" w:color="auto"/>
                <w:left w:val="none" w:sz="0" w:space="0" w:color="auto"/>
                <w:bottom w:val="none" w:sz="0" w:space="0" w:color="auto"/>
                <w:right w:val="none" w:sz="0" w:space="0" w:color="auto"/>
              </w:divBdr>
            </w:div>
            <w:div w:id="281809408">
              <w:marLeft w:val="0"/>
              <w:marRight w:val="0"/>
              <w:marTop w:val="0"/>
              <w:marBottom w:val="0"/>
              <w:divBdr>
                <w:top w:val="none" w:sz="0" w:space="0" w:color="auto"/>
                <w:left w:val="none" w:sz="0" w:space="0" w:color="auto"/>
                <w:bottom w:val="none" w:sz="0" w:space="0" w:color="auto"/>
                <w:right w:val="none" w:sz="0" w:space="0" w:color="auto"/>
              </w:divBdr>
            </w:div>
            <w:div w:id="145097529">
              <w:marLeft w:val="0"/>
              <w:marRight w:val="0"/>
              <w:marTop w:val="0"/>
              <w:marBottom w:val="0"/>
              <w:divBdr>
                <w:top w:val="none" w:sz="0" w:space="0" w:color="auto"/>
                <w:left w:val="none" w:sz="0" w:space="0" w:color="auto"/>
                <w:bottom w:val="none" w:sz="0" w:space="0" w:color="auto"/>
                <w:right w:val="none" w:sz="0" w:space="0" w:color="auto"/>
              </w:divBdr>
            </w:div>
            <w:div w:id="466624802">
              <w:marLeft w:val="0"/>
              <w:marRight w:val="0"/>
              <w:marTop w:val="0"/>
              <w:marBottom w:val="0"/>
              <w:divBdr>
                <w:top w:val="none" w:sz="0" w:space="0" w:color="auto"/>
                <w:left w:val="none" w:sz="0" w:space="0" w:color="auto"/>
                <w:bottom w:val="none" w:sz="0" w:space="0" w:color="auto"/>
                <w:right w:val="none" w:sz="0" w:space="0" w:color="auto"/>
              </w:divBdr>
            </w:div>
            <w:div w:id="901526426">
              <w:marLeft w:val="0"/>
              <w:marRight w:val="0"/>
              <w:marTop w:val="0"/>
              <w:marBottom w:val="0"/>
              <w:divBdr>
                <w:top w:val="none" w:sz="0" w:space="0" w:color="auto"/>
                <w:left w:val="none" w:sz="0" w:space="0" w:color="auto"/>
                <w:bottom w:val="none" w:sz="0" w:space="0" w:color="auto"/>
                <w:right w:val="none" w:sz="0" w:space="0" w:color="auto"/>
              </w:divBdr>
            </w:div>
            <w:div w:id="943344902">
              <w:marLeft w:val="0"/>
              <w:marRight w:val="0"/>
              <w:marTop w:val="0"/>
              <w:marBottom w:val="0"/>
              <w:divBdr>
                <w:top w:val="none" w:sz="0" w:space="0" w:color="auto"/>
                <w:left w:val="none" w:sz="0" w:space="0" w:color="auto"/>
                <w:bottom w:val="none" w:sz="0" w:space="0" w:color="auto"/>
                <w:right w:val="none" w:sz="0" w:space="0" w:color="auto"/>
              </w:divBdr>
            </w:div>
            <w:div w:id="131214320">
              <w:marLeft w:val="0"/>
              <w:marRight w:val="0"/>
              <w:marTop w:val="0"/>
              <w:marBottom w:val="0"/>
              <w:divBdr>
                <w:top w:val="none" w:sz="0" w:space="0" w:color="auto"/>
                <w:left w:val="none" w:sz="0" w:space="0" w:color="auto"/>
                <w:bottom w:val="none" w:sz="0" w:space="0" w:color="auto"/>
                <w:right w:val="none" w:sz="0" w:space="0" w:color="auto"/>
              </w:divBdr>
            </w:div>
            <w:div w:id="915094267">
              <w:marLeft w:val="0"/>
              <w:marRight w:val="0"/>
              <w:marTop w:val="0"/>
              <w:marBottom w:val="0"/>
              <w:divBdr>
                <w:top w:val="none" w:sz="0" w:space="0" w:color="auto"/>
                <w:left w:val="none" w:sz="0" w:space="0" w:color="auto"/>
                <w:bottom w:val="none" w:sz="0" w:space="0" w:color="auto"/>
                <w:right w:val="none" w:sz="0" w:space="0" w:color="auto"/>
              </w:divBdr>
            </w:div>
            <w:div w:id="1433428916">
              <w:marLeft w:val="0"/>
              <w:marRight w:val="0"/>
              <w:marTop w:val="0"/>
              <w:marBottom w:val="0"/>
              <w:divBdr>
                <w:top w:val="none" w:sz="0" w:space="0" w:color="auto"/>
                <w:left w:val="none" w:sz="0" w:space="0" w:color="auto"/>
                <w:bottom w:val="none" w:sz="0" w:space="0" w:color="auto"/>
                <w:right w:val="none" w:sz="0" w:space="0" w:color="auto"/>
              </w:divBdr>
            </w:div>
            <w:div w:id="475219482">
              <w:marLeft w:val="0"/>
              <w:marRight w:val="0"/>
              <w:marTop w:val="0"/>
              <w:marBottom w:val="0"/>
              <w:divBdr>
                <w:top w:val="none" w:sz="0" w:space="0" w:color="auto"/>
                <w:left w:val="none" w:sz="0" w:space="0" w:color="auto"/>
                <w:bottom w:val="none" w:sz="0" w:space="0" w:color="auto"/>
                <w:right w:val="none" w:sz="0" w:space="0" w:color="auto"/>
              </w:divBdr>
            </w:div>
            <w:div w:id="2057001979">
              <w:marLeft w:val="0"/>
              <w:marRight w:val="0"/>
              <w:marTop w:val="0"/>
              <w:marBottom w:val="0"/>
              <w:divBdr>
                <w:top w:val="none" w:sz="0" w:space="0" w:color="auto"/>
                <w:left w:val="none" w:sz="0" w:space="0" w:color="auto"/>
                <w:bottom w:val="none" w:sz="0" w:space="0" w:color="auto"/>
                <w:right w:val="none" w:sz="0" w:space="0" w:color="auto"/>
              </w:divBdr>
            </w:div>
            <w:div w:id="1539313348">
              <w:marLeft w:val="0"/>
              <w:marRight w:val="0"/>
              <w:marTop w:val="0"/>
              <w:marBottom w:val="0"/>
              <w:divBdr>
                <w:top w:val="none" w:sz="0" w:space="0" w:color="auto"/>
                <w:left w:val="none" w:sz="0" w:space="0" w:color="auto"/>
                <w:bottom w:val="none" w:sz="0" w:space="0" w:color="auto"/>
                <w:right w:val="none" w:sz="0" w:space="0" w:color="auto"/>
              </w:divBdr>
            </w:div>
            <w:div w:id="139075321">
              <w:marLeft w:val="0"/>
              <w:marRight w:val="0"/>
              <w:marTop w:val="0"/>
              <w:marBottom w:val="0"/>
              <w:divBdr>
                <w:top w:val="none" w:sz="0" w:space="0" w:color="auto"/>
                <w:left w:val="none" w:sz="0" w:space="0" w:color="auto"/>
                <w:bottom w:val="none" w:sz="0" w:space="0" w:color="auto"/>
                <w:right w:val="none" w:sz="0" w:space="0" w:color="auto"/>
              </w:divBdr>
            </w:div>
            <w:div w:id="1329211302">
              <w:marLeft w:val="0"/>
              <w:marRight w:val="0"/>
              <w:marTop w:val="0"/>
              <w:marBottom w:val="0"/>
              <w:divBdr>
                <w:top w:val="none" w:sz="0" w:space="0" w:color="auto"/>
                <w:left w:val="none" w:sz="0" w:space="0" w:color="auto"/>
                <w:bottom w:val="none" w:sz="0" w:space="0" w:color="auto"/>
                <w:right w:val="none" w:sz="0" w:space="0" w:color="auto"/>
              </w:divBdr>
            </w:div>
            <w:div w:id="495995120">
              <w:marLeft w:val="0"/>
              <w:marRight w:val="0"/>
              <w:marTop w:val="0"/>
              <w:marBottom w:val="0"/>
              <w:divBdr>
                <w:top w:val="none" w:sz="0" w:space="0" w:color="auto"/>
                <w:left w:val="none" w:sz="0" w:space="0" w:color="auto"/>
                <w:bottom w:val="none" w:sz="0" w:space="0" w:color="auto"/>
                <w:right w:val="none" w:sz="0" w:space="0" w:color="auto"/>
              </w:divBdr>
            </w:div>
            <w:div w:id="869340590">
              <w:marLeft w:val="0"/>
              <w:marRight w:val="0"/>
              <w:marTop w:val="0"/>
              <w:marBottom w:val="0"/>
              <w:divBdr>
                <w:top w:val="none" w:sz="0" w:space="0" w:color="auto"/>
                <w:left w:val="none" w:sz="0" w:space="0" w:color="auto"/>
                <w:bottom w:val="none" w:sz="0" w:space="0" w:color="auto"/>
                <w:right w:val="none" w:sz="0" w:space="0" w:color="auto"/>
              </w:divBdr>
            </w:div>
            <w:div w:id="1415207407">
              <w:marLeft w:val="0"/>
              <w:marRight w:val="0"/>
              <w:marTop w:val="0"/>
              <w:marBottom w:val="0"/>
              <w:divBdr>
                <w:top w:val="none" w:sz="0" w:space="0" w:color="auto"/>
                <w:left w:val="none" w:sz="0" w:space="0" w:color="auto"/>
                <w:bottom w:val="none" w:sz="0" w:space="0" w:color="auto"/>
                <w:right w:val="none" w:sz="0" w:space="0" w:color="auto"/>
              </w:divBdr>
            </w:div>
            <w:div w:id="1148286706">
              <w:marLeft w:val="0"/>
              <w:marRight w:val="0"/>
              <w:marTop w:val="0"/>
              <w:marBottom w:val="0"/>
              <w:divBdr>
                <w:top w:val="none" w:sz="0" w:space="0" w:color="auto"/>
                <w:left w:val="none" w:sz="0" w:space="0" w:color="auto"/>
                <w:bottom w:val="none" w:sz="0" w:space="0" w:color="auto"/>
                <w:right w:val="none" w:sz="0" w:space="0" w:color="auto"/>
              </w:divBdr>
            </w:div>
            <w:div w:id="1165438521">
              <w:marLeft w:val="0"/>
              <w:marRight w:val="0"/>
              <w:marTop w:val="0"/>
              <w:marBottom w:val="0"/>
              <w:divBdr>
                <w:top w:val="none" w:sz="0" w:space="0" w:color="auto"/>
                <w:left w:val="none" w:sz="0" w:space="0" w:color="auto"/>
                <w:bottom w:val="none" w:sz="0" w:space="0" w:color="auto"/>
                <w:right w:val="none" w:sz="0" w:space="0" w:color="auto"/>
              </w:divBdr>
            </w:div>
            <w:div w:id="1266187457">
              <w:marLeft w:val="0"/>
              <w:marRight w:val="0"/>
              <w:marTop w:val="0"/>
              <w:marBottom w:val="0"/>
              <w:divBdr>
                <w:top w:val="none" w:sz="0" w:space="0" w:color="auto"/>
                <w:left w:val="none" w:sz="0" w:space="0" w:color="auto"/>
                <w:bottom w:val="none" w:sz="0" w:space="0" w:color="auto"/>
                <w:right w:val="none" w:sz="0" w:space="0" w:color="auto"/>
              </w:divBdr>
            </w:div>
            <w:div w:id="404378708">
              <w:marLeft w:val="0"/>
              <w:marRight w:val="0"/>
              <w:marTop w:val="0"/>
              <w:marBottom w:val="0"/>
              <w:divBdr>
                <w:top w:val="none" w:sz="0" w:space="0" w:color="auto"/>
                <w:left w:val="none" w:sz="0" w:space="0" w:color="auto"/>
                <w:bottom w:val="none" w:sz="0" w:space="0" w:color="auto"/>
                <w:right w:val="none" w:sz="0" w:space="0" w:color="auto"/>
              </w:divBdr>
            </w:div>
            <w:div w:id="1109855503">
              <w:marLeft w:val="0"/>
              <w:marRight w:val="0"/>
              <w:marTop w:val="0"/>
              <w:marBottom w:val="0"/>
              <w:divBdr>
                <w:top w:val="none" w:sz="0" w:space="0" w:color="auto"/>
                <w:left w:val="none" w:sz="0" w:space="0" w:color="auto"/>
                <w:bottom w:val="none" w:sz="0" w:space="0" w:color="auto"/>
                <w:right w:val="none" w:sz="0" w:space="0" w:color="auto"/>
              </w:divBdr>
            </w:div>
            <w:div w:id="1926574939">
              <w:marLeft w:val="0"/>
              <w:marRight w:val="0"/>
              <w:marTop w:val="0"/>
              <w:marBottom w:val="0"/>
              <w:divBdr>
                <w:top w:val="none" w:sz="0" w:space="0" w:color="auto"/>
                <w:left w:val="none" w:sz="0" w:space="0" w:color="auto"/>
                <w:bottom w:val="none" w:sz="0" w:space="0" w:color="auto"/>
                <w:right w:val="none" w:sz="0" w:space="0" w:color="auto"/>
              </w:divBdr>
            </w:div>
            <w:div w:id="1143739445">
              <w:marLeft w:val="0"/>
              <w:marRight w:val="0"/>
              <w:marTop w:val="0"/>
              <w:marBottom w:val="0"/>
              <w:divBdr>
                <w:top w:val="none" w:sz="0" w:space="0" w:color="auto"/>
                <w:left w:val="none" w:sz="0" w:space="0" w:color="auto"/>
                <w:bottom w:val="none" w:sz="0" w:space="0" w:color="auto"/>
                <w:right w:val="none" w:sz="0" w:space="0" w:color="auto"/>
              </w:divBdr>
            </w:div>
            <w:div w:id="909340890">
              <w:marLeft w:val="0"/>
              <w:marRight w:val="0"/>
              <w:marTop w:val="0"/>
              <w:marBottom w:val="0"/>
              <w:divBdr>
                <w:top w:val="none" w:sz="0" w:space="0" w:color="auto"/>
                <w:left w:val="none" w:sz="0" w:space="0" w:color="auto"/>
                <w:bottom w:val="none" w:sz="0" w:space="0" w:color="auto"/>
                <w:right w:val="none" w:sz="0" w:space="0" w:color="auto"/>
              </w:divBdr>
            </w:div>
            <w:div w:id="365570072">
              <w:marLeft w:val="0"/>
              <w:marRight w:val="0"/>
              <w:marTop w:val="0"/>
              <w:marBottom w:val="0"/>
              <w:divBdr>
                <w:top w:val="none" w:sz="0" w:space="0" w:color="auto"/>
                <w:left w:val="none" w:sz="0" w:space="0" w:color="auto"/>
                <w:bottom w:val="none" w:sz="0" w:space="0" w:color="auto"/>
                <w:right w:val="none" w:sz="0" w:space="0" w:color="auto"/>
              </w:divBdr>
            </w:div>
            <w:div w:id="656303662">
              <w:marLeft w:val="0"/>
              <w:marRight w:val="0"/>
              <w:marTop w:val="0"/>
              <w:marBottom w:val="0"/>
              <w:divBdr>
                <w:top w:val="none" w:sz="0" w:space="0" w:color="auto"/>
                <w:left w:val="none" w:sz="0" w:space="0" w:color="auto"/>
                <w:bottom w:val="none" w:sz="0" w:space="0" w:color="auto"/>
                <w:right w:val="none" w:sz="0" w:space="0" w:color="auto"/>
              </w:divBdr>
            </w:div>
            <w:div w:id="604117818">
              <w:marLeft w:val="0"/>
              <w:marRight w:val="0"/>
              <w:marTop w:val="0"/>
              <w:marBottom w:val="0"/>
              <w:divBdr>
                <w:top w:val="none" w:sz="0" w:space="0" w:color="auto"/>
                <w:left w:val="none" w:sz="0" w:space="0" w:color="auto"/>
                <w:bottom w:val="none" w:sz="0" w:space="0" w:color="auto"/>
                <w:right w:val="none" w:sz="0" w:space="0" w:color="auto"/>
              </w:divBdr>
            </w:div>
            <w:div w:id="152334349">
              <w:marLeft w:val="0"/>
              <w:marRight w:val="0"/>
              <w:marTop w:val="0"/>
              <w:marBottom w:val="0"/>
              <w:divBdr>
                <w:top w:val="none" w:sz="0" w:space="0" w:color="auto"/>
                <w:left w:val="none" w:sz="0" w:space="0" w:color="auto"/>
                <w:bottom w:val="none" w:sz="0" w:space="0" w:color="auto"/>
                <w:right w:val="none" w:sz="0" w:space="0" w:color="auto"/>
              </w:divBdr>
            </w:div>
            <w:div w:id="1588005295">
              <w:marLeft w:val="0"/>
              <w:marRight w:val="0"/>
              <w:marTop w:val="0"/>
              <w:marBottom w:val="0"/>
              <w:divBdr>
                <w:top w:val="none" w:sz="0" w:space="0" w:color="auto"/>
                <w:left w:val="none" w:sz="0" w:space="0" w:color="auto"/>
                <w:bottom w:val="none" w:sz="0" w:space="0" w:color="auto"/>
                <w:right w:val="none" w:sz="0" w:space="0" w:color="auto"/>
              </w:divBdr>
            </w:div>
            <w:div w:id="2138137371">
              <w:marLeft w:val="0"/>
              <w:marRight w:val="0"/>
              <w:marTop w:val="0"/>
              <w:marBottom w:val="0"/>
              <w:divBdr>
                <w:top w:val="none" w:sz="0" w:space="0" w:color="auto"/>
                <w:left w:val="none" w:sz="0" w:space="0" w:color="auto"/>
                <w:bottom w:val="none" w:sz="0" w:space="0" w:color="auto"/>
                <w:right w:val="none" w:sz="0" w:space="0" w:color="auto"/>
              </w:divBdr>
            </w:div>
            <w:div w:id="922298890">
              <w:marLeft w:val="0"/>
              <w:marRight w:val="0"/>
              <w:marTop w:val="0"/>
              <w:marBottom w:val="0"/>
              <w:divBdr>
                <w:top w:val="none" w:sz="0" w:space="0" w:color="auto"/>
                <w:left w:val="none" w:sz="0" w:space="0" w:color="auto"/>
                <w:bottom w:val="none" w:sz="0" w:space="0" w:color="auto"/>
                <w:right w:val="none" w:sz="0" w:space="0" w:color="auto"/>
              </w:divBdr>
            </w:div>
            <w:div w:id="1217351642">
              <w:marLeft w:val="0"/>
              <w:marRight w:val="0"/>
              <w:marTop w:val="0"/>
              <w:marBottom w:val="0"/>
              <w:divBdr>
                <w:top w:val="none" w:sz="0" w:space="0" w:color="auto"/>
                <w:left w:val="none" w:sz="0" w:space="0" w:color="auto"/>
                <w:bottom w:val="none" w:sz="0" w:space="0" w:color="auto"/>
                <w:right w:val="none" w:sz="0" w:space="0" w:color="auto"/>
              </w:divBdr>
            </w:div>
            <w:div w:id="2067994365">
              <w:marLeft w:val="0"/>
              <w:marRight w:val="0"/>
              <w:marTop w:val="0"/>
              <w:marBottom w:val="0"/>
              <w:divBdr>
                <w:top w:val="none" w:sz="0" w:space="0" w:color="auto"/>
                <w:left w:val="none" w:sz="0" w:space="0" w:color="auto"/>
                <w:bottom w:val="none" w:sz="0" w:space="0" w:color="auto"/>
                <w:right w:val="none" w:sz="0" w:space="0" w:color="auto"/>
              </w:divBdr>
            </w:div>
            <w:div w:id="1716390554">
              <w:marLeft w:val="0"/>
              <w:marRight w:val="0"/>
              <w:marTop w:val="0"/>
              <w:marBottom w:val="0"/>
              <w:divBdr>
                <w:top w:val="none" w:sz="0" w:space="0" w:color="auto"/>
                <w:left w:val="none" w:sz="0" w:space="0" w:color="auto"/>
                <w:bottom w:val="none" w:sz="0" w:space="0" w:color="auto"/>
                <w:right w:val="none" w:sz="0" w:space="0" w:color="auto"/>
              </w:divBdr>
            </w:div>
            <w:div w:id="908611523">
              <w:marLeft w:val="0"/>
              <w:marRight w:val="0"/>
              <w:marTop w:val="0"/>
              <w:marBottom w:val="0"/>
              <w:divBdr>
                <w:top w:val="none" w:sz="0" w:space="0" w:color="auto"/>
                <w:left w:val="none" w:sz="0" w:space="0" w:color="auto"/>
                <w:bottom w:val="none" w:sz="0" w:space="0" w:color="auto"/>
                <w:right w:val="none" w:sz="0" w:space="0" w:color="auto"/>
              </w:divBdr>
            </w:div>
            <w:div w:id="494497459">
              <w:marLeft w:val="0"/>
              <w:marRight w:val="0"/>
              <w:marTop w:val="0"/>
              <w:marBottom w:val="0"/>
              <w:divBdr>
                <w:top w:val="none" w:sz="0" w:space="0" w:color="auto"/>
                <w:left w:val="none" w:sz="0" w:space="0" w:color="auto"/>
                <w:bottom w:val="none" w:sz="0" w:space="0" w:color="auto"/>
                <w:right w:val="none" w:sz="0" w:space="0" w:color="auto"/>
              </w:divBdr>
            </w:div>
            <w:div w:id="1874076111">
              <w:marLeft w:val="0"/>
              <w:marRight w:val="0"/>
              <w:marTop w:val="0"/>
              <w:marBottom w:val="0"/>
              <w:divBdr>
                <w:top w:val="none" w:sz="0" w:space="0" w:color="auto"/>
                <w:left w:val="none" w:sz="0" w:space="0" w:color="auto"/>
                <w:bottom w:val="none" w:sz="0" w:space="0" w:color="auto"/>
                <w:right w:val="none" w:sz="0" w:space="0" w:color="auto"/>
              </w:divBdr>
            </w:div>
            <w:div w:id="281621591">
              <w:marLeft w:val="0"/>
              <w:marRight w:val="0"/>
              <w:marTop w:val="0"/>
              <w:marBottom w:val="0"/>
              <w:divBdr>
                <w:top w:val="none" w:sz="0" w:space="0" w:color="auto"/>
                <w:left w:val="none" w:sz="0" w:space="0" w:color="auto"/>
                <w:bottom w:val="none" w:sz="0" w:space="0" w:color="auto"/>
                <w:right w:val="none" w:sz="0" w:space="0" w:color="auto"/>
              </w:divBdr>
            </w:div>
            <w:div w:id="2043088618">
              <w:marLeft w:val="0"/>
              <w:marRight w:val="0"/>
              <w:marTop w:val="0"/>
              <w:marBottom w:val="0"/>
              <w:divBdr>
                <w:top w:val="none" w:sz="0" w:space="0" w:color="auto"/>
                <w:left w:val="none" w:sz="0" w:space="0" w:color="auto"/>
                <w:bottom w:val="none" w:sz="0" w:space="0" w:color="auto"/>
                <w:right w:val="none" w:sz="0" w:space="0" w:color="auto"/>
              </w:divBdr>
            </w:div>
            <w:div w:id="1059206065">
              <w:marLeft w:val="0"/>
              <w:marRight w:val="0"/>
              <w:marTop w:val="0"/>
              <w:marBottom w:val="0"/>
              <w:divBdr>
                <w:top w:val="none" w:sz="0" w:space="0" w:color="auto"/>
                <w:left w:val="none" w:sz="0" w:space="0" w:color="auto"/>
                <w:bottom w:val="none" w:sz="0" w:space="0" w:color="auto"/>
                <w:right w:val="none" w:sz="0" w:space="0" w:color="auto"/>
              </w:divBdr>
            </w:div>
            <w:div w:id="397441888">
              <w:marLeft w:val="0"/>
              <w:marRight w:val="0"/>
              <w:marTop w:val="0"/>
              <w:marBottom w:val="0"/>
              <w:divBdr>
                <w:top w:val="none" w:sz="0" w:space="0" w:color="auto"/>
                <w:left w:val="none" w:sz="0" w:space="0" w:color="auto"/>
                <w:bottom w:val="none" w:sz="0" w:space="0" w:color="auto"/>
                <w:right w:val="none" w:sz="0" w:space="0" w:color="auto"/>
              </w:divBdr>
            </w:div>
            <w:div w:id="931888658">
              <w:marLeft w:val="0"/>
              <w:marRight w:val="0"/>
              <w:marTop w:val="0"/>
              <w:marBottom w:val="0"/>
              <w:divBdr>
                <w:top w:val="none" w:sz="0" w:space="0" w:color="auto"/>
                <w:left w:val="none" w:sz="0" w:space="0" w:color="auto"/>
                <w:bottom w:val="none" w:sz="0" w:space="0" w:color="auto"/>
                <w:right w:val="none" w:sz="0" w:space="0" w:color="auto"/>
              </w:divBdr>
            </w:div>
            <w:div w:id="637224555">
              <w:marLeft w:val="0"/>
              <w:marRight w:val="0"/>
              <w:marTop w:val="0"/>
              <w:marBottom w:val="0"/>
              <w:divBdr>
                <w:top w:val="none" w:sz="0" w:space="0" w:color="auto"/>
                <w:left w:val="none" w:sz="0" w:space="0" w:color="auto"/>
                <w:bottom w:val="none" w:sz="0" w:space="0" w:color="auto"/>
                <w:right w:val="none" w:sz="0" w:space="0" w:color="auto"/>
              </w:divBdr>
            </w:div>
            <w:div w:id="583494537">
              <w:marLeft w:val="0"/>
              <w:marRight w:val="0"/>
              <w:marTop w:val="0"/>
              <w:marBottom w:val="0"/>
              <w:divBdr>
                <w:top w:val="none" w:sz="0" w:space="0" w:color="auto"/>
                <w:left w:val="none" w:sz="0" w:space="0" w:color="auto"/>
                <w:bottom w:val="none" w:sz="0" w:space="0" w:color="auto"/>
                <w:right w:val="none" w:sz="0" w:space="0" w:color="auto"/>
              </w:divBdr>
            </w:div>
            <w:div w:id="2139251776">
              <w:marLeft w:val="0"/>
              <w:marRight w:val="0"/>
              <w:marTop w:val="0"/>
              <w:marBottom w:val="0"/>
              <w:divBdr>
                <w:top w:val="none" w:sz="0" w:space="0" w:color="auto"/>
                <w:left w:val="none" w:sz="0" w:space="0" w:color="auto"/>
                <w:bottom w:val="none" w:sz="0" w:space="0" w:color="auto"/>
                <w:right w:val="none" w:sz="0" w:space="0" w:color="auto"/>
              </w:divBdr>
            </w:div>
            <w:div w:id="5138063">
              <w:marLeft w:val="0"/>
              <w:marRight w:val="0"/>
              <w:marTop w:val="0"/>
              <w:marBottom w:val="0"/>
              <w:divBdr>
                <w:top w:val="none" w:sz="0" w:space="0" w:color="auto"/>
                <w:left w:val="none" w:sz="0" w:space="0" w:color="auto"/>
                <w:bottom w:val="none" w:sz="0" w:space="0" w:color="auto"/>
                <w:right w:val="none" w:sz="0" w:space="0" w:color="auto"/>
              </w:divBdr>
            </w:div>
            <w:div w:id="896281530">
              <w:marLeft w:val="0"/>
              <w:marRight w:val="0"/>
              <w:marTop w:val="0"/>
              <w:marBottom w:val="0"/>
              <w:divBdr>
                <w:top w:val="none" w:sz="0" w:space="0" w:color="auto"/>
                <w:left w:val="none" w:sz="0" w:space="0" w:color="auto"/>
                <w:bottom w:val="none" w:sz="0" w:space="0" w:color="auto"/>
                <w:right w:val="none" w:sz="0" w:space="0" w:color="auto"/>
              </w:divBdr>
            </w:div>
            <w:div w:id="370616420">
              <w:marLeft w:val="0"/>
              <w:marRight w:val="0"/>
              <w:marTop w:val="0"/>
              <w:marBottom w:val="0"/>
              <w:divBdr>
                <w:top w:val="none" w:sz="0" w:space="0" w:color="auto"/>
                <w:left w:val="none" w:sz="0" w:space="0" w:color="auto"/>
                <w:bottom w:val="none" w:sz="0" w:space="0" w:color="auto"/>
                <w:right w:val="none" w:sz="0" w:space="0" w:color="auto"/>
              </w:divBdr>
            </w:div>
            <w:div w:id="596328465">
              <w:marLeft w:val="0"/>
              <w:marRight w:val="0"/>
              <w:marTop w:val="0"/>
              <w:marBottom w:val="0"/>
              <w:divBdr>
                <w:top w:val="none" w:sz="0" w:space="0" w:color="auto"/>
                <w:left w:val="none" w:sz="0" w:space="0" w:color="auto"/>
                <w:bottom w:val="none" w:sz="0" w:space="0" w:color="auto"/>
                <w:right w:val="none" w:sz="0" w:space="0" w:color="auto"/>
              </w:divBdr>
            </w:div>
            <w:div w:id="1605528885">
              <w:marLeft w:val="0"/>
              <w:marRight w:val="0"/>
              <w:marTop w:val="0"/>
              <w:marBottom w:val="0"/>
              <w:divBdr>
                <w:top w:val="none" w:sz="0" w:space="0" w:color="auto"/>
                <w:left w:val="none" w:sz="0" w:space="0" w:color="auto"/>
                <w:bottom w:val="none" w:sz="0" w:space="0" w:color="auto"/>
                <w:right w:val="none" w:sz="0" w:space="0" w:color="auto"/>
              </w:divBdr>
            </w:div>
            <w:div w:id="1127746127">
              <w:marLeft w:val="0"/>
              <w:marRight w:val="0"/>
              <w:marTop w:val="0"/>
              <w:marBottom w:val="0"/>
              <w:divBdr>
                <w:top w:val="none" w:sz="0" w:space="0" w:color="auto"/>
                <w:left w:val="none" w:sz="0" w:space="0" w:color="auto"/>
                <w:bottom w:val="none" w:sz="0" w:space="0" w:color="auto"/>
                <w:right w:val="none" w:sz="0" w:space="0" w:color="auto"/>
              </w:divBdr>
            </w:div>
            <w:div w:id="2063942481">
              <w:marLeft w:val="0"/>
              <w:marRight w:val="0"/>
              <w:marTop w:val="0"/>
              <w:marBottom w:val="0"/>
              <w:divBdr>
                <w:top w:val="none" w:sz="0" w:space="0" w:color="auto"/>
                <w:left w:val="none" w:sz="0" w:space="0" w:color="auto"/>
                <w:bottom w:val="none" w:sz="0" w:space="0" w:color="auto"/>
                <w:right w:val="none" w:sz="0" w:space="0" w:color="auto"/>
              </w:divBdr>
            </w:div>
            <w:div w:id="475806284">
              <w:marLeft w:val="0"/>
              <w:marRight w:val="0"/>
              <w:marTop w:val="0"/>
              <w:marBottom w:val="0"/>
              <w:divBdr>
                <w:top w:val="none" w:sz="0" w:space="0" w:color="auto"/>
                <w:left w:val="none" w:sz="0" w:space="0" w:color="auto"/>
                <w:bottom w:val="none" w:sz="0" w:space="0" w:color="auto"/>
                <w:right w:val="none" w:sz="0" w:space="0" w:color="auto"/>
              </w:divBdr>
            </w:div>
            <w:div w:id="297148356">
              <w:marLeft w:val="0"/>
              <w:marRight w:val="0"/>
              <w:marTop w:val="0"/>
              <w:marBottom w:val="0"/>
              <w:divBdr>
                <w:top w:val="none" w:sz="0" w:space="0" w:color="auto"/>
                <w:left w:val="none" w:sz="0" w:space="0" w:color="auto"/>
                <w:bottom w:val="none" w:sz="0" w:space="0" w:color="auto"/>
                <w:right w:val="none" w:sz="0" w:space="0" w:color="auto"/>
              </w:divBdr>
            </w:div>
            <w:div w:id="885028145">
              <w:marLeft w:val="0"/>
              <w:marRight w:val="0"/>
              <w:marTop w:val="0"/>
              <w:marBottom w:val="0"/>
              <w:divBdr>
                <w:top w:val="none" w:sz="0" w:space="0" w:color="auto"/>
                <w:left w:val="none" w:sz="0" w:space="0" w:color="auto"/>
                <w:bottom w:val="none" w:sz="0" w:space="0" w:color="auto"/>
                <w:right w:val="none" w:sz="0" w:space="0" w:color="auto"/>
              </w:divBdr>
            </w:div>
            <w:div w:id="1896969909">
              <w:marLeft w:val="0"/>
              <w:marRight w:val="0"/>
              <w:marTop w:val="0"/>
              <w:marBottom w:val="0"/>
              <w:divBdr>
                <w:top w:val="none" w:sz="0" w:space="0" w:color="auto"/>
                <w:left w:val="none" w:sz="0" w:space="0" w:color="auto"/>
                <w:bottom w:val="none" w:sz="0" w:space="0" w:color="auto"/>
                <w:right w:val="none" w:sz="0" w:space="0" w:color="auto"/>
              </w:divBdr>
            </w:div>
            <w:div w:id="420495740">
              <w:marLeft w:val="0"/>
              <w:marRight w:val="0"/>
              <w:marTop w:val="0"/>
              <w:marBottom w:val="0"/>
              <w:divBdr>
                <w:top w:val="none" w:sz="0" w:space="0" w:color="auto"/>
                <w:left w:val="none" w:sz="0" w:space="0" w:color="auto"/>
                <w:bottom w:val="none" w:sz="0" w:space="0" w:color="auto"/>
                <w:right w:val="none" w:sz="0" w:space="0" w:color="auto"/>
              </w:divBdr>
            </w:div>
            <w:div w:id="1605528268">
              <w:marLeft w:val="0"/>
              <w:marRight w:val="0"/>
              <w:marTop w:val="0"/>
              <w:marBottom w:val="0"/>
              <w:divBdr>
                <w:top w:val="none" w:sz="0" w:space="0" w:color="auto"/>
                <w:left w:val="none" w:sz="0" w:space="0" w:color="auto"/>
                <w:bottom w:val="none" w:sz="0" w:space="0" w:color="auto"/>
                <w:right w:val="none" w:sz="0" w:space="0" w:color="auto"/>
              </w:divBdr>
            </w:div>
            <w:div w:id="1164932393">
              <w:marLeft w:val="0"/>
              <w:marRight w:val="0"/>
              <w:marTop w:val="0"/>
              <w:marBottom w:val="0"/>
              <w:divBdr>
                <w:top w:val="none" w:sz="0" w:space="0" w:color="auto"/>
                <w:left w:val="none" w:sz="0" w:space="0" w:color="auto"/>
                <w:bottom w:val="none" w:sz="0" w:space="0" w:color="auto"/>
                <w:right w:val="none" w:sz="0" w:space="0" w:color="auto"/>
              </w:divBdr>
            </w:div>
            <w:div w:id="1648242146">
              <w:marLeft w:val="0"/>
              <w:marRight w:val="0"/>
              <w:marTop w:val="0"/>
              <w:marBottom w:val="0"/>
              <w:divBdr>
                <w:top w:val="none" w:sz="0" w:space="0" w:color="auto"/>
                <w:left w:val="none" w:sz="0" w:space="0" w:color="auto"/>
                <w:bottom w:val="none" w:sz="0" w:space="0" w:color="auto"/>
                <w:right w:val="none" w:sz="0" w:space="0" w:color="auto"/>
              </w:divBdr>
            </w:div>
            <w:div w:id="1552575900">
              <w:marLeft w:val="0"/>
              <w:marRight w:val="0"/>
              <w:marTop w:val="0"/>
              <w:marBottom w:val="0"/>
              <w:divBdr>
                <w:top w:val="none" w:sz="0" w:space="0" w:color="auto"/>
                <w:left w:val="none" w:sz="0" w:space="0" w:color="auto"/>
                <w:bottom w:val="none" w:sz="0" w:space="0" w:color="auto"/>
                <w:right w:val="none" w:sz="0" w:space="0" w:color="auto"/>
              </w:divBdr>
            </w:div>
            <w:div w:id="526335071">
              <w:marLeft w:val="0"/>
              <w:marRight w:val="0"/>
              <w:marTop w:val="0"/>
              <w:marBottom w:val="0"/>
              <w:divBdr>
                <w:top w:val="none" w:sz="0" w:space="0" w:color="auto"/>
                <w:left w:val="none" w:sz="0" w:space="0" w:color="auto"/>
                <w:bottom w:val="none" w:sz="0" w:space="0" w:color="auto"/>
                <w:right w:val="none" w:sz="0" w:space="0" w:color="auto"/>
              </w:divBdr>
            </w:div>
            <w:div w:id="856311103">
              <w:marLeft w:val="0"/>
              <w:marRight w:val="0"/>
              <w:marTop w:val="0"/>
              <w:marBottom w:val="0"/>
              <w:divBdr>
                <w:top w:val="none" w:sz="0" w:space="0" w:color="auto"/>
                <w:left w:val="none" w:sz="0" w:space="0" w:color="auto"/>
                <w:bottom w:val="none" w:sz="0" w:space="0" w:color="auto"/>
                <w:right w:val="none" w:sz="0" w:space="0" w:color="auto"/>
              </w:divBdr>
            </w:div>
            <w:div w:id="321010361">
              <w:marLeft w:val="0"/>
              <w:marRight w:val="0"/>
              <w:marTop w:val="0"/>
              <w:marBottom w:val="0"/>
              <w:divBdr>
                <w:top w:val="none" w:sz="0" w:space="0" w:color="auto"/>
                <w:left w:val="none" w:sz="0" w:space="0" w:color="auto"/>
                <w:bottom w:val="none" w:sz="0" w:space="0" w:color="auto"/>
                <w:right w:val="none" w:sz="0" w:space="0" w:color="auto"/>
              </w:divBdr>
            </w:div>
            <w:div w:id="1897007667">
              <w:marLeft w:val="0"/>
              <w:marRight w:val="0"/>
              <w:marTop w:val="0"/>
              <w:marBottom w:val="0"/>
              <w:divBdr>
                <w:top w:val="none" w:sz="0" w:space="0" w:color="auto"/>
                <w:left w:val="none" w:sz="0" w:space="0" w:color="auto"/>
                <w:bottom w:val="none" w:sz="0" w:space="0" w:color="auto"/>
                <w:right w:val="none" w:sz="0" w:space="0" w:color="auto"/>
              </w:divBdr>
            </w:div>
            <w:div w:id="1341615508">
              <w:marLeft w:val="0"/>
              <w:marRight w:val="0"/>
              <w:marTop w:val="0"/>
              <w:marBottom w:val="0"/>
              <w:divBdr>
                <w:top w:val="none" w:sz="0" w:space="0" w:color="auto"/>
                <w:left w:val="none" w:sz="0" w:space="0" w:color="auto"/>
                <w:bottom w:val="none" w:sz="0" w:space="0" w:color="auto"/>
                <w:right w:val="none" w:sz="0" w:space="0" w:color="auto"/>
              </w:divBdr>
            </w:div>
            <w:div w:id="1721588191">
              <w:marLeft w:val="0"/>
              <w:marRight w:val="0"/>
              <w:marTop w:val="0"/>
              <w:marBottom w:val="0"/>
              <w:divBdr>
                <w:top w:val="none" w:sz="0" w:space="0" w:color="auto"/>
                <w:left w:val="none" w:sz="0" w:space="0" w:color="auto"/>
                <w:bottom w:val="none" w:sz="0" w:space="0" w:color="auto"/>
                <w:right w:val="none" w:sz="0" w:space="0" w:color="auto"/>
              </w:divBdr>
            </w:div>
            <w:div w:id="1663502342">
              <w:marLeft w:val="0"/>
              <w:marRight w:val="0"/>
              <w:marTop w:val="0"/>
              <w:marBottom w:val="0"/>
              <w:divBdr>
                <w:top w:val="none" w:sz="0" w:space="0" w:color="auto"/>
                <w:left w:val="none" w:sz="0" w:space="0" w:color="auto"/>
                <w:bottom w:val="none" w:sz="0" w:space="0" w:color="auto"/>
                <w:right w:val="none" w:sz="0" w:space="0" w:color="auto"/>
              </w:divBdr>
            </w:div>
            <w:div w:id="1675693382">
              <w:marLeft w:val="0"/>
              <w:marRight w:val="0"/>
              <w:marTop w:val="0"/>
              <w:marBottom w:val="0"/>
              <w:divBdr>
                <w:top w:val="none" w:sz="0" w:space="0" w:color="auto"/>
                <w:left w:val="none" w:sz="0" w:space="0" w:color="auto"/>
                <w:bottom w:val="none" w:sz="0" w:space="0" w:color="auto"/>
                <w:right w:val="none" w:sz="0" w:space="0" w:color="auto"/>
              </w:divBdr>
            </w:div>
            <w:div w:id="1408961912">
              <w:marLeft w:val="0"/>
              <w:marRight w:val="0"/>
              <w:marTop w:val="0"/>
              <w:marBottom w:val="0"/>
              <w:divBdr>
                <w:top w:val="none" w:sz="0" w:space="0" w:color="auto"/>
                <w:left w:val="none" w:sz="0" w:space="0" w:color="auto"/>
                <w:bottom w:val="none" w:sz="0" w:space="0" w:color="auto"/>
                <w:right w:val="none" w:sz="0" w:space="0" w:color="auto"/>
              </w:divBdr>
            </w:div>
            <w:div w:id="1027758658">
              <w:marLeft w:val="0"/>
              <w:marRight w:val="0"/>
              <w:marTop w:val="0"/>
              <w:marBottom w:val="0"/>
              <w:divBdr>
                <w:top w:val="none" w:sz="0" w:space="0" w:color="auto"/>
                <w:left w:val="none" w:sz="0" w:space="0" w:color="auto"/>
                <w:bottom w:val="none" w:sz="0" w:space="0" w:color="auto"/>
                <w:right w:val="none" w:sz="0" w:space="0" w:color="auto"/>
              </w:divBdr>
            </w:div>
            <w:div w:id="814757080">
              <w:marLeft w:val="0"/>
              <w:marRight w:val="0"/>
              <w:marTop w:val="0"/>
              <w:marBottom w:val="0"/>
              <w:divBdr>
                <w:top w:val="none" w:sz="0" w:space="0" w:color="auto"/>
                <w:left w:val="none" w:sz="0" w:space="0" w:color="auto"/>
                <w:bottom w:val="none" w:sz="0" w:space="0" w:color="auto"/>
                <w:right w:val="none" w:sz="0" w:space="0" w:color="auto"/>
              </w:divBdr>
            </w:div>
            <w:div w:id="1675066670">
              <w:marLeft w:val="0"/>
              <w:marRight w:val="0"/>
              <w:marTop w:val="0"/>
              <w:marBottom w:val="0"/>
              <w:divBdr>
                <w:top w:val="none" w:sz="0" w:space="0" w:color="auto"/>
                <w:left w:val="none" w:sz="0" w:space="0" w:color="auto"/>
                <w:bottom w:val="none" w:sz="0" w:space="0" w:color="auto"/>
                <w:right w:val="none" w:sz="0" w:space="0" w:color="auto"/>
              </w:divBdr>
            </w:div>
            <w:div w:id="2099791231">
              <w:marLeft w:val="0"/>
              <w:marRight w:val="0"/>
              <w:marTop w:val="0"/>
              <w:marBottom w:val="0"/>
              <w:divBdr>
                <w:top w:val="none" w:sz="0" w:space="0" w:color="auto"/>
                <w:left w:val="none" w:sz="0" w:space="0" w:color="auto"/>
                <w:bottom w:val="none" w:sz="0" w:space="0" w:color="auto"/>
                <w:right w:val="none" w:sz="0" w:space="0" w:color="auto"/>
              </w:divBdr>
            </w:div>
            <w:div w:id="750933388">
              <w:marLeft w:val="0"/>
              <w:marRight w:val="0"/>
              <w:marTop w:val="0"/>
              <w:marBottom w:val="0"/>
              <w:divBdr>
                <w:top w:val="none" w:sz="0" w:space="0" w:color="auto"/>
                <w:left w:val="none" w:sz="0" w:space="0" w:color="auto"/>
                <w:bottom w:val="none" w:sz="0" w:space="0" w:color="auto"/>
                <w:right w:val="none" w:sz="0" w:space="0" w:color="auto"/>
              </w:divBdr>
            </w:div>
            <w:div w:id="153491613">
              <w:marLeft w:val="0"/>
              <w:marRight w:val="0"/>
              <w:marTop w:val="0"/>
              <w:marBottom w:val="0"/>
              <w:divBdr>
                <w:top w:val="none" w:sz="0" w:space="0" w:color="auto"/>
                <w:left w:val="none" w:sz="0" w:space="0" w:color="auto"/>
                <w:bottom w:val="none" w:sz="0" w:space="0" w:color="auto"/>
                <w:right w:val="none" w:sz="0" w:space="0" w:color="auto"/>
              </w:divBdr>
            </w:div>
            <w:div w:id="1116679223">
              <w:marLeft w:val="0"/>
              <w:marRight w:val="0"/>
              <w:marTop w:val="0"/>
              <w:marBottom w:val="0"/>
              <w:divBdr>
                <w:top w:val="none" w:sz="0" w:space="0" w:color="auto"/>
                <w:left w:val="none" w:sz="0" w:space="0" w:color="auto"/>
                <w:bottom w:val="none" w:sz="0" w:space="0" w:color="auto"/>
                <w:right w:val="none" w:sz="0" w:space="0" w:color="auto"/>
              </w:divBdr>
            </w:div>
            <w:div w:id="1380471079">
              <w:marLeft w:val="0"/>
              <w:marRight w:val="0"/>
              <w:marTop w:val="0"/>
              <w:marBottom w:val="0"/>
              <w:divBdr>
                <w:top w:val="none" w:sz="0" w:space="0" w:color="auto"/>
                <w:left w:val="none" w:sz="0" w:space="0" w:color="auto"/>
                <w:bottom w:val="none" w:sz="0" w:space="0" w:color="auto"/>
                <w:right w:val="none" w:sz="0" w:space="0" w:color="auto"/>
              </w:divBdr>
            </w:div>
            <w:div w:id="1895005119">
              <w:marLeft w:val="0"/>
              <w:marRight w:val="0"/>
              <w:marTop w:val="0"/>
              <w:marBottom w:val="0"/>
              <w:divBdr>
                <w:top w:val="none" w:sz="0" w:space="0" w:color="auto"/>
                <w:left w:val="none" w:sz="0" w:space="0" w:color="auto"/>
                <w:bottom w:val="none" w:sz="0" w:space="0" w:color="auto"/>
                <w:right w:val="none" w:sz="0" w:space="0" w:color="auto"/>
              </w:divBdr>
            </w:div>
            <w:div w:id="1773209580">
              <w:marLeft w:val="0"/>
              <w:marRight w:val="0"/>
              <w:marTop w:val="0"/>
              <w:marBottom w:val="0"/>
              <w:divBdr>
                <w:top w:val="none" w:sz="0" w:space="0" w:color="auto"/>
                <w:left w:val="none" w:sz="0" w:space="0" w:color="auto"/>
                <w:bottom w:val="none" w:sz="0" w:space="0" w:color="auto"/>
                <w:right w:val="none" w:sz="0" w:space="0" w:color="auto"/>
              </w:divBdr>
            </w:div>
            <w:div w:id="46413861">
              <w:marLeft w:val="0"/>
              <w:marRight w:val="0"/>
              <w:marTop w:val="0"/>
              <w:marBottom w:val="0"/>
              <w:divBdr>
                <w:top w:val="none" w:sz="0" w:space="0" w:color="auto"/>
                <w:left w:val="none" w:sz="0" w:space="0" w:color="auto"/>
                <w:bottom w:val="none" w:sz="0" w:space="0" w:color="auto"/>
                <w:right w:val="none" w:sz="0" w:space="0" w:color="auto"/>
              </w:divBdr>
            </w:div>
            <w:div w:id="1831017250">
              <w:marLeft w:val="0"/>
              <w:marRight w:val="0"/>
              <w:marTop w:val="0"/>
              <w:marBottom w:val="0"/>
              <w:divBdr>
                <w:top w:val="none" w:sz="0" w:space="0" w:color="auto"/>
                <w:left w:val="none" w:sz="0" w:space="0" w:color="auto"/>
                <w:bottom w:val="none" w:sz="0" w:space="0" w:color="auto"/>
                <w:right w:val="none" w:sz="0" w:space="0" w:color="auto"/>
              </w:divBdr>
            </w:div>
            <w:div w:id="2096856976">
              <w:marLeft w:val="0"/>
              <w:marRight w:val="0"/>
              <w:marTop w:val="0"/>
              <w:marBottom w:val="0"/>
              <w:divBdr>
                <w:top w:val="none" w:sz="0" w:space="0" w:color="auto"/>
                <w:left w:val="none" w:sz="0" w:space="0" w:color="auto"/>
                <w:bottom w:val="none" w:sz="0" w:space="0" w:color="auto"/>
                <w:right w:val="none" w:sz="0" w:space="0" w:color="auto"/>
              </w:divBdr>
            </w:div>
            <w:div w:id="1784038183">
              <w:marLeft w:val="0"/>
              <w:marRight w:val="0"/>
              <w:marTop w:val="0"/>
              <w:marBottom w:val="0"/>
              <w:divBdr>
                <w:top w:val="none" w:sz="0" w:space="0" w:color="auto"/>
                <w:left w:val="none" w:sz="0" w:space="0" w:color="auto"/>
                <w:bottom w:val="none" w:sz="0" w:space="0" w:color="auto"/>
                <w:right w:val="none" w:sz="0" w:space="0" w:color="auto"/>
              </w:divBdr>
            </w:div>
            <w:div w:id="1033964689">
              <w:marLeft w:val="0"/>
              <w:marRight w:val="0"/>
              <w:marTop w:val="0"/>
              <w:marBottom w:val="0"/>
              <w:divBdr>
                <w:top w:val="none" w:sz="0" w:space="0" w:color="auto"/>
                <w:left w:val="none" w:sz="0" w:space="0" w:color="auto"/>
                <w:bottom w:val="none" w:sz="0" w:space="0" w:color="auto"/>
                <w:right w:val="none" w:sz="0" w:space="0" w:color="auto"/>
              </w:divBdr>
            </w:div>
            <w:div w:id="396628915">
              <w:marLeft w:val="0"/>
              <w:marRight w:val="0"/>
              <w:marTop w:val="0"/>
              <w:marBottom w:val="0"/>
              <w:divBdr>
                <w:top w:val="none" w:sz="0" w:space="0" w:color="auto"/>
                <w:left w:val="none" w:sz="0" w:space="0" w:color="auto"/>
                <w:bottom w:val="none" w:sz="0" w:space="0" w:color="auto"/>
                <w:right w:val="none" w:sz="0" w:space="0" w:color="auto"/>
              </w:divBdr>
            </w:div>
            <w:div w:id="1254585390">
              <w:marLeft w:val="0"/>
              <w:marRight w:val="0"/>
              <w:marTop w:val="0"/>
              <w:marBottom w:val="0"/>
              <w:divBdr>
                <w:top w:val="none" w:sz="0" w:space="0" w:color="auto"/>
                <w:left w:val="none" w:sz="0" w:space="0" w:color="auto"/>
                <w:bottom w:val="none" w:sz="0" w:space="0" w:color="auto"/>
                <w:right w:val="none" w:sz="0" w:space="0" w:color="auto"/>
              </w:divBdr>
            </w:div>
            <w:div w:id="941183304">
              <w:marLeft w:val="0"/>
              <w:marRight w:val="0"/>
              <w:marTop w:val="0"/>
              <w:marBottom w:val="0"/>
              <w:divBdr>
                <w:top w:val="none" w:sz="0" w:space="0" w:color="auto"/>
                <w:left w:val="none" w:sz="0" w:space="0" w:color="auto"/>
                <w:bottom w:val="none" w:sz="0" w:space="0" w:color="auto"/>
                <w:right w:val="none" w:sz="0" w:space="0" w:color="auto"/>
              </w:divBdr>
            </w:div>
            <w:div w:id="1736202055">
              <w:marLeft w:val="0"/>
              <w:marRight w:val="0"/>
              <w:marTop w:val="0"/>
              <w:marBottom w:val="0"/>
              <w:divBdr>
                <w:top w:val="none" w:sz="0" w:space="0" w:color="auto"/>
                <w:left w:val="none" w:sz="0" w:space="0" w:color="auto"/>
                <w:bottom w:val="none" w:sz="0" w:space="0" w:color="auto"/>
                <w:right w:val="none" w:sz="0" w:space="0" w:color="auto"/>
              </w:divBdr>
            </w:div>
            <w:div w:id="1529030384">
              <w:marLeft w:val="0"/>
              <w:marRight w:val="0"/>
              <w:marTop w:val="0"/>
              <w:marBottom w:val="0"/>
              <w:divBdr>
                <w:top w:val="none" w:sz="0" w:space="0" w:color="auto"/>
                <w:left w:val="none" w:sz="0" w:space="0" w:color="auto"/>
                <w:bottom w:val="none" w:sz="0" w:space="0" w:color="auto"/>
                <w:right w:val="none" w:sz="0" w:space="0" w:color="auto"/>
              </w:divBdr>
            </w:div>
            <w:div w:id="1541360008">
              <w:marLeft w:val="0"/>
              <w:marRight w:val="0"/>
              <w:marTop w:val="0"/>
              <w:marBottom w:val="0"/>
              <w:divBdr>
                <w:top w:val="none" w:sz="0" w:space="0" w:color="auto"/>
                <w:left w:val="none" w:sz="0" w:space="0" w:color="auto"/>
                <w:bottom w:val="none" w:sz="0" w:space="0" w:color="auto"/>
                <w:right w:val="none" w:sz="0" w:space="0" w:color="auto"/>
              </w:divBdr>
            </w:div>
            <w:div w:id="50228721">
              <w:marLeft w:val="0"/>
              <w:marRight w:val="0"/>
              <w:marTop w:val="0"/>
              <w:marBottom w:val="0"/>
              <w:divBdr>
                <w:top w:val="none" w:sz="0" w:space="0" w:color="auto"/>
                <w:left w:val="none" w:sz="0" w:space="0" w:color="auto"/>
                <w:bottom w:val="none" w:sz="0" w:space="0" w:color="auto"/>
                <w:right w:val="none" w:sz="0" w:space="0" w:color="auto"/>
              </w:divBdr>
            </w:div>
            <w:div w:id="1873498095">
              <w:marLeft w:val="0"/>
              <w:marRight w:val="0"/>
              <w:marTop w:val="0"/>
              <w:marBottom w:val="0"/>
              <w:divBdr>
                <w:top w:val="none" w:sz="0" w:space="0" w:color="auto"/>
                <w:left w:val="none" w:sz="0" w:space="0" w:color="auto"/>
                <w:bottom w:val="none" w:sz="0" w:space="0" w:color="auto"/>
                <w:right w:val="none" w:sz="0" w:space="0" w:color="auto"/>
              </w:divBdr>
            </w:div>
            <w:div w:id="764693217">
              <w:marLeft w:val="0"/>
              <w:marRight w:val="0"/>
              <w:marTop w:val="0"/>
              <w:marBottom w:val="0"/>
              <w:divBdr>
                <w:top w:val="none" w:sz="0" w:space="0" w:color="auto"/>
                <w:left w:val="none" w:sz="0" w:space="0" w:color="auto"/>
                <w:bottom w:val="none" w:sz="0" w:space="0" w:color="auto"/>
                <w:right w:val="none" w:sz="0" w:space="0" w:color="auto"/>
              </w:divBdr>
            </w:div>
            <w:div w:id="801383013">
              <w:marLeft w:val="0"/>
              <w:marRight w:val="0"/>
              <w:marTop w:val="0"/>
              <w:marBottom w:val="0"/>
              <w:divBdr>
                <w:top w:val="none" w:sz="0" w:space="0" w:color="auto"/>
                <w:left w:val="none" w:sz="0" w:space="0" w:color="auto"/>
                <w:bottom w:val="none" w:sz="0" w:space="0" w:color="auto"/>
                <w:right w:val="none" w:sz="0" w:space="0" w:color="auto"/>
              </w:divBdr>
            </w:div>
            <w:div w:id="264272530">
              <w:marLeft w:val="0"/>
              <w:marRight w:val="0"/>
              <w:marTop w:val="0"/>
              <w:marBottom w:val="0"/>
              <w:divBdr>
                <w:top w:val="none" w:sz="0" w:space="0" w:color="auto"/>
                <w:left w:val="none" w:sz="0" w:space="0" w:color="auto"/>
                <w:bottom w:val="none" w:sz="0" w:space="0" w:color="auto"/>
                <w:right w:val="none" w:sz="0" w:space="0" w:color="auto"/>
              </w:divBdr>
            </w:div>
            <w:div w:id="1635060544">
              <w:marLeft w:val="0"/>
              <w:marRight w:val="0"/>
              <w:marTop w:val="0"/>
              <w:marBottom w:val="0"/>
              <w:divBdr>
                <w:top w:val="none" w:sz="0" w:space="0" w:color="auto"/>
                <w:left w:val="none" w:sz="0" w:space="0" w:color="auto"/>
                <w:bottom w:val="none" w:sz="0" w:space="0" w:color="auto"/>
                <w:right w:val="none" w:sz="0" w:space="0" w:color="auto"/>
              </w:divBdr>
            </w:div>
            <w:div w:id="31714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2149">
      <w:bodyDiv w:val="1"/>
      <w:marLeft w:val="0"/>
      <w:marRight w:val="0"/>
      <w:marTop w:val="0"/>
      <w:marBottom w:val="0"/>
      <w:divBdr>
        <w:top w:val="none" w:sz="0" w:space="0" w:color="auto"/>
        <w:left w:val="none" w:sz="0" w:space="0" w:color="auto"/>
        <w:bottom w:val="none" w:sz="0" w:space="0" w:color="auto"/>
        <w:right w:val="none" w:sz="0" w:space="0" w:color="auto"/>
      </w:divBdr>
    </w:div>
    <w:div w:id="677314805">
      <w:bodyDiv w:val="1"/>
      <w:marLeft w:val="0"/>
      <w:marRight w:val="0"/>
      <w:marTop w:val="0"/>
      <w:marBottom w:val="0"/>
      <w:divBdr>
        <w:top w:val="none" w:sz="0" w:space="0" w:color="auto"/>
        <w:left w:val="none" w:sz="0" w:space="0" w:color="auto"/>
        <w:bottom w:val="none" w:sz="0" w:space="0" w:color="auto"/>
        <w:right w:val="none" w:sz="0" w:space="0" w:color="auto"/>
      </w:divBdr>
    </w:div>
    <w:div w:id="686102385">
      <w:bodyDiv w:val="1"/>
      <w:marLeft w:val="0"/>
      <w:marRight w:val="0"/>
      <w:marTop w:val="0"/>
      <w:marBottom w:val="0"/>
      <w:divBdr>
        <w:top w:val="none" w:sz="0" w:space="0" w:color="auto"/>
        <w:left w:val="none" w:sz="0" w:space="0" w:color="auto"/>
        <w:bottom w:val="none" w:sz="0" w:space="0" w:color="auto"/>
        <w:right w:val="none" w:sz="0" w:space="0" w:color="auto"/>
      </w:divBdr>
    </w:div>
    <w:div w:id="687373476">
      <w:bodyDiv w:val="1"/>
      <w:marLeft w:val="0"/>
      <w:marRight w:val="0"/>
      <w:marTop w:val="0"/>
      <w:marBottom w:val="0"/>
      <w:divBdr>
        <w:top w:val="none" w:sz="0" w:space="0" w:color="auto"/>
        <w:left w:val="none" w:sz="0" w:space="0" w:color="auto"/>
        <w:bottom w:val="none" w:sz="0" w:space="0" w:color="auto"/>
        <w:right w:val="none" w:sz="0" w:space="0" w:color="auto"/>
      </w:divBdr>
    </w:div>
    <w:div w:id="688416032">
      <w:bodyDiv w:val="1"/>
      <w:marLeft w:val="0"/>
      <w:marRight w:val="0"/>
      <w:marTop w:val="0"/>
      <w:marBottom w:val="0"/>
      <w:divBdr>
        <w:top w:val="none" w:sz="0" w:space="0" w:color="auto"/>
        <w:left w:val="none" w:sz="0" w:space="0" w:color="auto"/>
        <w:bottom w:val="none" w:sz="0" w:space="0" w:color="auto"/>
        <w:right w:val="none" w:sz="0" w:space="0" w:color="auto"/>
      </w:divBdr>
    </w:div>
    <w:div w:id="694186050">
      <w:bodyDiv w:val="1"/>
      <w:marLeft w:val="0"/>
      <w:marRight w:val="0"/>
      <w:marTop w:val="0"/>
      <w:marBottom w:val="0"/>
      <w:divBdr>
        <w:top w:val="none" w:sz="0" w:space="0" w:color="auto"/>
        <w:left w:val="none" w:sz="0" w:space="0" w:color="auto"/>
        <w:bottom w:val="none" w:sz="0" w:space="0" w:color="auto"/>
        <w:right w:val="none" w:sz="0" w:space="0" w:color="auto"/>
      </w:divBdr>
    </w:div>
    <w:div w:id="699741322">
      <w:bodyDiv w:val="1"/>
      <w:marLeft w:val="0"/>
      <w:marRight w:val="0"/>
      <w:marTop w:val="0"/>
      <w:marBottom w:val="0"/>
      <w:divBdr>
        <w:top w:val="none" w:sz="0" w:space="0" w:color="auto"/>
        <w:left w:val="none" w:sz="0" w:space="0" w:color="auto"/>
        <w:bottom w:val="none" w:sz="0" w:space="0" w:color="auto"/>
        <w:right w:val="none" w:sz="0" w:space="0" w:color="auto"/>
      </w:divBdr>
    </w:div>
    <w:div w:id="708455542">
      <w:bodyDiv w:val="1"/>
      <w:marLeft w:val="0"/>
      <w:marRight w:val="0"/>
      <w:marTop w:val="0"/>
      <w:marBottom w:val="0"/>
      <w:divBdr>
        <w:top w:val="none" w:sz="0" w:space="0" w:color="auto"/>
        <w:left w:val="none" w:sz="0" w:space="0" w:color="auto"/>
        <w:bottom w:val="none" w:sz="0" w:space="0" w:color="auto"/>
        <w:right w:val="none" w:sz="0" w:space="0" w:color="auto"/>
      </w:divBdr>
      <w:divsChild>
        <w:div w:id="1030496723">
          <w:marLeft w:val="0"/>
          <w:marRight w:val="0"/>
          <w:marTop w:val="0"/>
          <w:marBottom w:val="0"/>
          <w:divBdr>
            <w:top w:val="none" w:sz="0" w:space="0" w:color="auto"/>
            <w:left w:val="none" w:sz="0" w:space="0" w:color="auto"/>
            <w:bottom w:val="none" w:sz="0" w:space="0" w:color="auto"/>
            <w:right w:val="none" w:sz="0" w:space="0" w:color="auto"/>
          </w:divBdr>
          <w:divsChild>
            <w:div w:id="428429024">
              <w:marLeft w:val="0"/>
              <w:marRight w:val="0"/>
              <w:marTop w:val="0"/>
              <w:marBottom w:val="0"/>
              <w:divBdr>
                <w:top w:val="none" w:sz="0" w:space="0" w:color="auto"/>
                <w:left w:val="none" w:sz="0" w:space="0" w:color="auto"/>
                <w:bottom w:val="none" w:sz="0" w:space="0" w:color="auto"/>
                <w:right w:val="none" w:sz="0" w:space="0" w:color="auto"/>
              </w:divBdr>
            </w:div>
            <w:div w:id="186213278">
              <w:marLeft w:val="0"/>
              <w:marRight w:val="0"/>
              <w:marTop w:val="0"/>
              <w:marBottom w:val="0"/>
              <w:divBdr>
                <w:top w:val="none" w:sz="0" w:space="0" w:color="auto"/>
                <w:left w:val="none" w:sz="0" w:space="0" w:color="auto"/>
                <w:bottom w:val="none" w:sz="0" w:space="0" w:color="auto"/>
                <w:right w:val="none" w:sz="0" w:space="0" w:color="auto"/>
              </w:divBdr>
            </w:div>
            <w:div w:id="1342197353">
              <w:marLeft w:val="0"/>
              <w:marRight w:val="0"/>
              <w:marTop w:val="0"/>
              <w:marBottom w:val="0"/>
              <w:divBdr>
                <w:top w:val="none" w:sz="0" w:space="0" w:color="auto"/>
                <w:left w:val="none" w:sz="0" w:space="0" w:color="auto"/>
                <w:bottom w:val="none" w:sz="0" w:space="0" w:color="auto"/>
                <w:right w:val="none" w:sz="0" w:space="0" w:color="auto"/>
              </w:divBdr>
            </w:div>
            <w:div w:id="584416508">
              <w:marLeft w:val="0"/>
              <w:marRight w:val="0"/>
              <w:marTop w:val="0"/>
              <w:marBottom w:val="0"/>
              <w:divBdr>
                <w:top w:val="none" w:sz="0" w:space="0" w:color="auto"/>
                <w:left w:val="none" w:sz="0" w:space="0" w:color="auto"/>
                <w:bottom w:val="none" w:sz="0" w:space="0" w:color="auto"/>
                <w:right w:val="none" w:sz="0" w:space="0" w:color="auto"/>
              </w:divBdr>
            </w:div>
            <w:div w:id="216085837">
              <w:marLeft w:val="0"/>
              <w:marRight w:val="0"/>
              <w:marTop w:val="0"/>
              <w:marBottom w:val="0"/>
              <w:divBdr>
                <w:top w:val="none" w:sz="0" w:space="0" w:color="auto"/>
                <w:left w:val="none" w:sz="0" w:space="0" w:color="auto"/>
                <w:bottom w:val="none" w:sz="0" w:space="0" w:color="auto"/>
                <w:right w:val="none" w:sz="0" w:space="0" w:color="auto"/>
              </w:divBdr>
            </w:div>
            <w:div w:id="1863013922">
              <w:marLeft w:val="0"/>
              <w:marRight w:val="0"/>
              <w:marTop w:val="0"/>
              <w:marBottom w:val="0"/>
              <w:divBdr>
                <w:top w:val="none" w:sz="0" w:space="0" w:color="auto"/>
                <w:left w:val="none" w:sz="0" w:space="0" w:color="auto"/>
                <w:bottom w:val="none" w:sz="0" w:space="0" w:color="auto"/>
                <w:right w:val="none" w:sz="0" w:space="0" w:color="auto"/>
              </w:divBdr>
            </w:div>
            <w:div w:id="1703940245">
              <w:marLeft w:val="0"/>
              <w:marRight w:val="0"/>
              <w:marTop w:val="0"/>
              <w:marBottom w:val="0"/>
              <w:divBdr>
                <w:top w:val="none" w:sz="0" w:space="0" w:color="auto"/>
                <w:left w:val="none" w:sz="0" w:space="0" w:color="auto"/>
                <w:bottom w:val="none" w:sz="0" w:space="0" w:color="auto"/>
                <w:right w:val="none" w:sz="0" w:space="0" w:color="auto"/>
              </w:divBdr>
            </w:div>
            <w:div w:id="10183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00132">
      <w:bodyDiv w:val="1"/>
      <w:marLeft w:val="0"/>
      <w:marRight w:val="0"/>
      <w:marTop w:val="0"/>
      <w:marBottom w:val="0"/>
      <w:divBdr>
        <w:top w:val="none" w:sz="0" w:space="0" w:color="auto"/>
        <w:left w:val="none" w:sz="0" w:space="0" w:color="auto"/>
        <w:bottom w:val="none" w:sz="0" w:space="0" w:color="auto"/>
        <w:right w:val="none" w:sz="0" w:space="0" w:color="auto"/>
      </w:divBdr>
    </w:div>
    <w:div w:id="713426475">
      <w:bodyDiv w:val="1"/>
      <w:marLeft w:val="0"/>
      <w:marRight w:val="0"/>
      <w:marTop w:val="0"/>
      <w:marBottom w:val="0"/>
      <w:divBdr>
        <w:top w:val="none" w:sz="0" w:space="0" w:color="auto"/>
        <w:left w:val="none" w:sz="0" w:space="0" w:color="auto"/>
        <w:bottom w:val="none" w:sz="0" w:space="0" w:color="auto"/>
        <w:right w:val="none" w:sz="0" w:space="0" w:color="auto"/>
      </w:divBdr>
    </w:div>
    <w:div w:id="726689844">
      <w:bodyDiv w:val="1"/>
      <w:marLeft w:val="0"/>
      <w:marRight w:val="0"/>
      <w:marTop w:val="0"/>
      <w:marBottom w:val="0"/>
      <w:divBdr>
        <w:top w:val="none" w:sz="0" w:space="0" w:color="auto"/>
        <w:left w:val="none" w:sz="0" w:space="0" w:color="auto"/>
        <w:bottom w:val="none" w:sz="0" w:space="0" w:color="auto"/>
        <w:right w:val="none" w:sz="0" w:space="0" w:color="auto"/>
      </w:divBdr>
    </w:div>
    <w:div w:id="728305252">
      <w:bodyDiv w:val="1"/>
      <w:marLeft w:val="0"/>
      <w:marRight w:val="0"/>
      <w:marTop w:val="0"/>
      <w:marBottom w:val="0"/>
      <w:divBdr>
        <w:top w:val="none" w:sz="0" w:space="0" w:color="auto"/>
        <w:left w:val="none" w:sz="0" w:space="0" w:color="auto"/>
        <w:bottom w:val="none" w:sz="0" w:space="0" w:color="auto"/>
        <w:right w:val="none" w:sz="0" w:space="0" w:color="auto"/>
      </w:divBdr>
    </w:div>
    <w:div w:id="730732124">
      <w:bodyDiv w:val="1"/>
      <w:marLeft w:val="0"/>
      <w:marRight w:val="0"/>
      <w:marTop w:val="0"/>
      <w:marBottom w:val="0"/>
      <w:divBdr>
        <w:top w:val="none" w:sz="0" w:space="0" w:color="auto"/>
        <w:left w:val="none" w:sz="0" w:space="0" w:color="auto"/>
        <w:bottom w:val="none" w:sz="0" w:space="0" w:color="auto"/>
        <w:right w:val="none" w:sz="0" w:space="0" w:color="auto"/>
      </w:divBdr>
    </w:div>
    <w:div w:id="741290513">
      <w:bodyDiv w:val="1"/>
      <w:marLeft w:val="0"/>
      <w:marRight w:val="0"/>
      <w:marTop w:val="0"/>
      <w:marBottom w:val="0"/>
      <w:divBdr>
        <w:top w:val="none" w:sz="0" w:space="0" w:color="auto"/>
        <w:left w:val="none" w:sz="0" w:space="0" w:color="auto"/>
        <w:bottom w:val="none" w:sz="0" w:space="0" w:color="auto"/>
        <w:right w:val="none" w:sz="0" w:space="0" w:color="auto"/>
      </w:divBdr>
      <w:divsChild>
        <w:div w:id="2126077911">
          <w:marLeft w:val="0"/>
          <w:marRight w:val="0"/>
          <w:marTop w:val="0"/>
          <w:marBottom w:val="0"/>
          <w:divBdr>
            <w:top w:val="none" w:sz="0" w:space="0" w:color="auto"/>
            <w:left w:val="none" w:sz="0" w:space="0" w:color="auto"/>
            <w:bottom w:val="none" w:sz="0" w:space="0" w:color="auto"/>
            <w:right w:val="none" w:sz="0" w:space="0" w:color="auto"/>
          </w:divBdr>
          <w:divsChild>
            <w:div w:id="1466969060">
              <w:marLeft w:val="0"/>
              <w:marRight w:val="0"/>
              <w:marTop w:val="0"/>
              <w:marBottom w:val="0"/>
              <w:divBdr>
                <w:top w:val="none" w:sz="0" w:space="0" w:color="auto"/>
                <w:left w:val="none" w:sz="0" w:space="0" w:color="auto"/>
                <w:bottom w:val="none" w:sz="0" w:space="0" w:color="auto"/>
                <w:right w:val="none" w:sz="0" w:space="0" w:color="auto"/>
              </w:divBdr>
              <w:divsChild>
                <w:div w:id="2067873809">
                  <w:marLeft w:val="0"/>
                  <w:marRight w:val="0"/>
                  <w:marTop w:val="0"/>
                  <w:marBottom w:val="0"/>
                  <w:divBdr>
                    <w:top w:val="none" w:sz="0" w:space="0" w:color="auto"/>
                    <w:left w:val="none" w:sz="0" w:space="0" w:color="auto"/>
                    <w:bottom w:val="none" w:sz="0" w:space="0" w:color="auto"/>
                    <w:right w:val="none" w:sz="0" w:space="0" w:color="auto"/>
                  </w:divBdr>
                </w:div>
              </w:divsChild>
            </w:div>
            <w:div w:id="494418891">
              <w:marLeft w:val="0"/>
              <w:marRight w:val="0"/>
              <w:marTop w:val="0"/>
              <w:marBottom w:val="0"/>
              <w:divBdr>
                <w:top w:val="none" w:sz="0" w:space="0" w:color="auto"/>
                <w:left w:val="none" w:sz="0" w:space="0" w:color="auto"/>
                <w:bottom w:val="none" w:sz="0" w:space="0" w:color="auto"/>
                <w:right w:val="none" w:sz="0" w:space="0" w:color="auto"/>
              </w:divBdr>
              <w:divsChild>
                <w:div w:id="1522473853">
                  <w:marLeft w:val="120"/>
                  <w:marRight w:val="120"/>
                  <w:marTop w:val="0"/>
                  <w:marBottom w:val="0"/>
                  <w:divBdr>
                    <w:top w:val="none" w:sz="0" w:space="0" w:color="auto"/>
                    <w:left w:val="none" w:sz="0" w:space="0" w:color="auto"/>
                    <w:bottom w:val="none" w:sz="0" w:space="0" w:color="auto"/>
                    <w:right w:val="none" w:sz="0" w:space="0" w:color="auto"/>
                  </w:divBdr>
                  <w:divsChild>
                    <w:div w:id="735512409">
                      <w:marLeft w:val="0"/>
                      <w:marRight w:val="0"/>
                      <w:marTop w:val="0"/>
                      <w:marBottom w:val="0"/>
                      <w:divBdr>
                        <w:top w:val="none" w:sz="0" w:space="0" w:color="auto"/>
                        <w:left w:val="none" w:sz="0" w:space="0" w:color="auto"/>
                        <w:bottom w:val="none" w:sz="0" w:space="0" w:color="auto"/>
                        <w:right w:val="none" w:sz="0" w:space="0" w:color="auto"/>
                      </w:divBdr>
                      <w:divsChild>
                        <w:div w:id="1727488283">
                          <w:marLeft w:val="0"/>
                          <w:marRight w:val="0"/>
                          <w:marTop w:val="100"/>
                          <w:marBottom w:val="100"/>
                          <w:divBdr>
                            <w:top w:val="none" w:sz="0" w:space="0" w:color="auto"/>
                            <w:left w:val="none" w:sz="0" w:space="0" w:color="auto"/>
                            <w:bottom w:val="none" w:sz="0" w:space="0" w:color="auto"/>
                            <w:right w:val="none" w:sz="0" w:space="0" w:color="auto"/>
                          </w:divBdr>
                        </w:div>
                        <w:div w:id="1885872808">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99647051">
          <w:marLeft w:val="0"/>
          <w:marRight w:val="0"/>
          <w:marTop w:val="0"/>
          <w:marBottom w:val="0"/>
          <w:divBdr>
            <w:top w:val="none" w:sz="0" w:space="0" w:color="auto"/>
            <w:left w:val="none" w:sz="0" w:space="0" w:color="auto"/>
            <w:bottom w:val="none" w:sz="0" w:space="0" w:color="auto"/>
            <w:right w:val="none" w:sz="0" w:space="0" w:color="auto"/>
          </w:divBdr>
          <w:divsChild>
            <w:div w:id="1337928612">
              <w:marLeft w:val="0"/>
              <w:marRight w:val="0"/>
              <w:marTop w:val="0"/>
              <w:marBottom w:val="0"/>
              <w:divBdr>
                <w:top w:val="none" w:sz="0" w:space="0" w:color="auto"/>
                <w:left w:val="none" w:sz="0" w:space="0" w:color="auto"/>
                <w:bottom w:val="none" w:sz="0" w:space="0" w:color="auto"/>
                <w:right w:val="none" w:sz="0" w:space="0" w:color="auto"/>
              </w:divBdr>
            </w:div>
            <w:div w:id="583689762">
              <w:marLeft w:val="0"/>
              <w:marRight w:val="0"/>
              <w:marTop w:val="0"/>
              <w:marBottom w:val="0"/>
              <w:divBdr>
                <w:top w:val="none" w:sz="0" w:space="0" w:color="auto"/>
                <w:left w:val="none" w:sz="0" w:space="0" w:color="auto"/>
                <w:bottom w:val="none" w:sz="0" w:space="0" w:color="auto"/>
                <w:right w:val="none" w:sz="0" w:space="0" w:color="auto"/>
              </w:divBdr>
              <w:divsChild>
                <w:div w:id="93906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6586">
          <w:marLeft w:val="0"/>
          <w:marRight w:val="0"/>
          <w:marTop w:val="0"/>
          <w:marBottom w:val="0"/>
          <w:divBdr>
            <w:top w:val="none" w:sz="0" w:space="0" w:color="auto"/>
            <w:left w:val="none" w:sz="0" w:space="0" w:color="auto"/>
            <w:bottom w:val="none" w:sz="0" w:space="0" w:color="auto"/>
            <w:right w:val="none" w:sz="0" w:space="0" w:color="auto"/>
          </w:divBdr>
          <w:divsChild>
            <w:div w:id="1902908786">
              <w:marLeft w:val="0"/>
              <w:marRight w:val="0"/>
              <w:marTop w:val="0"/>
              <w:marBottom w:val="0"/>
              <w:divBdr>
                <w:top w:val="none" w:sz="0" w:space="0" w:color="auto"/>
                <w:left w:val="none" w:sz="0" w:space="0" w:color="auto"/>
                <w:bottom w:val="none" w:sz="0" w:space="0" w:color="auto"/>
                <w:right w:val="none" w:sz="0" w:space="0" w:color="auto"/>
              </w:divBdr>
              <w:divsChild>
                <w:div w:id="1086343363">
                  <w:marLeft w:val="0"/>
                  <w:marRight w:val="240"/>
                  <w:marTop w:val="0"/>
                  <w:marBottom w:val="0"/>
                  <w:divBdr>
                    <w:top w:val="none" w:sz="0" w:space="0" w:color="auto"/>
                    <w:left w:val="none" w:sz="0" w:space="0" w:color="auto"/>
                    <w:bottom w:val="none" w:sz="0" w:space="0" w:color="auto"/>
                    <w:right w:val="none" w:sz="0" w:space="0" w:color="auto"/>
                  </w:divBdr>
                  <w:divsChild>
                    <w:div w:id="2124885484">
                      <w:marLeft w:val="0"/>
                      <w:marRight w:val="0"/>
                      <w:marTop w:val="0"/>
                      <w:marBottom w:val="0"/>
                      <w:divBdr>
                        <w:top w:val="none" w:sz="0" w:space="0" w:color="auto"/>
                        <w:left w:val="none" w:sz="0" w:space="0" w:color="auto"/>
                        <w:bottom w:val="none" w:sz="0" w:space="0" w:color="auto"/>
                        <w:right w:val="none" w:sz="0" w:space="0" w:color="auto"/>
                      </w:divBdr>
                      <w:divsChild>
                        <w:div w:id="97965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382042">
                  <w:marLeft w:val="0"/>
                  <w:marRight w:val="0"/>
                  <w:marTop w:val="0"/>
                  <w:marBottom w:val="0"/>
                  <w:divBdr>
                    <w:top w:val="none" w:sz="0" w:space="0" w:color="auto"/>
                    <w:left w:val="none" w:sz="0" w:space="0" w:color="auto"/>
                    <w:bottom w:val="none" w:sz="0" w:space="0" w:color="auto"/>
                    <w:right w:val="none" w:sz="0" w:space="0" w:color="auto"/>
                  </w:divBdr>
                  <w:divsChild>
                    <w:div w:id="1898466680">
                      <w:marLeft w:val="0"/>
                      <w:marRight w:val="0"/>
                      <w:marTop w:val="0"/>
                      <w:marBottom w:val="0"/>
                      <w:divBdr>
                        <w:top w:val="none" w:sz="0" w:space="0" w:color="auto"/>
                        <w:left w:val="none" w:sz="0" w:space="0" w:color="auto"/>
                        <w:bottom w:val="none" w:sz="0" w:space="0" w:color="auto"/>
                        <w:right w:val="none" w:sz="0" w:space="0" w:color="auto"/>
                      </w:divBdr>
                      <w:divsChild>
                        <w:div w:id="858930276">
                          <w:marLeft w:val="0"/>
                          <w:marRight w:val="0"/>
                          <w:marTop w:val="0"/>
                          <w:marBottom w:val="0"/>
                          <w:divBdr>
                            <w:top w:val="none" w:sz="0" w:space="0" w:color="auto"/>
                            <w:left w:val="none" w:sz="0" w:space="0" w:color="auto"/>
                            <w:bottom w:val="none" w:sz="0" w:space="0" w:color="auto"/>
                            <w:right w:val="none" w:sz="0" w:space="0" w:color="auto"/>
                          </w:divBdr>
                          <w:divsChild>
                            <w:div w:id="184073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077670">
      <w:bodyDiv w:val="1"/>
      <w:marLeft w:val="0"/>
      <w:marRight w:val="0"/>
      <w:marTop w:val="0"/>
      <w:marBottom w:val="0"/>
      <w:divBdr>
        <w:top w:val="none" w:sz="0" w:space="0" w:color="auto"/>
        <w:left w:val="none" w:sz="0" w:space="0" w:color="auto"/>
        <w:bottom w:val="none" w:sz="0" w:space="0" w:color="auto"/>
        <w:right w:val="none" w:sz="0" w:space="0" w:color="auto"/>
      </w:divBdr>
      <w:divsChild>
        <w:div w:id="1905991364">
          <w:marLeft w:val="0"/>
          <w:marRight w:val="0"/>
          <w:marTop w:val="90"/>
          <w:marBottom w:val="0"/>
          <w:divBdr>
            <w:top w:val="none" w:sz="0" w:space="0" w:color="auto"/>
            <w:left w:val="none" w:sz="0" w:space="0" w:color="auto"/>
            <w:bottom w:val="none" w:sz="0" w:space="0" w:color="auto"/>
            <w:right w:val="none" w:sz="0" w:space="0" w:color="auto"/>
          </w:divBdr>
        </w:div>
      </w:divsChild>
    </w:div>
    <w:div w:id="750548340">
      <w:bodyDiv w:val="1"/>
      <w:marLeft w:val="0"/>
      <w:marRight w:val="0"/>
      <w:marTop w:val="0"/>
      <w:marBottom w:val="0"/>
      <w:divBdr>
        <w:top w:val="none" w:sz="0" w:space="0" w:color="auto"/>
        <w:left w:val="none" w:sz="0" w:space="0" w:color="auto"/>
        <w:bottom w:val="none" w:sz="0" w:space="0" w:color="auto"/>
        <w:right w:val="none" w:sz="0" w:space="0" w:color="auto"/>
      </w:divBdr>
    </w:div>
    <w:div w:id="751048560">
      <w:bodyDiv w:val="1"/>
      <w:marLeft w:val="0"/>
      <w:marRight w:val="0"/>
      <w:marTop w:val="0"/>
      <w:marBottom w:val="0"/>
      <w:divBdr>
        <w:top w:val="none" w:sz="0" w:space="0" w:color="auto"/>
        <w:left w:val="none" w:sz="0" w:space="0" w:color="auto"/>
        <w:bottom w:val="none" w:sz="0" w:space="0" w:color="auto"/>
        <w:right w:val="none" w:sz="0" w:space="0" w:color="auto"/>
      </w:divBdr>
    </w:div>
    <w:div w:id="759260133">
      <w:bodyDiv w:val="1"/>
      <w:marLeft w:val="0"/>
      <w:marRight w:val="0"/>
      <w:marTop w:val="0"/>
      <w:marBottom w:val="0"/>
      <w:divBdr>
        <w:top w:val="none" w:sz="0" w:space="0" w:color="auto"/>
        <w:left w:val="none" w:sz="0" w:space="0" w:color="auto"/>
        <w:bottom w:val="none" w:sz="0" w:space="0" w:color="auto"/>
        <w:right w:val="none" w:sz="0" w:space="0" w:color="auto"/>
      </w:divBdr>
    </w:div>
    <w:div w:id="760611202">
      <w:bodyDiv w:val="1"/>
      <w:marLeft w:val="0"/>
      <w:marRight w:val="0"/>
      <w:marTop w:val="0"/>
      <w:marBottom w:val="0"/>
      <w:divBdr>
        <w:top w:val="none" w:sz="0" w:space="0" w:color="auto"/>
        <w:left w:val="none" w:sz="0" w:space="0" w:color="auto"/>
        <w:bottom w:val="none" w:sz="0" w:space="0" w:color="auto"/>
        <w:right w:val="none" w:sz="0" w:space="0" w:color="auto"/>
      </w:divBdr>
    </w:div>
    <w:div w:id="767123574">
      <w:bodyDiv w:val="1"/>
      <w:marLeft w:val="0"/>
      <w:marRight w:val="0"/>
      <w:marTop w:val="0"/>
      <w:marBottom w:val="0"/>
      <w:divBdr>
        <w:top w:val="none" w:sz="0" w:space="0" w:color="auto"/>
        <w:left w:val="none" w:sz="0" w:space="0" w:color="auto"/>
        <w:bottom w:val="none" w:sz="0" w:space="0" w:color="auto"/>
        <w:right w:val="none" w:sz="0" w:space="0" w:color="auto"/>
      </w:divBdr>
    </w:div>
    <w:div w:id="770588196">
      <w:bodyDiv w:val="1"/>
      <w:marLeft w:val="0"/>
      <w:marRight w:val="0"/>
      <w:marTop w:val="0"/>
      <w:marBottom w:val="0"/>
      <w:divBdr>
        <w:top w:val="none" w:sz="0" w:space="0" w:color="auto"/>
        <w:left w:val="none" w:sz="0" w:space="0" w:color="auto"/>
        <w:bottom w:val="none" w:sz="0" w:space="0" w:color="auto"/>
        <w:right w:val="none" w:sz="0" w:space="0" w:color="auto"/>
      </w:divBdr>
    </w:div>
    <w:div w:id="776410337">
      <w:bodyDiv w:val="1"/>
      <w:marLeft w:val="0"/>
      <w:marRight w:val="0"/>
      <w:marTop w:val="0"/>
      <w:marBottom w:val="0"/>
      <w:divBdr>
        <w:top w:val="none" w:sz="0" w:space="0" w:color="auto"/>
        <w:left w:val="none" w:sz="0" w:space="0" w:color="auto"/>
        <w:bottom w:val="none" w:sz="0" w:space="0" w:color="auto"/>
        <w:right w:val="none" w:sz="0" w:space="0" w:color="auto"/>
      </w:divBdr>
    </w:div>
    <w:div w:id="784468176">
      <w:bodyDiv w:val="1"/>
      <w:marLeft w:val="0"/>
      <w:marRight w:val="0"/>
      <w:marTop w:val="0"/>
      <w:marBottom w:val="0"/>
      <w:divBdr>
        <w:top w:val="none" w:sz="0" w:space="0" w:color="auto"/>
        <w:left w:val="none" w:sz="0" w:space="0" w:color="auto"/>
        <w:bottom w:val="none" w:sz="0" w:space="0" w:color="auto"/>
        <w:right w:val="none" w:sz="0" w:space="0" w:color="auto"/>
      </w:divBdr>
    </w:div>
    <w:div w:id="791748716">
      <w:bodyDiv w:val="1"/>
      <w:marLeft w:val="0"/>
      <w:marRight w:val="0"/>
      <w:marTop w:val="0"/>
      <w:marBottom w:val="0"/>
      <w:divBdr>
        <w:top w:val="none" w:sz="0" w:space="0" w:color="auto"/>
        <w:left w:val="none" w:sz="0" w:space="0" w:color="auto"/>
        <w:bottom w:val="none" w:sz="0" w:space="0" w:color="auto"/>
        <w:right w:val="none" w:sz="0" w:space="0" w:color="auto"/>
      </w:divBdr>
    </w:div>
    <w:div w:id="827600857">
      <w:bodyDiv w:val="1"/>
      <w:marLeft w:val="0"/>
      <w:marRight w:val="0"/>
      <w:marTop w:val="0"/>
      <w:marBottom w:val="0"/>
      <w:divBdr>
        <w:top w:val="none" w:sz="0" w:space="0" w:color="auto"/>
        <w:left w:val="none" w:sz="0" w:space="0" w:color="auto"/>
        <w:bottom w:val="none" w:sz="0" w:space="0" w:color="auto"/>
        <w:right w:val="none" w:sz="0" w:space="0" w:color="auto"/>
      </w:divBdr>
      <w:divsChild>
        <w:div w:id="468016553">
          <w:marLeft w:val="0"/>
          <w:marRight w:val="0"/>
          <w:marTop w:val="90"/>
          <w:marBottom w:val="0"/>
          <w:divBdr>
            <w:top w:val="none" w:sz="0" w:space="0" w:color="auto"/>
            <w:left w:val="none" w:sz="0" w:space="0" w:color="auto"/>
            <w:bottom w:val="none" w:sz="0" w:space="0" w:color="auto"/>
            <w:right w:val="none" w:sz="0" w:space="0" w:color="auto"/>
          </w:divBdr>
        </w:div>
      </w:divsChild>
    </w:div>
    <w:div w:id="828862111">
      <w:bodyDiv w:val="1"/>
      <w:marLeft w:val="0"/>
      <w:marRight w:val="0"/>
      <w:marTop w:val="0"/>
      <w:marBottom w:val="0"/>
      <w:divBdr>
        <w:top w:val="none" w:sz="0" w:space="0" w:color="auto"/>
        <w:left w:val="none" w:sz="0" w:space="0" w:color="auto"/>
        <w:bottom w:val="none" w:sz="0" w:space="0" w:color="auto"/>
        <w:right w:val="none" w:sz="0" w:space="0" w:color="auto"/>
      </w:divBdr>
    </w:div>
    <w:div w:id="835612640">
      <w:bodyDiv w:val="1"/>
      <w:marLeft w:val="0"/>
      <w:marRight w:val="0"/>
      <w:marTop w:val="0"/>
      <w:marBottom w:val="0"/>
      <w:divBdr>
        <w:top w:val="none" w:sz="0" w:space="0" w:color="auto"/>
        <w:left w:val="none" w:sz="0" w:space="0" w:color="auto"/>
        <w:bottom w:val="none" w:sz="0" w:space="0" w:color="auto"/>
        <w:right w:val="none" w:sz="0" w:space="0" w:color="auto"/>
      </w:divBdr>
    </w:div>
    <w:div w:id="844588721">
      <w:bodyDiv w:val="1"/>
      <w:marLeft w:val="0"/>
      <w:marRight w:val="0"/>
      <w:marTop w:val="0"/>
      <w:marBottom w:val="0"/>
      <w:divBdr>
        <w:top w:val="none" w:sz="0" w:space="0" w:color="auto"/>
        <w:left w:val="none" w:sz="0" w:space="0" w:color="auto"/>
        <w:bottom w:val="none" w:sz="0" w:space="0" w:color="auto"/>
        <w:right w:val="none" w:sz="0" w:space="0" w:color="auto"/>
      </w:divBdr>
    </w:div>
    <w:div w:id="851846772">
      <w:bodyDiv w:val="1"/>
      <w:marLeft w:val="0"/>
      <w:marRight w:val="0"/>
      <w:marTop w:val="0"/>
      <w:marBottom w:val="0"/>
      <w:divBdr>
        <w:top w:val="none" w:sz="0" w:space="0" w:color="auto"/>
        <w:left w:val="none" w:sz="0" w:space="0" w:color="auto"/>
        <w:bottom w:val="none" w:sz="0" w:space="0" w:color="auto"/>
        <w:right w:val="none" w:sz="0" w:space="0" w:color="auto"/>
      </w:divBdr>
    </w:div>
    <w:div w:id="854421497">
      <w:bodyDiv w:val="1"/>
      <w:marLeft w:val="0"/>
      <w:marRight w:val="0"/>
      <w:marTop w:val="0"/>
      <w:marBottom w:val="0"/>
      <w:divBdr>
        <w:top w:val="none" w:sz="0" w:space="0" w:color="auto"/>
        <w:left w:val="none" w:sz="0" w:space="0" w:color="auto"/>
        <w:bottom w:val="none" w:sz="0" w:space="0" w:color="auto"/>
        <w:right w:val="none" w:sz="0" w:space="0" w:color="auto"/>
      </w:divBdr>
    </w:div>
    <w:div w:id="868640688">
      <w:bodyDiv w:val="1"/>
      <w:marLeft w:val="0"/>
      <w:marRight w:val="0"/>
      <w:marTop w:val="0"/>
      <w:marBottom w:val="0"/>
      <w:divBdr>
        <w:top w:val="none" w:sz="0" w:space="0" w:color="auto"/>
        <w:left w:val="none" w:sz="0" w:space="0" w:color="auto"/>
        <w:bottom w:val="none" w:sz="0" w:space="0" w:color="auto"/>
        <w:right w:val="none" w:sz="0" w:space="0" w:color="auto"/>
      </w:divBdr>
    </w:div>
    <w:div w:id="874535939">
      <w:bodyDiv w:val="1"/>
      <w:marLeft w:val="0"/>
      <w:marRight w:val="0"/>
      <w:marTop w:val="0"/>
      <w:marBottom w:val="0"/>
      <w:divBdr>
        <w:top w:val="none" w:sz="0" w:space="0" w:color="auto"/>
        <w:left w:val="none" w:sz="0" w:space="0" w:color="auto"/>
        <w:bottom w:val="none" w:sz="0" w:space="0" w:color="auto"/>
        <w:right w:val="none" w:sz="0" w:space="0" w:color="auto"/>
      </w:divBdr>
    </w:div>
    <w:div w:id="894438133">
      <w:bodyDiv w:val="1"/>
      <w:marLeft w:val="0"/>
      <w:marRight w:val="0"/>
      <w:marTop w:val="0"/>
      <w:marBottom w:val="0"/>
      <w:divBdr>
        <w:top w:val="none" w:sz="0" w:space="0" w:color="auto"/>
        <w:left w:val="none" w:sz="0" w:space="0" w:color="auto"/>
        <w:bottom w:val="none" w:sz="0" w:space="0" w:color="auto"/>
        <w:right w:val="none" w:sz="0" w:space="0" w:color="auto"/>
      </w:divBdr>
      <w:divsChild>
        <w:div w:id="1955358285">
          <w:marLeft w:val="0"/>
          <w:marRight w:val="0"/>
          <w:marTop w:val="0"/>
          <w:marBottom w:val="0"/>
          <w:divBdr>
            <w:top w:val="none" w:sz="0" w:space="0" w:color="auto"/>
            <w:left w:val="none" w:sz="0" w:space="0" w:color="auto"/>
            <w:bottom w:val="none" w:sz="0" w:space="0" w:color="auto"/>
            <w:right w:val="none" w:sz="0" w:space="0" w:color="auto"/>
          </w:divBdr>
          <w:divsChild>
            <w:div w:id="785731145">
              <w:marLeft w:val="0"/>
              <w:marRight w:val="0"/>
              <w:marTop w:val="0"/>
              <w:marBottom w:val="0"/>
              <w:divBdr>
                <w:top w:val="none" w:sz="0" w:space="0" w:color="auto"/>
                <w:left w:val="none" w:sz="0" w:space="0" w:color="auto"/>
                <w:bottom w:val="none" w:sz="0" w:space="0" w:color="auto"/>
                <w:right w:val="none" w:sz="0" w:space="0" w:color="auto"/>
              </w:divBdr>
            </w:div>
            <w:div w:id="1641689421">
              <w:marLeft w:val="0"/>
              <w:marRight w:val="0"/>
              <w:marTop w:val="0"/>
              <w:marBottom w:val="0"/>
              <w:divBdr>
                <w:top w:val="none" w:sz="0" w:space="0" w:color="auto"/>
                <w:left w:val="none" w:sz="0" w:space="0" w:color="auto"/>
                <w:bottom w:val="none" w:sz="0" w:space="0" w:color="auto"/>
                <w:right w:val="none" w:sz="0" w:space="0" w:color="auto"/>
              </w:divBdr>
            </w:div>
            <w:div w:id="1603562436">
              <w:marLeft w:val="0"/>
              <w:marRight w:val="0"/>
              <w:marTop w:val="0"/>
              <w:marBottom w:val="0"/>
              <w:divBdr>
                <w:top w:val="none" w:sz="0" w:space="0" w:color="auto"/>
                <w:left w:val="none" w:sz="0" w:space="0" w:color="auto"/>
                <w:bottom w:val="none" w:sz="0" w:space="0" w:color="auto"/>
                <w:right w:val="none" w:sz="0" w:space="0" w:color="auto"/>
              </w:divBdr>
            </w:div>
            <w:div w:id="1706716971">
              <w:marLeft w:val="0"/>
              <w:marRight w:val="0"/>
              <w:marTop w:val="0"/>
              <w:marBottom w:val="0"/>
              <w:divBdr>
                <w:top w:val="none" w:sz="0" w:space="0" w:color="auto"/>
                <w:left w:val="none" w:sz="0" w:space="0" w:color="auto"/>
                <w:bottom w:val="none" w:sz="0" w:space="0" w:color="auto"/>
                <w:right w:val="none" w:sz="0" w:space="0" w:color="auto"/>
              </w:divBdr>
            </w:div>
            <w:div w:id="1747341592">
              <w:marLeft w:val="0"/>
              <w:marRight w:val="0"/>
              <w:marTop w:val="0"/>
              <w:marBottom w:val="0"/>
              <w:divBdr>
                <w:top w:val="none" w:sz="0" w:space="0" w:color="auto"/>
                <w:left w:val="none" w:sz="0" w:space="0" w:color="auto"/>
                <w:bottom w:val="none" w:sz="0" w:space="0" w:color="auto"/>
                <w:right w:val="none" w:sz="0" w:space="0" w:color="auto"/>
              </w:divBdr>
            </w:div>
            <w:div w:id="786503757">
              <w:marLeft w:val="0"/>
              <w:marRight w:val="0"/>
              <w:marTop w:val="0"/>
              <w:marBottom w:val="0"/>
              <w:divBdr>
                <w:top w:val="none" w:sz="0" w:space="0" w:color="auto"/>
                <w:left w:val="none" w:sz="0" w:space="0" w:color="auto"/>
                <w:bottom w:val="none" w:sz="0" w:space="0" w:color="auto"/>
                <w:right w:val="none" w:sz="0" w:space="0" w:color="auto"/>
              </w:divBdr>
            </w:div>
            <w:div w:id="1074738901">
              <w:marLeft w:val="0"/>
              <w:marRight w:val="0"/>
              <w:marTop w:val="0"/>
              <w:marBottom w:val="0"/>
              <w:divBdr>
                <w:top w:val="none" w:sz="0" w:space="0" w:color="auto"/>
                <w:left w:val="none" w:sz="0" w:space="0" w:color="auto"/>
                <w:bottom w:val="none" w:sz="0" w:space="0" w:color="auto"/>
                <w:right w:val="none" w:sz="0" w:space="0" w:color="auto"/>
              </w:divBdr>
            </w:div>
            <w:div w:id="59089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98423">
      <w:bodyDiv w:val="1"/>
      <w:marLeft w:val="0"/>
      <w:marRight w:val="0"/>
      <w:marTop w:val="0"/>
      <w:marBottom w:val="0"/>
      <w:divBdr>
        <w:top w:val="none" w:sz="0" w:space="0" w:color="auto"/>
        <w:left w:val="none" w:sz="0" w:space="0" w:color="auto"/>
        <w:bottom w:val="none" w:sz="0" w:space="0" w:color="auto"/>
        <w:right w:val="none" w:sz="0" w:space="0" w:color="auto"/>
      </w:divBdr>
    </w:div>
    <w:div w:id="924459079">
      <w:bodyDiv w:val="1"/>
      <w:marLeft w:val="0"/>
      <w:marRight w:val="0"/>
      <w:marTop w:val="0"/>
      <w:marBottom w:val="0"/>
      <w:divBdr>
        <w:top w:val="none" w:sz="0" w:space="0" w:color="auto"/>
        <w:left w:val="none" w:sz="0" w:space="0" w:color="auto"/>
        <w:bottom w:val="none" w:sz="0" w:space="0" w:color="auto"/>
        <w:right w:val="none" w:sz="0" w:space="0" w:color="auto"/>
      </w:divBdr>
    </w:div>
    <w:div w:id="934824602">
      <w:bodyDiv w:val="1"/>
      <w:marLeft w:val="0"/>
      <w:marRight w:val="0"/>
      <w:marTop w:val="0"/>
      <w:marBottom w:val="0"/>
      <w:divBdr>
        <w:top w:val="none" w:sz="0" w:space="0" w:color="auto"/>
        <w:left w:val="none" w:sz="0" w:space="0" w:color="auto"/>
        <w:bottom w:val="none" w:sz="0" w:space="0" w:color="auto"/>
        <w:right w:val="none" w:sz="0" w:space="0" w:color="auto"/>
      </w:divBdr>
    </w:div>
    <w:div w:id="964966945">
      <w:bodyDiv w:val="1"/>
      <w:marLeft w:val="0"/>
      <w:marRight w:val="0"/>
      <w:marTop w:val="0"/>
      <w:marBottom w:val="0"/>
      <w:divBdr>
        <w:top w:val="none" w:sz="0" w:space="0" w:color="auto"/>
        <w:left w:val="none" w:sz="0" w:space="0" w:color="auto"/>
        <w:bottom w:val="none" w:sz="0" w:space="0" w:color="auto"/>
        <w:right w:val="none" w:sz="0" w:space="0" w:color="auto"/>
      </w:divBdr>
      <w:divsChild>
        <w:div w:id="995373851">
          <w:marLeft w:val="0"/>
          <w:marRight w:val="0"/>
          <w:marTop w:val="0"/>
          <w:marBottom w:val="0"/>
          <w:divBdr>
            <w:top w:val="none" w:sz="0" w:space="0" w:color="auto"/>
            <w:left w:val="none" w:sz="0" w:space="0" w:color="auto"/>
            <w:bottom w:val="none" w:sz="0" w:space="0" w:color="auto"/>
            <w:right w:val="none" w:sz="0" w:space="0" w:color="auto"/>
          </w:divBdr>
          <w:divsChild>
            <w:div w:id="33595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5046">
      <w:bodyDiv w:val="1"/>
      <w:marLeft w:val="0"/>
      <w:marRight w:val="0"/>
      <w:marTop w:val="0"/>
      <w:marBottom w:val="0"/>
      <w:divBdr>
        <w:top w:val="none" w:sz="0" w:space="0" w:color="auto"/>
        <w:left w:val="none" w:sz="0" w:space="0" w:color="auto"/>
        <w:bottom w:val="none" w:sz="0" w:space="0" w:color="auto"/>
        <w:right w:val="none" w:sz="0" w:space="0" w:color="auto"/>
      </w:divBdr>
    </w:div>
    <w:div w:id="972297934">
      <w:bodyDiv w:val="1"/>
      <w:marLeft w:val="0"/>
      <w:marRight w:val="0"/>
      <w:marTop w:val="0"/>
      <w:marBottom w:val="0"/>
      <w:divBdr>
        <w:top w:val="none" w:sz="0" w:space="0" w:color="auto"/>
        <w:left w:val="none" w:sz="0" w:space="0" w:color="auto"/>
        <w:bottom w:val="none" w:sz="0" w:space="0" w:color="auto"/>
        <w:right w:val="none" w:sz="0" w:space="0" w:color="auto"/>
      </w:divBdr>
    </w:div>
    <w:div w:id="998312991">
      <w:bodyDiv w:val="1"/>
      <w:marLeft w:val="0"/>
      <w:marRight w:val="0"/>
      <w:marTop w:val="0"/>
      <w:marBottom w:val="0"/>
      <w:divBdr>
        <w:top w:val="none" w:sz="0" w:space="0" w:color="auto"/>
        <w:left w:val="none" w:sz="0" w:space="0" w:color="auto"/>
        <w:bottom w:val="none" w:sz="0" w:space="0" w:color="auto"/>
        <w:right w:val="none" w:sz="0" w:space="0" w:color="auto"/>
      </w:divBdr>
      <w:divsChild>
        <w:div w:id="1009140479">
          <w:marLeft w:val="0"/>
          <w:marRight w:val="0"/>
          <w:marTop w:val="0"/>
          <w:marBottom w:val="0"/>
          <w:divBdr>
            <w:top w:val="none" w:sz="0" w:space="0" w:color="auto"/>
            <w:left w:val="none" w:sz="0" w:space="0" w:color="auto"/>
            <w:bottom w:val="none" w:sz="0" w:space="0" w:color="auto"/>
            <w:right w:val="none" w:sz="0" w:space="0" w:color="auto"/>
          </w:divBdr>
          <w:divsChild>
            <w:div w:id="978075530">
              <w:marLeft w:val="0"/>
              <w:marRight w:val="0"/>
              <w:marTop w:val="0"/>
              <w:marBottom w:val="0"/>
              <w:divBdr>
                <w:top w:val="none" w:sz="0" w:space="0" w:color="auto"/>
                <w:left w:val="none" w:sz="0" w:space="0" w:color="auto"/>
                <w:bottom w:val="none" w:sz="0" w:space="0" w:color="auto"/>
                <w:right w:val="none" w:sz="0" w:space="0" w:color="auto"/>
              </w:divBdr>
            </w:div>
            <w:div w:id="807548716">
              <w:marLeft w:val="0"/>
              <w:marRight w:val="0"/>
              <w:marTop w:val="0"/>
              <w:marBottom w:val="0"/>
              <w:divBdr>
                <w:top w:val="none" w:sz="0" w:space="0" w:color="auto"/>
                <w:left w:val="none" w:sz="0" w:space="0" w:color="auto"/>
                <w:bottom w:val="none" w:sz="0" w:space="0" w:color="auto"/>
                <w:right w:val="none" w:sz="0" w:space="0" w:color="auto"/>
              </w:divBdr>
            </w:div>
            <w:div w:id="847714552">
              <w:marLeft w:val="0"/>
              <w:marRight w:val="0"/>
              <w:marTop w:val="0"/>
              <w:marBottom w:val="0"/>
              <w:divBdr>
                <w:top w:val="none" w:sz="0" w:space="0" w:color="auto"/>
                <w:left w:val="none" w:sz="0" w:space="0" w:color="auto"/>
                <w:bottom w:val="none" w:sz="0" w:space="0" w:color="auto"/>
                <w:right w:val="none" w:sz="0" w:space="0" w:color="auto"/>
              </w:divBdr>
            </w:div>
            <w:div w:id="1921982737">
              <w:marLeft w:val="0"/>
              <w:marRight w:val="0"/>
              <w:marTop w:val="0"/>
              <w:marBottom w:val="0"/>
              <w:divBdr>
                <w:top w:val="none" w:sz="0" w:space="0" w:color="auto"/>
                <w:left w:val="none" w:sz="0" w:space="0" w:color="auto"/>
                <w:bottom w:val="none" w:sz="0" w:space="0" w:color="auto"/>
                <w:right w:val="none" w:sz="0" w:space="0" w:color="auto"/>
              </w:divBdr>
            </w:div>
            <w:div w:id="519323455">
              <w:marLeft w:val="0"/>
              <w:marRight w:val="0"/>
              <w:marTop w:val="0"/>
              <w:marBottom w:val="0"/>
              <w:divBdr>
                <w:top w:val="none" w:sz="0" w:space="0" w:color="auto"/>
                <w:left w:val="none" w:sz="0" w:space="0" w:color="auto"/>
                <w:bottom w:val="none" w:sz="0" w:space="0" w:color="auto"/>
                <w:right w:val="none" w:sz="0" w:space="0" w:color="auto"/>
              </w:divBdr>
            </w:div>
            <w:div w:id="1962154227">
              <w:marLeft w:val="0"/>
              <w:marRight w:val="0"/>
              <w:marTop w:val="0"/>
              <w:marBottom w:val="0"/>
              <w:divBdr>
                <w:top w:val="none" w:sz="0" w:space="0" w:color="auto"/>
                <w:left w:val="none" w:sz="0" w:space="0" w:color="auto"/>
                <w:bottom w:val="none" w:sz="0" w:space="0" w:color="auto"/>
                <w:right w:val="none" w:sz="0" w:space="0" w:color="auto"/>
              </w:divBdr>
            </w:div>
            <w:div w:id="729114619">
              <w:marLeft w:val="0"/>
              <w:marRight w:val="0"/>
              <w:marTop w:val="0"/>
              <w:marBottom w:val="0"/>
              <w:divBdr>
                <w:top w:val="none" w:sz="0" w:space="0" w:color="auto"/>
                <w:left w:val="none" w:sz="0" w:space="0" w:color="auto"/>
                <w:bottom w:val="none" w:sz="0" w:space="0" w:color="auto"/>
                <w:right w:val="none" w:sz="0" w:space="0" w:color="auto"/>
              </w:divBdr>
            </w:div>
            <w:div w:id="821237326">
              <w:marLeft w:val="0"/>
              <w:marRight w:val="0"/>
              <w:marTop w:val="0"/>
              <w:marBottom w:val="0"/>
              <w:divBdr>
                <w:top w:val="none" w:sz="0" w:space="0" w:color="auto"/>
                <w:left w:val="none" w:sz="0" w:space="0" w:color="auto"/>
                <w:bottom w:val="none" w:sz="0" w:space="0" w:color="auto"/>
                <w:right w:val="none" w:sz="0" w:space="0" w:color="auto"/>
              </w:divBdr>
            </w:div>
            <w:div w:id="1173034230">
              <w:marLeft w:val="0"/>
              <w:marRight w:val="0"/>
              <w:marTop w:val="0"/>
              <w:marBottom w:val="0"/>
              <w:divBdr>
                <w:top w:val="none" w:sz="0" w:space="0" w:color="auto"/>
                <w:left w:val="none" w:sz="0" w:space="0" w:color="auto"/>
                <w:bottom w:val="none" w:sz="0" w:space="0" w:color="auto"/>
                <w:right w:val="none" w:sz="0" w:space="0" w:color="auto"/>
              </w:divBdr>
            </w:div>
            <w:div w:id="735586377">
              <w:marLeft w:val="0"/>
              <w:marRight w:val="0"/>
              <w:marTop w:val="0"/>
              <w:marBottom w:val="0"/>
              <w:divBdr>
                <w:top w:val="none" w:sz="0" w:space="0" w:color="auto"/>
                <w:left w:val="none" w:sz="0" w:space="0" w:color="auto"/>
                <w:bottom w:val="none" w:sz="0" w:space="0" w:color="auto"/>
                <w:right w:val="none" w:sz="0" w:space="0" w:color="auto"/>
              </w:divBdr>
            </w:div>
            <w:div w:id="39861623">
              <w:marLeft w:val="0"/>
              <w:marRight w:val="0"/>
              <w:marTop w:val="0"/>
              <w:marBottom w:val="0"/>
              <w:divBdr>
                <w:top w:val="none" w:sz="0" w:space="0" w:color="auto"/>
                <w:left w:val="none" w:sz="0" w:space="0" w:color="auto"/>
                <w:bottom w:val="none" w:sz="0" w:space="0" w:color="auto"/>
                <w:right w:val="none" w:sz="0" w:space="0" w:color="auto"/>
              </w:divBdr>
            </w:div>
            <w:div w:id="549651653">
              <w:marLeft w:val="0"/>
              <w:marRight w:val="0"/>
              <w:marTop w:val="0"/>
              <w:marBottom w:val="0"/>
              <w:divBdr>
                <w:top w:val="none" w:sz="0" w:space="0" w:color="auto"/>
                <w:left w:val="none" w:sz="0" w:space="0" w:color="auto"/>
                <w:bottom w:val="none" w:sz="0" w:space="0" w:color="auto"/>
                <w:right w:val="none" w:sz="0" w:space="0" w:color="auto"/>
              </w:divBdr>
            </w:div>
            <w:div w:id="2115129605">
              <w:marLeft w:val="0"/>
              <w:marRight w:val="0"/>
              <w:marTop w:val="0"/>
              <w:marBottom w:val="0"/>
              <w:divBdr>
                <w:top w:val="none" w:sz="0" w:space="0" w:color="auto"/>
                <w:left w:val="none" w:sz="0" w:space="0" w:color="auto"/>
                <w:bottom w:val="none" w:sz="0" w:space="0" w:color="auto"/>
                <w:right w:val="none" w:sz="0" w:space="0" w:color="auto"/>
              </w:divBdr>
            </w:div>
            <w:div w:id="1153571607">
              <w:marLeft w:val="0"/>
              <w:marRight w:val="0"/>
              <w:marTop w:val="0"/>
              <w:marBottom w:val="0"/>
              <w:divBdr>
                <w:top w:val="none" w:sz="0" w:space="0" w:color="auto"/>
                <w:left w:val="none" w:sz="0" w:space="0" w:color="auto"/>
                <w:bottom w:val="none" w:sz="0" w:space="0" w:color="auto"/>
                <w:right w:val="none" w:sz="0" w:space="0" w:color="auto"/>
              </w:divBdr>
            </w:div>
            <w:div w:id="1656715347">
              <w:marLeft w:val="0"/>
              <w:marRight w:val="0"/>
              <w:marTop w:val="0"/>
              <w:marBottom w:val="0"/>
              <w:divBdr>
                <w:top w:val="none" w:sz="0" w:space="0" w:color="auto"/>
                <w:left w:val="none" w:sz="0" w:space="0" w:color="auto"/>
                <w:bottom w:val="none" w:sz="0" w:space="0" w:color="auto"/>
                <w:right w:val="none" w:sz="0" w:space="0" w:color="auto"/>
              </w:divBdr>
            </w:div>
            <w:div w:id="1046105987">
              <w:marLeft w:val="0"/>
              <w:marRight w:val="0"/>
              <w:marTop w:val="0"/>
              <w:marBottom w:val="0"/>
              <w:divBdr>
                <w:top w:val="none" w:sz="0" w:space="0" w:color="auto"/>
                <w:left w:val="none" w:sz="0" w:space="0" w:color="auto"/>
                <w:bottom w:val="none" w:sz="0" w:space="0" w:color="auto"/>
                <w:right w:val="none" w:sz="0" w:space="0" w:color="auto"/>
              </w:divBdr>
            </w:div>
            <w:div w:id="19405029">
              <w:marLeft w:val="0"/>
              <w:marRight w:val="0"/>
              <w:marTop w:val="0"/>
              <w:marBottom w:val="0"/>
              <w:divBdr>
                <w:top w:val="none" w:sz="0" w:space="0" w:color="auto"/>
                <w:left w:val="none" w:sz="0" w:space="0" w:color="auto"/>
                <w:bottom w:val="none" w:sz="0" w:space="0" w:color="auto"/>
                <w:right w:val="none" w:sz="0" w:space="0" w:color="auto"/>
              </w:divBdr>
            </w:div>
            <w:div w:id="338502860">
              <w:marLeft w:val="0"/>
              <w:marRight w:val="0"/>
              <w:marTop w:val="0"/>
              <w:marBottom w:val="0"/>
              <w:divBdr>
                <w:top w:val="none" w:sz="0" w:space="0" w:color="auto"/>
                <w:left w:val="none" w:sz="0" w:space="0" w:color="auto"/>
                <w:bottom w:val="none" w:sz="0" w:space="0" w:color="auto"/>
                <w:right w:val="none" w:sz="0" w:space="0" w:color="auto"/>
              </w:divBdr>
            </w:div>
            <w:div w:id="1073041328">
              <w:marLeft w:val="0"/>
              <w:marRight w:val="0"/>
              <w:marTop w:val="0"/>
              <w:marBottom w:val="0"/>
              <w:divBdr>
                <w:top w:val="none" w:sz="0" w:space="0" w:color="auto"/>
                <w:left w:val="none" w:sz="0" w:space="0" w:color="auto"/>
                <w:bottom w:val="none" w:sz="0" w:space="0" w:color="auto"/>
                <w:right w:val="none" w:sz="0" w:space="0" w:color="auto"/>
              </w:divBdr>
            </w:div>
            <w:div w:id="1066687899">
              <w:marLeft w:val="0"/>
              <w:marRight w:val="0"/>
              <w:marTop w:val="0"/>
              <w:marBottom w:val="0"/>
              <w:divBdr>
                <w:top w:val="none" w:sz="0" w:space="0" w:color="auto"/>
                <w:left w:val="none" w:sz="0" w:space="0" w:color="auto"/>
                <w:bottom w:val="none" w:sz="0" w:space="0" w:color="auto"/>
                <w:right w:val="none" w:sz="0" w:space="0" w:color="auto"/>
              </w:divBdr>
            </w:div>
            <w:div w:id="728725682">
              <w:marLeft w:val="0"/>
              <w:marRight w:val="0"/>
              <w:marTop w:val="0"/>
              <w:marBottom w:val="0"/>
              <w:divBdr>
                <w:top w:val="none" w:sz="0" w:space="0" w:color="auto"/>
                <w:left w:val="none" w:sz="0" w:space="0" w:color="auto"/>
                <w:bottom w:val="none" w:sz="0" w:space="0" w:color="auto"/>
                <w:right w:val="none" w:sz="0" w:space="0" w:color="auto"/>
              </w:divBdr>
            </w:div>
            <w:div w:id="1803576975">
              <w:marLeft w:val="0"/>
              <w:marRight w:val="0"/>
              <w:marTop w:val="0"/>
              <w:marBottom w:val="0"/>
              <w:divBdr>
                <w:top w:val="none" w:sz="0" w:space="0" w:color="auto"/>
                <w:left w:val="none" w:sz="0" w:space="0" w:color="auto"/>
                <w:bottom w:val="none" w:sz="0" w:space="0" w:color="auto"/>
                <w:right w:val="none" w:sz="0" w:space="0" w:color="auto"/>
              </w:divBdr>
            </w:div>
            <w:div w:id="463618652">
              <w:marLeft w:val="0"/>
              <w:marRight w:val="0"/>
              <w:marTop w:val="0"/>
              <w:marBottom w:val="0"/>
              <w:divBdr>
                <w:top w:val="none" w:sz="0" w:space="0" w:color="auto"/>
                <w:left w:val="none" w:sz="0" w:space="0" w:color="auto"/>
                <w:bottom w:val="none" w:sz="0" w:space="0" w:color="auto"/>
                <w:right w:val="none" w:sz="0" w:space="0" w:color="auto"/>
              </w:divBdr>
            </w:div>
            <w:div w:id="1454325095">
              <w:marLeft w:val="0"/>
              <w:marRight w:val="0"/>
              <w:marTop w:val="0"/>
              <w:marBottom w:val="0"/>
              <w:divBdr>
                <w:top w:val="none" w:sz="0" w:space="0" w:color="auto"/>
                <w:left w:val="none" w:sz="0" w:space="0" w:color="auto"/>
                <w:bottom w:val="none" w:sz="0" w:space="0" w:color="auto"/>
                <w:right w:val="none" w:sz="0" w:space="0" w:color="auto"/>
              </w:divBdr>
            </w:div>
            <w:div w:id="910457970">
              <w:marLeft w:val="0"/>
              <w:marRight w:val="0"/>
              <w:marTop w:val="0"/>
              <w:marBottom w:val="0"/>
              <w:divBdr>
                <w:top w:val="none" w:sz="0" w:space="0" w:color="auto"/>
                <w:left w:val="none" w:sz="0" w:space="0" w:color="auto"/>
                <w:bottom w:val="none" w:sz="0" w:space="0" w:color="auto"/>
                <w:right w:val="none" w:sz="0" w:space="0" w:color="auto"/>
              </w:divBdr>
            </w:div>
            <w:div w:id="1309939941">
              <w:marLeft w:val="0"/>
              <w:marRight w:val="0"/>
              <w:marTop w:val="0"/>
              <w:marBottom w:val="0"/>
              <w:divBdr>
                <w:top w:val="none" w:sz="0" w:space="0" w:color="auto"/>
                <w:left w:val="none" w:sz="0" w:space="0" w:color="auto"/>
                <w:bottom w:val="none" w:sz="0" w:space="0" w:color="auto"/>
                <w:right w:val="none" w:sz="0" w:space="0" w:color="auto"/>
              </w:divBdr>
            </w:div>
            <w:div w:id="302122660">
              <w:marLeft w:val="0"/>
              <w:marRight w:val="0"/>
              <w:marTop w:val="0"/>
              <w:marBottom w:val="0"/>
              <w:divBdr>
                <w:top w:val="none" w:sz="0" w:space="0" w:color="auto"/>
                <w:left w:val="none" w:sz="0" w:space="0" w:color="auto"/>
                <w:bottom w:val="none" w:sz="0" w:space="0" w:color="auto"/>
                <w:right w:val="none" w:sz="0" w:space="0" w:color="auto"/>
              </w:divBdr>
            </w:div>
            <w:div w:id="1550997779">
              <w:marLeft w:val="0"/>
              <w:marRight w:val="0"/>
              <w:marTop w:val="0"/>
              <w:marBottom w:val="0"/>
              <w:divBdr>
                <w:top w:val="none" w:sz="0" w:space="0" w:color="auto"/>
                <w:left w:val="none" w:sz="0" w:space="0" w:color="auto"/>
                <w:bottom w:val="none" w:sz="0" w:space="0" w:color="auto"/>
                <w:right w:val="none" w:sz="0" w:space="0" w:color="auto"/>
              </w:divBdr>
            </w:div>
            <w:div w:id="1309360353">
              <w:marLeft w:val="0"/>
              <w:marRight w:val="0"/>
              <w:marTop w:val="0"/>
              <w:marBottom w:val="0"/>
              <w:divBdr>
                <w:top w:val="none" w:sz="0" w:space="0" w:color="auto"/>
                <w:left w:val="none" w:sz="0" w:space="0" w:color="auto"/>
                <w:bottom w:val="none" w:sz="0" w:space="0" w:color="auto"/>
                <w:right w:val="none" w:sz="0" w:space="0" w:color="auto"/>
              </w:divBdr>
            </w:div>
            <w:div w:id="79643635">
              <w:marLeft w:val="0"/>
              <w:marRight w:val="0"/>
              <w:marTop w:val="0"/>
              <w:marBottom w:val="0"/>
              <w:divBdr>
                <w:top w:val="none" w:sz="0" w:space="0" w:color="auto"/>
                <w:left w:val="none" w:sz="0" w:space="0" w:color="auto"/>
                <w:bottom w:val="none" w:sz="0" w:space="0" w:color="auto"/>
                <w:right w:val="none" w:sz="0" w:space="0" w:color="auto"/>
              </w:divBdr>
            </w:div>
            <w:div w:id="1692604126">
              <w:marLeft w:val="0"/>
              <w:marRight w:val="0"/>
              <w:marTop w:val="0"/>
              <w:marBottom w:val="0"/>
              <w:divBdr>
                <w:top w:val="none" w:sz="0" w:space="0" w:color="auto"/>
                <w:left w:val="none" w:sz="0" w:space="0" w:color="auto"/>
                <w:bottom w:val="none" w:sz="0" w:space="0" w:color="auto"/>
                <w:right w:val="none" w:sz="0" w:space="0" w:color="auto"/>
              </w:divBdr>
            </w:div>
            <w:div w:id="1405686524">
              <w:marLeft w:val="0"/>
              <w:marRight w:val="0"/>
              <w:marTop w:val="0"/>
              <w:marBottom w:val="0"/>
              <w:divBdr>
                <w:top w:val="none" w:sz="0" w:space="0" w:color="auto"/>
                <w:left w:val="none" w:sz="0" w:space="0" w:color="auto"/>
                <w:bottom w:val="none" w:sz="0" w:space="0" w:color="auto"/>
                <w:right w:val="none" w:sz="0" w:space="0" w:color="auto"/>
              </w:divBdr>
            </w:div>
            <w:div w:id="1798790529">
              <w:marLeft w:val="0"/>
              <w:marRight w:val="0"/>
              <w:marTop w:val="0"/>
              <w:marBottom w:val="0"/>
              <w:divBdr>
                <w:top w:val="none" w:sz="0" w:space="0" w:color="auto"/>
                <w:left w:val="none" w:sz="0" w:space="0" w:color="auto"/>
                <w:bottom w:val="none" w:sz="0" w:space="0" w:color="auto"/>
                <w:right w:val="none" w:sz="0" w:space="0" w:color="auto"/>
              </w:divBdr>
            </w:div>
            <w:div w:id="1202598366">
              <w:marLeft w:val="0"/>
              <w:marRight w:val="0"/>
              <w:marTop w:val="0"/>
              <w:marBottom w:val="0"/>
              <w:divBdr>
                <w:top w:val="none" w:sz="0" w:space="0" w:color="auto"/>
                <w:left w:val="none" w:sz="0" w:space="0" w:color="auto"/>
                <w:bottom w:val="none" w:sz="0" w:space="0" w:color="auto"/>
                <w:right w:val="none" w:sz="0" w:space="0" w:color="auto"/>
              </w:divBdr>
            </w:div>
            <w:div w:id="945426183">
              <w:marLeft w:val="0"/>
              <w:marRight w:val="0"/>
              <w:marTop w:val="0"/>
              <w:marBottom w:val="0"/>
              <w:divBdr>
                <w:top w:val="none" w:sz="0" w:space="0" w:color="auto"/>
                <w:left w:val="none" w:sz="0" w:space="0" w:color="auto"/>
                <w:bottom w:val="none" w:sz="0" w:space="0" w:color="auto"/>
                <w:right w:val="none" w:sz="0" w:space="0" w:color="auto"/>
              </w:divBdr>
            </w:div>
            <w:div w:id="324825977">
              <w:marLeft w:val="0"/>
              <w:marRight w:val="0"/>
              <w:marTop w:val="0"/>
              <w:marBottom w:val="0"/>
              <w:divBdr>
                <w:top w:val="none" w:sz="0" w:space="0" w:color="auto"/>
                <w:left w:val="none" w:sz="0" w:space="0" w:color="auto"/>
                <w:bottom w:val="none" w:sz="0" w:space="0" w:color="auto"/>
                <w:right w:val="none" w:sz="0" w:space="0" w:color="auto"/>
              </w:divBdr>
            </w:div>
            <w:div w:id="296686116">
              <w:marLeft w:val="0"/>
              <w:marRight w:val="0"/>
              <w:marTop w:val="0"/>
              <w:marBottom w:val="0"/>
              <w:divBdr>
                <w:top w:val="none" w:sz="0" w:space="0" w:color="auto"/>
                <w:left w:val="none" w:sz="0" w:space="0" w:color="auto"/>
                <w:bottom w:val="none" w:sz="0" w:space="0" w:color="auto"/>
                <w:right w:val="none" w:sz="0" w:space="0" w:color="auto"/>
              </w:divBdr>
            </w:div>
            <w:div w:id="112331071">
              <w:marLeft w:val="0"/>
              <w:marRight w:val="0"/>
              <w:marTop w:val="0"/>
              <w:marBottom w:val="0"/>
              <w:divBdr>
                <w:top w:val="none" w:sz="0" w:space="0" w:color="auto"/>
                <w:left w:val="none" w:sz="0" w:space="0" w:color="auto"/>
                <w:bottom w:val="none" w:sz="0" w:space="0" w:color="auto"/>
                <w:right w:val="none" w:sz="0" w:space="0" w:color="auto"/>
              </w:divBdr>
            </w:div>
            <w:div w:id="1202787511">
              <w:marLeft w:val="0"/>
              <w:marRight w:val="0"/>
              <w:marTop w:val="0"/>
              <w:marBottom w:val="0"/>
              <w:divBdr>
                <w:top w:val="none" w:sz="0" w:space="0" w:color="auto"/>
                <w:left w:val="none" w:sz="0" w:space="0" w:color="auto"/>
                <w:bottom w:val="none" w:sz="0" w:space="0" w:color="auto"/>
                <w:right w:val="none" w:sz="0" w:space="0" w:color="auto"/>
              </w:divBdr>
            </w:div>
            <w:div w:id="1172450549">
              <w:marLeft w:val="0"/>
              <w:marRight w:val="0"/>
              <w:marTop w:val="0"/>
              <w:marBottom w:val="0"/>
              <w:divBdr>
                <w:top w:val="none" w:sz="0" w:space="0" w:color="auto"/>
                <w:left w:val="none" w:sz="0" w:space="0" w:color="auto"/>
                <w:bottom w:val="none" w:sz="0" w:space="0" w:color="auto"/>
                <w:right w:val="none" w:sz="0" w:space="0" w:color="auto"/>
              </w:divBdr>
            </w:div>
            <w:div w:id="1445420179">
              <w:marLeft w:val="0"/>
              <w:marRight w:val="0"/>
              <w:marTop w:val="0"/>
              <w:marBottom w:val="0"/>
              <w:divBdr>
                <w:top w:val="none" w:sz="0" w:space="0" w:color="auto"/>
                <w:left w:val="none" w:sz="0" w:space="0" w:color="auto"/>
                <w:bottom w:val="none" w:sz="0" w:space="0" w:color="auto"/>
                <w:right w:val="none" w:sz="0" w:space="0" w:color="auto"/>
              </w:divBdr>
            </w:div>
            <w:div w:id="113135859">
              <w:marLeft w:val="0"/>
              <w:marRight w:val="0"/>
              <w:marTop w:val="0"/>
              <w:marBottom w:val="0"/>
              <w:divBdr>
                <w:top w:val="none" w:sz="0" w:space="0" w:color="auto"/>
                <w:left w:val="none" w:sz="0" w:space="0" w:color="auto"/>
                <w:bottom w:val="none" w:sz="0" w:space="0" w:color="auto"/>
                <w:right w:val="none" w:sz="0" w:space="0" w:color="auto"/>
              </w:divBdr>
            </w:div>
            <w:div w:id="314922563">
              <w:marLeft w:val="0"/>
              <w:marRight w:val="0"/>
              <w:marTop w:val="0"/>
              <w:marBottom w:val="0"/>
              <w:divBdr>
                <w:top w:val="none" w:sz="0" w:space="0" w:color="auto"/>
                <w:left w:val="none" w:sz="0" w:space="0" w:color="auto"/>
                <w:bottom w:val="none" w:sz="0" w:space="0" w:color="auto"/>
                <w:right w:val="none" w:sz="0" w:space="0" w:color="auto"/>
              </w:divBdr>
            </w:div>
            <w:div w:id="1539510119">
              <w:marLeft w:val="0"/>
              <w:marRight w:val="0"/>
              <w:marTop w:val="0"/>
              <w:marBottom w:val="0"/>
              <w:divBdr>
                <w:top w:val="none" w:sz="0" w:space="0" w:color="auto"/>
                <w:left w:val="none" w:sz="0" w:space="0" w:color="auto"/>
                <w:bottom w:val="none" w:sz="0" w:space="0" w:color="auto"/>
                <w:right w:val="none" w:sz="0" w:space="0" w:color="auto"/>
              </w:divBdr>
            </w:div>
            <w:div w:id="2011060716">
              <w:marLeft w:val="0"/>
              <w:marRight w:val="0"/>
              <w:marTop w:val="0"/>
              <w:marBottom w:val="0"/>
              <w:divBdr>
                <w:top w:val="none" w:sz="0" w:space="0" w:color="auto"/>
                <w:left w:val="none" w:sz="0" w:space="0" w:color="auto"/>
                <w:bottom w:val="none" w:sz="0" w:space="0" w:color="auto"/>
                <w:right w:val="none" w:sz="0" w:space="0" w:color="auto"/>
              </w:divBdr>
            </w:div>
            <w:div w:id="1286153347">
              <w:marLeft w:val="0"/>
              <w:marRight w:val="0"/>
              <w:marTop w:val="0"/>
              <w:marBottom w:val="0"/>
              <w:divBdr>
                <w:top w:val="none" w:sz="0" w:space="0" w:color="auto"/>
                <w:left w:val="none" w:sz="0" w:space="0" w:color="auto"/>
                <w:bottom w:val="none" w:sz="0" w:space="0" w:color="auto"/>
                <w:right w:val="none" w:sz="0" w:space="0" w:color="auto"/>
              </w:divBdr>
            </w:div>
            <w:div w:id="1530989532">
              <w:marLeft w:val="0"/>
              <w:marRight w:val="0"/>
              <w:marTop w:val="0"/>
              <w:marBottom w:val="0"/>
              <w:divBdr>
                <w:top w:val="none" w:sz="0" w:space="0" w:color="auto"/>
                <w:left w:val="none" w:sz="0" w:space="0" w:color="auto"/>
                <w:bottom w:val="none" w:sz="0" w:space="0" w:color="auto"/>
                <w:right w:val="none" w:sz="0" w:space="0" w:color="auto"/>
              </w:divBdr>
            </w:div>
            <w:div w:id="272637643">
              <w:marLeft w:val="0"/>
              <w:marRight w:val="0"/>
              <w:marTop w:val="0"/>
              <w:marBottom w:val="0"/>
              <w:divBdr>
                <w:top w:val="none" w:sz="0" w:space="0" w:color="auto"/>
                <w:left w:val="none" w:sz="0" w:space="0" w:color="auto"/>
                <w:bottom w:val="none" w:sz="0" w:space="0" w:color="auto"/>
                <w:right w:val="none" w:sz="0" w:space="0" w:color="auto"/>
              </w:divBdr>
            </w:div>
            <w:div w:id="1661081862">
              <w:marLeft w:val="0"/>
              <w:marRight w:val="0"/>
              <w:marTop w:val="0"/>
              <w:marBottom w:val="0"/>
              <w:divBdr>
                <w:top w:val="none" w:sz="0" w:space="0" w:color="auto"/>
                <w:left w:val="none" w:sz="0" w:space="0" w:color="auto"/>
                <w:bottom w:val="none" w:sz="0" w:space="0" w:color="auto"/>
                <w:right w:val="none" w:sz="0" w:space="0" w:color="auto"/>
              </w:divBdr>
            </w:div>
            <w:div w:id="2093500575">
              <w:marLeft w:val="0"/>
              <w:marRight w:val="0"/>
              <w:marTop w:val="0"/>
              <w:marBottom w:val="0"/>
              <w:divBdr>
                <w:top w:val="none" w:sz="0" w:space="0" w:color="auto"/>
                <w:left w:val="none" w:sz="0" w:space="0" w:color="auto"/>
                <w:bottom w:val="none" w:sz="0" w:space="0" w:color="auto"/>
                <w:right w:val="none" w:sz="0" w:space="0" w:color="auto"/>
              </w:divBdr>
            </w:div>
            <w:div w:id="628248982">
              <w:marLeft w:val="0"/>
              <w:marRight w:val="0"/>
              <w:marTop w:val="0"/>
              <w:marBottom w:val="0"/>
              <w:divBdr>
                <w:top w:val="none" w:sz="0" w:space="0" w:color="auto"/>
                <w:left w:val="none" w:sz="0" w:space="0" w:color="auto"/>
                <w:bottom w:val="none" w:sz="0" w:space="0" w:color="auto"/>
                <w:right w:val="none" w:sz="0" w:space="0" w:color="auto"/>
              </w:divBdr>
            </w:div>
            <w:div w:id="280381135">
              <w:marLeft w:val="0"/>
              <w:marRight w:val="0"/>
              <w:marTop w:val="0"/>
              <w:marBottom w:val="0"/>
              <w:divBdr>
                <w:top w:val="none" w:sz="0" w:space="0" w:color="auto"/>
                <w:left w:val="none" w:sz="0" w:space="0" w:color="auto"/>
                <w:bottom w:val="none" w:sz="0" w:space="0" w:color="auto"/>
                <w:right w:val="none" w:sz="0" w:space="0" w:color="auto"/>
              </w:divBdr>
            </w:div>
            <w:div w:id="48699578">
              <w:marLeft w:val="0"/>
              <w:marRight w:val="0"/>
              <w:marTop w:val="0"/>
              <w:marBottom w:val="0"/>
              <w:divBdr>
                <w:top w:val="none" w:sz="0" w:space="0" w:color="auto"/>
                <w:left w:val="none" w:sz="0" w:space="0" w:color="auto"/>
                <w:bottom w:val="none" w:sz="0" w:space="0" w:color="auto"/>
                <w:right w:val="none" w:sz="0" w:space="0" w:color="auto"/>
              </w:divBdr>
            </w:div>
            <w:div w:id="804544697">
              <w:marLeft w:val="0"/>
              <w:marRight w:val="0"/>
              <w:marTop w:val="0"/>
              <w:marBottom w:val="0"/>
              <w:divBdr>
                <w:top w:val="none" w:sz="0" w:space="0" w:color="auto"/>
                <w:left w:val="none" w:sz="0" w:space="0" w:color="auto"/>
                <w:bottom w:val="none" w:sz="0" w:space="0" w:color="auto"/>
                <w:right w:val="none" w:sz="0" w:space="0" w:color="auto"/>
              </w:divBdr>
            </w:div>
            <w:div w:id="732854403">
              <w:marLeft w:val="0"/>
              <w:marRight w:val="0"/>
              <w:marTop w:val="0"/>
              <w:marBottom w:val="0"/>
              <w:divBdr>
                <w:top w:val="none" w:sz="0" w:space="0" w:color="auto"/>
                <w:left w:val="none" w:sz="0" w:space="0" w:color="auto"/>
                <w:bottom w:val="none" w:sz="0" w:space="0" w:color="auto"/>
                <w:right w:val="none" w:sz="0" w:space="0" w:color="auto"/>
              </w:divBdr>
            </w:div>
            <w:div w:id="1791777565">
              <w:marLeft w:val="0"/>
              <w:marRight w:val="0"/>
              <w:marTop w:val="0"/>
              <w:marBottom w:val="0"/>
              <w:divBdr>
                <w:top w:val="none" w:sz="0" w:space="0" w:color="auto"/>
                <w:left w:val="none" w:sz="0" w:space="0" w:color="auto"/>
                <w:bottom w:val="none" w:sz="0" w:space="0" w:color="auto"/>
                <w:right w:val="none" w:sz="0" w:space="0" w:color="auto"/>
              </w:divBdr>
            </w:div>
            <w:div w:id="149492056">
              <w:marLeft w:val="0"/>
              <w:marRight w:val="0"/>
              <w:marTop w:val="0"/>
              <w:marBottom w:val="0"/>
              <w:divBdr>
                <w:top w:val="none" w:sz="0" w:space="0" w:color="auto"/>
                <w:left w:val="none" w:sz="0" w:space="0" w:color="auto"/>
                <w:bottom w:val="none" w:sz="0" w:space="0" w:color="auto"/>
                <w:right w:val="none" w:sz="0" w:space="0" w:color="auto"/>
              </w:divBdr>
            </w:div>
            <w:div w:id="1770661385">
              <w:marLeft w:val="0"/>
              <w:marRight w:val="0"/>
              <w:marTop w:val="0"/>
              <w:marBottom w:val="0"/>
              <w:divBdr>
                <w:top w:val="none" w:sz="0" w:space="0" w:color="auto"/>
                <w:left w:val="none" w:sz="0" w:space="0" w:color="auto"/>
                <w:bottom w:val="none" w:sz="0" w:space="0" w:color="auto"/>
                <w:right w:val="none" w:sz="0" w:space="0" w:color="auto"/>
              </w:divBdr>
            </w:div>
            <w:div w:id="1186410347">
              <w:marLeft w:val="0"/>
              <w:marRight w:val="0"/>
              <w:marTop w:val="0"/>
              <w:marBottom w:val="0"/>
              <w:divBdr>
                <w:top w:val="none" w:sz="0" w:space="0" w:color="auto"/>
                <w:left w:val="none" w:sz="0" w:space="0" w:color="auto"/>
                <w:bottom w:val="none" w:sz="0" w:space="0" w:color="auto"/>
                <w:right w:val="none" w:sz="0" w:space="0" w:color="auto"/>
              </w:divBdr>
            </w:div>
            <w:div w:id="769393612">
              <w:marLeft w:val="0"/>
              <w:marRight w:val="0"/>
              <w:marTop w:val="0"/>
              <w:marBottom w:val="0"/>
              <w:divBdr>
                <w:top w:val="none" w:sz="0" w:space="0" w:color="auto"/>
                <w:left w:val="none" w:sz="0" w:space="0" w:color="auto"/>
                <w:bottom w:val="none" w:sz="0" w:space="0" w:color="auto"/>
                <w:right w:val="none" w:sz="0" w:space="0" w:color="auto"/>
              </w:divBdr>
            </w:div>
            <w:div w:id="564418940">
              <w:marLeft w:val="0"/>
              <w:marRight w:val="0"/>
              <w:marTop w:val="0"/>
              <w:marBottom w:val="0"/>
              <w:divBdr>
                <w:top w:val="none" w:sz="0" w:space="0" w:color="auto"/>
                <w:left w:val="none" w:sz="0" w:space="0" w:color="auto"/>
                <w:bottom w:val="none" w:sz="0" w:space="0" w:color="auto"/>
                <w:right w:val="none" w:sz="0" w:space="0" w:color="auto"/>
              </w:divBdr>
            </w:div>
            <w:div w:id="195195776">
              <w:marLeft w:val="0"/>
              <w:marRight w:val="0"/>
              <w:marTop w:val="0"/>
              <w:marBottom w:val="0"/>
              <w:divBdr>
                <w:top w:val="none" w:sz="0" w:space="0" w:color="auto"/>
                <w:left w:val="none" w:sz="0" w:space="0" w:color="auto"/>
                <w:bottom w:val="none" w:sz="0" w:space="0" w:color="auto"/>
                <w:right w:val="none" w:sz="0" w:space="0" w:color="auto"/>
              </w:divBdr>
            </w:div>
            <w:div w:id="236479005">
              <w:marLeft w:val="0"/>
              <w:marRight w:val="0"/>
              <w:marTop w:val="0"/>
              <w:marBottom w:val="0"/>
              <w:divBdr>
                <w:top w:val="none" w:sz="0" w:space="0" w:color="auto"/>
                <w:left w:val="none" w:sz="0" w:space="0" w:color="auto"/>
                <w:bottom w:val="none" w:sz="0" w:space="0" w:color="auto"/>
                <w:right w:val="none" w:sz="0" w:space="0" w:color="auto"/>
              </w:divBdr>
            </w:div>
            <w:div w:id="658389266">
              <w:marLeft w:val="0"/>
              <w:marRight w:val="0"/>
              <w:marTop w:val="0"/>
              <w:marBottom w:val="0"/>
              <w:divBdr>
                <w:top w:val="none" w:sz="0" w:space="0" w:color="auto"/>
                <w:left w:val="none" w:sz="0" w:space="0" w:color="auto"/>
                <w:bottom w:val="none" w:sz="0" w:space="0" w:color="auto"/>
                <w:right w:val="none" w:sz="0" w:space="0" w:color="auto"/>
              </w:divBdr>
            </w:div>
            <w:div w:id="94062167">
              <w:marLeft w:val="0"/>
              <w:marRight w:val="0"/>
              <w:marTop w:val="0"/>
              <w:marBottom w:val="0"/>
              <w:divBdr>
                <w:top w:val="none" w:sz="0" w:space="0" w:color="auto"/>
                <w:left w:val="none" w:sz="0" w:space="0" w:color="auto"/>
                <w:bottom w:val="none" w:sz="0" w:space="0" w:color="auto"/>
                <w:right w:val="none" w:sz="0" w:space="0" w:color="auto"/>
              </w:divBdr>
            </w:div>
            <w:div w:id="364907365">
              <w:marLeft w:val="0"/>
              <w:marRight w:val="0"/>
              <w:marTop w:val="0"/>
              <w:marBottom w:val="0"/>
              <w:divBdr>
                <w:top w:val="none" w:sz="0" w:space="0" w:color="auto"/>
                <w:left w:val="none" w:sz="0" w:space="0" w:color="auto"/>
                <w:bottom w:val="none" w:sz="0" w:space="0" w:color="auto"/>
                <w:right w:val="none" w:sz="0" w:space="0" w:color="auto"/>
              </w:divBdr>
            </w:div>
            <w:div w:id="580143360">
              <w:marLeft w:val="0"/>
              <w:marRight w:val="0"/>
              <w:marTop w:val="0"/>
              <w:marBottom w:val="0"/>
              <w:divBdr>
                <w:top w:val="none" w:sz="0" w:space="0" w:color="auto"/>
                <w:left w:val="none" w:sz="0" w:space="0" w:color="auto"/>
                <w:bottom w:val="none" w:sz="0" w:space="0" w:color="auto"/>
                <w:right w:val="none" w:sz="0" w:space="0" w:color="auto"/>
              </w:divBdr>
            </w:div>
            <w:div w:id="850802691">
              <w:marLeft w:val="0"/>
              <w:marRight w:val="0"/>
              <w:marTop w:val="0"/>
              <w:marBottom w:val="0"/>
              <w:divBdr>
                <w:top w:val="none" w:sz="0" w:space="0" w:color="auto"/>
                <w:left w:val="none" w:sz="0" w:space="0" w:color="auto"/>
                <w:bottom w:val="none" w:sz="0" w:space="0" w:color="auto"/>
                <w:right w:val="none" w:sz="0" w:space="0" w:color="auto"/>
              </w:divBdr>
            </w:div>
            <w:div w:id="1804082288">
              <w:marLeft w:val="0"/>
              <w:marRight w:val="0"/>
              <w:marTop w:val="0"/>
              <w:marBottom w:val="0"/>
              <w:divBdr>
                <w:top w:val="none" w:sz="0" w:space="0" w:color="auto"/>
                <w:left w:val="none" w:sz="0" w:space="0" w:color="auto"/>
                <w:bottom w:val="none" w:sz="0" w:space="0" w:color="auto"/>
                <w:right w:val="none" w:sz="0" w:space="0" w:color="auto"/>
              </w:divBdr>
            </w:div>
            <w:div w:id="386805712">
              <w:marLeft w:val="0"/>
              <w:marRight w:val="0"/>
              <w:marTop w:val="0"/>
              <w:marBottom w:val="0"/>
              <w:divBdr>
                <w:top w:val="none" w:sz="0" w:space="0" w:color="auto"/>
                <w:left w:val="none" w:sz="0" w:space="0" w:color="auto"/>
                <w:bottom w:val="none" w:sz="0" w:space="0" w:color="auto"/>
                <w:right w:val="none" w:sz="0" w:space="0" w:color="auto"/>
              </w:divBdr>
            </w:div>
            <w:div w:id="1730885633">
              <w:marLeft w:val="0"/>
              <w:marRight w:val="0"/>
              <w:marTop w:val="0"/>
              <w:marBottom w:val="0"/>
              <w:divBdr>
                <w:top w:val="none" w:sz="0" w:space="0" w:color="auto"/>
                <w:left w:val="none" w:sz="0" w:space="0" w:color="auto"/>
                <w:bottom w:val="none" w:sz="0" w:space="0" w:color="auto"/>
                <w:right w:val="none" w:sz="0" w:space="0" w:color="auto"/>
              </w:divBdr>
            </w:div>
            <w:div w:id="596719479">
              <w:marLeft w:val="0"/>
              <w:marRight w:val="0"/>
              <w:marTop w:val="0"/>
              <w:marBottom w:val="0"/>
              <w:divBdr>
                <w:top w:val="none" w:sz="0" w:space="0" w:color="auto"/>
                <w:left w:val="none" w:sz="0" w:space="0" w:color="auto"/>
                <w:bottom w:val="none" w:sz="0" w:space="0" w:color="auto"/>
                <w:right w:val="none" w:sz="0" w:space="0" w:color="auto"/>
              </w:divBdr>
            </w:div>
            <w:div w:id="2011054909">
              <w:marLeft w:val="0"/>
              <w:marRight w:val="0"/>
              <w:marTop w:val="0"/>
              <w:marBottom w:val="0"/>
              <w:divBdr>
                <w:top w:val="none" w:sz="0" w:space="0" w:color="auto"/>
                <w:left w:val="none" w:sz="0" w:space="0" w:color="auto"/>
                <w:bottom w:val="none" w:sz="0" w:space="0" w:color="auto"/>
                <w:right w:val="none" w:sz="0" w:space="0" w:color="auto"/>
              </w:divBdr>
            </w:div>
            <w:div w:id="296760309">
              <w:marLeft w:val="0"/>
              <w:marRight w:val="0"/>
              <w:marTop w:val="0"/>
              <w:marBottom w:val="0"/>
              <w:divBdr>
                <w:top w:val="none" w:sz="0" w:space="0" w:color="auto"/>
                <w:left w:val="none" w:sz="0" w:space="0" w:color="auto"/>
                <w:bottom w:val="none" w:sz="0" w:space="0" w:color="auto"/>
                <w:right w:val="none" w:sz="0" w:space="0" w:color="auto"/>
              </w:divBdr>
            </w:div>
            <w:div w:id="1350524977">
              <w:marLeft w:val="0"/>
              <w:marRight w:val="0"/>
              <w:marTop w:val="0"/>
              <w:marBottom w:val="0"/>
              <w:divBdr>
                <w:top w:val="none" w:sz="0" w:space="0" w:color="auto"/>
                <w:left w:val="none" w:sz="0" w:space="0" w:color="auto"/>
                <w:bottom w:val="none" w:sz="0" w:space="0" w:color="auto"/>
                <w:right w:val="none" w:sz="0" w:space="0" w:color="auto"/>
              </w:divBdr>
            </w:div>
            <w:div w:id="1386023686">
              <w:marLeft w:val="0"/>
              <w:marRight w:val="0"/>
              <w:marTop w:val="0"/>
              <w:marBottom w:val="0"/>
              <w:divBdr>
                <w:top w:val="none" w:sz="0" w:space="0" w:color="auto"/>
                <w:left w:val="none" w:sz="0" w:space="0" w:color="auto"/>
                <w:bottom w:val="none" w:sz="0" w:space="0" w:color="auto"/>
                <w:right w:val="none" w:sz="0" w:space="0" w:color="auto"/>
              </w:divBdr>
            </w:div>
            <w:div w:id="8147060">
              <w:marLeft w:val="0"/>
              <w:marRight w:val="0"/>
              <w:marTop w:val="0"/>
              <w:marBottom w:val="0"/>
              <w:divBdr>
                <w:top w:val="none" w:sz="0" w:space="0" w:color="auto"/>
                <w:left w:val="none" w:sz="0" w:space="0" w:color="auto"/>
                <w:bottom w:val="none" w:sz="0" w:space="0" w:color="auto"/>
                <w:right w:val="none" w:sz="0" w:space="0" w:color="auto"/>
              </w:divBdr>
            </w:div>
            <w:div w:id="361248783">
              <w:marLeft w:val="0"/>
              <w:marRight w:val="0"/>
              <w:marTop w:val="0"/>
              <w:marBottom w:val="0"/>
              <w:divBdr>
                <w:top w:val="none" w:sz="0" w:space="0" w:color="auto"/>
                <w:left w:val="none" w:sz="0" w:space="0" w:color="auto"/>
                <w:bottom w:val="none" w:sz="0" w:space="0" w:color="auto"/>
                <w:right w:val="none" w:sz="0" w:space="0" w:color="auto"/>
              </w:divBdr>
            </w:div>
            <w:div w:id="500243692">
              <w:marLeft w:val="0"/>
              <w:marRight w:val="0"/>
              <w:marTop w:val="0"/>
              <w:marBottom w:val="0"/>
              <w:divBdr>
                <w:top w:val="none" w:sz="0" w:space="0" w:color="auto"/>
                <w:left w:val="none" w:sz="0" w:space="0" w:color="auto"/>
                <w:bottom w:val="none" w:sz="0" w:space="0" w:color="auto"/>
                <w:right w:val="none" w:sz="0" w:space="0" w:color="auto"/>
              </w:divBdr>
            </w:div>
            <w:div w:id="701395116">
              <w:marLeft w:val="0"/>
              <w:marRight w:val="0"/>
              <w:marTop w:val="0"/>
              <w:marBottom w:val="0"/>
              <w:divBdr>
                <w:top w:val="none" w:sz="0" w:space="0" w:color="auto"/>
                <w:left w:val="none" w:sz="0" w:space="0" w:color="auto"/>
                <w:bottom w:val="none" w:sz="0" w:space="0" w:color="auto"/>
                <w:right w:val="none" w:sz="0" w:space="0" w:color="auto"/>
              </w:divBdr>
            </w:div>
            <w:div w:id="798495771">
              <w:marLeft w:val="0"/>
              <w:marRight w:val="0"/>
              <w:marTop w:val="0"/>
              <w:marBottom w:val="0"/>
              <w:divBdr>
                <w:top w:val="none" w:sz="0" w:space="0" w:color="auto"/>
                <w:left w:val="none" w:sz="0" w:space="0" w:color="auto"/>
                <w:bottom w:val="none" w:sz="0" w:space="0" w:color="auto"/>
                <w:right w:val="none" w:sz="0" w:space="0" w:color="auto"/>
              </w:divBdr>
            </w:div>
            <w:div w:id="1353340435">
              <w:marLeft w:val="0"/>
              <w:marRight w:val="0"/>
              <w:marTop w:val="0"/>
              <w:marBottom w:val="0"/>
              <w:divBdr>
                <w:top w:val="none" w:sz="0" w:space="0" w:color="auto"/>
                <w:left w:val="none" w:sz="0" w:space="0" w:color="auto"/>
                <w:bottom w:val="none" w:sz="0" w:space="0" w:color="auto"/>
                <w:right w:val="none" w:sz="0" w:space="0" w:color="auto"/>
              </w:divBdr>
            </w:div>
            <w:div w:id="867640035">
              <w:marLeft w:val="0"/>
              <w:marRight w:val="0"/>
              <w:marTop w:val="0"/>
              <w:marBottom w:val="0"/>
              <w:divBdr>
                <w:top w:val="none" w:sz="0" w:space="0" w:color="auto"/>
                <w:left w:val="none" w:sz="0" w:space="0" w:color="auto"/>
                <w:bottom w:val="none" w:sz="0" w:space="0" w:color="auto"/>
                <w:right w:val="none" w:sz="0" w:space="0" w:color="auto"/>
              </w:divBdr>
            </w:div>
            <w:div w:id="2134010388">
              <w:marLeft w:val="0"/>
              <w:marRight w:val="0"/>
              <w:marTop w:val="0"/>
              <w:marBottom w:val="0"/>
              <w:divBdr>
                <w:top w:val="none" w:sz="0" w:space="0" w:color="auto"/>
                <w:left w:val="none" w:sz="0" w:space="0" w:color="auto"/>
                <w:bottom w:val="none" w:sz="0" w:space="0" w:color="auto"/>
                <w:right w:val="none" w:sz="0" w:space="0" w:color="auto"/>
              </w:divBdr>
            </w:div>
            <w:div w:id="846552844">
              <w:marLeft w:val="0"/>
              <w:marRight w:val="0"/>
              <w:marTop w:val="0"/>
              <w:marBottom w:val="0"/>
              <w:divBdr>
                <w:top w:val="none" w:sz="0" w:space="0" w:color="auto"/>
                <w:left w:val="none" w:sz="0" w:space="0" w:color="auto"/>
                <w:bottom w:val="none" w:sz="0" w:space="0" w:color="auto"/>
                <w:right w:val="none" w:sz="0" w:space="0" w:color="auto"/>
              </w:divBdr>
            </w:div>
            <w:div w:id="1871721030">
              <w:marLeft w:val="0"/>
              <w:marRight w:val="0"/>
              <w:marTop w:val="0"/>
              <w:marBottom w:val="0"/>
              <w:divBdr>
                <w:top w:val="none" w:sz="0" w:space="0" w:color="auto"/>
                <w:left w:val="none" w:sz="0" w:space="0" w:color="auto"/>
                <w:bottom w:val="none" w:sz="0" w:space="0" w:color="auto"/>
                <w:right w:val="none" w:sz="0" w:space="0" w:color="auto"/>
              </w:divBdr>
            </w:div>
            <w:div w:id="1031344486">
              <w:marLeft w:val="0"/>
              <w:marRight w:val="0"/>
              <w:marTop w:val="0"/>
              <w:marBottom w:val="0"/>
              <w:divBdr>
                <w:top w:val="none" w:sz="0" w:space="0" w:color="auto"/>
                <w:left w:val="none" w:sz="0" w:space="0" w:color="auto"/>
                <w:bottom w:val="none" w:sz="0" w:space="0" w:color="auto"/>
                <w:right w:val="none" w:sz="0" w:space="0" w:color="auto"/>
              </w:divBdr>
            </w:div>
            <w:div w:id="214048686">
              <w:marLeft w:val="0"/>
              <w:marRight w:val="0"/>
              <w:marTop w:val="0"/>
              <w:marBottom w:val="0"/>
              <w:divBdr>
                <w:top w:val="none" w:sz="0" w:space="0" w:color="auto"/>
                <w:left w:val="none" w:sz="0" w:space="0" w:color="auto"/>
                <w:bottom w:val="none" w:sz="0" w:space="0" w:color="auto"/>
                <w:right w:val="none" w:sz="0" w:space="0" w:color="auto"/>
              </w:divBdr>
            </w:div>
            <w:div w:id="1835146966">
              <w:marLeft w:val="0"/>
              <w:marRight w:val="0"/>
              <w:marTop w:val="0"/>
              <w:marBottom w:val="0"/>
              <w:divBdr>
                <w:top w:val="none" w:sz="0" w:space="0" w:color="auto"/>
                <w:left w:val="none" w:sz="0" w:space="0" w:color="auto"/>
                <w:bottom w:val="none" w:sz="0" w:space="0" w:color="auto"/>
                <w:right w:val="none" w:sz="0" w:space="0" w:color="auto"/>
              </w:divBdr>
            </w:div>
            <w:div w:id="227426020">
              <w:marLeft w:val="0"/>
              <w:marRight w:val="0"/>
              <w:marTop w:val="0"/>
              <w:marBottom w:val="0"/>
              <w:divBdr>
                <w:top w:val="none" w:sz="0" w:space="0" w:color="auto"/>
                <w:left w:val="none" w:sz="0" w:space="0" w:color="auto"/>
                <w:bottom w:val="none" w:sz="0" w:space="0" w:color="auto"/>
                <w:right w:val="none" w:sz="0" w:space="0" w:color="auto"/>
              </w:divBdr>
            </w:div>
            <w:div w:id="1328635561">
              <w:marLeft w:val="0"/>
              <w:marRight w:val="0"/>
              <w:marTop w:val="0"/>
              <w:marBottom w:val="0"/>
              <w:divBdr>
                <w:top w:val="none" w:sz="0" w:space="0" w:color="auto"/>
                <w:left w:val="none" w:sz="0" w:space="0" w:color="auto"/>
                <w:bottom w:val="none" w:sz="0" w:space="0" w:color="auto"/>
                <w:right w:val="none" w:sz="0" w:space="0" w:color="auto"/>
              </w:divBdr>
            </w:div>
            <w:div w:id="769592541">
              <w:marLeft w:val="0"/>
              <w:marRight w:val="0"/>
              <w:marTop w:val="0"/>
              <w:marBottom w:val="0"/>
              <w:divBdr>
                <w:top w:val="none" w:sz="0" w:space="0" w:color="auto"/>
                <w:left w:val="none" w:sz="0" w:space="0" w:color="auto"/>
                <w:bottom w:val="none" w:sz="0" w:space="0" w:color="auto"/>
                <w:right w:val="none" w:sz="0" w:space="0" w:color="auto"/>
              </w:divBdr>
            </w:div>
            <w:div w:id="389308898">
              <w:marLeft w:val="0"/>
              <w:marRight w:val="0"/>
              <w:marTop w:val="0"/>
              <w:marBottom w:val="0"/>
              <w:divBdr>
                <w:top w:val="none" w:sz="0" w:space="0" w:color="auto"/>
                <w:left w:val="none" w:sz="0" w:space="0" w:color="auto"/>
                <w:bottom w:val="none" w:sz="0" w:space="0" w:color="auto"/>
                <w:right w:val="none" w:sz="0" w:space="0" w:color="auto"/>
              </w:divBdr>
            </w:div>
            <w:div w:id="815222574">
              <w:marLeft w:val="0"/>
              <w:marRight w:val="0"/>
              <w:marTop w:val="0"/>
              <w:marBottom w:val="0"/>
              <w:divBdr>
                <w:top w:val="none" w:sz="0" w:space="0" w:color="auto"/>
                <w:left w:val="none" w:sz="0" w:space="0" w:color="auto"/>
                <w:bottom w:val="none" w:sz="0" w:space="0" w:color="auto"/>
                <w:right w:val="none" w:sz="0" w:space="0" w:color="auto"/>
              </w:divBdr>
            </w:div>
            <w:div w:id="1072435660">
              <w:marLeft w:val="0"/>
              <w:marRight w:val="0"/>
              <w:marTop w:val="0"/>
              <w:marBottom w:val="0"/>
              <w:divBdr>
                <w:top w:val="none" w:sz="0" w:space="0" w:color="auto"/>
                <w:left w:val="none" w:sz="0" w:space="0" w:color="auto"/>
                <w:bottom w:val="none" w:sz="0" w:space="0" w:color="auto"/>
                <w:right w:val="none" w:sz="0" w:space="0" w:color="auto"/>
              </w:divBdr>
            </w:div>
            <w:div w:id="1225989176">
              <w:marLeft w:val="0"/>
              <w:marRight w:val="0"/>
              <w:marTop w:val="0"/>
              <w:marBottom w:val="0"/>
              <w:divBdr>
                <w:top w:val="none" w:sz="0" w:space="0" w:color="auto"/>
                <w:left w:val="none" w:sz="0" w:space="0" w:color="auto"/>
                <w:bottom w:val="none" w:sz="0" w:space="0" w:color="auto"/>
                <w:right w:val="none" w:sz="0" w:space="0" w:color="auto"/>
              </w:divBdr>
            </w:div>
            <w:div w:id="425422951">
              <w:marLeft w:val="0"/>
              <w:marRight w:val="0"/>
              <w:marTop w:val="0"/>
              <w:marBottom w:val="0"/>
              <w:divBdr>
                <w:top w:val="none" w:sz="0" w:space="0" w:color="auto"/>
                <w:left w:val="none" w:sz="0" w:space="0" w:color="auto"/>
                <w:bottom w:val="none" w:sz="0" w:space="0" w:color="auto"/>
                <w:right w:val="none" w:sz="0" w:space="0" w:color="auto"/>
              </w:divBdr>
            </w:div>
            <w:div w:id="1425766381">
              <w:marLeft w:val="0"/>
              <w:marRight w:val="0"/>
              <w:marTop w:val="0"/>
              <w:marBottom w:val="0"/>
              <w:divBdr>
                <w:top w:val="none" w:sz="0" w:space="0" w:color="auto"/>
                <w:left w:val="none" w:sz="0" w:space="0" w:color="auto"/>
                <w:bottom w:val="none" w:sz="0" w:space="0" w:color="auto"/>
                <w:right w:val="none" w:sz="0" w:space="0" w:color="auto"/>
              </w:divBdr>
            </w:div>
            <w:div w:id="1575048635">
              <w:marLeft w:val="0"/>
              <w:marRight w:val="0"/>
              <w:marTop w:val="0"/>
              <w:marBottom w:val="0"/>
              <w:divBdr>
                <w:top w:val="none" w:sz="0" w:space="0" w:color="auto"/>
                <w:left w:val="none" w:sz="0" w:space="0" w:color="auto"/>
                <w:bottom w:val="none" w:sz="0" w:space="0" w:color="auto"/>
                <w:right w:val="none" w:sz="0" w:space="0" w:color="auto"/>
              </w:divBdr>
            </w:div>
            <w:div w:id="230240163">
              <w:marLeft w:val="0"/>
              <w:marRight w:val="0"/>
              <w:marTop w:val="0"/>
              <w:marBottom w:val="0"/>
              <w:divBdr>
                <w:top w:val="none" w:sz="0" w:space="0" w:color="auto"/>
                <w:left w:val="none" w:sz="0" w:space="0" w:color="auto"/>
                <w:bottom w:val="none" w:sz="0" w:space="0" w:color="auto"/>
                <w:right w:val="none" w:sz="0" w:space="0" w:color="auto"/>
              </w:divBdr>
            </w:div>
            <w:div w:id="184095174">
              <w:marLeft w:val="0"/>
              <w:marRight w:val="0"/>
              <w:marTop w:val="0"/>
              <w:marBottom w:val="0"/>
              <w:divBdr>
                <w:top w:val="none" w:sz="0" w:space="0" w:color="auto"/>
                <w:left w:val="none" w:sz="0" w:space="0" w:color="auto"/>
                <w:bottom w:val="none" w:sz="0" w:space="0" w:color="auto"/>
                <w:right w:val="none" w:sz="0" w:space="0" w:color="auto"/>
              </w:divBdr>
            </w:div>
            <w:div w:id="1574117956">
              <w:marLeft w:val="0"/>
              <w:marRight w:val="0"/>
              <w:marTop w:val="0"/>
              <w:marBottom w:val="0"/>
              <w:divBdr>
                <w:top w:val="none" w:sz="0" w:space="0" w:color="auto"/>
                <w:left w:val="none" w:sz="0" w:space="0" w:color="auto"/>
                <w:bottom w:val="none" w:sz="0" w:space="0" w:color="auto"/>
                <w:right w:val="none" w:sz="0" w:space="0" w:color="auto"/>
              </w:divBdr>
            </w:div>
            <w:div w:id="416679780">
              <w:marLeft w:val="0"/>
              <w:marRight w:val="0"/>
              <w:marTop w:val="0"/>
              <w:marBottom w:val="0"/>
              <w:divBdr>
                <w:top w:val="none" w:sz="0" w:space="0" w:color="auto"/>
                <w:left w:val="none" w:sz="0" w:space="0" w:color="auto"/>
                <w:bottom w:val="none" w:sz="0" w:space="0" w:color="auto"/>
                <w:right w:val="none" w:sz="0" w:space="0" w:color="auto"/>
              </w:divBdr>
            </w:div>
            <w:div w:id="124928647">
              <w:marLeft w:val="0"/>
              <w:marRight w:val="0"/>
              <w:marTop w:val="0"/>
              <w:marBottom w:val="0"/>
              <w:divBdr>
                <w:top w:val="none" w:sz="0" w:space="0" w:color="auto"/>
                <w:left w:val="none" w:sz="0" w:space="0" w:color="auto"/>
                <w:bottom w:val="none" w:sz="0" w:space="0" w:color="auto"/>
                <w:right w:val="none" w:sz="0" w:space="0" w:color="auto"/>
              </w:divBdr>
            </w:div>
            <w:div w:id="1445268099">
              <w:marLeft w:val="0"/>
              <w:marRight w:val="0"/>
              <w:marTop w:val="0"/>
              <w:marBottom w:val="0"/>
              <w:divBdr>
                <w:top w:val="none" w:sz="0" w:space="0" w:color="auto"/>
                <w:left w:val="none" w:sz="0" w:space="0" w:color="auto"/>
                <w:bottom w:val="none" w:sz="0" w:space="0" w:color="auto"/>
                <w:right w:val="none" w:sz="0" w:space="0" w:color="auto"/>
              </w:divBdr>
            </w:div>
            <w:div w:id="1079788946">
              <w:marLeft w:val="0"/>
              <w:marRight w:val="0"/>
              <w:marTop w:val="0"/>
              <w:marBottom w:val="0"/>
              <w:divBdr>
                <w:top w:val="none" w:sz="0" w:space="0" w:color="auto"/>
                <w:left w:val="none" w:sz="0" w:space="0" w:color="auto"/>
                <w:bottom w:val="none" w:sz="0" w:space="0" w:color="auto"/>
                <w:right w:val="none" w:sz="0" w:space="0" w:color="auto"/>
              </w:divBdr>
            </w:div>
            <w:div w:id="3675592">
              <w:marLeft w:val="0"/>
              <w:marRight w:val="0"/>
              <w:marTop w:val="0"/>
              <w:marBottom w:val="0"/>
              <w:divBdr>
                <w:top w:val="none" w:sz="0" w:space="0" w:color="auto"/>
                <w:left w:val="none" w:sz="0" w:space="0" w:color="auto"/>
                <w:bottom w:val="none" w:sz="0" w:space="0" w:color="auto"/>
                <w:right w:val="none" w:sz="0" w:space="0" w:color="auto"/>
              </w:divBdr>
            </w:div>
            <w:div w:id="971253998">
              <w:marLeft w:val="0"/>
              <w:marRight w:val="0"/>
              <w:marTop w:val="0"/>
              <w:marBottom w:val="0"/>
              <w:divBdr>
                <w:top w:val="none" w:sz="0" w:space="0" w:color="auto"/>
                <w:left w:val="none" w:sz="0" w:space="0" w:color="auto"/>
                <w:bottom w:val="none" w:sz="0" w:space="0" w:color="auto"/>
                <w:right w:val="none" w:sz="0" w:space="0" w:color="auto"/>
              </w:divBdr>
            </w:div>
            <w:div w:id="866942349">
              <w:marLeft w:val="0"/>
              <w:marRight w:val="0"/>
              <w:marTop w:val="0"/>
              <w:marBottom w:val="0"/>
              <w:divBdr>
                <w:top w:val="none" w:sz="0" w:space="0" w:color="auto"/>
                <w:left w:val="none" w:sz="0" w:space="0" w:color="auto"/>
                <w:bottom w:val="none" w:sz="0" w:space="0" w:color="auto"/>
                <w:right w:val="none" w:sz="0" w:space="0" w:color="auto"/>
              </w:divBdr>
            </w:div>
            <w:div w:id="1189291348">
              <w:marLeft w:val="0"/>
              <w:marRight w:val="0"/>
              <w:marTop w:val="0"/>
              <w:marBottom w:val="0"/>
              <w:divBdr>
                <w:top w:val="none" w:sz="0" w:space="0" w:color="auto"/>
                <w:left w:val="none" w:sz="0" w:space="0" w:color="auto"/>
                <w:bottom w:val="none" w:sz="0" w:space="0" w:color="auto"/>
                <w:right w:val="none" w:sz="0" w:space="0" w:color="auto"/>
              </w:divBdr>
            </w:div>
            <w:div w:id="484712432">
              <w:marLeft w:val="0"/>
              <w:marRight w:val="0"/>
              <w:marTop w:val="0"/>
              <w:marBottom w:val="0"/>
              <w:divBdr>
                <w:top w:val="none" w:sz="0" w:space="0" w:color="auto"/>
                <w:left w:val="none" w:sz="0" w:space="0" w:color="auto"/>
                <w:bottom w:val="none" w:sz="0" w:space="0" w:color="auto"/>
                <w:right w:val="none" w:sz="0" w:space="0" w:color="auto"/>
              </w:divBdr>
            </w:div>
            <w:div w:id="1453744925">
              <w:marLeft w:val="0"/>
              <w:marRight w:val="0"/>
              <w:marTop w:val="0"/>
              <w:marBottom w:val="0"/>
              <w:divBdr>
                <w:top w:val="none" w:sz="0" w:space="0" w:color="auto"/>
                <w:left w:val="none" w:sz="0" w:space="0" w:color="auto"/>
                <w:bottom w:val="none" w:sz="0" w:space="0" w:color="auto"/>
                <w:right w:val="none" w:sz="0" w:space="0" w:color="auto"/>
              </w:divBdr>
            </w:div>
            <w:div w:id="1804152599">
              <w:marLeft w:val="0"/>
              <w:marRight w:val="0"/>
              <w:marTop w:val="0"/>
              <w:marBottom w:val="0"/>
              <w:divBdr>
                <w:top w:val="none" w:sz="0" w:space="0" w:color="auto"/>
                <w:left w:val="none" w:sz="0" w:space="0" w:color="auto"/>
                <w:bottom w:val="none" w:sz="0" w:space="0" w:color="auto"/>
                <w:right w:val="none" w:sz="0" w:space="0" w:color="auto"/>
              </w:divBdr>
            </w:div>
            <w:div w:id="726609903">
              <w:marLeft w:val="0"/>
              <w:marRight w:val="0"/>
              <w:marTop w:val="0"/>
              <w:marBottom w:val="0"/>
              <w:divBdr>
                <w:top w:val="none" w:sz="0" w:space="0" w:color="auto"/>
                <w:left w:val="none" w:sz="0" w:space="0" w:color="auto"/>
                <w:bottom w:val="none" w:sz="0" w:space="0" w:color="auto"/>
                <w:right w:val="none" w:sz="0" w:space="0" w:color="auto"/>
              </w:divBdr>
            </w:div>
            <w:div w:id="1939950180">
              <w:marLeft w:val="0"/>
              <w:marRight w:val="0"/>
              <w:marTop w:val="0"/>
              <w:marBottom w:val="0"/>
              <w:divBdr>
                <w:top w:val="none" w:sz="0" w:space="0" w:color="auto"/>
                <w:left w:val="none" w:sz="0" w:space="0" w:color="auto"/>
                <w:bottom w:val="none" w:sz="0" w:space="0" w:color="auto"/>
                <w:right w:val="none" w:sz="0" w:space="0" w:color="auto"/>
              </w:divBdr>
            </w:div>
            <w:div w:id="2049647004">
              <w:marLeft w:val="0"/>
              <w:marRight w:val="0"/>
              <w:marTop w:val="0"/>
              <w:marBottom w:val="0"/>
              <w:divBdr>
                <w:top w:val="none" w:sz="0" w:space="0" w:color="auto"/>
                <w:left w:val="none" w:sz="0" w:space="0" w:color="auto"/>
                <w:bottom w:val="none" w:sz="0" w:space="0" w:color="auto"/>
                <w:right w:val="none" w:sz="0" w:space="0" w:color="auto"/>
              </w:divBdr>
            </w:div>
            <w:div w:id="1993293379">
              <w:marLeft w:val="0"/>
              <w:marRight w:val="0"/>
              <w:marTop w:val="0"/>
              <w:marBottom w:val="0"/>
              <w:divBdr>
                <w:top w:val="none" w:sz="0" w:space="0" w:color="auto"/>
                <w:left w:val="none" w:sz="0" w:space="0" w:color="auto"/>
                <w:bottom w:val="none" w:sz="0" w:space="0" w:color="auto"/>
                <w:right w:val="none" w:sz="0" w:space="0" w:color="auto"/>
              </w:divBdr>
            </w:div>
            <w:div w:id="709036561">
              <w:marLeft w:val="0"/>
              <w:marRight w:val="0"/>
              <w:marTop w:val="0"/>
              <w:marBottom w:val="0"/>
              <w:divBdr>
                <w:top w:val="none" w:sz="0" w:space="0" w:color="auto"/>
                <w:left w:val="none" w:sz="0" w:space="0" w:color="auto"/>
                <w:bottom w:val="none" w:sz="0" w:space="0" w:color="auto"/>
                <w:right w:val="none" w:sz="0" w:space="0" w:color="auto"/>
              </w:divBdr>
            </w:div>
            <w:div w:id="1141920749">
              <w:marLeft w:val="0"/>
              <w:marRight w:val="0"/>
              <w:marTop w:val="0"/>
              <w:marBottom w:val="0"/>
              <w:divBdr>
                <w:top w:val="none" w:sz="0" w:space="0" w:color="auto"/>
                <w:left w:val="none" w:sz="0" w:space="0" w:color="auto"/>
                <w:bottom w:val="none" w:sz="0" w:space="0" w:color="auto"/>
                <w:right w:val="none" w:sz="0" w:space="0" w:color="auto"/>
              </w:divBdr>
            </w:div>
            <w:div w:id="1003825337">
              <w:marLeft w:val="0"/>
              <w:marRight w:val="0"/>
              <w:marTop w:val="0"/>
              <w:marBottom w:val="0"/>
              <w:divBdr>
                <w:top w:val="none" w:sz="0" w:space="0" w:color="auto"/>
                <w:left w:val="none" w:sz="0" w:space="0" w:color="auto"/>
                <w:bottom w:val="none" w:sz="0" w:space="0" w:color="auto"/>
                <w:right w:val="none" w:sz="0" w:space="0" w:color="auto"/>
              </w:divBdr>
            </w:div>
            <w:div w:id="1649941369">
              <w:marLeft w:val="0"/>
              <w:marRight w:val="0"/>
              <w:marTop w:val="0"/>
              <w:marBottom w:val="0"/>
              <w:divBdr>
                <w:top w:val="none" w:sz="0" w:space="0" w:color="auto"/>
                <w:left w:val="none" w:sz="0" w:space="0" w:color="auto"/>
                <w:bottom w:val="none" w:sz="0" w:space="0" w:color="auto"/>
                <w:right w:val="none" w:sz="0" w:space="0" w:color="auto"/>
              </w:divBdr>
            </w:div>
            <w:div w:id="1906332684">
              <w:marLeft w:val="0"/>
              <w:marRight w:val="0"/>
              <w:marTop w:val="0"/>
              <w:marBottom w:val="0"/>
              <w:divBdr>
                <w:top w:val="none" w:sz="0" w:space="0" w:color="auto"/>
                <w:left w:val="none" w:sz="0" w:space="0" w:color="auto"/>
                <w:bottom w:val="none" w:sz="0" w:space="0" w:color="auto"/>
                <w:right w:val="none" w:sz="0" w:space="0" w:color="auto"/>
              </w:divBdr>
            </w:div>
            <w:div w:id="1635671153">
              <w:marLeft w:val="0"/>
              <w:marRight w:val="0"/>
              <w:marTop w:val="0"/>
              <w:marBottom w:val="0"/>
              <w:divBdr>
                <w:top w:val="none" w:sz="0" w:space="0" w:color="auto"/>
                <w:left w:val="none" w:sz="0" w:space="0" w:color="auto"/>
                <w:bottom w:val="none" w:sz="0" w:space="0" w:color="auto"/>
                <w:right w:val="none" w:sz="0" w:space="0" w:color="auto"/>
              </w:divBdr>
            </w:div>
            <w:div w:id="1889681522">
              <w:marLeft w:val="0"/>
              <w:marRight w:val="0"/>
              <w:marTop w:val="0"/>
              <w:marBottom w:val="0"/>
              <w:divBdr>
                <w:top w:val="none" w:sz="0" w:space="0" w:color="auto"/>
                <w:left w:val="none" w:sz="0" w:space="0" w:color="auto"/>
                <w:bottom w:val="none" w:sz="0" w:space="0" w:color="auto"/>
                <w:right w:val="none" w:sz="0" w:space="0" w:color="auto"/>
              </w:divBdr>
            </w:div>
            <w:div w:id="1991278166">
              <w:marLeft w:val="0"/>
              <w:marRight w:val="0"/>
              <w:marTop w:val="0"/>
              <w:marBottom w:val="0"/>
              <w:divBdr>
                <w:top w:val="none" w:sz="0" w:space="0" w:color="auto"/>
                <w:left w:val="none" w:sz="0" w:space="0" w:color="auto"/>
                <w:bottom w:val="none" w:sz="0" w:space="0" w:color="auto"/>
                <w:right w:val="none" w:sz="0" w:space="0" w:color="auto"/>
              </w:divBdr>
            </w:div>
            <w:div w:id="1417287693">
              <w:marLeft w:val="0"/>
              <w:marRight w:val="0"/>
              <w:marTop w:val="0"/>
              <w:marBottom w:val="0"/>
              <w:divBdr>
                <w:top w:val="none" w:sz="0" w:space="0" w:color="auto"/>
                <w:left w:val="none" w:sz="0" w:space="0" w:color="auto"/>
                <w:bottom w:val="none" w:sz="0" w:space="0" w:color="auto"/>
                <w:right w:val="none" w:sz="0" w:space="0" w:color="auto"/>
              </w:divBdr>
            </w:div>
            <w:div w:id="1250654622">
              <w:marLeft w:val="0"/>
              <w:marRight w:val="0"/>
              <w:marTop w:val="0"/>
              <w:marBottom w:val="0"/>
              <w:divBdr>
                <w:top w:val="none" w:sz="0" w:space="0" w:color="auto"/>
                <w:left w:val="none" w:sz="0" w:space="0" w:color="auto"/>
                <w:bottom w:val="none" w:sz="0" w:space="0" w:color="auto"/>
                <w:right w:val="none" w:sz="0" w:space="0" w:color="auto"/>
              </w:divBdr>
            </w:div>
            <w:div w:id="1027563416">
              <w:marLeft w:val="0"/>
              <w:marRight w:val="0"/>
              <w:marTop w:val="0"/>
              <w:marBottom w:val="0"/>
              <w:divBdr>
                <w:top w:val="none" w:sz="0" w:space="0" w:color="auto"/>
                <w:left w:val="none" w:sz="0" w:space="0" w:color="auto"/>
                <w:bottom w:val="none" w:sz="0" w:space="0" w:color="auto"/>
                <w:right w:val="none" w:sz="0" w:space="0" w:color="auto"/>
              </w:divBdr>
            </w:div>
            <w:div w:id="1583416806">
              <w:marLeft w:val="0"/>
              <w:marRight w:val="0"/>
              <w:marTop w:val="0"/>
              <w:marBottom w:val="0"/>
              <w:divBdr>
                <w:top w:val="none" w:sz="0" w:space="0" w:color="auto"/>
                <w:left w:val="none" w:sz="0" w:space="0" w:color="auto"/>
                <w:bottom w:val="none" w:sz="0" w:space="0" w:color="auto"/>
                <w:right w:val="none" w:sz="0" w:space="0" w:color="auto"/>
              </w:divBdr>
            </w:div>
            <w:div w:id="1485514671">
              <w:marLeft w:val="0"/>
              <w:marRight w:val="0"/>
              <w:marTop w:val="0"/>
              <w:marBottom w:val="0"/>
              <w:divBdr>
                <w:top w:val="none" w:sz="0" w:space="0" w:color="auto"/>
                <w:left w:val="none" w:sz="0" w:space="0" w:color="auto"/>
                <w:bottom w:val="none" w:sz="0" w:space="0" w:color="auto"/>
                <w:right w:val="none" w:sz="0" w:space="0" w:color="auto"/>
              </w:divBdr>
            </w:div>
            <w:div w:id="1897275431">
              <w:marLeft w:val="0"/>
              <w:marRight w:val="0"/>
              <w:marTop w:val="0"/>
              <w:marBottom w:val="0"/>
              <w:divBdr>
                <w:top w:val="none" w:sz="0" w:space="0" w:color="auto"/>
                <w:left w:val="none" w:sz="0" w:space="0" w:color="auto"/>
                <w:bottom w:val="none" w:sz="0" w:space="0" w:color="auto"/>
                <w:right w:val="none" w:sz="0" w:space="0" w:color="auto"/>
              </w:divBdr>
            </w:div>
            <w:div w:id="2088842081">
              <w:marLeft w:val="0"/>
              <w:marRight w:val="0"/>
              <w:marTop w:val="0"/>
              <w:marBottom w:val="0"/>
              <w:divBdr>
                <w:top w:val="none" w:sz="0" w:space="0" w:color="auto"/>
                <w:left w:val="none" w:sz="0" w:space="0" w:color="auto"/>
                <w:bottom w:val="none" w:sz="0" w:space="0" w:color="auto"/>
                <w:right w:val="none" w:sz="0" w:space="0" w:color="auto"/>
              </w:divBdr>
            </w:div>
            <w:div w:id="745690089">
              <w:marLeft w:val="0"/>
              <w:marRight w:val="0"/>
              <w:marTop w:val="0"/>
              <w:marBottom w:val="0"/>
              <w:divBdr>
                <w:top w:val="none" w:sz="0" w:space="0" w:color="auto"/>
                <w:left w:val="none" w:sz="0" w:space="0" w:color="auto"/>
                <w:bottom w:val="none" w:sz="0" w:space="0" w:color="auto"/>
                <w:right w:val="none" w:sz="0" w:space="0" w:color="auto"/>
              </w:divBdr>
            </w:div>
            <w:div w:id="713508724">
              <w:marLeft w:val="0"/>
              <w:marRight w:val="0"/>
              <w:marTop w:val="0"/>
              <w:marBottom w:val="0"/>
              <w:divBdr>
                <w:top w:val="none" w:sz="0" w:space="0" w:color="auto"/>
                <w:left w:val="none" w:sz="0" w:space="0" w:color="auto"/>
                <w:bottom w:val="none" w:sz="0" w:space="0" w:color="auto"/>
                <w:right w:val="none" w:sz="0" w:space="0" w:color="auto"/>
              </w:divBdr>
            </w:div>
            <w:div w:id="1313825880">
              <w:marLeft w:val="0"/>
              <w:marRight w:val="0"/>
              <w:marTop w:val="0"/>
              <w:marBottom w:val="0"/>
              <w:divBdr>
                <w:top w:val="none" w:sz="0" w:space="0" w:color="auto"/>
                <w:left w:val="none" w:sz="0" w:space="0" w:color="auto"/>
                <w:bottom w:val="none" w:sz="0" w:space="0" w:color="auto"/>
                <w:right w:val="none" w:sz="0" w:space="0" w:color="auto"/>
              </w:divBdr>
            </w:div>
            <w:div w:id="467476257">
              <w:marLeft w:val="0"/>
              <w:marRight w:val="0"/>
              <w:marTop w:val="0"/>
              <w:marBottom w:val="0"/>
              <w:divBdr>
                <w:top w:val="none" w:sz="0" w:space="0" w:color="auto"/>
                <w:left w:val="none" w:sz="0" w:space="0" w:color="auto"/>
                <w:bottom w:val="none" w:sz="0" w:space="0" w:color="auto"/>
                <w:right w:val="none" w:sz="0" w:space="0" w:color="auto"/>
              </w:divBdr>
            </w:div>
            <w:div w:id="983436064">
              <w:marLeft w:val="0"/>
              <w:marRight w:val="0"/>
              <w:marTop w:val="0"/>
              <w:marBottom w:val="0"/>
              <w:divBdr>
                <w:top w:val="none" w:sz="0" w:space="0" w:color="auto"/>
                <w:left w:val="none" w:sz="0" w:space="0" w:color="auto"/>
                <w:bottom w:val="none" w:sz="0" w:space="0" w:color="auto"/>
                <w:right w:val="none" w:sz="0" w:space="0" w:color="auto"/>
              </w:divBdr>
            </w:div>
            <w:div w:id="1565021210">
              <w:marLeft w:val="0"/>
              <w:marRight w:val="0"/>
              <w:marTop w:val="0"/>
              <w:marBottom w:val="0"/>
              <w:divBdr>
                <w:top w:val="none" w:sz="0" w:space="0" w:color="auto"/>
                <w:left w:val="none" w:sz="0" w:space="0" w:color="auto"/>
                <w:bottom w:val="none" w:sz="0" w:space="0" w:color="auto"/>
                <w:right w:val="none" w:sz="0" w:space="0" w:color="auto"/>
              </w:divBdr>
            </w:div>
            <w:div w:id="2108231096">
              <w:marLeft w:val="0"/>
              <w:marRight w:val="0"/>
              <w:marTop w:val="0"/>
              <w:marBottom w:val="0"/>
              <w:divBdr>
                <w:top w:val="none" w:sz="0" w:space="0" w:color="auto"/>
                <w:left w:val="none" w:sz="0" w:space="0" w:color="auto"/>
                <w:bottom w:val="none" w:sz="0" w:space="0" w:color="auto"/>
                <w:right w:val="none" w:sz="0" w:space="0" w:color="auto"/>
              </w:divBdr>
            </w:div>
            <w:div w:id="1187524583">
              <w:marLeft w:val="0"/>
              <w:marRight w:val="0"/>
              <w:marTop w:val="0"/>
              <w:marBottom w:val="0"/>
              <w:divBdr>
                <w:top w:val="none" w:sz="0" w:space="0" w:color="auto"/>
                <w:left w:val="none" w:sz="0" w:space="0" w:color="auto"/>
                <w:bottom w:val="none" w:sz="0" w:space="0" w:color="auto"/>
                <w:right w:val="none" w:sz="0" w:space="0" w:color="auto"/>
              </w:divBdr>
            </w:div>
            <w:div w:id="1237202072">
              <w:marLeft w:val="0"/>
              <w:marRight w:val="0"/>
              <w:marTop w:val="0"/>
              <w:marBottom w:val="0"/>
              <w:divBdr>
                <w:top w:val="none" w:sz="0" w:space="0" w:color="auto"/>
                <w:left w:val="none" w:sz="0" w:space="0" w:color="auto"/>
                <w:bottom w:val="none" w:sz="0" w:space="0" w:color="auto"/>
                <w:right w:val="none" w:sz="0" w:space="0" w:color="auto"/>
              </w:divBdr>
            </w:div>
            <w:div w:id="1141583029">
              <w:marLeft w:val="0"/>
              <w:marRight w:val="0"/>
              <w:marTop w:val="0"/>
              <w:marBottom w:val="0"/>
              <w:divBdr>
                <w:top w:val="none" w:sz="0" w:space="0" w:color="auto"/>
                <w:left w:val="none" w:sz="0" w:space="0" w:color="auto"/>
                <w:bottom w:val="none" w:sz="0" w:space="0" w:color="auto"/>
                <w:right w:val="none" w:sz="0" w:space="0" w:color="auto"/>
              </w:divBdr>
            </w:div>
            <w:div w:id="550043967">
              <w:marLeft w:val="0"/>
              <w:marRight w:val="0"/>
              <w:marTop w:val="0"/>
              <w:marBottom w:val="0"/>
              <w:divBdr>
                <w:top w:val="none" w:sz="0" w:space="0" w:color="auto"/>
                <w:left w:val="none" w:sz="0" w:space="0" w:color="auto"/>
                <w:bottom w:val="none" w:sz="0" w:space="0" w:color="auto"/>
                <w:right w:val="none" w:sz="0" w:space="0" w:color="auto"/>
              </w:divBdr>
            </w:div>
            <w:div w:id="1461878674">
              <w:marLeft w:val="0"/>
              <w:marRight w:val="0"/>
              <w:marTop w:val="0"/>
              <w:marBottom w:val="0"/>
              <w:divBdr>
                <w:top w:val="none" w:sz="0" w:space="0" w:color="auto"/>
                <w:left w:val="none" w:sz="0" w:space="0" w:color="auto"/>
                <w:bottom w:val="none" w:sz="0" w:space="0" w:color="auto"/>
                <w:right w:val="none" w:sz="0" w:space="0" w:color="auto"/>
              </w:divBdr>
            </w:div>
            <w:div w:id="835195918">
              <w:marLeft w:val="0"/>
              <w:marRight w:val="0"/>
              <w:marTop w:val="0"/>
              <w:marBottom w:val="0"/>
              <w:divBdr>
                <w:top w:val="none" w:sz="0" w:space="0" w:color="auto"/>
                <w:left w:val="none" w:sz="0" w:space="0" w:color="auto"/>
                <w:bottom w:val="none" w:sz="0" w:space="0" w:color="auto"/>
                <w:right w:val="none" w:sz="0" w:space="0" w:color="auto"/>
              </w:divBdr>
            </w:div>
            <w:div w:id="2041666743">
              <w:marLeft w:val="0"/>
              <w:marRight w:val="0"/>
              <w:marTop w:val="0"/>
              <w:marBottom w:val="0"/>
              <w:divBdr>
                <w:top w:val="none" w:sz="0" w:space="0" w:color="auto"/>
                <w:left w:val="none" w:sz="0" w:space="0" w:color="auto"/>
                <w:bottom w:val="none" w:sz="0" w:space="0" w:color="auto"/>
                <w:right w:val="none" w:sz="0" w:space="0" w:color="auto"/>
              </w:divBdr>
            </w:div>
            <w:div w:id="193691394">
              <w:marLeft w:val="0"/>
              <w:marRight w:val="0"/>
              <w:marTop w:val="0"/>
              <w:marBottom w:val="0"/>
              <w:divBdr>
                <w:top w:val="none" w:sz="0" w:space="0" w:color="auto"/>
                <w:left w:val="none" w:sz="0" w:space="0" w:color="auto"/>
                <w:bottom w:val="none" w:sz="0" w:space="0" w:color="auto"/>
                <w:right w:val="none" w:sz="0" w:space="0" w:color="auto"/>
              </w:divBdr>
            </w:div>
            <w:div w:id="778646811">
              <w:marLeft w:val="0"/>
              <w:marRight w:val="0"/>
              <w:marTop w:val="0"/>
              <w:marBottom w:val="0"/>
              <w:divBdr>
                <w:top w:val="none" w:sz="0" w:space="0" w:color="auto"/>
                <w:left w:val="none" w:sz="0" w:space="0" w:color="auto"/>
                <w:bottom w:val="none" w:sz="0" w:space="0" w:color="auto"/>
                <w:right w:val="none" w:sz="0" w:space="0" w:color="auto"/>
              </w:divBdr>
            </w:div>
            <w:div w:id="1606157128">
              <w:marLeft w:val="0"/>
              <w:marRight w:val="0"/>
              <w:marTop w:val="0"/>
              <w:marBottom w:val="0"/>
              <w:divBdr>
                <w:top w:val="none" w:sz="0" w:space="0" w:color="auto"/>
                <w:left w:val="none" w:sz="0" w:space="0" w:color="auto"/>
                <w:bottom w:val="none" w:sz="0" w:space="0" w:color="auto"/>
                <w:right w:val="none" w:sz="0" w:space="0" w:color="auto"/>
              </w:divBdr>
            </w:div>
            <w:div w:id="1920749698">
              <w:marLeft w:val="0"/>
              <w:marRight w:val="0"/>
              <w:marTop w:val="0"/>
              <w:marBottom w:val="0"/>
              <w:divBdr>
                <w:top w:val="none" w:sz="0" w:space="0" w:color="auto"/>
                <w:left w:val="none" w:sz="0" w:space="0" w:color="auto"/>
                <w:bottom w:val="none" w:sz="0" w:space="0" w:color="auto"/>
                <w:right w:val="none" w:sz="0" w:space="0" w:color="auto"/>
              </w:divBdr>
            </w:div>
            <w:div w:id="991102117">
              <w:marLeft w:val="0"/>
              <w:marRight w:val="0"/>
              <w:marTop w:val="0"/>
              <w:marBottom w:val="0"/>
              <w:divBdr>
                <w:top w:val="none" w:sz="0" w:space="0" w:color="auto"/>
                <w:left w:val="none" w:sz="0" w:space="0" w:color="auto"/>
                <w:bottom w:val="none" w:sz="0" w:space="0" w:color="auto"/>
                <w:right w:val="none" w:sz="0" w:space="0" w:color="auto"/>
              </w:divBdr>
            </w:div>
            <w:div w:id="998074224">
              <w:marLeft w:val="0"/>
              <w:marRight w:val="0"/>
              <w:marTop w:val="0"/>
              <w:marBottom w:val="0"/>
              <w:divBdr>
                <w:top w:val="none" w:sz="0" w:space="0" w:color="auto"/>
                <w:left w:val="none" w:sz="0" w:space="0" w:color="auto"/>
                <w:bottom w:val="none" w:sz="0" w:space="0" w:color="auto"/>
                <w:right w:val="none" w:sz="0" w:space="0" w:color="auto"/>
              </w:divBdr>
            </w:div>
            <w:div w:id="1546216108">
              <w:marLeft w:val="0"/>
              <w:marRight w:val="0"/>
              <w:marTop w:val="0"/>
              <w:marBottom w:val="0"/>
              <w:divBdr>
                <w:top w:val="none" w:sz="0" w:space="0" w:color="auto"/>
                <w:left w:val="none" w:sz="0" w:space="0" w:color="auto"/>
                <w:bottom w:val="none" w:sz="0" w:space="0" w:color="auto"/>
                <w:right w:val="none" w:sz="0" w:space="0" w:color="auto"/>
              </w:divBdr>
            </w:div>
            <w:div w:id="1995794834">
              <w:marLeft w:val="0"/>
              <w:marRight w:val="0"/>
              <w:marTop w:val="0"/>
              <w:marBottom w:val="0"/>
              <w:divBdr>
                <w:top w:val="none" w:sz="0" w:space="0" w:color="auto"/>
                <w:left w:val="none" w:sz="0" w:space="0" w:color="auto"/>
                <w:bottom w:val="none" w:sz="0" w:space="0" w:color="auto"/>
                <w:right w:val="none" w:sz="0" w:space="0" w:color="auto"/>
              </w:divBdr>
            </w:div>
            <w:div w:id="485439811">
              <w:marLeft w:val="0"/>
              <w:marRight w:val="0"/>
              <w:marTop w:val="0"/>
              <w:marBottom w:val="0"/>
              <w:divBdr>
                <w:top w:val="none" w:sz="0" w:space="0" w:color="auto"/>
                <w:left w:val="none" w:sz="0" w:space="0" w:color="auto"/>
                <w:bottom w:val="none" w:sz="0" w:space="0" w:color="auto"/>
                <w:right w:val="none" w:sz="0" w:space="0" w:color="auto"/>
              </w:divBdr>
            </w:div>
            <w:div w:id="1561330885">
              <w:marLeft w:val="0"/>
              <w:marRight w:val="0"/>
              <w:marTop w:val="0"/>
              <w:marBottom w:val="0"/>
              <w:divBdr>
                <w:top w:val="none" w:sz="0" w:space="0" w:color="auto"/>
                <w:left w:val="none" w:sz="0" w:space="0" w:color="auto"/>
                <w:bottom w:val="none" w:sz="0" w:space="0" w:color="auto"/>
                <w:right w:val="none" w:sz="0" w:space="0" w:color="auto"/>
              </w:divBdr>
            </w:div>
            <w:div w:id="109008270">
              <w:marLeft w:val="0"/>
              <w:marRight w:val="0"/>
              <w:marTop w:val="0"/>
              <w:marBottom w:val="0"/>
              <w:divBdr>
                <w:top w:val="none" w:sz="0" w:space="0" w:color="auto"/>
                <w:left w:val="none" w:sz="0" w:space="0" w:color="auto"/>
                <w:bottom w:val="none" w:sz="0" w:space="0" w:color="auto"/>
                <w:right w:val="none" w:sz="0" w:space="0" w:color="auto"/>
              </w:divBdr>
            </w:div>
            <w:div w:id="1063599647">
              <w:marLeft w:val="0"/>
              <w:marRight w:val="0"/>
              <w:marTop w:val="0"/>
              <w:marBottom w:val="0"/>
              <w:divBdr>
                <w:top w:val="none" w:sz="0" w:space="0" w:color="auto"/>
                <w:left w:val="none" w:sz="0" w:space="0" w:color="auto"/>
                <w:bottom w:val="none" w:sz="0" w:space="0" w:color="auto"/>
                <w:right w:val="none" w:sz="0" w:space="0" w:color="auto"/>
              </w:divBdr>
            </w:div>
            <w:div w:id="1483348604">
              <w:marLeft w:val="0"/>
              <w:marRight w:val="0"/>
              <w:marTop w:val="0"/>
              <w:marBottom w:val="0"/>
              <w:divBdr>
                <w:top w:val="none" w:sz="0" w:space="0" w:color="auto"/>
                <w:left w:val="none" w:sz="0" w:space="0" w:color="auto"/>
                <w:bottom w:val="none" w:sz="0" w:space="0" w:color="auto"/>
                <w:right w:val="none" w:sz="0" w:space="0" w:color="auto"/>
              </w:divBdr>
            </w:div>
            <w:div w:id="693844292">
              <w:marLeft w:val="0"/>
              <w:marRight w:val="0"/>
              <w:marTop w:val="0"/>
              <w:marBottom w:val="0"/>
              <w:divBdr>
                <w:top w:val="none" w:sz="0" w:space="0" w:color="auto"/>
                <w:left w:val="none" w:sz="0" w:space="0" w:color="auto"/>
                <w:bottom w:val="none" w:sz="0" w:space="0" w:color="auto"/>
                <w:right w:val="none" w:sz="0" w:space="0" w:color="auto"/>
              </w:divBdr>
            </w:div>
            <w:div w:id="2138644792">
              <w:marLeft w:val="0"/>
              <w:marRight w:val="0"/>
              <w:marTop w:val="0"/>
              <w:marBottom w:val="0"/>
              <w:divBdr>
                <w:top w:val="none" w:sz="0" w:space="0" w:color="auto"/>
                <w:left w:val="none" w:sz="0" w:space="0" w:color="auto"/>
                <w:bottom w:val="none" w:sz="0" w:space="0" w:color="auto"/>
                <w:right w:val="none" w:sz="0" w:space="0" w:color="auto"/>
              </w:divBdr>
            </w:div>
            <w:div w:id="1961691271">
              <w:marLeft w:val="0"/>
              <w:marRight w:val="0"/>
              <w:marTop w:val="0"/>
              <w:marBottom w:val="0"/>
              <w:divBdr>
                <w:top w:val="none" w:sz="0" w:space="0" w:color="auto"/>
                <w:left w:val="none" w:sz="0" w:space="0" w:color="auto"/>
                <w:bottom w:val="none" w:sz="0" w:space="0" w:color="auto"/>
                <w:right w:val="none" w:sz="0" w:space="0" w:color="auto"/>
              </w:divBdr>
            </w:div>
            <w:div w:id="459036142">
              <w:marLeft w:val="0"/>
              <w:marRight w:val="0"/>
              <w:marTop w:val="0"/>
              <w:marBottom w:val="0"/>
              <w:divBdr>
                <w:top w:val="none" w:sz="0" w:space="0" w:color="auto"/>
                <w:left w:val="none" w:sz="0" w:space="0" w:color="auto"/>
                <w:bottom w:val="none" w:sz="0" w:space="0" w:color="auto"/>
                <w:right w:val="none" w:sz="0" w:space="0" w:color="auto"/>
              </w:divBdr>
            </w:div>
            <w:div w:id="1040518646">
              <w:marLeft w:val="0"/>
              <w:marRight w:val="0"/>
              <w:marTop w:val="0"/>
              <w:marBottom w:val="0"/>
              <w:divBdr>
                <w:top w:val="none" w:sz="0" w:space="0" w:color="auto"/>
                <w:left w:val="none" w:sz="0" w:space="0" w:color="auto"/>
                <w:bottom w:val="none" w:sz="0" w:space="0" w:color="auto"/>
                <w:right w:val="none" w:sz="0" w:space="0" w:color="auto"/>
              </w:divBdr>
            </w:div>
            <w:div w:id="374963071">
              <w:marLeft w:val="0"/>
              <w:marRight w:val="0"/>
              <w:marTop w:val="0"/>
              <w:marBottom w:val="0"/>
              <w:divBdr>
                <w:top w:val="none" w:sz="0" w:space="0" w:color="auto"/>
                <w:left w:val="none" w:sz="0" w:space="0" w:color="auto"/>
                <w:bottom w:val="none" w:sz="0" w:space="0" w:color="auto"/>
                <w:right w:val="none" w:sz="0" w:space="0" w:color="auto"/>
              </w:divBdr>
            </w:div>
            <w:div w:id="1839225829">
              <w:marLeft w:val="0"/>
              <w:marRight w:val="0"/>
              <w:marTop w:val="0"/>
              <w:marBottom w:val="0"/>
              <w:divBdr>
                <w:top w:val="none" w:sz="0" w:space="0" w:color="auto"/>
                <w:left w:val="none" w:sz="0" w:space="0" w:color="auto"/>
                <w:bottom w:val="none" w:sz="0" w:space="0" w:color="auto"/>
                <w:right w:val="none" w:sz="0" w:space="0" w:color="auto"/>
              </w:divBdr>
            </w:div>
            <w:div w:id="187333691">
              <w:marLeft w:val="0"/>
              <w:marRight w:val="0"/>
              <w:marTop w:val="0"/>
              <w:marBottom w:val="0"/>
              <w:divBdr>
                <w:top w:val="none" w:sz="0" w:space="0" w:color="auto"/>
                <w:left w:val="none" w:sz="0" w:space="0" w:color="auto"/>
                <w:bottom w:val="none" w:sz="0" w:space="0" w:color="auto"/>
                <w:right w:val="none" w:sz="0" w:space="0" w:color="auto"/>
              </w:divBdr>
            </w:div>
            <w:div w:id="408701404">
              <w:marLeft w:val="0"/>
              <w:marRight w:val="0"/>
              <w:marTop w:val="0"/>
              <w:marBottom w:val="0"/>
              <w:divBdr>
                <w:top w:val="none" w:sz="0" w:space="0" w:color="auto"/>
                <w:left w:val="none" w:sz="0" w:space="0" w:color="auto"/>
                <w:bottom w:val="none" w:sz="0" w:space="0" w:color="auto"/>
                <w:right w:val="none" w:sz="0" w:space="0" w:color="auto"/>
              </w:divBdr>
            </w:div>
            <w:div w:id="130753798">
              <w:marLeft w:val="0"/>
              <w:marRight w:val="0"/>
              <w:marTop w:val="0"/>
              <w:marBottom w:val="0"/>
              <w:divBdr>
                <w:top w:val="none" w:sz="0" w:space="0" w:color="auto"/>
                <w:left w:val="none" w:sz="0" w:space="0" w:color="auto"/>
                <w:bottom w:val="none" w:sz="0" w:space="0" w:color="auto"/>
                <w:right w:val="none" w:sz="0" w:space="0" w:color="auto"/>
              </w:divBdr>
            </w:div>
            <w:div w:id="1881284888">
              <w:marLeft w:val="0"/>
              <w:marRight w:val="0"/>
              <w:marTop w:val="0"/>
              <w:marBottom w:val="0"/>
              <w:divBdr>
                <w:top w:val="none" w:sz="0" w:space="0" w:color="auto"/>
                <w:left w:val="none" w:sz="0" w:space="0" w:color="auto"/>
                <w:bottom w:val="none" w:sz="0" w:space="0" w:color="auto"/>
                <w:right w:val="none" w:sz="0" w:space="0" w:color="auto"/>
              </w:divBdr>
            </w:div>
            <w:div w:id="542639663">
              <w:marLeft w:val="0"/>
              <w:marRight w:val="0"/>
              <w:marTop w:val="0"/>
              <w:marBottom w:val="0"/>
              <w:divBdr>
                <w:top w:val="none" w:sz="0" w:space="0" w:color="auto"/>
                <w:left w:val="none" w:sz="0" w:space="0" w:color="auto"/>
                <w:bottom w:val="none" w:sz="0" w:space="0" w:color="auto"/>
                <w:right w:val="none" w:sz="0" w:space="0" w:color="auto"/>
              </w:divBdr>
            </w:div>
            <w:div w:id="1218972227">
              <w:marLeft w:val="0"/>
              <w:marRight w:val="0"/>
              <w:marTop w:val="0"/>
              <w:marBottom w:val="0"/>
              <w:divBdr>
                <w:top w:val="none" w:sz="0" w:space="0" w:color="auto"/>
                <w:left w:val="none" w:sz="0" w:space="0" w:color="auto"/>
                <w:bottom w:val="none" w:sz="0" w:space="0" w:color="auto"/>
                <w:right w:val="none" w:sz="0" w:space="0" w:color="auto"/>
              </w:divBdr>
            </w:div>
            <w:div w:id="687566751">
              <w:marLeft w:val="0"/>
              <w:marRight w:val="0"/>
              <w:marTop w:val="0"/>
              <w:marBottom w:val="0"/>
              <w:divBdr>
                <w:top w:val="none" w:sz="0" w:space="0" w:color="auto"/>
                <w:left w:val="none" w:sz="0" w:space="0" w:color="auto"/>
                <w:bottom w:val="none" w:sz="0" w:space="0" w:color="auto"/>
                <w:right w:val="none" w:sz="0" w:space="0" w:color="auto"/>
              </w:divBdr>
            </w:div>
            <w:div w:id="1332181495">
              <w:marLeft w:val="0"/>
              <w:marRight w:val="0"/>
              <w:marTop w:val="0"/>
              <w:marBottom w:val="0"/>
              <w:divBdr>
                <w:top w:val="none" w:sz="0" w:space="0" w:color="auto"/>
                <w:left w:val="none" w:sz="0" w:space="0" w:color="auto"/>
                <w:bottom w:val="none" w:sz="0" w:space="0" w:color="auto"/>
                <w:right w:val="none" w:sz="0" w:space="0" w:color="auto"/>
              </w:divBdr>
            </w:div>
            <w:div w:id="913393491">
              <w:marLeft w:val="0"/>
              <w:marRight w:val="0"/>
              <w:marTop w:val="0"/>
              <w:marBottom w:val="0"/>
              <w:divBdr>
                <w:top w:val="none" w:sz="0" w:space="0" w:color="auto"/>
                <w:left w:val="none" w:sz="0" w:space="0" w:color="auto"/>
                <w:bottom w:val="none" w:sz="0" w:space="0" w:color="auto"/>
                <w:right w:val="none" w:sz="0" w:space="0" w:color="auto"/>
              </w:divBdr>
            </w:div>
            <w:div w:id="1656448976">
              <w:marLeft w:val="0"/>
              <w:marRight w:val="0"/>
              <w:marTop w:val="0"/>
              <w:marBottom w:val="0"/>
              <w:divBdr>
                <w:top w:val="none" w:sz="0" w:space="0" w:color="auto"/>
                <w:left w:val="none" w:sz="0" w:space="0" w:color="auto"/>
                <w:bottom w:val="none" w:sz="0" w:space="0" w:color="auto"/>
                <w:right w:val="none" w:sz="0" w:space="0" w:color="auto"/>
              </w:divBdr>
            </w:div>
            <w:div w:id="802772524">
              <w:marLeft w:val="0"/>
              <w:marRight w:val="0"/>
              <w:marTop w:val="0"/>
              <w:marBottom w:val="0"/>
              <w:divBdr>
                <w:top w:val="none" w:sz="0" w:space="0" w:color="auto"/>
                <w:left w:val="none" w:sz="0" w:space="0" w:color="auto"/>
                <w:bottom w:val="none" w:sz="0" w:space="0" w:color="auto"/>
                <w:right w:val="none" w:sz="0" w:space="0" w:color="auto"/>
              </w:divBdr>
            </w:div>
            <w:div w:id="102921580">
              <w:marLeft w:val="0"/>
              <w:marRight w:val="0"/>
              <w:marTop w:val="0"/>
              <w:marBottom w:val="0"/>
              <w:divBdr>
                <w:top w:val="none" w:sz="0" w:space="0" w:color="auto"/>
                <w:left w:val="none" w:sz="0" w:space="0" w:color="auto"/>
                <w:bottom w:val="none" w:sz="0" w:space="0" w:color="auto"/>
                <w:right w:val="none" w:sz="0" w:space="0" w:color="auto"/>
              </w:divBdr>
            </w:div>
            <w:div w:id="1736968366">
              <w:marLeft w:val="0"/>
              <w:marRight w:val="0"/>
              <w:marTop w:val="0"/>
              <w:marBottom w:val="0"/>
              <w:divBdr>
                <w:top w:val="none" w:sz="0" w:space="0" w:color="auto"/>
                <w:left w:val="none" w:sz="0" w:space="0" w:color="auto"/>
                <w:bottom w:val="none" w:sz="0" w:space="0" w:color="auto"/>
                <w:right w:val="none" w:sz="0" w:space="0" w:color="auto"/>
              </w:divBdr>
            </w:div>
            <w:div w:id="2083984090">
              <w:marLeft w:val="0"/>
              <w:marRight w:val="0"/>
              <w:marTop w:val="0"/>
              <w:marBottom w:val="0"/>
              <w:divBdr>
                <w:top w:val="none" w:sz="0" w:space="0" w:color="auto"/>
                <w:left w:val="none" w:sz="0" w:space="0" w:color="auto"/>
                <w:bottom w:val="none" w:sz="0" w:space="0" w:color="auto"/>
                <w:right w:val="none" w:sz="0" w:space="0" w:color="auto"/>
              </w:divBdr>
            </w:div>
            <w:div w:id="1419059932">
              <w:marLeft w:val="0"/>
              <w:marRight w:val="0"/>
              <w:marTop w:val="0"/>
              <w:marBottom w:val="0"/>
              <w:divBdr>
                <w:top w:val="none" w:sz="0" w:space="0" w:color="auto"/>
                <w:left w:val="none" w:sz="0" w:space="0" w:color="auto"/>
                <w:bottom w:val="none" w:sz="0" w:space="0" w:color="auto"/>
                <w:right w:val="none" w:sz="0" w:space="0" w:color="auto"/>
              </w:divBdr>
            </w:div>
            <w:div w:id="1740012335">
              <w:marLeft w:val="0"/>
              <w:marRight w:val="0"/>
              <w:marTop w:val="0"/>
              <w:marBottom w:val="0"/>
              <w:divBdr>
                <w:top w:val="none" w:sz="0" w:space="0" w:color="auto"/>
                <w:left w:val="none" w:sz="0" w:space="0" w:color="auto"/>
                <w:bottom w:val="none" w:sz="0" w:space="0" w:color="auto"/>
                <w:right w:val="none" w:sz="0" w:space="0" w:color="auto"/>
              </w:divBdr>
            </w:div>
            <w:div w:id="1694070513">
              <w:marLeft w:val="0"/>
              <w:marRight w:val="0"/>
              <w:marTop w:val="0"/>
              <w:marBottom w:val="0"/>
              <w:divBdr>
                <w:top w:val="none" w:sz="0" w:space="0" w:color="auto"/>
                <w:left w:val="none" w:sz="0" w:space="0" w:color="auto"/>
                <w:bottom w:val="none" w:sz="0" w:space="0" w:color="auto"/>
                <w:right w:val="none" w:sz="0" w:space="0" w:color="auto"/>
              </w:divBdr>
            </w:div>
            <w:div w:id="704906614">
              <w:marLeft w:val="0"/>
              <w:marRight w:val="0"/>
              <w:marTop w:val="0"/>
              <w:marBottom w:val="0"/>
              <w:divBdr>
                <w:top w:val="none" w:sz="0" w:space="0" w:color="auto"/>
                <w:left w:val="none" w:sz="0" w:space="0" w:color="auto"/>
                <w:bottom w:val="none" w:sz="0" w:space="0" w:color="auto"/>
                <w:right w:val="none" w:sz="0" w:space="0" w:color="auto"/>
              </w:divBdr>
            </w:div>
            <w:div w:id="205915442">
              <w:marLeft w:val="0"/>
              <w:marRight w:val="0"/>
              <w:marTop w:val="0"/>
              <w:marBottom w:val="0"/>
              <w:divBdr>
                <w:top w:val="none" w:sz="0" w:space="0" w:color="auto"/>
                <w:left w:val="none" w:sz="0" w:space="0" w:color="auto"/>
                <w:bottom w:val="none" w:sz="0" w:space="0" w:color="auto"/>
                <w:right w:val="none" w:sz="0" w:space="0" w:color="auto"/>
              </w:divBdr>
            </w:div>
            <w:div w:id="1294365044">
              <w:marLeft w:val="0"/>
              <w:marRight w:val="0"/>
              <w:marTop w:val="0"/>
              <w:marBottom w:val="0"/>
              <w:divBdr>
                <w:top w:val="none" w:sz="0" w:space="0" w:color="auto"/>
                <w:left w:val="none" w:sz="0" w:space="0" w:color="auto"/>
                <w:bottom w:val="none" w:sz="0" w:space="0" w:color="auto"/>
                <w:right w:val="none" w:sz="0" w:space="0" w:color="auto"/>
              </w:divBdr>
            </w:div>
            <w:div w:id="272328992">
              <w:marLeft w:val="0"/>
              <w:marRight w:val="0"/>
              <w:marTop w:val="0"/>
              <w:marBottom w:val="0"/>
              <w:divBdr>
                <w:top w:val="none" w:sz="0" w:space="0" w:color="auto"/>
                <w:left w:val="none" w:sz="0" w:space="0" w:color="auto"/>
                <w:bottom w:val="none" w:sz="0" w:space="0" w:color="auto"/>
                <w:right w:val="none" w:sz="0" w:space="0" w:color="auto"/>
              </w:divBdr>
            </w:div>
            <w:div w:id="589199305">
              <w:marLeft w:val="0"/>
              <w:marRight w:val="0"/>
              <w:marTop w:val="0"/>
              <w:marBottom w:val="0"/>
              <w:divBdr>
                <w:top w:val="none" w:sz="0" w:space="0" w:color="auto"/>
                <w:left w:val="none" w:sz="0" w:space="0" w:color="auto"/>
                <w:bottom w:val="none" w:sz="0" w:space="0" w:color="auto"/>
                <w:right w:val="none" w:sz="0" w:space="0" w:color="auto"/>
              </w:divBdr>
            </w:div>
            <w:div w:id="326717466">
              <w:marLeft w:val="0"/>
              <w:marRight w:val="0"/>
              <w:marTop w:val="0"/>
              <w:marBottom w:val="0"/>
              <w:divBdr>
                <w:top w:val="none" w:sz="0" w:space="0" w:color="auto"/>
                <w:left w:val="none" w:sz="0" w:space="0" w:color="auto"/>
                <w:bottom w:val="none" w:sz="0" w:space="0" w:color="auto"/>
                <w:right w:val="none" w:sz="0" w:space="0" w:color="auto"/>
              </w:divBdr>
            </w:div>
            <w:div w:id="651568112">
              <w:marLeft w:val="0"/>
              <w:marRight w:val="0"/>
              <w:marTop w:val="0"/>
              <w:marBottom w:val="0"/>
              <w:divBdr>
                <w:top w:val="none" w:sz="0" w:space="0" w:color="auto"/>
                <w:left w:val="none" w:sz="0" w:space="0" w:color="auto"/>
                <w:bottom w:val="none" w:sz="0" w:space="0" w:color="auto"/>
                <w:right w:val="none" w:sz="0" w:space="0" w:color="auto"/>
              </w:divBdr>
            </w:div>
            <w:div w:id="1176921290">
              <w:marLeft w:val="0"/>
              <w:marRight w:val="0"/>
              <w:marTop w:val="0"/>
              <w:marBottom w:val="0"/>
              <w:divBdr>
                <w:top w:val="none" w:sz="0" w:space="0" w:color="auto"/>
                <w:left w:val="none" w:sz="0" w:space="0" w:color="auto"/>
                <w:bottom w:val="none" w:sz="0" w:space="0" w:color="auto"/>
                <w:right w:val="none" w:sz="0" w:space="0" w:color="auto"/>
              </w:divBdr>
            </w:div>
            <w:div w:id="791829926">
              <w:marLeft w:val="0"/>
              <w:marRight w:val="0"/>
              <w:marTop w:val="0"/>
              <w:marBottom w:val="0"/>
              <w:divBdr>
                <w:top w:val="none" w:sz="0" w:space="0" w:color="auto"/>
                <w:left w:val="none" w:sz="0" w:space="0" w:color="auto"/>
                <w:bottom w:val="none" w:sz="0" w:space="0" w:color="auto"/>
                <w:right w:val="none" w:sz="0" w:space="0" w:color="auto"/>
              </w:divBdr>
            </w:div>
            <w:div w:id="1515875421">
              <w:marLeft w:val="0"/>
              <w:marRight w:val="0"/>
              <w:marTop w:val="0"/>
              <w:marBottom w:val="0"/>
              <w:divBdr>
                <w:top w:val="none" w:sz="0" w:space="0" w:color="auto"/>
                <w:left w:val="none" w:sz="0" w:space="0" w:color="auto"/>
                <w:bottom w:val="none" w:sz="0" w:space="0" w:color="auto"/>
                <w:right w:val="none" w:sz="0" w:space="0" w:color="auto"/>
              </w:divBdr>
            </w:div>
            <w:div w:id="1414156853">
              <w:marLeft w:val="0"/>
              <w:marRight w:val="0"/>
              <w:marTop w:val="0"/>
              <w:marBottom w:val="0"/>
              <w:divBdr>
                <w:top w:val="none" w:sz="0" w:space="0" w:color="auto"/>
                <w:left w:val="none" w:sz="0" w:space="0" w:color="auto"/>
                <w:bottom w:val="none" w:sz="0" w:space="0" w:color="auto"/>
                <w:right w:val="none" w:sz="0" w:space="0" w:color="auto"/>
              </w:divBdr>
            </w:div>
            <w:div w:id="1537044280">
              <w:marLeft w:val="0"/>
              <w:marRight w:val="0"/>
              <w:marTop w:val="0"/>
              <w:marBottom w:val="0"/>
              <w:divBdr>
                <w:top w:val="none" w:sz="0" w:space="0" w:color="auto"/>
                <w:left w:val="none" w:sz="0" w:space="0" w:color="auto"/>
                <w:bottom w:val="none" w:sz="0" w:space="0" w:color="auto"/>
                <w:right w:val="none" w:sz="0" w:space="0" w:color="auto"/>
              </w:divBdr>
            </w:div>
            <w:div w:id="1906643690">
              <w:marLeft w:val="0"/>
              <w:marRight w:val="0"/>
              <w:marTop w:val="0"/>
              <w:marBottom w:val="0"/>
              <w:divBdr>
                <w:top w:val="none" w:sz="0" w:space="0" w:color="auto"/>
                <w:left w:val="none" w:sz="0" w:space="0" w:color="auto"/>
                <w:bottom w:val="none" w:sz="0" w:space="0" w:color="auto"/>
                <w:right w:val="none" w:sz="0" w:space="0" w:color="auto"/>
              </w:divBdr>
            </w:div>
            <w:div w:id="793868747">
              <w:marLeft w:val="0"/>
              <w:marRight w:val="0"/>
              <w:marTop w:val="0"/>
              <w:marBottom w:val="0"/>
              <w:divBdr>
                <w:top w:val="none" w:sz="0" w:space="0" w:color="auto"/>
                <w:left w:val="none" w:sz="0" w:space="0" w:color="auto"/>
                <w:bottom w:val="none" w:sz="0" w:space="0" w:color="auto"/>
                <w:right w:val="none" w:sz="0" w:space="0" w:color="auto"/>
              </w:divBdr>
            </w:div>
            <w:div w:id="487329014">
              <w:marLeft w:val="0"/>
              <w:marRight w:val="0"/>
              <w:marTop w:val="0"/>
              <w:marBottom w:val="0"/>
              <w:divBdr>
                <w:top w:val="none" w:sz="0" w:space="0" w:color="auto"/>
                <w:left w:val="none" w:sz="0" w:space="0" w:color="auto"/>
                <w:bottom w:val="none" w:sz="0" w:space="0" w:color="auto"/>
                <w:right w:val="none" w:sz="0" w:space="0" w:color="auto"/>
              </w:divBdr>
            </w:div>
            <w:div w:id="1034379583">
              <w:marLeft w:val="0"/>
              <w:marRight w:val="0"/>
              <w:marTop w:val="0"/>
              <w:marBottom w:val="0"/>
              <w:divBdr>
                <w:top w:val="none" w:sz="0" w:space="0" w:color="auto"/>
                <w:left w:val="none" w:sz="0" w:space="0" w:color="auto"/>
                <w:bottom w:val="none" w:sz="0" w:space="0" w:color="auto"/>
                <w:right w:val="none" w:sz="0" w:space="0" w:color="auto"/>
              </w:divBdr>
            </w:div>
            <w:div w:id="1593733178">
              <w:marLeft w:val="0"/>
              <w:marRight w:val="0"/>
              <w:marTop w:val="0"/>
              <w:marBottom w:val="0"/>
              <w:divBdr>
                <w:top w:val="none" w:sz="0" w:space="0" w:color="auto"/>
                <w:left w:val="none" w:sz="0" w:space="0" w:color="auto"/>
                <w:bottom w:val="none" w:sz="0" w:space="0" w:color="auto"/>
                <w:right w:val="none" w:sz="0" w:space="0" w:color="auto"/>
              </w:divBdr>
            </w:div>
            <w:div w:id="2003848630">
              <w:marLeft w:val="0"/>
              <w:marRight w:val="0"/>
              <w:marTop w:val="0"/>
              <w:marBottom w:val="0"/>
              <w:divBdr>
                <w:top w:val="none" w:sz="0" w:space="0" w:color="auto"/>
                <w:left w:val="none" w:sz="0" w:space="0" w:color="auto"/>
                <w:bottom w:val="none" w:sz="0" w:space="0" w:color="auto"/>
                <w:right w:val="none" w:sz="0" w:space="0" w:color="auto"/>
              </w:divBdr>
            </w:div>
            <w:div w:id="1733386303">
              <w:marLeft w:val="0"/>
              <w:marRight w:val="0"/>
              <w:marTop w:val="0"/>
              <w:marBottom w:val="0"/>
              <w:divBdr>
                <w:top w:val="none" w:sz="0" w:space="0" w:color="auto"/>
                <w:left w:val="none" w:sz="0" w:space="0" w:color="auto"/>
                <w:bottom w:val="none" w:sz="0" w:space="0" w:color="auto"/>
                <w:right w:val="none" w:sz="0" w:space="0" w:color="auto"/>
              </w:divBdr>
            </w:div>
            <w:div w:id="2099475457">
              <w:marLeft w:val="0"/>
              <w:marRight w:val="0"/>
              <w:marTop w:val="0"/>
              <w:marBottom w:val="0"/>
              <w:divBdr>
                <w:top w:val="none" w:sz="0" w:space="0" w:color="auto"/>
                <w:left w:val="none" w:sz="0" w:space="0" w:color="auto"/>
                <w:bottom w:val="none" w:sz="0" w:space="0" w:color="auto"/>
                <w:right w:val="none" w:sz="0" w:space="0" w:color="auto"/>
              </w:divBdr>
            </w:div>
            <w:div w:id="2081175655">
              <w:marLeft w:val="0"/>
              <w:marRight w:val="0"/>
              <w:marTop w:val="0"/>
              <w:marBottom w:val="0"/>
              <w:divBdr>
                <w:top w:val="none" w:sz="0" w:space="0" w:color="auto"/>
                <w:left w:val="none" w:sz="0" w:space="0" w:color="auto"/>
                <w:bottom w:val="none" w:sz="0" w:space="0" w:color="auto"/>
                <w:right w:val="none" w:sz="0" w:space="0" w:color="auto"/>
              </w:divBdr>
            </w:div>
            <w:div w:id="1389643847">
              <w:marLeft w:val="0"/>
              <w:marRight w:val="0"/>
              <w:marTop w:val="0"/>
              <w:marBottom w:val="0"/>
              <w:divBdr>
                <w:top w:val="none" w:sz="0" w:space="0" w:color="auto"/>
                <w:left w:val="none" w:sz="0" w:space="0" w:color="auto"/>
                <w:bottom w:val="none" w:sz="0" w:space="0" w:color="auto"/>
                <w:right w:val="none" w:sz="0" w:space="0" w:color="auto"/>
              </w:divBdr>
            </w:div>
            <w:div w:id="1492989699">
              <w:marLeft w:val="0"/>
              <w:marRight w:val="0"/>
              <w:marTop w:val="0"/>
              <w:marBottom w:val="0"/>
              <w:divBdr>
                <w:top w:val="none" w:sz="0" w:space="0" w:color="auto"/>
                <w:left w:val="none" w:sz="0" w:space="0" w:color="auto"/>
                <w:bottom w:val="none" w:sz="0" w:space="0" w:color="auto"/>
                <w:right w:val="none" w:sz="0" w:space="0" w:color="auto"/>
              </w:divBdr>
            </w:div>
            <w:div w:id="382756214">
              <w:marLeft w:val="0"/>
              <w:marRight w:val="0"/>
              <w:marTop w:val="0"/>
              <w:marBottom w:val="0"/>
              <w:divBdr>
                <w:top w:val="none" w:sz="0" w:space="0" w:color="auto"/>
                <w:left w:val="none" w:sz="0" w:space="0" w:color="auto"/>
                <w:bottom w:val="none" w:sz="0" w:space="0" w:color="auto"/>
                <w:right w:val="none" w:sz="0" w:space="0" w:color="auto"/>
              </w:divBdr>
            </w:div>
            <w:div w:id="12221891">
              <w:marLeft w:val="0"/>
              <w:marRight w:val="0"/>
              <w:marTop w:val="0"/>
              <w:marBottom w:val="0"/>
              <w:divBdr>
                <w:top w:val="none" w:sz="0" w:space="0" w:color="auto"/>
                <w:left w:val="none" w:sz="0" w:space="0" w:color="auto"/>
                <w:bottom w:val="none" w:sz="0" w:space="0" w:color="auto"/>
                <w:right w:val="none" w:sz="0" w:space="0" w:color="auto"/>
              </w:divBdr>
            </w:div>
            <w:div w:id="1450469075">
              <w:marLeft w:val="0"/>
              <w:marRight w:val="0"/>
              <w:marTop w:val="0"/>
              <w:marBottom w:val="0"/>
              <w:divBdr>
                <w:top w:val="none" w:sz="0" w:space="0" w:color="auto"/>
                <w:left w:val="none" w:sz="0" w:space="0" w:color="auto"/>
                <w:bottom w:val="none" w:sz="0" w:space="0" w:color="auto"/>
                <w:right w:val="none" w:sz="0" w:space="0" w:color="auto"/>
              </w:divBdr>
            </w:div>
            <w:div w:id="1384258090">
              <w:marLeft w:val="0"/>
              <w:marRight w:val="0"/>
              <w:marTop w:val="0"/>
              <w:marBottom w:val="0"/>
              <w:divBdr>
                <w:top w:val="none" w:sz="0" w:space="0" w:color="auto"/>
                <w:left w:val="none" w:sz="0" w:space="0" w:color="auto"/>
                <w:bottom w:val="none" w:sz="0" w:space="0" w:color="auto"/>
                <w:right w:val="none" w:sz="0" w:space="0" w:color="auto"/>
              </w:divBdr>
            </w:div>
            <w:div w:id="1018504869">
              <w:marLeft w:val="0"/>
              <w:marRight w:val="0"/>
              <w:marTop w:val="0"/>
              <w:marBottom w:val="0"/>
              <w:divBdr>
                <w:top w:val="none" w:sz="0" w:space="0" w:color="auto"/>
                <w:left w:val="none" w:sz="0" w:space="0" w:color="auto"/>
                <w:bottom w:val="none" w:sz="0" w:space="0" w:color="auto"/>
                <w:right w:val="none" w:sz="0" w:space="0" w:color="auto"/>
              </w:divBdr>
            </w:div>
            <w:div w:id="708188447">
              <w:marLeft w:val="0"/>
              <w:marRight w:val="0"/>
              <w:marTop w:val="0"/>
              <w:marBottom w:val="0"/>
              <w:divBdr>
                <w:top w:val="none" w:sz="0" w:space="0" w:color="auto"/>
                <w:left w:val="none" w:sz="0" w:space="0" w:color="auto"/>
                <w:bottom w:val="none" w:sz="0" w:space="0" w:color="auto"/>
                <w:right w:val="none" w:sz="0" w:space="0" w:color="auto"/>
              </w:divBdr>
            </w:div>
            <w:div w:id="921913684">
              <w:marLeft w:val="0"/>
              <w:marRight w:val="0"/>
              <w:marTop w:val="0"/>
              <w:marBottom w:val="0"/>
              <w:divBdr>
                <w:top w:val="none" w:sz="0" w:space="0" w:color="auto"/>
                <w:left w:val="none" w:sz="0" w:space="0" w:color="auto"/>
                <w:bottom w:val="none" w:sz="0" w:space="0" w:color="auto"/>
                <w:right w:val="none" w:sz="0" w:space="0" w:color="auto"/>
              </w:divBdr>
            </w:div>
            <w:div w:id="715853087">
              <w:marLeft w:val="0"/>
              <w:marRight w:val="0"/>
              <w:marTop w:val="0"/>
              <w:marBottom w:val="0"/>
              <w:divBdr>
                <w:top w:val="none" w:sz="0" w:space="0" w:color="auto"/>
                <w:left w:val="none" w:sz="0" w:space="0" w:color="auto"/>
                <w:bottom w:val="none" w:sz="0" w:space="0" w:color="auto"/>
                <w:right w:val="none" w:sz="0" w:space="0" w:color="auto"/>
              </w:divBdr>
            </w:div>
            <w:div w:id="1811288060">
              <w:marLeft w:val="0"/>
              <w:marRight w:val="0"/>
              <w:marTop w:val="0"/>
              <w:marBottom w:val="0"/>
              <w:divBdr>
                <w:top w:val="none" w:sz="0" w:space="0" w:color="auto"/>
                <w:left w:val="none" w:sz="0" w:space="0" w:color="auto"/>
                <w:bottom w:val="none" w:sz="0" w:space="0" w:color="auto"/>
                <w:right w:val="none" w:sz="0" w:space="0" w:color="auto"/>
              </w:divBdr>
            </w:div>
            <w:div w:id="1140422100">
              <w:marLeft w:val="0"/>
              <w:marRight w:val="0"/>
              <w:marTop w:val="0"/>
              <w:marBottom w:val="0"/>
              <w:divBdr>
                <w:top w:val="none" w:sz="0" w:space="0" w:color="auto"/>
                <w:left w:val="none" w:sz="0" w:space="0" w:color="auto"/>
                <w:bottom w:val="none" w:sz="0" w:space="0" w:color="auto"/>
                <w:right w:val="none" w:sz="0" w:space="0" w:color="auto"/>
              </w:divBdr>
            </w:div>
            <w:div w:id="1837958945">
              <w:marLeft w:val="0"/>
              <w:marRight w:val="0"/>
              <w:marTop w:val="0"/>
              <w:marBottom w:val="0"/>
              <w:divBdr>
                <w:top w:val="none" w:sz="0" w:space="0" w:color="auto"/>
                <w:left w:val="none" w:sz="0" w:space="0" w:color="auto"/>
                <w:bottom w:val="none" w:sz="0" w:space="0" w:color="auto"/>
                <w:right w:val="none" w:sz="0" w:space="0" w:color="auto"/>
              </w:divBdr>
            </w:div>
            <w:div w:id="138885089">
              <w:marLeft w:val="0"/>
              <w:marRight w:val="0"/>
              <w:marTop w:val="0"/>
              <w:marBottom w:val="0"/>
              <w:divBdr>
                <w:top w:val="none" w:sz="0" w:space="0" w:color="auto"/>
                <w:left w:val="none" w:sz="0" w:space="0" w:color="auto"/>
                <w:bottom w:val="none" w:sz="0" w:space="0" w:color="auto"/>
                <w:right w:val="none" w:sz="0" w:space="0" w:color="auto"/>
              </w:divBdr>
            </w:div>
            <w:div w:id="1136144400">
              <w:marLeft w:val="0"/>
              <w:marRight w:val="0"/>
              <w:marTop w:val="0"/>
              <w:marBottom w:val="0"/>
              <w:divBdr>
                <w:top w:val="none" w:sz="0" w:space="0" w:color="auto"/>
                <w:left w:val="none" w:sz="0" w:space="0" w:color="auto"/>
                <w:bottom w:val="none" w:sz="0" w:space="0" w:color="auto"/>
                <w:right w:val="none" w:sz="0" w:space="0" w:color="auto"/>
              </w:divBdr>
            </w:div>
            <w:div w:id="1595284589">
              <w:marLeft w:val="0"/>
              <w:marRight w:val="0"/>
              <w:marTop w:val="0"/>
              <w:marBottom w:val="0"/>
              <w:divBdr>
                <w:top w:val="none" w:sz="0" w:space="0" w:color="auto"/>
                <w:left w:val="none" w:sz="0" w:space="0" w:color="auto"/>
                <w:bottom w:val="none" w:sz="0" w:space="0" w:color="auto"/>
                <w:right w:val="none" w:sz="0" w:space="0" w:color="auto"/>
              </w:divBdr>
            </w:div>
            <w:div w:id="62874493">
              <w:marLeft w:val="0"/>
              <w:marRight w:val="0"/>
              <w:marTop w:val="0"/>
              <w:marBottom w:val="0"/>
              <w:divBdr>
                <w:top w:val="none" w:sz="0" w:space="0" w:color="auto"/>
                <w:left w:val="none" w:sz="0" w:space="0" w:color="auto"/>
                <w:bottom w:val="none" w:sz="0" w:space="0" w:color="auto"/>
                <w:right w:val="none" w:sz="0" w:space="0" w:color="auto"/>
              </w:divBdr>
            </w:div>
            <w:div w:id="1795565199">
              <w:marLeft w:val="0"/>
              <w:marRight w:val="0"/>
              <w:marTop w:val="0"/>
              <w:marBottom w:val="0"/>
              <w:divBdr>
                <w:top w:val="none" w:sz="0" w:space="0" w:color="auto"/>
                <w:left w:val="none" w:sz="0" w:space="0" w:color="auto"/>
                <w:bottom w:val="none" w:sz="0" w:space="0" w:color="auto"/>
                <w:right w:val="none" w:sz="0" w:space="0" w:color="auto"/>
              </w:divBdr>
            </w:div>
            <w:div w:id="1212644642">
              <w:marLeft w:val="0"/>
              <w:marRight w:val="0"/>
              <w:marTop w:val="0"/>
              <w:marBottom w:val="0"/>
              <w:divBdr>
                <w:top w:val="none" w:sz="0" w:space="0" w:color="auto"/>
                <w:left w:val="none" w:sz="0" w:space="0" w:color="auto"/>
                <w:bottom w:val="none" w:sz="0" w:space="0" w:color="auto"/>
                <w:right w:val="none" w:sz="0" w:space="0" w:color="auto"/>
              </w:divBdr>
            </w:div>
            <w:div w:id="1046878037">
              <w:marLeft w:val="0"/>
              <w:marRight w:val="0"/>
              <w:marTop w:val="0"/>
              <w:marBottom w:val="0"/>
              <w:divBdr>
                <w:top w:val="none" w:sz="0" w:space="0" w:color="auto"/>
                <w:left w:val="none" w:sz="0" w:space="0" w:color="auto"/>
                <w:bottom w:val="none" w:sz="0" w:space="0" w:color="auto"/>
                <w:right w:val="none" w:sz="0" w:space="0" w:color="auto"/>
              </w:divBdr>
            </w:div>
            <w:div w:id="848720277">
              <w:marLeft w:val="0"/>
              <w:marRight w:val="0"/>
              <w:marTop w:val="0"/>
              <w:marBottom w:val="0"/>
              <w:divBdr>
                <w:top w:val="none" w:sz="0" w:space="0" w:color="auto"/>
                <w:left w:val="none" w:sz="0" w:space="0" w:color="auto"/>
                <w:bottom w:val="none" w:sz="0" w:space="0" w:color="auto"/>
                <w:right w:val="none" w:sz="0" w:space="0" w:color="auto"/>
              </w:divBdr>
            </w:div>
            <w:div w:id="15812581">
              <w:marLeft w:val="0"/>
              <w:marRight w:val="0"/>
              <w:marTop w:val="0"/>
              <w:marBottom w:val="0"/>
              <w:divBdr>
                <w:top w:val="none" w:sz="0" w:space="0" w:color="auto"/>
                <w:left w:val="none" w:sz="0" w:space="0" w:color="auto"/>
                <w:bottom w:val="none" w:sz="0" w:space="0" w:color="auto"/>
                <w:right w:val="none" w:sz="0" w:space="0" w:color="auto"/>
              </w:divBdr>
            </w:div>
            <w:div w:id="645010781">
              <w:marLeft w:val="0"/>
              <w:marRight w:val="0"/>
              <w:marTop w:val="0"/>
              <w:marBottom w:val="0"/>
              <w:divBdr>
                <w:top w:val="none" w:sz="0" w:space="0" w:color="auto"/>
                <w:left w:val="none" w:sz="0" w:space="0" w:color="auto"/>
                <w:bottom w:val="none" w:sz="0" w:space="0" w:color="auto"/>
                <w:right w:val="none" w:sz="0" w:space="0" w:color="auto"/>
              </w:divBdr>
            </w:div>
            <w:div w:id="434445930">
              <w:marLeft w:val="0"/>
              <w:marRight w:val="0"/>
              <w:marTop w:val="0"/>
              <w:marBottom w:val="0"/>
              <w:divBdr>
                <w:top w:val="none" w:sz="0" w:space="0" w:color="auto"/>
                <w:left w:val="none" w:sz="0" w:space="0" w:color="auto"/>
                <w:bottom w:val="none" w:sz="0" w:space="0" w:color="auto"/>
                <w:right w:val="none" w:sz="0" w:space="0" w:color="auto"/>
              </w:divBdr>
            </w:div>
            <w:div w:id="1700399351">
              <w:marLeft w:val="0"/>
              <w:marRight w:val="0"/>
              <w:marTop w:val="0"/>
              <w:marBottom w:val="0"/>
              <w:divBdr>
                <w:top w:val="none" w:sz="0" w:space="0" w:color="auto"/>
                <w:left w:val="none" w:sz="0" w:space="0" w:color="auto"/>
                <w:bottom w:val="none" w:sz="0" w:space="0" w:color="auto"/>
                <w:right w:val="none" w:sz="0" w:space="0" w:color="auto"/>
              </w:divBdr>
            </w:div>
            <w:div w:id="1934126954">
              <w:marLeft w:val="0"/>
              <w:marRight w:val="0"/>
              <w:marTop w:val="0"/>
              <w:marBottom w:val="0"/>
              <w:divBdr>
                <w:top w:val="none" w:sz="0" w:space="0" w:color="auto"/>
                <w:left w:val="none" w:sz="0" w:space="0" w:color="auto"/>
                <w:bottom w:val="none" w:sz="0" w:space="0" w:color="auto"/>
                <w:right w:val="none" w:sz="0" w:space="0" w:color="auto"/>
              </w:divBdr>
            </w:div>
            <w:div w:id="1678267959">
              <w:marLeft w:val="0"/>
              <w:marRight w:val="0"/>
              <w:marTop w:val="0"/>
              <w:marBottom w:val="0"/>
              <w:divBdr>
                <w:top w:val="none" w:sz="0" w:space="0" w:color="auto"/>
                <w:left w:val="none" w:sz="0" w:space="0" w:color="auto"/>
                <w:bottom w:val="none" w:sz="0" w:space="0" w:color="auto"/>
                <w:right w:val="none" w:sz="0" w:space="0" w:color="auto"/>
              </w:divBdr>
            </w:div>
            <w:div w:id="177473998">
              <w:marLeft w:val="0"/>
              <w:marRight w:val="0"/>
              <w:marTop w:val="0"/>
              <w:marBottom w:val="0"/>
              <w:divBdr>
                <w:top w:val="none" w:sz="0" w:space="0" w:color="auto"/>
                <w:left w:val="none" w:sz="0" w:space="0" w:color="auto"/>
                <w:bottom w:val="none" w:sz="0" w:space="0" w:color="auto"/>
                <w:right w:val="none" w:sz="0" w:space="0" w:color="auto"/>
              </w:divBdr>
            </w:div>
            <w:div w:id="615336638">
              <w:marLeft w:val="0"/>
              <w:marRight w:val="0"/>
              <w:marTop w:val="0"/>
              <w:marBottom w:val="0"/>
              <w:divBdr>
                <w:top w:val="none" w:sz="0" w:space="0" w:color="auto"/>
                <w:left w:val="none" w:sz="0" w:space="0" w:color="auto"/>
                <w:bottom w:val="none" w:sz="0" w:space="0" w:color="auto"/>
                <w:right w:val="none" w:sz="0" w:space="0" w:color="auto"/>
              </w:divBdr>
            </w:div>
            <w:div w:id="32270033">
              <w:marLeft w:val="0"/>
              <w:marRight w:val="0"/>
              <w:marTop w:val="0"/>
              <w:marBottom w:val="0"/>
              <w:divBdr>
                <w:top w:val="none" w:sz="0" w:space="0" w:color="auto"/>
                <w:left w:val="none" w:sz="0" w:space="0" w:color="auto"/>
                <w:bottom w:val="none" w:sz="0" w:space="0" w:color="auto"/>
                <w:right w:val="none" w:sz="0" w:space="0" w:color="auto"/>
              </w:divBdr>
            </w:div>
            <w:div w:id="2081054535">
              <w:marLeft w:val="0"/>
              <w:marRight w:val="0"/>
              <w:marTop w:val="0"/>
              <w:marBottom w:val="0"/>
              <w:divBdr>
                <w:top w:val="none" w:sz="0" w:space="0" w:color="auto"/>
                <w:left w:val="none" w:sz="0" w:space="0" w:color="auto"/>
                <w:bottom w:val="none" w:sz="0" w:space="0" w:color="auto"/>
                <w:right w:val="none" w:sz="0" w:space="0" w:color="auto"/>
              </w:divBdr>
            </w:div>
            <w:div w:id="1465539340">
              <w:marLeft w:val="0"/>
              <w:marRight w:val="0"/>
              <w:marTop w:val="0"/>
              <w:marBottom w:val="0"/>
              <w:divBdr>
                <w:top w:val="none" w:sz="0" w:space="0" w:color="auto"/>
                <w:left w:val="none" w:sz="0" w:space="0" w:color="auto"/>
                <w:bottom w:val="none" w:sz="0" w:space="0" w:color="auto"/>
                <w:right w:val="none" w:sz="0" w:space="0" w:color="auto"/>
              </w:divBdr>
            </w:div>
            <w:div w:id="1966889713">
              <w:marLeft w:val="0"/>
              <w:marRight w:val="0"/>
              <w:marTop w:val="0"/>
              <w:marBottom w:val="0"/>
              <w:divBdr>
                <w:top w:val="none" w:sz="0" w:space="0" w:color="auto"/>
                <w:left w:val="none" w:sz="0" w:space="0" w:color="auto"/>
                <w:bottom w:val="none" w:sz="0" w:space="0" w:color="auto"/>
                <w:right w:val="none" w:sz="0" w:space="0" w:color="auto"/>
              </w:divBdr>
            </w:div>
            <w:div w:id="2083677905">
              <w:marLeft w:val="0"/>
              <w:marRight w:val="0"/>
              <w:marTop w:val="0"/>
              <w:marBottom w:val="0"/>
              <w:divBdr>
                <w:top w:val="none" w:sz="0" w:space="0" w:color="auto"/>
                <w:left w:val="none" w:sz="0" w:space="0" w:color="auto"/>
                <w:bottom w:val="none" w:sz="0" w:space="0" w:color="auto"/>
                <w:right w:val="none" w:sz="0" w:space="0" w:color="auto"/>
              </w:divBdr>
            </w:div>
            <w:div w:id="416708892">
              <w:marLeft w:val="0"/>
              <w:marRight w:val="0"/>
              <w:marTop w:val="0"/>
              <w:marBottom w:val="0"/>
              <w:divBdr>
                <w:top w:val="none" w:sz="0" w:space="0" w:color="auto"/>
                <w:left w:val="none" w:sz="0" w:space="0" w:color="auto"/>
                <w:bottom w:val="none" w:sz="0" w:space="0" w:color="auto"/>
                <w:right w:val="none" w:sz="0" w:space="0" w:color="auto"/>
              </w:divBdr>
            </w:div>
            <w:div w:id="1555391971">
              <w:marLeft w:val="0"/>
              <w:marRight w:val="0"/>
              <w:marTop w:val="0"/>
              <w:marBottom w:val="0"/>
              <w:divBdr>
                <w:top w:val="none" w:sz="0" w:space="0" w:color="auto"/>
                <w:left w:val="none" w:sz="0" w:space="0" w:color="auto"/>
                <w:bottom w:val="none" w:sz="0" w:space="0" w:color="auto"/>
                <w:right w:val="none" w:sz="0" w:space="0" w:color="auto"/>
              </w:divBdr>
            </w:div>
            <w:div w:id="1850673971">
              <w:marLeft w:val="0"/>
              <w:marRight w:val="0"/>
              <w:marTop w:val="0"/>
              <w:marBottom w:val="0"/>
              <w:divBdr>
                <w:top w:val="none" w:sz="0" w:space="0" w:color="auto"/>
                <w:left w:val="none" w:sz="0" w:space="0" w:color="auto"/>
                <w:bottom w:val="none" w:sz="0" w:space="0" w:color="auto"/>
                <w:right w:val="none" w:sz="0" w:space="0" w:color="auto"/>
              </w:divBdr>
            </w:div>
            <w:div w:id="552236022">
              <w:marLeft w:val="0"/>
              <w:marRight w:val="0"/>
              <w:marTop w:val="0"/>
              <w:marBottom w:val="0"/>
              <w:divBdr>
                <w:top w:val="none" w:sz="0" w:space="0" w:color="auto"/>
                <w:left w:val="none" w:sz="0" w:space="0" w:color="auto"/>
                <w:bottom w:val="none" w:sz="0" w:space="0" w:color="auto"/>
                <w:right w:val="none" w:sz="0" w:space="0" w:color="auto"/>
              </w:divBdr>
            </w:div>
            <w:div w:id="1080715700">
              <w:marLeft w:val="0"/>
              <w:marRight w:val="0"/>
              <w:marTop w:val="0"/>
              <w:marBottom w:val="0"/>
              <w:divBdr>
                <w:top w:val="none" w:sz="0" w:space="0" w:color="auto"/>
                <w:left w:val="none" w:sz="0" w:space="0" w:color="auto"/>
                <w:bottom w:val="none" w:sz="0" w:space="0" w:color="auto"/>
                <w:right w:val="none" w:sz="0" w:space="0" w:color="auto"/>
              </w:divBdr>
            </w:div>
            <w:div w:id="1123424077">
              <w:marLeft w:val="0"/>
              <w:marRight w:val="0"/>
              <w:marTop w:val="0"/>
              <w:marBottom w:val="0"/>
              <w:divBdr>
                <w:top w:val="none" w:sz="0" w:space="0" w:color="auto"/>
                <w:left w:val="none" w:sz="0" w:space="0" w:color="auto"/>
                <w:bottom w:val="none" w:sz="0" w:space="0" w:color="auto"/>
                <w:right w:val="none" w:sz="0" w:space="0" w:color="auto"/>
              </w:divBdr>
            </w:div>
            <w:div w:id="1876192348">
              <w:marLeft w:val="0"/>
              <w:marRight w:val="0"/>
              <w:marTop w:val="0"/>
              <w:marBottom w:val="0"/>
              <w:divBdr>
                <w:top w:val="none" w:sz="0" w:space="0" w:color="auto"/>
                <w:left w:val="none" w:sz="0" w:space="0" w:color="auto"/>
                <w:bottom w:val="none" w:sz="0" w:space="0" w:color="auto"/>
                <w:right w:val="none" w:sz="0" w:space="0" w:color="auto"/>
              </w:divBdr>
            </w:div>
            <w:div w:id="954560024">
              <w:marLeft w:val="0"/>
              <w:marRight w:val="0"/>
              <w:marTop w:val="0"/>
              <w:marBottom w:val="0"/>
              <w:divBdr>
                <w:top w:val="none" w:sz="0" w:space="0" w:color="auto"/>
                <w:left w:val="none" w:sz="0" w:space="0" w:color="auto"/>
                <w:bottom w:val="none" w:sz="0" w:space="0" w:color="auto"/>
                <w:right w:val="none" w:sz="0" w:space="0" w:color="auto"/>
              </w:divBdr>
            </w:div>
            <w:div w:id="737750770">
              <w:marLeft w:val="0"/>
              <w:marRight w:val="0"/>
              <w:marTop w:val="0"/>
              <w:marBottom w:val="0"/>
              <w:divBdr>
                <w:top w:val="none" w:sz="0" w:space="0" w:color="auto"/>
                <w:left w:val="none" w:sz="0" w:space="0" w:color="auto"/>
                <w:bottom w:val="none" w:sz="0" w:space="0" w:color="auto"/>
                <w:right w:val="none" w:sz="0" w:space="0" w:color="auto"/>
              </w:divBdr>
            </w:div>
            <w:div w:id="279142612">
              <w:marLeft w:val="0"/>
              <w:marRight w:val="0"/>
              <w:marTop w:val="0"/>
              <w:marBottom w:val="0"/>
              <w:divBdr>
                <w:top w:val="none" w:sz="0" w:space="0" w:color="auto"/>
                <w:left w:val="none" w:sz="0" w:space="0" w:color="auto"/>
                <w:bottom w:val="none" w:sz="0" w:space="0" w:color="auto"/>
                <w:right w:val="none" w:sz="0" w:space="0" w:color="auto"/>
              </w:divBdr>
            </w:div>
            <w:div w:id="1560940763">
              <w:marLeft w:val="0"/>
              <w:marRight w:val="0"/>
              <w:marTop w:val="0"/>
              <w:marBottom w:val="0"/>
              <w:divBdr>
                <w:top w:val="none" w:sz="0" w:space="0" w:color="auto"/>
                <w:left w:val="none" w:sz="0" w:space="0" w:color="auto"/>
                <w:bottom w:val="none" w:sz="0" w:space="0" w:color="auto"/>
                <w:right w:val="none" w:sz="0" w:space="0" w:color="auto"/>
              </w:divBdr>
            </w:div>
            <w:div w:id="854879780">
              <w:marLeft w:val="0"/>
              <w:marRight w:val="0"/>
              <w:marTop w:val="0"/>
              <w:marBottom w:val="0"/>
              <w:divBdr>
                <w:top w:val="none" w:sz="0" w:space="0" w:color="auto"/>
                <w:left w:val="none" w:sz="0" w:space="0" w:color="auto"/>
                <w:bottom w:val="none" w:sz="0" w:space="0" w:color="auto"/>
                <w:right w:val="none" w:sz="0" w:space="0" w:color="auto"/>
              </w:divBdr>
            </w:div>
            <w:div w:id="348070926">
              <w:marLeft w:val="0"/>
              <w:marRight w:val="0"/>
              <w:marTop w:val="0"/>
              <w:marBottom w:val="0"/>
              <w:divBdr>
                <w:top w:val="none" w:sz="0" w:space="0" w:color="auto"/>
                <w:left w:val="none" w:sz="0" w:space="0" w:color="auto"/>
                <w:bottom w:val="none" w:sz="0" w:space="0" w:color="auto"/>
                <w:right w:val="none" w:sz="0" w:space="0" w:color="auto"/>
              </w:divBdr>
            </w:div>
            <w:div w:id="1174298078">
              <w:marLeft w:val="0"/>
              <w:marRight w:val="0"/>
              <w:marTop w:val="0"/>
              <w:marBottom w:val="0"/>
              <w:divBdr>
                <w:top w:val="none" w:sz="0" w:space="0" w:color="auto"/>
                <w:left w:val="none" w:sz="0" w:space="0" w:color="auto"/>
                <w:bottom w:val="none" w:sz="0" w:space="0" w:color="auto"/>
                <w:right w:val="none" w:sz="0" w:space="0" w:color="auto"/>
              </w:divBdr>
            </w:div>
            <w:div w:id="554202269">
              <w:marLeft w:val="0"/>
              <w:marRight w:val="0"/>
              <w:marTop w:val="0"/>
              <w:marBottom w:val="0"/>
              <w:divBdr>
                <w:top w:val="none" w:sz="0" w:space="0" w:color="auto"/>
                <w:left w:val="none" w:sz="0" w:space="0" w:color="auto"/>
                <w:bottom w:val="none" w:sz="0" w:space="0" w:color="auto"/>
                <w:right w:val="none" w:sz="0" w:space="0" w:color="auto"/>
              </w:divBdr>
            </w:div>
            <w:div w:id="1653636071">
              <w:marLeft w:val="0"/>
              <w:marRight w:val="0"/>
              <w:marTop w:val="0"/>
              <w:marBottom w:val="0"/>
              <w:divBdr>
                <w:top w:val="none" w:sz="0" w:space="0" w:color="auto"/>
                <w:left w:val="none" w:sz="0" w:space="0" w:color="auto"/>
                <w:bottom w:val="none" w:sz="0" w:space="0" w:color="auto"/>
                <w:right w:val="none" w:sz="0" w:space="0" w:color="auto"/>
              </w:divBdr>
            </w:div>
            <w:div w:id="2039503316">
              <w:marLeft w:val="0"/>
              <w:marRight w:val="0"/>
              <w:marTop w:val="0"/>
              <w:marBottom w:val="0"/>
              <w:divBdr>
                <w:top w:val="none" w:sz="0" w:space="0" w:color="auto"/>
                <w:left w:val="none" w:sz="0" w:space="0" w:color="auto"/>
                <w:bottom w:val="none" w:sz="0" w:space="0" w:color="auto"/>
                <w:right w:val="none" w:sz="0" w:space="0" w:color="auto"/>
              </w:divBdr>
            </w:div>
            <w:div w:id="1179929406">
              <w:marLeft w:val="0"/>
              <w:marRight w:val="0"/>
              <w:marTop w:val="0"/>
              <w:marBottom w:val="0"/>
              <w:divBdr>
                <w:top w:val="none" w:sz="0" w:space="0" w:color="auto"/>
                <w:left w:val="none" w:sz="0" w:space="0" w:color="auto"/>
                <w:bottom w:val="none" w:sz="0" w:space="0" w:color="auto"/>
                <w:right w:val="none" w:sz="0" w:space="0" w:color="auto"/>
              </w:divBdr>
            </w:div>
            <w:div w:id="597250062">
              <w:marLeft w:val="0"/>
              <w:marRight w:val="0"/>
              <w:marTop w:val="0"/>
              <w:marBottom w:val="0"/>
              <w:divBdr>
                <w:top w:val="none" w:sz="0" w:space="0" w:color="auto"/>
                <w:left w:val="none" w:sz="0" w:space="0" w:color="auto"/>
                <w:bottom w:val="none" w:sz="0" w:space="0" w:color="auto"/>
                <w:right w:val="none" w:sz="0" w:space="0" w:color="auto"/>
              </w:divBdr>
            </w:div>
            <w:div w:id="1543905332">
              <w:marLeft w:val="0"/>
              <w:marRight w:val="0"/>
              <w:marTop w:val="0"/>
              <w:marBottom w:val="0"/>
              <w:divBdr>
                <w:top w:val="none" w:sz="0" w:space="0" w:color="auto"/>
                <w:left w:val="none" w:sz="0" w:space="0" w:color="auto"/>
                <w:bottom w:val="none" w:sz="0" w:space="0" w:color="auto"/>
                <w:right w:val="none" w:sz="0" w:space="0" w:color="auto"/>
              </w:divBdr>
            </w:div>
            <w:div w:id="8416960">
              <w:marLeft w:val="0"/>
              <w:marRight w:val="0"/>
              <w:marTop w:val="0"/>
              <w:marBottom w:val="0"/>
              <w:divBdr>
                <w:top w:val="none" w:sz="0" w:space="0" w:color="auto"/>
                <w:left w:val="none" w:sz="0" w:space="0" w:color="auto"/>
                <w:bottom w:val="none" w:sz="0" w:space="0" w:color="auto"/>
                <w:right w:val="none" w:sz="0" w:space="0" w:color="auto"/>
              </w:divBdr>
            </w:div>
            <w:div w:id="1456679642">
              <w:marLeft w:val="0"/>
              <w:marRight w:val="0"/>
              <w:marTop w:val="0"/>
              <w:marBottom w:val="0"/>
              <w:divBdr>
                <w:top w:val="none" w:sz="0" w:space="0" w:color="auto"/>
                <w:left w:val="none" w:sz="0" w:space="0" w:color="auto"/>
                <w:bottom w:val="none" w:sz="0" w:space="0" w:color="auto"/>
                <w:right w:val="none" w:sz="0" w:space="0" w:color="auto"/>
              </w:divBdr>
            </w:div>
            <w:div w:id="1964724173">
              <w:marLeft w:val="0"/>
              <w:marRight w:val="0"/>
              <w:marTop w:val="0"/>
              <w:marBottom w:val="0"/>
              <w:divBdr>
                <w:top w:val="none" w:sz="0" w:space="0" w:color="auto"/>
                <w:left w:val="none" w:sz="0" w:space="0" w:color="auto"/>
                <w:bottom w:val="none" w:sz="0" w:space="0" w:color="auto"/>
                <w:right w:val="none" w:sz="0" w:space="0" w:color="auto"/>
              </w:divBdr>
            </w:div>
            <w:div w:id="474879812">
              <w:marLeft w:val="0"/>
              <w:marRight w:val="0"/>
              <w:marTop w:val="0"/>
              <w:marBottom w:val="0"/>
              <w:divBdr>
                <w:top w:val="none" w:sz="0" w:space="0" w:color="auto"/>
                <w:left w:val="none" w:sz="0" w:space="0" w:color="auto"/>
                <w:bottom w:val="none" w:sz="0" w:space="0" w:color="auto"/>
                <w:right w:val="none" w:sz="0" w:space="0" w:color="auto"/>
              </w:divBdr>
            </w:div>
            <w:div w:id="668673196">
              <w:marLeft w:val="0"/>
              <w:marRight w:val="0"/>
              <w:marTop w:val="0"/>
              <w:marBottom w:val="0"/>
              <w:divBdr>
                <w:top w:val="none" w:sz="0" w:space="0" w:color="auto"/>
                <w:left w:val="none" w:sz="0" w:space="0" w:color="auto"/>
                <w:bottom w:val="none" w:sz="0" w:space="0" w:color="auto"/>
                <w:right w:val="none" w:sz="0" w:space="0" w:color="auto"/>
              </w:divBdr>
            </w:div>
            <w:div w:id="2000496534">
              <w:marLeft w:val="0"/>
              <w:marRight w:val="0"/>
              <w:marTop w:val="0"/>
              <w:marBottom w:val="0"/>
              <w:divBdr>
                <w:top w:val="none" w:sz="0" w:space="0" w:color="auto"/>
                <w:left w:val="none" w:sz="0" w:space="0" w:color="auto"/>
                <w:bottom w:val="none" w:sz="0" w:space="0" w:color="auto"/>
                <w:right w:val="none" w:sz="0" w:space="0" w:color="auto"/>
              </w:divBdr>
            </w:div>
            <w:div w:id="785192938">
              <w:marLeft w:val="0"/>
              <w:marRight w:val="0"/>
              <w:marTop w:val="0"/>
              <w:marBottom w:val="0"/>
              <w:divBdr>
                <w:top w:val="none" w:sz="0" w:space="0" w:color="auto"/>
                <w:left w:val="none" w:sz="0" w:space="0" w:color="auto"/>
                <w:bottom w:val="none" w:sz="0" w:space="0" w:color="auto"/>
                <w:right w:val="none" w:sz="0" w:space="0" w:color="auto"/>
              </w:divBdr>
            </w:div>
            <w:div w:id="1902984377">
              <w:marLeft w:val="0"/>
              <w:marRight w:val="0"/>
              <w:marTop w:val="0"/>
              <w:marBottom w:val="0"/>
              <w:divBdr>
                <w:top w:val="none" w:sz="0" w:space="0" w:color="auto"/>
                <w:left w:val="none" w:sz="0" w:space="0" w:color="auto"/>
                <w:bottom w:val="none" w:sz="0" w:space="0" w:color="auto"/>
                <w:right w:val="none" w:sz="0" w:space="0" w:color="auto"/>
              </w:divBdr>
            </w:div>
            <w:div w:id="597257555">
              <w:marLeft w:val="0"/>
              <w:marRight w:val="0"/>
              <w:marTop w:val="0"/>
              <w:marBottom w:val="0"/>
              <w:divBdr>
                <w:top w:val="none" w:sz="0" w:space="0" w:color="auto"/>
                <w:left w:val="none" w:sz="0" w:space="0" w:color="auto"/>
                <w:bottom w:val="none" w:sz="0" w:space="0" w:color="auto"/>
                <w:right w:val="none" w:sz="0" w:space="0" w:color="auto"/>
              </w:divBdr>
            </w:div>
            <w:div w:id="820467448">
              <w:marLeft w:val="0"/>
              <w:marRight w:val="0"/>
              <w:marTop w:val="0"/>
              <w:marBottom w:val="0"/>
              <w:divBdr>
                <w:top w:val="none" w:sz="0" w:space="0" w:color="auto"/>
                <w:left w:val="none" w:sz="0" w:space="0" w:color="auto"/>
                <w:bottom w:val="none" w:sz="0" w:space="0" w:color="auto"/>
                <w:right w:val="none" w:sz="0" w:space="0" w:color="auto"/>
              </w:divBdr>
            </w:div>
            <w:div w:id="427778033">
              <w:marLeft w:val="0"/>
              <w:marRight w:val="0"/>
              <w:marTop w:val="0"/>
              <w:marBottom w:val="0"/>
              <w:divBdr>
                <w:top w:val="none" w:sz="0" w:space="0" w:color="auto"/>
                <w:left w:val="none" w:sz="0" w:space="0" w:color="auto"/>
                <w:bottom w:val="none" w:sz="0" w:space="0" w:color="auto"/>
                <w:right w:val="none" w:sz="0" w:space="0" w:color="auto"/>
              </w:divBdr>
            </w:div>
            <w:div w:id="1034765972">
              <w:marLeft w:val="0"/>
              <w:marRight w:val="0"/>
              <w:marTop w:val="0"/>
              <w:marBottom w:val="0"/>
              <w:divBdr>
                <w:top w:val="none" w:sz="0" w:space="0" w:color="auto"/>
                <w:left w:val="none" w:sz="0" w:space="0" w:color="auto"/>
                <w:bottom w:val="none" w:sz="0" w:space="0" w:color="auto"/>
                <w:right w:val="none" w:sz="0" w:space="0" w:color="auto"/>
              </w:divBdr>
            </w:div>
            <w:div w:id="1086268991">
              <w:marLeft w:val="0"/>
              <w:marRight w:val="0"/>
              <w:marTop w:val="0"/>
              <w:marBottom w:val="0"/>
              <w:divBdr>
                <w:top w:val="none" w:sz="0" w:space="0" w:color="auto"/>
                <w:left w:val="none" w:sz="0" w:space="0" w:color="auto"/>
                <w:bottom w:val="none" w:sz="0" w:space="0" w:color="auto"/>
                <w:right w:val="none" w:sz="0" w:space="0" w:color="auto"/>
              </w:divBdr>
            </w:div>
            <w:div w:id="1532498950">
              <w:marLeft w:val="0"/>
              <w:marRight w:val="0"/>
              <w:marTop w:val="0"/>
              <w:marBottom w:val="0"/>
              <w:divBdr>
                <w:top w:val="none" w:sz="0" w:space="0" w:color="auto"/>
                <w:left w:val="none" w:sz="0" w:space="0" w:color="auto"/>
                <w:bottom w:val="none" w:sz="0" w:space="0" w:color="auto"/>
                <w:right w:val="none" w:sz="0" w:space="0" w:color="auto"/>
              </w:divBdr>
            </w:div>
            <w:div w:id="691617109">
              <w:marLeft w:val="0"/>
              <w:marRight w:val="0"/>
              <w:marTop w:val="0"/>
              <w:marBottom w:val="0"/>
              <w:divBdr>
                <w:top w:val="none" w:sz="0" w:space="0" w:color="auto"/>
                <w:left w:val="none" w:sz="0" w:space="0" w:color="auto"/>
                <w:bottom w:val="none" w:sz="0" w:space="0" w:color="auto"/>
                <w:right w:val="none" w:sz="0" w:space="0" w:color="auto"/>
              </w:divBdr>
            </w:div>
            <w:div w:id="79256244">
              <w:marLeft w:val="0"/>
              <w:marRight w:val="0"/>
              <w:marTop w:val="0"/>
              <w:marBottom w:val="0"/>
              <w:divBdr>
                <w:top w:val="none" w:sz="0" w:space="0" w:color="auto"/>
                <w:left w:val="none" w:sz="0" w:space="0" w:color="auto"/>
                <w:bottom w:val="none" w:sz="0" w:space="0" w:color="auto"/>
                <w:right w:val="none" w:sz="0" w:space="0" w:color="auto"/>
              </w:divBdr>
            </w:div>
            <w:div w:id="1160267814">
              <w:marLeft w:val="0"/>
              <w:marRight w:val="0"/>
              <w:marTop w:val="0"/>
              <w:marBottom w:val="0"/>
              <w:divBdr>
                <w:top w:val="none" w:sz="0" w:space="0" w:color="auto"/>
                <w:left w:val="none" w:sz="0" w:space="0" w:color="auto"/>
                <w:bottom w:val="none" w:sz="0" w:space="0" w:color="auto"/>
                <w:right w:val="none" w:sz="0" w:space="0" w:color="auto"/>
              </w:divBdr>
            </w:div>
            <w:div w:id="1966963499">
              <w:marLeft w:val="0"/>
              <w:marRight w:val="0"/>
              <w:marTop w:val="0"/>
              <w:marBottom w:val="0"/>
              <w:divBdr>
                <w:top w:val="none" w:sz="0" w:space="0" w:color="auto"/>
                <w:left w:val="none" w:sz="0" w:space="0" w:color="auto"/>
                <w:bottom w:val="none" w:sz="0" w:space="0" w:color="auto"/>
                <w:right w:val="none" w:sz="0" w:space="0" w:color="auto"/>
              </w:divBdr>
            </w:div>
            <w:div w:id="1282806383">
              <w:marLeft w:val="0"/>
              <w:marRight w:val="0"/>
              <w:marTop w:val="0"/>
              <w:marBottom w:val="0"/>
              <w:divBdr>
                <w:top w:val="none" w:sz="0" w:space="0" w:color="auto"/>
                <w:left w:val="none" w:sz="0" w:space="0" w:color="auto"/>
                <w:bottom w:val="none" w:sz="0" w:space="0" w:color="auto"/>
                <w:right w:val="none" w:sz="0" w:space="0" w:color="auto"/>
              </w:divBdr>
            </w:div>
            <w:div w:id="896624381">
              <w:marLeft w:val="0"/>
              <w:marRight w:val="0"/>
              <w:marTop w:val="0"/>
              <w:marBottom w:val="0"/>
              <w:divBdr>
                <w:top w:val="none" w:sz="0" w:space="0" w:color="auto"/>
                <w:left w:val="none" w:sz="0" w:space="0" w:color="auto"/>
                <w:bottom w:val="none" w:sz="0" w:space="0" w:color="auto"/>
                <w:right w:val="none" w:sz="0" w:space="0" w:color="auto"/>
              </w:divBdr>
            </w:div>
            <w:div w:id="818573973">
              <w:marLeft w:val="0"/>
              <w:marRight w:val="0"/>
              <w:marTop w:val="0"/>
              <w:marBottom w:val="0"/>
              <w:divBdr>
                <w:top w:val="none" w:sz="0" w:space="0" w:color="auto"/>
                <w:left w:val="none" w:sz="0" w:space="0" w:color="auto"/>
                <w:bottom w:val="none" w:sz="0" w:space="0" w:color="auto"/>
                <w:right w:val="none" w:sz="0" w:space="0" w:color="auto"/>
              </w:divBdr>
            </w:div>
            <w:div w:id="1818720802">
              <w:marLeft w:val="0"/>
              <w:marRight w:val="0"/>
              <w:marTop w:val="0"/>
              <w:marBottom w:val="0"/>
              <w:divBdr>
                <w:top w:val="none" w:sz="0" w:space="0" w:color="auto"/>
                <w:left w:val="none" w:sz="0" w:space="0" w:color="auto"/>
                <w:bottom w:val="none" w:sz="0" w:space="0" w:color="auto"/>
                <w:right w:val="none" w:sz="0" w:space="0" w:color="auto"/>
              </w:divBdr>
            </w:div>
            <w:div w:id="438451959">
              <w:marLeft w:val="0"/>
              <w:marRight w:val="0"/>
              <w:marTop w:val="0"/>
              <w:marBottom w:val="0"/>
              <w:divBdr>
                <w:top w:val="none" w:sz="0" w:space="0" w:color="auto"/>
                <w:left w:val="none" w:sz="0" w:space="0" w:color="auto"/>
                <w:bottom w:val="none" w:sz="0" w:space="0" w:color="auto"/>
                <w:right w:val="none" w:sz="0" w:space="0" w:color="auto"/>
              </w:divBdr>
            </w:div>
            <w:div w:id="685249880">
              <w:marLeft w:val="0"/>
              <w:marRight w:val="0"/>
              <w:marTop w:val="0"/>
              <w:marBottom w:val="0"/>
              <w:divBdr>
                <w:top w:val="none" w:sz="0" w:space="0" w:color="auto"/>
                <w:left w:val="none" w:sz="0" w:space="0" w:color="auto"/>
                <w:bottom w:val="none" w:sz="0" w:space="0" w:color="auto"/>
                <w:right w:val="none" w:sz="0" w:space="0" w:color="auto"/>
              </w:divBdr>
            </w:div>
            <w:div w:id="1368721248">
              <w:marLeft w:val="0"/>
              <w:marRight w:val="0"/>
              <w:marTop w:val="0"/>
              <w:marBottom w:val="0"/>
              <w:divBdr>
                <w:top w:val="none" w:sz="0" w:space="0" w:color="auto"/>
                <w:left w:val="none" w:sz="0" w:space="0" w:color="auto"/>
                <w:bottom w:val="none" w:sz="0" w:space="0" w:color="auto"/>
                <w:right w:val="none" w:sz="0" w:space="0" w:color="auto"/>
              </w:divBdr>
            </w:div>
            <w:div w:id="2027368306">
              <w:marLeft w:val="0"/>
              <w:marRight w:val="0"/>
              <w:marTop w:val="0"/>
              <w:marBottom w:val="0"/>
              <w:divBdr>
                <w:top w:val="none" w:sz="0" w:space="0" w:color="auto"/>
                <w:left w:val="none" w:sz="0" w:space="0" w:color="auto"/>
                <w:bottom w:val="none" w:sz="0" w:space="0" w:color="auto"/>
                <w:right w:val="none" w:sz="0" w:space="0" w:color="auto"/>
              </w:divBdr>
            </w:div>
            <w:div w:id="1333995537">
              <w:marLeft w:val="0"/>
              <w:marRight w:val="0"/>
              <w:marTop w:val="0"/>
              <w:marBottom w:val="0"/>
              <w:divBdr>
                <w:top w:val="none" w:sz="0" w:space="0" w:color="auto"/>
                <w:left w:val="none" w:sz="0" w:space="0" w:color="auto"/>
                <w:bottom w:val="none" w:sz="0" w:space="0" w:color="auto"/>
                <w:right w:val="none" w:sz="0" w:space="0" w:color="auto"/>
              </w:divBdr>
            </w:div>
            <w:div w:id="698748873">
              <w:marLeft w:val="0"/>
              <w:marRight w:val="0"/>
              <w:marTop w:val="0"/>
              <w:marBottom w:val="0"/>
              <w:divBdr>
                <w:top w:val="none" w:sz="0" w:space="0" w:color="auto"/>
                <w:left w:val="none" w:sz="0" w:space="0" w:color="auto"/>
                <w:bottom w:val="none" w:sz="0" w:space="0" w:color="auto"/>
                <w:right w:val="none" w:sz="0" w:space="0" w:color="auto"/>
              </w:divBdr>
            </w:div>
            <w:div w:id="563226596">
              <w:marLeft w:val="0"/>
              <w:marRight w:val="0"/>
              <w:marTop w:val="0"/>
              <w:marBottom w:val="0"/>
              <w:divBdr>
                <w:top w:val="none" w:sz="0" w:space="0" w:color="auto"/>
                <w:left w:val="none" w:sz="0" w:space="0" w:color="auto"/>
                <w:bottom w:val="none" w:sz="0" w:space="0" w:color="auto"/>
                <w:right w:val="none" w:sz="0" w:space="0" w:color="auto"/>
              </w:divBdr>
            </w:div>
            <w:div w:id="1950041094">
              <w:marLeft w:val="0"/>
              <w:marRight w:val="0"/>
              <w:marTop w:val="0"/>
              <w:marBottom w:val="0"/>
              <w:divBdr>
                <w:top w:val="none" w:sz="0" w:space="0" w:color="auto"/>
                <w:left w:val="none" w:sz="0" w:space="0" w:color="auto"/>
                <w:bottom w:val="none" w:sz="0" w:space="0" w:color="auto"/>
                <w:right w:val="none" w:sz="0" w:space="0" w:color="auto"/>
              </w:divBdr>
            </w:div>
            <w:div w:id="674234737">
              <w:marLeft w:val="0"/>
              <w:marRight w:val="0"/>
              <w:marTop w:val="0"/>
              <w:marBottom w:val="0"/>
              <w:divBdr>
                <w:top w:val="none" w:sz="0" w:space="0" w:color="auto"/>
                <w:left w:val="none" w:sz="0" w:space="0" w:color="auto"/>
                <w:bottom w:val="none" w:sz="0" w:space="0" w:color="auto"/>
                <w:right w:val="none" w:sz="0" w:space="0" w:color="auto"/>
              </w:divBdr>
            </w:div>
            <w:div w:id="1207646290">
              <w:marLeft w:val="0"/>
              <w:marRight w:val="0"/>
              <w:marTop w:val="0"/>
              <w:marBottom w:val="0"/>
              <w:divBdr>
                <w:top w:val="none" w:sz="0" w:space="0" w:color="auto"/>
                <w:left w:val="none" w:sz="0" w:space="0" w:color="auto"/>
                <w:bottom w:val="none" w:sz="0" w:space="0" w:color="auto"/>
                <w:right w:val="none" w:sz="0" w:space="0" w:color="auto"/>
              </w:divBdr>
            </w:div>
            <w:div w:id="685524809">
              <w:marLeft w:val="0"/>
              <w:marRight w:val="0"/>
              <w:marTop w:val="0"/>
              <w:marBottom w:val="0"/>
              <w:divBdr>
                <w:top w:val="none" w:sz="0" w:space="0" w:color="auto"/>
                <w:left w:val="none" w:sz="0" w:space="0" w:color="auto"/>
                <w:bottom w:val="none" w:sz="0" w:space="0" w:color="auto"/>
                <w:right w:val="none" w:sz="0" w:space="0" w:color="auto"/>
              </w:divBdr>
            </w:div>
            <w:div w:id="1426802700">
              <w:marLeft w:val="0"/>
              <w:marRight w:val="0"/>
              <w:marTop w:val="0"/>
              <w:marBottom w:val="0"/>
              <w:divBdr>
                <w:top w:val="none" w:sz="0" w:space="0" w:color="auto"/>
                <w:left w:val="none" w:sz="0" w:space="0" w:color="auto"/>
                <w:bottom w:val="none" w:sz="0" w:space="0" w:color="auto"/>
                <w:right w:val="none" w:sz="0" w:space="0" w:color="auto"/>
              </w:divBdr>
            </w:div>
            <w:div w:id="510998455">
              <w:marLeft w:val="0"/>
              <w:marRight w:val="0"/>
              <w:marTop w:val="0"/>
              <w:marBottom w:val="0"/>
              <w:divBdr>
                <w:top w:val="none" w:sz="0" w:space="0" w:color="auto"/>
                <w:left w:val="none" w:sz="0" w:space="0" w:color="auto"/>
                <w:bottom w:val="none" w:sz="0" w:space="0" w:color="auto"/>
                <w:right w:val="none" w:sz="0" w:space="0" w:color="auto"/>
              </w:divBdr>
            </w:div>
            <w:div w:id="285159447">
              <w:marLeft w:val="0"/>
              <w:marRight w:val="0"/>
              <w:marTop w:val="0"/>
              <w:marBottom w:val="0"/>
              <w:divBdr>
                <w:top w:val="none" w:sz="0" w:space="0" w:color="auto"/>
                <w:left w:val="none" w:sz="0" w:space="0" w:color="auto"/>
                <w:bottom w:val="none" w:sz="0" w:space="0" w:color="auto"/>
                <w:right w:val="none" w:sz="0" w:space="0" w:color="auto"/>
              </w:divBdr>
            </w:div>
            <w:div w:id="1929656403">
              <w:marLeft w:val="0"/>
              <w:marRight w:val="0"/>
              <w:marTop w:val="0"/>
              <w:marBottom w:val="0"/>
              <w:divBdr>
                <w:top w:val="none" w:sz="0" w:space="0" w:color="auto"/>
                <w:left w:val="none" w:sz="0" w:space="0" w:color="auto"/>
                <w:bottom w:val="none" w:sz="0" w:space="0" w:color="auto"/>
                <w:right w:val="none" w:sz="0" w:space="0" w:color="auto"/>
              </w:divBdr>
            </w:div>
            <w:div w:id="1599364217">
              <w:marLeft w:val="0"/>
              <w:marRight w:val="0"/>
              <w:marTop w:val="0"/>
              <w:marBottom w:val="0"/>
              <w:divBdr>
                <w:top w:val="none" w:sz="0" w:space="0" w:color="auto"/>
                <w:left w:val="none" w:sz="0" w:space="0" w:color="auto"/>
                <w:bottom w:val="none" w:sz="0" w:space="0" w:color="auto"/>
                <w:right w:val="none" w:sz="0" w:space="0" w:color="auto"/>
              </w:divBdr>
            </w:div>
            <w:div w:id="1012803416">
              <w:marLeft w:val="0"/>
              <w:marRight w:val="0"/>
              <w:marTop w:val="0"/>
              <w:marBottom w:val="0"/>
              <w:divBdr>
                <w:top w:val="none" w:sz="0" w:space="0" w:color="auto"/>
                <w:left w:val="none" w:sz="0" w:space="0" w:color="auto"/>
                <w:bottom w:val="none" w:sz="0" w:space="0" w:color="auto"/>
                <w:right w:val="none" w:sz="0" w:space="0" w:color="auto"/>
              </w:divBdr>
            </w:div>
            <w:div w:id="1937446723">
              <w:marLeft w:val="0"/>
              <w:marRight w:val="0"/>
              <w:marTop w:val="0"/>
              <w:marBottom w:val="0"/>
              <w:divBdr>
                <w:top w:val="none" w:sz="0" w:space="0" w:color="auto"/>
                <w:left w:val="none" w:sz="0" w:space="0" w:color="auto"/>
                <w:bottom w:val="none" w:sz="0" w:space="0" w:color="auto"/>
                <w:right w:val="none" w:sz="0" w:space="0" w:color="auto"/>
              </w:divBdr>
            </w:div>
            <w:div w:id="1727145972">
              <w:marLeft w:val="0"/>
              <w:marRight w:val="0"/>
              <w:marTop w:val="0"/>
              <w:marBottom w:val="0"/>
              <w:divBdr>
                <w:top w:val="none" w:sz="0" w:space="0" w:color="auto"/>
                <w:left w:val="none" w:sz="0" w:space="0" w:color="auto"/>
                <w:bottom w:val="none" w:sz="0" w:space="0" w:color="auto"/>
                <w:right w:val="none" w:sz="0" w:space="0" w:color="auto"/>
              </w:divBdr>
            </w:div>
            <w:div w:id="1192111266">
              <w:marLeft w:val="0"/>
              <w:marRight w:val="0"/>
              <w:marTop w:val="0"/>
              <w:marBottom w:val="0"/>
              <w:divBdr>
                <w:top w:val="none" w:sz="0" w:space="0" w:color="auto"/>
                <w:left w:val="none" w:sz="0" w:space="0" w:color="auto"/>
                <w:bottom w:val="none" w:sz="0" w:space="0" w:color="auto"/>
                <w:right w:val="none" w:sz="0" w:space="0" w:color="auto"/>
              </w:divBdr>
            </w:div>
            <w:div w:id="1559433842">
              <w:marLeft w:val="0"/>
              <w:marRight w:val="0"/>
              <w:marTop w:val="0"/>
              <w:marBottom w:val="0"/>
              <w:divBdr>
                <w:top w:val="none" w:sz="0" w:space="0" w:color="auto"/>
                <w:left w:val="none" w:sz="0" w:space="0" w:color="auto"/>
                <w:bottom w:val="none" w:sz="0" w:space="0" w:color="auto"/>
                <w:right w:val="none" w:sz="0" w:space="0" w:color="auto"/>
              </w:divBdr>
            </w:div>
            <w:div w:id="508370648">
              <w:marLeft w:val="0"/>
              <w:marRight w:val="0"/>
              <w:marTop w:val="0"/>
              <w:marBottom w:val="0"/>
              <w:divBdr>
                <w:top w:val="none" w:sz="0" w:space="0" w:color="auto"/>
                <w:left w:val="none" w:sz="0" w:space="0" w:color="auto"/>
                <w:bottom w:val="none" w:sz="0" w:space="0" w:color="auto"/>
                <w:right w:val="none" w:sz="0" w:space="0" w:color="auto"/>
              </w:divBdr>
            </w:div>
            <w:div w:id="15364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68476">
      <w:bodyDiv w:val="1"/>
      <w:marLeft w:val="0"/>
      <w:marRight w:val="0"/>
      <w:marTop w:val="0"/>
      <w:marBottom w:val="0"/>
      <w:divBdr>
        <w:top w:val="none" w:sz="0" w:space="0" w:color="auto"/>
        <w:left w:val="none" w:sz="0" w:space="0" w:color="auto"/>
        <w:bottom w:val="none" w:sz="0" w:space="0" w:color="auto"/>
        <w:right w:val="none" w:sz="0" w:space="0" w:color="auto"/>
      </w:divBdr>
    </w:div>
    <w:div w:id="1004747861">
      <w:bodyDiv w:val="1"/>
      <w:marLeft w:val="0"/>
      <w:marRight w:val="0"/>
      <w:marTop w:val="0"/>
      <w:marBottom w:val="0"/>
      <w:divBdr>
        <w:top w:val="none" w:sz="0" w:space="0" w:color="auto"/>
        <w:left w:val="none" w:sz="0" w:space="0" w:color="auto"/>
        <w:bottom w:val="none" w:sz="0" w:space="0" w:color="auto"/>
        <w:right w:val="none" w:sz="0" w:space="0" w:color="auto"/>
      </w:divBdr>
      <w:divsChild>
        <w:div w:id="1606303296">
          <w:marLeft w:val="0"/>
          <w:marRight w:val="0"/>
          <w:marTop w:val="0"/>
          <w:marBottom w:val="0"/>
          <w:divBdr>
            <w:top w:val="none" w:sz="0" w:space="0" w:color="auto"/>
            <w:left w:val="none" w:sz="0" w:space="0" w:color="auto"/>
            <w:bottom w:val="none" w:sz="0" w:space="0" w:color="auto"/>
            <w:right w:val="none" w:sz="0" w:space="0" w:color="auto"/>
          </w:divBdr>
          <w:divsChild>
            <w:div w:id="612052507">
              <w:marLeft w:val="0"/>
              <w:marRight w:val="0"/>
              <w:marTop w:val="0"/>
              <w:marBottom w:val="0"/>
              <w:divBdr>
                <w:top w:val="none" w:sz="0" w:space="0" w:color="auto"/>
                <w:left w:val="none" w:sz="0" w:space="0" w:color="auto"/>
                <w:bottom w:val="none" w:sz="0" w:space="0" w:color="auto"/>
                <w:right w:val="none" w:sz="0" w:space="0" w:color="auto"/>
              </w:divBdr>
            </w:div>
            <w:div w:id="1443261703">
              <w:marLeft w:val="0"/>
              <w:marRight w:val="0"/>
              <w:marTop w:val="0"/>
              <w:marBottom w:val="0"/>
              <w:divBdr>
                <w:top w:val="none" w:sz="0" w:space="0" w:color="auto"/>
                <w:left w:val="none" w:sz="0" w:space="0" w:color="auto"/>
                <w:bottom w:val="none" w:sz="0" w:space="0" w:color="auto"/>
                <w:right w:val="none" w:sz="0" w:space="0" w:color="auto"/>
              </w:divBdr>
            </w:div>
            <w:div w:id="1313216839">
              <w:marLeft w:val="0"/>
              <w:marRight w:val="0"/>
              <w:marTop w:val="0"/>
              <w:marBottom w:val="0"/>
              <w:divBdr>
                <w:top w:val="none" w:sz="0" w:space="0" w:color="auto"/>
                <w:left w:val="none" w:sz="0" w:space="0" w:color="auto"/>
                <w:bottom w:val="none" w:sz="0" w:space="0" w:color="auto"/>
                <w:right w:val="none" w:sz="0" w:space="0" w:color="auto"/>
              </w:divBdr>
            </w:div>
            <w:div w:id="1005978011">
              <w:marLeft w:val="0"/>
              <w:marRight w:val="0"/>
              <w:marTop w:val="0"/>
              <w:marBottom w:val="0"/>
              <w:divBdr>
                <w:top w:val="none" w:sz="0" w:space="0" w:color="auto"/>
                <w:left w:val="none" w:sz="0" w:space="0" w:color="auto"/>
                <w:bottom w:val="none" w:sz="0" w:space="0" w:color="auto"/>
                <w:right w:val="none" w:sz="0" w:space="0" w:color="auto"/>
              </w:divBdr>
            </w:div>
            <w:div w:id="712998372">
              <w:marLeft w:val="0"/>
              <w:marRight w:val="0"/>
              <w:marTop w:val="0"/>
              <w:marBottom w:val="0"/>
              <w:divBdr>
                <w:top w:val="none" w:sz="0" w:space="0" w:color="auto"/>
                <w:left w:val="none" w:sz="0" w:space="0" w:color="auto"/>
                <w:bottom w:val="none" w:sz="0" w:space="0" w:color="auto"/>
                <w:right w:val="none" w:sz="0" w:space="0" w:color="auto"/>
              </w:divBdr>
            </w:div>
            <w:div w:id="982739861">
              <w:marLeft w:val="0"/>
              <w:marRight w:val="0"/>
              <w:marTop w:val="0"/>
              <w:marBottom w:val="0"/>
              <w:divBdr>
                <w:top w:val="none" w:sz="0" w:space="0" w:color="auto"/>
                <w:left w:val="none" w:sz="0" w:space="0" w:color="auto"/>
                <w:bottom w:val="none" w:sz="0" w:space="0" w:color="auto"/>
                <w:right w:val="none" w:sz="0" w:space="0" w:color="auto"/>
              </w:divBdr>
            </w:div>
            <w:div w:id="1273131384">
              <w:marLeft w:val="0"/>
              <w:marRight w:val="0"/>
              <w:marTop w:val="0"/>
              <w:marBottom w:val="0"/>
              <w:divBdr>
                <w:top w:val="none" w:sz="0" w:space="0" w:color="auto"/>
                <w:left w:val="none" w:sz="0" w:space="0" w:color="auto"/>
                <w:bottom w:val="none" w:sz="0" w:space="0" w:color="auto"/>
                <w:right w:val="none" w:sz="0" w:space="0" w:color="auto"/>
              </w:divBdr>
            </w:div>
            <w:div w:id="787434275">
              <w:marLeft w:val="0"/>
              <w:marRight w:val="0"/>
              <w:marTop w:val="0"/>
              <w:marBottom w:val="0"/>
              <w:divBdr>
                <w:top w:val="none" w:sz="0" w:space="0" w:color="auto"/>
                <w:left w:val="none" w:sz="0" w:space="0" w:color="auto"/>
                <w:bottom w:val="none" w:sz="0" w:space="0" w:color="auto"/>
                <w:right w:val="none" w:sz="0" w:space="0" w:color="auto"/>
              </w:divBdr>
            </w:div>
            <w:div w:id="258217896">
              <w:marLeft w:val="0"/>
              <w:marRight w:val="0"/>
              <w:marTop w:val="0"/>
              <w:marBottom w:val="0"/>
              <w:divBdr>
                <w:top w:val="none" w:sz="0" w:space="0" w:color="auto"/>
                <w:left w:val="none" w:sz="0" w:space="0" w:color="auto"/>
                <w:bottom w:val="none" w:sz="0" w:space="0" w:color="auto"/>
                <w:right w:val="none" w:sz="0" w:space="0" w:color="auto"/>
              </w:divBdr>
            </w:div>
            <w:div w:id="607392523">
              <w:marLeft w:val="0"/>
              <w:marRight w:val="0"/>
              <w:marTop w:val="0"/>
              <w:marBottom w:val="0"/>
              <w:divBdr>
                <w:top w:val="none" w:sz="0" w:space="0" w:color="auto"/>
                <w:left w:val="none" w:sz="0" w:space="0" w:color="auto"/>
                <w:bottom w:val="none" w:sz="0" w:space="0" w:color="auto"/>
                <w:right w:val="none" w:sz="0" w:space="0" w:color="auto"/>
              </w:divBdr>
            </w:div>
            <w:div w:id="348723766">
              <w:marLeft w:val="0"/>
              <w:marRight w:val="0"/>
              <w:marTop w:val="0"/>
              <w:marBottom w:val="0"/>
              <w:divBdr>
                <w:top w:val="none" w:sz="0" w:space="0" w:color="auto"/>
                <w:left w:val="none" w:sz="0" w:space="0" w:color="auto"/>
                <w:bottom w:val="none" w:sz="0" w:space="0" w:color="auto"/>
                <w:right w:val="none" w:sz="0" w:space="0" w:color="auto"/>
              </w:divBdr>
            </w:div>
            <w:div w:id="199904722">
              <w:marLeft w:val="0"/>
              <w:marRight w:val="0"/>
              <w:marTop w:val="0"/>
              <w:marBottom w:val="0"/>
              <w:divBdr>
                <w:top w:val="none" w:sz="0" w:space="0" w:color="auto"/>
                <w:left w:val="none" w:sz="0" w:space="0" w:color="auto"/>
                <w:bottom w:val="none" w:sz="0" w:space="0" w:color="auto"/>
                <w:right w:val="none" w:sz="0" w:space="0" w:color="auto"/>
              </w:divBdr>
            </w:div>
            <w:div w:id="564921777">
              <w:marLeft w:val="0"/>
              <w:marRight w:val="0"/>
              <w:marTop w:val="0"/>
              <w:marBottom w:val="0"/>
              <w:divBdr>
                <w:top w:val="none" w:sz="0" w:space="0" w:color="auto"/>
                <w:left w:val="none" w:sz="0" w:space="0" w:color="auto"/>
                <w:bottom w:val="none" w:sz="0" w:space="0" w:color="auto"/>
                <w:right w:val="none" w:sz="0" w:space="0" w:color="auto"/>
              </w:divBdr>
            </w:div>
            <w:div w:id="1799910968">
              <w:marLeft w:val="0"/>
              <w:marRight w:val="0"/>
              <w:marTop w:val="0"/>
              <w:marBottom w:val="0"/>
              <w:divBdr>
                <w:top w:val="none" w:sz="0" w:space="0" w:color="auto"/>
                <w:left w:val="none" w:sz="0" w:space="0" w:color="auto"/>
                <w:bottom w:val="none" w:sz="0" w:space="0" w:color="auto"/>
                <w:right w:val="none" w:sz="0" w:space="0" w:color="auto"/>
              </w:divBdr>
            </w:div>
            <w:div w:id="2074741281">
              <w:marLeft w:val="0"/>
              <w:marRight w:val="0"/>
              <w:marTop w:val="0"/>
              <w:marBottom w:val="0"/>
              <w:divBdr>
                <w:top w:val="none" w:sz="0" w:space="0" w:color="auto"/>
                <w:left w:val="none" w:sz="0" w:space="0" w:color="auto"/>
                <w:bottom w:val="none" w:sz="0" w:space="0" w:color="auto"/>
                <w:right w:val="none" w:sz="0" w:space="0" w:color="auto"/>
              </w:divBdr>
            </w:div>
            <w:div w:id="603617422">
              <w:marLeft w:val="0"/>
              <w:marRight w:val="0"/>
              <w:marTop w:val="0"/>
              <w:marBottom w:val="0"/>
              <w:divBdr>
                <w:top w:val="none" w:sz="0" w:space="0" w:color="auto"/>
                <w:left w:val="none" w:sz="0" w:space="0" w:color="auto"/>
                <w:bottom w:val="none" w:sz="0" w:space="0" w:color="auto"/>
                <w:right w:val="none" w:sz="0" w:space="0" w:color="auto"/>
              </w:divBdr>
            </w:div>
            <w:div w:id="222982554">
              <w:marLeft w:val="0"/>
              <w:marRight w:val="0"/>
              <w:marTop w:val="0"/>
              <w:marBottom w:val="0"/>
              <w:divBdr>
                <w:top w:val="none" w:sz="0" w:space="0" w:color="auto"/>
                <w:left w:val="none" w:sz="0" w:space="0" w:color="auto"/>
                <w:bottom w:val="none" w:sz="0" w:space="0" w:color="auto"/>
                <w:right w:val="none" w:sz="0" w:space="0" w:color="auto"/>
              </w:divBdr>
            </w:div>
            <w:div w:id="1286810163">
              <w:marLeft w:val="0"/>
              <w:marRight w:val="0"/>
              <w:marTop w:val="0"/>
              <w:marBottom w:val="0"/>
              <w:divBdr>
                <w:top w:val="none" w:sz="0" w:space="0" w:color="auto"/>
                <w:left w:val="none" w:sz="0" w:space="0" w:color="auto"/>
                <w:bottom w:val="none" w:sz="0" w:space="0" w:color="auto"/>
                <w:right w:val="none" w:sz="0" w:space="0" w:color="auto"/>
              </w:divBdr>
            </w:div>
            <w:div w:id="1972321188">
              <w:marLeft w:val="0"/>
              <w:marRight w:val="0"/>
              <w:marTop w:val="0"/>
              <w:marBottom w:val="0"/>
              <w:divBdr>
                <w:top w:val="none" w:sz="0" w:space="0" w:color="auto"/>
                <w:left w:val="none" w:sz="0" w:space="0" w:color="auto"/>
                <w:bottom w:val="none" w:sz="0" w:space="0" w:color="auto"/>
                <w:right w:val="none" w:sz="0" w:space="0" w:color="auto"/>
              </w:divBdr>
            </w:div>
            <w:div w:id="427623044">
              <w:marLeft w:val="0"/>
              <w:marRight w:val="0"/>
              <w:marTop w:val="0"/>
              <w:marBottom w:val="0"/>
              <w:divBdr>
                <w:top w:val="none" w:sz="0" w:space="0" w:color="auto"/>
                <w:left w:val="none" w:sz="0" w:space="0" w:color="auto"/>
                <w:bottom w:val="none" w:sz="0" w:space="0" w:color="auto"/>
                <w:right w:val="none" w:sz="0" w:space="0" w:color="auto"/>
              </w:divBdr>
            </w:div>
            <w:div w:id="88045831">
              <w:marLeft w:val="0"/>
              <w:marRight w:val="0"/>
              <w:marTop w:val="0"/>
              <w:marBottom w:val="0"/>
              <w:divBdr>
                <w:top w:val="none" w:sz="0" w:space="0" w:color="auto"/>
                <w:left w:val="none" w:sz="0" w:space="0" w:color="auto"/>
                <w:bottom w:val="none" w:sz="0" w:space="0" w:color="auto"/>
                <w:right w:val="none" w:sz="0" w:space="0" w:color="auto"/>
              </w:divBdr>
            </w:div>
            <w:div w:id="1028337729">
              <w:marLeft w:val="0"/>
              <w:marRight w:val="0"/>
              <w:marTop w:val="0"/>
              <w:marBottom w:val="0"/>
              <w:divBdr>
                <w:top w:val="none" w:sz="0" w:space="0" w:color="auto"/>
                <w:left w:val="none" w:sz="0" w:space="0" w:color="auto"/>
                <w:bottom w:val="none" w:sz="0" w:space="0" w:color="auto"/>
                <w:right w:val="none" w:sz="0" w:space="0" w:color="auto"/>
              </w:divBdr>
            </w:div>
            <w:div w:id="1353915702">
              <w:marLeft w:val="0"/>
              <w:marRight w:val="0"/>
              <w:marTop w:val="0"/>
              <w:marBottom w:val="0"/>
              <w:divBdr>
                <w:top w:val="none" w:sz="0" w:space="0" w:color="auto"/>
                <w:left w:val="none" w:sz="0" w:space="0" w:color="auto"/>
                <w:bottom w:val="none" w:sz="0" w:space="0" w:color="auto"/>
                <w:right w:val="none" w:sz="0" w:space="0" w:color="auto"/>
              </w:divBdr>
            </w:div>
            <w:div w:id="1139297228">
              <w:marLeft w:val="0"/>
              <w:marRight w:val="0"/>
              <w:marTop w:val="0"/>
              <w:marBottom w:val="0"/>
              <w:divBdr>
                <w:top w:val="none" w:sz="0" w:space="0" w:color="auto"/>
                <w:left w:val="none" w:sz="0" w:space="0" w:color="auto"/>
                <w:bottom w:val="none" w:sz="0" w:space="0" w:color="auto"/>
                <w:right w:val="none" w:sz="0" w:space="0" w:color="auto"/>
              </w:divBdr>
            </w:div>
            <w:div w:id="158807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1329">
      <w:bodyDiv w:val="1"/>
      <w:marLeft w:val="0"/>
      <w:marRight w:val="0"/>
      <w:marTop w:val="0"/>
      <w:marBottom w:val="0"/>
      <w:divBdr>
        <w:top w:val="none" w:sz="0" w:space="0" w:color="auto"/>
        <w:left w:val="none" w:sz="0" w:space="0" w:color="auto"/>
        <w:bottom w:val="none" w:sz="0" w:space="0" w:color="auto"/>
        <w:right w:val="none" w:sz="0" w:space="0" w:color="auto"/>
      </w:divBdr>
    </w:div>
    <w:div w:id="1012607219">
      <w:bodyDiv w:val="1"/>
      <w:marLeft w:val="0"/>
      <w:marRight w:val="0"/>
      <w:marTop w:val="0"/>
      <w:marBottom w:val="0"/>
      <w:divBdr>
        <w:top w:val="none" w:sz="0" w:space="0" w:color="auto"/>
        <w:left w:val="none" w:sz="0" w:space="0" w:color="auto"/>
        <w:bottom w:val="none" w:sz="0" w:space="0" w:color="auto"/>
        <w:right w:val="none" w:sz="0" w:space="0" w:color="auto"/>
      </w:divBdr>
    </w:div>
    <w:div w:id="1034963086">
      <w:bodyDiv w:val="1"/>
      <w:marLeft w:val="0"/>
      <w:marRight w:val="0"/>
      <w:marTop w:val="0"/>
      <w:marBottom w:val="0"/>
      <w:divBdr>
        <w:top w:val="none" w:sz="0" w:space="0" w:color="auto"/>
        <w:left w:val="none" w:sz="0" w:space="0" w:color="auto"/>
        <w:bottom w:val="none" w:sz="0" w:space="0" w:color="auto"/>
        <w:right w:val="none" w:sz="0" w:space="0" w:color="auto"/>
      </w:divBdr>
    </w:div>
    <w:div w:id="1038972778">
      <w:bodyDiv w:val="1"/>
      <w:marLeft w:val="0"/>
      <w:marRight w:val="0"/>
      <w:marTop w:val="0"/>
      <w:marBottom w:val="0"/>
      <w:divBdr>
        <w:top w:val="none" w:sz="0" w:space="0" w:color="auto"/>
        <w:left w:val="none" w:sz="0" w:space="0" w:color="auto"/>
        <w:bottom w:val="none" w:sz="0" w:space="0" w:color="auto"/>
        <w:right w:val="none" w:sz="0" w:space="0" w:color="auto"/>
      </w:divBdr>
      <w:divsChild>
        <w:div w:id="2041664970">
          <w:marLeft w:val="0"/>
          <w:marRight w:val="0"/>
          <w:marTop w:val="0"/>
          <w:marBottom w:val="0"/>
          <w:divBdr>
            <w:top w:val="none" w:sz="0" w:space="0" w:color="auto"/>
            <w:left w:val="none" w:sz="0" w:space="0" w:color="auto"/>
            <w:bottom w:val="none" w:sz="0" w:space="0" w:color="auto"/>
            <w:right w:val="none" w:sz="0" w:space="0" w:color="auto"/>
          </w:divBdr>
          <w:divsChild>
            <w:div w:id="1091774663">
              <w:marLeft w:val="0"/>
              <w:marRight w:val="0"/>
              <w:marTop w:val="0"/>
              <w:marBottom w:val="0"/>
              <w:divBdr>
                <w:top w:val="none" w:sz="0" w:space="0" w:color="auto"/>
                <w:left w:val="none" w:sz="0" w:space="0" w:color="auto"/>
                <w:bottom w:val="none" w:sz="0" w:space="0" w:color="auto"/>
                <w:right w:val="none" w:sz="0" w:space="0" w:color="auto"/>
              </w:divBdr>
            </w:div>
            <w:div w:id="1799297485">
              <w:marLeft w:val="0"/>
              <w:marRight w:val="0"/>
              <w:marTop w:val="0"/>
              <w:marBottom w:val="0"/>
              <w:divBdr>
                <w:top w:val="none" w:sz="0" w:space="0" w:color="auto"/>
                <w:left w:val="none" w:sz="0" w:space="0" w:color="auto"/>
                <w:bottom w:val="none" w:sz="0" w:space="0" w:color="auto"/>
                <w:right w:val="none" w:sz="0" w:space="0" w:color="auto"/>
              </w:divBdr>
            </w:div>
            <w:div w:id="1642492403">
              <w:marLeft w:val="0"/>
              <w:marRight w:val="0"/>
              <w:marTop w:val="0"/>
              <w:marBottom w:val="0"/>
              <w:divBdr>
                <w:top w:val="none" w:sz="0" w:space="0" w:color="auto"/>
                <w:left w:val="none" w:sz="0" w:space="0" w:color="auto"/>
                <w:bottom w:val="none" w:sz="0" w:space="0" w:color="auto"/>
                <w:right w:val="none" w:sz="0" w:space="0" w:color="auto"/>
              </w:divBdr>
            </w:div>
            <w:div w:id="697313082">
              <w:marLeft w:val="0"/>
              <w:marRight w:val="0"/>
              <w:marTop w:val="0"/>
              <w:marBottom w:val="0"/>
              <w:divBdr>
                <w:top w:val="none" w:sz="0" w:space="0" w:color="auto"/>
                <w:left w:val="none" w:sz="0" w:space="0" w:color="auto"/>
                <w:bottom w:val="none" w:sz="0" w:space="0" w:color="auto"/>
                <w:right w:val="none" w:sz="0" w:space="0" w:color="auto"/>
              </w:divBdr>
            </w:div>
            <w:div w:id="1705248920">
              <w:marLeft w:val="0"/>
              <w:marRight w:val="0"/>
              <w:marTop w:val="0"/>
              <w:marBottom w:val="0"/>
              <w:divBdr>
                <w:top w:val="none" w:sz="0" w:space="0" w:color="auto"/>
                <w:left w:val="none" w:sz="0" w:space="0" w:color="auto"/>
                <w:bottom w:val="none" w:sz="0" w:space="0" w:color="auto"/>
                <w:right w:val="none" w:sz="0" w:space="0" w:color="auto"/>
              </w:divBdr>
            </w:div>
            <w:div w:id="1068305051">
              <w:marLeft w:val="0"/>
              <w:marRight w:val="0"/>
              <w:marTop w:val="0"/>
              <w:marBottom w:val="0"/>
              <w:divBdr>
                <w:top w:val="none" w:sz="0" w:space="0" w:color="auto"/>
                <w:left w:val="none" w:sz="0" w:space="0" w:color="auto"/>
                <w:bottom w:val="none" w:sz="0" w:space="0" w:color="auto"/>
                <w:right w:val="none" w:sz="0" w:space="0" w:color="auto"/>
              </w:divBdr>
            </w:div>
            <w:div w:id="1977106095">
              <w:marLeft w:val="0"/>
              <w:marRight w:val="0"/>
              <w:marTop w:val="0"/>
              <w:marBottom w:val="0"/>
              <w:divBdr>
                <w:top w:val="none" w:sz="0" w:space="0" w:color="auto"/>
                <w:left w:val="none" w:sz="0" w:space="0" w:color="auto"/>
                <w:bottom w:val="none" w:sz="0" w:space="0" w:color="auto"/>
                <w:right w:val="none" w:sz="0" w:space="0" w:color="auto"/>
              </w:divBdr>
            </w:div>
            <w:div w:id="142857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348305">
      <w:bodyDiv w:val="1"/>
      <w:marLeft w:val="0"/>
      <w:marRight w:val="0"/>
      <w:marTop w:val="0"/>
      <w:marBottom w:val="0"/>
      <w:divBdr>
        <w:top w:val="none" w:sz="0" w:space="0" w:color="auto"/>
        <w:left w:val="none" w:sz="0" w:space="0" w:color="auto"/>
        <w:bottom w:val="none" w:sz="0" w:space="0" w:color="auto"/>
        <w:right w:val="none" w:sz="0" w:space="0" w:color="auto"/>
      </w:divBdr>
    </w:div>
    <w:div w:id="1069956721">
      <w:bodyDiv w:val="1"/>
      <w:marLeft w:val="0"/>
      <w:marRight w:val="0"/>
      <w:marTop w:val="0"/>
      <w:marBottom w:val="0"/>
      <w:divBdr>
        <w:top w:val="none" w:sz="0" w:space="0" w:color="auto"/>
        <w:left w:val="none" w:sz="0" w:space="0" w:color="auto"/>
        <w:bottom w:val="none" w:sz="0" w:space="0" w:color="auto"/>
        <w:right w:val="none" w:sz="0" w:space="0" w:color="auto"/>
      </w:divBdr>
    </w:div>
    <w:div w:id="1071462522">
      <w:bodyDiv w:val="1"/>
      <w:marLeft w:val="0"/>
      <w:marRight w:val="0"/>
      <w:marTop w:val="0"/>
      <w:marBottom w:val="0"/>
      <w:divBdr>
        <w:top w:val="none" w:sz="0" w:space="0" w:color="auto"/>
        <w:left w:val="none" w:sz="0" w:space="0" w:color="auto"/>
        <w:bottom w:val="none" w:sz="0" w:space="0" w:color="auto"/>
        <w:right w:val="none" w:sz="0" w:space="0" w:color="auto"/>
      </w:divBdr>
      <w:divsChild>
        <w:div w:id="1487672957">
          <w:marLeft w:val="0"/>
          <w:marRight w:val="0"/>
          <w:marTop w:val="0"/>
          <w:marBottom w:val="0"/>
          <w:divBdr>
            <w:top w:val="none" w:sz="0" w:space="0" w:color="auto"/>
            <w:left w:val="none" w:sz="0" w:space="0" w:color="auto"/>
            <w:bottom w:val="none" w:sz="0" w:space="0" w:color="auto"/>
            <w:right w:val="none" w:sz="0" w:space="0" w:color="auto"/>
          </w:divBdr>
          <w:divsChild>
            <w:div w:id="201163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82721">
      <w:bodyDiv w:val="1"/>
      <w:marLeft w:val="0"/>
      <w:marRight w:val="0"/>
      <w:marTop w:val="0"/>
      <w:marBottom w:val="0"/>
      <w:divBdr>
        <w:top w:val="none" w:sz="0" w:space="0" w:color="auto"/>
        <w:left w:val="none" w:sz="0" w:space="0" w:color="auto"/>
        <w:bottom w:val="none" w:sz="0" w:space="0" w:color="auto"/>
        <w:right w:val="none" w:sz="0" w:space="0" w:color="auto"/>
      </w:divBdr>
    </w:div>
    <w:div w:id="1082333113">
      <w:bodyDiv w:val="1"/>
      <w:marLeft w:val="0"/>
      <w:marRight w:val="0"/>
      <w:marTop w:val="0"/>
      <w:marBottom w:val="0"/>
      <w:divBdr>
        <w:top w:val="none" w:sz="0" w:space="0" w:color="auto"/>
        <w:left w:val="none" w:sz="0" w:space="0" w:color="auto"/>
        <w:bottom w:val="none" w:sz="0" w:space="0" w:color="auto"/>
        <w:right w:val="none" w:sz="0" w:space="0" w:color="auto"/>
      </w:divBdr>
    </w:div>
    <w:div w:id="1089618056">
      <w:bodyDiv w:val="1"/>
      <w:marLeft w:val="0"/>
      <w:marRight w:val="0"/>
      <w:marTop w:val="0"/>
      <w:marBottom w:val="0"/>
      <w:divBdr>
        <w:top w:val="none" w:sz="0" w:space="0" w:color="auto"/>
        <w:left w:val="none" w:sz="0" w:space="0" w:color="auto"/>
        <w:bottom w:val="none" w:sz="0" w:space="0" w:color="auto"/>
        <w:right w:val="none" w:sz="0" w:space="0" w:color="auto"/>
      </w:divBdr>
    </w:div>
    <w:div w:id="1089693769">
      <w:bodyDiv w:val="1"/>
      <w:marLeft w:val="0"/>
      <w:marRight w:val="0"/>
      <w:marTop w:val="0"/>
      <w:marBottom w:val="0"/>
      <w:divBdr>
        <w:top w:val="none" w:sz="0" w:space="0" w:color="auto"/>
        <w:left w:val="none" w:sz="0" w:space="0" w:color="auto"/>
        <w:bottom w:val="none" w:sz="0" w:space="0" w:color="auto"/>
        <w:right w:val="none" w:sz="0" w:space="0" w:color="auto"/>
      </w:divBdr>
    </w:div>
    <w:div w:id="1097209024">
      <w:bodyDiv w:val="1"/>
      <w:marLeft w:val="0"/>
      <w:marRight w:val="0"/>
      <w:marTop w:val="0"/>
      <w:marBottom w:val="0"/>
      <w:divBdr>
        <w:top w:val="none" w:sz="0" w:space="0" w:color="auto"/>
        <w:left w:val="none" w:sz="0" w:space="0" w:color="auto"/>
        <w:bottom w:val="none" w:sz="0" w:space="0" w:color="auto"/>
        <w:right w:val="none" w:sz="0" w:space="0" w:color="auto"/>
      </w:divBdr>
    </w:div>
    <w:div w:id="1103111756">
      <w:bodyDiv w:val="1"/>
      <w:marLeft w:val="0"/>
      <w:marRight w:val="0"/>
      <w:marTop w:val="0"/>
      <w:marBottom w:val="0"/>
      <w:divBdr>
        <w:top w:val="none" w:sz="0" w:space="0" w:color="auto"/>
        <w:left w:val="none" w:sz="0" w:space="0" w:color="auto"/>
        <w:bottom w:val="none" w:sz="0" w:space="0" w:color="auto"/>
        <w:right w:val="none" w:sz="0" w:space="0" w:color="auto"/>
      </w:divBdr>
    </w:div>
    <w:div w:id="1112096478">
      <w:bodyDiv w:val="1"/>
      <w:marLeft w:val="0"/>
      <w:marRight w:val="0"/>
      <w:marTop w:val="0"/>
      <w:marBottom w:val="0"/>
      <w:divBdr>
        <w:top w:val="none" w:sz="0" w:space="0" w:color="auto"/>
        <w:left w:val="none" w:sz="0" w:space="0" w:color="auto"/>
        <w:bottom w:val="none" w:sz="0" w:space="0" w:color="auto"/>
        <w:right w:val="none" w:sz="0" w:space="0" w:color="auto"/>
      </w:divBdr>
    </w:div>
    <w:div w:id="1131938475">
      <w:bodyDiv w:val="1"/>
      <w:marLeft w:val="0"/>
      <w:marRight w:val="0"/>
      <w:marTop w:val="0"/>
      <w:marBottom w:val="0"/>
      <w:divBdr>
        <w:top w:val="none" w:sz="0" w:space="0" w:color="auto"/>
        <w:left w:val="none" w:sz="0" w:space="0" w:color="auto"/>
        <w:bottom w:val="none" w:sz="0" w:space="0" w:color="auto"/>
        <w:right w:val="none" w:sz="0" w:space="0" w:color="auto"/>
      </w:divBdr>
    </w:div>
    <w:div w:id="1155879016">
      <w:bodyDiv w:val="1"/>
      <w:marLeft w:val="0"/>
      <w:marRight w:val="0"/>
      <w:marTop w:val="0"/>
      <w:marBottom w:val="0"/>
      <w:divBdr>
        <w:top w:val="none" w:sz="0" w:space="0" w:color="auto"/>
        <w:left w:val="none" w:sz="0" w:space="0" w:color="auto"/>
        <w:bottom w:val="none" w:sz="0" w:space="0" w:color="auto"/>
        <w:right w:val="none" w:sz="0" w:space="0" w:color="auto"/>
      </w:divBdr>
    </w:div>
    <w:div w:id="1166630072">
      <w:bodyDiv w:val="1"/>
      <w:marLeft w:val="0"/>
      <w:marRight w:val="0"/>
      <w:marTop w:val="0"/>
      <w:marBottom w:val="0"/>
      <w:divBdr>
        <w:top w:val="none" w:sz="0" w:space="0" w:color="auto"/>
        <w:left w:val="none" w:sz="0" w:space="0" w:color="auto"/>
        <w:bottom w:val="none" w:sz="0" w:space="0" w:color="auto"/>
        <w:right w:val="none" w:sz="0" w:space="0" w:color="auto"/>
      </w:divBdr>
      <w:divsChild>
        <w:div w:id="1296524717">
          <w:marLeft w:val="0"/>
          <w:marRight w:val="0"/>
          <w:marTop w:val="0"/>
          <w:marBottom w:val="0"/>
          <w:divBdr>
            <w:top w:val="none" w:sz="0" w:space="0" w:color="auto"/>
            <w:left w:val="none" w:sz="0" w:space="0" w:color="auto"/>
            <w:bottom w:val="none" w:sz="0" w:space="0" w:color="auto"/>
            <w:right w:val="none" w:sz="0" w:space="0" w:color="auto"/>
          </w:divBdr>
          <w:divsChild>
            <w:div w:id="986977773">
              <w:marLeft w:val="0"/>
              <w:marRight w:val="0"/>
              <w:marTop w:val="0"/>
              <w:marBottom w:val="0"/>
              <w:divBdr>
                <w:top w:val="none" w:sz="0" w:space="0" w:color="auto"/>
                <w:left w:val="none" w:sz="0" w:space="0" w:color="auto"/>
                <w:bottom w:val="none" w:sz="0" w:space="0" w:color="auto"/>
                <w:right w:val="none" w:sz="0" w:space="0" w:color="auto"/>
              </w:divBdr>
            </w:div>
            <w:div w:id="777682614">
              <w:marLeft w:val="0"/>
              <w:marRight w:val="0"/>
              <w:marTop w:val="0"/>
              <w:marBottom w:val="0"/>
              <w:divBdr>
                <w:top w:val="none" w:sz="0" w:space="0" w:color="auto"/>
                <w:left w:val="none" w:sz="0" w:space="0" w:color="auto"/>
                <w:bottom w:val="none" w:sz="0" w:space="0" w:color="auto"/>
                <w:right w:val="none" w:sz="0" w:space="0" w:color="auto"/>
              </w:divBdr>
            </w:div>
            <w:div w:id="766198511">
              <w:marLeft w:val="0"/>
              <w:marRight w:val="0"/>
              <w:marTop w:val="0"/>
              <w:marBottom w:val="0"/>
              <w:divBdr>
                <w:top w:val="none" w:sz="0" w:space="0" w:color="auto"/>
                <w:left w:val="none" w:sz="0" w:space="0" w:color="auto"/>
                <w:bottom w:val="none" w:sz="0" w:space="0" w:color="auto"/>
                <w:right w:val="none" w:sz="0" w:space="0" w:color="auto"/>
              </w:divBdr>
            </w:div>
            <w:div w:id="1920091868">
              <w:marLeft w:val="0"/>
              <w:marRight w:val="0"/>
              <w:marTop w:val="0"/>
              <w:marBottom w:val="0"/>
              <w:divBdr>
                <w:top w:val="none" w:sz="0" w:space="0" w:color="auto"/>
                <w:left w:val="none" w:sz="0" w:space="0" w:color="auto"/>
                <w:bottom w:val="none" w:sz="0" w:space="0" w:color="auto"/>
                <w:right w:val="none" w:sz="0" w:space="0" w:color="auto"/>
              </w:divBdr>
            </w:div>
            <w:div w:id="8336478">
              <w:marLeft w:val="0"/>
              <w:marRight w:val="0"/>
              <w:marTop w:val="0"/>
              <w:marBottom w:val="0"/>
              <w:divBdr>
                <w:top w:val="none" w:sz="0" w:space="0" w:color="auto"/>
                <w:left w:val="none" w:sz="0" w:space="0" w:color="auto"/>
                <w:bottom w:val="none" w:sz="0" w:space="0" w:color="auto"/>
                <w:right w:val="none" w:sz="0" w:space="0" w:color="auto"/>
              </w:divBdr>
            </w:div>
            <w:div w:id="137764922">
              <w:marLeft w:val="0"/>
              <w:marRight w:val="0"/>
              <w:marTop w:val="0"/>
              <w:marBottom w:val="0"/>
              <w:divBdr>
                <w:top w:val="none" w:sz="0" w:space="0" w:color="auto"/>
                <w:left w:val="none" w:sz="0" w:space="0" w:color="auto"/>
                <w:bottom w:val="none" w:sz="0" w:space="0" w:color="auto"/>
                <w:right w:val="none" w:sz="0" w:space="0" w:color="auto"/>
              </w:divBdr>
            </w:div>
            <w:div w:id="1390542929">
              <w:marLeft w:val="0"/>
              <w:marRight w:val="0"/>
              <w:marTop w:val="0"/>
              <w:marBottom w:val="0"/>
              <w:divBdr>
                <w:top w:val="none" w:sz="0" w:space="0" w:color="auto"/>
                <w:left w:val="none" w:sz="0" w:space="0" w:color="auto"/>
                <w:bottom w:val="none" w:sz="0" w:space="0" w:color="auto"/>
                <w:right w:val="none" w:sz="0" w:space="0" w:color="auto"/>
              </w:divBdr>
            </w:div>
            <w:div w:id="616562994">
              <w:marLeft w:val="0"/>
              <w:marRight w:val="0"/>
              <w:marTop w:val="0"/>
              <w:marBottom w:val="0"/>
              <w:divBdr>
                <w:top w:val="none" w:sz="0" w:space="0" w:color="auto"/>
                <w:left w:val="none" w:sz="0" w:space="0" w:color="auto"/>
                <w:bottom w:val="none" w:sz="0" w:space="0" w:color="auto"/>
                <w:right w:val="none" w:sz="0" w:space="0" w:color="auto"/>
              </w:divBdr>
            </w:div>
            <w:div w:id="1394698827">
              <w:marLeft w:val="0"/>
              <w:marRight w:val="0"/>
              <w:marTop w:val="0"/>
              <w:marBottom w:val="0"/>
              <w:divBdr>
                <w:top w:val="none" w:sz="0" w:space="0" w:color="auto"/>
                <w:left w:val="none" w:sz="0" w:space="0" w:color="auto"/>
                <w:bottom w:val="none" w:sz="0" w:space="0" w:color="auto"/>
                <w:right w:val="none" w:sz="0" w:space="0" w:color="auto"/>
              </w:divBdr>
            </w:div>
            <w:div w:id="1796019517">
              <w:marLeft w:val="0"/>
              <w:marRight w:val="0"/>
              <w:marTop w:val="0"/>
              <w:marBottom w:val="0"/>
              <w:divBdr>
                <w:top w:val="none" w:sz="0" w:space="0" w:color="auto"/>
                <w:left w:val="none" w:sz="0" w:space="0" w:color="auto"/>
                <w:bottom w:val="none" w:sz="0" w:space="0" w:color="auto"/>
                <w:right w:val="none" w:sz="0" w:space="0" w:color="auto"/>
              </w:divBdr>
            </w:div>
            <w:div w:id="1613055491">
              <w:marLeft w:val="0"/>
              <w:marRight w:val="0"/>
              <w:marTop w:val="0"/>
              <w:marBottom w:val="0"/>
              <w:divBdr>
                <w:top w:val="none" w:sz="0" w:space="0" w:color="auto"/>
                <w:left w:val="none" w:sz="0" w:space="0" w:color="auto"/>
                <w:bottom w:val="none" w:sz="0" w:space="0" w:color="auto"/>
                <w:right w:val="none" w:sz="0" w:space="0" w:color="auto"/>
              </w:divBdr>
            </w:div>
            <w:div w:id="1823347079">
              <w:marLeft w:val="0"/>
              <w:marRight w:val="0"/>
              <w:marTop w:val="0"/>
              <w:marBottom w:val="0"/>
              <w:divBdr>
                <w:top w:val="none" w:sz="0" w:space="0" w:color="auto"/>
                <w:left w:val="none" w:sz="0" w:space="0" w:color="auto"/>
                <w:bottom w:val="none" w:sz="0" w:space="0" w:color="auto"/>
                <w:right w:val="none" w:sz="0" w:space="0" w:color="auto"/>
              </w:divBdr>
            </w:div>
            <w:div w:id="1932738570">
              <w:marLeft w:val="0"/>
              <w:marRight w:val="0"/>
              <w:marTop w:val="0"/>
              <w:marBottom w:val="0"/>
              <w:divBdr>
                <w:top w:val="none" w:sz="0" w:space="0" w:color="auto"/>
                <w:left w:val="none" w:sz="0" w:space="0" w:color="auto"/>
                <w:bottom w:val="none" w:sz="0" w:space="0" w:color="auto"/>
                <w:right w:val="none" w:sz="0" w:space="0" w:color="auto"/>
              </w:divBdr>
            </w:div>
            <w:div w:id="1587349546">
              <w:marLeft w:val="0"/>
              <w:marRight w:val="0"/>
              <w:marTop w:val="0"/>
              <w:marBottom w:val="0"/>
              <w:divBdr>
                <w:top w:val="none" w:sz="0" w:space="0" w:color="auto"/>
                <w:left w:val="none" w:sz="0" w:space="0" w:color="auto"/>
                <w:bottom w:val="none" w:sz="0" w:space="0" w:color="auto"/>
                <w:right w:val="none" w:sz="0" w:space="0" w:color="auto"/>
              </w:divBdr>
            </w:div>
            <w:div w:id="1235698264">
              <w:marLeft w:val="0"/>
              <w:marRight w:val="0"/>
              <w:marTop w:val="0"/>
              <w:marBottom w:val="0"/>
              <w:divBdr>
                <w:top w:val="none" w:sz="0" w:space="0" w:color="auto"/>
                <w:left w:val="none" w:sz="0" w:space="0" w:color="auto"/>
                <w:bottom w:val="none" w:sz="0" w:space="0" w:color="auto"/>
                <w:right w:val="none" w:sz="0" w:space="0" w:color="auto"/>
              </w:divBdr>
            </w:div>
            <w:div w:id="1162044897">
              <w:marLeft w:val="0"/>
              <w:marRight w:val="0"/>
              <w:marTop w:val="0"/>
              <w:marBottom w:val="0"/>
              <w:divBdr>
                <w:top w:val="none" w:sz="0" w:space="0" w:color="auto"/>
                <w:left w:val="none" w:sz="0" w:space="0" w:color="auto"/>
                <w:bottom w:val="none" w:sz="0" w:space="0" w:color="auto"/>
                <w:right w:val="none" w:sz="0" w:space="0" w:color="auto"/>
              </w:divBdr>
            </w:div>
            <w:div w:id="362557524">
              <w:marLeft w:val="0"/>
              <w:marRight w:val="0"/>
              <w:marTop w:val="0"/>
              <w:marBottom w:val="0"/>
              <w:divBdr>
                <w:top w:val="none" w:sz="0" w:space="0" w:color="auto"/>
                <w:left w:val="none" w:sz="0" w:space="0" w:color="auto"/>
                <w:bottom w:val="none" w:sz="0" w:space="0" w:color="auto"/>
                <w:right w:val="none" w:sz="0" w:space="0" w:color="auto"/>
              </w:divBdr>
            </w:div>
            <w:div w:id="235022302">
              <w:marLeft w:val="0"/>
              <w:marRight w:val="0"/>
              <w:marTop w:val="0"/>
              <w:marBottom w:val="0"/>
              <w:divBdr>
                <w:top w:val="none" w:sz="0" w:space="0" w:color="auto"/>
                <w:left w:val="none" w:sz="0" w:space="0" w:color="auto"/>
                <w:bottom w:val="none" w:sz="0" w:space="0" w:color="auto"/>
                <w:right w:val="none" w:sz="0" w:space="0" w:color="auto"/>
              </w:divBdr>
            </w:div>
            <w:div w:id="358240775">
              <w:marLeft w:val="0"/>
              <w:marRight w:val="0"/>
              <w:marTop w:val="0"/>
              <w:marBottom w:val="0"/>
              <w:divBdr>
                <w:top w:val="none" w:sz="0" w:space="0" w:color="auto"/>
                <w:left w:val="none" w:sz="0" w:space="0" w:color="auto"/>
                <w:bottom w:val="none" w:sz="0" w:space="0" w:color="auto"/>
                <w:right w:val="none" w:sz="0" w:space="0" w:color="auto"/>
              </w:divBdr>
            </w:div>
            <w:div w:id="1864703533">
              <w:marLeft w:val="0"/>
              <w:marRight w:val="0"/>
              <w:marTop w:val="0"/>
              <w:marBottom w:val="0"/>
              <w:divBdr>
                <w:top w:val="none" w:sz="0" w:space="0" w:color="auto"/>
                <w:left w:val="none" w:sz="0" w:space="0" w:color="auto"/>
                <w:bottom w:val="none" w:sz="0" w:space="0" w:color="auto"/>
                <w:right w:val="none" w:sz="0" w:space="0" w:color="auto"/>
              </w:divBdr>
            </w:div>
            <w:div w:id="1167554701">
              <w:marLeft w:val="0"/>
              <w:marRight w:val="0"/>
              <w:marTop w:val="0"/>
              <w:marBottom w:val="0"/>
              <w:divBdr>
                <w:top w:val="none" w:sz="0" w:space="0" w:color="auto"/>
                <w:left w:val="none" w:sz="0" w:space="0" w:color="auto"/>
                <w:bottom w:val="none" w:sz="0" w:space="0" w:color="auto"/>
                <w:right w:val="none" w:sz="0" w:space="0" w:color="auto"/>
              </w:divBdr>
            </w:div>
            <w:div w:id="1701278207">
              <w:marLeft w:val="0"/>
              <w:marRight w:val="0"/>
              <w:marTop w:val="0"/>
              <w:marBottom w:val="0"/>
              <w:divBdr>
                <w:top w:val="none" w:sz="0" w:space="0" w:color="auto"/>
                <w:left w:val="none" w:sz="0" w:space="0" w:color="auto"/>
                <w:bottom w:val="none" w:sz="0" w:space="0" w:color="auto"/>
                <w:right w:val="none" w:sz="0" w:space="0" w:color="auto"/>
              </w:divBdr>
            </w:div>
            <w:div w:id="1537352700">
              <w:marLeft w:val="0"/>
              <w:marRight w:val="0"/>
              <w:marTop w:val="0"/>
              <w:marBottom w:val="0"/>
              <w:divBdr>
                <w:top w:val="none" w:sz="0" w:space="0" w:color="auto"/>
                <w:left w:val="none" w:sz="0" w:space="0" w:color="auto"/>
                <w:bottom w:val="none" w:sz="0" w:space="0" w:color="auto"/>
                <w:right w:val="none" w:sz="0" w:space="0" w:color="auto"/>
              </w:divBdr>
            </w:div>
            <w:div w:id="2135246358">
              <w:marLeft w:val="0"/>
              <w:marRight w:val="0"/>
              <w:marTop w:val="0"/>
              <w:marBottom w:val="0"/>
              <w:divBdr>
                <w:top w:val="none" w:sz="0" w:space="0" w:color="auto"/>
                <w:left w:val="none" w:sz="0" w:space="0" w:color="auto"/>
                <w:bottom w:val="none" w:sz="0" w:space="0" w:color="auto"/>
                <w:right w:val="none" w:sz="0" w:space="0" w:color="auto"/>
              </w:divBdr>
            </w:div>
            <w:div w:id="163521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94631">
      <w:bodyDiv w:val="1"/>
      <w:marLeft w:val="0"/>
      <w:marRight w:val="0"/>
      <w:marTop w:val="0"/>
      <w:marBottom w:val="0"/>
      <w:divBdr>
        <w:top w:val="none" w:sz="0" w:space="0" w:color="auto"/>
        <w:left w:val="none" w:sz="0" w:space="0" w:color="auto"/>
        <w:bottom w:val="none" w:sz="0" w:space="0" w:color="auto"/>
        <w:right w:val="none" w:sz="0" w:space="0" w:color="auto"/>
      </w:divBdr>
      <w:divsChild>
        <w:div w:id="1823155688">
          <w:marLeft w:val="0"/>
          <w:marRight w:val="0"/>
          <w:marTop w:val="0"/>
          <w:marBottom w:val="0"/>
          <w:divBdr>
            <w:top w:val="none" w:sz="0" w:space="0" w:color="auto"/>
            <w:left w:val="none" w:sz="0" w:space="0" w:color="auto"/>
            <w:bottom w:val="none" w:sz="0" w:space="0" w:color="auto"/>
            <w:right w:val="none" w:sz="0" w:space="0" w:color="auto"/>
          </w:divBdr>
          <w:divsChild>
            <w:div w:id="3549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1269">
      <w:bodyDiv w:val="1"/>
      <w:marLeft w:val="0"/>
      <w:marRight w:val="0"/>
      <w:marTop w:val="0"/>
      <w:marBottom w:val="0"/>
      <w:divBdr>
        <w:top w:val="none" w:sz="0" w:space="0" w:color="auto"/>
        <w:left w:val="none" w:sz="0" w:space="0" w:color="auto"/>
        <w:bottom w:val="none" w:sz="0" w:space="0" w:color="auto"/>
        <w:right w:val="none" w:sz="0" w:space="0" w:color="auto"/>
      </w:divBdr>
    </w:div>
    <w:div w:id="1176118400">
      <w:bodyDiv w:val="1"/>
      <w:marLeft w:val="0"/>
      <w:marRight w:val="0"/>
      <w:marTop w:val="0"/>
      <w:marBottom w:val="0"/>
      <w:divBdr>
        <w:top w:val="none" w:sz="0" w:space="0" w:color="auto"/>
        <w:left w:val="none" w:sz="0" w:space="0" w:color="auto"/>
        <w:bottom w:val="none" w:sz="0" w:space="0" w:color="auto"/>
        <w:right w:val="none" w:sz="0" w:space="0" w:color="auto"/>
      </w:divBdr>
    </w:div>
    <w:div w:id="1177885463">
      <w:bodyDiv w:val="1"/>
      <w:marLeft w:val="0"/>
      <w:marRight w:val="0"/>
      <w:marTop w:val="0"/>
      <w:marBottom w:val="0"/>
      <w:divBdr>
        <w:top w:val="none" w:sz="0" w:space="0" w:color="auto"/>
        <w:left w:val="none" w:sz="0" w:space="0" w:color="auto"/>
        <w:bottom w:val="none" w:sz="0" w:space="0" w:color="auto"/>
        <w:right w:val="none" w:sz="0" w:space="0" w:color="auto"/>
      </w:divBdr>
    </w:div>
    <w:div w:id="1179350968">
      <w:bodyDiv w:val="1"/>
      <w:marLeft w:val="0"/>
      <w:marRight w:val="0"/>
      <w:marTop w:val="0"/>
      <w:marBottom w:val="0"/>
      <w:divBdr>
        <w:top w:val="none" w:sz="0" w:space="0" w:color="auto"/>
        <w:left w:val="none" w:sz="0" w:space="0" w:color="auto"/>
        <w:bottom w:val="none" w:sz="0" w:space="0" w:color="auto"/>
        <w:right w:val="none" w:sz="0" w:space="0" w:color="auto"/>
      </w:divBdr>
    </w:div>
    <w:div w:id="1195146099">
      <w:bodyDiv w:val="1"/>
      <w:marLeft w:val="0"/>
      <w:marRight w:val="0"/>
      <w:marTop w:val="0"/>
      <w:marBottom w:val="0"/>
      <w:divBdr>
        <w:top w:val="none" w:sz="0" w:space="0" w:color="auto"/>
        <w:left w:val="none" w:sz="0" w:space="0" w:color="auto"/>
        <w:bottom w:val="none" w:sz="0" w:space="0" w:color="auto"/>
        <w:right w:val="none" w:sz="0" w:space="0" w:color="auto"/>
      </w:divBdr>
    </w:div>
    <w:div w:id="1197039960">
      <w:bodyDiv w:val="1"/>
      <w:marLeft w:val="0"/>
      <w:marRight w:val="0"/>
      <w:marTop w:val="0"/>
      <w:marBottom w:val="0"/>
      <w:divBdr>
        <w:top w:val="none" w:sz="0" w:space="0" w:color="auto"/>
        <w:left w:val="none" w:sz="0" w:space="0" w:color="auto"/>
        <w:bottom w:val="none" w:sz="0" w:space="0" w:color="auto"/>
        <w:right w:val="none" w:sz="0" w:space="0" w:color="auto"/>
      </w:divBdr>
    </w:div>
    <w:div w:id="1210188296">
      <w:bodyDiv w:val="1"/>
      <w:marLeft w:val="0"/>
      <w:marRight w:val="0"/>
      <w:marTop w:val="0"/>
      <w:marBottom w:val="0"/>
      <w:divBdr>
        <w:top w:val="none" w:sz="0" w:space="0" w:color="auto"/>
        <w:left w:val="none" w:sz="0" w:space="0" w:color="auto"/>
        <w:bottom w:val="none" w:sz="0" w:space="0" w:color="auto"/>
        <w:right w:val="none" w:sz="0" w:space="0" w:color="auto"/>
      </w:divBdr>
      <w:divsChild>
        <w:div w:id="491339432">
          <w:marLeft w:val="0"/>
          <w:marRight w:val="0"/>
          <w:marTop w:val="0"/>
          <w:marBottom w:val="0"/>
          <w:divBdr>
            <w:top w:val="none" w:sz="0" w:space="0" w:color="auto"/>
            <w:left w:val="none" w:sz="0" w:space="0" w:color="auto"/>
            <w:bottom w:val="none" w:sz="0" w:space="0" w:color="auto"/>
            <w:right w:val="none" w:sz="0" w:space="0" w:color="auto"/>
          </w:divBdr>
          <w:divsChild>
            <w:div w:id="357105">
              <w:marLeft w:val="0"/>
              <w:marRight w:val="0"/>
              <w:marTop w:val="0"/>
              <w:marBottom w:val="0"/>
              <w:divBdr>
                <w:top w:val="none" w:sz="0" w:space="0" w:color="auto"/>
                <w:left w:val="none" w:sz="0" w:space="0" w:color="auto"/>
                <w:bottom w:val="none" w:sz="0" w:space="0" w:color="auto"/>
                <w:right w:val="none" w:sz="0" w:space="0" w:color="auto"/>
              </w:divBdr>
            </w:div>
            <w:div w:id="712659464">
              <w:marLeft w:val="0"/>
              <w:marRight w:val="0"/>
              <w:marTop w:val="0"/>
              <w:marBottom w:val="0"/>
              <w:divBdr>
                <w:top w:val="none" w:sz="0" w:space="0" w:color="auto"/>
                <w:left w:val="none" w:sz="0" w:space="0" w:color="auto"/>
                <w:bottom w:val="none" w:sz="0" w:space="0" w:color="auto"/>
                <w:right w:val="none" w:sz="0" w:space="0" w:color="auto"/>
              </w:divBdr>
            </w:div>
            <w:div w:id="180901958">
              <w:marLeft w:val="0"/>
              <w:marRight w:val="0"/>
              <w:marTop w:val="0"/>
              <w:marBottom w:val="0"/>
              <w:divBdr>
                <w:top w:val="none" w:sz="0" w:space="0" w:color="auto"/>
                <w:left w:val="none" w:sz="0" w:space="0" w:color="auto"/>
                <w:bottom w:val="none" w:sz="0" w:space="0" w:color="auto"/>
                <w:right w:val="none" w:sz="0" w:space="0" w:color="auto"/>
              </w:divBdr>
            </w:div>
            <w:div w:id="575634140">
              <w:marLeft w:val="0"/>
              <w:marRight w:val="0"/>
              <w:marTop w:val="0"/>
              <w:marBottom w:val="0"/>
              <w:divBdr>
                <w:top w:val="none" w:sz="0" w:space="0" w:color="auto"/>
                <w:left w:val="none" w:sz="0" w:space="0" w:color="auto"/>
                <w:bottom w:val="none" w:sz="0" w:space="0" w:color="auto"/>
                <w:right w:val="none" w:sz="0" w:space="0" w:color="auto"/>
              </w:divBdr>
            </w:div>
            <w:div w:id="1967933332">
              <w:marLeft w:val="0"/>
              <w:marRight w:val="0"/>
              <w:marTop w:val="0"/>
              <w:marBottom w:val="0"/>
              <w:divBdr>
                <w:top w:val="none" w:sz="0" w:space="0" w:color="auto"/>
                <w:left w:val="none" w:sz="0" w:space="0" w:color="auto"/>
                <w:bottom w:val="none" w:sz="0" w:space="0" w:color="auto"/>
                <w:right w:val="none" w:sz="0" w:space="0" w:color="auto"/>
              </w:divBdr>
            </w:div>
            <w:div w:id="54738592">
              <w:marLeft w:val="0"/>
              <w:marRight w:val="0"/>
              <w:marTop w:val="0"/>
              <w:marBottom w:val="0"/>
              <w:divBdr>
                <w:top w:val="none" w:sz="0" w:space="0" w:color="auto"/>
                <w:left w:val="none" w:sz="0" w:space="0" w:color="auto"/>
                <w:bottom w:val="none" w:sz="0" w:space="0" w:color="auto"/>
                <w:right w:val="none" w:sz="0" w:space="0" w:color="auto"/>
              </w:divBdr>
            </w:div>
            <w:div w:id="314651052">
              <w:marLeft w:val="0"/>
              <w:marRight w:val="0"/>
              <w:marTop w:val="0"/>
              <w:marBottom w:val="0"/>
              <w:divBdr>
                <w:top w:val="none" w:sz="0" w:space="0" w:color="auto"/>
                <w:left w:val="none" w:sz="0" w:space="0" w:color="auto"/>
                <w:bottom w:val="none" w:sz="0" w:space="0" w:color="auto"/>
                <w:right w:val="none" w:sz="0" w:space="0" w:color="auto"/>
              </w:divBdr>
            </w:div>
            <w:div w:id="610863933">
              <w:marLeft w:val="0"/>
              <w:marRight w:val="0"/>
              <w:marTop w:val="0"/>
              <w:marBottom w:val="0"/>
              <w:divBdr>
                <w:top w:val="none" w:sz="0" w:space="0" w:color="auto"/>
                <w:left w:val="none" w:sz="0" w:space="0" w:color="auto"/>
                <w:bottom w:val="none" w:sz="0" w:space="0" w:color="auto"/>
                <w:right w:val="none" w:sz="0" w:space="0" w:color="auto"/>
              </w:divBdr>
            </w:div>
            <w:div w:id="1092630804">
              <w:marLeft w:val="0"/>
              <w:marRight w:val="0"/>
              <w:marTop w:val="0"/>
              <w:marBottom w:val="0"/>
              <w:divBdr>
                <w:top w:val="none" w:sz="0" w:space="0" w:color="auto"/>
                <w:left w:val="none" w:sz="0" w:space="0" w:color="auto"/>
                <w:bottom w:val="none" w:sz="0" w:space="0" w:color="auto"/>
                <w:right w:val="none" w:sz="0" w:space="0" w:color="auto"/>
              </w:divBdr>
            </w:div>
            <w:div w:id="1004212623">
              <w:marLeft w:val="0"/>
              <w:marRight w:val="0"/>
              <w:marTop w:val="0"/>
              <w:marBottom w:val="0"/>
              <w:divBdr>
                <w:top w:val="none" w:sz="0" w:space="0" w:color="auto"/>
                <w:left w:val="none" w:sz="0" w:space="0" w:color="auto"/>
                <w:bottom w:val="none" w:sz="0" w:space="0" w:color="auto"/>
                <w:right w:val="none" w:sz="0" w:space="0" w:color="auto"/>
              </w:divBdr>
            </w:div>
            <w:div w:id="725302446">
              <w:marLeft w:val="0"/>
              <w:marRight w:val="0"/>
              <w:marTop w:val="0"/>
              <w:marBottom w:val="0"/>
              <w:divBdr>
                <w:top w:val="none" w:sz="0" w:space="0" w:color="auto"/>
                <w:left w:val="none" w:sz="0" w:space="0" w:color="auto"/>
                <w:bottom w:val="none" w:sz="0" w:space="0" w:color="auto"/>
                <w:right w:val="none" w:sz="0" w:space="0" w:color="auto"/>
              </w:divBdr>
            </w:div>
            <w:div w:id="1802460798">
              <w:marLeft w:val="0"/>
              <w:marRight w:val="0"/>
              <w:marTop w:val="0"/>
              <w:marBottom w:val="0"/>
              <w:divBdr>
                <w:top w:val="none" w:sz="0" w:space="0" w:color="auto"/>
                <w:left w:val="none" w:sz="0" w:space="0" w:color="auto"/>
                <w:bottom w:val="none" w:sz="0" w:space="0" w:color="auto"/>
                <w:right w:val="none" w:sz="0" w:space="0" w:color="auto"/>
              </w:divBdr>
            </w:div>
            <w:div w:id="997029149">
              <w:marLeft w:val="0"/>
              <w:marRight w:val="0"/>
              <w:marTop w:val="0"/>
              <w:marBottom w:val="0"/>
              <w:divBdr>
                <w:top w:val="none" w:sz="0" w:space="0" w:color="auto"/>
                <w:left w:val="none" w:sz="0" w:space="0" w:color="auto"/>
                <w:bottom w:val="none" w:sz="0" w:space="0" w:color="auto"/>
                <w:right w:val="none" w:sz="0" w:space="0" w:color="auto"/>
              </w:divBdr>
            </w:div>
            <w:div w:id="2006547834">
              <w:marLeft w:val="0"/>
              <w:marRight w:val="0"/>
              <w:marTop w:val="0"/>
              <w:marBottom w:val="0"/>
              <w:divBdr>
                <w:top w:val="none" w:sz="0" w:space="0" w:color="auto"/>
                <w:left w:val="none" w:sz="0" w:space="0" w:color="auto"/>
                <w:bottom w:val="none" w:sz="0" w:space="0" w:color="auto"/>
                <w:right w:val="none" w:sz="0" w:space="0" w:color="auto"/>
              </w:divBdr>
            </w:div>
            <w:div w:id="1775637728">
              <w:marLeft w:val="0"/>
              <w:marRight w:val="0"/>
              <w:marTop w:val="0"/>
              <w:marBottom w:val="0"/>
              <w:divBdr>
                <w:top w:val="none" w:sz="0" w:space="0" w:color="auto"/>
                <w:left w:val="none" w:sz="0" w:space="0" w:color="auto"/>
                <w:bottom w:val="none" w:sz="0" w:space="0" w:color="auto"/>
                <w:right w:val="none" w:sz="0" w:space="0" w:color="auto"/>
              </w:divBdr>
            </w:div>
            <w:div w:id="1829783982">
              <w:marLeft w:val="0"/>
              <w:marRight w:val="0"/>
              <w:marTop w:val="0"/>
              <w:marBottom w:val="0"/>
              <w:divBdr>
                <w:top w:val="none" w:sz="0" w:space="0" w:color="auto"/>
                <w:left w:val="none" w:sz="0" w:space="0" w:color="auto"/>
                <w:bottom w:val="none" w:sz="0" w:space="0" w:color="auto"/>
                <w:right w:val="none" w:sz="0" w:space="0" w:color="auto"/>
              </w:divBdr>
            </w:div>
            <w:div w:id="968439270">
              <w:marLeft w:val="0"/>
              <w:marRight w:val="0"/>
              <w:marTop w:val="0"/>
              <w:marBottom w:val="0"/>
              <w:divBdr>
                <w:top w:val="none" w:sz="0" w:space="0" w:color="auto"/>
                <w:left w:val="none" w:sz="0" w:space="0" w:color="auto"/>
                <w:bottom w:val="none" w:sz="0" w:space="0" w:color="auto"/>
                <w:right w:val="none" w:sz="0" w:space="0" w:color="auto"/>
              </w:divBdr>
            </w:div>
            <w:div w:id="1440098597">
              <w:marLeft w:val="0"/>
              <w:marRight w:val="0"/>
              <w:marTop w:val="0"/>
              <w:marBottom w:val="0"/>
              <w:divBdr>
                <w:top w:val="none" w:sz="0" w:space="0" w:color="auto"/>
                <w:left w:val="none" w:sz="0" w:space="0" w:color="auto"/>
                <w:bottom w:val="none" w:sz="0" w:space="0" w:color="auto"/>
                <w:right w:val="none" w:sz="0" w:space="0" w:color="auto"/>
              </w:divBdr>
            </w:div>
            <w:div w:id="89199406">
              <w:marLeft w:val="0"/>
              <w:marRight w:val="0"/>
              <w:marTop w:val="0"/>
              <w:marBottom w:val="0"/>
              <w:divBdr>
                <w:top w:val="none" w:sz="0" w:space="0" w:color="auto"/>
                <w:left w:val="none" w:sz="0" w:space="0" w:color="auto"/>
                <w:bottom w:val="none" w:sz="0" w:space="0" w:color="auto"/>
                <w:right w:val="none" w:sz="0" w:space="0" w:color="auto"/>
              </w:divBdr>
            </w:div>
            <w:div w:id="1720670786">
              <w:marLeft w:val="0"/>
              <w:marRight w:val="0"/>
              <w:marTop w:val="0"/>
              <w:marBottom w:val="0"/>
              <w:divBdr>
                <w:top w:val="none" w:sz="0" w:space="0" w:color="auto"/>
                <w:left w:val="none" w:sz="0" w:space="0" w:color="auto"/>
                <w:bottom w:val="none" w:sz="0" w:space="0" w:color="auto"/>
                <w:right w:val="none" w:sz="0" w:space="0" w:color="auto"/>
              </w:divBdr>
            </w:div>
            <w:div w:id="718671513">
              <w:marLeft w:val="0"/>
              <w:marRight w:val="0"/>
              <w:marTop w:val="0"/>
              <w:marBottom w:val="0"/>
              <w:divBdr>
                <w:top w:val="none" w:sz="0" w:space="0" w:color="auto"/>
                <w:left w:val="none" w:sz="0" w:space="0" w:color="auto"/>
                <w:bottom w:val="none" w:sz="0" w:space="0" w:color="auto"/>
                <w:right w:val="none" w:sz="0" w:space="0" w:color="auto"/>
              </w:divBdr>
            </w:div>
            <w:div w:id="2104379893">
              <w:marLeft w:val="0"/>
              <w:marRight w:val="0"/>
              <w:marTop w:val="0"/>
              <w:marBottom w:val="0"/>
              <w:divBdr>
                <w:top w:val="none" w:sz="0" w:space="0" w:color="auto"/>
                <w:left w:val="none" w:sz="0" w:space="0" w:color="auto"/>
                <w:bottom w:val="none" w:sz="0" w:space="0" w:color="auto"/>
                <w:right w:val="none" w:sz="0" w:space="0" w:color="auto"/>
              </w:divBdr>
            </w:div>
            <w:div w:id="1618878181">
              <w:marLeft w:val="0"/>
              <w:marRight w:val="0"/>
              <w:marTop w:val="0"/>
              <w:marBottom w:val="0"/>
              <w:divBdr>
                <w:top w:val="none" w:sz="0" w:space="0" w:color="auto"/>
                <w:left w:val="none" w:sz="0" w:space="0" w:color="auto"/>
                <w:bottom w:val="none" w:sz="0" w:space="0" w:color="auto"/>
                <w:right w:val="none" w:sz="0" w:space="0" w:color="auto"/>
              </w:divBdr>
            </w:div>
            <w:div w:id="1467042866">
              <w:marLeft w:val="0"/>
              <w:marRight w:val="0"/>
              <w:marTop w:val="0"/>
              <w:marBottom w:val="0"/>
              <w:divBdr>
                <w:top w:val="none" w:sz="0" w:space="0" w:color="auto"/>
                <w:left w:val="none" w:sz="0" w:space="0" w:color="auto"/>
                <w:bottom w:val="none" w:sz="0" w:space="0" w:color="auto"/>
                <w:right w:val="none" w:sz="0" w:space="0" w:color="auto"/>
              </w:divBdr>
            </w:div>
            <w:div w:id="766776904">
              <w:marLeft w:val="0"/>
              <w:marRight w:val="0"/>
              <w:marTop w:val="0"/>
              <w:marBottom w:val="0"/>
              <w:divBdr>
                <w:top w:val="none" w:sz="0" w:space="0" w:color="auto"/>
                <w:left w:val="none" w:sz="0" w:space="0" w:color="auto"/>
                <w:bottom w:val="none" w:sz="0" w:space="0" w:color="auto"/>
                <w:right w:val="none" w:sz="0" w:space="0" w:color="auto"/>
              </w:divBdr>
            </w:div>
            <w:div w:id="1577129241">
              <w:marLeft w:val="0"/>
              <w:marRight w:val="0"/>
              <w:marTop w:val="0"/>
              <w:marBottom w:val="0"/>
              <w:divBdr>
                <w:top w:val="none" w:sz="0" w:space="0" w:color="auto"/>
                <w:left w:val="none" w:sz="0" w:space="0" w:color="auto"/>
                <w:bottom w:val="none" w:sz="0" w:space="0" w:color="auto"/>
                <w:right w:val="none" w:sz="0" w:space="0" w:color="auto"/>
              </w:divBdr>
            </w:div>
            <w:div w:id="1636720104">
              <w:marLeft w:val="0"/>
              <w:marRight w:val="0"/>
              <w:marTop w:val="0"/>
              <w:marBottom w:val="0"/>
              <w:divBdr>
                <w:top w:val="none" w:sz="0" w:space="0" w:color="auto"/>
                <w:left w:val="none" w:sz="0" w:space="0" w:color="auto"/>
                <w:bottom w:val="none" w:sz="0" w:space="0" w:color="auto"/>
                <w:right w:val="none" w:sz="0" w:space="0" w:color="auto"/>
              </w:divBdr>
            </w:div>
            <w:div w:id="759444746">
              <w:marLeft w:val="0"/>
              <w:marRight w:val="0"/>
              <w:marTop w:val="0"/>
              <w:marBottom w:val="0"/>
              <w:divBdr>
                <w:top w:val="none" w:sz="0" w:space="0" w:color="auto"/>
                <w:left w:val="none" w:sz="0" w:space="0" w:color="auto"/>
                <w:bottom w:val="none" w:sz="0" w:space="0" w:color="auto"/>
                <w:right w:val="none" w:sz="0" w:space="0" w:color="auto"/>
              </w:divBdr>
            </w:div>
            <w:div w:id="1665625675">
              <w:marLeft w:val="0"/>
              <w:marRight w:val="0"/>
              <w:marTop w:val="0"/>
              <w:marBottom w:val="0"/>
              <w:divBdr>
                <w:top w:val="none" w:sz="0" w:space="0" w:color="auto"/>
                <w:left w:val="none" w:sz="0" w:space="0" w:color="auto"/>
                <w:bottom w:val="none" w:sz="0" w:space="0" w:color="auto"/>
                <w:right w:val="none" w:sz="0" w:space="0" w:color="auto"/>
              </w:divBdr>
            </w:div>
            <w:div w:id="17886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30700">
      <w:bodyDiv w:val="1"/>
      <w:marLeft w:val="0"/>
      <w:marRight w:val="0"/>
      <w:marTop w:val="0"/>
      <w:marBottom w:val="0"/>
      <w:divBdr>
        <w:top w:val="none" w:sz="0" w:space="0" w:color="auto"/>
        <w:left w:val="none" w:sz="0" w:space="0" w:color="auto"/>
        <w:bottom w:val="none" w:sz="0" w:space="0" w:color="auto"/>
        <w:right w:val="none" w:sz="0" w:space="0" w:color="auto"/>
      </w:divBdr>
      <w:divsChild>
        <w:div w:id="788863190">
          <w:marLeft w:val="0"/>
          <w:marRight w:val="0"/>
          <w:marTop w:val="0"/>
          <w:marBottom w:val="0"/>
          <w:divBdr>
            <w:top w:val="none" w:sz="0" w:space="0" w:color="auto"/>
            <w:left w:val="none" w:sz="0" w:space="0" w:color="auto"/>
            <w:bottom w:val="none" w:sz="0" w:space="0" w:color="auto"/>
            <w:right w:val="none" w:sz="0" w:space="0" w:color="auto"/>
          </w:divBdr>
          <w:divsChild>
            <w:div w:id="1153789449">
              <w:marLeft w:val="0"/>
              <w:marRight w:val="0"/>
              <w:marTop w:val="0"/>
              <w:marBottom w:val="0"/>
              <w:divBdr>
                <w:top w:val="none" w:sz="0" w:space="0" w:color="auto"/>
                <w:left w:val="none" w:sz="0" w:space="0" w:color="auto"/>
                <w:bottom w:val="none" w:sz="0" w:space="0" w:color="auto"/>
                <w:right w:val="none" w:sz="0" w:space="0" w:color="auto"/>
              </w:divBdr>
            </w:div>
            <w:div w:id="2023704266">
              <w:marLeft w:val="0"/>
              <w:marRight w:val="0"/>
              <w:marTop w:val="0"/>
              <w:marBottom w:val="0"/>
              <w:divBdr>
                <w:top w:val="none" w:sz="0" w:space="0" w:color="auto"/>
                <w:left w:val="none" w:sz="0" w:space="0" w:color="auto"/>
                <w:bottom w:val="none" w:sz="0" w:space="0" w:color="auto"/>
                <w:right w:val="none" w:sz="0" w:space="0" w:color="auto"/>
              </w:divBdr>
            </w:div>
            <w:div w:id="1470709019">
              <w:marLeft w:val="0"/>
              <w:marRight w:val="0"/>
              <w:marTop w:val="0"/>
              <w:marBottom w:val="0"/>
              <w:divBdr>
                <w:top w:val="none" w:sz="0" w:space="0" w:color="auto"/>
                <w:left w:val="none" w:sz="0" w:space="0" w:color="auto"/>
                <w:bottom w:val="none" w:sz="0" w:space="0" w:color="auto"/>
                <w:right w:val="none" w:sz="0" w:space="0" w:color="auto"/>
              </w:divBdr>
            </w:div>
            <w:div w:id="1010137163">
              <w:marLeft w:val="0"/>
              <w:marRight w:val="0"/>
              <w:marTop w:val="0"/>
              <w:marBottom w:val="0"/>
              <w:divBdr>
                <w:top w:val="none" w:sz="0" w:space="0" w:color="auto"/>
                <w:left w:val="none" w:sz="0" w:space="0" w:color="auto"/>
                <w:bottom w:val="none" w:sz="0" w:space="0" w:color="auto"/>
                <w:right w:val="none" w:sz="0" w:space="0" w:color="auto"/>
              </w:divBdr>
            </w:div>
            <w:div w:id="2145342386">
              <w:marLeft w:val="0"/>
              <w:marRight w:val="0"/>
              <w:marTop w:val="0"/>
              <w:marBottom w:val="0"/>
              <w:divBdr>
                <w:top w:val="none" w:sz="0" w:space="0" w:color="auto"/>
                <w:left w:val="none" w:sz="0" w:space="0" w:color="auto"/>
                <w:bottom w:val="none" w:sz="0" w:space="0" w:color="auto"/>
                <w:right w:val="none" w:sz="0" w:space="0" w:color="auto"/>
              </w:divBdr>
            </w:div>
            <w:div w:id="129372568">
              <w:marLeft w:val="0"/>
              <w:marRight w:val="0"/>
              <w:marTop w:val="0"/>
              <w:marBottom w:val="0"/>
              <w:divBdr>
                <w:top w:val="none" w:sz="0" w:space="0" w:color="auto"/>
                <w:left w:val="none" w:sz="0" w:space="0" w:color="auto"/>
                <w:bottom w:val="none" w:sz="0" w:space="0" w:color="auto"/>
                <w:right w:val="none" w:sz="0" w:space="0" w:color="auto"/>
              </w:divBdr>
            </w:div>
            <w:div w:id="117840274">
              <w:marLeft w:val="0"/>
              <w:marRight w:val="0"/>
              <w:marTop w:val="0"/>
              <w:marBottom w:val="0"/>
              <w:divBdr>
                <w:top w:val="none" w:sz="0" w:space="0" w:color="auto"/>
                <w:left w:val="none" w:sz="0" w:space="0" w:color="auto"/>
                <w:bottom w:val="none" w:sz="0" w:space="0" w:color="auto"/>
                <w:right w:val="none" w:sz="0" w:space="0" w:color="auto"/>
              </w:divBdr>
            </w:div>
            <w:div w:id="182981685">
              <w:marLeft w:val="0"/>
              <w:marRight w:val="0"/>
              <w:marTop w:val="0"/>
              <w:marBottom w:val="0"/>
              <w:divBdr>
                <w:top w:val="none" w:sz="0" w:space="0" w:color="auto"/>
                <w:left w:val="none" w:sz="0" w:space="0" w:color="auto"/>
                <w:bottom w:val="none" w:sz="0" w:space="0" w:color="auto"/>
                <w:right w:val="none" w:sz="0" w:space="0" w:color="auto"/>
              </w:divBdr>
            </w:div>
            <w:div w:id="1356422673">
              <w:marLeft w:val="0"/>
              <w:marRight w:val="0"/>
              <w:marTop w:val="0"/>
              <w:marBottom w:val="0"/>
              <w:divBdr>
                <w:top w:val="none" w:sz="0" w:space="0" w:color="auto"/>
                <w:left w:val="none" w:sz="0" w:space="0" w:color="auto"/>
                <w:bottom w:val="none" w:sz="0" w:space="0" w:color="auto"/>
                <w:right w:val="none" w:sz="0" w:space="0" w:color="auto"/>
              </w:divBdr>
            </w:div>
            <w:div w:id="15348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95733">
      <w:bodyDiv w:val="1"/>
      <w:marLeft w:val="0"/>
      <w:marRight w:val="0"/>
      <w:marTop w:val="0"/>
      <w:marBottom w:val="0"/>
      <w:divBdr>
        <w:top w:val="none" w:sz="0" w:space="0" w:color="auto"/>
        <w:left w:val="none" w:sz="0" w:space="0" w:color="auto"/>
        <w:bottom w:val="none" w:sz="0" w:space="0" w:color="auto"/>
        <w:right w:val="none" w:sz="0" w:space="0" w:color="auto"/>
      </w:divBdr>
    </w:div>
    <w:div w:id="1226722060">
      <w:bodyDiv w:val="1"/>
      <w:marLeft w:val="0"/>
      <w:marRight w:val="0"/>
      <w:marTop w:val="0"/>
      <w:marBottom w:val="0"/>
      <w:divBdr>
        <w:top w:val="none" w:sz="0" w:space="0" w:color="auto"/>
        <w:left w:val="none" w:sz="0" w:space="0" w:color="auto"/>
        <w:bottom w:val="none" w:sz="0" w:space="0" w:color="auto"/>
        <w:right w:val="none" w:sz="0" w:space="0" w:color="auto"/>
      </w:divBdr>
    </w:div>
    <w:div w:id="1228108299">
      <w:bodyDiv w:val="1"/>
      <w:marLeft w:val="0"/>
      <w:marRight w:val="0"/>
      <w:marTop w:val="0"/>
      <w:marBottom w:val="0"/>
      <w:divBdr>
        <w:top w:val="none" w:sz="0" w:space="0" w:color="auto"/>
        <w:left w:val="none" w:sz="0" w:space="0" w:color="auto"/>
        <w:bottom w:val="none" w:sz="0" w:space="0" w:color="auto"/>
        <w:right w:val="none" w:sz="0" w:space="0" w:color="auto"/>
      </w:divBdr>
    </w:div>
    <w:div w:id="1231619031">
      <w:bodyDiv w:val="1"/>
      <w:marLeft w:val="0"/>
      <w:marRight w:val="0"/>
      <w:marTop w:val="0"/>
      <w:marBottom w:val="0"/>
      <w:divBdr>
        <w:top w:val="none" w:sz="0" w:space="0" w:color="auto"/>
        <w:left w:val="none" w:sz="0" w:space="0" w:color="auto"/>
        <w:bottom w:val="none" w:sz="0" w:space="0" w:color="auto"/>
        <w:right w:val="none" w:sz="0" w:space="0" w:color="auto"/>
      </w:divBdr>
    </w:div>
    <w:div w:id="1233391321">
      <w:bodyDiv w:val="1"/>
      <w:marLeft w:val="0"/>
      <w:marRight w:val="0"/>
      <w:marTop w:val="0"/>
      <w:marBottom w:val="0"/>
      <w:divBdr>
        <w:top w:val="none" w:sz="0" w:space="0" w:color="auto"/>
        <w:left w:val="none" w:sz="0" w:space="0" w:color="auto"/>
        <w:bottom w:val="none" w:sz="0" w:space="0" w:color="auto"/>
        <w:right w:val="none" w:sz="0" w:space="0" w:color="auto"/>
      </w:divBdr>
    </w:div>
    <w:div w:id="1251041983">
      <w:bodyDiv w:val="1"/>
      <w:marLeft w:val="0"/>
      <w:marRight w:val="0"/>
      <w:marTop w:val="0"/>
      <w:marBottom w:val="0"/>
      <w:divBdr>
        <w:top w:val="none" w:sz="0" w:space="0" w:color="auto"/>
        <w:left w:val="none" w:sz="0" w:space="0" w:color="auto"/>
        <w:bottom w:val="none" w:sz="0" w:space="0" w:color="auto"/>
        <w:right w:val="none" w:sz="0" w:space="0" w:color="auto"/>
      </w:divBdr>
    </w:div>
    <w:div w:id="1254972068">
      <w:bodyDiv w:val="1"/>
      <w:marLeft w:val="0"/>
      <w:marRight w:val="0"/>
      <w:marTop w:val="0"/>
      <w:marBottom w:val="0"/>
      <w:divBdr>
        <w:top w:val="none" w:sz="0" w:space="0" w:color="auto"/>
        <w:left w:val="none" w:sz="0" w:space="0" w:color="auto"/>
        <w:bottom w:val="none" w:sz="0" w:space="0" w:color="auto"/>
        <w:right w:val="none" w:sz="0" w:space="0" w:color="auto"/>
      </w:divBdr>
    </w:div>
    <w:div w:id="1258296204">
      <w:bodyDiv w:val="1"/>
      <w:marLeft w:val="0"/>
      <w:marRight w:val="0"/>
      <w:marTop w:val="0"/>
      <w:marBottom w:val="0"/>
      <w:divBdr>
        <w:top w:val="none" w:sz="0" w:space="0" w:color="auto"/>
        <w:left w:val="none" w:sz="0" w:space="0" w:color="auto"/>
        <w:bottom w:val="none" w:sz="0" w:space="0" w:color="auto"/>
        <w:right w:val="none" w:sz="0" w:space="0" w:color="auto"/>
      </w:divBdr>
    </w:div>
    <w:div w:id="1260064352">
      <w:bodyDiv w:val="1"/>
      <w:marLeft w:val="0"/>
      <w:marRight w:val="0"/>
      <w:marTop w:val="0"/>
      <w:marBottom w:val="0"/>
      <w:divBdr>
        <w:top w:val="none" w:sz="0" w:space="0" w:color="auto"/>
        <w:left w:val="none" w:sz="0" w:space="0" w:color="auto"/>
        <w:bottom w:val="none" w:sz="0" w:space="0" w:color="auto"/>
        <w:right w:val="none" w:sz="0" w:space="0" w:color="auto"/>
      </w:divBdr>
    </w:div>
    <w:div w:id="1281836139">
      <w:bodyDiv w:val="1"/>
      <w:marLeft w:val="0"/>
      <w:marRight w:val="0"/>
      <w:marTop w:val="0"/>
      <w:marBottom w:val="0"/>
      <w:divBdr>
        <w:top w:val="none" w:sz="0" w:space="0" w:color="auto"/>
        <w:left w:val="none" w:sz="0" w:space="0" w:color="auto"/>
        <w:bottom w:val="none" w:sz="0" w:space="0" w:color="auto"/>
        <w:right w:val="none" w:sz="0" w:space="0" w:color="auto"/>
      </w:divBdr>
      <w:divsChild>
        <w:div w:id="1681739216">
          <w:marLeft w:val="0"/>
          <w:marRight w:val="0"/>
          <w:marTop w:val="0"/>
          <w:marBottom w:val="0"/>
          <w:divBdr>
            <w:top w:val="none" w:sz="0" w:space="0" w:color="auto"/>
            <w:left w:val="none" w:sz="0" w:space="0" w:color="auto"/>
            <w:bottom w:val="none" w:sz="0" w:space="0" w:color="auto"/>
            <w:right w:val="none" w:sz="0" w:space="0" w:color="auto"/>
          </w:divBdr>
          <w:divsChild>
            <w:div w:id="52830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97392">
      <w:bodyDiv w:val="1"/>
      <w:marLeft w:val="0"/>
      <w:marRight w:val="0"/>
      <w:marTop w:val="0"/>
      <w:marBottom w:val="0"/>
      <w:divBdr>
        <w:top w:val="none" w:sz="0" w:space="0" w:color="auto"/>
        <w:left w:val="none" w:sz="0" w:space="0" w:color="auto"/>
        <w:bottom w:val="none" w:sz="0" w:space="0" w:color="auto"/>
        <w:right w:val="none" w:sz="0" w:space="0" w:color="auto"/>
      </w:divBdr>
    </w:div>
    <w:div w:id="1307663833">
      <w:bodyDiv w:val="1"/>
      <w:marLeft w:val="0"/>
      <w:marRight w:val="0"/>
      <w:marTop w:val="0"/>
      <w:marBottom w:val="0"/>
      <w:divBdr>
        <w:top w:val="none" w:sz="0" w:space="0" w:color="auto"/>
        <w:left w:val="none" w:sz="0" w:space="0" w:color="auto"/>
        <w:bottom w:val="none" w:sz="0" w:space="0" w:color="auto"/>
        <w:right w:val="none" w:sz="0" w:space="0" w:color="auto"/>
      </w:divBdr>
    </w:div>
    <w:div w:id="1311326068">
      <w:bodyDiv w:val="1"/>
      <w:marLeft w:val="0"/>
      <w:marRight w:val="0"/>
      <w:marTop w:val="0"/>
      <w:marBottom w:val="0"/>
      <w:divBdr>
        <w:top w:val="none" w:sz="0" w:space="0" w:color="auto"/>
        <w:left w:val="none" w:sz="0" w:space="0" w:color="auto"/>
        <w:bottom w:val="none" w:sz="0" w:space="0" w:color="auto"/>
        <w:right w:val="none" w:sz="0" w:space="0" w:color="auto"/>
      </w:divBdr>
      <w:divsChild>
        <w:div w:id="1691251642">
          <w:marLeft w:val="0"/>
          <w:marRight w:val="0"/>
          <w:marTop w:val="0"/>
          <w:marBottom w:val="0"/>
          <w:divBdr>
            <w:top w:val="none" w:sz="0" w:space="0" w:color="auto"/>
            <w:left w:val="none" w:sz="0" w:space="0" w:color="auto"/>
            <w:bottom w:val="none" w:sz="0" w:space="0" w:color="auto"/>
            <w:right w:val="none" w:sz="0" w:space="0" w:color="auto"/>
          </w:divBdr>
          <w:divsChild>
            <w:div w:id="1284848877">
              <w:marLeft w:val="0"/>
              <w:marRight w:val="0"/>
              <w:marTop w:val="0"/>
              <w:marBottom w:val="0"/>
              <w:divBdr>
                <w:top w:val="none" w:sz="0" w:space="0" w:color="auto"/>
                <w:left w:val="none" w:sz="0" w:space="0" w:color="auto"/>
                <w:bottom w:val="none" w:sz="0" w:space="0" w:color="auto"/>
                <w:right w:val="none" w:sz="0" w:space="0" w:color="auto"/>
              </w:divBdr>
            </w:div>
            <w:div w:id="1804805294">
              <w:marLeft w:val="0"/>
              <w:marRight w:val="0"/>
              <w:marTop w:val="0"/>
              <w:marBottom w:val="0"/>
              <w:divBdr>
                <w:top w:val="none" w:sz="0" w:space="0" w:color="auto"/>
                <w:left w:val="none" w:sz="0" w:space="0" w:color="auto"/>
                <w:bottom w:val="none" w:sz="0" w:space="0" w:color="auto"/>
                <w:right w:val="none" w:sz="0" w:space="0" w:color="auto"/>
              </w:divBdr>
            </w:div>
            <w:div w:id="1043754540">
              <w:marLeft w:val="0"/>
              <w:marRight w:val="0"/>
              <w:marTop w:val="0"/>
              <w:marBottom w:val="0"/>
              <w:divBdr>
                <w:top w:val="none" w:sz="0" w:space="0" w:color="auto"/>
                <w:left w:val="none" w:sz="0" w:space="0" w:color="auto"/>
                <w:bottom w:val="none" w:sz="0" w:space="0" w:color="auto"/>
                <w:right w:val="none" w:sz="0" w:space="0" w:color="auto"/>
              </w:divBdr>
            </w:div>
            <w:div w:id="1050612695">
              <w:marLeft w:val="0"/>
              <w:marRight w:val="0"/>
              <w:marTop w:val="0"/>
              <w:marBottom w:val="0"/>
              <w:divBdr>
                <w:top w:val="none" w:sz="0" w:space="0" w:color="auto"/>
                <w:left w:val="none" w:sz="0" w:space="0" w:color="auto"/>
                <w:bottom w:val="none" w:sz="0" w:space="0" w:color="auto"/>
                <w:right w:val="none" w:sz="0" w:space="0" w:color="auto"/>
              </w:divBdr>
            </w:div>
            <w:div w:id="729302690">
              <w:marLeft w:val="0"/>
              <w:marRight w:val="0"/>
              <w:marTop w:val="0"/>
              <w:marBottom w:val="0"/>
              <w:divBdr>
                <w:top w:val="none" w:sz="0" w:space="0" w:color="auto"/>
                <w:left w:val="none" w:sz="0" w:space="0" w:color="auto"/>
                <w:bottom w:val="none" w:sz="0" w:space="0" w:color="auto"/>
                <w:right w:val="none" w:sz="0" w:space="0" w:color="auto"/>
              </w:divBdr>
            </w:div>
            <w:div w:id="1318606758">
              <w:marLeft w:val="0"/>
              <w:marRight w:val="0"/>
              <w:marTop w:val="0"/>
              <w:marBottom w:val="0"/>
              <w:divBdr>
                <w:top w:val="none" w:sz="0" w:space="0" w:color="auto"/>
                <w:left w:val="none" w:sz="0" w:space="0" w:color="auto"/>
                <w:bottom w:val="none" w:sz="0" w:space="0" w:color="auto"/>
                <w:right w:val="none" w:sz="0" w:space="0" w:color="auto"/>
              </w:divBdr>
            </w:div>
            <w:div w:id="719017406">
              <w:marLeft w:val="0"/>
              <w:marRight w:val="0"/>
              <w:marTop w:val="0"/>
              <w:marBottom w:val="0"/>
              <w:divBdr>
                <w:top w:val="none" w:sz="0" w:space="0" w:color="auto"/>
                <w:left w:val="none" w:sz="0" w:space="0" w:color="auto"/>
                <w:bottom w:val="none" w:sz="0" w:space="0" w:color="auto"/>
                <w:right w:val="none" w:sz="0" w:space="0" w:color="auto"/>
              </w:divBdr>
            </w:div>
            <w:div w:id="1773547642">
              <w:marLeft w:val="0"/>
              <w:marRight w:val="0"/>
              <w:marTop w:val="0"/>
              <w:marBottom w:val="0"/>
              <w:divBdr>
                <w:top w:val="none" w:sz="0" w:space="0" w:color="auto"/>
                <w:left w:val="none" w:sz="0" w:space="0" w:color="auto"/>
                <w:bottom w:val="none" w:sz="0" w:space="0" w:color="auto"/>
                <w:right w:val="none" w:sz="0" w:space="0" w:color="auto"/>
              </w:divBdr>
            </w:div>
            <w:div w:id="1562600129">
              <w:marLeft w:val="0"/>
              <w:marRight w:val="0"/>
              <w:marTop w:val="0"/>
              <w:marBottom w:val="0"/>
              <w:divBdr>
                <w:top w:val="none" w:sz="0" w:space="0" w:color="auto"/>
                <w:left w:val="none" w:sz="0" w:space="0" w:color="auto"/>
                <w:bottom w:val="none" w:sz="0" w:space="0" w:color="auto"/>
                <w:right w:val="none" w:sz="0" w:space="0" w:color="auto"/>
              </w:divBdr>
            </w:div>
            <w:div w:id="634062386">
              <w:marLeft w:val="0"/>
              <w:marRight w:val="0"/>
              <w:marTop w:val="0"/>
              <w:marBottom w:val="0"/>
              <w:divBdr>
                <w:top w:val="none" w:sz="0" w:space="0" w:color="auto"/>
                <w:left w:val="none" w:sz="0" w:space="0" w:color="auto"/>
                <w:bottom w:val="none" w:sz="0" w:space="0" w:color="auto"/>
                <w:right w:val="none" w:sz="0" w:space="0" w:color="auto"/>
              </w:divBdr>
            </w:div>
            <w:div w:id="105678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18598">
      <w:bodyDiv w:val="1"/>
      <w:marLeft w:val="0"/>
      <w:marRight w:val="0"/>
      <w:marTop w:val="0"/>
      <w:marBottom w:val="0"/>
      <w:divBdr>
        <w:top w:val="none" w:sz="0" w:space="0" w:color="auto"/>
        <w:left w:val="none" w:sz="0" w:space="0" w:color="auto"/>
        <w:bottom w:val="none" w:sz="0" w:space="0" w:color="auto"/>
        <w:right w:val="none" w:sz="0" w:space="0" w:color="auto"/>
      </w:divBdr>
    </w:div>
    <w:div w:id="1316571188">
      <w:bodyDiv w:val="1"/>
      <w:marLeft w:val="0"/>
      <w:marRight w:val="0"/>
      <w:marTop w:val="0"/>
      <w:marBottom w:val="0"/>
      <w:divBdr>
        <w:top w:val="none" w:sz="0" w:space="0" w:color="auto"/>
        <w:left w:val="none" w:sz="0" w:space="0" w:color="auto"/>
        <w:bottom w:val="none" w:sz="0" w:space="0" w:color="auto"/>
        <w:right w:val="none" w:sz="0" w:space="0" w:color="auto"/>
      </w:divBdr>
    </w:div>
    <w:div w:id="1317564073">
      <w:bodyDiv w:val="1"/>
      <w:marLeft w:val="0"/>
      <w:marRight w:val="0"/>
      <w:marTop w:val="0"/>
      <w:marBottom w:val="0"/>
      <w:divBdr>
        <w:top w:val="none" w:sz="0" w:space="0" w:color="auto"/>
        <w:left w:val="none" w:sz="0" w:space="0" w:color="auto"/>
        <w:bottom w:val="none" w:sz="0" w:space="0" w:color="auto"/>
        <w:right w:val="none" w:sz="0" w:space="0" w:color="auto"/>
      </w:divBdr>
    </w:div>
    <w:div w:id="1319725699">
      <w:bodyDiv w:val="1"/>
      <w:marLeft w:val="0"/>
      <w:marRight w:val="0"/>
      <w:marTop w:val="0"/>
      <w:marBottom w:val="0"/>
      <w:divBdr>
        <w:top w:val="none" w:sz="0" w:space="0" w:color="auto"/>
        <w:left w:val="none" w:sz="0" w:space="0" w:color="auto"/>
        <w:bottom w:val="none" w:sz="0" w:space="0" w:color="auto"/>
        <w:right w:val="none" w:sz="0" w:space="0" w:color="auto"/>
      </w:divBdr>
    </w:div>
    <w:div w:id="1319767394">
      <w:bodyDiv w:val="1"/>
      <w:marLeft w:val="0"/>
      <w:marRight w:val="0"/>
      <w:marTop w:val="0"/>
      <w:marBottom w:val="0"/>
      <w:divBdr>
        <w:top w:val="none" w:sz="0" w:space="0" w:color="auto"/>
        <w:left w:val="none" w:sz="0" w:space="0" w:color="auto"/>
        <w:bottom w:val="none" w:sz="0" w:space="0" w:color="auto"/>
        <w:right w:val="none" w:sz="0" w:space="0" w:color="auto"/>
      </w:divBdr>
    </w:div>
    <w:div w:id="1321301719">
      <w:bodyDiv w:val="1"/>
      <w:marLeft w:val="0"/>
      <w:marRight w:val="0"/>
      <w:marTop w:val="0"/>
      <w:marBottom w:val="0"/>
      <w:divBdr>
        <w:top w:val="none" w:sz="0" w:space="0" w:color="auto"/>
        <w:left w:val="none" w:sz="0" w:space="0" w:color="auto"/>
        <w:bottom w:val="none" w:sz="0" w:space="0" w:color="auto"/>
        <w:right w:val="none" w:sz="0" w:space="0" w:color="auto"/>
      </w:divBdr>
      <w:divsChild>
        <w:div w:id="1696541304">
          <w:marLeft w:val="0"/>
          <w:marRight w:val="0"/>
          <w:marTop w:val="0"/>
          <w:marBottom w:val="0"/>
          <w:divBdr>
            <w:top w:val="none" w:sz="0" w:space="0" w:color="auto"/>
            <w:left w:val="none" w:sz="0" w:space="0" w:color="auto"/>
            <w:bottom w:val="none" w:sz="0" w:space="0" w:color="auto"/>
            <w:right w:val="none" w:sz="0" w:space="0" w:color="auto"/>
          </w:divBdr>
          <w:divsChild>
            <w:div w:id="2031641356">
              <w:marLeft w:val="0"/>
              <w:marRight w:val="0"/>
              <w:marTop w:val="0"/>
              <w:marBottom w:val="0"/>
              <w:divBdr>
                <w:top w:val="none" w:sz="0" w:space="0" w:color="auto"/>
                <w:left w:val="none" w:sz="0" w:space="0" w:color="auto"/>
                <w:bottom w:val="none" w:sz="0" w:space="0" w:color="auto"/>
                <w:right w:val="none" w:sz="0" w:space="0" w:color="auto"/>
              </w:divBdr>
            </w:div>
            <w:div w:id="1499274459">
              <w:marLeft w:val="0"/>
              <w:marRight w:val="0"/>
              <w:marTop w:val="0"/>
              <w:marBottom w:val="0"/>
              <w:divBdr>
                <w:top w:val="none" w:sz="0" w:space="0" w:color="auto"/>
                <w:left w:val="none" w:sz="0" w:space="0" w:color="auto"/>
                <w:bottom w:val="none" w:sz="0" w:space="0" w:color="auto"/>
                <w:right w:val="none" w:sz="0" w:space="0" w:color="auto"/>
              </w:divBdr>
            </w:div>
            <w:div w:id="318581376">
              <w:marLeft w:val="0"/>
              <w:marRight w:val="0"/>
              <w:marTop w:val="0"/>
              <w:marBottom w:val="0"/>
              <w:divBdr>
                <w:top w:val="none" w:sz="0" w:space="0" w:color="auto"/>
                <w:left w:val="none" w:sz="0" w:space="0" w:color="auto"/>
                <w:bottom w:val="none" w:sz="0" w:space="0" w:color="auto"/>
                <w:right w:val="none" w:sz="0" w:space="0" w:color="auto"/>
              </w:divBdr>
            </w:div>
            <w:div w:id="85083501">
              <w:marLeft w:val="0"/>
              <w:marRight w:val="0"/>
              <w:marTop w:val="0"/>
              <w:marBottom w:val="0"/>
              <w:divBdr>
                <w:top w:val="none" w:sz="0" w:space="0" w:color="auto"/>
                <w:left w:val="none" w:sz="0" w:space="0" w:color="auto"/>
                <w:bottom w:val="none" w:sz="0" w:space="0" w:color="auto"/>
                <w:right w:val="none" w:sz="0" w:space="0" w:color="auto"/>
              </w:divBdr>
            </w:div>
            <w:div w:id="2041123703">
              <w:marLeft w:val="0"/>
              <w:marRight w:val="0"/>
              <w:marTop w:val="0"/>
              <w:marBottom w:val="0"/>
              <w:divBdr>
                <w:top w:val="none" w:sz="0" w:space="0" w:color="auto"/>
                <w:left w:val="none" w:sz="0" w:space="0" w:color="auto"/>
                <w:bottom w:val="none" w:sz="0" w:space="0" w:color="auto"/>
                <w:right w:val="none" w:sz="0" w:space="0" w:color="auto"/>
              </w:divBdr>
            </w:div>
            <w:div w:id="1054309559">
              <w:marLeft w:val="0"/>
              <w:marRight w:val="0"/>
              <w:marTop w:val="0"/>
              <w:marBottom w:val="0"/>
              <w:divBdr>
                <w:top w:val="none" w:sz="0" w:space="0" w:color="auto"/>
                <w:left w:val="none" w:sz="0" w:space="0" w:color="auto"/>
                <w:bottom w:val="none" w:sz="0" w:space="0" w:color="auto"/>
                <w:right w:val="none" w:sz="0" w:space="0" w:color="auto"/>
              </w:divBdr>
            </w:div>
            <w:div w:id="691760043">
              <w:marLeft w:val="0"/>
              <w:marRight w:val="0"/>
              <w:marTop w:val="0"/>
              <w:marBottom w:val="0"/>
              <w:divBdr>
                <w:top w:val="none" w:sz="0" w:space="0" w:color="auto"/>
                <w:left w:val="none" w:sz="0" w:space="0" w:color="auto"/>
                <w:bottom w:val="none" w:sz="0" w:space="0" w:color="auto"/>
                <w:right w:val="none" w:sz="0" w:space="0" w:color="auto"/>
              </w:divBdr>
            </w:div>
            <w:div w:id="793714528">
              <w:marLeft w:val="0"/>
              <w:marRight w:val="0"/>
              <w:marTop w:val="0"/>
              <w:marBottom w:val="0"/>
              <w:divBdr>
                <w:top w:val="none" w:sz="0" w:space="0" w:color="auto"/>
                <w:left w:val="none" w:sz="0" w:space="0" w:color="auto"/>
                <w:bottom w:val="none" w:sz="0" w:space="0" w:color="auto"/>
                <w:right w:val="none" w:sz="0" w:space="0" w:color="auto"/>
              </w:divBdr>
            </w:div>
            <w:div w:id="1043754108">
              <w:marLeft w:val="0"/>
              <w:marRight w:val="0"/>
              <w:marTop w:val="0"/>
              <w:marBottom w:val="0"/>
              <w:divBdr>
                <w:top w:val="none" w:sz="0" w:space="0" w:color="auto"/>
                <w:left w:val="none" w:sz="0" w:space="0" w:color="auto"/>
                <w:bottom w:val="none" w:sz="0" w:space="0" w:color="auto"/>
                <w:right w:val="none" w:sz="0" w:space="0" w:color="auto"/>
              </w:divBdr>
            </w:div>
            <w:div w:id="2118133512">
              <w:marLeft w:val="0"/>
              <w:marRight w:val="0"/>
              <w:marTop w:val="0"/>
              <w:marBottom w:val="0"/>
              <w:divBdr>
                <w:top w:val="none" w:sz="0" w:space="0" w:color="auto"/>
                <w:left w:val="none" w:sz="0" w:space="0" w:color="auto"/>
                <w:bottom w:val="none" w:sz="0" w:space="0" w:color="auto"/>
                <w:right w:val="none" w:sz="0" w:space="0" w:color="auto"/>
              </w:divBdr>
            </w:div>
            <w:div w:id="1013196">
              <w:marLeft w:val="0"/>
              <w:marRight w:val="0"/>
              <w:marTop w:val="0"/>
              <w:marBottom w:val="0"/>
              <w:divBdr>
                <w:top w:val="none" w:sz="0" w:space="0" w:color="auto"/>
                <w:left w:val="none" w:sz="0" w:space="0" w:color="auto"/>
                <w:bottom w:val="none" w:sz="0" w:space="0" w:color="auto"/>
                <w:right w:val="none" w:sz="0" w:space="0" w:color="auto"/>
              </w:divBdr>
            </w:div>
            <w:div w:id="1112436395">
              <w:marLeft w:val="0"/>
              <w:marRight w:val="0"/>
              <w:marTop w:val="0"/>
              <w:marBottom w:val="0"/>
              <w:divBdr>
                <w:top w:val="none" w:sz="0" w:space="0" w:color="auto"/>
                <w:left w:val="none" w:sz="0" w:space="0" w:color="auto"/>
                <w:bottom w:val="none" w:sz="0" w:space="0" w:color="auto"/>
                <w:right w:val="none" w:sz="0" w:space="0" w:color="auto"/>
              </w:divBdr>
            </w:div>
            <w:div w:id="1211915744">
              <w:marLeft w:val="0"/>
              <w:marRight w:val="0"/>
              <w:marTop w:val="0"/>
              <w:marBottom w:val="0"/>
              <w:divBdr>
                <w:top w:val="none" w:sz="0" w:space="0" w:color="auto"/>
                <w:left w:val="none" w:sz="0" w:space="0" w:color="auto"/>
                <w:bottom w:val="none" w:sz="0" w:space="0" w:color="auto"/>
                <w:right w:val="none" w:sz="0" w:space="0" w:color="auto"/>
              </w:divBdr>
            </w:div>
            <w:div w:id="2070494892">
              <w:marLeft w:val="0"/>
              <w:marRight w:val="0"/>
              <w:marTop w:val="0"/>
              <w:marBottom w:val="0"/>
              <w:divBdr>
                <w:top w:val="none" w:sz="0" w:space="0" w:color="auto"/>
                <w:left w:val="none" w:sz="0" w:space="0" w:color="auto"/>
                <w:bottom w:val="none" w:sz="0" w:space="0" w:color="auto"/>
                <w:right w:val="none" w:sz="0" w:space="0" w:color="auto"/>
              </w:divBdr>
            </w:div>
            <w:div w:id="2040811044">
              <w:marLeft w:val="0"/>
              <w:marRight w:val="0"/>
              <w:marTop w:val="0"/>
              <w:marBottom w:val="0"/>
              <w:divBdr>
                <w:top w:val="none" w:sz="0" w:space="0" w:color="auto"/>
                <w:left w:val="none" w:sz="0" w:space="0" w:color="auto"/>
                <w:bottom w:val="none" w:sz="0" w:space="0" w:color="auto"/>
                <w:right w:val="none" w:sz="0" w:space="0" w:color="auto"/>
              </w:divBdr>
            </w:div>
            <w:div w:id="14204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6399">
      <w:bodyDiv w:val="1"/>
      <w:marLeft w:val="0"/>
      <w:marRight w:val="0"/>
      <w:marTop w:val="0"/>
      <w:marBottom w:val="0"/>
      <w:divBdr>
        <w:top w:val="none" w:sz="0" w:space="0" w:color="auto"/>
        <w:left w:val="none" w:sz="0" w:space="0" w:color="auto"/>
        <w:bottom w:val="none" w:sz="0" w:space="0" w:color="auto"/>
        <w:right w:val="none" w:sz="0" w:space="0" w:color="auto"/>
      </w:divBdr>
    </w:div>
    <w:div w:id="1331056776">
      <w:bodyDiv w:val="1"/>
      <w:marLeft w:val="0"/>
      <w:marRight w:val="0"/>
      <w:marTop w:val="0"/>
      <w:marBottom w:val="0"/>
      <w:divBdr>
        <w:top w:val="none" w:sz="0" w:space="0" w:color="auto"/>
        <w:left w:val="none" w:sz="0" w:space="0" w:color="auto"/>
        <w:bottom w:val="none" w:sz="0" w:space="0" w:color="auto"/>
        <w:right w:val="none" w:sz="0" w:space="0" w:color="auto"/>
      </w:divBdr>
      <w:divsChild>
        <w:div w:id="499127656">
          <w:marLeft w:val="0"/>
          <w:marRight w:val="0"/>
          <w:marTop w:val="0"/>
          <w:marBottom w:val="0"/>
          <w:divBdr>
            <w:top w:val="none" w:sz="0" w:space="0" w:color="auto"/>
            <w:left w:val="none" w:sz="0" w:space="0" w:color="auto"/>
            <w:bottom w:val="none" w:sz="0" w:space="0" w:color="auto"/>
            <w:right w:val="none" w:sz="0" w:space="0" w:color="auto"/>
          </w:divBdr>
          <w:divsChild>
            <w:div w:id="1185898287">
              <w:marLeft w:val="0"/>
              <w:marRight w:val="0"/>
              <w:marTop w:val="0"/>
              <w:marBottom w:val="0"/>
              <w:divBdr>
                <w:top w:val="none" w:sz="0" w:space="0" w:color="auto"/>
                <w:left w:val="none" w:sz="0" w:space="0" w:color="auto"/>
                <w:bottom w:val="none" w:sz="0" w:space="0" w:color="auto"/>
                <w:right w:val="none" w:sz="0" w:space="0" w:color="auto"/>
              </w:divBdr>
            </w:div>
            <w:div w:id="1090858494">
              <w:marLeft w:val="0"/>
              <w:marRight w:val="0"/>
              <w:marTop w:val="0"/>
              <w:marBottom w:val="0"/>
              <w:divBdr>
                <w:top w:val="none" w:sz="0" w:space="0" w:color="auto"/>
                <w:left w:val="none" w:sz="0" w:space="0" w:color="auto"/>
                <w:bottom w:val="none" w:sz="0" w:space="0" w:color="auto"/>
                <w:right w:val="none" w:sz="0" w:space="0" w:color="auto"/>
              </w:divBdr>
            </w:div>
            <w:div w:id="81802846">
              <w:marLeft w:val="0"/>
              <w:marRight w:val="0"/>
              <w:marTop w:val="0"/>
              <w:marBottom w:val="0"/>
              <w:divBdr>
                <w:top w:val="none" w:sz="0" w:space="0" w:color="auto"/>
                <w:left w:val="none" w:sz="0" w:space="0" w:color="auto"/>
                <w:bottom w:val="none" w:sz="0" w:space="0" w:color="auto"/>
                <w:right w:val="none" w:sz="0" w:space="0" w:color="auto"/>
              </w:divBdr>
            </w:div>
            <w:div w:id="1174494929">
              <w:marLeft w:val="0"/>
              <w:marRight w:val="0"/>
              <w:marTop w:val="0"/>
              <w:marBottom w:val="0"/>
              <w:divBdr>
                <w:top w:val="none" w:sz="0" w:space="0" w:color="auto"/>
                <w:left w:val="none" w:sz="0" w:space="0" w:color="auto"/>
                <w:bottom w:val="none" w:sz="0" w:space="0" w:color="auto"/>
                <w:right w:val="none" w:sz="0" w:space="0" w:color="auto"/>
              </w:divBdr>
            </w:div>
            <w:div w:id="7836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52675">
      <w:bodyDiv w:val="1"/>
      <w:marLeft w:val="0"/>
      <w:marRight w:val="0"/>
      <w:marTop w:val="0"/>
      <w:marBottom w:val="0"/>
      <w:divBdr>
        <w:top w:val="none" w:sz="0" w:space="0" w:color="auto"/>
        <w:left w:val="none" w:sz="0" w:space="0" w:color="auto"/>
        <w:bottom w:val="none" w:sz="0" w:space="0" w:color="auto"/>
        <w:right w:val="none" w:sz="0" w:space="0" w:color="auto"/>
      </w:divBdr>
      <w:divsChild>
        <w:div w:id="1747528315">
          <w:marLeft w:val="0"/>
          <w:marRight w:val="0"/>
          <w:marTop w:val="0"/>
          <w:marBottom w:val="0"/>
          <w:divBdr>
            <w:top w:val="none" w:sz="0" w:space="0" w:color="auto"/>
            <w:left w:val="none" w:sz="0" w:space="0" w:color="auto"/>
            <w:bottom w:val="none" w:sz="0" w:space="0" w:color="auto"/>
            <w:right w:val="none" w:sz="0" w:space="0" w:color="auto"/>
          </w:divBdr>
          <w:divsChild>
            <w:div w:id="202343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4522">
      <w:bodyDiv w:val="1"/>
      <w:marLeft w:val="0"/>
      <w:marRight w:val="0"/>
      <w:marTop w:val="0"/>
      <w:marBottom w:val="0"/>
      <w:divBdr>
        <w:top w:val="none" w:sz="0" w:space="0" w:color="auto"/>
        <w:left w:val="none" w:sz="0" w:space="0" w:color="auto"/>
        <w:bottom w:val="none" w:sz="0" w:space="0" w:color="auto"/>
        <w:right w:val="none" w:sz="0" w:space="0" w:color="auto"/>
      </w:divBdr>
    </w:div>
    <w:div w:id="1347830678">
      <w:bodyDiv w:val="1"/>
      <w:marLeft w:val="0"/>
      <w:marRight w:val="0"/>
      <w:marTop w:val="0"/>
      <w:marBottom w:val="0"/>
      <w:divBdr>
        <w:top w:val="none" w:sz="0" w:space="0" w:color="auto"/>
        <w:left w:val="none" w:sz="0" w:space="0" w:color="auto"/>
        <w:bottom w:val="none" w:sz="0" w:space="0" w:color="auto"/>
        <w:right w:val="none" w:sz="0" w:space="0" w:color="auto"/>
      </w:divBdr>
    </w:div>
    <w:div w:id="1352142937">
      <w:bodyDiv w:val="1"/>
      <w:marLeft w:val="0"/>
      <w:marRight w:val="0"/>
      <w:marTop w:val="0"/>
      <w:marBottom w:val="0"/>
      <w:divBdr>
        <w:top w:val="none" w:sz="0" w:space="0" w:color="auto"/>
        <w:left w:val="none" w:sz="0" w:space="0" w:color="auto"/>
        <w:bottom w:val="none" w:sz="0" w:space="0" w:color="auto"/>
        <w:right w:val="none" w:sz="0" w:space="0" w:color="auto"/>
      </w:divBdr>
      <w:divsChild>
        <w:div w:id="1324890518">
          <w:marLeft w:val="0"/>
          <w:marRight w:val="0"/>
          <w:marTop w:val="0"/>
          <w:marBottom w:val="0"/>
          <w:divBdr>
            <w:top w:val="none" w:sz="0" w:space="0" w:color="auto"/>
            <w:left w:val="none" w:sz="0" w:space="0" w:color="auto"/>
            <w:bottom w:val="none" w:sz="0" w:space="0" w:color="auto"/>
            <w:right w:val="none" w:sz="0" w:space="0" w:color="auto"/>
          </w:divBdr>
          <w:divsChild>
            <w:div w:id="59062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5845">
      <w:bodyDiv w:val="1"/>
      <w:marLeft w:val="0"/>
      <w:marRight w:val="0"/>
      <w:marTop w:val="0"/>
      <w:marBottom w:val="0"/>
      <w:divBdr>
        <w:top w:val="none" w:sz="0" w:space="0" w:color="auto"/>
        <w:left w:val="none" w:sz="0" w:space="0" w:color="auto"/>
        <w:bottom w:val="none" w:sz="0" w:space="0" w:color="auto"/>
        <w:right w:val="none" w:sz="0" w:space="0" w:color="auto"/>
      </w:divBdr>
      <w:divsChild>
        <w:div w:id="464741735">
          <w:marLeft w:val="0"/>
          <w:marRight w:val="0"/>
          <w:marTop w:val="0"/>
          <w:marBottom w:val="0"/>
          <w:divBdr>
            <w:top w:val="none" w:sz="0" w:space="0" w:color="auto"/>
            <w:left w:val="none" w:sz="0" w:space="0" w:color="auto"/>
            <w:bottom w:val="none" w:sz="0" w:space="0" w:color="auto"/>
            <w:right w:val="none" w:sz="0" w:space="0" w:color="auto"/>
          </w:divBdr>
          <w:divsChild>
            <w:div w:id="152590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10076">
      <w:bodyDiv w:val="1"/>
      <w:marLeft w:val="0"/>
      <w:marRight w:val="0"/>
      <w:marTop w:val="0"/>
      <w:marBottom w:val="0"/>
      <w:divBdr>
        <w:top w:val="none" w:sz="0" w:space="0" w:color="auto"/>
        <w:left w:val="none" w:sz="0" w:space="0" w:color="auto"/>
        <w:bottom w:val="none" w:sz="0" w:space="0" w:color="auto"/>
        <w:right w:val="none" w:sz="0" w:space="0" w:color="auto"/>
      </w:divBdr>
    </w:div>
    <w:div w:id="1379623547">
      <w:bodyDiv w:val="1"/>
      <w:marLeft w:val="0"/>
      <w:marRight w:val="0"/>
      <w:marTop w:val="0"/>
      <w:marBottom w:val="0"/>
      <w:divBdr>
        <w:top w:val="none" w:sz="0" w:space="0" w:color="auto"/>
        <w:left w:val="none" w:sz="0" w:space="0" w:color="auto"/>
        <w:bottom w:val="none" w:sz="0" w:space="0" w:color="auto"/>
        <w:right w:val="none" w:sz="0" w:space="0" w:color="auto"/>
      </w:divBdr>
    </w:div>
    <w:div w:id="1389913393">
      <w:bodyDiv w:val="1"/>
      <w:marLeft w:val="0"/>
      <w:marRight w:val="0"/>
      <w:marTop w:val="0"/>
      <w:marBottom w:val="0"/>
      <w:divBdr>
        <w:top w:val="none" w:sz="0" w:space="0" w:color="auto"/>
        <w:left w:val="none" w:sz="0" w:space="0" w:color="auto"/>
        <w:bottom w:val="none" w:sz="0" w:space="0" w:color="auto"/>
        <w:right w:val="none" w:sz="0" w:space="0" w:color="auto"/>
      </w:divBdr>
    </w:div>
    <w:div w:id="1390037226">
      <w:bodyDiv w:val="1"/>
      <w:marLeft w:val="0"/>
      <w:marRight w:val="0"/>
      <w:marTop w:val="0"/>
      <w:marBottom w:val="0"/>
      <w:divBdr>
        <w:top w:val="none" w:sz="0" w:space="0" w:color="auto"/>
        <w:left w:val="none" w:sz="0" w:space="0" w:color="auto"/>
        <w:bottom w:val="none" w:sz="0" w:space="0" w:color="auto"/>
        <w:right w:val="none" w:sz="0" w:space="0" w:color="auto"/>
      </w:divBdr>
    </w:div>
    <w:div w:id="1397435388">
      <w:bodyDiv w:val="1"/>
      <w:marLeft w:val="0"/>
      <w:marRight w:val="0"/>
      <w:marTop w:val="0"/>
      <w:marBottom w:val="0"/>
      <w:divBdr>
        <w:top w:val="none" w:sz="0" w:space="0" w:color="auto"/>
        <w:left w:val="none" w:sz="0" w:space="0" w:color="auto"/>
        <w:bottom w:val="none" w:sz="0" w:space="0" w:color="auto"/>
        <w:right w:val="none" w:sz="0" w:space="0" w:color="auto"/>
      </w:divBdr>
      <w:divsChild>
        <w:div w:id="1239711171">
          <w:marLeft w:val="0"/>
          <w:marRight w:val="0"/>
          <w:marTop w:val="0"/>
          <w:marBottom w:val="0"/>
          <w:divBdr>
            <w:top w:val="none" w:sz="0" w:space="0" w:color="auto"/>
            <w:left w:val="none" w:sz="0" w:space="0" w:color="auto"/>
            <w:bottom w:val="none" w:sz="0" w:space="0" w:color="auto"/>
            <w:right w:val="none" w:sz="0" w:space="0" w:color="auto"/>
          </w:divBdr>
          <w:divsChild>
            <w:div w:id="671615043">
              <w:marLeft w:val="0"/>
              <w:marRight w:val="0"/>
              <w:marTop w:val="0"/>
              <w:marBottom w:val="0"/>
              <w:divBdr>
                <w:top w:val="none" w:sz="0" w:space="0" w:color="auto"/>
                <w:left w:val="none" w:sz="0" w:space="0" w:color="auto"/>
                <w:bottom w:val="none" w:sz="0" w:space="0" w:color="auto"/>
                <w:right w:val="none" w:sz="0" w:space="0" w:color="auto"/>
              </w:divBdr>
            </w:div>
            <w:div w:id="69278318">
              <w:marLeft w:val="0"/>
              <w:marRight w:val="0"/>
              <w:marTop w:val="0"/>
              <w:marBottom w:val="0"/>
              <w:divBdr>
                <w:top w:val="none" w:sz="0" w:space="0" w:color="auto"/>
                <w:left w:val="none" w:sz="0" w:space="0" w:color="auto"/>
                <w:bottom w:val="none" w:sz="0" w:space="0" w:color="auto"/>
                <w:right w:val="none" w:sz="0" w:space="0" w:color="auto"/>
              </w:divBdr>
            </w:div>
            <w:div w:id="1932082110">
              <w:marLeft w:val="0"/>
              <w:marRight w:val="0"/>
              <w:marTop w:val="0"/>
              <w:marBottom w:val="0"/>
              <w:divBdr>
                <w:top w:val="none" w:sz="0" w:space="0" w:color="auto"/>
                <w:left w:val="none" w:sz="0" w:space="0" w:color="auto"/>
                <w:bottom w:val="none" w:sz="0" w:space="0" w:color="auto"/>
                <w:right w:val="none" w:sz="0" w:space="0" w:color="auto"/>
              </w:divBdr>
            </w:div>
            <w:div w:id="2089770009">
              <w:marLeft w:val="0"/>
              <w:marRight w:val="0"/>
              <w:marTop w:val="0"/>
              <w:marBottom w:val="0"/>
              <w:divBdr>
                <w:top w:val="none" w:sz="0" w:space="0" w:color="auto"/>
                <w:left w:val="none" w:sz="0" w:space="0" w:color="auto"/>
                <w:bottom w:val="none" w:sz="0" w:space="0" w:color="auto"/>
                <w:right w:val="none" w:sz="0" w:space="0" w:color="auto"/>
              </w:divBdr>
            </w:div>
            <w:div w:id="1417508684">
              <w:marLeft w:val="0"/>
              <w:marRight w:val="0"/>
              <w:marTop w:val="0"/>
              <w:marBottom w:val="0"/>
              <w:divBdr>
                <w:top w:val="none" w:sz="0" w:space="0" w:color="auto"/>
                <w:left w:val="none" w:sz="0" w:space="0" w:color="auto"/>
                <w:bottom w:val="none" w:sz="0" w:space="0" w:color="auto"/>
                <w:right w:val="none" w:sz="0" w:space="0" w:color="auto"/>
              </w:divBdr>
            </w:div>
            <w:div w:id="1471050512">
              <w:marLeft w:val="0"/>
              <w:marRight w:val="0"/>
              <w:marTop w:val="0"/>
              <w:marBottom w:val="0"/>
              <w:divBdr>
                <w:top w:val="none" w:sz="0" w:space="0" w:color="auto"/>
                <w:left w:val="none" w:sz="0" w:space="0" w:color="auto"/>
                <w:bottom w:val="none" w:sz="0" w:space="0" w:color="auto"/>
                <w:right w:val="none" w:sz="0" w:space="0" w:color="auto"/>
              </w:divBdr>
            </w:div>
            <w:div w:id="1661541331">
              <w:marLeft w:val="0"/>
              <w:marRight w:val="0"/>
              <w:marTop w:val="0"/>
              <w:marBottom w:val="0"/>
              <w:divBdr>
                <w:top w:val="none" w:sz="0" w:space="0" w:color="auto"/>
                <w:left w:val="none" w:sz="0" w:space="0" w:color="auto"/>
                <w:bottom w:val="none" w:sz="0" w:space="0" w:color="auto"/>
                <w:right w:val="none" w:sz="0" w:space="0" w:color="auto"/>
              </w:divBdr>
            </w:div>
            <w:div w:id="5836867">
              <w:marLeft w:val="0"/>
              <w:marRight w:val="0"/>
              <w:marTop w:val="0"/>
              <w:marBottom w:val="0"/>
              <w:divBdr>
                <w:top w:val="none" w:sz="0" w:space="0" w:color="auto"/>
                <w:left w:val="none" w:sz="0" w:space="0" w:color="auto"/>
                <w:bottom w:val="none" w:sz="0" w:space="0" w:color="auto"/>
                <w:right w:val="none" w:sz="0" w:space="0" w:color="auto"/>
              </w:divBdr>
            </w:div>
            <w:div w:id="1488474722">
              <w:marLeft w:val="0"/>
              <w:marRight w:val="0"/>
              <w:marTop w:val="0"/>
              <w:marBottom w:val="0"/>
              <w:divBdr>
                <w:top w:val="none" w:sz="0" w:space="0" w:color="auto"/>
                <w:left w:val="none" w:sz="0" w:space="0" w:color="auto"/>
                <w:bottom w:val="none" w:sz="0" w:space="0" w:color="auto"/>
                <w:right w:val="none" w:sz="0" w:space="0" w:color="auto"/>
              </w:divBdr>
            </w:div>
            <w:div w:id="570431703">
              <w:marLeft w:val="0"/>
              <w:marRight w:val="0"/>
              <w:marTop w:val="0"/>
              <w:marBottom w:val="0"/>
              <w:divBdr>
                <w:top w:val="none" w:sz="0" w:space="0" w:color="auto"/>
                <w:left w:val="none" w:sz="0" w:space="0" w:color="auto"/>
                <w:bottom w:val="none" w:sz="0" w:space="0" w:color="auto"/>
                <w:right w:val="none" w:sz="0" w:space="0" w:color="auto"/>
              </w:divBdr>
            </w:div>
            <w:div w:id="43453226">
              <w:marLeft w:val="0"/>
              <w:marRight w:val="0"/>
              <w:marTop w:val="0"/>
              <w:marBottom w:val="0"/>
              <w:divBdr>
                <w:top w:val="none" w:sz="0" w:space="0" w:color="auto"/>
                <w:left w:val="none" w:sz="0" w:space="0" w:color="auto"/>
                <w:bottom w:val="none" w:sz="0" w:space="0" w:color="auto"/>
                <w:right w:val="none" w:sz="0" w:space="0" w:color="auto"/>
              </w:divBdr>
            </w:div>
            <w:div w:id="1708723749">
              <w:marLeft w:val="0"/>
              <w:marRight w:val="0"/>
              <w:marTop w:val="0"/>
              <w:marBottom w:val="0"/>
              <w:divBdr>
                <w:top w:val="none" w:sz="0" w:space="0" w:color="auto"/>
                <w:left w:val="none" w:sz="0" w:space="0" w:color="auto"/>
                <w:bottom w:val="none" w:sz="0" w:space="0" w:color="auto"/>
                <w:right w:val="none" w:sz="0" w:space="0" w:color="auto"/>
              </w:divBdr>
            </w:div>
            <w:div w:id="859858130">
              <w:marLeft w:val="0"/>
              <w:marRight w:val="0"/>
              <w:marTop w:val="0"/>
              <w:marBottom w:val="0"/>
              <w:divBdr>
                <w:top w:val="none" w:sz="0" w:space="0" w:color="auto"/>
                <w:left w:val="none" w:sz="0" w:space="0" w:color="auto"/>
                <w:bottom w:val="none" w:sz="0" w:space="0" w:color="auto"/>
                <w:right w:val="none" w:sz="0" w:space="0" w:color="auto"/>
              </w:divBdr>
            </w:div>
            <w:div w:id="59136794">
              <w:marLeft w:val="0"/>
              <w:marRight w:val="0"/>
              <w:marTop w:val="0"/>
              <w:marBottom w:val="0"/>
              <w:divBdr>
                <w:top w:val="none" w:sz="0" w:space="0" w:color="auto"/>
                <w:left w:val="none" w:sz="0" w:space="0" w:color="auto"/>
                <w:bottom w:val="none" w:sz="0" w:space="0" w:color="auto"/>
                <w:right w:val="none" w:sz="0" w:space="0" w:color="auto"/>
              </w:divBdr>
            </w:div>
            <w:div w:id="108858428">
              <w:marLeft w:val="0"/>
              <w:marRight w:val="0"/>
              <w:marTop w:val="0"/>
              <w:marBottom w:val="0"/>
              <w:divBdr>
                <w:top w:val="none" w:sz="0" w:space="0" w:color="auto"/>
                <w:left w:val="none" w:sz="0" w:space="0" w:color="auto"/>
                <w:bottom w:val="none" w:sz="0" w:space="0" w:color="auto"/>
                <w:right w:val="none" w:sz="0" w:space="0" w:color="auto"/>
              </w:divBdr>
            </w:div>
            <w:div w:id="1499151881">
              <w:marLeft w:val="0"/>
              <w:marRight w:val="0"/>
              <w:marTop w:val="0"/>
              <w:marBottom w:val="0"/>
              <w:divBdr>
                <w:top w:val="none" w:sz="0" w:space="0" w:color="auto"/>
                <w:left w:val="none" w:sz="0" w:space="0" w:color="auto"/>
                <w:bottom w:val="none" w:sz="0" w:space="0" w:color="auto"/>
                <w:right w:val="none" w:sz="0" w:space="0" w:color="auto"/>
              </w:divBdr>
            </w:div>
            <w:div w:id="1963075497">
              <w:marLeft w:val="0"/>
              <w:marRight w:val="0"/>
              <w:marTop w:val="0"/>
              <w:marBottom w:val="0"/>
              <w:divBdr>
                <w:top w:val="none" w:sz="0" w:space="0" w:color="auto"/>
                <w:left w:val="none" w:sz="0" w:space="0" w:color="auto"/>
                <w:bottom w:val="none" w:sz="0" w:space="0" w:color="auto"/>
                <w:right w:val="none" w:sz="0" w:space="0" w:color="auto"/>
              </w:divBdr>
            </w:div>
            <w:div w:id="113065357">
              <w:marLeft w:val="0"/>
              <w:marRight w:val="0"/>
              <w:marTop w:val="0"/>
              <w:marBottom w:val="0"/>
              <w:divBdr>
                <w:top w:val="none" w:sz="0" w:space="0" w:color="auto"/>
                <w:left w:val="none" w:sz="0" w:space="0" w:color="auto"/>
                <w:bottom w:val="none" w:sz="0" w:space="0" w:color="auto"/>
                <w:right w:val="none" w:sz="0" w:space="0" w:color="auto"/>
              </w:divBdr>
            </w:div>
            <w:div w:id="1623072760">
              <w:marLeft w:val="0"/>
              <w:marRight w:val="0"/>
              <w:marTop w:val="0"/>
              <w:marBottom w:val="0"/>
              <w:divBdr>
                <w:top w:val="none" w:sz="0" w:space="0" w:color="auto"/>
                <w:left w:val="none" w:sz="0" w:space="0" w:color="auto"/>
                <w:bottom w:val="none" w:sz="0" w:space="0" w:color="auto"/>
                <w:right w:val="none" w:sz="0" w:space="0" w:color="auto"/>
              </w:divBdr>
            </w:div>
            <w:div w:id="1989674007">
              <w:marLeft w:val="0"/>
              <w:marRight w:val="0"/>
              <w:marTop w:val="0"/>
              <w:marBottom w:val="0"/>
              <w:divBdr>
                <w:top w:val="none" w:sz="0" w:space="0" w:color="auto"/>
                <w:left w:val="none" w:sz="0" w:space="0" w:color="auto"/>
                <w:bottom w:val="none" w:sz="0" w:space="0" w:color="auto"/>
                <w:right w:val="none" w:sz="0" w:space="0" w:color="auto"/>
              </w:divBdr>
            </w:div>
            <w:div w:id="2144342789">
              <w:marLeft w:val="0"/>
              <w:marRight w:val="0"/>
              <w:marTop w:val="0"/>
              <w:marBottom w:val="0"/>
              <w:divBdr>
                <w:top w:val="none" w:sz="0" w:space="0" w:color="auto"/>
                <w:left w:val="none" w:sz="0" w:space="0" w:color="auto"/>
                <w:bottom w:val="none" w:sz="0" w:space="0" w:color="auto"/>
                <w:right w:val="none" w:sz="0" w:space="0" w:color="auto"/>
              </w:divBdr>
            </w:div>
            <w:div w:id="1076780305">
              <w:marLeft w:val="0"/>
              <w:marRight w:val="0"/>
              <w:marTop w:val="0"/>
              <w:marBottom w:val="0"/>
              <w:divBdr>
                <w:top w:val="none" w:sz="0" w:space="0" w:color="auto"/>
                <w:left w:val="none" w:sz="0" w:space="0" w:color="auto"/>
                <w:bottom w:val="none" w:sz="0" w:space="0" w:color="auto"/>
                <w:right w:val="none" w:sz="0" w:space="0" w:color="auto"/>
              </w:divBdr>
            </w:div>
            <w:div w:id="8455807">
              <w:marLeft w:val="0"/>
              <w:marRight w:val="0"/>
              <w:marTop w:val="0"/>
              <w:marBottom w:val="0"/>
              <w:divBdr>
                <w:top w:val="none" w:sz="0" w:space="0" w:color="auto"/>
                <w:left w:val="none" w:sz="0" w:space="0" w:color="auto"/>
                <w:bottom w:val="none" w:sz="0" w:space="0" w:color="auto"/>
                <w:right w:val="none" w:sz="0" w:space="0" w:color="auto"/>
              </w:divBdr>
            </w:div>
            <w:div w:id="1120342972">
              <w:marLeft w:val="0"/>
              <w:marRight w:val="0"/>
              <w:marTop w:val="0"/>
              <w:marBottom w:val="0"/>
              <w:divBdr>
                <w:top w:val="none" w:sz="0" w:space="0" w:color="auto"/>
                <w:left w:val="none" w:sz="0" w:space="0" w:color="auto"/>
                <w:bottom w:val="none" w:sz="0" w:space="0" w:color="auto"/>
                <w:right w:val="none" w:sz="0" w:space="0" w:color="auto"/>
              </w:divBdr>
            </w:div>
            <w:div w:id="685786114">
              <w:marLeft w:val="0"/>
              <w:marRight w:val="0"/>
              <w:marTop w:val="0"/>
              <w:marBottom w:val="0"/>
              <w:divBdr>
                <w:top w:val="none" w:sz="0" w:space="0" w:color="auto"/>
                <w:left w:val="none" w:sz="0" w:space="0" w:color="auto"/>
                <w:bottom w:val="none" w:sz="0" w:space="0" w:color="auto"/>
                <w:right w:val="none" w:sz="0" w:space="0" w:color="auto"/>
              </w:divBdr>
            </w:div>
            <w:div w:id="486098203">
              <w:marLeft w:val="0"/>
              <w:marRight w:val="0"/>
              <w:marTop w:val="0"/>
              <w:marBottom w:val="0"/>
              <w:divBdr>
                <w:top w:val="none" w:sz="0" w:space="0" w:color="auto"/>
                <w:left w:val="none" w:sz="0" w:space="0" w:color="auto"/>
                <w:bottom w:val="none" w:sz="0" w:space="0" w:color="auto"/>
                <w:right w:val="none" w:sz="0" w:space="0" w:color="auto"/>
              </w:divBdr>
            </w:div>
            <w:div w:id="1038048281">
              <w:marLeft w:val="0"/>
              <w:marRight w:val="0"/>
              <w:marTop w:val="0"/>
              <w:marBottom w:val="0"/>
              <w:divBdr>
                <w:top w:val="none" w:sz="0" w:space="0" w:color="auto"/>
                <w:left w:val="none" w:sz="0" w:space="0" w:color="auto"/>
                <w:bottom w:val="none" w:sz="0" w:space="0" w:color="auto"/>
                <w:right w:val="none" w:sz="0" w:space="0" w:color="auto"/>
              </w:divBdr>
            </w:div>
            <w:div w:id="1034964701">
              <w:marLeft w:val="0"/>
              <w:marRight w:val="0"/>
              <w:marTop w:val="0"/>
              <w:marBottom w:val="0"/>
              <w:divBdr>
                <w:top w:val="none" w:sz="0" w:space="0" w:color="auto"/>
                <w:left w:val="none" w:sz="0" w:space="0" w:color="auto"/>
                <w:bottom w:val="none" w:sz="0" w:space="0" w:color="auto"/>
                <w:right w:val="none" w:sz="0" w:space="0" w:color="auto"/>
              </w:divBdr>
            </w:div>
            <w:div w:id="602036224">
              <w:marLeft w:val="0"/>
              <w:marRight w:val="0"/>
              <w:marTop w:val="0"/>
              <w:marBottom w:val="0"/>
              <w:divBdr>
                <w:top w:val="none" w:sz="0" w:space="0" w:color="auto"/>
                <w:left w:val="none" w:sz="0" w:space="0" w:color="auto"/>
                <w:bottom w:val="none" w:sz="0" w:space="0" w:color="auto"/>
                <w:right w:val="none" w:sz="0" w:space="0" w:color="auto"/>
              </w:divBdr>
            </w:div>
            <w:div w:id="374156086">
              <w:marLeft w:val="0"/>
              <w:marRight w:val="0"/>
              <w:marTop w:val="0"/>
              <w:marBottom w:val="0"/>
              <w:divBdr>
                <w:top w:val="none" w:sz="0" w:space="0" w:color="auto"/>
                <w:left w:val="none" w:sz="0" w:space="0" w:color="auto"/>
                <w:bottom w:val="none" w:sz="0" w:space="0" w:color="auto"/>
                <w:right w:val="none" w:sz="0" w:space="0" w:color="auto"/>
              </w:divBdr>
            </w:div>
            <w:div w:id="1348485654">
              <w:marLeft w:val="0"/>
              <w:marRight w:val="0"/>
              <w:marTop w:val="0"/>
              <w:marBottom w:val="0"/>
              <w:divBdr>
                <w:top w:val="none" w:sz="0" w:space="0" w:color="auto"/>
                <w:left w:val="none" w:sz="0" w:space="0" w:color="auto"/>
                <w:bottom w:val="none" w:sz="0" w:space="0" w:color="auto"/>
                <w:right w:val="none" w:sz="0" w:space="0" w:color="auto"/>
              </w:divBdr>
            </w:div>
            <w:div w:id="1673488171">
              <w:marLeft w:val="0"/>
              <w:marRight w:val="0"/>
              <w:marTop w:val="0"/>
              <w:marBottom w:val="0"/>
              <w:divBdr>
                <w:top w:val="none" w:sz="0" w:space="0" w:color="auto"/>
                <w:left w:val="none" w:sz="0" w:space="0" w:color="auto"/>
                <w:bottom w:val="none" w:sz="0" w:space="0" w:color="auto"/>
                <w:right w:val="none" w:sz="0" w:space="0" w:color="auto"/>
              </w:divBdr>
            </w:div>
            <w:div w:id="2044207444">
              <w:marLeft w:val="0"/>
              <w:marRight w:val="0"/>
              <w:marTop w:val="0"/>
              <w:marBottom w:val="0"/>
              <w:divBdr>
                <w:top w:val="none" w:sz="0" w:space="0" w:color="auto"/>
                <w:left w:val="none" w:sz="0" w:space="0" w:color="auto"/>
                <w:bottom w:val="none" w:sz="0" w:space="0" w:color="auto"/>
                <w:right w:val="none" w:sz="0" w:space="0" w:color="auto"/>
              </w:divBdr>
            </w:div>
            <w:div w:id="571160831">
              <w:marLeft w:val="0"/>
              <w:marRight w:val="0"/>
              <w:marTop w:val="0"/>
              <w:marBottom w:val="0"/>
              <w:divBdr>
                <w:top w:val="none" w:sz="0" w:space="0" w:color="auto"/>
                <w:left w:val="none" w:sz="0" w:space="0" w:color="auto"/>
                <w:bottom w:val="none" w:sz="0" w:space="0" w:color="auto"/>
                <w:right w:val="none" w:sz="0" w:space="0" w:color="auto"/>
              </w:divBdr>
            </w:div>
            <w:div w:id="896551735">
              <w:marLeft w:val="0"/>
              <w:marRight w:val="0"/>
              <w:marTop w:val="0"/>
              <w:marBottom w:val="0"/>
              <w:divBdr>
                <w:top w:val="none" w:sz="0" w:space="0" w:color="auto"/>
                <w:left w:val="none" w:sz="0" w:space="0" w:color="auto"/>
                <w:bottom w:val="none" w:sz="0" w:space="0" w:color="auto"/>
                <w:right w:val="none" w:sz="0" w:space="0" w:color="auto"/>
              </w:divBdr>
            </w:div>
            <w:div w:id="620575131">
              <w:marLeft w:val="0"/>
              <w:marRight w:val="0"/>
              <w:marTop w:val="0"/>
              <w:marBottom w:val="0"/>
              <w:divBdr>
                <w:top w:val="none" w:sz="0" w:space="0" w:color="auto"/>
                <w:left w:val="none" w:sz="0" w:space="0" w:color="auto"/>
                <w:bottom w:val="none" w:sz="0" w:space="0" w:color="auto"/>
                <w:right w:val="none" w:sz="0" w:space="0" w:color="auto"/>
              </w:divBdr>
            </w:div>
            <w:div w:id="185146408">
              <w:marLeft w:val="0"/>
              <w:marRight w:val="0"/>
              <w:marTop w:val="0"/>
              <w:marBottom w:val="0"/>
              <w:divBdr>
                <w:top w:val="none" w:sz="0" w:space="0" w:color="auto"/>
                <w:left w:val="none" w:sz="0" w:space="0" w:color="auto"/>
                <w:bottom w:val="none" w:sz="0" w:space="0" w:color="auto"/>
                <w:right w:val="none" w:sz="0" w:space="0" w:color="auto"/>
              </w:divBdr>
            </w:div>
            <w:div w:id="1121336355">
              <w:marLeft w:val="0"/>
              <w:marRight w:val="0"/>
              <w:marTop w:val="0"/>
              <w:marBottom w:val="0"/>
              <w:divBdr>
                <w:top w:val="none" w:sz="0" w:space="0" w:color="auto"/>
                <w:left w:val="none" w:sz="0" w:space="0" w:color="auto"/>
                <w:bottom w:val="none" w:sz="0" w:space="0" w:color="auto"/>
                <w:right w:val="none" w:sz="0" w:space="0" w:color="auto"/>
              </w:divBdr>
            </w:div>
            <w:div w:id="329409622">
              <w:marLeft w:val="0"/>
              <w:marRight w:val="0"/>
              <w:marTop w:val="0"/>
              <w:marBottom w:val="0"/>
              <w:divBdr>
                <w:top w:val="none" w:sz="0" w:space="0" w:color="auto"/>
                <w:left w:val="none" w:sz="0" w:space="0" w:color="auto"/>
                <w:bottom w:val="none" w:sz="0" w:space="0" w:color="auto"/>
                <w:right w:val="none" w:sz="0" w:space="0" w:color="auto"/>
              </w:divBdr>
            </w:div>
            <w:div w:id="1830292171">
              <w:marLeft w:val="0"/>
              <w:marRight w:val="0"/>
              <w:marTop w:val="0"/>
              <w:marBottom w:val="0"/>
              <w:divBdr>
                <w:top w:val="none" w:sz="0" w:space="0" w:color="auto"/>
                <w:left w:val="none" w:sz="0" w:space="0" w:color="auto"/>
                <w:bottom w:val="none" w:sz="0" w:space="0" w:color="auto"/>
                <w:right w:val="none" w:sz="0" w:space="0" w:color="auto"/>
              </w:divBdr>
            </w:div>
            <w:div w:id="535502932">
              <w:marLeft w:val="0"/>
              <w:marRight w:val="0"/>
              <w:marTop w:val="0"/>
              <w:marBottom w:val="0"/>
              <w:divBdr>
                <w:top w:val="none" w:sz="0" w:space="0" w:color="auto"/>
                <w:left w:val="none" w:sz="0" w:space="0" w:color="auto"/>
                <w:bottom w:val="none" w:sz="0" w:space="0" w:color="auto"/>
                <w:right w:val="none" w:sz="0" w:space="0" w:color="auto"/>
              </w:divBdr>
            </w:div>
            <w:div w:id="1245842113">
              <w:marLeft w:val="0"/>
              <w:marRight w:val="0"/>
              <w:marTop w:val="0"/>
              <w:marBottom w:val="0"/>
              <w:divBdr>
                <w:top w:val="none" w:sz="0" w:space="0" w:color="auto"/>
                <w:left w:val="none" w:sz="0" w:space="0" w:color="auto"/>
                <w:bottom w:val="none" w:sz="0" w:space="0" w:color="auto"/>
                <w:right w:val="none" w:sz="0" w:space="0" w:color="auto"/>
              </w:divBdr>
            </w:div>
            <w:div w:id="25482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27646">
      <w:bodyDiv w:val="1"/>
      <w:marLeft w:val="0"/>
      <w:marRight w:val="0"/>
      <w:marTop w:val="0"/>
      <w:marBottom w:val="0"/>
      <w:divBdr>
        <w:top w:val="none" w:sz="0" w:space="0" w:color="auto"/>
        <w:left w:val="none" w:sz="0" w:space="0" w:color="auto"/>
        <w:bottom w:val="none" w:sz="0" w:space="0" w:color="auto"/>
        <w:right w:val="none" w:sz="0" w:space="0" w:color="auto"/>
      </w:divBdr>
    </w:div>
    <w:div w:id="1403403255">
      <w:bodyDiv w:val="1"/>
      <w:marLeft w:val="0"/>
      <w:marRight w:val="0"/>
      <w:marTop w:val="0"/>
      <w:marBottom w:val="0"/>
      <w:divBdr>
        <w:top w:val="none" w:sz="0" w:space="0" w:color="auto"/>
        <w:left w:val="none" w:sz="0" w:space="0" w:color="auto"/>
        <w:bottom w:val="none" w:sz="0" w:space="0" w:color="auto"/>
        <w:right w:val="none" w:sz="0" w:space="0" w:color="auto"/>
      </w:divBdr>
    </w:div>
    <w:div w:id="1404524637">
      <w:bodyDiv w:val="1"/>
      <w:marLeft w:val="0"/>
      <w:marRight w:val="0"/>
      <w:marTop w:val="0"/>
      <w:marBottom w:val="0"/>
      <w:divBdr>
        <w:top w:val="none" w:sz="0" w:space="0" w:color="auto"/>
        <w:left w:val="none" w:sz="0" w:space="0" w:color="auto"/>
        <w:bottom w:val="none" w:sz="0" w:space="0" w:color="auto"/>
        <w:right w:val="none" w:sz="0" w:space="0" w:color="auto"/>
      </w:divBdr>
    </w:div>
    <w:div w:id="1405026389">
      <w:bodyDiv w:val="1"/>
      <w:marLeft w:val="0"/>
      <w:marRight w:val="0"/>
      <w:marTop w:val="0"/>
      <w:marBottom w:val="0"/>
      <w:divBdr>
        <w:top w:val="none" w:sz="0" w:space="0" w:color="auto"/>
        <w:left w:val="none" w:sz="0" w:space="0" w:color="auto"/>
        <w:bottom w:val="none" w:sz="0" w:space="0" w:color="auto"/>
        <w:right w:val="none" w:sz="0" w:space="0" w:color="auto"/>
      </w:divBdr>
    </w:div>
    <w:div w:id="1410692063">
      <w:bodyDiv w:val="1"/>
      <w:marLeft w:val="0"/>
      <w:marRight w:val="0"/>
      <w:marTop w:val="0"/>
      <w:marBottom w:val="0"/>
      <w:divBdr>
        <w:top w:val="none" w:sz="0" w:space="0" w:color="auto"/>
        <w:left w:val="none" w:sz="0" w:space="0" w:color="auto"/>
        <w:bottom w:val="none" w:sz="0" w:space="0" w:color="auto"/>
        <w:right w:val="none" w:sz="0" w:space="0" w:color="auto"/>
      </w:divBdr>
    </w:div>
    <w:div w:id="1414663629">
      <w:bodyDiv w:val="1"/>
      <w:marLeft w:val="0"/>
      <w:marRight w:val="0"/>
      <w:marTop w:val="0"/>
      <w:marBottom w:val="0"/>
      <w:divBdr>
        <w:top w:val="none" w:sz="0" w:space="0" w:color="auto"/>
        <w:left w:val="none" w:sz="0" w:space="0" w:color="auto"/>
        <w:bottom w:val="none" w:sz="0" w:space="0" w:color="auto"/>
        <w:right w:val="none" w:sz="0" w:space="0" w:color="auto"/>
      </w:divBdr>
    </w:div>
    <w:div w:id="1422291882">
      <w:bodyDiv w:val="1"/>
      <w:marLeft w:val="0"/>
      <w:marRight w:val="0"/>
      <w:marTop w:val="0"/>
      <w:marBottom w:val="0"/>
      <w:divBdr>
        <w:top w:val="none" w:sz="0" w:space="0" w:color="auto"/>
        <w:left w:val="none" w:sz="0" w:space="0" w:color="auto"/>
        <w:bottom w:val="none" w:sz="0" w:space="0" w:color="auto"/>
        <w:right w:val="none" w:sz="0" w:space="0" w:color="auto"/>
      </w:divBdr>
    </w:div>
    <w:div w:id="1432433104">
      <w:bodyDiv w:val="1"/>
      <w:marLeft w:val="0"/>
      <w:marRight w:val="0"/>
      <w:marTop w:val="0"/>
      <w:marBottom w:val="0"/>
      <w:divBdr>
        <w:top w:val="none" w:sz="0" w:space="0" w:color="auto"/>
        <w:left w:val="none" w:sz="0" w:space="0" w:color="auto"/>
        <w:bottom w:val="none" w:sz="0" w:space="0" w:color="auto"/>
        <w:right w:val="none" w:sz="0" w:space="0" w:color="auto"/>
      </w:divBdr>
    </w:div>
    <w:div w:id="1434739807">
      <w:bodyDiv w:val="1"/>
      <w:marLeft w:val="0"/>
      <w:marRight w:val="0"/>
      <w:marTop w:val="0"/>
      <w:marBottom w:val="0"/>
      <w:divBdr>
        <w:top w:val="none" w:sz="0" w:space="0" w:color="auto"/>
        <w:left w:val="none" w:sz="0" w:space="0" w:color="auto"/>
        <w:bottom w:val="none" w:sz="0" w:space="0" w:color="auto"/>
        <w:right w:val="none" w:sz="0" w:space="0" w:color="auto"/>
      </w:divBdr>
    </w:div>
    <w:div w:id="1436095352">
      <w:bodyDiv w:val="1"/>
      <w:marLeft w:val="0"/>
      <w:marRight w:val="0"/>
      <w:marTop w:val="0"/>
      <w:marBottom w:val="0"/>
      <w:divBdr>
        <w:top w:val="none" w:sz="0" w:space="0" w:color="auto"/>
        <w:left w:val="none" w:sz="0" w:space="0" w:color="auto"/>
        <w:bottom w:val="none" w:sz="0" w:space="0" w:color="auto"/>
        <w:right w:val="none" w:sz="0" w:space="0" w:color="auto"/>
      </w:divBdr>
    </w:div>
    <w:div w:id="1445734229">
      <w:bodyDiv w:val="1"/>
      <w:marLeft w:val="0"/>
      <w:marRight w:val="0"/>
      <w:marTop w:val="0"/>
      <w:marBottom w:val="0"/>
      <w:divBdr>
        <w:top w:val="none" w:sz="0" w:space="0" w:color="auto"/>
        <w:left w:val="none" w:sz="0" w:space="0" w:color="auto"/>
        <w:bottom w:val="none" w:sz="0" w:space="0" w:color="auto"/>
        <w:right w:val="none" w:sz="0" w:space="0" w:color="auto"/>
      </w:divBdr>
      <w:divsChild>
        <w:div w:id="131947357">
          <w:marLeft w:val="0"/>
          <w:marRight w:val="0"/>
          <w:marTop w:val="90"/>
          <w:marBottom w:val="0"/>
          <w:divBdr>
            <w:top w:val="none" w:sz="0" w:space="0" w:color="auto"/>
            <w:left w:val="none" w:sz="0" w:space="0" w:color="auto"/>
            <w:bottom w:val="none" w:sz="0" w:space="0" w:color="auto"/>
            <w:right w:val="none" w:sz="0" w:space="0" w:color="auto"/>
          </w:divBdr>
        </w:div>
      </w:divsChild>
    </w:div>
    <w:div w:id="1450856186">
      <w:bodyDiv w:val="1"/>
      <w:marLeft w:val="0"/>
      <w:marRight w:val="0"/>
      <w:marTop w:val="0"/>
      <w:marBottom w:val="0"/>
      <w:divBdr>
        <w:top w:val="none" w:sz="0" w:space="0" w:color="auto"/>
        <w:left w:val="none" w:sz="0" w:space="0" w:color="auto"/>
        <w:bottom w:val="none" w:sz="0" w:space="0" w:color="auto"/>
        <w:right w:val="none" w:sz="0" w:space="0" w:color="auto"/>
      </w:divBdr>
    </w:div>
    <w:div w:id="1456560323">
      <w:bodyDiv w:val="1"/>
      <w:marLeft w:val="0"/>
      <w:marRight w:val="0"/>
      <w:marTop w:val="0"/>
      <w:marBottom w:val="0"/>
      <w:divBdr>
        <w:top w:val="none" w:sz="0" w:space="0" w:color="auto"/>
        <w:left w:val="none" w:sz="0" w:space="0" w:color="auto"/>
        <w:bottom w:val="none" w:sz="0" w:space="0" w:color="auto"/>
        <w:right w:val="none" w:sz="0" w:space="0" w:color="auto"/>
      </w:divBdr>
    </w:div>
    <w:div w:id="1457525895">
      <w:bodyDiv w:val="1"/>
      <w:marLeft w:val="0"/>
      <w:marRight w:val="0"/>
      <w:marTop w:val="0"/>
      <w:marBottom w:val="0"/>
      <w:divBdr>
        <w:top w:val="none" w:sz="0" w:space="0" w:color="auto"/>
        <w:left w:val="none" w:sz="0" w:space="0" w:color="auto"/>
        <w:bottom w:val="none" w:sz="0" w:space="0" w:color="auto"/>
        <w:right w:val="none" w:sz="0" w:space="0" w:color="auto"/>
      </w:divBdr>
    </w:div>
    <w:div w:id="1472483775">
      <w:bodyDiv w:val="1"/>
      <w:marLeft w:val="0"/>
      <w:marRight w:val="0"/>
      <w:marTop w:val="0"/>
      <w:marBottom w:val="0"/>
      <w:divBdr>
        <w:top w:val="none" w:sz="0" w:space="0" w:color="auto"/>
        <w:left w:val="none" w:sz="0" w:space="0" w:color="auto"/>
        <w:bottom w:val="none" w:sz="0" w:space="0" w:color="auto"/>
        <w:right w:val="none" w:sz="0" w:space="0" w:color="auto"/>
      </w:divBdr>
    </w:div>
    <w:div w:id="1473592258">
      <w:bodyDiv w:val="1"/>
      <w:marLeft w:val="0"/>
      <w:marRight w:val="0"/>
      <w:marTop w:val="0"/>
      <w:marBottom w:val="0"/>
      <w:divBdr>
        <w:top w:val="none" w:sz="0" w:space="0" w:color="auto"/>
        <w:left w:val="none" w:sz="0" w:space="0" w:color="auto"/>
        <w:bottom w:val="none" w:sz="0" w:space="0" w:color="auto"/>
        <w:right w:val="none" w:sz="0" w:space="0" w:color="auto"/>
      </w:divBdr>
    </w:div>
    <w:div w:id="1484465484">
      <w:bodyDiv w:val="1"/>
      <w:marLeft w:val="0"/>
      <w:marRight w:val="0"/>
      <w:marTop w:val="0"/>
      <w:marBottom w:val="0"/>
      <w:divBdr>
        <w:top w:val="none" w:sz="0" w:space="0" w:color="auto"/>
        <w:left w:val="none" w:sz="0" w:space="0" w:color="auto"/>
        <w:bottom w:val="none" w:sz="0" w:space="0" w:color="auto"/>
        <w:right w:val="none" w:sz="0" w:space="0" w:color="auto"/>
      </w:divBdr>
    </w:div>
    <w:div w:id="1487815743">
      <w:bodyDiv w:val="1"/>
      <w:marLeft w:val="0"/>
      <w:marRight w:val="0"/>
      <w:marTop w:val="0"/>
      <w:marBottom w:val="0"/>
      <w:divBdr>
        <w:top w:val="none" w:sz="0" w:space="0" w:color="auto"/>
        <w:left w:val="none" w:sz="0" w:space="0" w:color="auto"/>
        <w:bottom w:val="none" w:sz="0" w:space="0" w:color="auto"/>
        <w:right w:val="none" w:sz="0" w:space="0" w:color="auto"/>
      </w:divBdr>
    </w:div>
    <w:div w:id="1496337385">
      <w:bodyDiv w:val="1"/>
      <w:marLeft w:val="0"/>
      <w:marRight w:val="0"/>
      <w:marTop w:val="0"/>
      <w:marBottom w:val="0"/>
      <w:divBdr>
        <w:top w:val="none" w:sz="0" w:space="0" w:color="auto"/>
        <w:left w:val="none" w:sz="0" w:space="0" w:color="auto"/>
        <w:bottom w:val="none" w:sz="0" w:space="0" w:color="auto"/>
        <w:right w:val="none" w:sz="0" w:space="0" w:color="auto"/>
      </w:divBdr>
      <w:divsChild>
        <w:div w:id="789130312">
          <w:marLeft w:val="0"/>
          <w:marRight w:val="0"/>
          <w:marTop w:val="0"/>
          <w:marBottom w:val="0"/>
          <w:divBdr>
            <w:top w:val="none" w:sz="0" w:space="0" w:color="auto"/>
            <w:left w:val="none" w:sz="0" w:space="0" w:color="auto"/>
            <w:bottom w:val="none" w:sz="0" w:space="0" w:color="auto"/>
            <w:right w:val="none" w:sz="0" w:space="0" w:color="auto"/>
          </w:divBdr>
          <w:divsChild>
            <w:div w:id="55805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62873">
      <w:bodyDiv w:val="1"/>
      <w:marLeft w:val="0"/>
      <w:marRight w:val="0"/>
      <w:marTop w:val="0"/>
      <w:marBottom w:val="0"/>
      <w:divBdr>
        <w:top w:val="none" w:sz="0" w:space="0" w:color="auto"/>
        <w:left w:val="none" w:sz="0" w:space="0" w:color="auto"/>
        <w:bottom w:val="none" w:sz="0" w:space="0" w:color="auto"/>
        <w:right w:val="none" w:sz="0" w:space="0" w:color="auto"/>
      </w:divBdr>
    </w:div>
    <w:div w:id="1503738454">
      <w:bodyDiv w:val="1"/>
      <w:marLeft w:val="0"/>
      <w:marRight w:val="0"/>
      <w:marTop w:val="0"/>
      <w:marBottom w:val="0"/>
      <w:divBdr>
        <w:top w:val="none" w:sz="0" w:space="0" w:color="auto"/>
        <w:left w:val="none" w:sz="0" w:space="0" w:color="auto"/>
        <w:bottom w:val="none" w:sz="0" w:space="0" w:color="auto"/>
        <w:right w:val="none" w:sz="0" w:space="0" w:color="auto"/>
      </w:divBdr>
    </w:div>
    <w:div w:id="1520388528">
      <w:bodyDiv w:val="1"/>
      <w:marLeft w:val="0"/>
      <w:marRight w:val="0"/>
      <w:marTop w:val="0"/>
      <w:marBottom w:val="0"/>
      <w:divBdr>
        <w:top w:val="none" w:sz="0" w:space="0" w:color="auto"/>
        <w:left w:val="none" w:sz="0" w:space="0" w:color="auto"/>
        <w:bottom w:val="none" w:sz="0" w:space="0" w:color="auto"/>
        <w:right w:val="none" w:sz="0" w:space="0" w:color="auto"/>
      </w:divBdr>
    </w:div>
    <w:div w:id="1520896260">
      <w:bodyDiv w:val="1"/>
      <w:marLeft w:val="0"/>
      <w:marRight w:val="0"/>
      <w:marTop w:val="0"/>
      <w:marBottom w:val="0"/>
      <w:divBdr>
        <w:top w:val="none" w:sz="0" w:space="0" w:color="auto"/>
        <w:left w:val="none" w:sz="0" w:space="0" w:color="auto"/>
        <w:bottom w:val="none" w:sz="0" w:space="0" w:color="auto"/>
        <w:right w:val="none" w:sz="0" w:space="0" w:color="auto"/>
      </w:divBdr>
    </w:div>
    <w:div w:id="1531647951">
      <w:bodyDiv w:val="1"/>
      <w:marLeft w:val="0"/>
      <w:marRight w:val="0"/>
      <w:marTop w:val="0"/>
      <w:marBottom w:val="0"/>
      <w:divBdr>
        <w:top w:val="none" w:sz="0" w:space="0" w:color="auto"/>
        <w:left w:val="none" w:sz="0" w:space="0" w:color="auto"/>
        <w:bottom w:val="none" w:sz="0" w:space="0" w:color="auto"/>
        <w:right w:val="none" w:sz="0" w:space="0" w:color="auto"/>
      </w:divBdr>
    </w:div>
    <w:div w:id="1535851313">
      <w:bodyDiv w:val="1"/>
      <w:marLeft w:val="0"/>
      <w:marRight w:val="0"/>
      <w:marTop w:val="0"/>
      <w:marBottom w:val="0"/>
      <w:divBdr>
        <w:top w:val="none" w:sz="0" w:space="0" w:color="auto"/>
        <w:left w:val="none" w:sz="0" w:space="0" w:color="auto"/>
        <w:bottom w:val="none" w:sz="0" w:space="0" w:color="auto"/>
        <w:right w:val="none" w:sz="0" w:space="0" w:color="auto"/>
      </w:divBdr>
      <w:divsChild>
        <w:div w:id="323752330">
          <w:marLeft w:val="0"/>
          <w:marRight w:val="0"/>
          <w:marTop w:val="0"/>
          <w:marBottom w:val="0"/>
          <w:divBdr>
            <w:top w:val="none" w:sz="0" w:space="0" w:color="auto"/>
            <w:left w:val="none" w:sz="0" w:space="0" w:color="auto"/>
            <w:bottom w:val="none" w:sz="0" w:space="0" w:color="auto"/>
            <w:right w:val="none" w:sz="0" w:space="0" w:color="auto"/>
          </w:divBdr>
          <w:divsChild>
            <w:div w:id="91385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1366">
      <w:bodyDiv w:val="1"/>
      <w:marLeft w:val="0"/>
      <w:marRight w:val="0"/>
      <w:marTop w:val="0"/>
      <w:marBottom w:val="0"/>
      <w:divBdr>
        <w:top w:val="none" w:sz="0" w:space="0" w:color="auto"/>
        <w:left w:val="none" w:sz="0" w:space="0" w:color="auto"/>
        <w:bottom w:val="none" w:sz="0" w:space="0" w:color="auto"/>
        <w:right w:val="none" w:sz="0" w:space="0" w:color="auto"/>
      </w:divBdr>
      <w:divsChild>
        <w:div w:id="1399326292">
          <w:marLeft w:val="0"/>
          <w:marRight w:val="0"/>
          <w:marTop w:val="0"/>
          <w:marBottom w:val="0"/>
          <w:divBdr>
            <w:top w:val="none" w:sz="0" w:space="0" w:color="auto"/>
            <w:left w:val="none" w:sz="0" w:space="0" w:color="auto"/>
            <w:bottom w:val="none" w:sz="0" w:space="0" w:color="auto"/>
            <w:right w:val="none" w:sz="0" w:space="0" w:color="auto"/>
          </w:divBdr>
          <w:divsChild>
            <w:div w:id="1402680063">
              <w:marLeft w:val="0"/>
              <w:marRight w:val="0"/>
              <w:marTop w:val="0"/>
              <w:marBottom w:val="0"/>
              <w:divBdr>
                <w:top w:val="none" w:sz="0" w:space="0" w:color="auto"/>
                <w:left w:val="none" w:sz="0" w:space="0" w:color="auto"/>
                <w:bottom w:val="none" w:sz="0" w:space="0" w:color="auto"/>
                <w:right w:val="none" w:sz="0" w:space="0" w:color="auto"/>
              </w:divBdr>
            </w:div>
            <w:div w:id="1861771045">
              <w:marLeft w:val="0"/>
              <w:marRight w:val="0"/>
              <w:marTop w:val="0"/>
              <w:marBottom w:val="0"/>
              <w:divBdr>
                <w:top w:val="none" w:sz="0" w:space="0" w:color="auto"/>
                <w:left w:val="none" w:sz="0" w:space="0" w:color="auto"/>
                <w:bottom w:val="none" w:sz="0" w:space="0" w:color="auto"/>
                <w:right w:val="none" w:sz="0" w:space="0" w:color="auto"/>
              </w:divBdr>
            </w:div>
            <w:div w:id="1152327755">
              <w:marLeft w:val="0"/>
              <w:marRight w:val="0"/>
              <w:marTop w:val="0"/>
              <w:marBottom w:val="0"/>
              <w:divBdr>
                <w:top w:val="none" w:sz="0" w:space="0" w:color="auto"/>
                <w:left w:val="none" w:sz="0" w:space="0" w:color="auto"/>
                <w:bottom w:val="none" w:sz="0" w:space="0" w:color="auto"/>
                <w:right w:val="none" w:sz="0" w:space="0" w:color="auto"/>
              </w:divBdr>
            </w:div>
            <w:div w:id="1628657262">
              <w:marLeft w:val="0"/>
              <w:marRight w:val="0"/>
              <w:marTop w:val="0"/>
              <w:marBottom w:val="0"/>
              <w:divBdr>
                <w:top w:val="none" w:sz="0" w:space="0" w:color="auto"/>
                <w:left w:val="none" w:sz="0" w:space="0" w:color="auto"/>
                <w:bottom w:val="none" w:sz="0" w:space="0" w:color="auto"/>
                <w:right w:val="none" w:sz="0" w:space="0" w:color="auto"/>
              </w:divBdr>
            </w:div>
            <w:div w:id="1567104200">
              <w:marLeft w:val="0"/>
              <w:marRight w:val="0"/>
              <w:marTop w:val="0"/>
              <w:marBottom w:val="0"/>
              <w:divBdr>
                <w:top w:val="none" w:sz="0" w:space="0" w:color="auto"/>
                <w:left w:val="none" w:sz="0" w:space="0" w:color="auto"/>
                <w:bottom w:val="none" w:sz="0" w:space="0" w:color="auto"/>
                <w:right w:val="none" w:sz="0" w:space="0" w:color="auto"/>
              </w:divBdr>
            </w:div>
            <w:div w:id="989363299">
              <w:marLeft w:val="0"/>
              <w:marRight w:val="0"/>
              <w:marTop w:val="0"/>
              <w:marBottom w:val="0"/>
              <w:divBdr>
                <w:top w:val="none" w:sz="0" w:space="0" w:color="auto"/>
                <w:left w:val="none" w:sz="0" w:space="0" w:color="auto"/>
                <w:bottom w:val="none" w:sz="0" w:space="0" w:color="auto"/>
                <w:right w:val="none" w:sz="0" w:space="0" w:color="auto"/>
              </w:divBdr>
            </w:div>
            <w:div w:id="155614221">
              <w:marLeft w:val="0"/>
              <w:marRight w:val="0"/>
              <w:marTop w:val="0"/>
              <w:marBottom w:val="0"/>
              <w:divBdr>
                <w:top w:val="none" w:sz="0" w:space="0" w:color="auto"/>
                <w:left w:val="none" w:sz="0" w:space="0" w:color="auto"/>
                <w:bottom w:val="none" w:sz="0" w:space="0" w:color="auto"/>
                <w:right w:val="none" w:sz="0" w:space="0" w:color="auto"/>
              </w:divBdr>
            </w:div>
            <w:div w:id="795607969">
              <w:marLeft w:val="0"/>
              <w:marRight w:val="0"/>
              <w:marTop w:val="0"/>
              <w:marBottom w:val="0"/>
              <w:divBdr>
                <w:top w:val="none" w:sz="0" w:space="0" w:color="auto"/>
                <w:left w:val="none" w:sz="0" w:space="0" w:color="auto"/>
                <w:bottom w:val="none" w:sz="0" w:space="0" w:color="auto"/>
                <w:right w:val="none" w:sz="0" w:space="0" w:color="auto"/>
              </w:divBdr>
            </w:div>
            <w:div w:id="771701128">
              <w:marLeft w:val="0"/>
              <w:marRight w:val="0"/>
              <w:marTop w:val="0"/>
              <w:marBottom w:val="0"/>
              <w:divBdr>
                <w:top w:val="none" w:sz="0" w:space="0" w:color="auto"/>
                <w:left w:val="none" w:sz="0" w:space="0" w:color="auto"/>
                <w:bottom w:val="none" w:sz="0" w:space="0" w:color="auto"/>
                <w:right w:val="none" w:sz="0" w:space="0" w:color="auto"/>
              </w:divBdr>
            </w:div>
            <w:div w:id="672875032">
              <w:marLeft w:val="0"/>
              <w:marRight w:val="0"/>
              <w:marTop w:val="0"/>
              <w:marBottom w:val="0"/>
              <w:divBdr>
                <w:top w:val="none" w:sz="0" w:space="0" w:color="auto"/>
                <w:left w:val="none" w:sz="0" w:space="0" w:color="auto"/>
                <w:bottom w:val="none" w:sz="0" w:space="0" w:color="auto"/>
                <w:right w:val="none" w:sz="0" w:space="0" w:color="auto"/>
              </w:divBdr>
            </w:div>
            <w:div w:id="546063748">
              <w:marLeft w:val="0"/>
              <w:marRight w:val="0"/>
              <w:marTop w:val="0"/>
              <w:marBottom w:val="0"/>
              <w:divBdr>
                <w:top w:val="none" w:sz="0" w:space="0" w:color="auto"/>
                <w:left w:val="none" w:sz="0" w:space="0" w:color="auto"/>
                <w:bottom w:val="none" w:sz="0" w:space="0" w:color="auto"/>
                <w:right w:val="none" w:sz="0" w:space="0" w:color="auto"/>
              </w:divBdr>
            </w:div>
            <w:div w:id="1965453998">
              <w:marLeft w:val="0"/>
              <w:marRight w:val="0"/>
              <w:marTop w:val="0"/>
              <w:marBottom w:val="0"/>
              <w:divBdr>
                <w:top w:val="none" w:sz="0" w:space="0" w:color="auto"/>
                <w:left w:val="none" w:sz="0" w:space="0" w:color="auto"/>
                <w:bottom w:val="none" w:sz="0" w:space="0" w:color="auto"/>
                <w:right w:val="none" w:sz="0" w:space="0" w:color="auto"/>
              </w:divBdr>
            </w:div>
            <w:div w:id="802430226">
              <w:marLeft w:val="0"/>
              <w:marRight w:val="0"/>
              <w:marTop w:val="0"/>
              <w:marBottom w:val="0"/>
              <w:divBdr>
                <w:top w:val="none" w:sz="0" w:space="0" w:color="auto"/>
                <w:left w:val="none" w:sz="0" w:space="0" w:color="auto"/>
                <w:bottom w:val="none" w:sz="0" w:space="0" w:color="auto"/>
                <w:right w:val="none" w:sz="0" w:space="0" w:color="auto"/>
              </w:divBdr>
            </w:div>
            <w:div w:id="1319917520">
              <w:marLeft w:val="0"/>
              <w:marRight w:val="0"/>
              <w:marTop w:val="0"/>
              <w:marBottom w:val="0"/>
              <w:divBdr>
                <w:top w:val="none" w:sz="0" w:space="0" w:color="auto"/>
                <w:left w:val="none" w:sz="0" w:space="0" w:color="auto"/>
                <w:bottom w:val="none" w:sz="0" w:space="0" w:color="auto"/>
                <w:right w:val="none" w:sz="0" w:space="0" w:color="auto"/>
              </w:divBdr>
            </w:div>
            <w:div w:id="1559243589">
              <w:marLeft w:val="0"/>
              <w:marRight w:val="0"/>
              <w:marTop w:val="0"/>
              <w:marBottom w:val="0"/>
              <w:divBdr>
                <w:top w:val="none" w:sz="0" w:space="0" w:color="auto"/>
                <w:left w:val="none" w:sz="0" w:space="0" w:color="auto"/>
                <w:bottom w:val="none" w:sz="0" w:space="0" w:color="auto"/>
                <w:right w:val="none" w:sz="0" w:space="0" w:color="auto"/>
              </w:divBdr>
            </w:div>
            <w:div w:id="2098862345">
              <w:marLeft w:val="0"/>
              <w:marRight w:val="0"/>
              <w:marTop w:val="0"/>
              <w:marBottom w:val="0"/>
              <w:divBdr>
                <w:top w:val="none" w:sz="0" w:space="0" w:color="auto"/>
                <w:left w:val="none" w:sz="0" w:space="0" w:color="auto"/>
                <w:bottom w:val="none" w:sz="0" w:space="0" w:color="auto"/>
                <w:right w:val="none" w:sz="0" w:space="0" w:color="auto"/>
              </w:divBdr>
            </w:div>
            <w:div w:id="220099266">
              <w:marLeft w:val="0"/>
              <w:marRight w:val="0"/>
              <w:marTop w:val="0"/>
              <w:marBottom w:val="0"/>
              <w:divBdr>
                <w:top w:val="none" w:sz="0" w:space="0" w:color="auto"/>
                <w:left w:val="none" w:sz="0" w:space="0" w:color="auto"/>
                <w:bottom w:val="none" w:sz="0" w:space="0" w:color="auto"/>
                <w:right w:val="none" w:sz="0" w:space="0" w:color="auto"/>
              </w:divBdr>
            </w:div>
            <w:div w:id="8865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03067">
      <w:bodyDiv w:val="1"/>
      <w:marLeft w:val="0"/>
      <w:marRight w:val="0"/>
      <w:marTop w:val="0"/>
      <w:marBottom w:val="0"/>
      <w:divBdr>
        <w:top w:val="none" w:sz="0" w:space="0" w:color="auto"/>
        <w:left w:val="none" w:sz="0" w:space="0" w:color="auto"/>
        <w:bottom w:val="none" w:sz="0" w:space="0" w:color="auto"/>
        <w:right w:val="none" w:sz="0" w:space="0" w:color="auto"/>
      </w:divBdr>
    </w:div>
    <w:div w:id="1554190412">
      <w:bodyDiv w:val="1"/>
      <w:marLeft w:val="0"/>
      <w:marRight w:val="0"/>
      <w:marTop w:val="0"/>
      <w:marBottom w:val="0"/>
      <w:divBdr>
        <w:top w:val="none" w:sz="0" w:space="0" w:color="auto"/>
        <w:left w:val="none" w:sz="0" w:space="0" w:color="auto"/>
        <w:bottom w:val="none" w:sz="0" w:space="0" w:color="auto"/>
        <w:right w:val="none" w:sz="0" w:space="0" w:color="auto"/>
      </w:divBdr>
    </w:div>
    <w:div w:id="1556816228">
      <w:bodyDiv w:val="1"/>
      <w:marLeft w:val="0"/>
      <w:marRight w:val="0"/>
      <w:marTop w:val="0"/>
      <w:marBottom w:val="0"/>
      <w:divBdr>
        <w:top w:val="none" w:sz="0" w:space="0" w:color="auto"/>
        <w:left w:val="none" w:sz="0" w:space="0" w:color="auto"/>
        <w:bottom w:val="none" w:sz="0" w:space="0" w:color="auto"/>
        <w:right w:val="none" w:sz="0" w:space="0" w:color="auto"/>
      </w:divBdr>
      <w:divsChild>
        <w:div w:id="1283926798">
          <w:marLeft w:val="0"/>
          <w:marRight w:val="0"/>
          <w:marTop w:val="0"/>
          <w:marBottom w:val="0"/>
          <w:divBdr>
            <w:top w:val="none" w:sz="0" w:space="0" w:color="auto"/>
            <w:left w:val="none" w:sz="0" w:space="0" w:color="auto"/>
            <w:bottom w:val="none" w:sz="0" w:space="0" w:color="auto"/>
            <w:right w:val="none" w:sz="0" w:space="0" w:color="auto"/>
          </w:divBdr>
          <w:divsChild>
            <w:div w:id="56965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87510">
      <w:bodyDiv w:val="1"/>
      <w:marLeft w:val="0"/>
      <w:marRight w:val="0"/>
      <w:marTop w:val="0"/>
      <w:marBottom w:val="0"/>
      <w:divBdr>
        <w:top w:val="none" w:sz="0" w:space="0" w:color="auto"/>
        <w:left w:val="none" w:sz="0" w:space="0" w:color="auto"/>
        <w:bottom w:val="none" w:sz="0" w:space="0" w:color="auto"/>
        <w:right w:val="none" w:sz="0" w:space="0" w:color="auto"/>
      </w:divBdr>
    </w:div>
    <w:div w:id="1568570097">
      <w:bodyDiv w:val="1"/>
      <w:marLeft w:val="0"/>
      <w:marRight w:val="0"/>
      <w:marTop w:val="0"/>
      <w:marBottom w:val="0"/>
      <w:divBdr>
        <w:top w:val="none" w:sz="0" w:space="0" w:color="auto"/>
        <w:left w:val="none" w:sz="0" w:space="0" w:color="auto"/>
        <w:bottom w:val="none" w:sz="0" w:space="0" w:color="auto"/>
        <w:right w:val="none" w:sz="0" w:space="0" w:color="auto"/>
      </w:divBdr>
    </w:div>
    <w:div w:id="1571573382">
      <w:bodyDiv w:val="1"/>
      <w:marLeft w:val="0"/>
      <w:marRight w:val="0"/>
      <w:marTop w:val="0"/>
      <w:marBottom w:val="0"/>
      <w:divBdr>
        <w:top w:val="none" w:sz="0" w:space="0" w:color="auto"/>
        <w:left w:val="none" w:sz="0" w:space="0" w:color="auto"/>
        <w:bottom w:val="none" w:sz="0" w:space="0" w:color="auto"/>
        <w:right w:val="none" w:sz="0" w:space="0" w:color="auto"/>
      </w:divBdr>
      <w:divsChild>
        <w:div w:id="952250497">
          <w:marLeft w:val="0"/>
          <w:marRight w:val="0"/>
          <w:marTop w:val="0"/>
          <w:marBottom w:val="0"/>
          <w:divBdr>
            <w:top w:val="none" w:sz="0" w:space="0" w:color="auto"/>
            <w:left w:val="none" w:sz="0" w:space="0" w:color="auto"/>
            <w:bottom w:val="none" w:sz="0" w:space="0" w:color="auto"/>
            <w:right w:val="none" w:sz="0" w:space="0" w:color="auto"/>
          </w:divBdr>
          <w:divsChild>
            <w:div w:id="1878080386">
              <w:marLeft w:val="0"/>
              <w:marRight w:val="0"/>
              <w:marTop w:val="0"/>
              <w:marBottom w:val="0"/>
              <w:divBdr>
                <w:top w:val="none" w:sz="0" w:space="0" w:color="auto"/>
                <w:left w:val="none" w:sz="0" w:space="0" w:color="auto"/>
                <w:bottom w:val="none" w:sz="0" w:space="0" w:color="auto"/>
                <w:right w:val="none" w:sz="0" w:space="0" w:color="auto"/>
              </w:divBdr>
            </w:div>
            <w:div w:id="2022315056">
              <w:marLeft w:val="0"/>
              <w:marRight w:val="0"/>
              <w:marTop w:val="0"/>
              <w:marBottom w:val="0"/>
              <w:divBdr>
                <w:top w:val="none" w:sz="0" w:space="0" w:color="auto"/>
                <w:left w:val="none" w:sz="0" w:space="0" w:color="auto"/>
                <w:bottom w:val="none" w:sz="0" w:space="0" w:color="auto"/>
                <w:right w:val="none" w:sz="0" w:space="0" w:color="auto"/>
              </w:divBdr>
            </w:div>
            <w:div w:id="301623569">
              <w:marLeft w:val="0"/>
              <w:marRight w:val="0"/>
              <w:marTop w:val="0"/>
              <w:marBottom w:val="0"/>
              <w:divBdr>
                <w:top w:val="none" w:sz="0" w:space="0" w:color="auto"/>
                <w:left w:val="none" w:sz="0" w:space="0" w:color="auto"/>
                <w:bottom w:val="none" w:sz="0" w:space="0" w:color="auto"/>
                <w:right w:val="none" w:sz="0" w:space="0" w:color="auto"/>
              </w:divBdr>
            </w:div>
            <w:div w:id="1349791144">
              <w:marLeft w:val="0"/>
              <w:marRight w:val="0"/>
              <w:marTop w:val="0"/>
              <w:marBottom w:val="0"/>
              <w:divBdr>
                <w:top w:val="none" w:sz="0" w:space="0" w:color="auto"/>
                <w:left w:val="none" w:sz="0" w:space="0" w:color="auto"/>
                <w:bottom w:val="none" w:sz="0" w:space="0" w:color="auto"/>
                <w:right w:val="none" w:sz="0" w:space="0" w:color="auto"/>
              </w:divBdr>
            </w:div>
            <w:div w:id="153031051">
              <w:marLeft w:val="0"/>
              <w:marRight w:val="0"/>
              <w:marTop w:val="0"/>
              <w:marBottom w:val="0"/>
              <w:divBdr>
                <w:top w:val="none" w:sz="0" w:space="0" w:color="auto"/>
                <w:left w:val="none" w:sz="0" w:space="0" w:color="auto"/>
                <w:bottom w:val="none" w:sz="0" w:space="0" w:color="auto"/>
                <w:right w:val="none" w:sz="0" w:space="0" w:color="auto"/>
              </w:divBdr>
            </w:div>
            <w:div w:id="361713372">
              <w:marLeft w:val="0"/>
              <w:marRight w:val="0"/>
              <w:marTop w:val="0"/>
              <w:marBottom w:val="0"/>
              <w:divBdr>
                <w:top w:val="none" w:sz="0" w:space="0" w:color="auto"/>
                <w:left w:val="none" w:sz="0" w:space="0" w:color="auto"/>
                <w:bottom w:val="none" w:sz="0" w:space="0" w:color="auto"/>
                <w:right w:val="none" w:sz="0" w:space="0" w:color="auto"/>
              </w:divBdr>
            </w:div>
            <w:div w:id="1767649027">
              <w:marLeft w:val="0"/>
              <w:marRight w:val="0"/>
              <w:marTop w:val="0"/>
              <w:marBottom w:val="0"/>
              <w:divBdr>
                <w:top w:val="none" w:sz="0" w:space="0" w:color="auto"/>
                <w:left w:val="none" w:sz="0" w:space="0" w:color="auto"/>
                <w:bottom w:val="none" w:sz="0" w:space="0" w:color="auto"/>
                <w:right w:val="none" w:sz="0" w:space="0" w:color="auto"/>
              </w:divBdr>
            </w:div>
            <w:div w:id="588462038">
              <w:marLeft w:val="0"/>
              <w:marRight w:val="0"/>
              <w:marTop w:val="0"/>
              <w:marBottom w:val="0"/>
              <w:divBdr>
                <w:top w:val="none" w:sz="0" w:space="0" w:color="auto"/>
                <w:left w:val="none" w:sz="0" w:space="0" w:color="auto"/>
                <w:bottom w:val="none" w:sz="0" w:space="0" w:color="auto"/>
                <w:right w:val="none" w:sz="0" w:space="0" w:color="auto"/>
              </w:divBdr>
            </w:div>
            <w:div w:id="935018489">
              <w:marLeft w:val="0"/>
              <w:marRight w:val="0"/>
              <w:marTop w:val="0"/>
              <w:marBottom w:val="0"/>
              <w:divBdr>
                <w:top w:val="none" w:sz="0" w:space="0" w:color="auto"/>
                <w:left w:val="none" w:sz="0" w:space="0" w:color="auto"/>
                <w:bottom w:val="none" w:sz="0" w:space="0" w:color="auto"/>
                <w:right w:val="none" w:sz="0" w:space="0" w:color="auto"/>
              </w:divBdr>
            </w:div>
            <w:div w:id="1595629418">
              <w:marLeft w:val="0"/>
              <w:marRight w:val="0"/>
              <w:marTop w:val="0"/>
              <w:marBottom w:val="0"/>
              <w:divBdr>
                <w:top w:val="none" w:sz="0" w:space="0" w:color="auto"/>
                <w:left w:val="none" w:sz="0" w:space="0" w:color="auto"/>
                <w:bottom w:val="none" w:sz="0" w:space="0" w:color="auto"/>
                <w:right w:val="none" w:sz="0" w:space="0" w:color="auto"/>
              </w:divBdr>
            </w:div>
            <w:div w:id="459347265">
              <w:marLeft w:val="0"/>
              <w:marRight w:val="0"/>
              <w:marTop w:val="0"/>
              <w:marBottom w:val="0"/>
              <w:divBdr>
                <w:top w:val="none" w:sz="0" w:space="0" w:color="auto"/>
                <w:left w:val="none" w:sz="0" w:space="0" w:color="auto"/>
                <w:bottom w:val="none" w:sz="0" w:space="0" w:color="auto"/>
                <w:right w:val="none" w:sz="0" w:space="0" w:color="auto"/>
              </w:divBdr>
            </w:div>
            <w:div w:id="1655573276">
              <w:marLeft w:val="0"/>
              <w:marRight w:val="0"/>
              <w:marTop w:val="0"/>
              <w:marBottom w:val="0"/>
              <w:divBdr>
                <w:top w:val="none" w:sz="0" w:space="0" w:color="auto"/>
                <w:left w:val="none" w:sz="0" w:space="0" w:color="auto"/>
                <w:bottom w:val="none" w:sz="0" w:space="0" w:color="auto"/>
                <w:right w:val="none" w:sz="0" w:space="0" w:color="auto"/>
              </w:divBdr>
            </w:div>
            <w:div w:id="707218127">
              <w:marLeft w:val="0"/>
              <w:marRight w:val="0"/>
              <w:marTop w:val="0"/>
              <w:marBottom w:val="0"/>
              <w:divBdr>
                <w:top w:val="none" w:sz="0" w:space="0" w:color="auto"/>
                <w:left w:val="none" w:sz="0" w:space="0" w:color="auto"/>
                <w:bottom w:val="none" w:sz="0" w:space="0" w:color="auto"/>
                <w:right w:val="none" w:sz="0" w:space="0" w:color="auto"/>
              </w:divBdr>
            </w:div>
            <w:div w:id="21320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961444">
      <w:bodyDiv w:val="1"/>
      <w:marLeft w:val="0"/>
      <w:marRight w:val="0"/>
      <w:marTop w:val="0"/>
      <w:marBottom w:val="0"/>
      <w:divBdr>
        <w:top w:val="none" w:sz="0" w:space="0" w:color="auto"/>
        <w:left w:val="none" w:sz="0" w:space="0" w:color="auto"/>
        <w:bottom w:val="none" w:sz="0" w:space="0" w:color="auto"/>
        <w:right w:val="none" w:sz="0" w:space="0" w:color="auto"/>
      </w:divBdr>
    </w:div>
    <w:div w:id="1578400892">
      <w:bodyDiv w:val="1"/>
      <w:marLeft w:val="0"/>
      <w:marRight w:val="0"/>
      <w:marTop w:val="0"/>
      <w:marBottom w:val="0"/>
      <w:divBdr>
        <w:top w:val="none" w:sz="0" w:space="0" w:color="auto"/>
        <w:left w:val="none" w:sz="0" w:space="0" w:color="auto"/>
        <w:bottom w:val="none" w:sz="0" w:space="0" w:color="auto"/>
        <w:right w:val="none" w:sz="0" w:space="0" w:color="auto"/>
      </w:divBdr>
    </w:div>
    <w:div w:id="1586111561">
      <w:bodyDiv w:val="1"/>
      <w:marLeft w:val="0"/>
      <w:marRight w:val="0"/>
      <w:marTop w:val="0"/>
      <w:marBottom w:val="0"/>
      <w:divBdr>
        <w:top w:val="none" w:sz="0" w:space="0" w:color="auto"/>
        <w:left w:val="none" w:sz="0" w:space="0" w:color="auto"/>
        <w:bottom w:val="none" w:sz="0" w:space="0" w:color="auto"/>
        <w:right w:val="none" w:sz="0" w:space="0" w:color="auto"/>
      </w:divBdr>
      <w:divsChild>
        <w:div w:id="769012742">
          <w:marLeft w:val="0"/>
          <w:marRight w:val="0"/>
          <w:marTop w:val="0"/>
          <w:marBottom w:val="0"/>
          <w:divBdr>
            <w:top w:val="none" w:sz="0" w:space="0" w:color="auto"/>
            <w:left w:val="none" w:sz="0" w:space="0" w:color="auto"/>
            <w:bottom w:val="none" w:sz="0" w:space="0" w:color="auto"/>
            <w:right w:val="none" w:sz="0" w:space="0" w:color="auto"/>
          </w:divBdr>
          <w:divsChild>
            <w:div w:id="429396011">
              <w:marLeft w:val="0"/>
              <w:marRight w:val="0"/>
              <w:marTop w:val="0"/>
              <w:marBottom w:val="0"/>
              <w:divBdr>
                <w:top w:val="none" w:sz="0" w:space="0" w:color="auto"/>
                <w:left w:val="none" w:sz="0" w:space="0" w:color="auto"/>
                <w:bottom w:val="none" w:sz="0" w:space="0" w:color="auto"/>
                <w:right w:val="none" w:sz="0" w:space="0" w:color="auto"/>
              </w:divBdr>
            </w:div>
            <w:div w:id="1502895770">
              <w:marLeft w:val="0"/>
              <w:marRight w:val="0"/>
              <w:marTop w:val="0"/>
              <w:marBottom w:val="0"/>
              <w:divBdr>
                <w:top w:val="none" w:sz="0" w:space="0" w:color="auto"/>
                <w:left w:val="none" w:sz="0" w:space="0" w:color="auto"/>
                <w:bottom w:val="none" w:sz="0" w:space="0" w:color="auto"/>
                <w:right w:val="none" w:sz="0" w:space="0" w:color="auto"/>
              </w:divBdr>
            </w:div>
            <w:div w:id="1726876499">
              <w:marLeft w:val="0"/>
              <w:marRight w:val="0"/>
              <w:marTop w:val="0"/>
              <w:marBottom w:val="0"/>
              <w:divBdr>
                <w:top w:val="none" w:sz="0" w:space="0" w:color="auto"/>
                <w:left w:val="none" w:sz="0" w:space="0" w:color="auto"/>
                <w:bottom w:val="none" w:sz="0" w:space="0" w:color="auto"/>
                <w:right w:val="none" w:sz="0" w:space="0" w:color="auto"/>
              </w:divBdr>
            </w:div>
            <w:div w:id="2033724723">
              <w:marLeft w:val="0"/>
              <w:marRight w:val="0"/>
              <w:marTop w:val="0"/>
              <w:marBottom w:val="0"/>
              <w:divBdr>
                <w:top w:val="none" w:sz="0" w:space="0" w:color="auto"/>
                <w:left w:val="none" w:sz="0" w:space="0" w:color="auto"/>
                <w:bottom w:val="none" w:sz="0" w:space="0" w:color="auto"/>
                <w:right w:val="none" w:sz="0" w:space="0" w:color="auto"/>
              </w:divBdr>
            </w:div>
            <w:div w:id="370417430">
              <w:marLeft w:val="0"/>
              <w:marRight w:val="0"/>
              <w:marTop w:val="0"/>
              <w:marBottom w:val="0"/>
              <w:divBdr>
                <w:top w:val="none" w:sz="0" w:space="0" w:color="auto"/>
                <w:left w:val="none" w:sz="0" w:space="0" w:color="auto"/>
                <w:bottom w:val="none" w:sz="0" w:space="0" w:color="auto"/>
                <w:right w:val="none" w:sz="0" w:space="0" w:color="auto"/>
              </w:divBdr>
            </w:div>
            <w:div w:id="670109942">
              <w:marLeft w:val="0"/>
              <w:marRight w:val="0"/>
              <w:marTop w:val="0"/>
              <w:marBottom w:val="0"/>
              <w:divBdr>
                <w:top w:val="none" w:sz="0" w:space="0" w:color="auto"/>
                <w:left w:val="none" w:sz="0" w:space="0" w:color="auto"/>
                <w:bottom w:val="none" w:sz="0" w:space="0" w:color="auto"/>
                <w:right w:val="none" w:sz="0" w:space="0" w:color="auto"/>
              </w:divBdr>
            </w:div>
            <w:div w:id="1155488818">
              <w:marLeft w:val="0"/>
              <w:marRight w:val="0"/>
              <w:marTop w:val="0"/>
              <w:marBottom w:val="0"/>
              <w:divBdr>
                <w:top w:val="none" w:sz="0" w:space="0" w:color="auto"/>
                <w:left w:val="none" w:sz="0" w:space="0" w:color="auto"/>
                <w:bottom w:val="none" w:sz="0" w:space="0" w:color="auto"/>
                <w:right w:val="none" w:sz="0" w:space="0" w:color="auto"/>
              </w:divBdr>
            </w:div>
            <w:div w:id="209396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29459">
      <w:bodyDiv w:val="1"/>
      <w:marLeft w:val="0"/>
      <w:marRight w:val="0"/>
      <w:marTop w:val="0"/>
      <w:marBottom w:val="0"/>
      <w:divBdr>
        <w:top w:val="none" w:sz="0" w:space="0" w:color="auto"/>
        <w:left w:val="none" w:sz="0" w:space="0" w:color="auto"/>
        <w:bottom w:val="none" w:sz="0" w:space="0" w:color="auto"/>
        <w:right w:val="none" w:sz="0" w:space="0" w:color="auto"/>
      </w:divBdr>
      <w:divsChild>
        <w:div w:id="1418358724">
          <w:marLeft w:val="0"/>
          <w:marRight w:val="0"/>
          <w:marTop w:val="0"/>
          <w:marBottom w:val="0"/>
          <w:divBdr>
            <w:top w:val="none" w:sz="0" w:space="0" w:color="auto"/>
            <w:left w:val="none" w:sz="0" w:space="0" w:color="auto"/>
            <w:bottom w:val="none" w:sz="0" w:space="0" w:color="auto"/>
            <w:right w:val="none" w:sz="0" w:space="0" w:color="auto"/>
          </w:divBdr>
          <w:divsChild>
            <w:div w:id="1146123896">
              <w:marLeft w:val="0"/>
              <w:marRight w:val="0"/>
              <w:marTop w:val="0"/>
              <w:marBottom w:val="0"/>
              <w:divBdr>
                <w:top w:val="none" w:sz="0" w:space="0" w:color="auto"/>
                <w:left w:val="none" w:sz="0" w:space="0" w:color="auto"/>
                <w:bottom w:val="none" w:sz="0" w:space="0" w:color="auto"/>
                <w:right w:val="none" w:sz="0" w:space="0" w:color="auto"/>
              </w:divBdr>
            </w:div>
            <w:div w:id="2086494364">
              <w:marLeft w:val="0"/>
              <w:marRight w:val="0"/>
              <w:marTop w:val="0"/>
              <w:marBottom w:val="0"/>
              <w:divBdr>
                <w:top w:val="none" w:sz="0" w:space="0" w:color="auto"/>
                <w:left w:val="none" w:sz="0" w:space="0" w:color="auto"/>
                <w:bottom w:val="none" w:sz="0" w:space="0" w:color="auto"/>
                <w:right w:val="none" w:sz="0" w:space="0" w:color="auto"/>
              </w:divBdr>
            </w:div>
            <w:div w:id="1845968848">
              <w:marLeft w:val="0"/>
              <w:marRight w:val="0"/>
              <w:marTop w:val="0"/>
              <w:marBottom w:val="0"/>
              <w:divBdr>
                <w:top w:val="none" w:sz="0" w:space="0" w:color="auto"/>
                <w:left w:val="none" w:sz="0" w:space="0" w:color="auto"/>
                <w:bottom w:val="none" w:sz="0" w:space="0" w:color="auto"/>
                <w:right w:val="none" w:sz="0" w:space="0" w:color="auto"/>
              </w:divBdr>
            </w:div>
            <w:div w:id="575434649">
              <w:marLeft w:val="0"/>
              <w:marRight w:val="0"/>
              <w:marTop w:val="0"/>
              <w:marBottom w:val="0"/>
              <w:divBdr>
                <w:top w:val="none" w:sz="0" w:space="0" w:color="auto"/>
                <w:left w:val="none" w:sz="0" w:space="0" w:color="auto"/>
                <w:bottom w:val="none" w:sz="0" w:space="0" w:color="auto"/>
                <w:right w:val="none" w:sz="0" w:space="0" w:color="auto"/>
              </w:divBdr>
            </w:div>
            <w:div w:id="2097240098">
              <w:marLeft w:val="0"/>
              <w:marRight w:val="0"/>
              <w:marTop w:val="0"/>
              <w:marBottom w:val="0"/>
              <w:divBdr>
                <w:top w:val="none" w:sz="0" w:space="0" w:color="auto"/>
                <w:left w:val="none" w:sz="0" w:space="0" w:color="auto"/>
                <w:bottom w:val="none" w:sz="0" w:space="0" w:color="auto"/>
                <w:right w:val="none" w:sz="0" w:space="0" w:color="auto"/>
              </w:divBdr>
            </w:div>
            <w:div w:id="1132407134">
              <w:marLeft w:val="0"/>
              <w:marRight w:val="0"/>
              <w:marTop w:val="0"/>
              <w:marBottom w:val="0"/>
              <w:divBdr>
                <w:top w:val="none" w:sz="0" w:space="0" w:color="auto"/>
                <w:left w:val="none" w:sz="0" w:space="0" w:color="auto"/>
                <w:bottom w:val="none" w:sz="0" w:space="0" w:color="auto"/>
                <w:right w:val="none" w:sz="0" w:space="0" w:color="auto"/>
              </w:divBdr>
            </w:div>
            <w:div w:id="244456461">
              <w:marLeft w:val="0"/>
              <w:marRight w:val="0"/>
              <w:marTop w:val="0"/>
              <w:marBottom w:val="0"/>
              <w:divBdr>
                <w:top w:val="none" w:sz="0" w:space="0" w:color="auto"/>
                <w:left w:val="none" w:sz="0" w:space="0" w:color="auto"/>
                <w:bottom w:val="none" w:sz="0" w:space="0" w:color="auto"/>
                <w:right w:val="none" w:sz="0" w:space="0" w:color="auto"/>
              </w:divBdr>
            </w:div>
            <w:div w:id="990866359">
              <w:marLeft w:val="0"/>
              <w:marRight w:val="0"/>
              <w:marTop w:val="0"/>
              <w:marBottom w:val="0"/>
              <w:divBdr>
                <w:top w:val="none" w:sz="0" w:space="0" w:color="auto"/>
                <w:left w:val="none" w:sz="0" w:space="0" w:color="auto"/>
                <w:bottom w:val="none" w:sz="0" w:space="0" w:color="auto"/>
                <w:right w:val="none" w:sz="0" w:space="0" w:color="auto"/>
              </w:divBdr>
            </w:div>
            <w:div w:id="1701543169">
              <w:marLeft w:val="0"/>
              <w:marRight w:val="0"/>
              <w:marTop w:val="0"/>
              <w:marBottom w:val="0"/>
              <w:divBdr>
                <w:top w:val="none" w:sz="0" w:space="0" w:color="auto"/>
                <w:left w:val="none" w:sz="0" w:space="0" w:color="auto"/>
                <w:bottom w:val="none" w:sz="0" w:space="0" w:color="auto"/>
                <w:right w:val="none" w:sz="0" w:space="0" w:color="auto"/>
              </w:divBdr>
            </w:div>
            <w:div w:id="85218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40911">
      <w:bodyDiv w:val="1"/>
      <w:marLeft w:val="0"/>
      <w:marRight w:val="0"/>
      <w:marTop w:val="0"/>
      <w:marBottom w:val="0"/>
      <w:divBdr>
        <w:top w:val="none" w:sz="0" w:space="0" w:color="auto"/>
        <w:left w:val="none" w:sz="0" w:space="0" w:color="auto"/>
        <w:bottom w:val="none" w:sz="0" w:space="0" w:color="auto"/>
        <w:right w:val="none" w:sz="0" w:space="0" w:color="auto"/>
      </w:divBdr>
      <w:divsChild>
        <w:div w:id="1468089975">
          <w:marLeft w:val="0"/>
          <w:marRight w:val="0"/>
          <w:marTop w:val="0"/>
          <w:marBottom w:val="0"/>
          <w:divBdr>
            <w:top w:val="none" w:sz="0" w:space="0" w:color="auto"/>
            <w:left w:val="none" w:sz="0" w:space="0" w:color="auto"/>
            <w:bottom w:val="none" w:sz="0" w:space="0" w:color="auto"/>
            <w:right w:val="none" w:sz="0" w:space="0" w:color="auto"/>
          </w:divBdr>
          <w:divsChild>
            <w:div w:id="135634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3034">
      <w:bodyDiv w:val="1"/>
      <w:marLeft w:val="0"/>
      <w:marRight w:val="0"/>
      <w:marTop w:val="0"/>
      <w:marBottom w:val="0"/>
      <w:divBdr>
        <w:top w:val="none" w:sz="0" w:space="0" w:color="auto"/>
        <w:left w:val="none" w:sz="0" w:space="0" w:color="auto"/>
        <w:bottom w:val="none" w:sz="0" w:space="0" w:color="auto"/>
        <w:right w:val="none" w:sz="0" w:space="0" w:color="auto"/>
      </w:divBdr>
      <w:divsChild>
        <w:div w:id="1803574301">
          <w:marLeft w:val="0"/>
          <w:marRight w:val="0"/>
          <w:marTop w:val="0"/>
          <w:marBottom w:val="0"/>
          <w:divBdr>
            <w:top w:val="none" w:sz="0" w:space="0" w:color="auto"/>
            <w:left w:val="none" w:sz="0" w:space="0" w:color="auto"/>
            <w:bottom w:val="none" w:sz="0" w:space="0" w:color="auto"/>
            <w:right w:val="none" w:sz="0" w:space="0" w:color="auto"/>
          </w:divBdr>
          <w:divsChild>
            <w:div w:id="1638754863">
              <w:marLeft w:val="0"/>
              <w:marRight w:val="0"/>
              <w:marTop w:val="0"/>
              <w:marBottom w:val="0"/>
              <w:divBdr>
                <w:top w:val="none" w:sz="0" w:space="0" w:color="auto"/>
                <w:left w:val="none" w:sz="0" w:space="0" w:color="auto"/>
                <w:bottom w:val="none" w:sz="0" w:space="0" w:color="auto"/>
                <w:right w:val="none" w:sz="0" w:space="0" w:color="auto"/>
              </w:divBdr>
            </w:div>
            <w:div w:id="1092707097">
              <w:marLeft w:val="0"/>
              <w:marRight w:val="0"/>
              <w:marTop w:val="0"/>
              <w:marBottom w:val="0"/>
              <w:divBdr>
                <w:top w:val="none" w:sz="0" w:space="0" w:color="auto"/>
                <w:left w:val="none" w:sz="0" w:space="0" w:color="auto"/>
                <w:bottom w:val="none" w:sz="0" w:space="0" w:color="auto"/>
                <w:right w:val="none" w:sz="0" w:space="0" w:color="auto"/>
              </w:divBdr>
            </w:div>
            <w:div w:id="1811435751">
              <w:marLeft w:val="0"/>
              <w:marRight w:val="0"/>
              <w:marTop w:val="0"/>
              <w:marBottom w:val="0"/>
              <w:divBdr>
                <w:top w:val="none" w:sz="0" w:space="0" w:color="auto"/>
                <w:left w:val="none" w:sz="0" w:space="0" w:color="auto"/>
                <w:bottom w:val="none" w:sz="0" w:space="0" w:color="auto"/>
                <w:right w:val="none" w:sz="0" w:space="0" w:color="auto"/>
              </w:divBdr>
            </w:div>
            <w:div w:id="1553230486">
              <w:marLeft w:val="0"/>
              <w:marRight w:val="0"/>
              <w:marTop w:val="0"/>
              <w:marBottom w:val="0"/>
              <w:divBdr>
                <w:top w:val="none" w:sz="0" w:space="0" w:color="auto"/>
                <w:left w:val="none" w:sz="0" w:space="0" w:color="auto"/>
                <w:bottom w:val="none" w:sz="0" w:space="0" w:color="auto"/>
                <w:right w:val="none" w:sz="0" w:space="0" w:color="auto"/>
              </w:divBdr>
            </w:div>
            <w:div w:id="843665606">
              <w:marLeft w:val="0"/>
              <w:marRight w:val="0"/>
              <w:marTop w:val="0"/>
              <w:marBottom w:val="0"/>
              <w:divBdr>
                <w:top w:val="none" w:sz="0" w:space="0" w:color="auto"/>
                <w:left w:val="none" w:sz="0" w:space="0" w:color="auto"/>
                <w:bottom w:val="none" w:sz="0" w:space="0" w:color="auto"/>
                <w:right w:val="none" w:sz="0" w:space="0" w:color="auto"/>
              </w:divBdr>
            </w:div>
            <w:div w:id="1443186403">
              <w:marLeft w:val="0"/>
              <w:marRight w:val="0"/>
              <w:marTop w:val="0"/>
              <w:marBottom w:val="0"/>
              <w:divBdr>
                <w:top w:val="none" w:sz="0" w:space="0" w:color="auto"/>
                <w:left w:val="none" w:sz="0" w:space="0" w:color="auto"/>
                <w:bottom w:val="none" w:sz="0" w:space="0" w:color="auto"/>
                <w:right w:val="none" w:sz="0" w:space="0" w:color="auto"/>
              </w:divBdr>
            </w:div>
            <w:div w:id="2140758487">
              <w:marLeft w:val="0"/>
              <w:marRight w:val="0"/>
              <w:marTop w:val="0"/>
              <w:marBottom w:val="0"/>
              <w:divBdr>
                <w:top w:val="none" w:sz="0" w:space="0" w:color="auto"/>
                <w:left w:val="none" w:sz="0" w:space="0" w:color="auto"/>
                <w:bottom w:val="none" w:sz="0" w:space="0" w:color="auto"/>
                <w:right w:val="none" w:sz="0" w:space="0" w:color="auto"/>
              </w:divBdr>
            </w:div>
            <w:div w:id="364599552">
              <w:marLeft w:val="0"/>
              <w:marRight w:val="0"/>
              <w:marTop w:val="0"/>
              <w:marBottom w:val="0"/>
              <w:divBdr>
                <w:top w:val="none" w:sz="0" w:space="0" w:color="auto"/>
                <w:left w:val="none" w:sz="0" w:space="0" w:color="auto"/>
                <w:bottom w:val="none" w:sz="0" w:space="0" w:color="auto"/>
                <w:right w:val="none" w:sz="0" w:space="0" w:color="auto"/>
              </w:divBdr>
            </w:div>
            <w:div w:id="106972567">
              <w:marLeft w:val="0"/>
              <w:marRight w:val="0"/>
              <w:marTop w:val="0"/>
              <w:marBottom w:val="0"/>
              <w:divBdr>
                <w:top w:val="none" w:sz="0" w:space="0" w:color="auto"/>
                <w:left w:val="none" w:sz="0" w:space="0" w:color="auto"/>
                <w:bottom w:val="none" w:sz="0" w:space="0" w:color="auto"/>
                <w:right w:val="none" w:sz="0" w:space="0" w:color="auto"/>
              </w:divBdr>
            </w:div>
            <w:div w:id="1383554730">
              <w:marLeft w:val="0"/>
              <w:marRight w:val="0"/>
              <w:marTop w:val="0"/>
              <w:marBottom w:val="0"/>
              <w:divBdr>
                <w:top w:val="none" w:sz="0" w:space="0" w:color="auto"/>
                <w:left w:val="none" w:sz="0" w:space="0" w:color="auto"/>
                <w:bottom w:val="none" w:sz="0" w:space="0" w:color="auto"/>
                <w:right w:val="none" w:sz="0" w:space="0" w:color="auto"/>
              </w:divBdr>
            </w:div>
            <w:div w:id="1234123331">
              <w:marLeft w:val="0"/>
              <w:marRight w:val="0"/>
              <w:marTop w:val="0"/>
              <w:marBottom w:val="0"/>
              <w:divBdr>
                <w:top w:val="none" w:sz="0" w:space="0" w:color="auto"/>
                <w:left w:val="none" w:sz="0" w:space="0" w:color="auto"/>
                <w:bottom w:val="none" w:sz="0" w:space="0" w:color="auto"/>
                <w:right w:val="none" w:sz="0" w:space="0" w:color="auto"/>
              </w:divBdr>
            </w:div>
            <w:div w:id="615990470">
              <w:marLeft w:val="0"/>
              <w:marRight w:val="0"/>
              <w:marTop w:val="0"/>
              <w:marBottom w:val="0"/>
              <w:divBdr>
                <w:top w:val="none" w:sz="0" w:space="0" w:color="auto"/>
                <w:left w:val="none" w:sz="0" w:space="0" w:color="auto"/>
                <w:bottom w:val="none" w:sz="0" w:space="0" w:color="auto"/>
                <w:right w:val="none" w:sz="0" w:space="0" w:color="auto"/>
              </w:divBdr>
            </w:div>
            <w:div w:id="1896506899">
              <w:marLeft w:val="0"/>
              <w:marRight w:val="0"/>
              <w:marTop w:val="0"/>
              <w:marBottom w:val="0"/>
              <w:divBdr>
                <w:top w:val="none" w:sz="0" w:space="0" w:color="auto"/>
                <w:left w:val="none" w:sz="0" w:space="0" w:color="auto"/>
                <w:bottom w:val="none" w:sz="0" w:space="0" w:color="auto"/>
                <w:right w:val="none" w:sz="0" w:space="0" w:color="auto"/>
              </w:divBdr>
            </w:div>
            <w:div w:id="170418884">
              <w:marLeft w:val="0"/>
              <w:marRight w:val="0"/>
              <w:marTop w:val="0"/>
              <w:marBottom w:val="0"/>
              <w:divBdr>
                <w:top w:val="none" w:sz="0" w:space="0" w:color="auto"/>
                <w:left w:val="none" w:sz="0" w:space="0" w:color="auto"/>
                <w:bottom w:val="none" w:sz="0" w:space="0" w:color="auto"/>
                <w:right w:val="none" w:sz="0" w:space="0" w:color="auto"/>
              </w:divBdr>
            </w:div>
            <w:div w:id="828714973">
              <w:marLeft w:val="0"/>
              <w:marRight w:val="0"/>
              <w:marTop w:val="0"/>
              <w:marBottom w:val="0"/>
              <w:divBdr>
                <w:top w:val="none" w:sz="0" w:space="0" w:color="auto"/>
                <w:left w:val="none" w:sz="0" w:space="0" w:color="auto"/>
                <w:bottom w:val="none" w:sz="0" w:space="0" w:color="auto"/>
                <w:right w:val="none" w:sz="0" w:space="0" w:color="auto"/>
              </w:divBdr>
            </w:div>
            <w:div w:id="145293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39153">
      <w:bodyDiv w:val="1"/>
      <w:marLeft w:val="0"/>
      <w:marRight w:val="0"/>
      <w:marTop w:val="0"/>
      <w:marBottom w:val="0"/>
      <w:divBdr>
        <w:top w:val="none" w:sz="0" w:space="0" w:color="auto"/>
        <w:left w:val="none" w:sz="0" w:space="0" w:color="auto"/>
        <w:bottom w:val="none" w:sz="0" w:space="0" w:color="auto"/>
        <w:right w:val="none" w:sz="0" w:space="0" w:color="auto"/>
      </w:divBdr>
      <w:divsChild>
        <w:div w:id="414857880">
          <w:marLeft w:val="0"/>
          <w:marRight w:val="0"/>
          <w:marTop w:val="0"/>
          <w:marBottom w:val="0"/>
          <w:divBdr>
            <w:top w:val="none" w:sz="0" w:space="0" w:color="auto"/>
            <w:left w:val="none" w:sz="0" w:space="0" w:color="auto"/>
            <w:bottom w:val="none" w:sz="0" w:space="0" w:color="auto"/>
            <w:right w:val="none" w:sz="0" w:space="0" w:color="auto"/>
          </w:divBdr>
          <w:divsChild>
            <w:div w:id="1301350223">
              <w:marLeft w:val="0"/>
              <w:marRight w:val="0"/>
              <w:marTop w:val="0"/>
              <w:marBottom w:val="0"/>
              <w:divBdr>
                <w:top w:val="none" w:sz="0" w:space="0" w:color="auto"/>
                <w:left w:val="none" w:sz="0" w:space="0" w:color="auto"/>
                <w:bottom w:val="none" w:sz="0" w:space="0" w:color="auto"/>
                <w:right w:val="none" w:sz="0" w:space="0" w:color="auto"/>
              </w:divBdr>
            </w:div>
            <w:div w:id="1673487384">
              <w:marLeft w:val="0"/>
              <w:marRight w:val="0"/>
              <w:marTop w:val="0"/>
              <w:marBottom w:val="0"/>
              <w:divBdr>
                <w:top w:val="none" w:sz="0" w:space="0" w:color="auto"/>
                <w:left w:val="none" w:sz="0" w:space="0" w:color="auto"/>
                <w:bottom w:val="none" w:sz="0" w:space="0" w:color="auto"/>
                <w:right w:val="none" w:sz="0" w:space="0" w:color="auto"/>
              </w:divBdr>
            </w:div>
            <w:div w:id="246042632">
              <w:marLeft w:val="0"/>
              <w:marRight w:val="0"/>
              <w:marTop w:val="0"/>
              <w:marBottom w:val="0"/>
              <w:divBdr>
                <w:top w:val="none" w:sz="0" w:space="0" w:color="auto"/>
                <w:left w:val="none" w:sz="0" w:space="0" w:color="auto"/>
                <w:bottom w:val="none" w:sz="0" w:space="0" w:color="auto"/>
                <w:right w:val="none" w:sz="0" w:space="0" w:color="auto"/>
              </w:divBdr>
            </w:div>
            <w:div w:id="1612593286">
              <w:marLeft w:val="0"/>
              <w:marRight w:val="0"/>
              <w:marTop w:val="0"/>
              <w:marBottom w:val="0"/>
              <w:divBdr>
                <w:top w:val="none" w:sz="0" w:space="0" w:color="auto"/>
                <w:left w:val="none" w:sz="0" w:space="0" w:color="auto"/>
                <w:bottom w:val="none" w:sz="0" w:space="0" w:color="auto"/>
                <w:right w:val="none" w:sz="0" w:space="0" w:color="auto"/>
              </w:divBdr>
            </w:div>
            <w:div w:id="2001810252">
              <w:marLeft w:val="0"/>
              <w:marRight w:val="0"/>
              <w:marTop w:val="0"/>
              <w:marBottom w:val="0"/>
              <w:divBdr>
                <w:top w:val="none" w:sz="0" w:space="0" w:color="auto"/>
                <w:left w:val="none" w:sz="0" w:space="0" w:color="auto"/>
                <w:bottom w:val="none" w:sz="0" w:space="0" w:color="auto"/>
                <w:right w:val="none" w:sz="0" w:space="0" w:color="auto"/>
              </w:divBdr>
            </w:div>
            <w:div w:id="2013144681">
              <w:marLeft w:val="0"/>
              <w:marRight w:val="0"/>
              <w:marTop w:val="0"/>
              <w:marBottom w:val="0"/>
              <w:divBdr>
                <w:top w:val="none" w:sz="0" w:space="0" w:color="auto"/>
                <w:left w:val="none" w:sz="0" w:space="0" w:color="auto"/>
                <w:bottom w:val="none" w:sz="0" w:space="0" w:color="auto"/>
                <w:right w:val="none" w:sz="0" w:space="0" w:color="auto"/>
              </w:divBdr>
            </w:div>
            <w:div w:id="293994741">
              <w:marLeft w:val="0"/>
              <w:marRight w:val="0"/>
              <w:marTop w:val="0"/>
              <w:marBottom w:val="0"/>
              <w:divBdr>
                <w:top w:val="none" w:sz="0" w:space="0" w:color="auto"/>
                <w:left w:val="none" w:sz="0" w:space="0" w:color="auto"/>
                <w:bottom w:val="none" w:sz="0" w:space="0" w:color="auto"/>
                <w:right w:val="none" w:sz="0" w:space="0" w:color="auto"/>
              </w:divBdr>
            </w:div>
            <w:div w:id="794522710">
              <w:marLeft w:val="0"/>
              <w:marRight w:val="0"/>
              <w:marTop w:val="0"/>
              <w:marBottom w:val="0"/>
              <w:divBdr>
                <w:top w:val="none" w:sz="0" w:space="0" w:color="auto"/>
                <w:left w:val="none" w:sz="0" w:space="0" w:color="auto"/>
                <w:bottom w:val="none" w:sz="0" w:space="0" w:color="auto"/>
                <w:right w:val="none" w:sz="0" w:space="0" w:color="auto"/>
              </w:divBdr>
            </w:div>
            <w:div w:id="1086532684">
              <w:marLeft w:val="0"/>
              <w:marRight w:val="0"/>
              <w:marTop w:val="0"/>
              <w:marBottom w:val="0"/>
              <w:divBdr>
                <w:top w:val="none" w:sz="0" w:space="0" w:color="auto"/>
                <w:left w:val="none" w:sz="0" w:space="0" w:color="auto"/>
                <w:bottom w:val="none" w:sz="0" w:space="0" w:color="auto"/>
                <w:right w:val="none" w:sz="0" w:space="0" w:color="auto"/>
              </w:divBdr>
            </w:div>
            <w:div w:id="1777476716">
              <w:marLeft w:val="0"/>
              <w:marRight w:val="0"/>
              <w:marTop w:val="0"/>
              <w:marBottom w:val="0"/>
              <w:divBdr>
                <w:top w:val="none" w:sz="0" w:space="0" w:color="auto"/>
                <w:left w:val="none" w:sz="0" w:space="0" w:color="auto"/>
                <w:bottom w:val="none" w:sz="0" w:space="0" w:color="auto"/>
                <w:right w:val="none" w:sz="0" w:space="0" w:color="auto"/>
              </w:divBdr>
            </w:div>
            <w:div w:id="1460564324">
              <w:marLeft w:val="0"/>
              <w:marRight w:val="0"/>
              <w:marTop w:val="0"/>
              <w:marBottom w:val="0"/>
              <w:divBdr>
                <w:top w:val="none" w:sz="0" w:space="0" w:color="auto"/>
                <w:left w:val="none" w:sz="0" w:space="0" w:color="auto"/>
                <w:bottom w:val="none" w:sz="0" w:space="0" w:color="auto"/>
                <w:right w:val="none" w:sz="0" w:space="0" w:color="auto"/>
              </w:divBdr>
            </w:div>
            <w:div w:id="1101994387">
              <w:marLeft w:val="0"/>
              <w:marRight w:val="0"/>
              <w:marTop w:val="0"/>
              <w:marBottom w:val="0"/>
              <w:divBdr>
                <w:top w:val="none" w:sz="0" w:space="0" w:color="auto"/>
                <w:left w:val="none" w:sz="0" w:space="0" w:color="auto"/>
                <w:bottom w:val="none" w:sz="0" w:space="0" w:color="auto"/>
                <w:right w:val="none" w:sz="0" w:space="0" w:color="auto"/>
              </w:divBdr>
            </w:div>
            <w:div w:id="945893072">
              <w:marLeft w:val="0"/>
              <w:marRight w:val="0"/>
              <w:marTop w:val="0"/>
              <w:marBottom w:val="0"/>
              <w:divBdr>
                <w:top w:val="none" w:sz="0" w:space="0" w:color="auto"/>
                <w:left w:val="none" w:sz="0" w:space="0" w:color="auto"/>
                <w:bottom w:val="none" w:sz="0" w:space="0" w:color="auto"/>
                <w:right w:val="none" w:sz="0" w:space="0" w:color="auto"/>
              </w:divBdr>
            </w:div>
            <w:div w:id="1707019454">
              <w:marLeft w:val="0"/>
              <w:marRight w:val="0"/>
              <w:marTop w:val="0"/>
              <w:marBottom w:val="0"/>
              <w:divBdr>
                <w:top w:val="none" w:sz="0" w:space="0" w:color="auto"/>
                <w:left w:val="none" w:sz="0" w:space="0" w:color="auto"/>
                <w:bottom w:val="none" w:sz="0" w:space="0" w:color="auto"/>
                <w:right w:val="none" w:sz="0" w:space="0" w:color="auto"/>
              </w:divBdr>
            </w:div>
            <w:div w:id="1858352810">
              <w:marLeft w:val="0"/>
              <w:marRight w:val="0"/>
              <w:marTop w:val="0"/>
              <w:marBottom w:val="0"/>
              <w:divBdr>
                <w:top w:val="none" w:sz="0" w:space="0" w:color="auto"/>
                <w:left w:val="none" w:sz="0" w:space="0" w:color="auto"/>
                <w:bottom w:val="none" w:sz="0" w:space="0" w:color="auto"/>
                <w:right w:val="none" w:sz="0" w:space="0" w:color="auto"/>
              </w:divBdr>
            </w:div>
            <w:div w:id="1031610062">
              <w:marLeft w:val="0"/>
              <w:marRight w:val="0"/>
              <w:marTop w:val="0"/>
              <w:marBottom w:val="0"/>
              <w:divBdr>
                <w:top w:val="none" w:sz="0" w:space="0" w:color="auto"/>
                <w:left w:val="none" w:sz="0" w:space="0" w:color="auto"/>
                <w:bottom w:val="none" w:sz="0" w:space="0" w:color="auto"/>
                <w:right w:val="none" w:sz="0" w:space="0" w:color="auto"/>
              </w:divBdr>
            </w:div>
            <w:div w:id="1339382023">
              <w:marLeft w:val="0"/>
              <w:marRight w:val="0"/>
              <w:marTop w:val="0"/>
              <w:marBottom w:val="0"/>
              <w:divBdr>
                <w:top w:val="none" w:sz="0" w:space="0" w:color="auto"/>
                <w:left w:val="none" w:sz="0" w:space="0" w:color="auto"/>
                <w:bottom w:val="none" w:sz="0" w:space="0" w:color="auto"/>
                <w:right w:val="none" w:sz="0" w:space="0" w:color="auto"/>
              </w:divBdr>
            </w:div>
            <w:div w:id="2110854044">
              <w:marLeft w:val="0"/>
              <w:marRight w:val="0"/>
              <w:marTop w:val="0"/>
              <w:marBottom w:val="0"/>
              <w:divBdr>
                <w:top w:val="none" w:sz="0" w:space="0" w:color="auto"/>
                <w:left w:val="none" w:sz="0" w:space="0" w:color="auto"/>
                <w:bottom w:val="none" w:sz="0" w:space="0" w:color="auto"/>
                <w:right w:val="none" w:sz="0" w:space="0" w:color="auto"/>
              </w:divBdr>
            </w:div>
            <w:div w:id="1240140594">
              <w:marLeft w:val="0"/>
              <w:marRight w:val="0"/>
              <w:marTop w:val="0"/>
              <w:marBottom w:val="0"/>
              <w:divBdr>
                <w:top w:val="none" w:sz="0" w:space="0" w:color="auto"/>
                <w:left w:val="none" w:sz="0" w:space="0" w:color="auto"/>
                <w:bottom w:val="none" w:sz="0" w:space="0" w:color="auto"/>
                <w:right w:val="none" w:sz="0" w:space="0" w:color="auto"/>
              </w:divBdr>
            </w:div>
            <w:div w:id="312178746">
              <w:marLeft w:val="0"/>
              <w:marRight w:val="0"/>
              <w:marTop w:val="0"/>
              <w:marBottom w:val="0"/>
              <w:divBdr>
                <w:top w:val="none" w:sz="0" w:space="0" w:color="auto"/>
                <w:left w:val="none" w:sz="0" w:space="0" w:color="auto"/>
                <w:bottom w:val="none" w:sz="0" w:space="0" w:color="auto"/>
                <w:right w:val="none" w:sz="0" w:space="0" w:color="auto"/>
              </w:divBdr>
            </w:div>
            <w:div w:id="1855608836">
              <w:marLeft w:val="0"/>
              <w:marRight w:val="0"/>
              <w:marTop w:val="0"/>
              <w:marBottom w:val="0"/>
              <w:divBdr>
                <w:top w:val="none" w:sz="0" w:space="0" w:color="auto"/>
                <w:left w:val="none" w:sz="0" w:space="0" w:color="auto"/>
                <w:bottom w:val="none" w:sz="0" w:space="0" w:color="auto"/>
                <w:right w:val="none" w:sz="0" w:space="0" w:color="auto"/>
              </w:divBdr>
            </w:div>
            <w:div w:id="1050572703">
              <w:marLeft w:val="0"/>
              <w:marRight w:val="0"/>
              <w:marTop w:val="0"/>
              <w:marBottom w:val="0"/>
              <w:divBdr>
                <w:top w:val="none" w:sz="0" w:space="0" w:color="auto"/>
                <w:left w:val="none" w:sz="0" w:space="0" w:color="auto"/>
                <w:bottom w:val="none" w:sz="0" w:space="0" w:color="auto"/>
                <w:right w:val="none" w:sz="0" w:space="0" w:color="auto"/>
              </w:divBdr>
            </w:div>
            <w:div w:id="907570282">
              <w:marLeft w:val="0"/>
              <w:marRight w:val="0"/>
              <w:marTop w:val="0"/>
              <w:marBottom w:val="0"/>
              <w:divBdr>
                <w:top w:val="none" w:sz="0" w:space="0" w:color="auto"/>
                <w:left w:val="none" w:sz="0" w:space="0" w:color="auto"/>
                <w:bottom w:val="none" w:sz="0" w:space="0" w:color="auto"/>
                <w:right w:val="none" w:sz="0" w:space="0" w:color="auto"/>
              </w:divBdr>
            </w:div>
            <w:div w:id="1374379085">
              <w:marLeft w:val="0"/>
              <w:marRight w:val="0"/>
              <w:marTop w:val="0"/>
              <w:marBottom w:val="0"/>
              <w:divBdr>
                <w:top w:val="none" w:sz="0" w:space="0" w:color="auto"/>
                <w:left w:val="none" w:sz="0" w:space="0" w:color="auto"/>
                <w:bottom w:val="none" w:sz="0" w:space="0" w:color="auto"/>
                <w:right w:val="none" w:sz="0" w:space="0" w:color="auto"/>
              </w:divBdr>
            </w:div>
            <w:div w:id="209536749">
              <w:marLeft w:val="0"/>
              <w:marRight w:val="0"/>
              <w:marTop w:val="0"/>
              <w:marBottom w:val="0"/>
              <w:divBdr>
                <w:top w:val="none" w:sz="0" w:space="0" w:color="auto"/>
                <w:left w:val="none" w:sz="0" w:space="0" w:color="auto"/>
                <w:bottom w:val="none" w:sz="0" w:space="0" w:color="auto"/>
                <w:right w:val="none" w:sz="0" w:space="0" w:color="auto"/>
              </w:divBdr>
            </w:div>
            <w:div w:id="347830630">
              <w:marLeft w:val="0"/>
              <w:marRight w:val="0"/>
              <w:marTop w:val="0"/>
              <w:marBottom w:val="0"/>
              <w:divBdr>
                <w:top w:val="none" w:sz="0" w:space="0" w:color="auto"/>
                <w:left w:val="none" w:sz="0" w:space="0" w:color="auto"/>
                <w:bottom w:val="none" w:sz="0" w:space="0" w:color="auto"/>
                <w:right w:val="none" w:sz="0" w:space="0" w:color="auto"/>
              </w:divBdr>
            </w:div>
            <w:div w:id="2082096519">
              <w:marLeft w:val="0"/>
              <w:marRight w:val="0"/>
              <w:marTop w:val="0"/>
              <w:marBottom w:val="0"/>
              <w:divBdr>
                <w:top w:val="none" w:sz="0" w:space="0" w:color="auto"/>
                <w:left w:val="none" w:sz="0" w:space="0" w:color="auto"/>
                <w:bottom w:val="none" w:sz="0" w:space="0" w:color="auto"/>
                <w:right w:val="none" w:sz="0" w:space="0" w:color="auto"/>
              </w:divBdr>
            </w:div>
            <w:div w:id="1717044173">
              <w:marLeft w:val="0"/>
              <w:marRight w:val="0"/>
              <w:marTop w:val="0"/>
              <w:marBottom w:val="0"/>
              <w:divBdr>
                <w:top w:val="none" w:sz="0" w:space="0" w:color="auto"/>
                <w:left w:val="none" w:sz="0" w:space="0" w:color="auto"/>
                <w:bottom w:val="none" w:sz="0" w:space="0" w:color="auto"/>
                <w:right w:val="none" w:sz="0" w:space="0" w:color="auto"/>
              </w:divBdr>
            </w:div>
            <w:div w:id="1516309143">
              <w:marLeft w:val="0"/>
              <w:marRight w:val="0"/>
              <w:marTop w:val="0"/>
              <w:marBottom w:val="0"/>
              <w:divBdr>
                <w:top w:val="none" w:sz="0" w:space="0" w:color="auto"/>
                <w:left w:val="none" w:sz="0" w:space="0" w:color="auto"/>
                <w:bottom w:val="none" w:sz="0" w:space="0" w:color="auto"/>
                <w:right w:val="none" w:sz="0" w:space="0" w:color="auto"/>
              </w:divBdr>
            </w:div>
            <w:div w:id="1606647624">
              <w:marLeft w:val="0"/>
              <w:marRight w:val="0"/>
              <w:marTop w:val="0"/>
              <w:marBottom w:val="0"/>
              <w:divBdr>
                <w:top w:val="none" w:sz="0" w:space="0" w:color="auto"/>
                <w:left w:val="none" w:sz="0" w:space="0" w:color="auto"/>
                <w:bottom w:val="none" w:sz="0" w:space="0" w:color="auto"/>
                <w:right w:val="none" w:sz="0" w:space="0" w:color="auto"/>
              </w:divBdr>
            </w:div>
            <w:div w:id="747653749">
              <w:marLeft w:val="0"/>
              <w:marRight w:val="0"/>
              <w:marTop w:val="0"/>
              <w:marBottom w:val="0"/>
              <w:divBdr>
                <w:top w:val="none" w:sz="0" w:space="0" w:color="auto"/>
                <w:left w:val="none" w:sz="0" w:space="0" w:color="auto"/>
                <w:bottom w:val="none" w:sz="0" w:space="0" w:color="auto"/>
                <w:right w:val="none" w:sz="0" w:space="0" w:color="auto"/>
              </w:divBdr>
            </w:div>
            <w:div w:id="174154246">
              <w:marLeft w:val="0"/>
              <w:marRight w:val="0"/>
              <w:marTop w:val="0"/>
              <w:marBottom w:val="0"/>
              <w:divBdr>
                <w:top w:val="none" w:sz="0" w:space="0" w:color="auto"/>
                <w:left w:val="none" w:sz="0" w:space="0" w:color="auto"/>
                <w:bottom w:val="none" w:sz="0" w:space="0" w:color="auto"/>
                <w:right w:val="none" w:sz="0" w:space="0" w:color="auto"/>
              </w:divBdr>
            </w:div>
            <w:div w:id="866022361">
              <w:marLeft w:val="0"/>
              <w:marRight w:val="0"/>
              <w:marTop w:val="0"/>
              <w:marBottom w:val="0"/>
              <w:divBdr>
                <w:top w:val="none" w:sz="0" w:space="0" w:color="auto"/>
                <w:left w:val="none" w:sz="0" w:space="0" w:color="auto"/>
                <w:bottom w:val="none" w:sz="0" w:space="0" w:color="auto"/>
                <w:right w:val="none" w:sz="0" w:space="0" w:color="auto"/>
              </w:divBdr>
            </w:div>
            <w:div w:id="1862159960">
              <w:marLeft w:val="0"/>
              <w:marRight w:val="0"/>
              <w:marTop w:val="0"/>
              <w:marBottom w:val="0"/>
              <w:divBdr>
                <w:top w:val="none" w:sz="0" w:space="0" w:color="auto"/>
                <w:left w:val="none" w:sz="0" w:space="0" w:color="auto"/>
                <w:bottom w:val="none" w:sz="0" w:space="0" w:color="auto"/>
                <w:right w:val="none" w:sz="0" w:space="0" w:color="auto"/>
              </w:divBdr>
            </w:div>
            <w:div w:id="422798011">
              <w:marLeft w:val="0"/>
              <w:marRight w:val="0"/>
              <w:marTop w:val="0"/>
              <w:marBottom w:val="0"/>
              <w:divBdr>
                <w:top w:val="none" w:sz="0" w:space="0" w:color="auto"/>
                <w:left w:val="none" w:sz="0" w:space="0" w:color="auto"/>
                <w:bottom w:val="none" w:sz="0" w:space="0" w:color="auto"/>
                <w:right w:val="none" w:sz="0" w:space="0" w:color="auto"/>
              </w:divBdr>
            </w:div>
            <w:div w:id="1259024229">
              <w:marLeft w:val="0"/>
              <w:marRight w:val="0"/>
              <w:marTop w:val="0"/>
              <w:marBottom w:val="0"/>
              <w:divBdr>
                <w:top w:val="none" w:sz="0" w:space="0" w:color="auto"/>
                <w:left w:val="none" w:sz="0" w:space="0" w:color="auto"/>
                <w:bottom w:val="none" w:sz="0" w:space="0" w:color="auto"/>
                <w:right w:val="none" w:sz="0" w:space="0" w:color="auto"/>
              </w:divBdr>
            </w:div>
            <w:div w:id="1139610595">
              <w:marLeft w:val="0"/>
              <w:marRight w:val="0"/>
              <w:marTop w:val="0"/>
              <w:marBottom w:val="0"/>
              <w:divBdr>
                <w:top w:val="none" w:sz="0" w:space="0" w:color="auto"/>
                <w:left w:val="none" w:sz="0" w:space="0" w:color="auto"/>
                <w:bottom w:val="none" w:sz="0" w:space="0" w:color="auto"/>
                <w:right w:val="none" w:sz="0" w:space="0" w:color="auto"/>
              </w:divBdr>
            </w:div>
            <w:div w:id="2105875995">
              <w:marLeft w:val="0"/>
              <w:marRight w:val="0"/>
              <w:marTop w:val="0"/>
              <w:marBottom w:val="0"/>
              <w:divBdr>
                <w:top w:val="none" w:sz="0" w:space="0" w:color="auto"/>
                <w:left w:val="none" w:sz="0" w:space="0" w:color="auto"/>
                <w:bottom w:val="none" w:sz="0" w:space="0" w:color="auto"/>
                <w:right w:val="none" w:sz="0" w:space="0" w:color="auto"/>
              </w:divBdr>
            </w:div>
            <w:div w:id="127093364">
              <w:marLeft w:val="0"/>
              <w:marRight w:val="0"/>
              <w:marTop w:val="0"/>
              <w:marBottom w:val="0"/>
              <w:divBdr>
                <w:top w:val="none" w:sz="0" w:space="0" w:color="auto"/>
                <w:left w:val="none" w:sz="0" w:space="0" w:color="auto"/>
                <w:bottom w:val="none" w:sz="0" w:space="0" w:color="auto"/>
                <w:right w:val="none" w:sz="0" w:space="0" w:color="auto"/>
              </w:divBdr>
            </w:div>
            <w:div w:id="1970088244">
              <w:marLeft w:val="0"/>
              <w:marRight w:val="0"/>
              <w:marTop w:val="0"/>
              <w:marBottom w:val="0"/>
              <w:divBdr>
                <w:top w:val="none" w:sz="0" w:space="0" w:color="auto"/>
                <w:left w:val="none" w:sz="0" w:space="0" w:color="auto"/>
                <w:bottom w:val="none" w:sz="0" w:space="0" w:color="auto"/>
                <w:right w:val="none" w:sz="0" w:space="0" w:color="auto"/>
              </w:divBdr>
            </w:div>
            <w:div w:id="934286006">
              <w:marLeft w:val="0"/>
              <w:marRight w:val="0"/>
              <w:marTop w:val="0"/>
              <w:marBottom w:val="0"/>
              <w:divBdr>
                <w:top w:val="none" w:sz="0" w:space="0" w:color="auto"/>
                <w:left w:val="none" w:sz="0" w:space="0" w:color="auto"/>
                <w:bottom w:val="none" w:sz="0" w:space="0" w:color="auto"/>
                <w:right w:val="none" w:sz="0" w:space="0" w:color="auto"/>
              </w:divBdr>
            </w:div>
            <w:div w:id="1316296629">
              <w:marLeft w:val="0"/>
              <w:marRight w:val="0"/>
              <w:marTop w:val="0"/>
              <w:marBottom w:val="0"/>
              <w:divBdr>
                <w:top w:val="none" w:sz="0" w:space="0" w:color="auto"/>
                <w:left w:val="none" w:sz="0" w:space="0" w:color="auto"/>
                <w:bottom w:val="none" w:sz="0" w:space="0" w:color="auto"/>
                <w:right w:val="none" w:sz="0" w:space="0" w:color="auto"/>
              </w:divBdr>
            </w:div>
            <w:div w:id="9031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064228">
      <w:bodyDiv w:val="1"/>
      <w:marLeft w:val="0"/>
      <w:marRight w:val="0"/>
      <w:marTop w:val="0"/>
      <w:marBottom w:val="0"/>
      <w:divBdr>
        <w:top w:val="none" w:sz="0" w:space="0" w:color="auto"/>
        <w:left w:val="none" w:sz="0" w:space="0" w:color="auto"/>
        <w:bottom w:val="none" w:sz="0" w:space="0" w:color="auto"/>
        <w:right w:val="none" w:sz="0" w:space="0" w:color="auto"/>
      </w:divBdr>
    </w:div>
    <w:div w:id="1629509661">
      <w:bodyDiv w:val="1"/>
      <w:marLeft w:val="0"/>
      <w:marRight w:val="0"/>
      <w:marTop w:val="0"/>
      <w:marBottom w:val="0"/>
      <w:divBdr>
        <w:top w:val="none" w:sz="0" w:space="0" w:color="auto"/>
        <w:left w:val="none" w:sz="0" w:space="0" w:color="auto"/>
        <w:bottom w:val="none" w:sz="0" w:space="0" w:color="auto"/>
        <w:right w:val="none" w:sz="0" w:space="0" w:color="auto"/>
      </w:divBdr>
    </w:div>
    <w:div w:id="1630740009">
      <w:bodyDiv w:val="1"/>
      <w:marLeft w:val="0"/>
      <w:marRight w:val="0"/>
      <w:marTop w:val="0"/>
      <w:marBottom w:val="0"/>
      <w:divBdr>
        <w:top w:val="none" w:sz="0" w:space="0" w:color="auto"/>
        <w:left w:val="none" w:sz="0" w:space="0" w:color="auto"/>
        <w:bottom w:val="none" w:sz="0" w:space="0" w:color="auto"/>
        <w:right w:val="none" w:sz="0" w:space="0" w:color="auto"/>
      </w:divBdr>
    </w:div>
    <w:div w:id="1632242767">
      <w:bodyDiv w:val="1"/>
      <w:marLeft w:val="0"/>
      <w:marRight w:val="0"/>
      <w:marTop w:val="0"/>
      <w:marBottom w:val="0"/>
      <w:divBdr>
        <w:top w:val="none" w:sz="0" w:space="0" w:color="auto"/>
        <w:left w:val="none" w:sz="0" w:space="0" w:color="auto"/>
        <w:bottom w:val="none" w:sz="0" w:space="0" w:color="auto"/>
        <w:right w:val="none" w:sz="0" w:space="0" w:color="auto"/>
      </w:divBdr>
    </w:div>
    <w:div w:id="1633170550">
      <w:bodyDiv w:val="1"/>
      <w:marLeft w:val="0"/>
      <w:marRight w:val="0"/>
      <w:marTop w:val="0"/>
      <w:marBottom w:val="0"/>
      <w:divBdr>
        <w:top w:val="none" w:sz="0" w:space="0" w:color="auto"/>
        <w:left w:val="none" w:sz="0" w:space="0" w:color="auto"/>
        <w:bottom w:val="none" w:sz="0" w:space="0" w:color="auto"/>
        <w:right w:val="none" w:sz="0" w:space="0" w:color="auto"/>
      </w:divBdr>
    </w:div>
    <w:div w:id="1635479195">
      <w:bodyDiv w:val="1"/>
      <w:marLeft w:val="0"/>
      <w:marRight w:val="0"/>
      <w:marTop w:val="0"/>
      <w:marBottom w:val="0"/>
      <w:divBdr>
        <w:top w:val="none" w:sz="0" w:space="0" w:color="auto"/>
        <w:left w:val="none" w:sz="0" w:space="0" w:color="auto"/>
        <w:bottom w:val="none" w:sz="0" w:space="0" w:color="auto"/>
        <w:right w:val="none" w:sz="0" w:space="0" w:color="auto"/>
      </w:divBdr>
    </w:div>
    <w:div w:id="1650401516">
      <w:bodyDiv w:val="1"/>
      <w:marLeft w:val="0"/>
      <w:marRight w:val="0"/>
      <w:marTop w:val="0"/>
      <w:marBottom w:val="0"/>
      <w:divBdr>
        <w:top w:val="none" w:sz="0" w:space="0" w:color="auto"/>
        <w:left w:val="none" w:sz="0" w:space="0" w:color="auto"/>
        <w:bottom w:val="none" w:sz="0" w:space="0" w:color="auto"/>
        <w:right w:val="none" w:sz="0" w:space="0" w:color="auto"/>
      </w:divBdr>
      <w:divsChild>
        <w:div w:id="2009600901">
          <w:marLeft w:val="0"/>
          <w:marRight w:val="0"/>
          <w:marTop w:val="0"/>
          <w:marBottom w:val="0"/>
          <w:divBdr>
            <w:top w:val="none" w:sz="0" w:space="0" w:color="auto"/>
            <w:left w:val="none" w:sz="0" w:space="0" w:color="auto"/>
            <w:bottom w:val="none" w:sz="0" w:space="0" w:color="auto"/>
            <w:right w:val="none" w:sz="0" w:space="0" w:color="auto"/>
          </w:divBdr>
          <w:divsChild>
            <w:div w:id="8461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18564">
      <w:bodyDiv w:val="1"/>
      <w:marLeft w:val="0"/>
      <w:marRight w:val="0"/>
      <w:marTop w:val="0"/>
      <w:marBottom w:val="0"/>
      <w:divBdr>
        <w:top w:val="none" w:sz="0" w:space="0" w:color="auto"/>
        <w:left w:val="none" w:sz="0" w:space="0" w:color="auto"/>
        <w:bottom w:val="none" w:sz="0" w:space="0" w:color="auto"/>
        <w:right w:val="none" w:sz="0" w:space="0" w:color="auto"/>
      </w:divBdr>
      <w:divsChild>
        <w:div w:id="742068321">
          <w:marLeft w:val="0"/>
          <w:marRight w:val="0"/>
          <w:marTop w:val="0"/>
          <w:marBottom w:val="0"/>
          <w:divBdr>
            <w:top w:val="none" w:sz="0" w:space="0" w:color="auto"/>
            <w:left w:val="none" w:sz="0" w:space="0" w:color="auto"/>
            <w:bottom w:val="none" w:sz="0" w:space="0" w:color="auto"/>
            <w:right w:val="none" w:sz="0" w:space="0" w:color="auto"/>
          </w:divBdr>
          <w:divsChild>
            <w:div w:id="184439790">
              <w:marLeft w:val="0"/>
              <w:marRight w:val="0"/>
              <w:marTop w:val="0"/>
              <w:marBottom w:val="0"/>
              <w:divBdr>
                <w:top w:val="none" w:sz="0" w:space="0" w:color="auto"/>
                <w:left w:val="none" w:sz="0" w:space="0" w:color="auto"/>
                <w:bottom w:val="none" w:sz="0" w:space="0" w:color="auto"/>
                <w:right w:val="none" w:sz="0" w:space="0" w:color="auto"/>
              </w:divBdr>
            </w:div>
            <w:div w:id="1941837001">
              <w:marLeft w:val="0"/>
              <w:marRight w:val="0"/>
              <w:marTop w:val="0"/>
              <w:marBottom w:val="0"/>
              <w:divBdr>
                <w:top w:val="none" w:sz="0" w:space="0" w:color="auto"/>
                <w:left w:val="none" w:sz="0" w:space="0" w:color="auto"/>
                <w:bottom w:val="none" w:sz="0" w:space="0" w:color="auto"/>
                <w:right w:val="none" w:sz="0" w:space="0" w:color="auto"/>
              </w:divBdr>
            </w:div>
            <w:div w:id="1599672771">
              <w:marLeft w:val="0"/>
              <w:marRight w:val="0"/>
              <w:marTop w:val="0"/>
              <w:marBottom w:val="0"/>
              <w:divBdr>
                <w:top w:val="none" w:sz="0" w:space="0" w:color="auto"/>
                <w:left w:val="none" w:sz="0" w:space="0" w:color="auto"/>
                <w:bottom w:val="none" w:sz="0" w:space="0" w:color="auto"/>
                <w:right w:val="none" w:sz="0" w:space="0" w:color="auto"/>
              </w:divBdr>
            </w:div>
            <w:div w:id="1997830775">
              <w:marLeft w:val="0"/>
              <w:marRight w:val="0"/>
              <w:marTop w:val="0"/>
              <w:marBottom w:val="0"/>
              <w:divBdr>
                <w:top w:val="none" w:sz="0" w:space="0" w:color="auto"/>
                <w:left w:val="none" w:sz="0" w:space="0" w:color="auto"/>
                <w:bottom w:val="none" w:sz="0" w:space="0" w:color="auto"/>
                <w:right w:val="none" w:sz="0" w:space="0" w:color="auto"/>
              </w:divBdr>
            </w:div>
            <w:div w:id="1685790781">
              <w:marLeft w:val="0"/>
              <w:marRight w:val="0"/>
              <w:marTop w:val="0"/>
              <w:marBottom w:val="0"/>
              <w:divBdr>
                <w:top w:val="none" w:sz="0" w:space="0" w:color="auto"/>
                <w:left w:val="none" w:sz="0" w:space="0" w:color="auto"/>
                <w:bottom w:val="none" w:sz="0" w:space="0" w:color="auto"/>
                <w:right w:val="none" w:sz="0" w:space="0" w:color="auto"/>
              </w:divBdr>
            </w:div>
            <w:div w:id="1296252672">
              <w:marLeft w:val="0"/>
              <w:marRight w:val="0"/>
              <w:marTop w:val="0"/>
              <w:marBottom w:val="0"/>
              <w:divBdr>
                <w:top w:val="none" w:sz="0" w:space="0" w:color="auto"/>
                <w:left w:val="none" w:sz="0" w:space="0" w:color="auto"/>
                <w:bottom w:val="none" w:sz="0" w:space="0" w:color="auto"/>
                <w:right w:val="none" w:sz="0" w:space="0" w:color="auto"/>
              </w:divBdr>
            </w:div>
            <w:div w:id="108360485">
              <w:marLeft w:val="0"/>
              <w:marRight w:val="0"/>
              <w:marTop w:val="0"/>
              <w:marBottom w:val="0"/>
              <w:divBdr>
                <w:top w:val="none" w:sz="0" w:space="0" w:color="auto"/>
                <w:left w:val="none" w:sz="0" w:space="0" w:color="auto"/>
                <w:bottom w:val="none" w:sz="0" w:space="0" w:color="auto"/>
                <w:right w:val="none" w:sz="0" w:space="0" w:color="auto"/>
              </w:divBdr>
            </w:div>
            <w:div w:id="97916935">
              <w:marLeft w:val="0"/>
              <w:marRight w:val="0"/>
              <w:marTop w:val="0"/>
              <w:marBottom w:val="0"/>
              <w:divBdr>
                <w:top w:val="none" w:sz="0" w:space="0" w:color="auto"/>
                <w:left w:val="none" w:sz="0" w:space="0" w:color="auto"/>
                <w:bottom w:val="none" w:sz="0" w:space="0" w:color="auto"/>
                <w:right w:val="none" w:sz="0" w:space="0" w:color="auto"/>
              </w:divBdr>
            </w:div>
            <w:div w:id="1381975290">
              <w:marLeft w:val="0"/>
              <w:marRight w:val="0"/>
              <w:marTop w:val="0"/>
              <w:marBottom w:val="0"/>
              <w:divBdr>
                <w:top w:val="none" w:sz="0" w:space="0" w:color="auto"/>
                <w:left w:val="none" w:sz="0" w:space="0" w:color="auto"/>
                <w:bottom w:val="none" w:sz="0" w:space="0" w:color="auto"/>
                <w:right w:val="none" w:sz="0" w:space="0" w:color="auto"/>
              </w:divBdr>
            </w:div>
            <w:div w:id="939752870">
              <w:marLeft w:val="0"/>
              <w:marRight w:val="0"/>
              <w:marTop w:val="0"/>
              <w:marBottom w:val="0"/>
              <w:divBdr>
                <w:top w:val="none" w:sz="0" w:space="0" w:color="auto"/>
                <w:left w:val="none" w:sz="0" w:space="0" w:color="auto"/>
                <w:bottom w:val="none" w:sz="0" w:space="0" w:color="auto"/>
                <w:right w:val="none" w:sz="0" w:space="0" w:color="auto"/>
              </w:divBdr>
            </w:div>
            <w:div w:id="1851986443">
              <w:marLeft w:val="0"/>
              <w:marRight w:val="0"/>
              <w:marTop w:val="0"/>
              <w:marBottom w:val="0"/>
              <w:divBdr>
                <w:top w:val="none" w:sz="0" w:space="0" w:color="auto"/>
                <w:left w:val="none" w:sz="0" w:space="0" w:color="auto"/>
                <w:bottom w:val="none" w:sz="0" w:space="0" w:color="auto"/>
                <w:right w:val="none" w:sz="0" w:space="0" w:color="auto"/>
              </w:divBdr>
            </w:div>
            <w:div w:id="1224683040">
              <w:marLeft w:val="0"/>
              <w:marRight w:val="0"/>
              <w:marTop w:val="0"/>
              <w:marBottom w:val="0"/>
              <w:divBdr>
                <w:top w:val="none" w:sz="0" w:space="0" w:color="auto"/>
                <w:left w:val="none" w:sz="0" w:space="0" w:color="auto"/>
                <w:bottom w:val="none" w:sz="0" w:space="0" w:color="auto"/>
                <w:right w:val="none" w:sz="0" w:space="0" w:color="auto"/>
              </w:divBdr>
            </w:div>
            <w:div w:id="95756128">
              <w:marLeft w:val="0"/>
              <w:marRight w:val="0"/>
              <w:marTop w:val="0"/>
              <w:marBottom w:val="0"/>
              <w:divBdr>
                <w:top w:val="none" w:sz="0" w:space="0" w:color="auto"/>
                <w:left w:val="none" w:sz="0" w:space="0" w:color="auto"/>
                <w:bottom w:val="none" w:sz="0" w:space="0" w:color="auto"/>
                <w:right w:val="none" w:sz="0" w:space="0" w:color="auto"/>
              </w:divBdr>
            </w:div>
            <w:div w:id="661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227111">
      <w:bodyDiv w:val="1"/>
      <w:marLeft w:val="0"/>
      <w:marRight w:val="0"/>
      <w:marTop w:val="0"/>
      <w:marBottom w:val="0"/>
      <w:divBdr>
        <w:top w:val="none" w:sz="0" w:space="0" w:color="auto"/>
        <w:left w:val="none" w:sz="0" w:space="0" w:color="auto"/>
        <w:bottom w:val="none" w:sz="0" w:space="0" w:color="auto"/>
        <w:right w:val="none" w:sz="0" w:space="0" w:color="auto"/>
      </w:divBdr>
    </w:div>
    <w:div w:id="1663007583">
      <w:bodyDiv w:val="1"/>
      <w:marLeft w:val="0"/>
      <w:marRight w:val="0"/>
      <w:marTop w:val="0"/>
      <w:marBottom w:val="0"/>
      <w:divBdr>
        <w:top w:val="none" w:sz="0" w:space="0" w:color="auto"/>
        <w:left w:val="none" w:sz="0" w:space="0" w:color="auto"/>
        <w:bottom w:val="none" w:sz="0" w:space="0" w:color="auto"/>
        <w:right w:val="none" w:sz="0" w:space="0" w:color="auto"/>
      </w:divBdr>
    </w:div>
    <w:div w:id="1670252051">
      <w:bodyDiv w:val="1"/>
      <w:marLeft w:val="0"/>
      <w:marRight w:val="0"/>
      <w:marTop w:val="0"/>
      <w:marBottom w:val="0"/>
      <w:divBdr>
        <w:top w:val="none" w:sz="0" w:space="0" w:color="auto"/>
        <w:left w:val="none" w:sz="0" w:space="0" w:color="auto"/>
        <w:bottom w:val="none" w:sz="0" w:space="0" w:color="auto"/>
        <w:right w:val="none" w:sz="0" w:space="0" w:color="auto"/>
      </w:divBdr>
    </w:div>
    <w:div w:id="1670523584">
      <w:bodyDiv w:val="1"/>
      <w:marLeft w:val="0"/>
      <w:marRight w:val="0"/>
      <w:marTop w:val="0"/>
      <w:marBottom w:val="0"/>
      <w:divBdr>
        <w:top w:val="none" w:sz="0" w:space="0" w:color="auto"/>
        <w:left w:val="none" w:sz="0" w:space="0" w:color="auto"/>
        <w:bottom w:val="none" w:sz="0" w:space="0" w:color="auto"/>
        <w:right w:val="none" w:sz="0" w:space="0" w:color="auto"/>
      </w:divBdr>
    </w:div>
    <w:div w:id="1690334478">
      <w:bodyDiv w:val="1"/>
      <w:marLeft w:val="0"/>
      <w:marRight w:val="0"/>
      <w:marTop w:val="0"/>
      <w:marBottom w:val="0"/>
      <w:divBdr>
        <w:top w:val="none" w:sz="0" w:space="0" w:color="auto"/>
        <w:left w:val="none" w:sz="0" w:space="0" w:color="auto"/>
        <w:bottom w:val="none" w:sz="0" w:space="0" w:color="auto"/>
        <w:right w:val="none" w:sz="0" w:space="0" w:color="auto"/>
      </w:divBdr>
    </w:div>
    <w:div w:id="1707172192">
      <w:bodyDiv w:val="1"/>
      <w:marLeft w:val="0"/>
      <w:marRight w:val="0"/>
      <w:marTop w:val="0"/>
      <w:marBottom w:val="0"/>
      <w:divBdr>
        <w:top w:val="none" w:sz="0" w:space="0" w:color="auto"/>
        <w:left w:val="none" w:sz="0" w:space="0" w:color="auto"/>
        <w:bottom w:val="none" w:sz="0" w:space="0" w:color="auto"/>
        <w:right w:val="none" w:sz="0" w:space="0" w:color="auto"/>
      </w:divBdr>
      <w:divsChild>
        <w:div w:id="266818839">
          <w:marLeft w:val="0"/>
          <w:marRight w:val="0"/>
          <w:marTop w:val="0"/>
          <w:marBottom w:val="0"/>
          <w:divBdr>
            <w:top w:val="none" w:sz="0" w:space="0" w:color="auto"/>
            <w:left w:val="none" w:sz="0" w:space="0" w:color="auto"/>
            <w:bottom w:val="none" w:sz="0" w:space="0" w:color="auto"/>
            <w:right w:val="none" w:sz="0" w:space="0" w:color="auto"/>
          </w:divBdr>
          <w:divsChild>
            <w:div w:id="10071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94782">
      <w:bodyDiv w:val="1"/>
      <w:marLeft w:val="0"/>
      <w:marRight w:val="0"/>
      <w:marTop w:val="0"/>
      <w:marBottom w:val="0"/>
      <w:divBdr>
        <w:top w:val="none" w:sz="0" w:space="0" w:color="auto"/>
        <w:left w:val="none" w:sz="0" w:space="0" w:color="auto"/>
        <w:bottom w:val="none" w:sz="0" w:space="0" w:color="auto"/>
        <w:right w:val="none" w:sz="0" w:space="0" w:color="auto"/>
      </w:divBdr>
      <w:divsChild>
        <w:div w:id="2005670242">
          <w:marLeft w:val="0"/>
          <w:marRight w:val="0"/>
          <w:marTop w:val="0"/>
          <w:marBottom w:val="0"/>
          <w:divBdr>
            <w:top w:val="none" w:sz="0" w:space="0" w:color="auto"/>
            <w:left w:val="none" w:sz="0" w:space="0" w:color="auto"/>
            <w:bottom w:val="none" w:sz="0" w:space="0" w:color="auto"/>
            <w:right w:val="none" w:sz="0" w:space="0" w:color="auto"/>
          </w:divBdr>
          <w:divsChild>
            <w:div w:id="131356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6301">
      <w:bodyDiv w:val="1"/>
      <w:marLeft w:val="0"/>
      <w:marRight w:val="0"/>
      <w:marTop w:val="0"/>
      <w:marBottom w:val="0"/>
      <w:divBdr>
        <w:top w:val="none" w:sz="0" w:space="0" w:color="auto"/>
        <w:left w:val="none" w:sz="0" w:space="0" w:color="auto"/>
        <w:bottom w:val="none" w:sz="0" w:space="0" w:color="auto"/>
        <w:right w:val="none" w:sz="0" w:space="0" w:color="auto"/>
      </w:divBdr>
    </w:div>
    <w:div w:id="1731033957">
      <w:bodyDiv w:val="1"/>
      <w:marLeft w:val="0"/>
      <w:marRight w:val="0"/>
      <w:marTop w:val="0"/>
      <w:marBottom w:val="0"/>
      <w:divBdr>
        <w:top w:val="none" w:sz="0" w:space="0" w:color="auto"/>
        <w:left w:val="none" w:sz="0" w:space="0" w:color="auto"/>
        <w:bottom w:val="none" w:sz="0" w:space="0" w:color="auto"/>
        <w:right w:val="none" w:sz="0" w:space="0" w:color="auto"/>
      </w:divBdr>
    </w:div>
    <w:div w:id="1735464969">
      <w:bodyDiv w:val="1"/>
      <w:marLeft w:val="0"/>
      <w:marRight w:val="0"/>
      <w:marTop w:val="0"/>
      <w:marBottom w:val="0"/>
      <w:divBdr>
        <w:top w:val="none" w:sz="0" w:space="0" w:color="auto"/>
        <w:left w:val="none" w:sz="0" w:space="0" w:color="auto"/>
        <w:bottom w:val="none" w:sz="0" w:space="0" w:color="auto"/>
        <w:right w:val="none" w:sz="0" w:space="0" w:color="auto"/>
      </w:divBdr>
      <w:divsChild>
        <w:div w:id="1756513671">
          <w:marLeft w:val="0"/>
          <w:marRight w:val="0"/>
          <w:marTop w:val="0"/>
          <w:marBottom w:val="0"/>
          <w:divBdr>
            <w:top w:val="none" w:sz="0" w:space="0" w:color="auto"/>
            <w:left w:val="none" w:sz="0" w:space="0" w:color="auto"/>
            <w:bottom w:val="none" w:sz="0" w:space="0" w:color="auto"/>
            <w:right w:val="none" w:sz="0" w:space="0" w:color="auto"/>
          </w:divBdr>
          <w:divsChild>
            <w:div w:id="1775782076">
              <w:marLeft w:val="0"/>
              <w:marRight w:val="0"/>
              <w:marTop w:val="0"/>
              <w:marBottom w:val="0"/>
              <w:divBdr>
                <w:top w:val="none" w:sz="0" w:space="0" w:color="auto"/>
                <w:left w:val="none" w:sz="0" w:space="0" w:color="auto"/>
                <w:bottom w:val="none" w:sz="0" w:space="0" w:color="auto"/>
                <w:right w:val="none" w:sz="0" w:space="0" w:color="auto"/>
              </w:divBdr>
            </w:div>
            <w:div w:id="2135319636">
              <w:marLeft w:val="0"/>
              <w:marRight w:val="0"/>
              <w:marTop w:val="0"/>
              <w:marBottom w:val="0"/>
              <w:divBdr>
                <w:top w:val="none" w:sz="0" w:space="0" w:color="auto"/>
                <w:left w:val="none" w:sz="0" w:space="0" w:color="auto"/>
                <w:bottom w:val="none" w:sz="0" w:space="0" w:color="auto"/>
                <w:right w:val="none" w:sz="0" w:space="0" w:color="auto"/>
              </w:divBdr>
            </w:div>
            <w:div w:id="42619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780566">
      <w:bodyDiv w:val="1"/>
      <w:marLeft w:val="0"/>
      <w:marRight w:val="0"/>
      <w:marTop w:val="0"/>
      <w:marBottom w:val="0"/>
      <w:divBdr>
        <w:top w:val="none" w:sz="0" w:space="0" w:color="auto"/>
        <w:left w:val="none" w:sz="0" w:space="0" w:color="auto"/>
        <w:bottom w:val="none" w:sz="0" w:space="0" w:color="auto"/>
        <w:right w:val="none" w:sz="0" w:space="0" w:color="auto"/>
      </w:divBdr>
      <w:divsChild>
        <w:div w:id="1468276444">
          <w:marLeft w:val="0"/>
          <w:marRight w:val="0"/>
          <w:marTop w:val="0"/>
          <w:marBottom w:val="0"/>
          <w:divBdr>
            <w:top w:val="none" w:sz="0" w:space="0" w:color="auto"/>
            <w:left w:val="none" w:sz="0" w:space="0" w:color="auto"/>
            <w:bottom w:val="none" w:sz="0" w:space="0" w:color="auto"/>
            <w:right w:val="none" w:sz="0" w:space="0" w:color="auto"/>
          </w:divBdr>
          <w:divsChild>
            <w:div w:id="16614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0461">
      <w:bodyDiv w:val="1"/>
      <w:marLeft w:val="0"/>
      <w:marRight w:val="0"/>
      <w:marTop w:val="0"/>
      <w:marBottom w:val="0"/>
      <w:divBdr>
        <w:top w:val="none" w:sz="0" w:space="0" w:color="auto"/>
        <w:left w:val="none" w:sz="0" w:space="0" w:color="auto"/>
        <w:bottom w:val="none" w:sz="0" w:space="0" w:color="auto"/>
        <w:right w:val="none" w:sz="0" w:space="0" w:color="auto"/>
      </w:divBdr>
      <w:divsChild>
        <w:div w:id="148642814">
          <w:marLeft w:val="0"/>
          <w:marRight w:val="0"/>
          <w:marTop w:val="0"/>
          <w:marBottom w:val="0"/>
          <w:divBdr>
            <w:top w:val="none" w:sz="0" w:space="0" w:color="auto"/>
            <w:left w:val="none" w:sz="0" w:space="0" w:color="auto"/>
            <w:bottom w:val="none" w:sz="0" w:space="0" w:color="auto"/>
            <w:right w:val="none" w:sz="0" w:space="0" w:color="auto"/>
          </w:divBdr>
          <w:divsChild>
            <w:div w:id="16199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62311">
      <w:bodyDiv w:val="1"/>
      <w:marLeft w:val="0"/>
      <w:marRight w:val="0"/>
      <w:marTop w:val="0"/>
      <w:marBottom w:val="0"/>
      <w:divBdr>
        <w:top w:val="none" w:sz="0" w:space="0" w:color="auto"/>
        <w:left w:val="none" w:sz="0" w:space="0" w:color="auto"/>
        <w:bottom w:val="none" w:sz="0" w:space="0" w:color="auto"/>
        <w:right w:val="none" w:sz="0" w:space="0" w:color="auto"/>
      </w:divBdr>
    </w:div>
    <w:div w:id="1750225406">
      <w:bodyDiv w:val="1"/>
      <w:marLeft w:val="0"/>
      <w:marRight w:val="0"/>
      <w:marTop w:val="0"/>
      <w:marBottom w:val="0"/>
      <w:divBdr>
        <w:top w:val="none" w:sz="0" w:space="0" w:color="auto"/>
        <w:left w:val="none" w:sz="0" w:space="0" w:color="auto"/>
        <w:bottom w:val="none" w:sz="0" w:space="0" w:color="auto"/>
        <w:right w:val="none" w:sz="0" w:space="0" w:color="auto"/>
      </w:divBdr>
    </w:div>
    <w:div w:id="1759600735">
      <w:bodyDiv w:val="1"/>
      <w:marLeft w:val="0"/>
      <w:marRight w:val="0"/>
      <w:marTop w:val="0"/>
      <w:marBottom w:val="0"/>
      <w:divBdr>
        <w:top w:val="none" w:sz="0" w:space="0" w:color="auto"/>
        <w:left w:val="none" w:sz="0" w:space="0" w:color="auto"/>
        <w:bottom w:val="none" w:sz="0" w:space="0" w:color="auto"/>
        <w:right w:val="none" w:sz="0" w:space="0" w:color="auto"/>
      </w:divBdr>
    </w:div>
    <w:div w:id="1767850259">
      <w:bodyDiv w:val="1"/>
      <w:marLeft w:val="0"/>
      <w:marRight w:val="0"/>
      <w:marTop w:val="0"/>
      <w:marBottom w:val="0"/>
      <w:divBdr>
        <w:top w:val="none" w:sz="0" w:space="0" w:color="auto"/>
        <w:left w:val="none" w:sz="0" w:space="0" w:color="auto"/>
        <w:bottom w:val="none" w:sz="0" w:space="0" w:color="auto"/>
        <w:right w:val="none" w:sz="0" w:space="0" w:color="auto"/>
      </w:divBdr>
      <w:divsChild>
        <w:div w:id="1758862230">
          <w:marLeft w:val="0"/>
          <w:marRight w:val="0"/>
          <w:marTop w:val="0"/>
          <w:marBottom w:val="0"/>
          <w:divBdr>
            <w:top w:val="none" w:sz="0" w:space="0" w:color="auto"/>
            <w:left w:val="none" w:sz="0" w:space="0" w:color="auto"/>
            <w:bottom w:val="none" w:sz="0" w:space="0" w:color="auto"/>
            <w:right w:val="none" w:sz="0" w:space="0" w:color="auto"/>
          </w:divBdr>
          <w:divsChild>
            <w:div w:id="932010970">
              <w:marLeft w:val="0"/>
              <w:marRight w:val="0"/>
              <w:marTop w:val="0"/>
              <w:marBottom w:val="0"/>
              <w:divBdr>
                <w:top w:val="none" w:sz="0" w:space="0" w:color="auto"/>
                <w:left w:val="none" w:sz="0" w:space="0" w:color="auto"/>
                <w:bottom w:val="none" w:sz="0" w:space="0" w:color="auto"/>
                <w:right w:val="none" w:sz="0" w:space="0" w:color="auto"/>
              </w:divBdr>
              <w:divsChild>
                <w:div w:id="114939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312260">
      <w:bodyDiv w:val="1"/>
      <w:marLeft w:val="0"/>
      <w:marRight w:val="0"/>
      <w:marTop w:val="0"/>
      <w:marBottom w:val="0"/>
      <w:divBdr>
        <w:top w:val="none" w:sz="0" w:space="0" w:color="auto"/>
        <w:left w:val="none" w:sz="0" w:space="0" w:color="auto"/>
        <w:bottom w:val="none" w:sz="0" w:space="0" w:color="auto"/>
        <w:right w:val="none" w:sz="0" w:space="0" w:color="auto"/>
      </w:divBdr>
    </w:div>
    <w:div w:id="1784036880">
      <w:bodyDiv w:val="1"/>
      <w:marLeft w:val="0"/>
      <w:marRight w:val="0"/>
      <w:marTop w:val="0"/>
      <w:marBottom w:val="0"/>
      <w:divBdr>
        <w:top w:val="none" w:sz="0" w:space="0" w:color="auto"/>
        <w:left w:val="none" w:sz="0" w:space="0" w:color="auto"/>
        <w:bottom w:val="none" w:sz="0" w:space="0" w:color="auto"/>
        <w:right w:val="none" w:sz="0" w:space="0" w:color="auto"/>
      </w:divBdr>
    </w:div>
    <w:div w:id="1795906468">
      <w:bodyDiv w:val="1"/>
      <w:marLeft w:val="0"/>
      <w:marRight w:val="0"/>
      <w:marTop w:val="0"/>
      <w:marBottom w:val="0"/>
      <w:divBdr>
        <w:top w:val="none" w:sz="0" w:space="0" w:color="auto"/>
        <w:left w:val="none" w:sz="0" w:space="0" w:color="auto"/>
        <w:bottom w:val="none" w:sz="0" w:space="0" w:color="auto"/>
        <w:right w:val="none" w:sz="0" w:space="0" w:color="auto"/>
      </w:divBdr>
    </w:div>
    <w:div w:id="1801337540">
      <w:bodyDiv w:val="1"/>
      <w:marLeft w:val="0"/>
      <w:marRight w:val="0"/>
      <w:marTop w:val="0"/>
      <w:marBottom w:val="0"/>
      <w:divBdr>
        <w:top w:val="none" w:sz="0" w:space="0" w:color="auto"/>
        <w:left w:val="none" w:sz="0" w:space="0" w:color="auto"/>
        <w:bottom w:val="none" w:sz="0" w:space="0" w:color="auto"/>
        <w:right w:val="none" w:sz="0" w:space="0" w:color="auto"/>
      </w:divBdr>
    </w:div>
    <w:div w:id="1812597567">
      <w:bodyDiv w:val="1"/>
      <w:marLeft w:val="0"/>
      <w:marRight w:val="0"/>
      <w:marTop w:val="0"/>
      <w:marBottom w:val="0"/>
      <w:divBdr>
        <w:top w:val="none" w:sz="0" w:space="0" w:color="auto"/>
        <w:left w:val="none" w:sz="0" w:space="0" w:color="auto"/>
        <w:bottom w:val="none" w:sz="0" w:space="0" w:color="auto"/>
        <w:right w:val="none" w:sz="0" w:space="0" w:color="auto"/>
      </w:divBdr>
    </w:div>
    <w:div w:id="1812743433">
      <w:bodyDiv w:val="1"/>
      <w:marLeft w:val="0"/>
      <w:marRight w:val="0"/>
      <w:marTop w:val="0"/>
      <w:marBottom w:val="0"/>
      <w:divBdr>
        <w:top w:val="none" w:sz="0" w:space="0" w:color="auto"/>
        <w:left w:val="none" w:sz="0" w:space="0" w:color="auto"/>
        <w:bottom w:val="none" w:sz="0" w:space="0" w:color="auto"/>
        <w:right w:val="none" w:sz="0" w:space="0" w:color="auto"/>
      </w:divBdr>
    </w:div>
    <w:div w:id="1813331838">
      <w:bodyDiv w:val="1"/>
      <w:marLeft w:val="0"/>
      <w:marRight w:val="0"/>
      <w:marTop w:val="0"/>
      <w:marBottom w:val="0"/>
      <w:divBdr>
        <w:top w:val="none" w:sz="0" w:space="0" w:color="auto"/>
        <w:left w:val="none" w:sz="0" w:space="0" w:color="auto"/>
        <w:bottom w:val="none" w:sz="0" w:space="0" w:color="auto"/>
        <w:right w:val="none" w:sz="0" w:space="0" w:color="auto"/>
      </w:divBdr>
    </w:div>
    <w:div w:id="1814103867">
      <w:bodyDiv w:val="1"/>
      <w:marLeft w:val="0"/>
      <w:marRight w:val="0"/>
      <w:marTop w:val="0"/>
      <w:marBottom w:val="0"/>
      <w:divBdr>
        <w:top w:val="none" w:sz="0" w:space="0" w:color="auto"/>
        <w:left w:val="none" w:sz="0" w:space="0" w:color="auto"/>
        <w:bottom w:val="none" w:sz="0" w:space="0" w:color="auto"/>
        <w:right w:val="none" w:sz="0" w:space="0" w:color="auto"/>
      </w:divBdr>
    </w:div>
    <w:div w:id="1814443278">
      <w:bodyDiv w:val="1"/>
      <w:marLeft w:val="0"/>
      <w:marRight w:val="0"/>
      <w:marTop w:val="0"/>
      <w:marBottom w:val="0"/>
      <w:divBdr>
        <w:top w:val="none" w:sz="0" w:space="0" w:color="auto"/>
        <w:left w:val="none" w:sz="0" w:space="0" w:color="auto"/>
        <w:bottom w:val="none" w:sz="0" w:space="0" w:color="auto"/>
        <w:right w:val="none" w:sz="0" w:space="0" w:color="auto"/>
      </w:divBdr>
    </w:div>
    <w:div w:id="1821924049">
      <w:bodyDiv w:val="1"/>
      <w:marLeft w:val="0"/>
      <w:marRight w:val="0"/>
      <w:marTop w:val="0"/>
      <w:marBottom w:val="0"/>
      <w:divBdr>
        <w:top w:val="none" w:sz="0" w:space="0" w:color="auto"/>
        <w:left w:val="none" w:sz="0" w:space="0" w:color="auto"/>
        <w:bottom w:val="none" w:sz="0" w:space="0" w:color="auto"/>
        <w:right w:val="none" w:sz="0" w:space="0" w:color="auto"/>
      </w:divBdr>
    </w:div>
    <w:div w:id="1823692770">
      <w:bodyDiv w:val="1"/>
      <w:marLeft w:val="0"/>
      <w:marRight w:val="0"/>
      <w:marTop w:val="0"/>
      <w:marBottom w:val="0"/>
      <w:divBdr>
        <w:top w:val="none" w:sz="0" w:space="0" w:color="auto"/>
        <w:left w:val="none" w:sz="0" w:space="0" w:color="auto"/>
        <w:bottom w:val="none" w:sz="0" w:space="0" w:color="auto"/>
        <w:right w:val="none" w:sz="0" w:space="0" w:color="auto"/>
      </w:divBdr>
      <w:divsChild>
        <w:div w:id="179467905">
          <w:marLeft w:val="0"/>
          <w:marRight w:val="0"/>
          <w:marTop w:val="0"/>
          <w:marBottom w:val="0"/>
          <w:divBdr>
            <w:top w:val="none" w:sz="0" w:space="0" w:color="auto"/>
            <w:left w:val="none" w:sz="0" w:space="0" w:color="auto"/>
            <w:bottom w:val="none" w:sz="0" w:space="0" w:color="auto"/>
            <w:right w:val="none" w:sz="0" w:space="0" w:color="auto"/>
          </w:divBdr>
          <w:divsChild>
            <w:div w:id="17531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27751">
      <w:bodyDiv w:val="1"/>
      <w:marLeft w:val="0"/>
      <w:marRight w:val="0"/>
      <w:marTop w:val="0"/>
      <w:marBottom w:val="0"/>
      <w:divBdr>
        <w:top w:val="none" w:sz="0" w:space="0" w:color="auto"/>
        <w:left w:val="none" w:sz="0" w:space="0" w:color="auto"/>
        <w:bottom w:val="none" w:sz="0" w:space="0" w:color="auto"/>
        <w:right w:val="none" w:sz="0" w:space="0" w:color="auto"/>
      </w:divBdr>
    </w:div>
    <w:div w:id="1838645126">
      <w:bodyDiv w:val="1"/>
      <w:marLeft w:val="0"/>
      <w:marRight w:val="0"/>
      <w:marTop w:val="0"/>
      <w:marBottom w:val="0"/>
      <w:divBdr>
        <w:top w:val="none" w:sz="0" w:space="0" w:color="auto"/>
        <w:left w:val="none" w:sz="0" w:space="0" w:color="auto"/>
        <w:bottom w:val="none" w:sz="0" w:space="0" w:color="auto"/>
        <w:right w:val="none" w:sz="0" w:space="0" w:color="auto"/>
      </w:divBdr>
    </w:div>
    <w:div w:id="1858343302">
      <w:bodyDiv w:val="1"/>
      <w:marLeft w:val="0"/>
      <w:marRight w:val="0"/>
      <w:marTop w:val="0"/>
      <w:marBottom w:val="0"/>
      <w:divBdr>
        <w:top w:val="none" w:sz="0" w:space="0" w:color="auto"/>
        <w:left w:val="none" w:sz="0" w:space="0" w:color="auto"/>
        <w:bottom w:val="none" w:sz="0" w:space="0" w:color="auto"/>
        <w:right w:val="none" w:sz="0" w:space="0" w:color="auto"/>
      </w:divBdr>
    </w:div>
    <w:div w:id="1863396405">
      <w:bodyDiv w:val="1"/>
      <w:marLeft w:val="0"/>
      <w:marRight w:val="0"/>
      <w:marTop w:val="0"/>
      <w:marBottom w:val="0"/>
      <w:divBdr>
        <w:top w:val="none" w:sz="0" w:space="0" w:color="auto"/>
        <w:left w:val="none" w:sz="0" w:space="0" w:color="auto"/>
        <w:bottom w:val="none" w:sz="0" w:space="0" w:color="auto"/>
        <w:right w:val="none" w:sz="0" w:space="0" w:color="auto"/>
      </w:divBdr>
    </w:div>
    <w:div w:id="1869903211">
      <w:bodyDiv w:val="1"/>
      <w:marLeft w:val="0"/>
      <w:marRight w:val="0"/>
      <w:marTop w:val="0"/>
      <w:marBottom w:val="0"/>
      <w:divBdr>
        <w:top w:val="none" w:sz="0" w:space="0" w:color="auto"/>
        <w:left w:val="none" w:sz="0" w:space="0" w:color="auto"/>
        <w:bottom w:val="none" w:sz="0" w:space="0" w:color="auto"/>
        <w:right w:val="none" w:sz="0" w:space="0" w:color="auto"/>
      </w:divBdr>
    </w:div>
    <w:div w:id="1872720130">
      <w:bodyDiv w:val="1"/>
      <w:marLeft w:val="0"/>
      <w:marRight w:val="0"/>
      <w:marTop w:val="0"/>
      <w:marBottom w:val="0"/>
      <w:divBdr>
        <w:top w:val="none" w:sz="0" w:space="0" w:color="auto"/>
        <w:left w:val="none" w:sz="0" w:space="0" w:color="auto"/>
        <w:bottom w:val="none" w:sz="0" w:space="0" w:color="auto"/>
        <w:right w:val="none" w:sz="0" w:space="0" w:color="auto"/>
      </w:divBdr>
      <w:divsChild>
        <w:div w:id="1370956398">
          <w:marLeft w:val="0"/>
          <w:marRight w:val="0"/>
          <w:marTop w:val="0"/>
          <w:marBottom w:val="0"/>
          <w:divBdr>
            <w:top w:val="none" w:sz="0" w:space="0" w:color="auto"/>
            <w:left w:val="none" w:sz="0" w:space="0" w:color="auto"/>
            <w:bottom w:val="none" w:sz="0" w:space="0" w:color="auto"/>
            <w:right w:val="none" w:sz="0" w:space="0" w:color="auto"/>
          </w:divBdr>
          <w:divsChild>
            <w:div w:id="2115322176">
              <w:marLeft w:val="0"/>
              <w:marRight w:val="0"/>
              <w:marTop w:val="0"/>
              <w:marBottom w:val="0"/>
              <w:divBdr>
                <w:top w:val="none" w:sz="0" w:space="0" w:color="auto"/>
                <w:left w:val="none" w:sz="0" w:space="0" w:color="auto"/>
                <w:bottom w:val="none" w:sz="0" w:space="0" w:color="auto"/>
                <w:right w:val="none" w:sz="0" w:space="0" w:color="auto"/>
              </w:divBdr>
            </w:div>
            <w:div w:id="1433435848">
              <w:marLeft w:val="0"/>
              <w:marRight w:val="0"/>
              <w:marTop w:val="0"/>
              <w:marBottom w:val="0"/>
              <w:divBdr>
                <w:top w:val="none" w:sz="0" w:space="0" w:color="auto"/>
                <w:left w:val="none" w:sz="0" w:space="0" w:color="auto"/>
                <w:bottom w:val="none" w:sz="0" w:space="0" w:color="auto"/>
                <w:right w:val="none" w:sz="0" w:space="0" w:color="auto"/>
              </w:divBdr>
            </w:div>
            <w:div w:id="1963655939">
              <w:marLeft w:val="0"/>
              <w:marRight w:val="0"/>
              <w:marTop w:val="0"/>
              <w:marBottom w:val="0"/>
              <w:divBdr>
                <w:top w:val="none" w:sz="0" w:space="0" w:color="auto"/>
                <w:left w:val="none" w:sz="0" w:space="0" w:color="auto"/>
                <w:bottom w:val="none" w:sz="0" w:space="0" w:color="auto"/>
                <w:right w:val="none" w:sz="0" w:space="0" w:color="auto"/>
              </w:divBdr>
            </w:div>
            <w:div w:id="92286479">
              <w:marLeft w:val="0"/>
              <w:marRight w:val="0"/>
              <w:marTop w:val="0"/>
              <w:marBottom w:val="0"/>
              <w:divBdr>
                <w:top w:val="none" w:sz="0" w:space="0" w:color="auto"/>
                <w:left w:val="none" w:sz="0" w:space="0" w:color="auto"/>
                <w:bottom w:val="none" w:sz="0" w:space="0" w:color="auto"/>
                <w:right w:val="none" w:sz="0" w:space="0" w:color="auto"/>
              </w:divBdr>
            </w:div>
            <w:div w:id="468062058">
              <w:marLeft w:val="0"/>
              <w:marRight w:val="0"/>
              <w:marTop w:val="0"/>
              <w:marBottom w:val="0"/>
              <w:divBdr>
                <w:top w:val="none" w:sz="0" w:space="0" w:color="auto"/>
                <w:left w:val="none" w:sz="0" w:space="0" w:color="auto"/>
                <w:bottom w:val="none" w:sz="0" w:space="0" w:color="auto"/>
                <w:right w:val="none" w:sz="0" w:space="0" w:color="auto"/>
              </w:divBdr>
            </w:div>
            <w:div w:id="1961255195">
              <w:marLeft w:val="0"/>
              <w:marRight w:val="0"/>
              <w:marTop w:val="0"/>
              <w:marBottom w:val="0"/>
              <w:divBdr>
                <w:top w:val="none" w:sz="0" w:space="0" w:color="auto"/>
                <w:left w:val="none" w:sz="0" w:space="0" w:color="auto"/>
                <w:bottom w:val="none" w:sz="0" w:space="0" w:color="auto"/>
                <w:right w:val="none" w:sz="0" w:space="0" w:color="auto"/>
              </w:divBdr>
            </w:div>
            <w:div w:id="1953591368">
              <w:marLeft w:val="0"/>
              <w:marRight w:val="0"/>
              <w:marTop w:val="0"/>
              <w:marBottom w:val="0"/>
              <w:divBdr>
                <w:top w:val="none" w:sz="0" w:space="0" w:color="auto"/>
                <w:left w:val="none" w:sz="0" w:space="0" w:color="auto"/>
                <w:bottom w:val="none" w:sz="0" w:space="0" w:color="auto"/>
                <w:right w:val="none" w:sz="0" w:space="0" w:color="auto"/>
              </w:divBdr>
            </w:div>
            <w:div w:id="861092679">
              <w:marLeft w:val="0"/>
              <w:marRight w:val="0"/>
              <w:marTop w:val="0"/>
              <w:marBottom w:val="0"/>
              <w:divBdr>
                <w:top w:val="none" w:sz="0" w:space="0" w:color="auto"/>
                <w:left w:val="none" w:sz="0" w:space="0" w:color="auto"/>
                <w:bottom w:val="none" w:sz="0" w:space="0" w:color="auto"/>
                <w:right w:val="none" w:sz="0" w:space="0" w:color="auto"/>
              </w:divBdr>
            </w:div>
            <w:div w:id="666982986">
              <w:marLeft w:val="0"/>
              <w:marRight w:val="0"/>
              <w:marTop w:val="0"/>
              <w:marBottom w:val="0"/>
              <w:divBdr>
                <w:top w:val="none" w:sz="0" w:space="0" w:color="auto"/>
                <w:left w:val="none" w:sz="0" w:space="0" w:color="auto"/>
                <w:bottom w:val="none" w:sz="0" w:space="0" w:color="auto"/>
                <w:right w:val="none" w:sz="0" w:space="0" w:color="auto"/>
              </w:divBdr>
            </w:div>
            <w:div w:id="1843429028">
              <w:marLeft w:val="0"/>
              <w:marRight w:val="0"/>
              <w:marTop w:val="0"/>
              <w:marBottom w:val="0"/>
              <w:divBdr>
                <w:top w:val="none" w:sz="0" w:space="0" w:color="auto"/>
                <w:left w:val="none" w:sz="0" w:space="0" w:color="auto"/>
                <w:bottom w:val="none" w:sz="0" w:space="0" w:color="auto"/>
                <w:right w:val="none" w:sz="0" w:space="0" w:color="auto"/>
              </w:divBdr>
            </w:div>
            <w:div w:id="295523599">
              <w:marLeft w:val="0"/>
              <w:marRight w:val="0"/>
              <w:marTop w:val="0"/>
              <w:marBottom w:val="0"/>
              <w:divBdr>
                <w:top w:val="none" w:sz="0" w:space="0" w:color="auto"/>
                <w:left w:val="none" w:sz="0" w:space="0" w:color="auto"/>
                <w:bottom w:val="none" w:sz="0" w:space="0" w:color="auto"/>
                <w:right w:val="none" w:sz="0" w:space="0" w:color="auto"/>
              </w:divBdr>
            </w:div>
            <w:div w:id="1293711124">
              <w:marLeft w:val="0"/>
              <w:marRight w:val="0"/>
              <w:marTop w:val="0"/>
              <w:marBottom w:val="0"/>
              <w:divBdr>
                <w:top w:val="none" w:sz="0" w:space="0" w:color="auto"/>
                <w:left w:val="none" w:sz="0" w:space="0" w:color="auto"/>
                <w:bottom w:val="none" w:sz="0" w:space="0" w:color="auto"/>
                <w:right w:val="none" w:sz="0" w:space="0" w:color="auto"/>
              </w:divBdr>
            </w:div>
            <w:div w:id="1915820016">
              <w:marLeft w:val="0"/>
              <w:marRight w:val="0"/>
              <w:marTop w:val="0"/>
              <w:marBottom w:val="0"/>
              <w:divBdr>
                <w:top w:val="none" w:sz="0" w:space="0" w:color="auto"/>
                <w:left w:val="none" w:sz="0" w:space="0" w:color="auto"/>
                <w:bottom w:val="none" w:sz="0" w:space="0" w:color="auto"/>
                <w:right w:val="none" w:sz="0" w:space="0" w:color="auto"/>
              </w:divBdr>
            </w:div>
            <w:div w:id="1364288420">
              <w:marLeft w:val="0"/>
              <w:marRight w:val="0"/>
              <w:marTop w:val="0"/>
              <w:marBottom w:val="0"/>
              <w:divBdr>
                <w:top w:val="none" w:sz="0" w:space="0" w:color="auto"/>
                <w:left w:val="none" w:sz="0" w:space="0" w:color="auto"/>
                <w:bottom w:val="none" w:sz="0" w:space="0" w:color="auto"/>
                <w:right w:val="none" w:sz="0" w:space="0" w:color="auto"/>
              </w:divBdr>
            </w:div>
            <w:div w:id="631667402">
              <w:marLeft w:val="0"/>
              <w:marRight w:val="0"/>
              <w:marTop w:val="0"/>
              <w:marBottom w:val="0"/>
              <w:divBdr>
                <w:top w:val="none" w:sz="0" w:space="0" w:color="auto"/>
                <w:left w:val="none" w:sz="0" w:space="0" w:color="auto"/>
                <w:bottom w:val="none" w:sz="0" w:space="0" w:color="auto"/>
                <w:right w:val="none" w:sz="0" w:space="0" w:color="auto"/>
              </w:divBdr>
            </w:div>
            <w:div w:id="1221595705">
              <w:marLeft w:val="0"/>
              <w:marRight w:val="0"/>
              <w:marTop w:val="0"/>
              <w:marBottom w:val="0"/>
              <w:divBdr>
                <w:top w:val="none" w:sz="0" w:space="0" w:color="auto"/>
                <w:left w:val="none" w:sz="0" w:space="0" w:color="auto"/>
                <w:bottom w:val="none" w:sz="0" w:space="0" w:color="auto"/>
                <w:right w:val="none" w:sz="0" w:space="0" w:color="auto"/>
              </w:divBdr>
            </w:div>
            <w:div w:id="66219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0009">
      <w:bodyDiv w:val="1"/>
      <w:marLeft w:val="0"/>
      <w:marRight w:val="0"/>
      <w:marTop w:val="0"/>
      <w:marBottom w:val="0"/>
      <w:divBdr>
        <w:top w:val="none" w:sz="0" w:space="0" w:color="auto"/>
        <w:left w:val="none" w:sz="0" w:space="0" w:color="auto"/>
        <w:bottom w:val="none" w:sz="0" w:space="0" w:color="auto"/>
        <w:right w:val="none" w:sz="0" w:space="0" w:color="auto"/>
      </w:divBdr>
    </w:div>
    <w:div w:id="1903172655">
      <w:bodyDiv w:val="1"/>
      <w:marLeft w:val="0"/>
      <w:marRight w:val="0"/>
      <w:marTop w:val="0"/>
      <w:marBottom w:val="0"/>
      <w:divBdr>
        <w:top w:val="none" w:sz="0" w:space="0" w:color="auto"/>
        <w:left w:val="none" w:sz="0" w:space="0" w:color="auto"/>
        <w:bottom w:val="none" w:sz="0" w:space="0" w:color="auto"/>
        <w:right w:val="none" w:sz="0" w:space="0" w:color="auto"/>
      </w:divBdr>
    </w:div>
    <w:div w:id="1912235349">
      <w:bodyDiv w:val="1"/>
      <w:marLeft w:val="0"/>
      <w:marRight w:val="0"/>
      <w:marTop w:val="0"/>
      <w:marBottom w:val="0"/>
      <w:divBdr>
        <w:top w:val="none" w:sz="0" w:space="0" w:color="auto"/>
        <w:left w:val="none" w:sz="0" w:space="0" w:color="auto"/>
        <w:bottom w:val="none" w:sz="0" w:space="0" w:color="auto"/>
        <w:right w:val="none" w:sz="0" w:space="0" w:color="auto"/>
      </w:divBdr>
    </w:div>
    <w:div w:id="1914047901">
      <w:bodyDiv w:val="1"/>
      <w:marLeft w:val="0"/>
      <w:marRight w:val="0"/>
      <w:marTop w:val="0"/>
      <w:marBottom w:val="0"/>
      <w:divBdr>
        <w:top w:val="none" w:sz="0" w:space="0" w:color="auto"/>
        <w:left w:val="none" w:sz="0" w:space="0" w:color="auto"/>
        <w:bottom w:val="none" w:sz="0" w:space="0" w:color="auto"/>
        <w:right w:val="none" w:sz="0" w:space="0" w:color="auto"/>
      </w:divBdr>
      <w:divsChild>
        <w:div w:id="1573926255">
          <w:marLeft w:val="0"/>
          <w:marRight w:val="0"/>
          <w:marTop w:val="0"/>
          <w:marBottom w:val="0"/>
          <w:divBdr>
            <w:top w:val="none" w:sz="0" w:space="0" w:color="auto"/>
            <w:left w:val="none" w:sz="0" w:space="0" w:color="auto"/>
            <w:bottom w:val="none" w:sz="0" w:space="0" w:color="auto"/>
            <w:right w:val="none" w:sz="0" w:space="0" w:color="auto"/>
          </w:divBdr>
          <w:divsChild>
            <w:div w:id="18519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81401">
      <w:bodyDiv w:val="1"/>
      <w:marLeft w:val="0"/>
      <w:marRight w:val="0"/>
      <w:marTop w:val="0"/>
      <w:marBottom w:val="0"/>
      <w:divBdr>
        <w:top w:val="none" w:sz="0" w:space="0" w:color="auto"/>
        <w:left w:val="none" w:sz="0" w:space="0" w:color="auto"/>
        <w:bottom w:val="none" w:sz="0" w:space="0" w:color="auto"/>
        <w:right w:val="none" w:sz="0" w:space="0" w:color="auto"/>
      </w:divBdr>
      <w:divsChild>
        <w:div w:id="1171024953">
          <w:marLeft w:val="0"/>
          <w:marRight w:val="0"/>
          <w:marTop w:val="0"/>
          <w:marBottom w:val="0"/>
          <w:divBdr>
            <w:top w:val="none" w:sz="0" w:space="0" w:color="auto"/>
            <w:left w:val="none" w:sz="0" w:space="0" w:color="auto"/>
            <w:bottom w:val="none" w:sz="0" w:space="0" w:color="auto"/>
            <w:right w:val="none" w:sz="0" w:space="0" w:color="auto"/>
          </w:divBdr>
          <w:divsChild>
            <w:div w:id="139134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15691">
      <w:bodyDiv w:val="1"/>
      <w:marLeft w:val="0"/>
      <w:marRight w:val="0"/>
      <w:marTop w:val="0"/>
      <w:marBottom w:val="0"/>
      <w:divBdr>
        <w:top w:val="none" w:sz="0" w:space="0" w:color="auto"/>
        <w:left w:val="none" w:sz="0" w:space="0" w:color="auto"/>
        <w:bottom w:val="none" w:sz="0" w:space="0" w:color="auto"/>
        <w:right w:val="none" w:sz="0" w:space="0" w:color="auto"/>
      </w:divBdr>
    </w:div>
    <w:div w:id="1921599041">
      <w:bodyDiv w:val="1"/>
      <w:marLeft w:val="0"/>
      <w:marRight w:val="0"/>
      <w:marTop w:val="0"/>
      <w:marBottom w:val="0"/>
      <w:divBdr>
        <w:top w:val="none" w:sz="0" w:space="0" w:color="auto"/>
        <w:left w:val="none" w:sz="0" w:space="0" w:color="auto"/>
        <w:bottom w:val="none" w:sz="0" w:space="0" w:color="auto"/>
        <w:right w:val="none" w:sz="0" w:space="0" w:color="auto"/>
      </w:divBdr>
    </w:div>
    <w:div w:id="1922521267">
      <w:bodyDiv w:val="1"/>
      <w:marLeft w:val="0"/>
      <w:marRight w:val="0"/>
      <w:marTop w:val="0"/>
      <w:marBottom w:val="0"/>
      <w:divBdr>
        <w:top w:val="none" w:sz="0" w:space="0" w:color="auto"/>
        <w:left w:val="none" w:sz="0" w:space="0" w:color="auto"/>
        <w:bottom w:val="none" w:sz="0" w:space="0" w:color="auto"/>
        <w:right w:val="none" w:sz="0" w:space="0" w:color="auto"/>
      </w:divBdr>
      <w:divsChild>
        <w:div w:id="596405098">
          <w:marLeft w:val="0"/>
          <w:marRight w:val="0"/>
          <w:marTop w:val="0"/>
          <w:marBottom w:val="0"/>
          <w:divBdr>
            <w:top w:val="none" w:sz="0" w:space="0" w:color="auto"/>
            <w:left w:val="none" w:sz="0" w:space="0" w:color="auto"/>
            <w:bottom w:val="none" w:sz="0" w:space="0" w:color="auto"/>
            <w:right w:val="none" w:sz="0" w:space="0" w:color="auto"/>
          </w:divBdr>
          <w:divsChild>
            <w:div w:id="1951467393">
              <w:marLeft w:val="0"/>
              <w:marRight w:val="0"/>
              <w:marTop w:val="0"/>
              <w:marBottom w:val="0"/>
              <w:divBdr>
                <w:top w:val="none" w:sz="0" w:space="0" w:color="auto"/>
                <w:left w:val="none" w:sz="0" w:space="0" w:color="auto"/>
                <w:bottom w:val="none" w:sz="0" w:space="0" w:color="auto"/>
                <w:right w:val="none" w:sz="0" w:space="0" w:color="auto"/>
              </w:divBdr>
            </w:div>
            <w:div w:id="2014412488">
              <w:marLeft w:val="0"/>
              <w:marRight w:val="0"/>
              <w:marTop w:val="0"/>
              <w:marBottom w:val="0"/>
              <w:divBdr>
                <w:top w:val="none" w:sz="0" w:space="0" w:color="auto"/>
                <w:left w:val="none" w:sz="0" w:space="0" w:color="auto"/>
                <w:bottom w:val="none" w:sz="0" w:space="0" w:color="auto"/>
                <w:right w:val="none" w:sz="0" w:space="0" w:color="auto"/>
              </w:divBdr>
            </w:div>
            <w:div w:id="1829394217">
              <w:marLeft w:val="0"/>
              <w:marRight w:val="0"/>
              <w:marTop w:val="0"/>
              <w:marBottom w:val="0"/>
              <w:divBdr>
                <w:top w:val="none" w:sz="0" w:space="0" w:color="auto"/>
                <w:left w:val="none" w:sz="0" w:space="0" w:color="auto"/>
                <w:bottom w:val="none" w:sz="0" w:space="0" w:color="auto"/>
                <w:right w:val="none" w:sz="0" w:space="0" w:color="auto"/>
              </w:divBdr>
            </w:div>
            <w:div w:id="1568345252">
              <w:marLeft w:val="0"/>
              <w:marRight w:val="0"/>
              <w:marTop w:val="0"/>
              <w:marBottom w:val="0"/>
              <w:divBdr>
                <w:top w:val="none" w:sz="0" w:space="0" w:color="auto"/>
                <w:left w:val="none" w:sz="0" w:space="0" w:color="auto"/>
                <w:bottom w:val="none" w:sz="0" w:space="0" w:color="auto"/>
                <w:right w:val="none" w:sz="0" w:space="0" w:color="auto"/>
              </w:divBdr>
            </w:div>
            <w:div w:id="73207001">
              <w:marLeft w:val="0"/>
              <w:marRight w:val="0"/>
              <w:marTop w:val="0"/>
              <w:marBottom w:val="0"/>
              <w:divBdr>
                <w:top w:val="none" w:sz="0" w:space="0" w:color="auto"/>
                <w:left w:val="none" w:sz="0" w:space="0" w:color="auto"/>
                <w:bottom w:val="none" w:sz="0" w:space="0" w:color="auto"/>
                <w:right w:val="none" w:sz="0" w:space="0" w:color="auto"/>
              </w:divBdr>
            </w:div>
            <w:div w:id="1582177894">
              <w:marLeft w:val="0"/>
              <w:marRight w:val="0"/>
              <w:marTop w:val="0"/>
              <w:marBottom w:val="0"/>
              <w:divBdr>
                <w:top w:val="none" w:sz="0" w:space="0" w:color="auto"/>
                <w:left w:val="none" w:sz="0" w:space="0" w:color="auto"/>
                <w:bottom w:val="none" w:sz="0" w:space="0" w:color="auto"/>
                <w:right w:val="none" w:sz="0" w:space="0" w:color="auto"/>
              </w:divBdr>
            </w:div>
            <w:div w:id="808404597">
              <w:marLeft w:val="0"/>
              <w:marRight w:val="0"/>
              <w:marTop w:val="0"/>
              <w:marBottom w:val="0"/>
              <w:divBdr>
                <w:top w:val="none" w:sz="0" w:space="0" w:color="auto"/>
                <w:left w:val="none" w:sz="0" w:space="0" w:color="auto"/>
                <w:bottom w:val="none" w:sz="0" w:space="0" w:color="auto"/>
                <w:right w:val="none" w:sz="0" w:space="0" w:color="auto"/>
              </w:divBdr>
            </w:div>
            <w:div w:id="547574088">
              <w:marLeft w:val="0"/>
              <w:marRight w:val="0"/>
              <w:marTop w:val="0"/>
              <w:marBottom w:val="0"/>
              <w:divBdr>
                <w:top w:val="none" w:sz="0" w:space="0" w:color="auto"/>
                <w:left w:val="none" w:sz="0" w:space="0" w:color="auto"/>
                <w:bottom w:val="none" w:sz="0" w:space="0" w:color="auto"/>
                <w:right w:val="none" w:sz="0" w:space="0" w:color="auto"/>
              </w:divBdr>
            </w:div>
            <w:div w:id="1185898885">
              <w:marLeft w:val="0"/>
              <w:marRight w:val="0"/>
              <w:marTop w:val="0"/>
              <w:marBottom w:val="0"/>
              <w:divBdr>
                <w:top w:val="none" w:sz="0" w:space="0" w:color="auto"/>
                <w:left w:val="none" w:sz="0" w:space="0" w:color="auto"/>
                <w:bottom w:val="none" w:sz="0" w:space="0" w:color="auto"/>
                <w:right w:val="none" w:sz="0" w:space="0" w:color="auto"/>
              </w:divBdr>
            </w:div>
            <w:div w:id="1604680850">
              <w:marLeft w:val="0"/>
              <w:marRight w:val="0"/>
              <w:marTop w:val="0"/>
              <w:marBottom w:val="0"/>
              <w:divBdr>
                <w:top w:val="none" w:sz="0" w:space="0" w:color="auto"/>
                <w:left w:val="none" w:sz="0" w:space="0" w:color="auto"/>
                <w:bottom w:val="none" w:sz="0" w:space="0" w:color="auto"/>
                <w:right w:val="none" w:sz="0" w:space="0" w:color="auto"/>
              </w:divBdr>
            </w:div>
            <w:div w:id="490603594">
              <w:marLeft w:val="0"/>
              <w:marRight w:val="0"/>
              <w:marTop w:val="0"/>
              <w:marBottom w:val="0"/>
              <w:divBdr>
                <w:top w:val="none" w:sz="0" w:space="0" w:color="auto"/>
                <w:left w:val="none" w:sz="0" w:space="0" w:color="auto"/>
                <w:bottom w:val="none" w:sz="0" w:space="0" w:color="auto"/>
                <w:right w:val="none" w:sz="0" w:space="0" w:color="auto"/>
              </w:divBdr>
            </w:div>
            <w:div w:id="392890087">
              <w:marLeft w:val="0"/>
              <w:marRight w:val="0"/>
              <w:marTop w:val="0"/>
              <w:marBottom w:val="0"/>
              <w:divBdr>
                <w:top w:val="none" w:sz="0" w:space="0" w:color="auto"/>
                <w:left w:val="none" w:sz="0" w:space="0" w:color="auto"/>
                <w:bottom w:val="none" w:sz="0" w:space="0" w:color="auto"/>
                <w:right w:val="none" w:sz="0" w:space="0" w:color="auto"/>
              </w:divBdr>
            </w:div>
            <w:div w:id="1359040679">
              <w:marLeft w:val="0"/>
              <w:marRight w:val="0"/>
              <w:marTop w:val="0"/>
              <w:marBottom w:val="0"/>
              <w:divBdr>
                <w:top w:val="none" w:sz="0" w:space="0" w:color="auto"/>
                <w:left w:val="none" w:sz="0" w:space="0" w:color="auto"/>
                <w:bottom w:val="none" w:sz="0" w:space="0" w:color="auto"/>
                <w:right w:val="none" w:sz="0" w:space="0" w:color="auto"/>
              </w:divBdr>
            </w:div>
            <w:div w:id="1136022320">
              <w:marLeft w:val="0"/>
              <w:marRight w:val="0"/>
              <w:marTop w:val="0"/>
              <w:marBottom w:val="0"/>
              <w:divBdr>
                <w:top w:val="none" w:sz="0" w:space="0" w:color="auto"/>
                <w:left w:val="none" w:sz="0" w:space="0" w:color="auto"/>
                <w:bottom w:val="none" w:sz="0" w:space="0" w:color="auto"/>
                <w:right w:val="none" w:sz="0" w:space="0" w:color="auto"/>
              </w:divBdr>
            </w:div>
            <w:div w:id="7486657">
              <w:marLeft w:val="0"/>
              <w:marRight w:val="0"/>
              <w:marTop w:val="0"/>
              <w:marBottom w:val="0"/>
              <w:divBdr>
                <w:top w:val="none" w:sz="0" w:space="0" w:color="auto"/>
                <w:left w:val="none" w:sz="0" w:space="0" w:color="auto"/>
                <w:bottom w:val="none" w:sz="0" w:space="0" w:color="auto"/>
                <w:right w:val="none" w:sz="0" w:space="0" w:color="auto"/>
              </w:divBdr>
            </w:div>
            <w:div w:id="1111126525">
              <w:marLeft w:val="0"/>
              <w:marRight w:val="0"/>
              <w:marTop w:val="0"/>
              <w:marBottom w:val="0"/>
              <w:divBdr>
                <w:top w:val="none" w:sz="0" w:space="0" w:color="auto"/>
                <w:left w:val="none" w:sz="0" w:space="0" w:color="auto"/>
                <w:bottom w:val="none" w:sz="0" w:space="0" w:color="auto"/>
                <w:right w:val="none" w:sz="0" w:space="0" w:color="auto"/>
              </w:divBdr>
            </w:div>
            <w:div w:id="285048656">
              <w:marLeft w:val="0"/>
              <w:marRight w:val="0"/>
              <w:marTop w:val="0"/>
              <w:marBottom w:val="0"/>
              <w:divBdr>
                <w:top w:val="none" w:sz="0" w:space="0" w:color="auto"/>
                <w:left w:val="none" w:sz="0" w:space="0" w:color="auto"/>
                <w:bottom w:val="none" w:sz="0" w:space="0" w:color="auto"/>
                <w:right w:val="none" w:sz="0" w:space="0" w:color="auto"/>
              </w:divBdr>
            </w:div>
            <w:div w:id="1622691411">
              <w:marLeft w:val="0"/>
              <w:marRight w:val="0"/>
              <w:marTop w:val="0"/>
              <w:marBottom w:val="0"/>
              <w:divBdr>
                <w:top w:val="none" w:sz="0" w:space="0" w:color="auto"/>
                <w:left w:val="none" w:sz="0" w:space="0" w:color="auto"/>
                <w:bottom w:val="none" w:sz="0" w:space="0" w:color="auto"/>
                <w:right w:val="none" w:sz="0" w:space="0" w:color="auto"/>
              </w:divBdr>
            </w:div>
            <w:div w:id="1748380129">
              <w:marLeft w:val="0"/>
              <w:marRight w:val="0"/>
              <w:marTop w:val="0"/>
              <w:marBottom w:val="0"/>
              <w:divBdr>
                <w:top w:val="none" w:sz="0" w:space="0" w:color="auto"/>
                <w:left w:val="none" w:sz="0" w:space="0" w:color="auto"/>
                <w:bottom w:val="none" w:sz="0" w:space="0" w:color="auto"/>
                <w:right w:val="none" w:sz="0" w:space="0" w:color="auto"/>
              </w:divBdr>
            </w:div>
            <w:div w:id="1050616301">
              <w:marLeft w:val="0"/>
              <w:marRight w:val="0"/>
              <w:marTop w:val="0"/>
              <w:marBottom w:val="0"/>
              <w:divBdr>
                <w:top w:val="none" w:sz="0" w:space="0" w:color="auto"/>
                <w:left w:val="none" w:sz="0" w:space="0" w:color="auto"/>
                <w:bottom w:val="none" w:sz="0" w:space="0" w:color="auto"/>
                <w:right w:val="none" w:sz="0" w:space="0" w:color="auto"/>
              </w:divBdr>
            </w:div>
            <w:div w:id="274291024">
              <w:marLeft w:val="0"/>
              <w:marRight w:val="0"/>
              <w:marTop w:val="0"/>
              <w:marBottom w:val="0"/>
              <w:divBdr>
                <w:top w:val="none" w:sz="0" w:space="0" w:color="auto"/>
                <w:left w:val="none" w:sz="0" w:space="0" w:color="auto"/>
                <w:bottom w:val="none" w:sz="0" w:space="0" w:color="auto"/>
                <w:right w:val="none" w:sz="0" w:space="0" w:color="auto"/>
              </w:divBdr>
            </w:div>
            <w:div w:id="2083522548">
              <w:marLeft w:val="0"/>
              <w:marRight w:val="0"/>
              <w:marTop w:val="0"/>
              <w:marBottom w:val="0"/>
              <w:divBdr>
                <w:top w:val="none" w:sz="0" w:space="0" w:color="auto"/>
                <w:left w:val="none" w:sz="0" w:space="0" w:color="auto"/>
                <w:bottom w:val="none" w:sz="0" w:space="0" w:color="auto"/>
                <w:right w:val="none" w:sz="0" w:space="0" w:color="auto"/>
              </w:divBdr>
            </w:div>
            <w:div w:id="426197127">
              <w:marLeft w:val="0"/>
              <w:marRight w:val="0"/>
              <w:marTop w:val="0"/>
              <w:marBottom w:val="0"/>
              <w:divBdr>
                <w:top w:val="none" w:sz="0" w:space="0" w:color="auto"/>
                <w:left w:val="none" w:sz="0" w:space="0" w:color="auto"/>
                <w:bottom w:val="none" w:sz="0" w:space="0" w:color="auto"/>
                <w:right w:val="none" w:sz="0" w:space="0" w:color="auto"/>
              </w:divBdr>
            </w:div>
            <w:div w:id="137964300">
              <w:marLeft w:val="0"/>
              <w:marRight w:val="0"/>
              <w:marTop w:val="0"/>
              <w:marBottom w:val="0"/>
              <w:divBdr>
                <w:top w:val="none" w:sz="0" w:space="0" w:color="auto"/>
                <w:left w:val="none" w:sz="0" w:space="0" w:color="auto"/>
                <w:bottom w:val="none" w:sz="0" w:space="0" w:color="auto"/>
                <w:right w:val="none" w:sz="0" w:space="0" w:color="auto"/>
              </w:divBdr>
            </w:div>
            <w:div w:id="142622762">
              <w:marLeft w:val="0"/>
              <w:marRight w:val="0"/>
              <w:marTop w:val="0"/>
              <w:marBottom w:val="0"/>
              <w:divBdr>
                <w:top w:val="none" w:sz="0" w:space="0" w:color="auto"/>
                <w:left w:val="none" w:sz="0" w:space="0" w:color="auto"/>
                <w:bottom w:val="none" w:sz="0" w:space="0" w:color="auto"/>
                <w:right w:val="none" w:sz="0" w:space="0" w:color="auto"/>
              </w:divBdr>
            </w:div>
            <w:div w:id="673532314">
              <w:marLeft w:val="0"/>
              <w:marRight w:val="0"/>
              <w:marTop w:val="0"/>
              <w:marBottom w:val="0"/>
              <w:divBdr>
                <w:top w:val="none" w:sz="0" w:space="0" w:color="auto"/>
                <w:left w:val="none" w:sz="0" w:space="0" w:color="auto"/>
                <w:bottom w:val="none" w:sz="0" w:space="0" w:color="auto"/>
                <w:right w:val="none" w:sz="0" w:space="0" w:color="auto"/>
              </w:divBdr>
            </w:div>
            <w:div w:id="1146050917">
              <w:marLeft w:val="0"/>
              <w:marRight w:val="0"/>
              <w:marTop w:val="0"/>
              <w:marBottom w:val="0"/>
              <w:divBdr>
                <w:top w:val="none" w:sz="0" w:space="0" w:color="auto"/>
                <w:left w:val="none" w:sz="0" w:space="0" w:color="auto"/>
                <w:bottom w:val="none" w:sz="0" w:space="0" w:color="auto"/>
                <w:right w:val="none" w:sz="0" w:space="0" w:color="auto"/>
              </w:divBdr>
            </w:div>
            <w:div w:id="657346201">
              <w:marLeft w:val="0"/>
              <w:marRight w:val="0"/>
              <w:marTop w:val="0"/>
              <w:marBottom w:val="0"/>
              <w:divBdr>
                <w:top w:val="none" w:sz="0" w:space="0" w:color="auto"/>
                <w:left w:val="none" w:sz="0" w:space="0" w:color="auto"/>
                <w:bottom w:val="none" w:sz="0" w:space="0" w:color="auto"/>
                <w:right w:val="none" w:sz="0" w:space="0" w:color="auto"/>
              </w:divBdr>
            </w:div>
            <w:div w:id="1808427571">
              <w:marLeft w:val="0"/>
              <w:marRight w:val="0"/>
              <w:marTop w:val="0"/>
              <w:marBottom w:val="0"/>
              <w:divBdr>
                <w:top w:val="none" w:sz="0" w:space="0" w:color="auto"/>
                <w:left w:val="none" w:sz="0" w:space="0" w:color="auto"/>
                <w:bottom w:val="none" w:sz="0" w:space="0" w:color="auto"/>
                <w:right w:val="none" w:sz="0" w:space="0" w:color="auto"/>
              </w:divBdr>
            </w:div>
            <w:div w:id="1123697816">
              <w:marLeft w:val="0"/>
              <w:marRight w:val="0"/>
              <w:marTop w:val="0"/>
              <w:marBottom w:val="0"/>
              <w:divBdr>
                <w:top w:val="none" w:sz="0" w:space="0" w:color="auto"/>
                <w:left w:val="none" w:sz="0" w:space="0" w:color="auto"/>
                <w:bottom w:val="none" w:sz="0" w:space="0" w:color="auto"/>
                <w:right w:val="none" w:sz="0" w:space="0" w:color="auto"/>
              </w:divBdr>
            </w:div>
            <w:div w:id="473064356">
              <w:marLeft w:val="0"/>
              <w:marRight w:val="0"/>
              <w:marTop w:val="0"/>
              <w:marBottom w:val="0"/>
              <w:divBdr>
                <w:top w:val="none" w:sz="0" w:space="0" w:color="auto"/>
                <w:left w:val="none" w:sz="0" w:space="0" w:color="auto"/>
                <w:bottom w:val="none" w:sz="0" w:space="0" w:color="auto"/>
                <w:right w:val="none" w:sz="0" w:space="0" w:color="auto"/>
              </w:divBdr>
            </w:div>
            <w:div w:id="1055395455">
              <w:marLeft w:val="0"/>
              <w:marRight w:val="0"/>
              <w:marTop w:val="0"/>
              <w:marBottom w:val="0"/>
              <w:divBdr>
                <w:top w:val="none" w:sz="0" w:space="0" w:color="auto"/>
                <w:left w:val="none" w:sz="0" w:space="0" w:color="auto"/>
                <w:bottom w:val="none" w:sz="0" w:space="0" w:color="auto"/>
                <w:right w:val="none" w:sz="0" w:space="0" w:color="auto"/>
              </w:divBdr>
            </w:div>
            <w:div w:id="538081848">
              <w:marLeft w:val="0"/>
              <w:marRight w:val="0"/>
              <w:marTop w:val="0"/>
              <w:marBottom w:val="0"/>
              <w:divBdr>
                <w:top w:val="none" w:sz="0" w:space="0" w:color="auto"/>
                <w:left w:val="none" w:sz="0" w:space="0" w:color="auto"/>
                <w:bottom w:val="none" w:sz="0" w:space="0" w:color="auto"/>
                <w:right w:val="none" w:sz="0" w:space="0" w:color="auto"/>
              </w:divBdr>
            </w:div>
            <w:div w:id="1651597473">
              <w:marLeft w:val="0"/>
              <w:marRight w:val="0"/>
              <w:marTop w:val="0"/>
              <w:marBottom w:val="0"/>
              <w:divBdr>
                <w:top w:val="none" w:sz="0" w:space="0" w:color="auto"/>
                <w:left w:val="none" w:sz="0" w:space="0" w:color="auto"/>
                <w:bottom w:val="none" w:sz="0" w:space="0" w:color="auto"/>
                <w:right w:val="none" w:sz="0" w:space="0" w:color="auto"/>
              </w:divBdr>
            </w:div>
            <w:div w:id="878008007">
              <w:marLeft w:val="0"/>
              <w:marRight w:val="0"/>
              <w:marTop w:val="0"/>
              <w:marBottom w:val="0"/>
              <w:divBdr>
                <w:top w:val="none" w:sz="0" w:space="0" w:color="auto"/>
                <w:left w:val="none" w:sz="0" w:space="0" w:color="auto"/>
                <w:bottom w:val="none" w:sz="0" w:space="0" w:color="auto"/>
                <w:right w:val="none" w:sz="0" w:space="0" w:color="auto"/>
              </w:divBdr>
            </w:div>
            <w:div w:id="1137529025">
              <w:marLeft w:val="0"/>
              <w:marRight w:val="0"/>
              <w:marTop w:val="0"/>
              <w:marBottom w:val="0"/>
              <w:divBdr>
                <w:top w:val="none" w:sz="0" w:space="0" w:color="auto"/>
                <w:left w:val="none" w:sz="0" w:space="0" w:color="auto"/>
                <w:bottom w:val="none" w:sz="0" w:space="0" w:color="auto"/>
                <w:right w:val="none" w:sz="0" w:space="0" w:color="auto"/>
              </w:divBdr>
            </w:div>
            <w:div w:id="588852807">
              <w:marLeft w:val="0"/>
              <w:marRight w:val="0"/>
              <w:marTop w:val="0"/>
              <w:marBottom w:val="0"/>
              <w:divBdr>
                <w:top w:val="none" w:sz="0" w:space="0" w:color="auto"/>
                <w:left w:val="none" w:sz="0" w:space="0" w:color="auto"/>
                <w:bottom w:val="none" w:sz="0" w:space="0" w:color="auto"/>
                <w:right w:val="none" w:sz="0" w:space="0" w:color="auto"/>
              </w:divBdr>
            </w:div>
            <w:div w:id="1967276281">
              <w:marLeft w:val="0"/>
              <w:marRight w:val="0"/>
              <w:marTop w:val="0"/>
              <w:marBottom w:val="0"/>
              <w:divBdr>
                <w:top w:val="none" w:sz="0" w:space="0" w:color="auto"/>
                <w:left w:val="none" w:sz="0" w:space="0" w:color="auto"/>
                <w:bottom w:val="none" w:sz="0" w:space="0" w:color="auto"/>
                <w:right w:val="none" w:sz="0" w:space="0" w:color="auto"/>
              </w:divBdr>
            </w:div>
            <w:div w:id="800996146">
              <w:marLeft w:val="0"/>
              <w:marRight w:val="0"/>
              <w:marTop w:val="0"/>
              <w:marBottom w:val="0"/>
              <w:divBdr>
                <w:top w:val="none" w:sz="0" w:space="0" w:color="auto"/>
                <w:left w:val="none" w:sz="0" w:space="0" w:color="auto"/>
                <w:bottom w:val="none" w:sz="0" w:space="0" w:color="auto"/>
                <w:right w:val="none" w:sz="0" w:space="0" w:color="auto"/>
              </w:divBdr>
            </w:div>
            <w:div w:id="2110655808">
              <w:marLeft w:val="0"/>
              <w:marRight w:val="0"/>
              <w:marTop w:val="0"/>
              <w:marBottom w:val="0"/>
              <w:divBdr>
                <w:top w:val="none" w:sz="0" w:space="0" w:color="auto"/>
                <w:left w:val="none" w:sz="0" w:space="0" w:color="auto"/>
                <w:bottom w:val="none" w:sz="0" w:space="0" w:color="auto"/>
                <w:right w:val="none" w:sz="0" w:space="0" w:color="auto"/>
              </w:divBdr>
            </w:div>
            <w:div w:id="1307510531">
              <w:marLeft w:val="0"/>
              <w:marRight w:val="0"/>
              <w:marTop w:val="0"/>
              <w:marBottom w:val="0"/>
              <w:divBdr>
                <w:top w:val="none" w:sz="0" w:space="0" w:color="auto"/>
                <w:left w:val="none" w:sz="0" w:space="0" w:color="auto"/>
                <w:bottom w:val="none" w:sz="0" w:space="0" w:color="auto"/>
                <w:right w:val="none" w:sz="0" w:space="0" w:color="auto"/>
              </w:divBdr>
            </w:div>
            <w:div w:id="170686726">
              <w:marLeft w:val="0"/>
              <w:marRight w:val="0"/>
              <w:marTop w:val="0"/>
              <w:marBottom w:val="0"/>
              <w:divBdr>
                <w:top w:val="none" w:sz="0" w:space="0" w:color="auto"/>
                <w:left w:val="none" w:sz="0" w:space="0" w:color="auto"/>
                <w:bottom w:val="none" w:sz="0" w:space="0" w:color="auto"/>
                <w:right w:val="none" w:sz="0" w:space="0" w:color="auto"/>
              </w:divBdr>
            </w:div>
            <w:div w:id="1977125">
              <w:marLeft w:val="0"/>
              <w:marRight w:val="0"/>
              <w:marTop w:val="0"/>
              <w:marBottom w:val="0"/>
              <w:divBdr>
                <w:top w:val="none" w:sz="0" w:space="0" w:color="auto"/>
                <w:left w:val="none" w:sz="0" w:space="0" w:color="auto"/>
                <w:bottom w:val="none" w:sz="0" w:space="0" w:color="auto"/>
                <w:right w:val="none" w:sz="0" w:space="0" w:color="auto"/>
              </w:divBdr>
            </w:div>
            <w:div w:id="744642157">
              <w:marLeft w:val="0"/>
              <w:marRight w:val="0"/>
              <w:marTop w:val="0"/>
              <w:marBottom w:val="0"/>
              <w:divBdr>
                <w:top w:val="none" w:sz="0" w:space="0" w:color="auto"/>
                <w:left w:val="none" w:sz="0" w:space="0" w:color="auto"/>
                <w:bottom w:val="none" w:sz="0" w:space="0" w:color="auto"/>
                <w:right w:val="none" w:sz="0" w:space="0" w:color="auto"/>
              </w:divBdr>
            </w:div>
            <w:div w:id="642541143">
              <w:marLeft w:val="0"/>
              <w:marRight w:val="0"/>
              <w:marTop w:val="0"/>
              <w:marBottom w:val="0"/>
              <w:divBdr>
                <w:top w:val="none" w:sz="0" w:space="0" w:color="auto"/>
                <w:left w:val="none" w:sz="0" w:space="0" w:color="auto"/>
                <w:bottom w:val="none" w:sz="0" w:space="0" w:color="auto"/>
                <w:right w:val="none" w:sz="0" w:space="0" w:color="auto"/>
              </w:divBdr>
            </w:div>
            <w:div w:id="1178349234">
              <w:marLeft w:val="0"/>
              <w:marRight w:val="0"/>
              <w:marTop w:val="0"/>
              <w:marBottom w:val="0"/>
              <w:divBdr>
                <w:top w:val="none" w:sz="0" w:space="0" w:color="auto"/>
                <w:left w:val="none" w:sz="0" w:space="0" w:color="auto"/>
                <w:bottom w:val="none" w:sz="0" w:space="0" w:color="auto"/>
                <w:right w:val="none" w:sz="0" w:space="0" w:color="auto"/>
              </w:divBdr>
            </w:div>
            <w:div w:id="1952400546">
              <w:marLeft w:val="0"/>
              <w:marRight w:val="0"/>
              <w:marTop w:val="0"/>
              <w:marBottom w:val="0"/>
              <w:divBdr>
                <w:top w:val="none" w:sz="0" w:space="0" w:color="auto"/>
                <w:left w:val="none" w:sz="0" w:space="0" w:color="auto"/>
                <w:bottom w:val="none" w:sz="0" w:space="0" w:color="auto"/>
                <w:right w:val="none" w:sz="0" w:space="0" w:color="auto"/>
              </w:divBdr>
            </w:div>
            <w:div w:id="548348188">
              <w:marLeft w:val="0"/>
              <w:marRight w:val="0"/>
              <w:marTop w:val="0"/>
              <w:marBottom w:val="0"/>
              <w:divBdr>
                <w:top w:val="none" w:sz="0" w:space="0" w:color="auto"/>
                <w:left w:val="none" w:sz="0" w:space="0" w:color="auto"/>
                <w:bottom w:val="none" w:sz="0" w:space="0" w:color="auto"/>
                <w:right w:val="none" w:sz="0" w:space="0" w:color="auto"/>
              </w:divBdr>
            </w:div>
            <w:div w:id="1157958652">
              <w:marLeft w:val="0"/>
              <w:marRight w:val="0"/>
              <w:marTop w:val="0"/>
              <w:marBottom w:val="0"/>
              <w:divBdr>
                <w:top w:val="none" w:sz="0" w:space="0" w:color="auto"/>
                <w:left w:val="none" w:sz="0" w:space="0" w:color="auto"/>
                <w:bottom w:val="none" w:sz="0" w:space="0" w:color="auto"/>
                <w:right w:val="none" w:sz="0" w:space="0" w:color="auto"/>
              </w:divBdr>
            </w:div>
            <w:div w:id="1534030049">
              <w:marLeft w:val="0"/>
              <w:marRight w:val="0"/>
              <w:marTop w:val="0"/>
              <w:marBottom w:val="0"/>
              <w:divBdr>
                <w:top w:val="none" w:sz="0" w:space="0" w:color="auto"/>
                <w:left w:val="none" w:sz="0" w:space="0" w:color="auto"/>
                <w:bottom w:val="none" w:sz="0" w:space="0" w:color="auto"/>
                <w:right w:val="none" w:sz="0" w:space="0" w:color="auto"/>
              </w:divBdr>
            </w:div>
            <w:div w:id="479158578">
              <w:marLeft w:val="0"/>
              <w:marRight w:val="0"/>
              <w:marTop w:val="0"/>
              <w:marBottom w:val="0"/>
              <w:divBdr>
                <w:top w:val="none" w:sz="0" w:space="0" w:color="auto"/>
                <w:left w:val="none" w:sz="0" w:space="0" w:color="auto"/>
                <w:bottom w:val="none" w:sz="0" w:space="0" w:color="auto"/>
                <w:right w:val="none" w:sz="0" w:space="0" w:color="auto"/>
              </w:divBdr>
            </w:div>
            <w:div w:id="1757633006">
              <w:marLeft w:val="0"/>
              <w:marRight w:val="0"/>
              <w:marTop w:val="0"/>
              <w:marBottom w:val="0"/>
              <w:divBdr>
                <w:top w:val="none" w:sz="0" w:space="0" w:color="auto"/>
                <w:left w:val="none" w:sz="0" w:space="0" w:color="auto"/>
                <w:bottom w:val="none" w:sz="0" w:space="0" w:color="auto"/>
                <w:right w:val="none" w:sz="0" w:space="0" w:color="auto"/>
              </w:divBdr>
            </w:div>
            <w:div w:id="554777017">
              <w:marLeft w:val="0"/>
              <w:marRight w:val="0"/>
              <w:marTop w:val="0"/>
              <w:marBottom w:val="0"/>
              <w:divBdr>
                <w:top w:val="none" w:sz="0" w:space="0" w:color="auto"/>
                <w:left w:val="none" w:sz="0" w:space="0" w:color="auto"/>
                <w:bottom w:val="none" w:sz="0" w:space="0" w:color="auto"/>
                <w:right w:val="none" w:sz="0" w:space="0" w:color="auto"/>
              </w:divBdr>
            </w:div>
            <w:div w:id="2013529477">
              <w:marLeft w:val="0"/>
              <w:marRight w:val="0"/>
              <w:marTop w:val="0"/>
              <w:marBottom w:val="0"/>
              <w:divBdr>
                <w:top w:val="none" w:sz="0" w:space="0" w:color="auto"/>
                <w:left w:val="none" w:sz="0" w:space="0" w:color="auto"/>
                <w:bottom w:val="none" w:sz="0" w:space="0" w:color="auto"/>
                <w:right w:val="none" w:sz="0" w:space="0" w:color="auto"/>
              </w:divBdr>
            </w:div>
            <w:div w:id="1172450547">
              <w:marLeft w:val="0"/>
              <w:marRight w:val="0"/>
              <w:marTop w:val="0"/>
              <w:marBottom w:val="0"/>
              <w:divBdr>
                <w:top w:val="none" w:sz="0" w:space="0" w:color="auto"/>
                <w:left w:val="none" w:sz="0" w:space="0" w:color="auto"/>
                <w:bottom w:val="none" w:sz="0" w:space="0" w:color="auto"/>
                <w:right w:val="none" w:sz="0" w:space="0" w:color="auto"/>
              </w:divBdr>
            </w:div>
            <w:div w:id="1955282825">
              <w:marLeft w:val="0"/>
              <w:marRight w:val="0"/>
              <w:marTop w:val="0"/>
              <w:marBottom w:val="0"/>
              <w:divBdr>
                <w:top w:val="none" w:sz="0" w:space="0" w:color="auto"/>
                <w:left w:val="none" w:sz="0" w:space="0" w:color="auto"/>
                <w:bottom w:val="none" w:sz="0" w:space="0" w:color="auto"/>
                <w:right w:val="none" w:sz="0" w:space="0" w:color="auto"/>
              </w:divBdr>
            </w:div>
            <w:div w:id="140393794">
              <w:marLeft w:val="0"/>
              <w:marRight w:val="0"/>
              <w:marTop w:val="0"/>
              <w:marBottom w:val="0"/>
              <w:divBdr>
                <w:top w:val="none" w:sz="0" w:space="0" w:color="auto"/>
                <w:left w:val="none" w:sz="0" w:space="0" w:color="auto"/>
                <w:bottom w:val="none" w:sz="0" w:space="0" w:color="auto"/>
                <w:right w:val="none" w:sz="0" w:space="0" w:color="auto"/>
              </w:divBdr>
            </w:div>
            <w:div w:id="440884898">
              <w:marLeft w:val="0"/>
              <w:marRight w:val="0"/>
              <w:marTop w:val="0"/>
              <w:marBottom w:val="0"/>
              <w:divBdr>
                <w:top w:val="none" w:sz="0" w:space="0" w:color="auto"/>
                <w:left w:val="none" w:sz="0" w:space="0" w:color="auto"/>
                <w:bottom w:val="none" w:sz="0" w:space="0" w:color="auto"/>
                <w:right w:val="none" w:sz="0" w:space="0" w:color="auto"/>
              </w:divBdr>
            </w:div>
            <w:div w:id="7947488">
              <w:marLeft w:val="0"/>
              <w:marRight w:val="0"/>
              <w:marTop w:val="0"/>
              <w:marBottom w:val="0"/>
              <w:divBdr>
                <w:top w:val="none" w:sz="0" w:space="0" w:color="auto"/>
                <w:left w:val="none" w:sz="0" w:space="0" w:color="auto"/>
                <w:bottom w:val="none" w:sz="0" w:space="0" w:color="auto"/>
                <w:right w:val="none" w:sz="0" w:space="0" w:color="auto"/>
              </w:divBdr>
            </w:div>
            <w:div w:id="1361590095">
              <w:marLeft w:val="0"/>
              <w:marRight w:val="0"/>
              <w:marTop w:val="0"/>
              <w:marBottom w:val="0"/>
              <w:divBdr>
                <w:top w:val="none" w:sz="0" w:space="0" w:color="auto"/>
                <w:left w:val="none" w:sz="0" w:space="0" w:color="auto"/>
                <w:bottom w:val="none" w:sz="0" w:space="0" w:color="auto"/>
                <w:right w:val="none" w:sz="0" w:space="0" w:color="auto"/>
              </w:divBdr>
            </w:div>
            <w:div w:id="1587106422">
              <w:marLeft w:val="0"/>
              <w:marRight w:val="0"/>
              <w:marTop w:val="0"/>
              <w:marBottom w:val="0"/>
              <w:divBdr>
                <w:top w:val="none" w:sz="0" w:space="0" w:color="auto"/>
                <w:left w:val="none" w:sz="0" w:space="0" w:color="auto"/>
                <w:bottom w:val="none" w:sz="0" w:space="0" w:color="auto"/>
                <w:right w:val="none" w:sz="0" w:space="0" w:color="auto"/>
              </w:divBdr>
            </w:div>
            <w:div w:id="113409312">
              <w:marLeft w:val="0"/>
              <w:marRight w:val="0"/>
              <w:marTop w:val="0"/>
              <w:marBottom w:val="0"/>
              <w:divBdr>
                <w:top w:val="none" w:sz="0" w:space="0" w:color="auto"/>
                <w:left w:val="none" w:sz="0" w:space="0" w:color="auto"/>
                <w:bottom w:val="none" w:sz="0" w:space="0" w:color="auto"/>
                <w:right w:val="none" w:sz="0" w:space="0" w:color="auto"/>
              </w:divBdr>
            </w:div>
            <w:div w:id="1403914969">
              <w:marLeft w:val="0"/>
              <w:marRight w:val="0"/>
              <w:marTop w:val="0"/>
              <w:marBottom w:val="0"/>
              <w:divBdr>
                <w:top w:val="none" w:sz="0" w:space="0" w:color="auto"/>
                <w:left w:val="none" w:sz="0" w:space="0" w:color="auto"/>
                <w:bottom w:val="none" w:sz="0" w:space="0" w:color="auto"/>
                <w:right w:val="none" w:sz="0" w:space="0" w:color="auto"/>
              </w:divBdr>
            </w:div>
            <w:div w:id="1061438199">
              <w:marLeft w:val="0"/>
              <w:marRight w:val="0"/>
              <w:marTop w:val="0"/>
              <w:marBottom w:val="0"/>
              <w:divBdr>
                <w:top w:val="none" w:sz="0" w:space="0" w:color="auto"/>
                <w:left w:val="none" w:sz="0" w:space="0" w:color="auto"/>
                <w:bottom w:val="none" w:sz="0" w:space="0" w:color="auto"/>
                <w:right w:val="none" w:sz="0" w:space="0" w:color="auto"/>
              </w:divBdr>
            </w:div>
            <w:div w:id="251935431">
              <w:marLeft w:val="0"/>
              <w:marRight w:val="0"/>
              <w:marTop w:val="0"/>
              <w:marBottom w:val="0"/>
              <w:divBdr>
                <w:top w:val="none" w:sz="0" w:space="0" w:color="auto"/>
                <w:left w:val="none" w:sz="0" w:space="0" w:color="auto"/>
                <w:bottom w:val="none" w:sz="0" w:space="0" w:color="auto"/>
                <w:right w:val="none" w:sz="0" w:space="0" w:color="auto"/>
              </w:divBdr>
            </w:div>
            <w:div w:id="59140062">
              <w:marLeft w:val="0"/>
              <w:marRight w:val="0"/>
              <w:marTop w:val="0"/>
              <w:marBottom w:val="0"/>
              <w:divBdr>
                <w:top w:val="none" w:sz="0" w:space="0" w:color="auto"/>
                <w:left w:val="none" w:sz="0" w:space="0" w:color="auto"/>
                <w:bottom w:val="none" w:sz="0" w:space="0" w:color="auto"/>
                <w:right w:val="none" w:sz="0" w:space="0" w:color="auto"/>
              </w:divBdr>
            </w:div>
            <w:div w:id="1531188291">
              <w:marLeft w:val="0"/>
              <w:marRight w:val="0"/>
              <w:marTop w:val="0"/>
              <w:marBottom w:val="0"/>
              <w:divBdr>
                <w:top w:val="none" w:sz="0" w:space="0" w:color="auto"/>
                <w:left w:val="none" w:sz="0" w:space="0" w:color="auto"/>
                <w:bottom w:val="none" w:sz="0" w:space="0" w:color="auto"/>
                <w:right w:val="none" w:sz="0" w:space="0" w:color="auto"/>
              </w:divBdr>
            </w:div>
            <w:div w:id="1738747957">
              <w:marLeft w:val="0"/>
              <w:marRight w:val="0"/>
              <w:marTop w:val="0"/>
              <w:marBottom w:val="0"/>
              <w:divBdr>
                <w:top w:val="none" w:sz="0" w:space="0" w:color="auto"/>
                <w:left w:val="none" w:sz="0" w:space="0" w:color="auto"/>
                <w:bottom w:val="none" w:sz="0" w:space="0" w:color="auto"/>
                <w:right w:val="none" w:sz="0" w:space="0" w:color="auto"/>
              </w:divBdr>
            </w:div>
            <w:div w:id="1743093422">
              <w:marLeft w:val="0"/>
              <w:marRight w:val="0"/>
              <w:marTop w:val="0"/>
              <w:marBottom w:val="0"/>
              <w:divBdr>
                <w:top w:val="none" w:sz="0" w:space="0" w:color="auto"/>
                <w:left w:val="none" w:sz="0" w:space="0" w:color="auto"/>
                <w:bottom w:val="none" w:sz="0" w:space="0" w:color="auto"/>
                <w:right w:val="none" w:sz="0" w:space="0" w:color="auto"/>
              </w:divBdr>
            </w:div>
            <w:div w:id="149950137">
              <w:marLeft w:val="0"/>
              <w:marRight w:val="0"/>
              <w:marTop w:val="0"/>
              <w:marBottom w:val="0"/>
              <w:divBdr>
                <w:top w:val="none" w:sz="0" w:space="0" w:color="auto"/>
                <w:left w:val="none" w:sz="0" w:space="0" w:color="auto"/>
                <w:bottom w:val="none" w:sz="0" w:space="0" w:color="auto"/>
                <w:right w:val="none" w:sz="0" w:space="0" w:color="auto"/>
              </w:divBdr>
            </w:div>
            <w:div w:id="1218739510">
              <w:marLeft w:val="0"/>
              <w:marRight w:val="0"/>
              <w:marTop w:val="0"/>
              <w:marBottom w:val="0"/>
              <w:divBdr>
                <w:top w:val="none" w:sz="0" w:space="0" w:color="auto"/>
                <w:left w:val="none" w:sz="0" w:space="0" w:color="auto"/>
                <w:bottom w:val="none" w:sz="0" w:space="0" w:color="auto"/>
                <w:right w:val="none" w:sz="0" w:space="0" w:color="auto"/>
              </w:divBdr>
            </w:div>
            <w:div w:id="732970963">
              <w:marLeft w:val="0"/>
              <w:marRight w:val="0"/>
              <w:marTop w:val="0"/>
              <w:marBottom w:val="0"/>
              <w:divBdr>
                <w:top w:val="none" w:sz="0" w:space="0" w:color="auto"/>
                <w:left w:val="none" w:sz="0" w:space="0" w:color="auto"/>
                <w:bottom w:val="none" w:sz="0" w:space="0" w:color="auto"/>
                <w:right w:val="none" w:sz="0" w:space="0" w:color="auto"/>
              </w:divBdr>
            </w:div>
            <w:div w:id="467868409">
              <w:marLeft w:val="0"/>
              <w:marRight w:val="0"/>
              <w:marTop w:val="0"/>
              <w:marBottom w:val="0"/>
              <w:divBdr>
                <w:top w:val="none" w:sz="0" w:space="0" w:color="auto"/>
                <w:left w:val="none" w:sz="0" w:space="0" w:color="auto"/>
                <w:bottom w:val="none" w:sz="0" w:space="0" w:color="auto"/>
                <w:right w:val="none" w:sz="0" w:space="0" w:color="auto"/>
              </w:divBdr>
            </w:div>
            <w:div w:id="1228151265">
              <w:marLeft w:val="0"/>
              <w:marRight w:val="0"/>
              <w:marTop w:val="0"/>
              <w:marBottom w:val="0"/>
              <w:divBdr>
                <w:top w:val="none" w:sz="0" w:space="0" w:color="auto"/>
                <w:left w:val="none" w:sz="0" w:space="0" w:color="auto"/>
                <w:bottom w:val="none" w:sz="0" w:space="0" w:color="auto"/>
                <w:right w:val="none" w:sz="0" w:space="0" w:color="auto"/>
              </w:divBdr>
            </w:div>
            <w:div w:id="1805460194">
              <w:marLeft w:val="0"/>
              <w:marRight w:val="0"/>
              <w:marTop w:val="0"/>
              <w:marBottom w:val="0"/>
              <w:divBdr>
                <w:top w:val="none" w:sz="0" w:space="0" w:color="auto"/>
                <w:left w:val="none" w:sz="0" w:space="0" w:color="auto"/>
                <w:bottom w:val="none" w:sz="0" w:space="0" w:color="auto"/>
                <w:right w:val="none" w:sz="0" w:space="0" w:color="auto"/>
              </w:divBdr>
            </w:div>
            <w:div w:id="1374382564">
              <w:marLeft w:val="0"/>
              <w:marRight w:val="0"/>
              <w:marTop w:val="0"/>
              <w:marBottom w:val="0"/>
              <w:divBdr>
                <w:top w:val="none" w:sz="0" w:space="0" w:color="auto"/>
                <w:left w:val="none" w:sz="0" w:space="0" w:color="auto"/>
                <w:bottom w:val="none" w:sz="0" w:space="0" w:color="auto"/>
                <w:right w:val="none" w:sz="0" w:space="0" w:color="auto"/>
              </w:divBdr>
            </w:div>
            <w:div w:id="2029023384">
              <w:marLeft w:val="0"/>
              <w:marRight w:val="0"/>
              <w:marTop w:val="0"/>
              <w:marBottom w:val="0"/>
              <w:divBdr>
                <w:top w:val="none" w:sz="0" w:space="0" w:color="auto"/>
                <w:left w:val="none" w:sz="0" w:space="0" w:color="auto"/>
                <w:bottom w:val="none" w:sz="0" w:space="0" w:color="auto"/>
                <w:right w:val="none" w:sz="0" w:space="0" w:color="auto"/>
              </w:divBdr>
            </w:div>
            <w:div w:id="686374978">
              <w:marLeft w:val="0"/>
              <w:marRight w:val="0"/>
              <w:marTop w:val="0"/>
              <w:marBottom w:val="0"/>
              <w:divBdr>
                <w:top w:val="none" w:sz="0" w:space="0" w:color="auto"/>
                <w:left w:val="none" w:sz="0" w:space="0" w:color="auto"/>
                <w:bottom w:val="none" w:sz="0" w:space="0" w:color="auto"/>
                <w:right w:val="none" w:sz="0" w:space="0" w:color="auto"/>
              </w:divBdr>
            </w:div>
            <w:div w:id="1037706310">
              <w:marLeft w:val="0"/>
              <w:marRight w:val="0"/>
              <w:marTop w:val="0"/>
              <w:marBottom w:val="0"/>
              <w:divBdr>
                <w:top w:val="none" w:sz="0" w:space="0" w:color="auto"/>
                <w:left w:val="none" w:sz="0" w:space="0" w:color="auto"/>
                <w:bottom w:val="none" w:sz="0" w:space="0" w:color="auto"/>
                <w:right w:val="none" w:sz="0" w:space="0" w:color="auto"/>
              </w:divBdr>
            </w:div>
            <w:div w:id="345139315">
              <w:marLeft w:val="0"/>
              <w:marRight w:val="0"/>
              <w:marTop w:val="0"/>
              <w:marBottom w:val="0"/>
              <w:divBdr>
                <w:top w:val="none" w:sz="0" w:space="0" w:color="auto"/>
                <w:left w:val="none" w:sz="0" w:space="0" w:color="auto"/>
                <w:bottom w:val="none" w:sz="0" w:space="0" w:color="auto"/>
                <w:right w:val="none" w:sz="0" w:space="0" w:color="auto"/>
              </w:divBdr>
            </w:div>
            <w:div w:id="510342642">
              <w:marLeft w:val="0"/>
              <w:marRight w:val="0"/>
              <w:marTop w:val="0"/>
              <w:marBottom w:val="0"/>
              <w:divBdr>
                <w:top w:val="none" w:sz="0" w:space="0" w:color="auto"/>
                <w:left w:val="none" w:sz="0" w:space="0" w:color="auto"/>
                <w:bottom w:val="none" w:sz="0" w:space="0" w:color="auto"/>
                <w:right w:val="none" w:sz="0" w:space="0" w:color="auto"/>
              </w:divBdr>
            </w:div>
            <w:div w:id="527721326">
              <w:marLeft w:val="0"/>
              <w:marRight w:val="0"/>
              <w:marTop w:val="0"/>
              <w:marBottom w:val="0"/>
              <w:divBdr>
                <w:top w:val="none" w:sz="0" w:space="0" w:color="auto"/>
                <w:left w:val="none" w:sz="0" w:space="0" w:color="auto"/>
                <w:bottom w:val="none" w:sz="0" w:space="0" w:color="auto"/>
                <w:right w:val="none" w:sz="0" w:space="0" w:color="auto"/>
              </w:divBdr>
            </w:div>
            <w:div w:id="240139594">
              <w:marLeft w:val="0"/>
              <w:marRight w:val="0"/>
              <w:marTop w:val="0"/>
              <w:marBottom w:val="0"/>
              <w:divBdr>
                <w:top w:val="none" w:sz="0" w:space="0" w:color="auto"/>
                <w:left w:val="none" w:sz="0" w:space="0" w:color="auto"/>
                <w:bottom w:val="none" w:sz="0" w:space="0" w:color="auto"/>
                <w:right w:val="none" w:sz="0" w:space="0" w:color="auto"/>
              </w:divBdr>
            </w:div>
            <w:div w:id="1302542752">
              <w:marLeft w:val="0"/>
              <w:marRight w:val="0"/>
              <w:marTop w:val="0"/>
              <w:marBottom w:val="0"/>
              <w:divBdr>
                <w:top w:val="none" w:sz="0" w:space="0" w:color="auto"/>
                <w:left w:val="none" w:sz="0" w:space="0" w:color="auto"/>
                <w:bottom w:val="none" w:sz="0" w:space="0" w:color="auto"/>
                <w:right w:val="none" w:sz="0" w:space="0" w:color="auto"/>
              </w:divBdr>
            </w:div>
            <w:div w:id="1077286201">
              <w:marLeft w:val="0"/>
              <w:marRight w:val="0"/>
              <w:marTop w:val="0"/>
              <w:marBottom w:val="0"/>
              <w:divBdr>
                <w:top w:val="none" w:sz="0" w:space="0" w:color="auto"/>
                <w:left w:val="none" w:sz="0" w:space="0" w:color="auto"/>
                <w:bottom w:val="none" w:sz="0" w:space="0" w:color="auto"/>
                <w:right w:val="none" w:sz="0" w:space="0" w:color="auto"/>
              </w:divBdr>
            </w:div>
            <w:div w:id="670528443">
              <w:marLeft w:val="0"/>
              <w:marRight w:val="0"/>
              <w:marTop w:val="0"/>
              <w:marBottom w:val="0"/>
              <w:divBdr>
                <w:top w:val="none" w:sz="0" w:space="0" w:color="auto"/>
                <w:left w:val="none" w:sz="0" w:space="0" w:color="auto"/>
                <w:bottom w:val="none" w:sz="0" w:space="0" w:color="auto"/>
                <w:right w:val="none" w:sz="0" w:space="0" w:color="auto"/>
              </w:divBdr>
            </w:div>
            <w:div w:id="2144536064">
              <w:marLeft w:val="0"/>
              <w:marRight w:val="0"/>
              <w:marTop w:val="0"/>
              <w:marBottom w:val="0"/>
              <w:divBdr>
                <w:top w:val="none" w:sz="0" w:space="0" w:color="auto"/>
                <w:left w:val="none" w:sz="0" w:space="0" w:color="auto"/>
                <w:bottom w:val="none" w:sz="0" w:space="0" w:color="auto"/>
                <w:right w:val="none" w:sz="0" w:space="0" w:color="auto"/>
              </w:divBdr>
            </w:div>
            <w:div w:id="988166358">
              <w:marLeft w:val="0"/>
              <w:marRight w:val="0"/>
              <w:marTop w:val="0"/>
              <w:marBottom w:val="0"/>
              <w:divBdr>
                <w:top w:val="none" w:sz="0" w:space="0" w:color="auto"/>
                <w:left w:val="none" w:sz="0" w:space="0" w:color="auto"/>
                <w:bottom w:val="none" w:sz="0" w:space="0" w:color="auto"/>
                <w:right w:val="none" w:sz="0" w:space="0" w:color="auto"/>
              </w:divBdr>
            </w:div>
            <w:div w:id="69930386">
              <w:marLeft w:val="0"/>
              <w:marRight w:val="0"/>
              <w:marTop w:val="0"/>
              <w:marBottom w:val="0"/>
              <w:divBdr>
                <w:top w:val="none" w:sz="0" w:space="0" w:color="auto"/>
                <w:left w:val="none" w:sz="0" w:space="0" w:color="auto"/>
                <w:bottom w:val="none" w:sz="0" w:space="0" w:color="auto"/>
                <w:right w:val="none" w:sz="0" w:space="0" w:color="auto"/>
              </w:divBdr>
            </w:div>
            <w:div w:id="853227337">
              <w:marLeft w:val="0"/>
              <w:marRight w:val="0"/>
              <w:marTop w:val="0"/>
              <w:marBottom w:val="0"/>
              <w:divBdr>
                <w:top w:val="none" w:sz="0" w:space="0" w:color="auto"/>
                <w:left w:val="none" w:sz="0" w:space="0" w:color="auto"/>
                <w:bottom w:val="none" w:sz="0" w:space="0" w:color="auto"/>
                <w:right w:val="none" w:sz="0" w:space="0" w:color="auto"/>
              </w:divBdr>
            </w:div>
            <w:div w:id="53630010">
              <w:marLeft w:val="0"/>
              <w:marRight w:val="0"/>
              <w:marTop w:val="0"/>
              <w:marBottom w:val="0"/>
              <w:divBdr>
                <w:top w:val="none" w:sz="0" w:space="0" w:color="auto"/>
                <w:left w:val="none" w:sz="0" w:space="0" w:color="auto"/>
                <w:bottom w:val="none" w:sz="0" w:space="0" w:color="auto"/>
                <w:right w:val="none" w:sz="0" w:space="0" w:color="auto"/>
              </w:divBdr>
            </w:div>
            <w:div w:id="1667593419">
              <w:marLeft w:val="0"/>
              <w:marRight w:val="0"/>
              <w:marTop w:val="0"/>
              <w:marBottom w:val="0"/>
              <w:divBdr>
                <w:top w:val="none" w:sz="0" w:space="0" w:color="auto"/>
                <w:left w:val="none" w:sz="0" w:space="0" w:color="auto"/>
                <w:bottom w:val="none" w:sz="0" w:space="0" w:color="auto"/>
                <w:right w:val="none" w:sz="0" w:space="0" w:color="auto"/>
              </w:divBdr>
            </w:div>
            <w:div w:id="1207109187">
              <w:marLeft w:val="0"/>
              <w:marRight w:val="0"/>
              <w:marTop w:val="0"/>
              <w:marBottom w:val="0"/>
              <w:divBdr>
                <w:top w:val="none" w:sz="0" w:space="0" w:color="auto"/>
                <w:left w:val="none" w:sz="0" w:space="0" w:color="auto"/>
                <w:bottom w:val="none" w:sz="0" w:space="0" w:color="auto"/>
                <w:right w:val="none" w:sz="0" w:space="0" w:color="auto"/>
              </w:divBdr>
            </w:div>
            <w:div w:id="1372221110">
              <w:marLeft w:val="0"/>
              <w:marRight w:val="0"/>
              <w:marTop w:val="0"/>
              <w:marBottom w:val="0"/>
              <w:divBdr>
                <w:top w:val="none" w:sz="0" w:space="0" w:color="auto"/>
                <w:left w:val="none" w:sz="0" w:space="0" w:color="auto"/>
                <w:bottom w:val="none" w:sz="0" w:space="0" w:color="auto"/>
                <w:right w:val="none" w:sz="0" w:space="0" w:color="auto"/>
              </w:divBdr>
            </w:div>
            <w:div w:id="1719040828">
              <w:marLeft w:val="0"/>
              <w:marRight w:val="0"/>
              <w:marTop w:val="0"/>
              <w:marBottom w:val="0"/>
              <w:divBdr>
                <w:top w:val="none" w:sz="0" w:space="0" w:color="auto"/>
                <w:left w:val="none" w:sz="0" w:space="0" w:color="auto"/>
                <w:bottom w:val="none" w:sz="0" w:space="0" w:color="auto"/>
                <w:right w:val="none" w:sz="0" w:space="0" w:color="auto"/>
              </w:divBdr>
            </w:div>
            <w:div w:id="1287275389">
              <w:marLeft w:val="0"/>
              <w:marRight w:val="0"/>
              <w:marTop w:val="0"/>
              <w:marBottom w:val="0"/>
              <w:divBdr>
                <w:top w:val="none" w:sz="0" w:space="0" w:color="auto"/>
                <w:left w:val="none" w:sz="0" w:space="0" w:color="auto"/>
                <w:bottom w:val="none" w:sz="0" w:space="0" w:color="auto"/>
                <w:right w:val="none" w:sz="0" w:space="0" w:color="auto"/>
              </w:divBdr>
            </w:div>
            <w:div w:id="731584365">
              <w:marLeft w:val="0"/>
              <w:marRight w:val="0"/>
              <w:marTop w:val="0"/>
              <w:marBottom w:val="0"/>
              <w:divBdr>
                <w:top w:val="none" w:sz="0" w:space="0" w:color="auto"/>
                <w:left w:val="none" w:sz="0" w:space="0" w:color="auto"/>
                <w:bottom w:val="none" w:sz="0" w:space="0" w:color="auto"/>
                <w:right w:val="none" w:sz="0" w:space="0" w:color="auto"/>
              </w:divBdr>
            </w:div>
            <w:div w:id="952517504">
              <w:marLeft w:val="0"/>
              <w:marRight w:val="0"/>
              <w:marTop w:val="0"/>
              <w:marBottom w:val="0"/>
              <w:divBdr>
                <w:top w:val="none" w:sz="0" w:space="0" w:color="auto"/>
                <w:left w:val="none" w:sz="0" w:space="0" w:color="auto"/>
                <w:bottom w:val="none" w:sz="0" w:space="0" w:color="auto"/>
                <w:right w:val="none" w:sz="0" w:space="0" w:color="auto"/>
              </w:divBdr>
            </w:div>
            <w:div w:id="773985880">
              <w:marLeft w:val="0"/>
              <w:marRight w:val="0"/>
              <w:marTop w:val="0"/>
              <w:marBottom w:val="0"/>
              <w:divBdr>
                <w:top w:val="none" w:sz="0" w:space="0" w:color="auto"/>
                <w:left w:val="none" w:sz="0" w:space="0" w:color="auto"/>
                <w:bottom w:val="none" w:sz="0" w:space="0" w:color="auto"/>
                <w:right w:val="none" w:sz="0" w:space="0" w:color="auto"/>
              </w:divBdr>
            </w:div>
            <w:div w:id="858355627">
              <w:marLeft w:val="0"/>
              <w:marRight w:val="0"/>
              <w:marTop w:val="0"/>
              <w:marBottom w:val="0"/>
              <w:divBdr>
                <w:top w:val="none" w:sz="0" w:space="0" w:color="auto"/>
                <w:left w:val="none" w:sz="0" w:space="0" w:color="auto"/>
                <w:bottom w:val="none" w:sz="0" w:space="0" w:color="auto"/>
                <w:right w:val="none" w:sz="0" w:space="0" w:color="auto"/>
              </w:divBdr>
            </w:div>
            <w:div w:id="1960408834">
              <w:marLeft w:val="0"/>
              <w:marRight w:val="0"/>
              <w:marTop w:val="0"/>
              <w:marBottom w:val="0"/>
              <w:divBdr>
                <w:top w:val="none" w:sz="0" w:space="0" w:color="auto"/>
                <w:left w:val="none" w:sz="0" w:space="0" w:color="auto"/>
                <w:bottom w:val="none" w:sz="0" w:space="0" w:color="auto"/>
                <w:right w:val="none" w:sz="0" w:space="0" w:color="auto"/>
              </w:divBdr>
            </w:div>
            <w:div w:id="616067043">
              <w:marLeft w:val="0"/>
              <w:marRight w:val="0"/>
              <w:marTop w:val="0"/>
              <w:marBottom w:val="0"/>
              <w:divBdr>
                <w:top w:val="none" w:sz="0" w:space="0" w:color="auto"/>
                <w:left w:val="none" w:sz="0" w:space="0" w:color="auto"/>
                <w:bottom w:val="none" w:sz="0" w:space="0" w:color="auto"/>
                <w:right w:val="none" w:sz="0" w:space="0" w:color="auto"/>
              </w:divBdr>
            </w:div>
            <w:div w:id="239801456">
              <w:marLeft w:val="0"/>
              <w:marRight w:val="0"/>
              <w:marTop w:val="0"/>
              <w:marBottom w:val="0"/>
              <w:divBdr>
                <w:top w:val="none" w:sz="0" w:space="0" w:color="auto"/>
                <w:left w:val="none" w:sz="0" w:space="0" w:color="auto"/>
                <w:bottom w:val="none" w:sz="0" w:space="0" w:color="auto"/>
                <w:right w:val="none" w:sz="0" w:space="0" w:color="auto"/>
              </w:divBdr>
            </w:div>
            <w:div w:id="325479936">
              <w:marLeft w:val="0"/>
              <w:marRight w:val="0"/>
              <w:marTop w:val="0"/>
              <w:marBottom w:val="0"/>
              <w:divBdr>
                <w:top w:val="none" w:sz="0" w:space="0" w:color="auto"/>
                <w:left w:val="none" w:sz="0" w:space="0" w:color="auto"/>
                <w:bottom w:val="none" w:sz="0" w:space="0" w:color="auto"/>
                <w:right w:val="none" w:sz="0" w:space="0" w:color="auto"/>
              </w:divBdr>
            </w:div>
            <w:div w:id="238171631">
              <w:marLeft w:val="0"/>
              <w:marRight w:val="0"/>
              <w:marTop w:val="0"/>
              <w:marBottom w:val="0"/>
              <w:divBdr>
                <w:top w:val="none" w:sz="0" w:space="0" w:color="auto"/>
                <w:left w:val="none" w:sz="0" w:space="0" w:color="auto"/>
                <w:bottom w:val="none" w:sz="0" w:space="0" w:color="auto"/>
                <w:right w:val="none" w:sz="0" w:space="0" w:color="auto"/>
              </w:divBdr>
            </w:div>
            <w:div w:id="1002659567">
              <w:marLeft w:val="0"/>
              <w:marRight w:val="0"/>
              <w:marTop w:val="0"/>
              <w:marBottom w:val="0"/>
              <w:divBdr>
                <w:top w:val="none" w:sz="0" w:space="0" w:color="auto"/>
                <w:left w:val="none" w:sz="0" w:space="0" w:color="auto"/>
                <w:bottom w:val="none" w:sz="0" w:space="0" w:color="auto"/>
                <w:right w:val="none" w:sz="0" w:space="0" w:color="auto"/>
              </w:divBdr>
            </w:div>
            <w:div w:id="755516058">
              <w:marLeft w:val="0"/>
              <w:marRight w:val="0"/>
              <w:marTop w:val="0"/>
              <w:marBottom w:val="0"/>
              <w:divBdr>
                <w:top w:val="none" w:sz="0" w:space="0" w:color="auto"/>
                <w:left w:val="none" w:sz="0" w:space="0" w:color="auto"/>
                <w:bottom w:val="none" w:sz="0" w:space="0" w:color="auto"/>
                <w:right w:val="none" w:sz="0" w:space="0" w:color="auto"/>
              </w:divBdr>
            </w:div>
            <w:div w:id="768039585">
              <w:marLeft w:val="0"/>
              <w:marRight w:val="0"/>
              <w:marTop w:val="0"/>
              <w:marBottom w:val="0"/>
              <w:divBdr>
                <w:top w:val="none" w:sz="0" w:space="0" w:color="auto"/>
                <w:left w:val="none" w:sz="0" w:space="0" w:color="auto"/>
                <w:bottom w:val="none" w:sz="0" w:space="0" w:color="auto"/>
                <w:right w:val="none" w:sz="0" w:space="0" w:color="auto"/>
              </w:divBdr>
            </w:div>
            <w:div w:id="145175032">
              <w:marLeft w:val="0"/>
              <w:marRight w:val="0"/>
              <w:marTop w:val="0"/>
              <w:marBottom w:val="0"/>
              <w:divBdr>
                <w:top w:val="none" w:sz="0" w:space="0" w:color="auto"/>
                <w:left w:val="none" w:sz="0" w:space="0" w:color="auto"/>
                <w:bottom w:val="none" w:sz="0" w:space="0" w:color="auto"/>
                <w:right w:val="none" w:sz="0" w:space="0" w:color="auto"/>
              </w:divBdr>
            </w:div>
            <w:div w:id="332414021">
              <w:marLeft w:val="0"/>
              <w:marRight w:val="0"/>
              <w:marTop w:val="0"/>
              <w:marBottom w:val="0"/>
              <w:divBdr>
                <w:top w:val="none" w:sz="0" w:space="0" w:color="auto"/>
                <w:left w:val="none" w:sz="0" w:space="0" w:color="auto"/>
                <w:bottom w:val="none" w:sz="0" w:space="0" w:color="auto"/>
                <w:right w:val="none" w:sz="0" w:space="0" w:color="auto"/>
              </w:divBdr>
            </w:div>
            <w:div w:id="1092624921">
              <w:marLeft w:val="0"/>
              <w:marRight w:val="0"/>
              <w:marTop w:val="0"/>
              <w:marBottom w:val="0"/>
              <w:divBdr>
                <w:top w:val="none" w:sz="0" w:space="0" w:color="auto"/>
                <w:left w:val="none" w:sz="0" w:space="0" w:color="auto"/>
                <w:bottom w:val="none" w:sz="0" w:space="0" w:color="auto"/>
                <w:right w:val="none" w:sz="0" w:space="0" w:color="auto"/>
              </w:divBdr>
            </w:div>
            <w:div w:id="940726959">
              <w:marLeft w:val="0"/>
              <w:marRight w:val="0"/>
              <w:marTop w:val="0"/>
              <w:marBottom w:val="0"/>
              <w:divBdr>
                <w:top w:val="none" w:sz="0" w:space="0" w:color="auto"/>
                <w:left w:val="none" w:sz="0" w:space="0" w:color="auto"/>
                <w:bottom w:val="none" w:sz="0" w:space="0" w:color="auto"/>
                <w:right w:val="none" w:sz="0" w:space="0" w:color="auto"/>
              </w:divBdr>
            </w:div>
            <w:div w:id="140658677">
              <w:marLeft w:val="0"/>
              <w:marRight w:val="0"/>
              <w:marTop w:val="0"/>
              <w:marBottom w:val="0"/>
              <w:divBdr>
                <w:top w:val="none" w:sz="0" w:space="0" w:color="auto"/>
                <w:left w:val="none" w:sz="0" w:space="0" w:color="auto"/>
                <w:bottom w:val="none" w:sz="0" w:space="0" w:color="auto"/>
                <w:right w:val="none" w:sz="0" w:space="0" w:color="auto"/>
              </w:divBdr>
            </w:div>
            <w:div w:id="700711981">
              <w:marLeft w:val="0"/>
              <w:marRight w:val="0"/>
              <w:marTop w:val="0"/>
              <w:marBottom w:val="0"/>
              <w:divBdr>
                <w:top w:val="none" w:sz="0" w:space="0" w:color="auto"/>
                <w:left w:val="none" w:sz="0" w:space="0" w:color="auto"/>
                <w:bottom w:val="none" w:sz="0" w:space="0" w:color="auto"/>
                <w:right w:val="none" w:sz="0" w:space="0" w:color="auto"/>
              </w:divBdr>
            </w:div>
            <w:div w:id="1097678662">
              <w:marLeft w:val="0"/>
              <w:marRight w:val="0"/>
              <w:marTop w:val="0"/>
              <w:marBottom w:val="0"/>
              <w:divBdr>
                <w:top w:val="none" w:sz="0" w:space="0" w:color="auto"/>
                <w:left w:val="none" w:sz="0" w:space="0" w:color="auto"/>
                <w:bottom w:val="none" w:sz="0" w:space="0" w:color="auto"/>
                <w:right w:val="none" w:sz="0" w:space="0" w:color="auto"/>
              </w:divBdr>
            </w:div>
            <w:div w:id="201407759">
              <w:marLeft w:val="0"/>
              <w:marRight w:val="0"/>
              <w:marTop w:val="0"/>
              <w:marBottom w:val="0"/>
              <w:divBdr>
                <w:top w:val="none" w:sz="0" w:space="0" w:color="auto"/>
                <w:left w:val="none" w:sz="0" w:space="0" w:color="auto"/>
                <w:bottom w:val="none" w:sz="0" w:space="0" w:color="auto"/>
                <w:right w:val="none" w:sz="0" w:space="0" w:color="auto"/>
              </w:divBdr>
            </w:div>
            <w:div w:id="2112161829">
              <w:marLeft w:val="0"/>
              <w:marRight w:val="0"/>
              <w:marTop w:val="0"/>
              <w:marBottom w:val="0"/>
              <w:divBdr>
                <w:top w:val="none" w:sz="0" w:space="0" w:color="auto"/>
                <w:left w:val="none" w:sz="0" w:space="0" w:color="auto"/>
                <w:bottom w:val="none" w:sz="0" w:space="0" w:color="auto"/>
                <w:right w:val="none" w:sz="0" w:space="0" w:color="auto"/>
              </w:divBdr>
            </w:div>
            <w:div w:id="2069453581">
              <w:marLeft w:val="0"/>
              <w:marRight w:val="0"/>
              <w:marTop w:val="0"/>
              <w:marBottom w:val="0"/>
              <w:divBdr>
                <w:top w:val="none" w:sz="0" w:space="0" w:color="auto"/>
                <w:left w:val="none" w:sz="0" w:space="0" w:color="auto"/>
                <w:bottom w:val="none" w:sz="0" w:space="0" w:color="auto"/>
                <w:right w:val="none" w:sz="0" w:space="0" w:color="auto"/>
              </w:divBdr>
            </w:div>
            <w:div w:id="531916322">
              <w:marLeft w:val="0"/>
              <w:marRight w:val="0"/>
              <w:marTop w:val="0"/>
              <w:marBottom w:val="0"/>
              <w:divBdr>
                <w:top w:val="none" w:sz="0" w:space="0" w:color="auto"/>
                <w:left w:val="none" w:sz="0" w:space="0" w:color="auto"/>
                <w:bottom w:val="none" w:sz="0" w:space="0" w:color="auto"/>
                <w:right w:val="none" w:sz="0" w:space="0" w:color="auto"/>
              </w:divBdr>
            </w:div>
            <w:div w:id="1068503461">
              <w:marLeft w:val="0"/>
              <w:marRight w:val="0"/>
              <w:marTop w:val="0"/>
              <w:marBottom w:val="0"/>
              <w:divBdr>
                <w:top w:val="none" w:sz="0" w:space="0" w:color="auto"/>
                <w:left w:val="none" w:sz="0" w:space="0" w:color="auto"/>
                <w:bottom w:val="none" w:sz="0" w:space="0" w:color="auto"/>
                <w:right w:val="none" w:sz="0" w:space="0" w:color="auto"/>
              </w:divBdr>
            </w:div>
            <w:div w:id="1698697743">
              <w:marLeft w:val="0"/>
              <w:marRight w:val="0"/>
              <w:marTop w:val="0"/>
              <w:marBottom w:val="0"/>
              <w:divBdr>
                <w:top w:val="none" w:sz="0" w:space="0" w:color="auto"/>
                <w:left w:val="none" w:sz="0" w:space="0" w:color="auto"/>
                <w:bottom w:val="none" w:sz="0" w:space="0" w:color="auto"/>
                <w:right w:val="none" w:sz="0" w:space="0" w:color="auto"/>
              </w:divBdr>
            </w:div>
            <w:div w:id="1288854282">
              <w:marLeft w:val="0"/>
              <w:marRight w:val="0"/>
              <w:marTop w:val="0"/>
              <w:marBottom w:val="0"/>
              <w:divBdr>
                <w:top w:val="none" w:sz="0" w:space="0" w:color="auto"/>
                <w:left w:val="none" w:sz="0" w:space="0" w:color="auto"/>
                <w:bottom w:val="none" w:sz="0" w:space="0" w:color="auto"/>
                <w:right w:val="none" w:sz="0" w:space="0" w:color="auto"/>
              </w:divBdr>
            </w:div>
            <w:div w:id="944113750">
              <w:marLeft w:val="0"/>
              <w:marRight w:val="0"/>
              <w:marTop w:val="0"/>
              <w:marBottom w:val="0"/>
              <w:divBdr>
                <w:top w:val="none" w:sz="0" w:space="0" w:color="auto"/>
                <w:left w:val="none" w:sz="0" w:space="0" w:color="auto"/>
                <w:bottom w:val="none" w:sz="0" w:space="0" w:color="auto"/>
                <w:right w:val="none" w:sz="0" w:space="0" w:color="auto"/>
              </w:divBdr>
            </w:div>
            <w:div w:id="1360352646">
              <w:marLeft w:val="0"/>
              <w:marRight w:val="0"/>
              <w:marTop w:val="0"/>
              <w:marBottom w:val="0"/>
              <w:divBdr>
                <w:top w:val="none" w:sz="0" w:space="0" w:color="auto"/>
                <w:left w:val="none" w:sz="0" w:space="0" w:color="auto"/>
                <w:bottom w:val="none" w:sz="0" w:space="0" w:color="auto"/>
                <w:right w:val="none" w:sz="0" w:space="0" w:color="auto"/>
              </w:divBdr>
            </w:div>
            <w:div w:id="425349402">
              <w:marLeft w:val="0"/>
              <w:marRight w:val="0"/>
              <w:marTop w:val="0"/>
              <w:marBottom w:val="0"/>
              <w:divBdr>
                <w:top w:val="none" w:sz="0" w:space="0" w:color="auto"/>
                <w:left w:val="none" w:sz="0" w:space="0" w:color="auto"/>
                <w:bottom w:val="none" w:sz="0" w:space="0" w:color="auto"/>
                <w:right w:val="none" w:sz="0" w:space="0" w:color="auto"/>
              </w:divBdr>
            </w:div>
            <w:div w:id="1647541349">
              <w:marLeft w:val="0"/>
              <w:marRight w:val="0"/>
              <w:marTop w:val="0"/>
              <w:marBottom w:val="0"/>
              <w:divBdr>
                <w:top w:val="none" w:sz="0" w:space="0" w:color="auto"/>
                <w:left w:val="none" w:sz="0" w:space="0" w:color="auto"/>
                <w:bottom w:val="none" w:sz="0" w:space="0" w:color="auto"/>
                <w:right w:val="none" w:sz="0" w:space="0" w:color="auto"/>
              </w:divBdr>
            </w:div>
            <w:div w:id="1478380853">
              <w:marLeft w:val="0"/>
              <w:marRight w:val="0"/>
              <w:marTop w:val="0"/>
              <w:marBottom w:val="0"/>
              <w:divBdr>
                <w:top w:val="none" w:sz="0" w:space="0" w:color="auto"/>
                <w:left w:val="none" w:sz="0" w:space="0" w:color="auto"/>
                <w:bottom w:val="none" w:sz="0" w:space="0" w:color="auto"/>
                <w:right w:val="none" w:sz="0" w:space="0" w:color="auto"/>
              </w:divBdr>
            </w:div>
            <w:div w:id="2097631068">
              <w:marLeft w:val="0"/>
              <w:marRight w:val="0"/>
              <w:marTop w:val="0"/>
              <w:marBottom w:val="0"/>
              <w:divBdr>
                <w:top w:val="none" w:sz="0" w:space="0" w:color="auto"/>
                <w:left w:val="none" w:sz="0" w:space="0" w:color="auto"/>
                <w:bottom w:val="none" w:sz="0" w:space="0" w:color="auto"/>
                <w:right w:val="none" w:sz="0" w:space="0" w:color="auto"/>
              </w:divBdr>
            </w:div>
            <w:div w:id="263880112">
              <w:marLeft w:val="0"/>
              <w:marRight w:val="0"/>
              <w:marTop w:val="0"/>
              <w:marBottom w:val="0"/>
              <w:divBdr>
                <w:top w:val="none" w:sz="0" w:space="0" w:color="auto"/>
                <w:left w:val="none" w:sz="0" w:space="0" w:color="auto"/>
                <w:bottom w:val="none" w:sz="0" w:space="0" w:color="auto"/>
                <w:right w:val="none" w:sz="0" w:space="0" w:color="auto"/>
              </w:divBdr>
            </w:div>
            <w:div w:id="37626808">
              <w:marLeft w:val="0"/>
              <w:marRight w:val="0"/>
              <w:marTop w:val="0"/>
              <w:marBottom w:val="0"/>
              <w:divBdr>
                <w:top w:val="none" w:sz="0" w:space="0" w:color="auto"/>
                <w:left w:val="none" w:sz="0" w:space="0" w:color="auto"/>
                <w:bottom w:val="none" w:sz="0" w:space="0" w:color="auto"/>
                <w:right w:val="none" w:sz="0" w:space="0" w:color="auto"/>
              </w:divBdr>
            </w:div>
            <w:div w:id="1430739636">
              <w:marLeft w:val="0"/>
              <w:marRight w:val="0"/>
              <w:marTop w:val="0"/>
              <w:marBottom w:val="0"/>
              <w:divBdr>
                <w:top w:val="none" w:sz="0" w:space="0" w:color="auto"/>
                <w:left w:val="none" w:sz="0" w:space="0" w:color="auto"/>
                <w:bottom w:val="none" w:sz="0" w:space="0" w:color="auto"/>
                <w:right w:val="none" w:sz="0" w:space="0" w:color="auto"/>
              </w:divBdr>
            </w:div>
            <w:div w:id="994451983">
              <w:marLeft w:val="0"/>
              <w:marRight w:val="0"/>
              <w:marTop w:val="0"/>
              <w:marBottom w:val="0"/>
              <w:divBdr>
                <w:top w:val="none" w:sz="0" w:space="0" w:color="auto"/>
                <w:left w:val="none" w:sz="0" w:space="0" w:color="auto"/>
                <w:bottom w:val="none" w:sz="0" w:space="0" w:color="auto"/>
                <w:right w:val="none" w:sz="0" w:space="0" w:color="auto"/>
              </w:divBdr>
            </w:div>
            <w:div w:id="905065260">
              <w:marLeft w:val="0"/>
              <w:marRight w:val="0"/>
              <w:marTop w:val="0"/>
              <w:marBottom w:val="0"/>
              <w:divBdr>
                <w:top w:val="none" w:sz="0" w:space="0" w:color="auto"/>
                <w:left w:val="none" w:sz="0" w:space="0" w:color="auto"/>
                <w:bottom w:val="none" w:sz="0" w:space="0" w:color="auto"/>
                <w:right w:val="none" w:sz="0" w:space="0" w:color="auto"/>
              </w:divBdr>
            </w:div>
            <w:div w:id="896739855">
              <w:marLeft w:val="0"/>
              <w:marRight w:val="0"/>
              <w:marTop w:val="0"/>
              <w:marBottom w:val="0"/>
              <w:divBdr>
                <w:top w:val="none" w:sz="0" w:space="0" w:color="auto"/>
                <w:left w:val="none" w:sz="0" w:space="0" w:color="auto"/>
                <w:bottom w:val="none" w:sz="0" w:space="0" w:color="auto"/>
                <w:right w:val="none" w:sz="0" w:space="0" w:color="auto"/>
              </w:divBdr>
            </w:div>
            <w:div w:id="227956168">
              <w:marLeft w:val="0"/>
              <w:marRight w:val="0"/>
              <w:marTop w:val="0"/>
              <w:marBottom w:val="0"/>
              <w:divBdr>
                <w:top w:val="none" w:sz="0" w:space="0" w:color="auto"/>
                <w:left w:val="none" w:sz="0" w:space="0" w:color="auto"/>
                <w:bottom w:val="none" w:sz="0" w:space="0" w:color="auto"/>
                <w:right w:val="none" w:sz="0" w:space="0" w:color="auto"/>
              </w:divBdr>
            </w:div>
            <w:div w:id="59792247">
              <w:marLeft w:val="0"/>
              <w:marRight w:val="0"/>
              <w:marTop w:val="0"/>
              <w:marBottom w:val="0"/>
              <w:divBdr>
                <w:top w:val="none" w:sz="0" w:space="0" w:color="auto"/>
                <w:left w:val="none" w:sz="0" w:space="0" w:color="auto"/>
                <w:bottom w:val="none" w:sz="0" w:space="0" w:color="auto"/>
                <w:right w:val="none" w:sz="0" w:space="0" w:color="auto"/>
              </w:divBdr>
            </w:div>
            <w:div w:id="440498330">
              <w:marLeft w:val="0"/>
              <w:marRight w:val="0"/>
              <w:marTop w:val="0"/>
              <w:marBottom w:val="0"/>
              <w:divBdr>
                <w:top w:val="none" w:sz="0" w:space="0" w:color="auto"/>
                <w:left w:val="none" w:sz="0" w:space="0" w:color="auto"/>
                <w:bottom w:val="none" w:sz="0" w:space="0" w:color="auto"/>
                <w:right w:val="none" w:sz="0" w:space="0" w:color="auto"/>
              </w:divBdr>
            </w:div>
            <w:div w:id="1383166351">
              <w:marLeft w:val="0"/>
              <w:marRight w:val="0"/>
              <w:marTop w:val="0"/>
              <w:marBottom w:val="0"/>
              <w:divBdr>
                <w:top w:val="none" w:sz="0" w:space="0" w:color="auto"/>
                <w:left w:val="none" w:sz="0" w:space="0" w:color="auto"/>
                <w:bottom w:val="none" w:sz="0" w:space="0" w:color="auto"/>
                <w:right w:val="none" w:sz="0" w:space="0" w:color="auto"/>
              </w:divBdr>
            </w:div>
            <w:div w:id="769084214">
              <w:marLeft w:val="0"/>
              <w:marRight w:val="0"/>
              <w:marTop w:val="0"/>
              <w:marBottom w:val="0"/>
              <w:divBdr>
                <w:top w:val="none" w:sz="0" w:space="0" w:color="auto"/>
                <w:left w:val="none" w:sz="0" w:space="0" w:color="auto"/>
                <w:bottom w:val="none" w:sz="0" w:space="0" w:color="auto"/>
                <w:right w:val="none" w:sz="0" w:space="0" w:color="auto"/>
              </w:divBdr>
            </w:div>
            <w:div w:id="1966112521">
              <w:marLeft w:val="0"/>
              <w:marRight w:val="0"/>
              <w:marTop w:val="0"/>
              <w:marBottom w:val="0"/>
              <w:divBdr>
                <w:top w:val="none" w:sz="0" w:space="0" w:color="auto"/>
                <w:left w:val="none" w:sz="0" w:space="0" w:color="auto"/>
                <w:bottom w:val="none" w:sz="0" w:space="0" w:color="auto"/>
                <w:right w:val="none" w:sz="0" w:space="0" w:color="auto"/>
              </w:divBdr>
            </w:div>
            <w:div w:id="640231342">
              <w:marLeft w:val="0"/>
              <w:marRight w:val="0"/>
              <w:marTop w:val="0"/>
              <w:marBottom w:val="0"/>
              <w:divBdr>
                <w:top w:val="none" w:sz="0" w:space="0" w:color="auto"/>
                <w:left w:val="none" w:sz="0" w:space="0" w:color="auto"/>
                <w:bottom w:val="none" w:sz="0" w:space="0" w:color="auto"/>
                <w:right w:val="none" w:sz="0" w:space="0" w:color="auto"/>
              </w:divBdr>
            </w:div>
            <w:div w:id="1593539313">
              <w:marLeft w:val="0"/>
              <w:marRight w:val="0"/>
              <w:marTop w:val="0"/>
              <w:marBottom w:val="0"/>
              <w:divBdr>
                <w:top w:val="none" w:sz="0" w:space="0" w:color="auto"/>
                <w:left w:val="none" w:sz="0" w:space="0" w:color="auto"/>
                <w:bottom w:val="none" w:sz="0" w:space="0" w:color="auto"/>
                <w:right w:val="none" w:sz="0" w:space="0" w:color="auto"/>
              </w:divBdr>
            </w:div>
            <w:div w:id="396128541">
              <w:marLeft w:val="0"/>
              <w:marRight w:val="0"/>
              <w:marTop w:val="0"/>
              <w:marBottom w:val="0"/>
              <w:divBdr>
                <w:top w:val="none" w:sz="0" w:space="0" w:color="auto"/>
                <w:left w:val="none" w:sz="0" w:space="0" w:color="auto"/>
                <w:bottom w:val="none" w:sz="0" w:space="0" w:color="auto"/>
                <w:right w:val="none" w:sz="0" w:space="0" w:color="auto"/>
              </w:divBdr>
            </w:div>
            <w:div w:id="323047647">
              <w:marLeft w:val="0"/>
              <w:marRight w:val="0"/>
              <w:marTop w:val="0"/>
              <w:marBottom w:val="0"/>
              <w:divBdr>
                <w:top w:val="none" w:sz="0" w:space="0" w:color="auto"/>
                <w:left w:val="none" w:sz="0" w:space="0" w:color="auto"/>
                <w:bottom w:val="none" w:sz="0" w:space="0" w:color="auto"/>
                <w:right w:val="none" w:sz="0" w:space="0" w:color="auto"/>
              </w:divBdr>
            </w:div>
            <w:div w:id="648558324">
              <w:marLeft w:val="0"/>
              <w:marRight w:val="0"/>
              <w:marTop w:val="0"/>
              <w:marBottom w:val="0"/>
              <w:divBdr>
                <w:top w:val="none" w:sz="0" w:space="0" w:color="auto"/>
                <w:left w:val="none" w:sz="0" w:space="0" w:color="auto"/>
                <w:bottom w:val="none" w:sz="0" w:space="0" w:color="auto"/>
                <w:right w:val="none" w:sz="0" w:space="0" w:color="auto"/>
              </w:divBdr>
            </w:div>
            <w:div w:id="1063135827">
              <w:marLeft w:val="0"/>
              <w:marRight w:val="0"/>
              <w:marTop w:val="0"/>
              <w:marBottom w:val="0"/>
              <w:divBdr>
                <w:top w:val="none" w:sz="0" w:space="0" w:color="auto"/>
                <w:left w:val="none" w:sz="0" w:space="0" w:color="auto"/>
                <w:bottom w:val="none" w:sz="0" w:space="0" w:color="auto"/>
                <w:right w:val="none" w:sz="0" w:space="0" w:color="auto"/>
              </w:divBdr>
            </w:div>
            <w:div w:id="1165247697">
              <w:marLeft w:val="0"/>
              <w:marRight w:val="0"/>
              <w:marTop w:val="0"/>
              <w:marBottom w:val="0"/>
              <w:divBdr>
                <w:top w:val="none" w:sz="0" w:space="0" w:color="auto"/>
                <w:left w:val="none" w:sz="0" w:space="0" w:color="auto"/>
                <w:bottom w:val="none" w:sz="0" w:space="0" w:color="auto"/>
                <w:right w:val="none" w:sz="0" w:space="0" w:color="auto"/>
              </w:divBdr>
            </w:div>
            <w:div w:id="331153520">
              <w:marLeft w:val="0"/>
              <w:marRight w:val="0"/>
              <w:marTop w:val="0"/>
              <w:marBottom w:val="0"/>
              <w:divBdr>
                <w:top w:val="none" w:sz="0" w:space="0" w:color="auto"/>
                <w:left w:val="none" w:sz="0" w:space="0" w:color="auto"/>
                <w:bottom w:val="none" w:sz="0" w:space="0" w:color="auto"/>
                <w:right w:val="none" w:sz="0" w:space="0" w:color="auto"/>
              </w:divBdr>
            </w:div>
            <w:div w:id="1620987223">
              <w:marLeft w:val="0"/>
              <w:marRight w:val="0"/>
              <w:marTop w:val="0"/>
              <w:marBottom w:val="0"/>
              <w:divBdr>
                <w:top w:val="none" w:sz="0" w:space="0" w:color="auto"/>
                <w:left w:val="none" w:sz="0" w:space="0" w:color="auto"/>
                <w:bottom w:val="none" w:sz="0" w:space="0" w:color="auto"/>
                <w:right w:val="none" w:sz="0" w:space="0" w:color="auto"/>
              </w:divBdr>
            </w:div>
            <w:div w:id="271284246">
              <w:marLeft w:val="0"/>
              <w:marRight w:val="0"/>
              <w:marTop w:val="0"/>
              <w:marBottom w:val="0"/>
              <w:divBdr>
                <w:top w:val="none" w:sz="0" w:space="0" w:color="auto"/>
                <w:left w:val="none" w:sz="0" w:space="0" w:color="auto"/>
                <w:bottom w:val="none" w:sz="0" w:space="0" w:color="auto"/>
                <w:right w:val="none" w:sz="0" w:space="0" w:color="auto"/>
              </w:divBdr>
            </w:div>
            <w:div w:id="300114872">
              <w:marLeft w:val="0"/>
              <w:marRight w:val="0"/>
              <w:marTop w:val="0"/>
              <w:marBottom w:val="0"/>
              <w:divBdr>
                <w:top w:val="none" w:sz="0" w:space="0" w:color="auto"/>
                <w:left w:val="none" w:sz="0" w:space="0" w:color="auto"/>
                <w:bottom w:val="none" w:sz="0" w:space="0" w:color="auto"/>
                <w:right w:val="none" w:sz="0" w:space="0" w:color="auto"/>
              </w:divBdr>
            </w:div>
            <w:div w:id="855657201">
              <w:marLeft w:val="0"/>
              <w:marRight w:val="0"/>
              <w:marTop w:val="0"/>
              <w:marBottom w:val="0"/>
              <w:divBdr>
                <w:top w:val="none" w:sz="0" w:space="0" w:color="auto"/>
                <w:left w:val="none" w:sz="0" w:space="0" w:color="auto"/>
                <w:bottom w:val="none" w:sz="0" w:space="0" w:color="auto"/>
                <w:right w:val="none" w:sz="0" w:space="0" w:color="auto"/>
              </w:divBdr>
            </w:div>
            <w:div w:id="658073306">
              <w:marLeft w:val="0"/>
              <w:marRight w:val="0"/>
              <w:marTop w:val="0"/>
              <w:marBottom w:val="0"/>
              <w:divBdr>
                <w:top w:val="none" w:sz="0" w:space="0" w:color="auto"/>
                <w:left w:val="none" w:sz="0" w:space="0" w:color="auto"/>
                <w:bottom w:val="none" w:sz="0" w:space="0" w:color="auto"/>
                <w:right w:val="none" w:sz="0" w:space="0" w:color="auto"/>
              </w:divBdr>
            </w:div>
            <w:div w:id="1930112594">
              <w:marLeft w:val="0"/>
              <w:marRight w:val="0"/>
              <w:marTop w:val="0"/>
              <w:marBottom w:val="0"/>
              <w:divBdr>
                <w:top w:val="none" w:sz="0" w:space="0" w:color="auto"/>
                <w:left w:val="none" w:sz="0" w:space="0" w:color="auto"/>
                <w:bottom w:val="none" w:sz="0" w:space="0" w:color="auto"/>
                <w:right w:val="none" w:sz="0" w:space="0" w:color="auto"/>
              </w:divBdr>
            </w:div>
            <w:div w:id="301541927">
              <w:marLeft w:val="0"/>
              <w:marRight w:val="0"/>
              <w:marTop w:val="0"/>
              <w:marBottom w:val="0"/>
              <w:divBdr>
                <w:top w:val="none" w:sz="0" w:space="0" w:color="auto"/>
                <w:left w:val="none" w:sz="0" w:space="0" w:color="auto"/>
                <w:bottom w:val="none" w:sz="0" w:space="0" w:color="auto"/>
                <w:right w:val="none" w:sz="0" w:space="0" w:color="auto"/>
              </w:divBdr>
            </w:div>
            <w:div w:id="943269207">
              <w:marLeft w:val="0"/>
              <w:marRight w:val="0"/>
              <w:marTop w:val="0"/>
              <w:marBottom w:val="0"/>
              <w:divBdr>
                <w:top w:val="none" w:sz="0" w:space="0" w:color="auto"/>
                <w:left w:val="none" w:sz="0" w:space="0" w:color="auto"/>
                <w:bottom w:val="none" w:sz="0" w:space="0" w:color="auto"/>
                <w:right w:val="none" w:sz="0" w:space="0" w:color="auto"/>
              </w:divBdr>
            </w:div>
            <w:div w:id="68385750">
              <w:marLeft w:val="0"/>
              <w:marRight w:val="0"/>
              <w:marTop w:val="0"/>
              <w:marBottom w:val="0"/>
              <w:divBdr>
                <w:top w:val="none" w:sz="0" w:space="0" w:color="auto"/>
                <w:left w:val="none" w:sz="0" w:space="0" w:color="auto"/>
                <w:bottom w:val="none" w:sz="0" w:space="0" w:color="auto"/>
                <w:right w:val="none" w:sz="0" w:space="0" w:color="auto"/>
              </w:divBdr>
            </w:div>
            <w:div w:id="1651444746">
              <w:marLeft w:val="0"/>
              <w:marRight w:val="0"/>
              <w:marTop w:val="0"/>
              <w:marBottom w:val="0"/>
              <w:divBdr>
                <w:top w:val="none" w:sz="0" w:space="0" w:color="auto"/>
                <w:left w:val="none" w:sz="0" w:space="0" w:color="auto"/>
                <w:bottom w:val="none" w:sz="0" w:space="0" w:color="auto"/>
                <w:right w:val="none" w:sz="0" w:space="0" w:color="auto"/>
              </w:divBdr>
            </w:div>
            <w:div w:id="1702632273">
              <w:marLeft w:val="0"/>
              <w:marRight w:val="0"/>
              <w:marTop w:val="0"/>
              <w:marBottom w:val="0"/>
              <w:divBdr>
                <w:top w:val="none" w:sz="0" w:space="0" w:color="auto"/>
                <w:left w:val="none" w:sz="0" w:space="0" w:color="auto"/>
                <w:bottom w:val="none" w:sz="0" w:space="0" w:color="auto"/>
                <w:right w:val="none" w:sz="0" w:space="0" w:color="auto"/>
              </w:divBdr>
            </w:div>
            <w:div w:id="339282281">
              <w:marLeft w:val="0"/>
              <w:marRight w:val="0"/>
              <w:marTop w:val="0"/>
              <w:marBottom w:val="0"/>
              <w:divBdr>
                <w:top w:val="none" w:sz="0" w:space="0" w:color="auto"/>
                <w:left w:val="none" w:sz="0" w:space="0" w:color="auto"/>
                <w:bottom w:val="none" w:sz="0" w:space="0" w:color="auto"/>
                <w:right w:val="none" w:sz="0" w:space="0" w:color="auto"/>
              </w:divBdr>
            </w:div>
            <w:div w:id="324941244">
              <w:marLeft w:val="0"/>
              <w:marRight w:val="0"/>
              <w:marTop w:val="0"/>
              <w:marBottom w:val="0"/>
              <w:divBdr>
                <w:top w:val="none" w:sz="0" w:space="0" w:color="auto"/>
                <w:left w:val="none" w:sz="0" w:space="0" w:color="auto"/>
                <w:bottom w:val="none" w:sz="0" w:space="0" w:color="auto"/>
                <w:right w:val="none" w:sz="0" w:space="0" w:color="auto"/>
              </w:divBdr>
            </w:div>
            <w:div w:id="242029478">
              <w:marLeft w:val="0"/>
              <w:marRight w:val="0"/>
              <w:marTop w:val="0"/>
              <w:marBottom w:val="0"/>
              <w:divBdr>
                <w:top w:val="none" w:sz="0" w:space="0" w:color="auto"/>
                <w:left w:val="none" w:sz="0" w:space="0" w:color="auto"/>
                <w:bottom w:val="none" w:sz="0" w:space="0" w:color="auto"/>
                <w:right w:val="none" w:sz="0" w:space="0" w:color="auto"/>
              </w:divBdr>
            </w:div>
            <w:div w:id="1170214914">
              <w:marLeft w:val="0"/>
              <w:marRight w:val="0"/>
              <w:marTop w:val="0"/>
              <w:marBottom w:val="0"/>
              <w:divBdr>
                <w:top w:val="none" w:sz="0" w:space="0" w:color="auto"/>
                <w:left w:val="none" w:sz="0" w:space="0" w:color="auto"/>
                <w:bottom w:val="none" w:sz="0" w:space="0" w:color="auto"/>
                <w:right w:val="none" w:sz="0" w:space="0" w:color="auto"/>
              </w:divBdr>
            </w:div>
            <w:div w:id="512720233">
              <w:marLeft w:val="0"/>
              <w:marRight w:val="0"/>
              <w:marTop w:val="0"/>
              <w:marBottom w:val="0"/>
              <w:divBdr>
                <w:top w:val="none" w:sz="0" w:space="0" w:color="auto"/>
                <w:left w:val="none" w:sz="0" w:space="0" w:color="auto"/>
                <w:bottom w:val="none" w:sz="0" w:space="0" w:color="auto"/>
                <w:right w:val="none" w:sz="0" w:space="0" w:color="auto"/>
              </w:divBdr>
            </w:div>
            <w:div w:id="1312058692">
              <w:marLeft w:val="0"/>
              <w:marRight w:val="0"/>
              <w:marTop w:val="0"/>
              <w:marBottom w:val="0"/>
              <w:divBdr>
                <w:top w:val="none" w:sz="0" w:space="0" w:color="auto"/>
                <w:left w:val="none" w:sz="0" w:space="0" w:color="auto"/>
                <w:bottom w:val="none" w:sz="0" w:space="0" w:color="auto"/>
                <w:right w:val="none" w:sz="0" w:space="0" w:color="auto"/>
              </w:divBdr>
            </w:div>
            <w:div w:id="1754740140">
              <w:marLeft w:val="0"/>
              <w:marRight w:val="0"/>
              <w:marTop w:val="0"/>
              <w:marBottom w:val="0"/>
              <w:divBdr>
                <w:top w:val="none" w:sz="0" w:space="0" w:color="auto"/>
                <w:left w:val="none" w:sz="0" w:space="0" w:color="auto"/>
                <w:bottom w:val="none" w:sz="0" w:space="0" w:color="auto"/>
                <w:right w:val="none" w:sz="0" w:space="0" w:color="auto"/>
              </w:divBdr>
            </w:div>
            <w:div w:id="625741482">
              <w:marLeft w:val="0"/>
              <w:marRight w:val="0"/>
              <w:marTop w:val="0"/>
              <w:marBottom w:val="0"/>
              <w:divBdr>
                <w:top w:val="none" w:sz="0" w:space="0" w:color="auto"/>
                <w:left w:val="none" w:sz="0" w:space="0" w:color="auto"/>
                <w:bottom w:val="none" w:sz="0" w:space="0" w:color="auto"/>
                <w:right w:val="none" w:sz="0" w:space="0" w:color="auto"/>
              </w:divBdr>
            </w:div>
            <w:div w:id="759563700">
              <w:marLeft w:val="0"/>
              <w:marRight w:val="0"/>
              <w:marTop w:val="0"/>
              <w:marBottom w:val="0"/>
              <w:divBdr>
                <w:top w:val="none" w:sz="0" w:space="0" w:color="auto"/>
                <w:left w:val="none" w:sz="0" w:space="0" w:color="auto"/>
                <w:bottom w:val="none" w:sz="0" w:space="0" w:color="auto"/>
                <w:right w:val="none" w:sz="0" w:space="0" w:color="auto"/>
              </w:divBdr>
            </w:div>
            <w:div w:id="1364015607">
              <w:marLeft w:val="0"/>
              <w:marRight w:val="0"/>
              <w:marTop w:val="0"/>
              <w:marBottom w:val="0"/>
              <w:divBdr>
                <w:top w:val="none" w:sz="0" w:space="0" w:color="auto"/>
                <w:left w:val="none" w:sz="0" w:space="0" w:color="auto"/>
                <w:bottom w:val="none" w:sz="0" w:space="0" w:color="auto"/>
                <w:right w:val="none" w:sz="0" w:space="0" w:color="auto"/>
              </w:divBdr>
            </w:div>
            <w:div w:id="1194995486">
              <w:marLeft w:val="0"/>
              <w:marRight w:val="0"/>
              <w:marTop w:val="0"/>
              <w:marBottom w:val="0"/>
              <w:divBdr>
                <w:top w:val="none" w:sz="0" w:space="0" w:color="auto"/>
                <w:left w:val="none" w:sz="0" w:space="0" w:color="auto"/>
                <w:bottom w:val="none" w:sz="0" w:space="0" w:color="auto"/>
                <w:right w:val="none" w:sz="0" w:space="0" w:color="auto"/>
              </w:divBdr>
            </w:div>
            <w:div w:id="919602782">
              <w:marLeft w:val="0"/>
              <w:marRight w:val="0"/>
              <w:marTop w:val="0"/>
              <w:marBottom w:val="0"/>
              <w:divBdr>
                <w:top w:val="none" w:sz="0" w:space="0" w:color="auto"/>
                <w:left w:val="none" w:sz="0" w:space="0" w:color="auto"/>
                <w:bottom w:val="none" w:sz="0" w:space="0" w:color="auto"/>
                <w:right w:val="none" w:sz="0" w:space="0" w:color="auto"/>
              </w:divBdr>
            </w:div>
            <w:div w:id="1005789034">
              <w:marLeft w:val="0"/>
              <w:marRight w:val="0"/>
              <w:marTop w:val="0"/>
              <w:marBottom w:val="0"/>
              <w:divBdr>
                <w:top w:val="none" w:sz="0" w:space="0" w:color="auto"/>
                <w:left w:val="none" w:sz="0" w:space="0" w:color="auto"/>
                <w:bottom w:val="none" w:sz="0" w:space="0" w:color="auto"/>
                <w:right w:val="none" w:sz="0" w:space="0" w:color="auto"/>
              </w:divBdr>
            </w:div>
            <w:div w:id="1038777229">
              <w:marLeft w:val="0"/>
              <w:marRight w:val="0"/>
              <w:marTop w:val="0"/>
              <w:marBottom w:val="0"/>
              <w:divBdr>
                <w:top w:val="none" w:sz="0" w:space="0" w:color="auto"/>
                <w:left w:val="none" w:sz="0" w:space="0" w:color="auto"/>
                <w:bottom w:val="none" w:sz="0" w:space="0" w:color="auto"/>
                <w:right w:val="none" w:sz="0" w:space="0" w:color="auto"/>
              </w:divBdr>
            </w:div>
            <w:div w:id="1802844194">
              <w:marLeft w:val="0"/>
              <w:marRight w:val="0"/>
              <w:marTop w:val="0"/>
              <w:marBottom w:val="0"/>
              <w:divBdr>
                <w:top w:val="none" w:sz="0" w:space="0" w:color="auto"/>
                <w:left w:val="none" w:sz="0" w:space="0" w:color="auto"/>
                <w:bottom w:val="none" w:sz="0" w:space="0" w:color="auto"/>
                <w:right w:val="none" w:sz="0" w:space="0" w:color="auto"/>
              </w:divBdr>
            </w:div>
            <w:div w:id="1988391657">
              <w:marLeft w:val="0"/>
              <w:marRight w:val="0"/>
              <w:marTop w:val="0"/>
              <w:marBottom w:val="0"/>
              <w:divBdr>
                <w:top w:val="none" w:sz="0" w:space="0" w:color="auto"/>
                <w:left w:val="none" w:sz="0" w:space="0" w:color="auto"/>
                <w:bottom w:val="none" w:sz="0" w:space="0" w:color="auto"/>
                <w:right w:val="none" w:sz="0" w:space="0" w:color="auto"/>
              </w:divBdr>
            </w:div>
            <w:div w:id="2044090887">
              <w:marLeft w:val="0"/>
              <w:marRight w:val="0"/>
              <w:marTop w:val="0"/>
              <w:marBottom w:val="0"/>
              <w:divBdr>
                <w:top w:val="none" w:sz="0" w:space="0" w:color="auto"/>
                <w:left w:val="none" w:sz="0" w:space="0" w:color="auto"/>
                <w:bottom w:val="none" w:sz="0" w:space="0" w:color="auto"/>
                <w:right w:val="none" w:sz="0" w:space="0" w:color="auto"/>
              </w:divBdr>
            </w:div>
            <w:div w:id="1438257084">
              <w:marLeft w:val="0"/>
              <w:marRight w:val="0"/>
              <w:marTop w:val="0"/>
              <w:marBottom w:val="0"/>
              <w:divBdr>
                <w:top w:val="none" w:sz="0" w:space="0" w:color="auto"/>
                <w:left w:val="none" w:sz="0" w:space="0" w:color="auto"/>
                <w:bottom w:val="none" w:sz="0" w:space="0" w:color="auto"/>
                <w:right w:val="none" w:sz="0" w:space="0" w:color="auto"/>
              </w:divBdr>
            </w:div>
            <w:div w:id="659431485">
              <w:marLeft w:val="0"/>
              <w:marRight w:val="0"/>
              <w:marTop w:val="0"/>
              <w:marBottom w:val="0"/>
              <w:divBdr>
                <w:top w:val="none" w:sz="0" w:space="0" w:color="auto"/>
                <w:left w:val="none" w:sz="0" w:space="0" w:color="auto"/>
                <w:bottom w:val="none" w:sz="0" w:space="0" w:color="auto"/>
                <w:right w:val="none" w:sz="0" w:space="0" w:color="auto"/>
              </w:divBdr>
            </w:div>
            <w:div w:id="1730641292">
              <w:marLeft w:val="0"/>
              <w:marRight w:val="0"/>
              <w:marTop w:val="0"/>
              <w:marBottom w:val="0"/>
              <w:divBdr>
                <w:top w:val="none" w:sz="0" w:space="0" w:color="auto"/>
                <w:left w:val="none" w:sz="0" w:space="0" w:color="auto"/>
                <w:bottom w:val="none" w:sz="0" w:space="0" w:color="auto"/>
                <w:right w:val="none" w:sz="0" w:space="0" w:color="auto"/>
              </w:divBdr>
            </w:div>
            <w:div w:id="145780503">
              <w:marLeft w:val="0"/>
              <w:marRight w:val="0"/>
              <w:marTop w:val="0"/>
              <w:marBottom w:val="0"/>
              <w:divBdr>
                <w:top w:val="none" w:sz="0" w:space="0" w:color="auto"/>
                <w:left w:val="none" w:sz="0" w:space="0" w:color="auto"/>
                <w:bottom w:val="none" w:sz="0" w:space="0" w:color="auto"/>
                <w:right w:val="none" w:sz="0" w:space="0" w:color="auto"/>
              </w:divBdr>
            </w:div>
            <w:div w:id="2037195562">
              <w:marLeft w:val="0"/>
              <w:marRight w:val="0"/>
              <w:marTop w:val="0"/>
              <w:marBottom w:val="0"/>
              <w:divBdr>
                <w:top w:val="none" w:sz="0" w:space="0" w:color="auto"/>
                <w:left w:val="none" w:sz="0" w:space="0" w:color="auto"/>
                <w:bottom w:val="none" w:sz="0" w:space="0" w:color="auto"/>
                <w:right w:val="none" w:sz="0" w:space="0" w:color="auto"/>
              </w:divBdr>
            </w:div>
            <w:div w:id="311646076">
              <w:marLeft w:val="0"/>
              <w:marRight w:val="0"/>
              <w:marTop w:val="0"/>
              <w:marBottom w:val="0"/>
              <w:divBdr>
                <w:top w:val="none" w:sz="0" w:space="0" w:color="auto"/>
                <w:left w:val="none" w:sz="0" w:space="0" w:color="auto"/>
                <w:bottom w:val="none" w:sz="0" w:space="0" w:color="auto"/>
                <w:right w:val="none" w:sz="0" w:space="0" w:color="auto"/>
              </w:divBdr>
            </w:div>
            <w:div w:id="1396314651">
              <w:marLeft w:val="0"/>
              <w:marRight w:val="0"/>
              <w:marTop w:val="0"/>
              <w:marBottom w:val="0"/>
              <w:divBdr>
                <w:top w:val="none" w:sz="0" w:space="0" w:color="auto"/>
                <w:left w:val="none" w:sz="0" w:space="0" w:color="auto"/>
                <w:bottom w:val="none" w:sz="0" w:space="0" w:color="auto"/>
                <w:right w:val="none" w:sz="0" w:space="0" w:color="auto"/>
              </w:divBdr>
            </w:div>
            <w:div w:id="609045144">
              <w:marLeft w:val="0"/>
              <w:marRight w:val="0"/>
              <w:marTop w:val="0"/>
              <w:marBottom w:val="0"/>
              <w:divBdr>
                <w:top w:val="none" w:sz="0" w:space="0" w:color="auto"/>
                <w:left w:val="none" w:sz="0" w:space="0" w:color="auto"/>
                <w:bottom w:val="none" w:sz="0" w:space="0" w:color="auto"/>
                <w:right w:val="none" w:sz="0" w:space="0" w:color="auto"/>
              </w:divBdr>
            </w:div>
            <w:div w:id="1079251876">
              <w:marLeft w:val="0"/>
              <w:marRight w:val="0"/>
              <w:marTop w:val="0"/>
              <w:marBottom w:val="0"/>
              <w:divBdr>
                <w:top w:val="none" w:sz="0" w:space="0" w:color="auto"/>
                <w:left w:val="none" w:sz="0" w:space="0" w:color="auto"/>
                <w:bottom w:val="none" w:sz="0" w:space="0" w:color="auto"/>
                <w:right w:val="none" w:sz="0" w:space="0" w:color="auto"/>
              </w:divBdr>
            </w:div>
            <w:div w:id="2097895805">
              <w:marLeft w:val="0"/>
              <w:marRight w:val="0"/>
              <w:marTop w:val="0"/>
              <w:marBottom w:val="0"/>
              <w:divBdr>
                <w:top w:val="none" w:sz="0" w:space="0" w:color="auto"/>
                <w:left w:val="none" w:sz="0" w:space="0" w:color="auto"/>
                <w:bottom w:val="none" w:sz="0" w:space="0" w:color="auto"/>
                <w:right w:val="none" w:sz="0" w:space="0" w:color="auto"/>
              </w:divBdr>
            </w:div>
            <w:div w:id="982003445">
              <w:marLeft w:val="0"/>
              <w:marRight w:val="0"/>
              <w:marTop w:val="0"/>
              <w:marBottom w:val="0"/>
              <w:divBdr>
                <w:top w:val="none" w:sz="0" w:space="0" w:color="auto"/>
                <w:left w:val="none" w:sz="0" w:space="0" w:color="auto"/>
                <w:bottom w:val="none" w:sz="0" w:space="0" w:color="auto"/>
                <w:right w:val="none" w:sz="0" w:space="0" w:color="auto"/>
              </w:divBdr>
            </w:div>
            <w:div w:id="302928277">
              <w:marLeft w:val="0"/>
              <w:marRight w:val="0"/>
              <w:marTop w:val="0"/>
              <w:marBottom w:val="0"/>
              <w:divBdr>
                <w:top w:val="none" w:sz="0" w:space="0" w:color="auto"/>
                <w:left w:val="none" w:sz="0" w:space="0" w:color="auto"/>
                <w:bottom w:val="none" w:sz="0" w:space="0" w:color="auto"/>
                <w:right w:val="none" w:sz="0" w:space="0" w:color="auto"/>
              </w:divBdr>
            </w:div>
            <w:div w:id="1507863326">
              <w:marLeft w:val="0"/>
              <w:marRight w:val="0"/>
              <w:marTop w:val="0"/>
              <w:marBottom w:val="0"/>
              <w:divBdr>
                <w:top w:val="none" w:sz="0" w:space="0" w:color="auto"/>
                <w:left w:val="none" w:sz="0" w:space="0" w:color="auto"/>
                <w:bottom w:val="none" w:sz="0" w:space="0" w:color="auto"/>
                <w:right w:val="none" w:sz="0" w:space="0" w:color="auto"/>
              </w:divBdr>
            </w:div>
            <w:div w:id="681515590">
              <w:marLeft w:val="0"/>
              <w:marRight w:val="0"/>
              <w:marTop w:val="0"/>
              <w:marBottom w:val="0"/>
              <w:divBdr>
                <w:top w:val="none" w:sz="0" w:space="0" w:color="auto"/>
                <w:left w:val="none" w:sz="0" w:space="0" w:color="auto"/>
                <w:bottom w:val="none" w:sz="0" w:space="0" w:color="auto"/>
                <w:right w:val="none" w:sz="0" w:space="0" w:color="auto"/>
              </w:divBdr>
            </w:div>
            <w:div w:id="129373072">
              <w:marLeft w:val="0"/>
              <w:marRight w:val="0"/>
              <w:marTop w:val="0"/>
              <w:marBottom w:val="0"/>
              <w:divBdr>
                <w:top w:val="none" w:sz="0" w:space="0" w:color="auto"/>
                <w:left w:val="none" w:sz="0" w:space="0" w:color="auto"/>
                <w:bottom w:val="none" w:sz="0" w:space="0" w:color="auto"/>
                <w:right w:val="none" w:sz="0" w:space="0" w:color="auto"/>
              </w:divBdr>
            </w:div>
            <w:div w:id="99223846">
              <w:marLeft w:val="0"/>
              <w:marRight w:val="0"/>
              <w:marTop w:val="0"/>
              <w:marBottom w:val="0"/>
              <w:divBdr>
                <w:top w:val="none" w:sz="0" w:space="0" w:color="auto"/>
                <w:left w:val="none" w:sz="0" w:space="0" w:color="auto"/>
                <w:bottom w:val="none" w:sz="0" w:space="0" w:color="auto"/>
                <w:right w:val="none" w:sz="0" w:space="0" w:color="auto"/>
              </w:divBdr>
            </w:div>
            <w:div w:id="290021671">
              <w:marLeft w:val="0"/>
              <w:marRight w:val="0"/>
              <w:marTop w:val="0"/>
              <w:marBottom w:val="0"/>
              <w:divBdr>
                <w:top w:val="none" w:sz="0" w:space="0" w:color="auto"/>
                <w:left w:val="none" w:sz="0" w:space="0" w:color="auto"/>
                <w:bottom w:val="none" w:sz="0" w:space="0" w:color="auto"/>
                <w:right w:val="none" w:sz="0" w:space="0" w:color="auto"/>
              </w:divBdr>
            </w:div>
            <w:div w:id="990672990">
              <w:marLeft w:val="0"/>
              <w:marRight w:val="0"/>
              <w:marTop w:val="0"/>
              <w:marBottom w:val="0"/>
              <w:divBdr>
                <w:top w:val="none" w:sz="0" w:space="0" w:color="auto"/>
                <w:left w:val="none" w:sz="0" w:space="0" w:color="auto"/>
                <w:bottom w:val="none" w:sz="0" w:space="0" w:color="auto"/>
                <w:right w:val="none" w:sz="0" w:space="0" w:color="auto"/>
              </w:divBdr>
            </w:div>
            <w:div w:id="1791850496">
              <w:marLeft w:val="0"/>
              <w:marRight w:val="0"/>
              <w:marTop w:val="0"/>
              <w:marBottom w:val="0"/>
              <w:divBdr>
                <w:top w:val="none" w:sz="0" w:space="0" w:color="auto"/>
                <w:left w:val="none" w:sz="0" w:space="0" w:color="auto"/>
                <w:bottom w:val="none" w:sz="0" w:space="0" w:color="auto"/>
                <w:right w:val="none" w:sz="0" w:space="0" w:color="auto"/>
              </w:divBdr>
            </w:div>
            <w:div w:id="888810306">
              <w:marLeft w:val="0"/>
              <w:marRight w:val="0"/>
              <w:marTop w:val="0"/>
              <w:marBottom w:val="0"/>
              <w:divBdr>
                <w:top w:val="none" w:sz="0" w:space="0" w:color="auto"/>
                <w:left w:val="none" w:sz="0" w:space="0" w:color="auto"/>
                <w:bottom w:val="none" w:sz="0" w:space="0" w:color="auto"/>
                <w:right w:val="none" w:sz="0" w:space="0" w:color="auto"/>
              </w:divBdr>
            </w:div>
            <w:div w:id="693960739">
              <w:marLeft w:val="0"/>
              <w:marRight w:val="0"/>
              <w:marTop w:val="0"/>
              <w:marBottom w:val="0"/>
              <w:divBdr>
                <w:top w:val="none" w:sz="0" w:space="0" w:color="auto"/>
                <w:left w:val="none" w:sz="0" w:space="0" w:color="auto"/>
                <w:bottom w:val="none" w:sz="0" w:space="0" w:color="auto"/>
                <w:right w:val="none" w:sz="0" w:space="0" w:color="auto"/>
              </w:divBdr>
            </w:div>
            <w:div w:id="969358873">
              <w:marLeft w:val="0"/>
              <w:marRight w:val="0"/>
              <w:marTop w:val="0"/>
              <w:marBottom w:val="0"/>
              <w:divBdr>
                <w:top w:val="none" w:sz="0" w:space="0" w:color="auto"/>
                <w:left w:val="none" w:sz="0" w:space="0" w:color="auto"/>
                <w:bottom w:val="none" w:sz="0" w:space="0" w:color="auto"/>
                <w:right w:val="none" w:sz="0" w:space="0" w:color="auto"/>
              </w:divBdr>
            </w:div>
            <w:div w:id="1879707153">
              <w:marLeft w:val="0"/>
              <w:marRight w:val="0"/>
              <w:marTop w:val="0"/>
              <w:marBottom w:val="0"/>
              <w:divBdr>
                <w:top w:val="none" w:sz="0" w:space="0" w:color="auto"/>
                <w:left w:val="none" w:sz="0" w:space="0" w:color="auto"/>
                <w:bottom w:val="none" w:sz="0" w:space="0" w:color="auto"/>
                <w:right w:val="none" w:sz="0" w:space="0" w:color="auto"/>
              </w:divBdr>
            </w:div>
            <w:div w:id="997151661">
              <w:marLeft w:val="0"/>
              <w:marRight w:val="0"/>
              <w:marTop w:val="0"/>
              <w:marBottom w:val="0"/>
              <w:divBdr>
                <w:top w:val="none" w:sz="0" w:space="0" w:color="auto"/>
                <w:left w:val="none" w:sz="0" w:space="0" w:color="auto"/>
                <w:bottom w:val="none" w:sz="0" w:space="0" w:color="auto"/>
                <w:right w:val="none" w:sz="0" w:space="0" w:color="auto"/>
              </w:divBdr>
            </w:div>
            <w:div w:id="996955029">
              <w:marLeft w:val="0"/>
              <w:marRight w:val="0"/>
              <w:marTop w:val="0"/>
              <w:marBottom w:val="0"/>
              <w:divBdr>
                <w:top w:val="none" w:sz="0" w:space="0" w:color="auto"/>
                <w:left w:val="none" w:sz="0" w:space="0" w:color="auto"/>
                <w:bottom w:val="none" w:sz="0" w:space="0" w:color="auto"/>
                <w:right w:val="none" w:sz="0" w:space="0" w:color="auto"/>
              </w:divBdr>
            </w:div>
            <w:div w:id="300505647">
              <w:marLeft w:val="0"/>
              <w:marRight w:val="0"/>
              <w:marTop w:val="0"/>
              <w:marBottom w:val="0"/>
              <w:divBdr>
                <w:top w:val="none" w:sz="0" w:space="0" w:color="auto"/>
                <w:left w:val="none" w:sz="0" w:space="0" w:color="auto"/>
                <w:bottom w:val="none" w:sz="0" w:space="0" w:color="auto"/>
                <w:right w:val="none" w:sz="0" w:space="0" w:color="auto"/>
              </w:divBdr>
            </w:div>
            <w:div w:id="1542277672">
              <w:marLeft w:val="0"/>
              <w:marRight w:val="0"/>
              <w:marTop w:val="0"/>
              <w:marBottom w:val="0"/>
              <w:divBdr>
                <w:top w:val="none" w:sz="0" w:space="0" w:color="auto"/>
                <w:left w:val="none" w:sz="0" w:space="0" w:color="auto"/>
                <w:bottom w:val="none" w:sz="0" w:space="0" w:color="auto"/>
                <w:right w:val="none" w:sz="0" w:space="0" w:color="auto"/>
              </w:divBdr>
            </w:div>
            <w:div w:id="221449732">
              <w:marLeft w:val="0"/>
              <w:marRight w:val="0"/>
              <w:marTop w:val="0"/>
              <w:marBottom w:val="0"/>
              <w:divBdr>
                <w:top w:val="none" w:sz="0" w:space="0" w:color="auto"/>
                <w:left w:val="none" w:sz="0" w:space="0" w:color="auto"/>
                <w:bottom w:val="none" w:sz="0" w:space="0" w:color="auto"/>
                <w:right w:val="none" w:sz="0" w:space="0" w:color="auto"/>
              </w:divBdr>
            </w:div>
            <w:div w:id="1030836812">
              <w:marLeft w:val="0"/>
              <w:marRight w:val="0"/>
              <w:marTop w:val="0"/>
              <w:marBottom w:val="0"/>
              <w:divBdr>
                <w:top w:val="none" w:sz="0" w:space="0" w:color="auto"/>
                <w:left w:val="none" w:sz="0" w:space="0" w:color="auto"/>
                <w:bottom w:val="none" w:sz="0" w:space="0" w:color="auto"/>
                <w:right w:val="none" w:sz="0" w:space="0" w:color="auto"/>
              </w:divBdr>
            </w:div>
            <w:div w:id="1178891543">
              <w:marLeft w:val="0"/>
              <w:marRight w:val="0"/>
              <w:marTop w:val="0"/>
              <w:marBottom w:val="0"/>
              <w:divBdr>
                <w:top w:val="none" w:sz="0" w:space="0" w:color="auto"/>
                <w:left w:val="none" w:sz="0" w:space="0" w:color="auto"/>
                <w:bottom w:val="none" w:sz="0" w:space="0" w:color="auto"/>
                <w:right w:val="none" w:sz="0" w:space="0" w:color="auto"/>
              </w:divBdr>
            </w:div>
            <w:div w:id="710422038">
              <w:marLeft w:val="0"/>
              <w:marRight w:val="0"/>
              <w:marTop w:val="0"/>
              <w:marBottom w:val="0"/>
              <w:divBdr>
                <w:top w:val="none" w:sz="0" w:space="0" w:color="auto"/>
                <w:left w:val="none" w:sz="0" w:space="0" w:color="auto"/>
                <w:bottom w:val="none" w:sz="0" w:space="0" w:color="auto"/>
                <w:right w:val="none" w:sz="0" w:space="0" w:color="auto"/>
              </w:divBdr>
            </w:div>
            <w:div w:id="684788075">
              <w:marLeft w:val="0"/>
              <w:marRight w:val="0"/>
              <w:marTop w:val="0"/>
              <w:marBottom w:val="0"/>
              <w:divBdr>
                <w:top w:val="none" w:sz="0" w:space="0" w:color="auto"/>
                <w:left w:val="none" w:sz="0" w:space="0" w:color="auto"/>
                <w:bottom w:val="none" w:sz="0" w:space="0" w:color="auto"/>
                <w:right w:val="none" w:sz="0" w:space="0" w:color="auto"/>
              </w:divBdr>
            </w:div>
            <w:div w:id="1225095517">
              <w:marLeft w:val="0"/>
              <w:marRight w:val="0"/>
              <w:marTop w:val="0"/>
              <w:marBottom w:val="0"/>
              <w:divBdr>
                <w:top w:val="none" w:sz="0" w:space="0" w:color="auto"/>
                <w:left w:val="none" w:sz="0" w:space="0" w:color="auto"/>
                <w:bottom w:val="none" w:sz="0" w:space="0" w:color="auto"/>
                <w:right w:val="none" w:sz="0" w:space="0" w:color="auto"/>
              </w:divBdr>
            </w:div>
            <w:div w:id="25910878">
              <w:marLeft w:val="0"/>
              <w:marRight w:val="0"/>
              <w:marTop w:val="0"/>
              <w:marBottom w:val="0"/>
              <w:divBdr>
                <w:top w:val="none" w:sz="0" w:space="0" w:color="auto"/>
                <w:left w:val="none" w:sz="0" w:space="0" w:color="auto"/>
                <w:bottom w:val="none" w:sz="0" w:space="0" w:color="auto"/>
                <w:right w:val="none" w:sz="0" w:space="0" w:color="auto"/>
              </w:divBdr>
            </w:div>
            <w:div w:id="1898395651">
              <w:marLeft w:val="0"/>
              <w:marRight w:val="0"/>
              <w:marTop w:val="0"/>
              <w:marBottom w:val="0"/>
              <w:divBdr>
                <w:top w:val="none" w:sz="0" w:space="0" w:color="auto"/>
                <w:left w:val="none" w:sz="0" w:space="0" w:color="auto"/>
                <w:bottom w:val="none" w:sz="0" w:space="0" w:color="auto"/>
                <w:right w:val="none" w:sz="0" w:space="0" w:color="auto"/>
              </w:divBdr>
            </w:div>
            <w:div w:id="1880627572">
              <w:marLeft w:val="0"/>
              <w:marRight w:val="0"/>
              <w:marTop w:val="0"/>
              <w:marBottom w:val="0"/>
              <w:divBdr>
                <w:top w:val="none" w:sz="0" w:space="0" w:color="auto"/>
                <w:left w:val="none" w:sz="0" w:space="0" w:color="auto"/>
                <w:bottom w:val="none" w:sz="0" w:space="0" w:color="auto"/>
                <w:right w:val="none" w:sz="0" w:space="0" w:color="auto"/>
              </w:divBdr>
            </w:div>
            <w:div w:id="216090296">
              <w:marLeft w:val="0"/>
              <w:marRight w:val="0"/>
              <w:marTop w:val="0"/>
              <w:marBottom w:val="0"/>
              <w:divBdr>
                <w:top w:val="none" w:sz="0" w:space="0" w:color="auto"/>
                <w:left w:val="none" w:sz="0" w:space="0" w:color="auto"/>
                <w:bottom w:val="none" w:sz="0" w:space="0" w:color="auto"/>
                <w:right w:val="none" w:sz="0" w:space="0" w:color="auto"/>
              </w:divBdr>
            </w:div>
            <w:div w:id="397097930">
              <w:marLeft w:val="0"/>
              <w:marRight w:val="0"/>
              <w:marTop w:val="0"/>
              <w:marBottom w:val="0"/>
              <w:divBdr>
                <w:top w:val="none" w:sz="0" w:space="0" w:color="auto"/>
                <w:left w:val="none" w:sz="0" w:space="0" w:color="auto"/>
                <w:bottom w:val="none" w:sz="0" w:space="0" w:color="auto"/>
                <w:right w:val="none" w:sz="0" w:space="0" w:color="auto"/>
              </w:divBdr>
            </w:div>
            <w:div w:id="1459644517">
              <w:marLeft w:val="0"/>
              <w:marRight w:val="0"/>
              <w:marTop w:val="0"/>
              <w:marBottom w:val="0"/>
              <w:divBdr>
                <w:top w:val="none" w:sz="0" w:space="0" w:color="auto"/>
                <w:left w:val="none" w:sz="0" w:space="0" w:color="auto"/>
                <w:bottom w:val="none" w:sz="0" w:space="0" w:color="auto"/>
                <w:right w:val="none" w:sz="0" w:space="0" w:color="auto"/>
              </w:divBdr>
            </w:div>
            <w:div w:id="479157905">
              <w:marLeft w:val="0"/>
              <w:marRight w:val="0"/>
              <w:marTop w:val="0"/>
              <w:marBottom w:val="0"/>
              <w:divBdr>
                <w:top w:val="none" w:sz="0" w:space="0" w:color="auto"/>
                <w:left w:val="none" w:sz="0" w:space="0" w:color="auto"/>
                <w:bottom w:val="none" w:sz="0" w:space="0" w:color="auto"/>
                <w:right w:val="none" w:sz="0" w:space="0" w:color="auto"/>
              </w:divBdr>
            </w:div>
            <w:div w:id="220556896">
              <w:marLeft w:val="0"/>
              <w:marRight w:val="0"/>
              <w:marTop w:val="0"/>
              <w:marBottom w:val="0"/>
              <w:divBdr>
                <w:top w:val="none" w:sz="0" w:space="0" w:color="auto"/>
                <w:left w:val="none" w:sz="0" w:space="0" w:color="auto"/>
                <w:bottom w:val="none" w:sz="0" w:space="0" w:color="auto"/>
                <w:right w:val="none" w:sz="0" w:space="0" w:color="auto"/>
              </w:divBdr>
            </w:div>
            <w:div w:id="267279464">
              <w:marLeft w:val="0"/>
              <w:marRight w:val="0"/>
              <w:marTop w:val="0"/>
              <w:marBottom w:val="0"/>
              <w:divBdr>
                <w:top w:val="none" w:sz="0" w:space="0" w:color="auto"/>
                <w:left w:val="none" w:sz="0" w:space="0" w:color="auto"/>
                <w:bottom w:val="none" w:sz="0" w:space="0" w:color="auto"/>
                <w:right w:val="none" w:sz="0" w:space="0" w:color="auto"/>
              </w:divBdr>
            </w:div>
            <w:div w:id="540243022">
              <w:marLeft w:val="0"/>
              <w:marRight w:val="0"/>
              <w:marTop w:val="0"/>
              <w:marBottom w:val="0"/>
              <w:divBdr>
                <w:top w:val="none" w:sz="0" w:space="0" w:color="auto"/>
                <w:left w:val="none" w:sz="0" w:space="0" w:color="auto"/>
                <w:bottom w:val="none" w:sz="0" w:space="0" w:color="auto"/>
                <w:right w:val="none" w:sz="0" w:space="0" w:color="auto"/>
              </w:divBdr>
            </w:div>
            <w:div w:id="202250112">
              <w:marLeft w:val="0"/>
              <w:marRight w:val="0"/>
              <w:marTop w:val="0"/>
              <w:marBottom w:val="0"/>
              <w:divBdr>
                <w:top w:val="none" w:sz="0" w:space="0" w:color="auto"/>
                <w:left w:val="none" w:sz="0" w:space="0" w:color="auto"/>
                <w:bottom w:val="none" w:sz="0" w:space="0" w:color="auto"/>
                <w:right w:val="none" w:sz="0" w:space="0" w:color="auto"/>
              </w:divBdr>
            </w:div>
            <w:div w:id="502208450">
              <w:marLeft w:val="0"/>
              <w:marRight w:val="0"/>
              <w:marTop w:val="0"/>
              <w:marBottom w:val="0"/>
              <w:divBdr>
                <w:top w:val="none" w:sz="0" w:space="0" w:color="auto"/>
                <w:left w:val="none" w:sz="0" w:space="0" w:color="auto"/>
                <w:bottom w:val="none" w:sz="0" w:space="0" w:color="auto"/>
                <w:right w:val="none" w:sz="0" w:space="0" w:color="auto"/>
              </w:divBdr>
            </w:div>
            <w:div w:id="145977748">
              <w:marLeft w:val="0"/>
              <w:marRight w:val="0"/>
              <w:marTop w:val="0"/>
              <w:marBottom w:val="0"/>
              <w:divBdr>
                <w:top w:val="none" w:sz="0" w:space="0" w:color="auto"/>
                <w:left w:val="none" w:sz="0" w:space="0" w:color="auto"/>
                <w:bottom w:val="none" w:sz="0" w:space="0" w:color="auto"/>
                <w:right w:val="none" w:sz="0" w:space="0" w:color="auto"/>
              </w:divBdr>
            </w:div>
            <w:div w:id="1637176697">
              <w:marLeft w:val="0"/>
              <w:marRight w:val="0"/>
              <w:marTop w:val="0"/>
              <w:marBottom w:val="0"/>
              <w:divBdr>
                <w:top w:val="none" w:sz="0" w:space="0" w:color="auto"/>
                <w:left w:val="none" w:sz="0" w:space="0" w:color="auto"/>
                <w:bottom w:val="none" w:sz="0" w:space="0" w:color="auto"/>
                <w:right w:val="none" w:sz="0" w:space="0" w:color="auto"/>
              </w:divBdr>
            </w:div>
            <w:div w:id="299304561">
              <w:marLeft w:val="0"/>
              <w:marRight w:val="0"/>
              <w:marTop w:val="0"/>
              <w:marBottom w:val="0"/>
              <w:divBdr>
                <w:top w:val="none" w:sz="0" w:space="0" w:color="auto"/>
                <w:left w:val="none" w:sz="0" w:space="0" w:color="auto"/>
                <w:bottom w:val="none" w:sz="0" w:space="0" w:color="auto"/>
                <w:right w:val="none" w:sz="0" w:space="0" w:color="auto"/>
              </w:divBdr>
            </w:div>
            <w:div w:id="896474938">
              <w:marLeft w:val="0"/>
              <w:marRight w:val="0"/>
              <w:marTop w:val="0"/>
              <w:marBottom w:val="0"/>
              <w:divBdr>
                <w:top w:val="none" w:sz="0" w:space="0" w:color="auto"/>
                <w:left w:val="none" w:sz="0" w:space="0" w:color="auto"/>
                <w:bottom w:val="none" w:sz="0" w:space="0" w:color="auto"/>
                <w:right w:val="none" w:sz="0" w:space="0" w:color="auto"/>
              </w:divBdr>
            </w:div>
            <w:div w:id="166597421">
              <w:marLeft w:val="0"/>
              <w:marRight w:val="0"/>
              <w:marTop w:val="0"/>
              <w:marBottom w:val="0"/>
              <w:divBdr>
                <w:top w:val="none" w:sz="0" w:space="0" w:color="auto"/>
                <w:left w:val="none" w:sz="0" w:space="0" w:color="auto"/>
                <w:bottom w:val="none" w:sz="0" w:space="0" w:color="auto"/>
                <w:right w:val="none" w:sz="0" w:space="0" w:color="auto"/>
              </w:divBdr>
            </w:div>
            <w:div w:id="884677929">
              <w:marLeft w:val="0"/>
              <w:marRight w:val="0"/>
              <w:marTop w:val="0"/>
              <w:marBottom w:val="0"/>
              <w:divBdr>
                <w:top w:val="none" w:sz="0" w:space="0" w:color="auto"/>
                <w:left w:val="none" w:sz="0" w:space="0" w:color="auto"/>
                <w:bottom w:val="none" w:sz="0" w:space="0" w:color="auto"/>
                <w:right w:val="none" w:sz="0" w:space="0" w:color="auto"/>
              </w:divBdr>
            </w:div>
            <w:div w:id="868685340">
              <w:marLeft w:val="0"/>
              <w:marRight w:val="0"/>
              <w:marTop w:val="0"/>
              <w:marBottom w:val="0"/>
              <w:divBdr>
                <w:top w:val="none" w:sz="0" w:space="0" w:color="auto"/>
                <w:left w:val="none" w:sz="0" w:space="0" w:color="auto"/>
                <w:bottom w:val="none" w:sz="0" w:space="0" w:color="auto"/>
                <w:right w:val="none" w:sz="0" w:space="0" w:color="auto"/>
              </w:divBdr>
            </w:div>
            <w:div w:id="867789629">
              <w:marLeft w:val="0"/>
              <w:marRight w:val="0"/>
              <w:marTop w:val="0"/>
              <w:marBottom w:val="0"/>
              <w:divBdr>
                <w:top w:val="none" w:sz="0" w:space="0" w:color="auto"/>
                <w:left w:val="none" w:sz="0" w:space="0" w:color="auto"/>
                <w:bottom w:val="none" w:sz="0" w:space="0" w:color="auto"/>
                <w:right w:val="none" w:sz="0" w:space="0" w:color="auto"/>
              </w:divBdr>
            </w:div>
            <w:div w:id="736364888">
              <w:marLeft w:val="0"/>
              <w:marRight w:val="0"/>
              <w:marTop w:val="0"/>
              <w:marBottom w:val="0"/>
              <w:divBdr>
                <w:top w:val="none" w:sz="0" w:space="0" w:color="auto"/>
                <w:left w:val="none" w:sz="0" w:space="0" w:color="auto"/>
                <w:bottom w:val="none" w:sz="0" w:space="0" w:color="auto"/>
                <w:right w:val="none" w:sz="0" w:space="0" w:color="auto"/>
              </w:divBdr>
            </w:div>
            <w:div w:id="1877082513">
              <w:marLeft w:val="0"/>
              <w:marRight w:val="0"/>
              <w:marTop w:val="0"/>
              <w:marBottom w:val="0"/>
              <w:divBdr>
                <w:top w:val="none" w:sz="0" w:space="0" w:color="auto"/>
                <w:left w:val="none" w:sz="0" w:space="0" w:color="auto"/>
                <w:bottom w:val="none" w:sz="0" w:space="0" w:color="auto"/>
                <w:right w:val="none" w:sz="0" w:space="0" w:color="auto"/>
              </w:divBdr>
            </w:div>
            <w:div w:id="270741474">
              <w:marLeft w:val="0"/>
              <w:marRight w:val="0"/>
              <w:marTop w:val="0"/>
              <w:marBottom w:val="0"/>
              <w:divBdr>
                <w:top w:val="none" w:sz="0" w:space="0" w:color="auto"/>
                <w:left w:val="none" w:sz="0" w:space="0" w:color="auto"/>
                <w:bottom w:val="none" w:sz="0" w:space="0" w:color="auto"/>
                <w:right w:val="none" w:sz="0" w:space="0" w:color="auto"/>
              </w:divBdr>
            </w:div>
            <w:div w:id="59834447">
              <w:marLeft w:val="0"/>
              <w:marRight w:val="0"/>
              <w:marTop w:val="0"/>
              <w:marBottom w:val="0"/>
              <w:divBdr>
                <w:top w:val="none" w:sz="0" w:space="0" w:color="auto"/>
                <w:left w:val="none" w:sz="0" w:space="0" w:color="auto"/>
                <w:bottom w:val="none" w:sz="0" w:space="0" w:color="auto"/>
                <w:right w:val="none" w:sz="0" w:space="0" w:color="auto"/>
              </w:divBdr>
            </w:div>
            <w:div w:id="1446316195">
              <w:marLeft w:val="0"/>
              <w:marRight w:val="0"/>
              <w:marTop w:val="0"/>
              <w:marBottom w:val="0"/>
              <w:divBdr>
                <w:top w:val="none" w:sz="0" w:space="0" w:color="auto"/>
                <w:left w:val="none" w:sz="0" w:space="0" w:color="auto"/>
                <w:bottom w:val="none" w:sz="0" w:space="0" w:color="auto"/>
                <w:right w:val="none" w:sz="0" w:space="0" w:color="auto"/>
              </w:divBdr>
            </w:div>
            <w:div w:id="1795907258">
              <w:marLeft w:val="0"/>
              <w:marRight w:val="0"/>
              <w:marTop w:val="0"/>
              <w:marBottom w:val="0"/>
              <w:divBdr>
                <w:top w:val="none" w:sz="0" w:space="0" w:color="auto"/>
                <w:left w:val="none" w:sz="0" w:space="0" w:color="auto"/>
                <w:bottom w:val="none" w:sz="0" w:space="0" w:color="auto"/>
                <w:right w:val="none" w:sz="0" w:space="0" w:color="auto"/>
              </w:divBdr>
            </w:div>
            <w:div w:id="755516188">
              <w:marLeft w:val="0"/>
              <w:marRight w:val="0"/>
              <w:marTop w:val="0"/>
              <w:marBottom w:val="0"/>
              <w:divBdr>
                <w:top w:val="none" w:sz="0" w:space="0" w:color="auto"/>
                <w:left w:val="none" w:sz="0" w:space="0" w:color="auto"/>
                <w:bottom w:val="none" w:sz="0" w:space="0" w:color="auto"/>
                <w:right w:val="none" w:sz="0" w:space="0" w:color="auto"/>
              </w:divBdr>
            </w:div>
            <w:div w:id="838811663">
              <w:marLeft w:val="0"/>
              <w:marRight w:val="0"/>
              <w:marTop w:val="0"/>
              <w:marBottom w:val="0"/>
              <w:divBdr>
                <w:top w:val="none" w:sz="0" w:space="0" w:color="auto"/>
                <w:left w:val="none" w:sz="0" w:space="0" w:color="auto"/>
                <w:bottom w:val="none" w:sz="0" w:space="0" w:color="auto"/>
                <w:right w:val="none" w:sz="0" w:space="0" w:color="auto"/>
              </w:divBdr>
            </w:div>
            <w:div w:id="124155289">
              <w:marLeft w:val="0"/>
              <w:marRight w:val="0"/>
              <w:marTop w:val="0"/>
              <w:marBottom w:val="0"/>
              <w:divBdr>
                <w:top w:val="none" w:sz="0" w:space="0" w:color="auto"/>
                <w:left w:val="none" w:sz="0" w:space="0" w:color="auto"/>
                <w:bottom w:val="none" w:sz="0" w:space="0" w:color="auto"/>
                <w:right w:val="none" w:sz="0" w:space="0" w:color="auto"/>
              </w:divBdr>
            </w:div>
            <w:div w:id="443352149">
              <w:marLeft w:val="0"/>
              <w:marRight w:val="0"/>
              <w:marTop w:val="0"/>
              <w:marBottom w:val="0"/>
              <w:divBdr>
                <w:top w:val="none" w:sz="0" w:space="0" w:color="auto"/>
                <w:left w:val="none" w:sz="0" w:space="0" w:color="auto"/>
                <w:bottom w:val="none" w:sz="0" w:space="0" w:color="auto"/>
                <w:right w:val="none" w:sz="0" w:space="0" w:color="auto"/>
              </w:divBdr>
            </w:div>
            <w:div w:id="1141191612">
              <w:marLeft w:val="0"/>
              <w:marRight w:val="0"/>
              <w:marTop w:val="0"/>
              <w:marBottom w:val="0"/>
              <w:divBdr>
                <w:top w:val="none" w:sz="0" w:space="0" w:color="auto"/>
                <w:left w:val="none" w:sz="0" w:space="0" w:color="auto"/>
                <w:bottom w:val="none" w:sz="0" w:space="0" w:color="auto"/>
                <w:right w:val="none" w:sz="0" w:space="0" w:color="auto"/>
              </w:divBdr>
            </w:div>
            <w:div w:id="1294940876">
              <w:marLeft w:val="0"/>
              <w:marRight w:val="0"/>
              <w:marTop w:val="0"/>
              <w:marBottom w:val="0"/>
              <w:divBdr>
                <w:top w:val="none" w:sz="0" w:space="0" w:color="auto"/>
                <w:left w:val="none" w:sz="0" w:space="0" w:color="auto"/>
                <w:bottom w:val="none" w:sz="0" w:space="0" w:color="auto"/>
                <w:right w:val="none" w:sz="0" w:space="0" w:color="auto"/>
              </w:divBdr>
            </w:div>
            <w:div w:id="1278098293">
              <w:marLeft w:val="0"/>
              <w:marRight w:val="0"/>
              <w:marTop w:val="0"/>
              <w:marBottom w:val="0"/>
              <w:divBdr>
                <w:top w:val="none" w:sz="0" w:space="0" w:color="auto"/>
                <w:left w:val="none" w:sz="0" w:space="0" w:color="auto"/>
                <w:bottom w:val="none" w:sz="0" w:space="0" w:color="auto"/>
                <w:right w:val="none" w:sz="0" w:space="0" w:color="auto"/>
              </w:divBdr>
            </w:div>
            <w:div w:id="195122517">
              <w:marLeft w:val="0"/>
              <w:marRight w:val="0"/>
              <w:marTop w:val="0"/>
              <w:marBottom w:val="0"/>
              <w:divBdr>
                <w:top w:val="none" w:sz="0" w:space="0" w:color="auto"/>
                <w:left w:val="none" w:sz="0" w:space="0" w:color="auto"/>
                <w:bottom w:val="none" w:sz="0" w:space="0" w:color="auto"/>
                <w:right w:val="none" w:sz="0" w:space="0" w:color="auto"/>
              </w:divBdr>
            </w:div>
            <w:div w:id="776291462">
              <w:marLeft w:val="0"/>
              <w:marRight w:val="0"/>
              <w:marTop w:val="0"/>
              <w:marBottom w:val="0"/>
              <w:divBdr>
                <w:top w:val="none" w:sz="0" w:space="0" w:color="auto"/>
                <w:left w:val="none" w:sz="0" w:space="0" w:color="auto"/>
                <w:bottom w:val="none" w:sz="0" w:space="0" w:color="auto"/>
                <w:right w:val="none" w:sz="0" w:space="0" w:color="auto"/>
              </w:divBdr>
            </w:div>
            <w:div w:id="1963417131">
              <w:marLeft w:val="0"/>
              <w:marRight w:val="0"/>
              <w:marTop w:val="0"/>
              <w:marBottom w:val="0"/>
              <w:divBdr>
                <w:top w:val="none" w:sz="0" w:space="0" w:color="auto"/>
                <w:left w:val="none" w:sz="0" w:space="0" w:color="auto"/>
                <w:bottom w:val="none" w:sz="0" w:space="0" w:color="auto"/>
                <w:right w:val="none" w:sz="0" w:space="0" w:color="auto"/>
              </w:divBdr>
            </w:div>
            <w:div w:id="927468430">
              <w:marLeft w:val="0"/>
              <w:marRight w:val="0"/>
              <w:marTop w:val="0"/>
              <w:marBottom w:val="0"/>
              <w:divBdr>
                <w:top w:val="none" w:sz="0" w:space="0" w:color="auto"/>
                <w:left w:val="none" w:sz="0" w:space="0" w:color="auto"/>
                <w:bottom w:val="none" w:sz="0" w:space="0" w:color="auto"/>
                <w:right w:val="none" w:sz="0" w:space="0" w:color="auto"/>
              </w:divBdr>
            </w:div>
            <w:div w:id="1147748903">
              <w:marLeft w:val="0"/>
              <w:marRight w:val="0"/>
              <w:marTop w:val="0"/>
              <w:marBottom w:val="0"/>
              <w:divBdr>
                <w:top w:val="none" w:sz="0" w:space="0" w:color="auto"/>
                <w:left w:val="none" w:sz="0" w:space="0" w:color="auto"/>
                <w:bottom w:val="none" w:sz="0" w:space="0" w:color="auto"/>
                <w:right w:val="none" w:sz="0" w:space="0" w:color="auto"/>
              </w:divBdr>
            </w:div>
            <w:div w:id="1856337647">
              <w:marLeft w:val="0"/>
              <w:marRight w:val="0"/>
              <w:marTop w:val="0"/>
              <w:marBottom w:val="0"/>
              <w:divBdr>
                <w:top w:val="none" w:sz="0" w:space="0" w:color="auto"/>
                <w:left w:val="none" w:sz="0" w:space="0" w:color="auto"/>
                <w:bottom w:val="none" w:sz="0" w:space="0" w:color="auto"/>
                <w:right w:val="none" w:sz="0" w:space="0" w:color="auto"/>
              </w:divBdr>
            </w:div>
            <w:div w:id="1495224817">
              <w:marLeft w:val="0"/>
              <w:marRight w:val="0"/>
              <w:marTop w:val="0"/>
              <w:marBottom w:val="0"/>
              <w:divBdr>
                <w:top w:val="none" w:sz="0" w:space="0" w:color="auto"/>
                <w:left w:val="none" w:sz="0" w:space="0" w:color="auto"/>
                <w:bottom w:val="none" w:sz="0" w:space="0" w:color="auto"/>
                <w:right w:val="none" w:sz="0" w:space="0" w:color="auto"/>
              </w:divBdr>
            </w:div>
            <w:div w:id="518663798">
              <w:marLeft w:val="0"/>
              <w:marRight w:val="0"/>
              <w:marTop w:val="0"/>
              <w:marBottom w:val="0"/>
              <w:divBdr>
                <w:top w:val="none" w:sz="0" w:space="0" w:color="auto"/>
                <w:left w:val="none" w:sz="0" w:space="0" w:color="auto"/>
                <w:bottom w:val="none" w:sz="0" w:space="0" w:color="auto"/>
                <w:right w:val="none" w:sz="0" w:space="0" w:color="auto"/>
              </w:divBdr>
            </w:div>
            <w:div w:id="2058510861">
              <w:marLeft w:val="0"/>
              <w:marRight w:val="0"/>
              <w:marTop w:val="0"/>
              <w:marBottom w:val="0"/>
              <w:divBdr>
                <w:top w:val="none" w:sz="0" w:space="0" w:color="auto"/>
                <w:left w:val="none" w:sz="0" w:space="0" w:color="auto"/>
                <w:bottom w:val="none" w:sz="0" w:space="0" w:color="auto"/>
                <w:right w:val="none" w:sz="0" w:space="0" w:color="auto"/>
              </w:divBdr>
            </w:div>
            <w:div w:id="917708221">
              <w:marLeft w:val="0"/>
              <w:marRight w:val="0"/>
              <w:marTop w:val="0"/>
              <w:marBottom w:val="0"/>
              <w:divBdr>
                <w:top w:val="none" w:sz="0" w:space="0" w:color="auto"/>
                <w:left w:val="none" w:sz="0" w:space="0" w:color="auto"/>
                <w:bottom w:val="none" w:sz="0" w:space="0" w:color="auto"/>
                <w:right w:val="none" w:sz="0" w:space="0" w:color="auto"/>
              </w:divBdr>
            </w:div>
            <w:div w:id="1856575795">
              <w:marLeft w:val="0"/>
              <w:marRight w:val="0"/>
              <w:marTop w:val="0"/>
              <w:marBottom w:val="0"/>
              <w:divBdr>
                <w:top w:val="none" w:sz="0" w:space="0" w:color="auto"/>
                <w:left w:val="none" w:sz="0" w:space="0" w:color="auto"/>
                <w:bottom w:val="none" w:sz="0" w:space="0" w:color="auto"/>
                <w:right w:val="none" w:sz="0" w:space="0" w:color="auto"/>
              </w:divBdr>
            </w:div>
            <w:div w:id="946499573">
              <w:marLeft w:val="0"/>
              <w:marRight w:val="0"/>
              <w:marTop w:val="0"/>
              <w:marBottom w:val="0"/>
              <w:divBdr>
                <w:top w:val="none" w:sz="0" w:space="0" w:color="auto"/>
                <w:left w:val="none" w:sz="0" w:space="0" w:color="auto"/>
                <w:bottom w:val="none" w:sz="0" w:space="0" w:color="auto"/>
                <w:right w:val="none" w:sz="0" w:space="0" w:color="auto"/>
              </w:divBdr>
            </w:div>
            <w:div w:id="847791939">
              <w:marLeft w:val="0"/>
              <w:marRight w:val="0"/>
              <w:marTop w:val="0"/>
              <w:marBottom w:val="0"/>
              <w:divBdr>
                <w:top w:val="none" w:sz="0" w:space="0" w:color="auto"/>
                <w:left w:val="none" w:sz="0" w:space="0" w:color="auto"/>
                <w:bottom w:val="none" w:sz="0" w:space="0" w:color="auto"/>
                <w:right w:val="none" w:sz="0" w:space="0" w:color="auto"/>
              </w:divBdr>
            </w:div>
            <w:div w:id="1694721075">
              <w:marLeft w:val="0"/>
              <w:marRight w:val="0"/>
              <w:marTop w:val="0"/>
              <w:marBottom w:val="0"/>
              <w:divBdr>
                <w:top w:val="none" w:sz="0" w:space="0" w:color="auto"/>
                <w:left w:val="none" w:sz="0" w:space="0" w:color="auto"/>
                <w:bottom w:val="none" w:sz="0" w:space="0" w:color="auto"/>
                <w:right w:val="none" w:sz="0" w:space="0" w:color="auto"/>
              </w:divBdr>
            </w:div>
            <w:div w:id="421755906">
              <w:marLeft w:val="0"/>
              <w:marRight w:val="0"/>
              <w:marTop w:val="0"/>
              <w:marBottom w:val="0"/>
              <w:divBdr>
                <w:top w:val="none" w:sz="0" w:space="0" w:color="auto"/>
                <w:left w:val="none" w:sz="0" w:space="0" w:color="auto"/>
                <w:bottom w:val="none" w:sz="0" w:space="0" w:color="auto"/>
                <w:right w:val="none" w:sz="0" w:space="0" w:color="auto"/>
              </w:divBdr>
            </w:div>
            <w:div w:id="1975021116">
              <w:marLeft w:val="0"/>
              <w:marRight w:val="0"/>
              <w:marTop w:val="0"/>
              <w:marBottom w:val="0"/>
              <w:divBdr>
                <w:top w:val="none" w:sz="0" w:space="0" w:color="auto"/>
                <w:left w:val="none" w:sz="0" w:space="0" w:color="auto"/>
                <w:bottom w:val="none" w:sz="0" w:space="0" w:color="auto"/>
                <w:right w:val="none" w:sz="0" w:space="0" w:color="auto"/>
              </w:divBdr>
            </w:div>
            <w:div w:id="775758524">
              <w:marLeft w:val="0"/>
              <w:marRight w:val="0"/>
              <w:marTop w:val="0"/>
              <w:marBottom w:val="0"/>
              <w:divBdr>
                <w:top w:val="none" w:sz="0" w:space="0" w:color="auto"/>
                <w:left w:val="none" w:sz="0" w:space="0" w:color="auto"/>
                <w:bottom w:val="none" w:sz="0" w:space="0" w:color="auto"/>
                <w:right w:val="none" w:sz="0" w:space="0" w:color="auto"/>
              </w:divBdr>
            </w:div>
            <w:div w:id="538012302">
              <w:marLeft w:val="0"/>
              <w:marRight w:val="0"/>
              <w:marTop w:val="0"/>
              <w:marBottom w:val="0"/>
              <w:divBdr>
                <w:top w:val="none" w:sz="0" w:space="0" w:color="auto"/>
                <w:left w:val="none" w:sz="0" w:space="0" w:color="auto"/>
                <w:bottom w:val="none" w:sz="0" w:space="0" w:color="auto"/>
                <w:right w:val="none" w:sz="0" w:space="0" w:color="auto"/>
              </w:divBdr>
            </w:div>
            <w:div w:id="39592763">
              <w:marLeft w:val="0"/>
              <w:marRight w:val="0"/>
              <w:marTop w:val="0"/>
              <w:marBottom w:val="0"/>
              <w:divBdr>
                <w:top w:val="none" w:sz="0" w:space="0" w:color="auto"/>
                <w:left w:val="none" w:sz="0" w:space="0" w:color="auto"/>
                <w:bottom w:val="none" w:sz="0" w:space="0" w:color="auto"/>
                <w:right w:val="none" w:sz="0" w:space="0" w:color="auto"/>
              </w:divBdr>
            </w:div>
            <w:div w:id="487132435">
              <w:marLeft w:val="0"/>
              <w:marRight w:val="0"/>
              <w:marTop w:val="0"/>
              <w:marBottom w:val="0"/>
              <w:divBdr>
                <w:top w:val="none" w:sz="0" w:space="0" w:color="auto"/>
                <w:left w:val="none" w:sz="0" w:space="0" w:color="auto"/>
                <w:bottom w:val="none" w:sz="0" w:space="0" w:color="auto"/>
                <w:right w:val="none" w:sz="0" w:space="0" w:color="auto"/>
              </w:divBdr>
            </w:div>
            <w:div w:id="667946889">
              <w:marLeft w:val="0"/>
              <w:marRight w:val="0"/>
              <w:marTop w:val="0"/>
              <w:marBottom w:val="0"/>
              <w:divBdr>
                <w:top w:val="none" w:sz="0" w:space="0" w:color="auto"/>
                <w:left w:val="none" w:sz="0" w:space="0" w:color="auto"/>
                <w:bottom w:val="none" w:sz="0" w:space="0" w:color="auto"/>
                <w:right w:val="none" w:sz="0" w:space="0" w:color="auto"/>
              </w:divBdr>
            </w:div>
            <w:div w:id="157890042">
              <w:marLeft w:val="0"/>
              <w:marRight w:val="0"/>
              <w:marTop w:val="0"/>
              <w:marBottom w:val="0"/>
              <w:divBdr>
                <w:top w:val="none" w:sz="0" w:space="0" w:color="auto"/>
                <w:left w:val="none" w:sz="0" w:space="0" w:color="auto"/>
                <w:bottom w:val="none" w:sz="0" w:space="0" w:color="auto"/>
                <w:right w:val="none" w:sz="0" w:space="0" w:color="auto"/>
              </w:divBdr>
            </w:div>
            <w:div w:id="1190873809">
              <w:marLeft w:val="0"/>
              <w:marRight w:val="0"/>
              <w:marTop w:val="0"/>
              <w:marBottom w:val="0"/>
              <w:divBdr>
                <w:top w:val="none" w:sz="0" w:space="0" w:color="auto"/>
                <w:left w:val="none" w:sz="0" w:space="0" w:color="auto"/>
                <w:bottom w:val="none" w:sz="0" w:space="0" w:color="auto"/>
                <w:right w:val="none" w:sz="0" w:space="0" w:color="auto"/>
              </w:divBdr>
            </w:div>
            <w:div w:id="1580286802">
              <w:marLeft w:val="0"/>
              <w:marRight w:val="0"/>
              <w:marTop w:val="0"/>
              <w:marBottom w:val="0"/>
              <w:divBdr>
                <w:top w:val="none" w:sz="0" w:space="0" w:color="auto"/>
                <w:left w:val="none" w:sz="0" w:space="0" w:color="auto"/>
                <w:bottom w:val="none" w:sz="0" w:space="0" w:color="auto"/>
                <w:right w:val="none" w:sz="0" w:space="0" w:color="auto"/>
              </w:divBdr>
            </w:div>
            <w:div w:id="1132868028">
              <w:marLeft w:val="0"/>
              <w:marRight w:val="0"/>
              <w:marTop w:val="0"/>
              <w:marBottom w:val="0"/>
              <w:divBdr>
                <w:top w:val="none" w:sz="0" w:space="0" w:color="auto"/>
                <w:left w:val="none" w:sz="0" w:space="0" w:color="auto"/>
                <w:bottom w:val="none" w:sz="0" w:space="0" w:color="auto"/>
                <w:right w:val="none" w:sz="0" w:space="0" w:color="auto"/>
              </w:divBdr>
            </w:div>
            <w:div w:id="113135660">
              <w:marLeft w:val="0"/>
              <w:marRight w:val="0"/>
              <w:marTop w:val="0"/>
              <w:marBottom w:val="0"/>
              <w:divBdr>
                <w:top w:val="none" w:sz="0" w:space="0" w:color="auto"/>
                <w:left w:val="none" w:sz="0" w:space="0" w:color="auto"/>
                <w:bottom w:val="none" w:sz="0" w:space="0" w:color="auto"/>
                <w:right w:val="none" w:sz="0" w:space="0" w:color="auto"/>
              </w:divBdr>
            </w:div>
            <w:div w:id="1362900250">
              <w:marLeft w:val="0"/>
              <w:marRight w:val="0"/>
              <w:marTop w:val="0"/>
              <w:marBottom w:val="0"/>
              <w:divBdr>
                <w:top w:val="none" w:sz="0" w:space="0" w:color="auto"/>
                <w:left w:val="none" w:sz="0" w:space="0" w:color="auto"/>
                <w:bottom w:val="none" w:sz="0" w:space="0" w:color="auto"/>
                <w:right w:val="none" w:sz="0" w:space="0" w:color="auto"/>
              </w:divBdr>
            </w:div>
            <w:div w:id="1094865174">
              <w:marLeft w:val="0"/>
              <w:marRight w:val="0"/>
              <w:marTop w:val="0"/>
              <w:marBottom w:val="0"/>
              <w:divBdr>
                <w:top w:val="none" w:sz="0" w:space="0" w:color="auto"/>
                <w:left w:val="none" w:sz="0" w:space="0" w:color="auto"/>
                <w:bottom w:val="none" w:sz="0" w:space="0" w:color="auto"/>
                <w:right w:val="none" w:sz="0" w:space="0" w:color="auto"/>
              </w:divBdr>
            </w:div>
            <w:div w:id="1256473326">
              <w:marLeft w:val="0"/>
              <w:marRight w:val="0"/>
              <w:marTop w:val="0"/>
              <w:marBottom w:val="0"/>
              <w:divBdr>
                <w:top w:val="none" w:sz="0" w:space="0" w:color="auto"/>
                <w:left w:val="none" w:sz="0" w:space="0" w:color="auto"/>
                <w:bottom w:val="none" w:sz="0" w:space="0" w:color="auto"/>
                <w:right w:val="none" w:sz="0" w:space="0" w:color="auto"/>
              </w:divBdr>
            </w:div>
            <w:div w:id="1324774846">
              <w:marLeft w:val="0"/>
              <w:marRight w:val="0"/>
              <w:marTop w:val="0"/>
              <w:marBottom w:val="0"/>
              <w:divBdr>
                <w:top w:val="none" w:sz="0" w:space="0" w:color="auto"/>
                <w:left w:val="none" w:sz="0" w:space="0" w:color="auto"/>
                <w:bottom w:val="none" w:sz="0" w:space="0" w:color="auto"/>
                <w:right w:val="none" w:sz="0" w:space="0" w:color="auto"/>
              </w:divBdr>
            </w:div>
            <w:div w:id="535122432">
              <w:marLeft w:val="0"/>
              <w:marRight w:val="0"/>
              <w:marTop w:val="0"/>
              <w:marBottom w:val="0"/>
              <w:divBdr>
                <w:top w:val="none" w:sz="0" w:space="0" w:color="auto"/>
                <w:left w:val="none" w:sz="0" w:space="0" w:color="auto"/>
                <w:bottom w:val="none" w:sz="0" w:space="0" w:color="auto"/>
                <w:right w:val="none" w:sz="0" w:space="0" w:color="auto"/>
              </w:divBdr>
            </w:div>
            <w:div w:id="2044287183">
              <w:marLeft w:val="0"/>
              <w:marRight w:val="0"/>
              <w:marTop w:val="0"/>
              <w:marBottom w:val="0"/>
              <w:divBdr>
                <w:top w:val="none" w:sz="0" w:space="0" w:color="auto"/>
                <w:left w:val="none" w:sz="0" w:space="0" w:color="auto"/>
                <w:bottom w:val="none" w:sz="0" w:space="0" w:color="auto"/>
                <w:right w:val="none" w:sz="0" w:space="0" w:color="auto"/>
              </w:divBdr>
            </w:div>
            <w:div w:id="395712825">
              <w:marLeft w:val="0"/>
              <w:marRight w:val="0"/>
              <w:marTop w:val="0"/>
              <w:marBottom w:val="0"/>
              <w:divBdr>
                <w:top w:val="none" w:sz="0" w:space="0" w:color="auto"/>
                <w:left w:val="none" w:sz="0" w:space="0" w:color="auto"/>
                <w:bottom w:val="none" w:sz="0" w:space="0" w:color="auto"/>
                <w:right w:val="none" w:sz="0" w:space="0" w:color="auto"/>
              </w:divBdr>
            </w:div>
            <w:div w:id="633025849">
              <w:marLeft w:val="0"/>
              <w:marRight w:val="0"/>
              <w:marTop w:val="0"/>
              <w:marBottom w:val="0"/>
              <w:divBdr>
                <w:top w:val="none" w:sz="0" w:space="0" w:color="auto"/>
                <w:left w:val="none" w:sz="0" w:space="0" w:color="auto"/>
                <w:bottom w:val="none" w:sz="0" w:space="0" w:color="auto"/>
                <w:right w:val="none" w:sz="0" w:space="0" w:color="auto"/>
              </w:divBdr>
            </w:div>
            <w:div w:id="1762750440">
              <w:marLeft w:val="0"/>
              <w:marRight w:val="0"/>
              <w:marTop w:val="0"/>
              <w:marBottom w:val="0"/>
              <w:divBdr>
                <w:top w:val="none" w:sz="0" w:space="0" w:color="auto"/>
                <w:left w:val="none" w:sz="0" w:space="0" w:color="auto"/>
                <w:bottom w:val="none" w:sz="0" w:space="0" w:color="auto"/>
                <w:right w:val="none" w:sz="0" w:space="0" w:color="auto"/>
              </w:divBdr>
            </w:div>
            <w:div w:id="1291210705">
              <w:marLeft w:val="0"/>
              <w:marRight w:val="0"/>
              <w:marTop w:val="0"/>
              <w:marBottom w:val="0"/>
              <w:divBdr>
                <w:top w:val="none" w:sz="0" w:space="0" w:color="auto"/>
                <w:left w:val="none" w:sz="0" w:space="0" w:color="auto"/>
                <w:bottom w:val="none" w:sz="0" w:space="0" w:color="auto"/>
                <w:right w:val="none" w:sz="0" w:space="0" w:color="auto"/>
              </w:divBdr>
            </w:div>
            <w:div w:id="749305811">
              <w:marLeft w:val="0"/>
              <w:marRight w:val="0"/>
              <w:marTop w:val="0"/>
              <w:marBottom w:val="0"/>
              <w:divBdr>
                <w:top w:val="none" w:sz="0" w:space="0" w:color="auto"/>
                <w:left w:val="none" w:sz="0" w:space="0" w:color="auto"/>
                <w:bottom w:val="none" w:sz="0" w:space="0" w:color="auto"/>
                <w:right w:val="none" w:sz="0" w:space="0" w:color="auto"/>
              </w:divBdr>
            </w:div>
            <w:div w:id="31538172">
              <w:marLeft w:val="0"/>
              <w:marRight w:val="0"/>
              <w:marTop w:val="0"/>
              <w:marBottom w:val="0"/>
              <w:divBdr>
                <w:top w:val="none" w:sz="0" w:space="0" w:color="auto"/>
                <w:left w:val="none" w:sz="0" w:space="0" w:color="auto"/>
                <w:bottom w:val="none" w:sz="0" w:space="0" w:color="auto"/>
                <w:right w:val="none" w:sz="0" w:space="0" w:color="auto"/>
              </w:divBdr>
            </w:div>
            <w:div w:id="1393043263">
              <w:marLeft w:val="0"/>
              <w:marRight w:val="0"/>
              <w:marTop w:val="0"/>
              <w:marBottom w:val="0"/>
              <w:divBdr>
                <w:top w:val="none" w:sz="0" w:space="0" w:color="auto"/>
                <w:left w:val="none" w:sz="0" w:space="0" w:color="auto"/>
                <w:bottom w:val="none" w:sz="0" w:space="0" w:color="auto"/>
                <w:right w:val="none" w:sz="0" w:space="0" w:color="auto"/>
              </w:divBdr>
            </w:div>
            <w:div w:id="732311236">
              <w:marLeft w:val="0"/>
              <w:marRight w:val="0"/>
              <w:marTop w:val="0"/>
              <w:marBottom w:val="0"/>
              <w:divBdr>
                <w:top w:val="none" w:sz="0" w:space="0" w:color="auto"/>
                <w:left w:val="none" w:sz="0" w:space="0" w:color="auto"/>
                <w:bottom w:val="none" w:sz="0" w:space="0" w:color="auto"/>
                <w:right w:val="none" w:sz="0" w:space="0" w:color="auto"/>
              </w:divBdr>
            </w:div>
            <w:div w:id="694355165">
              <w:marLeft w:val="0"/>
              <w:marRight w:val="0"/>
              <w:marTop w:val="0"/>
              <w:marBottom w:val="0"/>
              <w:divBdr>
                <w:top w:val="none" w:sz="0" w:space="0" w:color="auto"/>
                <w:left w:val="none" w:sz="0" w:space="0" w:color="auto"/>
                <w:bottom w:val="none" w:sz="0" w:space="0" w:color="auto"/>
                <w:right w:val="none" w:sz="0" w:space="0" w:color="auto"/>
              </w:divBdr>
            </w:div>
            <w:div w:id="474182576">
              <w:marLeft w:val="0"/>
              <w:marRight w:val="0"/>
              <w:marTop w:val="0"/>
              <w:marBottom w:val="0"/>
              <w:divBdr>
                <w:top w:val="none" w:sz="0" w:space="0" w:color="auto"/>
                <w:left w:val="none" w:sz="0" w:space="0" w:color="auto"/>
                <w:bottom w:val="none" w:sz="0" w:space="0" w:color="auto"/>
                <w:right w:val="none" w:sz="0" w:space="0" w:color="auto"/>
              </w:divBdr>
            </w:div>
            <w:div w:id="1683237417">
              <w:marLeft w:val="0"/>
              <w:marRight w:val="0"/>
              <w:marTop w:val="0"/>
              <w:marBottom w:val="0"/>
              <w:divBdr>
                <w:top w:val="none" w:sz="0" w:space="0" w:color="auto"/>
                <w:left w:val="none" w:sz="0" w:space="0" w:color="auto"/>
                <w:bottom w:val="none" w:sz="0" w:space="0" w:color="auto"/>
                <w:right w:val="none" w:sz="0" w:space="0" w:color="auto"/>
              </w:divBdr>
            </w:div>
            <w:div w:id="27487989">
              <w:marLeft w:val="0"/>
              <w:marRight w:val="0"/>
              <w:marTop w:val="0"/>
              <w:marBottom w:val="0"/>
              <w:divBdr>
                <w:top w:val="none" w:sz="0" w:space="0" w:color="auto"/>
                <w:left w:val="none" w:sz="0" w:space="0" w:color="auto"/>
                <w:bottom w:val="none" w:sz="0" w:space="0" w:color="auto"/>
                <w:right w:val="none" w:sz="0" w:space="0" w:color="auto"/>
              </w:divBdr>
            </w:div>
            <w:div w:id="1148014116">
              <w:marLeft w:val="0"/>
              <w:marRight w:val="0"/>
              <w:marTop w:val="0"/>
              <w:marBottom w:val="0"/>
              <w:divBdr>
                <w:top w:val="none" w:sz="0" w:space="0" w:color="auto"/>
                <w:left w:val="none" w:sz="0" w:space="0" w:color="auto"/>
                <w:bottom w:val="none" w:sz="0" w:space="0" w:color="auto"/>
                <w:right w:val="none" w:sz="0" w:space="0" w:color="auto"/>
              </w:divBdr>
            </w:div>
            <w:div w:id="1680352657">
              <w:marLeft w:val="0"/>
              <w:marRight w:val="0"/>
              <w:marTop w:val="0"/>
              <w:marBottom w:val="0"/>
              <w:divBdr>
                <w:top w:val="none" w:sz="0" w:space="0" w:color="auto"/>
                <w:left w:val="none" w:sz="0" w:space="0" w:color="auto"/>
                <w:bottom w:val="none" w:sz="0" w:space="0" w:color="auto"/>
                <w:right w:val="none" w:sz="0" w:space="0" w:color="auto"/>
              </w:divBdr>
            </w:div>
            <w:div w:id="974141436">
              <w:marLeft w:val="0"/>
              <w:marRight w:val="0"/>
              <w:marTop w:val="0"/>
              <w:marBottom w:val="0"/>
              <w:divBdr>
                <w:top w:val="none" w:sz="0" w:space="0" w:color="auto"/>
                <w:left w:val="none" w:sz="0" w:space="0" w:color="auto"/>
                <w:bottom w:val="none" w:sz="0" w:space="0" w:color="auto"/>
                <w:right w:val="none" w:sz="0" w:space="0" w:color="auto"/>
              </w:divBdr>
            </w:div>
            <w:div w:id="1499687922">
              <w:marLeft w:val="0"/>
              <w:marRight w:val="0"/>
              <w:marTop w:val="0"/>
              <w:marBottom w:val="0"/>
              <w:divBdr>
                <w:top w:val="none" w:sz="0" w:space="0" w:color="auto"/>
                <w:left w:val="none" w:sz="0" w:space="0" w:color="auto"/>
                <w:bottom w:val="none" w:sz="0" w:space="0" w:color="auto"/>
                <w:right w:val="none" w:sz="0" w:space="0" w:color="auto"/>
              </w:divBdr>
            </w:div>
            <w:div w:id="1190874683">
              <w:marLeft w:val="0"/>
              <w:marRight w:val="0"/>
              <w:marTop w:val="0"/>
              <w:marBottom w:val="0"/>
              <w:divBdr>
                <w:top w:val="none" w:sz="0" w:space="0" w:color="auto"/>
                <w:left w:val="none" w:sz="0" w:space="0" w:color="auto"/>
                <w:bottom w:val="none" w:sz="0" w:space="0" w:color="auto"/>
                <w:right w:val="none" w:sz="0" w:space="0" w:color="auto"/>
              </w:divBdr>
            </w:div>
            <w:div w:id="1274748209">
              <w:marLeft w:val="0"/>
              <w:marRight w:val="0"/>
              <w:marTop w:val="0"/>
              <w:marBottom w:val="0"/>
              <w:divBdr>
                <w:top w:val="none" w:sz="0" w:space="0" w:color="auto"/>
                <w:left w:val="none" w:sz="0" w:space="0" w:color="auto"/>
                <w:bottom w:val="none" w:sz="0" w:space="0" w:color="auto"/>
                <w:right w:val="none" w:sz="0" w:space="0" w:color="auto"/>
              </w:divBdr>
            </w:div>
            <w:div w:id="1926183703">
              <w:marLeft w:val="0"/>
              <w:marRight w:val="0"/>
              <w:marTop w:val="0"/>
              <w:marBottom w:val="0"/>
              <w:divBdr>
                <w:top w:val="none" w:sz="0" w:space="0" w:color="auto"/>
                <w:left w:val="none" w:sz="0" w:space="0" w:color="auto"/>
                <w:bottom w:val="none" w:sz="0" w:space="0" w:color="auto"/>
                <w:right w:val="none" w:sz="0" w:space="0" w:color="auto"/>
              </w:divBdr>
            </w:div>
            <w:div w:id="1745906619">
              <w:marLeft w:val="0"/>
              <w:marRight w:val="0"/>
              <w:marTop w:val="0"/>
              <w:marBottom w:val="0"/>
              <w:divBdr>
                <w:top w:val="none" w:sz="0" w:space="0" w:color="auto"/>
                <w:left w:val="none" w:sz="0" w:space="0" w:color="auto"/>
                <w:bottom w:val="none" w:sz="0" w:space="0" w:color="auto"/>
                <w:right w:val="none" w:sz="0" w:space="0" w:color="auto"/>
              </w:divBdr>
            </w:div>
            <w:div w:id="17590547">
              <w:marLeft w:val="0"/>
              <w:marRight w:val="0"/>
              <w:marTop w:val="0"/>
              <w:marBottom w:val="0"/>
              <w:divBdr>
                <w:top w:val="none" w:sz="0" w:space="0" w:color="auto"/>
                <w:left w:val="none" w:sz="0" w:space="0" w:color="auto"/>
                <w:bottom w:val="none" w:sz="0" w:space="0" w:color="auto"/>
                <w:right w:val="none" w:sz="0" w:space="0" w:color="auto"/>
              </w:divBdr>
            </w:div>
            <w:div w:id="574903749">
              <w:marLeft w:val="0"/>
              <w:marRight w:val="0"/>
              <w:marTop w:val="0"/>
              <w:marBottom w:val="0"/>
              <w:divBdr>
                <w:top w:val="none" w:sz="0" w:space="0" w:color="auto"/>
                <w:left w:val="none" w:sz="0" w:space="0" w:color="auto"/>
                <w:bottom w:val="none" w:sz="0" w:space="0" w:color="auto"/>
                <w:right w:val="none" w:sz="0" w:space="0" w:color="auto"/>
              </w:divBdr>
            </w:div>
            <w:div w:id="412970492">
              <w:marLeft w:val="0"/>
              <w:marRight w:val="0"/>
              <w:marTop w:val="0"/>
              <w:marBottom w:val="0"/>
              <w:divBdr>
                <w:top w:val="none" w:sz="0" w:space="0" w:color="auto"/>
                <w:left w:val="none" w:sz="0" w:space="0" w:color="auto"/>
                <w:bottom w:val="none" w:sz="0" w:space="0" w:color="auto"/>
                <w:right w:val="none" w:sz="0" w:space="0" w:color="auto"/>
              </w:divBdr>
            </w:div>
            <w:div w:id="363021010">
              <w:marLeft w:val="0"/>
              <w:marRight w:val="0"/>
              <w:marTop w:val="0"/>
              <w:marBottom w:val="0"/>
              <w:divBdr>
                <w:top w:val="none" w:sz="0" w:space="0" w:color="auto"/>
                <w:left w:val="none" w:sz="0" w:space="0" w:color="auto"/>
                <w:bottom w:val="none" w:sz="0" w:space="0" w:color="auto"/>
                <w:right w:val="none" w:sz="0" w:space="0" w:color="auto"/>
              </w:divBdr>
            </w:div>
            <w:div w:id="422920853">
              <w:marLeft w:val="0"/>
              <w:marRight w:val="0"/>
              <w:marTop w:val="0"/>
              <w:marBottom w:val="0"/>
              <w:divBdr>
                <w:top w:val="none" w:sz="0" w:space="0" w:color="auto"/>
                <w:left w:val="none" w:sz="0" w:space="0" w:color="auto"/>
                <w:bottom w:val="none" w:sz="0" w:space="0" w:color="auto"/>
                <w:right w:val="none" w:sz="0" w:space="0" w:color="auto"/>
              </w:divBdr>
            </w:div>
            <w:div w:id="2032872801">
              <w:marLeft w:val="0"/>
              <w:marRight w:val="0"/>
              <w:marTop w:val="0"/>
              <w:marBottom w:val="0"/>
              <w:divBdr>
                <w:top w:val="none" w:sz="0" w:space="0" w:color="auto"/>
                <w:left w:val="none" w:sz="0" w:space="0" w:color="auto"/>
                <w:bottom w:val="none" w:sz="0" w:space="0" w:color="auto"/>
                <w:right w:val="none" w:sz="0" w:space="0" w:color="auto"/>
              </w:divBdr>
            </w:div>
            <w:div w:id="1955598467">
              <w:marLeft w:val="0"/>
              <w:marRight w:val="0"/>
              <w:marTop w:val="0"/>
              <w:marBottom w:val="0"/>
              <w:divBdr>
                <w:top w:val="none" w:sz="0" w:space="0" w:color="auto"/>
                <w:left w:val="none" w:sz="0" w:space="0" w:color="auto"/>
                <w:bottom w:val="none" w:sz="0" w:space="0" w:color="auto"/>
                <w:right w:val="none" w:sz="0" w:space="0" w:color="auto"/>
              </w:divBdr>
            </w:div>
            <w:div w:id="202599929">
              <w:marLeft w:val="0"/>
              <w:marRight w:val="0"/>
              <w:marTop w:val="0"/>
              <w:marBottom w:val="0"/>
              <w:divBdr>
                <w:top w:val="none" w:sz="0" w:space="0" w:color="auto"/>
                <w:left w:val="none" w:sz="0" w:space="0" w:color="auto"/>
                <w:bottom w:val="none" w:sz="0" w:space="0" w:color="auto"/>
                <w:right w:val="none" w:sz="0" w:space="0" w:color="auto"/>
              </w:divBdr>
            </w:div>
            <w:div w:id="41768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49101">
      <w:bodyDiv w:val="1"/>
      <w:marLeft w:val="0"/>
      <w:marRight w:val="0"/>
      <w:marTop w:val="0"/>
      <w:marBottom w:val="0"/>
      <w:divBdr>
        <w:top w:val="none" w:sz="0" w:space="0" w:color="auto"/>
        <w:left w:val="none" w:sz="0" w:space="0" w:color="auto"/>
        <w:bottom w:val="none" w:sz="0" w:space="0" w:color="auto"/>
        <w:right w:val="none" w:sz="0" w:space="0" w:color="auto"/>
      </w:divBdr>
    </w:div>
    <w:div w:id="1936160427">
      <w:bodyDiv w:val="1"/>
      <w:marLeft w:val="0"/>
      <w:marRight w:val="0"/>
      <w:marTop w:val="0"/>
      <w:marBottom w:val="0"/>
      <w:divBdr>
        <w:top w:val="none" w:sz="0" w:space="0" w:color="auto"/>
        <w:left w:val="none" w:sz="0" w:space="0" w:color="auto"/>
        <w:bottom w:val="none" w:sz="0" w:space="0" w:color="auto"/>
        <w:right w:val="none" w:sz="0" w:space="0" w:color="auto"/>
      </w:divBdr>
    </w:div>
    <w:div w:id="1948080191">
      <w:bodyDiv w:val="1"/>
      <w:marLeft w:val="0"/>
      <w:marRight w:val="0"/>
      <w:marTop w:val="0"/>
      <w:marBottom w:val="0"/>
      <w:divBdr>
        <w:top w:val="none" w:sz="0" w:space="0" w:color="auto"/>
        <w:left w:val="none" w:sz="0" w:space="0" w:color="auto"/>
        <w:bottom w:val="none" w:sz="0" w:space="0" w:color="auto"/>
        <w:right w:val="none" w:sz="0" w:space="0" w:color="auto"/>
      </w:divBdr>
    </w:div>
    <w:div w:id="1949122441">
      <w:bodyDiv w:val="1"/>
      <w:marLeft w:val="0"/>
      <w:marRight w:val="0"/>
      <w:marTop w:val="0"/>
      <w:marBottom w:val="0"/>
      <w:divBdr>
        <w:top w:val="none" w:sz="0" w:space="0" w:color="auto"/>
        <w:left w:val="none" w:sz="0" w:space="0" w:color="auto"/>
        <w:bottom w:val="none" w:sz="0" w:space="0" w:color="auto"/>
        <w:right w:val="none" w:sz="0" w:space="0" w:color="auto"/>
      </w:divBdr>
    </w:div>
    <w:div w:id="1957517545">
      <w:bodyDiv w:val="1"/>
      <w:marLeft w:val="0"/>
      <w:marRight w:val="0"/>
      <w:marTop w:val="0"/>
      <w:marBottom w:val="0"/>
      <w:divBdr>
        <w:top w:val="none" w:sz="0" w:space="0" w:color="auto"/>
        <w:left w:val="none" w:sz="0" w:space="0" w:color="auto"/>
        <w:bottom w:val="none" w:sz="0" w:space="0" w:color="auto"/>
        <w:right w:val="none" w:sz="0" w:space="0" w:color="auto"/>
      </w:divBdr>
    </w:div>
    <w:div w:id="1958097438">
      <w:bodyDiv w:val="1"/>
      <w:marLeft w:val="0"/>
      <w:marRight w:val="0"/>
      <w:marTop w:val="0"/>
      <w:marBottom w:val="0"/>
      <w:divBdr>
        <w:top w:val="none" w:sz="0" w:space="0" w:color="auto"/>
        <w:left w:val="none" w:sz="0" w:space="0" w:color="auto"/>
        <w:bottom w:val="none" w:sz="0" w:space="0" w:color="auto"/>
        <w:right w:val="none" w:sz="0" w:space="0" w:color="auto"/>
      </w:divBdr>
      <w:divsChild>
        <w:div w:id="1205601020">
          <w:marLeft w:val="0"/>
          <w:marRight w:val="0"/>
          <w:marTop w:val="0"/>
          <w:marBottom w:val="0"/>
          <w:divBdr>
            <w:top w:val="none" w:sz="0" w:space="0" w:color="auto"/>
            <w:left w:val="none" w:sz="0" w:space="0" w:color="auto"/>
            <w:bottom w:val="none" w:sz="0" w:space="0" w:color="auto"/>
            <w:right w:val="none" w:sz="0" w:space="0" w:color="auto"/>
          </w:divBdr>
          <w:divsChild>
            <w:div w:id="1954894248">
              <w:marLeft w:val="0"/>
              <w:marRight w:val="0"/>
              <w:marTop w:val="0"/>
              <w:marBottom w:val="0"/>
              <w:divBdr>
                <w:top w:val="none" w:sz="0" w:space="0" w:color="auto"/>
                <w:left w:val="none" w:sz="0" w:space="0" w:color="auto"/>
                <w:bottom w:val="none" w:sz="0" w:space="0" w:color="auto"/>
                <w:right w:val="none" w:sz="0" w:space="0" w:color="auto"/>
              </w:divBdr>
            </w:div>
            <w:div w:id="1160734649">
              <w:marLeft w:val="0"/>
              <w:marRight w:val="0"/>
              <w:marTop w:val="0"/>
              <w:marBottom w:val="0"/>
              <w:divBdr>
                <w:top w:val="none" w:sz="0" w:space="0" w:color="auto"/>
                <w:left w:val="none" w:sz="0" w:space="0" w:color="auto"/>
                <w:bottom w:val="none" w:sz="0" w:space="0" w:color="auto"/>
                <w:right w:val="none" w:sz="0" w:space="0" w:color="auto"/>
              </w:divBdr>
            </w:div>
            <w:div w:id="979967209">
              <w:marLeft w:val="0"/>
              <w:marRight w:val="0"/>
              <w:marTop w:val="0"/>
              <w:marBottom w:val="0"/>
              <w:divBdr>
                <w:top w:val="none" w:sz="0" w:space="0" w:color="auto"/>
                <w:left w:val="none" w:sz="0" w:space="0" w:color="auto"/>
                <w:bottom w:val="none" w:sz="0" w:space="0" w:color="auto"/>
                <w:right w:val="none" w:sz="0" w:space="0" w:color="auto"/>
              </w:divBdr>
            </w:div>
            <w:div w:id="831407215">
              <w:marLeft w:val="0"/>
              <w:marRight w:val="0"/>
              <w:marTop w:val="0"/>
              <w:marBottom w:val="0"/>
              <w:divBdr>
                <w:top w:val="none" w:sz="0" w:space="0" w:color="auto"/>
                <w:left w:val="none" w:sz="0" w:space="0" w:color="auto"/>
                <w:bottom w:val="none" w:sz="0" w:space="0" w:color="auto"/>
                <w:right w:val="none" w:sz="0" w:space="0" w:color="auto"/>
              </w:divBdr>
            </w:div>
            <w:div w:id="2103522201">
              <w:marLeft w:val="0"/>
              <w:marRight w:val="0"/>
              <w:marTop w:val="0"/>
              <w:marBottom w:val="0"/>
              <w:divBdr>
                <w:top w:val="none" w:sz="0" w:space="0" w:color="auto"/>
                <w:left w:val="none" w:sz="0" w:space="0" w:color="auto"/>
                <w:bottom w:val="none" w:sz="0" w:space="0" w:color="auto"/>
                <w:right w:val="none" w:sz="0" w:space="0" w:color="auto"/>
              </w:divBdr>
            </w:div>
            <w:div w:id="362480910">
              <w:marLeft w:val="0"/>
              <w:marRight w:val="0"/>
              <w:marTop w:val="0"/>
              <w:marBottom w:val="0"/>
              <w:divBdr>
                <w:top w:val="none" w:sz="0" w:space="0" w:color="auto"/>
                <w:left w:val="none" w:sz="0" w:space="0" w:color="auto"/>
                <w:bottom w:val="none" w:sz="0" w:space="0" w:color="auto"/>
                <w:right w:val="none" w:sz="0" w:space="0" w:color="auto"/>
              </w:divBdr>
            </w:div>
            <w:div w:id="24984429">
              <w:marLeft w:val="0"/>
              <w:marRight w:val="0"/>
              <w:marTop w:val="0"/>
              <w:marBottom w:val="0"/>
              <w:divBdr>
                <w:top w:val="none" w:sz="0" w:space="0" w:color="auto"/>
                <w:left w:val="none" w:sz="0" w:space="0" w:color="auto"/>
                <w:bottom w:val="none" w:sz="0" w:space="0" w:color="auto"/>
                <w:right w:val="none" w:sz="0" w:space="0" w:color="auto"/>
              </w:divBdr>
            </w:div>
            <w:div w:id="1658805010">
              <w:marLeft w:val="0"/>
              <w:marRight w:val="0"/>
              <w:marTop w:val="0"/>
              <w:marBottom w:val="0"/>
              <w:divBdr>
                <w:top w:val="none" w:sz="0" w:space="0" w:color="auto"/>
                <w:left w:val="none" w:sz="0" w:space="0" w:color="auto"/>
                <w:bottom w:val="none" w:sz="0" w:space="0" w:color="auto"/>
                <w:right w:val="none" w:sz="0" w:space="0" w:color="auto"/>
              </w:divBdr>
            </w:div>
            <w:div w:id="1911579397">
              <w:marLeft w:val="0"/>
              <w:marRight w:val="0"/>
              <w:marTop w:val="0"/>
              <w:marBottom w:val="0"/>
              <w:divBdr>
                <w:top w:val="none" w:sz="0" w:space="0" w:color="auto"/>
                <w:left w:val="none" w:sz="0" w:space="0" w:color="auto"/>
                <w:bottom w:val="none" w:sz="0" w:space="0" w:color="auto"/>
                <w:right w:val="none" w:sz="0" w:space="0" w:color="auto"/>
              </w:divBdr>
            </w:div>
            <w:div w:id="1774940532">
              <w:marLeft w:val="0"/>
              <w:marRight w:val="0"/>
              <w:marTop w:val="0"/>
              <w:marBottom w:val="0"/>
              <w:divBdr>
                <w:top w:val="none" w:sz="0" w:space="0" w:color="auto"/>
                <w:left w:val="none" w:sz="0" w:space="0" w:color="auto"/>
                <w:bottom w:val="none" w:sz="0" w:space="0" w:color="auto"/>
                <w:right w:val="none" w:sz="0" w:space="0" w:color="auto"/>
              </w:divBdr>
            </w:div>
            <w:div w:id="175924808">
              <w:marLeft w:val="0"/>
              <w:marRight w:val="0"/>
              <w:marTop w:val="0"/>
              <w:marBottom w:val="0"/>
              <w:divBdr>
                <w:top w:val="none" w:sz="0" w:space="0" w:color="auto"/>
                <w:left w:val="none" w:sz="0" w:space="0" w:color="auto"/>
                <w:bottom w:val="none" w:sz="0" w:space="0" w:color="auto"/>
                <w:right w:val="none" w:sz="0" w:space="0" w:color="auto"/>
              </w:divBdr>
            </w:div>
            <w:div w:id="2097167319">
              <w:marLeft w:val="0"/>
              <w:marRight w:val="0"/>
              <w:marTop w:val="0"/>
              <w:marBottom w:val="0"/>
              <w:divBdr>
                <w:top w:val="none" w:sz="0" w:space="0" w:color="auto"/>
                <w:left w:val="none" w:sz="0" w:space="0" w:color="auto"/>
                <w:bottom w:val="none" w:sz="0" w:space="0" w:color="auto"/>
                <w:right w:val="none" w:sz="0" w:space="0" w:color="auto"/>
              </w:divBdr>
            </w:div>
            <w:div w:id="1211304731">
              <w:marLeft w:val="0"/>
              <w:marRight w:val="0"/>
              <w:marTop w:val="0"/>
              <w:marBottom w:val="0"/>
              <w:divBdr>
                <w:top w:val="none" w:sz="0" w:space="0" w:color="auto"/>
                <w:left w:val="none" w:sz="0" w:space="0" w:color="auto"/>
                <w:bottom w:val="none" w:sz="0" w:space="0" w:color="auto"/>
                <w:right w:val="none" w:sz="0" w:space="0" w:color="auto"/>
              </w:divBdr>
            </w:div>
            <w:div w:id="409738188">
              <w:marLeft w:val="0"/>
              <w:marRight w:val="0"/>
              <w:marTop w:val="0"/>
              <w:marBottom w:val="0"/>
              <w:divBdr>
                <w:top w:val="none" w:sz="0" w:space="0" w:color="auto"/>
                <w:left w:val="none" w:sz="0" w:space="0" w:color="auto"/>
                <w:bottom w:val="none" w:sz="0" w:space="0" w:color="auto"/>
                <w:right w:val="none" w:sz="0" w:space="0" w:color="auto"/>
              </w:divBdr>
            </w:div>
            <w:div w:id="1689793642">
              <w:marLeft w:val="0"/>
              <w:marRight w:val="0"/>
              <w:marTop w:val="0"/>
              <w:marBottom w:val="0"/>
              <w:divBdr>
                <w:top w:val="none" w:sz="0" w:space="0" w:color="auto"/>
                <w:left w:val="none" w:sz="0" w:space="0" w:color="auto"/>
                <w:bottom w:val="none" w:sz="0" w:space="0" w:color="auto"/>
                <w:right w:val="none" w:sz="0" w:space="0" w:color="auto"/>
              </w:divBdr>
            </w:div>
            <w:div w:id="1821925183">
              <w:marLeft w:val="0"/>
              <w:marRight w:val="0"/>
              <w:marTop w:val="0"/>
              <w:marBottom w:val="0"/>
              <w:divBdr>
                <w:top w:val="none" w:sz="0" w:space="0" w:color="auto"/>
                <w:left w:val="none" w:sz="0" w:space="0" w:color="auto"/>
                <w:bottom w:val="none" w:sz="0" w:space="0" w:color="auto"/>
                <w:right w:val="none" w:sz="0" w:space="0" w:color="auto"/>
              </w:divBdr>
            </w:div>
            <w:div w:id="91512781">
              <w:marLeft w:val="0"/>
              <w:marRight w:val="0"/>
              <w:marTop w:val="0"/>
              <w:marBottom w:val="0"/>
              <w:divBdr>
                <w:top w:val="none" w:sz="0" w:space="0" w:color="auto"/>
                <w:left w:val="none" w:sz="0" w:space="0" w:color="auto"/>
                <w:bottom w:val="none" w:sz="0" w:space="0" w:color="auto"/>
                <w:right w:val="none" w:sz="0" w:space="0" w:color="auto"/>
              </w:divBdr>
            </w:div>
            <w:div w:id="1475560024">
              <w:marLeft w:val="0"/>
              <w:marRight w:val="0"/>
              <w:marTop w:val="0"/>
              <w:marBottom w:val="0"/>
              <w:divBdr>
                <w:top w:val="none" w:sz="0" w:space="0" w:color="auto"/>
                <w:left w:val="none" w:sz="0" w:space="0" w:color="auto"/>
                <w:bottom w:val="none" w:sz="0" w:space="0" w:color="auto"/>
                <w:right w:val="none" w:sz="0" w:space="0" w:color="auto"/>
              </w:divBdr>
            </w:div>
            <w:div w:id="1379429618">
              <w:marLeft w:val="0"/>
              <w:marRight w:val="0"/>
              <w:marTop w:val="0"/>
              <w:marBottom w:val="0"/>
              <w:divBdr>
                <w:top w:val="none" w:sz="0" w:space="0" w:color="auto"/>
                <w:left w:val="none" w:sz="0" w:space="0" w:color="auto"/>
                <w:bottom w:val="none" w:sz="0" w:space="0" w:color="auto"/>
                <w:right w:val="none" w:sz="0" w:space="0" w:color="auto"/>
              </w:divBdr>
            </w:div>
            <w:div w:id="372048967">
              <w:marLeft w:val="0"/>
              <w:marRight w:val="0"/>
              <w:marTop w:val="0"/>
              <w:marBottom w:val="0"/>
              <w:divBdr>
                <w:top w:val="none" w:sz="0" w:space="0" w:color="auto"/>
                <w:left w:val="none" w:sz="0" w:space="0" w:color="auto"/>
                <w:bottom w:val="none" w:sz="0" w:space="0" w:color="auto"/>
                <w:right w:val="none" w:sz="0" w:space="0" w:color="auto"/>
              </w:divBdr>
            </w:div>
            <w:div w:id="476073208">
              <w:marLeft w:val="0"/>
              <w:marRight w:val="0"/>
              <w:marTop w:val="0"/>
              <w:marBottom w:val="0"/>
              <w:divBdr>
                <w:top w:val="none" w:sz="0" w:space="0" w:color="auto"/>
                <w:left w:val="none" w:sz="0" w:space="0" w:color="auto"/>
                <w:bottom w:val="none" w:sz="0" w:space="0" w:color="auto"/>
                <w:right w:val="none" w:sz="0" w:space="0" w:color="auto"/>
              </w:divBdr>
            </w:div>
            <w:div w:id="1524437342">
              <w:marLeft w:val="0"/>
              <w:marRight w:val="0"/>
              <w:marTop w:val="0"/>
              <w:marBottom w:val="0"/>
              <w:divBdr>
                <w:top w:val="none" w:sz="0" w:space="0" w:color="auto"/>
                <w:left w:val="none" w:sz="0" w:space="0" w:color="auto"/>
                <w:bottom w:val="none" w:sz="0" w:space="0" w:color="auto"/>
                <w:right w:val="none" w:sz="0" w:space="0" w:color="auto"/>
              </w:divBdr>
            </w:div>
            <w:div w:id="1533570506">
              <w:marLeft w:val="0"/>
              <w:marRight w:val="0"/>
              <w:marTop w:val="0"/>
              <w:marBottom w:val="0"/>
              <w:divBdr>
                <w:top w:val="none" w:sz="0" w:space="0" w:color="auto"/>
                <w:left w:val="none" w:sz="0" w:space="0" w:color="auto"/>
                <w:bottom w:val="none" w:sz="0" w:space="0" w:color="auto"/>
                <w:right w:val="none" w:sz="0" w:space="0" w:color="auto"/>
              </w:divBdr>
            </w:div>
            <w:div w:id="2041666075">
              <w:marLeft w:val="0"/>
              <w:marRight w:val="0"/>
              <w:marTop w:val="0"/>
              <w:marBottom w:val="0"/>
              <w:divBdr>
                <w:top w:val="none" w:sz="0" w:space="0" w:color="auto"/>
                <w:left w:val="none" w:sz="0" w:space="0" w:color="auto"/>
                <w:bottom w:val="none" w:sz="0" w:space="0" w:color="auto"/>
                <w:right w:val="none" w:sz="0" w:space="0" w:color="auto"/>
              </w:divBdr>
            </w:div>
            <w:div w:id="1345598424">
              <w:marLeft w:val="0"/>
              <w:marRight w:val="0"/>
              <w:marTop w:val="0"/>
              <w:marBottom w:val="0"/>
              <w:divBdr>
                <w:top w:val="none" w:sz="0" w:space="0" w:color="auto"/>
                <w:left w:val="none" w:sz="0" w:space="0" w:color="auto"/>
                <w:bottom w:val="none" w:sz="0" w:space="0" w:color="auto"/>
                <w:right w:val="none" w:sz="0" w:space="0" w:color="auto"/>
              </w:divBdr>
            </w:div>
            <w:div w:id="94597779">
              <w:marLeft w:val="0"/>
              <w:marRight w:val="0"/>
              <w:marTop w:val="0"/>
              <w:marBottom w:val="0"/>
              <w:divBdr>
                <w:top w:val="none" w:sz="0" w:space="0" w:color="auto"/>
                <w:left w:val="none" w:sz="0" w:space="0" w:color="auto"/>
                <w:bottom w:val="none" w:sz="0" w:space="0" w:color="auto"/>
                <w:right w:val="none" w:sz="0" w:space="0" w:color="auto"/>
              </w:divBdr>
            </w:div>
            <w:div w:id="640306076">
              <w:marLeft w:val="0"/>
              <w:marRight w:val="0"/>
              <w:marTop w:val="0"/>
              <w:marBottom w:val="0"/>
              <w:divBdr>
                <w:top w:val="none" w:sz="0" w:space="0" w:color="auto"/>
                <w:left w:val="none" w:sz="0" w:space="0" w:color="auto"/>
                <w:bottom w:val="none" w:sz="0" w:space="0" w:color="auto"/>
                <w:right w:val="none" w:sz="0" w:space="0" w:color="auto"/>
              </w:divBdr>
            </w:div>
            <w:div w:id="1026105401">
              <w:marLeft w:val="0"/>
              <w:marRight w:val="0"/>
              <w:marTop w:val="0"/>
              <w:marBottom w:val="0"/>
              <w:divBdr>
                <w:top w:val="none" w:sz="0" w:space="0" w:color="auto"/>
                <w:left w:val="none" w:sz="0" w:space="0" w:color="auto"/>
                <w:bottom w:val="none" w:sz="0" w:space="0" w:color="auto"/>
                <w:right w:val="none" w:sz="0" w:space="0" w:color="auto"/>
              </w:divBdr>
            </w:div>
            <w:div w:id="1318221022">
              <w:marLeft w:val="0"/>
              <w:marRight w:val="0"/>
              <w:marTop w:val="0"/>
              <w:marBottom w:val="0"/>
              <w:divBdr>
                <w:top w:val="none" w:sz="0" w:space="0" w:color="auto"/>
                <w:left w:val="none" w:sz="0" w:space="0" w:color="auto"/>
                <w:bottom w:val="none" w:sz="0" w:space="0" w:color="auto"/>
                <w:right w:val="none" w:sz="0" w:space="0" w:color="auto"/>
              </w:divBdr>
            </w:div>
            <w:div w:id="112066666">
              <w:marLeft w:val="0"/>
              <w:marRight w:val="0"/>
              <w:marTop w:val="0"/>
              <w:marBottom w:val="0"/>
              <w:divBdr>
                <w:top w:val="none" w:sz="0" w:space="0" w:color="auto"/>
                <w:left w:val="none" w:sz="0" w:space="0" w:color="auto"/>
                <w:bottom w:val="none" w:sz="0" w:space="0" w:color="auto"/>
                <w:right w:val="none" w:sz="0" w:space="0" w:color="auto"/>
              </w:divBdr>
            </w:div>
            <w:div w:id="1898934232">
              <w:marLeft w:val="0"/>
              <w:marRight w:val="0"/>
              <w:marTop w:val="0"/>
              <w:marBottom w:val="0"/>
              <w:divBdr>
                <w:top w:val="none" w:sz="0" w:space="0" w:color="auto"/>
                <w:left w:val="none" w:sz="0" w:space="0" w:color="auto"/>
                <w:bottom w:val="none" w:sz="0" w:space="0" w:color="auto"/>
                <w:right w:val="none" w:sz="0" w:space="0" w:color="auto"/>
              </w:divBdr>
            </w:div>
            <w:div w:id="1257519258">
              <w:marLeft w:val="0"/>
              <w:marRight w:val="0"/>
              <w:marTop w:val="0"/>
              <w:marBottom w:val="0"/>
              <w:divBdr>
                <w:top w:val="none" w:sz="0" w:space="0" w:color="auto"/>
                <w:left w:val="none" w:sz="0" w:space="0" w:color="auto"/>
                <w:bottom w:val="none" w:sz="0" w:space="0" w:color="auto"/>
                <w:right w:val="none" w:sz="0" w:space="0" w:color="auto"/>
              </w:divBdr>
            </w:div>
            <w:div w:id="1979531818">
              <w:marLeft w:val="0"/>
              <w:marRight w:val="0"/>
              <w:marTop w:val="0"/>
              <w:marBottom w:val="0"/>
              <w:divBdr>
                <w:top w:val="none" w:sz="0" w:space="0" w:color="auto"/>
                <w:left w:val="none" w:sz="0" w:space="0" w:color="auto"/>
                <w:bottom w:val="none" w:sz="0" w:space="0" w:color="auto"/>
                <w:right w:val="none" w:sz="0" w:space="0" w:color="auto"/>
              </w:divBdr>
            </w:div>
            <w:div w:id="1463186268">
              <w:marLeft w:val="0"/>
              <w:marRight w:val="0"/>
              <w:marTop w:val="0"/>
              <w:marBottom w:val="0"/>
              <w:divBdr>
                <w:top w:val="none" w:sz="0" w:space="0" w:color="auto"/>
                <w:left w:val="none" w:sz="0" w:space="0" w:color="auto"/>
                <w:bottom w:val="none" w:sz="0" w:space="0" w:color="auto"/>
                <w:right w:val="none" w:sz="0" w:space="0" w:color="auto"/>
              </w:divBdr>
            </w:div>
            <w:div w:id="896746581">
              <w:marLeft w:val="0"/>
              <w:marRight w:val="0"/>
              <w:marTop w:val="0"/>
              <w:marBottom w:val="0"/>
              <w:divBdr>
                <w:top w:val="none" w:sz="0" w:space="0" w:color="auto"/>
                <w:left w:val="none" w:sz="0" w:space="0" w:color="auto"/>
                <w:bottom w:val="none" w:sz="0" w:space="0" w:color="auto"/>
                <w:right w:val="none" w:sz="0" w:space="0" w:color="auto"/>
              </w:divBdr>
            </w:div>
            <w:div w:id="2134444240">
              <w:marLeft w:val="0"/>
              <w:marRight w:val="0"/>
              <w:marTop w:val="0"/>
              <w:marBottom w:val="0"/>
              <w:divBdr>
                <w:top w:val="none" w:sz="0" w:space="0" w:color="auto"/>
                <w:left w:val="none" w:sz="0" w:space="0" w:color="auto"/>
                <w:bottom w:val="none" w:sz="0" w:space="0" w:color="auto"/>
                <w:right w:val="none" w:sz="0" w:space="0" w:color="auto"/>
              </w:divBdr>
            </w:div>
            <w:div w:id="633216427">
              <w:marLeft w:val="0"/>
              <w:marRight w:val="0"/>
              <w:marTop w:val="0"/>
              <w:marBottom w:val="0"/>
              <w:divBdr>
                <w:top w:val="none" w:sz="0" w:space="0" w:color="auto"/>
                <w:left w:val="none" w:sz="0" w:space="0" w:color="auto"/>
                <w:bottom w:val="none" w:sz="0" w:space="0" w:color="auto"/>
                <w:right w:val="none" w:sz="0" w:space="0" w:color="auto"/>
              </w:divBdr>
            </w:div>
            <w:div w:id="655764512">
              <w:marLeft w:val="0"/>
              <w:marRight w:val="0"/>
              <w:marTop w:val="0"/>
              <w:marBottom w:val="0"/>
              <w:divBdr>
                <w:top w:val="none" w:sz="0" w:space="0" w:color="auto"/>
                <w:left w:val="none" w:sz="0" w:space="0" w:color="auto"/>
                <w:bottom w:val="none" w:sz="0" w:space="0" w:color="auto"/>
                <w:right w:val="none" w:sz="0" w:space="0" w:color="auto"/>
              </w:divBdr>
            </w:div>
            <w:div w:id="1623614581">
              <w:marLeft w:val="0"/>
              <w:marRight w:val="0"/>
              <w:marTop w:val="0"/>
              <w:marBottom w:val="0"/>
              <w:divBdr>
                <w:top w:val="none" w:sz="0" w:space="0" w:color="auto"/>
                <w:left w:val="none" w:sz="0" w:space="0" w:color="auto"/>
                <w:bottom w:val="none" w:sz="0" w:space="0" w:color="auto"/>
                <w:right w:val="none" w:sz="0" w:space="0" w:color="auto"/>
              </w:divBdr>
            </w:div>
            <w:div w:id="1945722867">
              <w:marLeft w:val="0"/>
              <w:marRight w:val="0"/>
              <w:marTop w:val="0"/>
              <w:marBottom w:val="0"/>
              <w:divBdr>
                <w:top w:val="none" w:sz="0" w:space="0" w:color="auto"/>
                <w:left w:val="none" w:sz="0" w:space="0" w:color="auto"/>
                <w:bottom w:val="none" w:sz="0" w:space="0" w:color="auto"/>
                <w:right w:val="none" w:sz="0" w:space="0" w:color="auto"/>
              </w:divBdr>
            </w:div>
            <w:div w:id="497580131">
              <w:marLeft w:val="0"/>
              <w:marRight w:val="0"/>
              <w:marTop w:val="0"/>
              <w:marBottom w:val="0"/>
              <w:divBdr>
                <w:top w:val="none" w:sz="0" w:space="0" w:color="auto"/>
                <w:left w:val="none" w:sz="0" w:space="0" w:color="auto"/>
                <w:bottom w:val="none" w:sz="0" w:space="0" w:color="auto"/>
                <w:right w:val="none" w:sz="0" w:space="0" w:color="auto"/>
              </w:divBdr>
            </w:div>
            <w:div w:id="736899772">
              <w:marLeft w:val="0"/>
              <w:marRight w:val="0"/>
              <w:marTop w:val="0"/>
              <w:marBottom w:val="0"/>
              <w:divBdr>
                <w:top w:val="none" w:sz="0" w:space="0" w:color="auto"/>
                <w:left w:val="none" w:sz="0" w:space="0" w:color="auto"/>
                <w:bottom w:val="none" w:sz="0" w:space="0" w:color="auto"/>
                <w:right w:val="none" w:sz="0" w:space="0" w:color="auto"/>
              </w:divBdr>
            </w:div>
            <w:div w:id="16806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88398">
      <w:bodyDiv w:val="1"/>
      <w:marLeft w:val="0"/>
      <w:marRight w:val="0"/>
      <w:marTop w:val="0"/>
      <w:marBottom w:val="0"/>
      <w:divBdr>
        <w:top w:val="none" w:sz="0" w:space="0" w:color="auto"/>
        <w:left w:val="none" w:sz="0" w:space="0" w:color="auto"/>
        <w:bottom w:val="none" w:sz="0" w:space="0" w:color="auto"/>
        <w:right w:val="none" w:sz="0" w:space="0" w:color="auto"/>
      </w:divBdr>
      <w:divsChild>
        <w:div w:id="1277786917">
          <w:marLeft w:val="0"/>
          <w:marRight w:val="0"/>
          <w:marTop w:val="0"/>
          <w:marBottom w:val="0"/>
          <w:divBdr>
            <w:top w:val="none" w:sz="0" w:space="0" w:color="auto"/>
            <w:left w:val="none" w:sz="0" w:space="0" w:color="auto"/>
            <w:bottom w:val="none" w:sz="0" w:space="0" w:color="auto"/>
            <w:right w:val="none" w:sz="0" w:space="0" w:color="auto"/>
          </w:divBdr>
          <w:divsChild>
            <w:div w:id="1071076582">
              <w:marLeft w:val="0"/>
              <w:marRight w:val="0"/>
              <w:marTop w:val="0"/>
              <w:marBottom w:val="0"/>
              <w:divBdr>
                <w:top w:val="none" w:sz="0" w:space="0" w:color="auto"/>
                <w:left w:val="none" w:sz="0" w:space="0" w:color="auto"/>
                <w:bottom w:val="none" w:sz="0" w:space="0" w:color="auto"/>
                <w:right w:val="none" w:sz="0" w:space="0" w:color="auto"/>
              </w:divBdr>
            </w:div>
            <w:div w:id="400713284">
              <w:marLeft w:val="0"/>
              <w:marRight w:val="0"/>
              <w:marTop w:val="0"/>
              <w:marBottom w:val="0"/>
              <w:divBdr>
                <w:top w:val="none" w:sz="0" w:space="0" w:color="auto"/>
                <w:left w:val="none" w:sz="0" w:space="0" w:color="auto"/>
                <w:bottom w:val="none" w:sz="0" w:space="0" w:color="auto"/>
                <w:right w:val="none" w:sz="0" w:space="0" w:color="auto"/>
              </w:divBdr>
            </w:div>
            <w:div w:id="1841968072">
              <w:marLeft w:val="0"/>
              <w:marRight w:val="0"/>
              <w:marTop w:val="0"/>
              <w:marBottom w:val="0"/>
              <w:divBdr>
                <w:top w:val="none" w:sz="0" w:space="0" w:color="auto"/>
                <w:left w:val="none" w:sz="0" w:space="0" w:color="auto"/>
                <w:bottom w:val="none" w:sz="0" w:space="0" w:color="auto"/>
                <w:right w:val="none" w:sz="0" w:space="0" w:color="auto"/>
              </w:divBdr>
            </w:div>
            <w:div w:id="597835778">
              <w:marLeft w:val="0"/>
              <w:marRight w:val="0"/>
              <w:marTop w:val="0"/>
              <w:marBottom w:val="0"/>
              <w:divBdr>
                <w:top w:val="none" w:sz="0" w:space="0" w:color="auto"/>
                <w:left w:val="none" w:sz="0" w:space="0" w:color="auto"/>
                <w:bottom w:val="none" w:sz="0" w:space="0" w:color="auto"/>
                <w:right w:val="none" w:sz="0" w:space="0" w:color="auto"/>
              </w:divBdr>
            </w:div>
            <w:div w:id="959608102">
              <w:marLeft w:val="0"/>
              <w:marRight w:val="0"/>
              <w:marTop w:val="0"/>
              <w:marBottom w:val="0"/>
              <w:divBdr>
                <w:top w:val="none" w:sz="0" w:space="0" w:color="auto"/>
                <w:left w:val="none" w:sz="0" w:space="0" w:color="auto"/>
                <w:bottom w:val="none" w:sz="0" w:space="0" w:color="auto"/>
                <w:right w:val="none" w:sz="0" w:space="0" w:color="auto"/>
              </w:divBdr>
            </w:div>
            <w:div w:id="1884125488">
              <w:marLeft w:val="0"/>
              <w:marRight w:val="0"/>
              <w:marTop w:val="0"/>
              <w:marBottom w:val="0"/>
              <w:divBdr>
                <w:top w:val="none" w:sz="0" w:space="0" w:color="auto"/>
                <w:left w:val="none" w:sz="0" w:space="0" w:color="auto"/>
                <w:bottom w:val="none" w:sz="0" w:space="0" w:color="auto"/>
                <w:right w:val="none" w:sz="0" w:space="0" w:color="auto"/>
              </w:divBdr>
            </w:div>
            <w:div w:id="1201278975">
              <w:marLeft w:val="0"/>
              <w:marRight w:val="0"/>
              <w:marTop w:val="0"/>
              <w:marBottom w:val="0"/>
              <w:divBdr>
                <w:top w:val="none" w:sz="0" w:space="0" w:color="auto"/>
                <w:left w:val="none" w:sz="0" w:space="0" w:color="auto"/>
                <w:bottom w:val="none" w:sz="0" w:space="0" w:color="auto"/>
                <w:right w:val="none" w:sz="0" w:space="0" w:color="auto"/>
              </w:divBdr>
            </w:div>
            <w:div w:id="792409677">
              <w:marLeft w:val="0"/>
              <w:marRight w:val="0"/>
              <w:marTop w:val="0"/>
              <w:marBottom w:val="0"/>
              <w:divBdr>
                <w:top w:val="none" w:sz="0" w:space="0" w:color="auto"/>
                <w:left w:val="none" w:sz="0" w:space="0" w:color="auto"/>
                <w:bottom w:val="none" w:sz="0" w:space="0" w:color="auto"/>
                <w:right w:val="none" w:sz="0" w:space="0" w:color="auto"/>
              </w:divBdr>
            </w:div>
            <w:div w:id="760106414">
              <w:marLeft w:val="0"/>
              <w:marRight w:val="0"/>
              <w:marTop w:val="0"/>
              <w:marBottom w:val="0"/>
              <w:divBdr>
                <w:top w:val="none" w:sz="0" w:space="0" w:color="auto"/>
                <w:left w:val="none" w:sz="0" w:space="0" w:color="auto"/>
                <w:bottom w:val="none" w:sz="0" w:space="0" w:color="auto"/>
                <w:right w:val="none" w:sz="0" w:space="0" w:color="auto"/>
              </w:divBdr>
            </w:div>
            <w:div w:id="764228926">
              <w:marLeft w:val="0"/>
              <w:marRight w:val="0"/>
              <w:marTop w:val="0"/>
              <w:marBottom w:val="0"/>
              <w:divBdr>
                <w:top w:val="none" w:sz="0" w:space="0" w:color="auto"/>
                <w:left w:val="none" w:sz="0" w:space="0" w:color="auto"/>
                <w:bottom w:val="none" w:sz="0" w:space="0" w:color="auto"/>
                <w:right w:val="none" w:sz="0" w:space="0" w:color="auto"/>
              </w:divBdr>
            </w:div>
            <w:div w:id="613099110">
              <w:marLeft w:val="0"/>
              <w:marRight w:val="0"/>
              <w:marTop w:val="0"/>
              <w:marBottom w:val="0"/>
              <w:divBdr>
                <w:top w:val="none" w:sz="0" w:space="0" w:color="auto"/>
                <w:left w:val="none" w:sz="0" w:space="0" w:color="auto"/>
                <w:bottom w:val="none" w:sz="0" w:space="0" w:color="auto"/>
                <w:right w:val="none" w:sz="0" w:space="0" w:color="auto"/>
              </w:divBdr>
            </w:div>
            <w:div w:id="800344476">
              <w:marLeft w:val="0"/>
              <w:marRight w:val="0"/>
              <w:marTop w:val="0"/>
              <w:marBottom w:val="0"/>
              <w:divBdr>
                <w:top w:val="none" w:sz="0" w:space="0" w:color="auto"/>
                <w:left w:val="none" w:sz="0" w:space="0" w:color="auto"/>
                <w:bottom w:val="none" w:sz="0" w:space="0" w:color="auto"/>
                <w:right w:val="none" w:sz="0" w:space="0" w:color="auto"/>
              </w:divBdr>
            </w:div>
            <w:div w:id="1958634257">
              <w:marLeft w:val="0"/>
              <w:marRight w:val="0"/>
              <w:marTop w:val="0"/>
              <w:marBottom w:val="0"/>
              <w:divBdr>
                <w:top w:val="none" w:sz="0" w:space="0" w:color="auto"/>
                <w:left w:val="none" w:sz="0" w:space="0" w:color="auto"/>
                <w:bottom w:val="none" w:sz="0" w:space="0" w:color="auto"/>
                <w:right w:val="none" w:sz="0" w:space="0" w:color="auto"/>
              </w:divBdr>
            </w:div>
            <w:div w:id="623734938">
              <w:marLeft w:val="0"/>
              <w:marRight w:val="0"/>
              <w:marTop w:val="0"/>
              <w:marBottom w:val="0"/>
              <w:divBdr>
                <w:top w:val="none" w:sz="0" w:space="0" w:color="auto"/>
                <w:left w:val="none" w:sz="0" w:space="0" w:color="auto"/>
                <w:bottom w:val="none" w:sz="0" w:space="0" w:color="auto"/>
                <w:right w:val="none" w:sz="0" w:space="0" w:color="auto"/>
              </w:divBdr>
            </w:div>
            <w:div w:id="2139712947">
              <w:marLeft w:val="0"/>
              <w:marRight w:val="0"/>
              <w:marTop w:val="0"/>
              <w:marBottom w:val="0"/>
              <w:divBdr>
                <w:top w:val="none" w:sz="0" w:space="0" w:color="auto"/>
                <w:left w:val="none" w:sz="0" w:space="0" w:color="auto"/>
                <w:bottom w:val="none" w:sz="0" w:space="0" w:color="auto"/>
                <w:right w:val="none" w:sz="0" w:space="0" w:color="auto"/>
              </w:divBdr>
            </w:div>
            <w:div w:id="458497522">
              <w:marLeft w:val="0"/>
              <w:marRight w:val="0"/>
              <w:marTop w:val="0"/>
              <w:marBottom w:val="0"/>
              <w:divBdr>
                <w:top w:val="none" w:sz="0" w:space="0" w:color="auto"/>
                <w:left w:val="none" w:sz="0" w:space="0" w:color="auto"/>
                <w:bottom w:val="none" w:sz="0" w:space="0" w:color="auto"/>
                <w:right w:val="none" w:sz="0" w:space="0" w:color="auto"/>
              </w:divBdr>
            </w:div>
            <w:div w:id="173238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38372">
      <w:bodyDiv w:val="1"/>
      <w:marLeft w:val="0"/>
      <w:marRight w:val="0"/>
      <w:marTop w:val="0"/>
      <w:marBottom w:val="0"/>
      <w:divBdr>
        <w:top w:val="none" w:sz="0" w:space="0" w:color="auto"/>
        <w:left w:val="none" w:sz="0" w:space="0" w:color="auto"/>
        <w:bottom w:val="none" w:sz="0" w:space="0" w:color="auto"/>
        <w:right w:val="none" w:sz="0" w:space="0" w:color="auto"/>
      </w:divBdr>
      <w:divsChild>
        <w:div w:id="1309018793">
          <w:marLeft w:val="0"/>
          <w:marRight w:val="0"/>
          <w:marTop w:val="0"/>
          <w:marBottom w:val="0"/>
          <w:divBdr>
            <w:top w:val="none" w:sz="0" w:space="0" w:color="auto"/>
            <w:left w:val="none" w:sz="0" w:space="0" w:color="auto"/>
            <w:bottom w:val="none" w:sz="0" w:space="0" w:color="auto"/>
            <w:right w:val="none" w:sz="0" w:space="0" w:color="auto"/>
          </w:divBdr>
          <w:divsChild>
            <w:div w:id="538516315">
              <w:marLeft w:val="0"/>
              <w:marRight w:val="0"/>
              <w:marTop w:val="0"/>
              <w:marBottom w:val="0"/>
              <w:divBdr>
                <w:top w:val="none" w:sz="0" w:space="0" w:color="auto"/>
                <w:left w:val="none" w:sz="0" w:space="0" w:color="auto"/>
                <w:bottom w:val="none" w:sz="0" w:space="0" w:color="auto"/>
                <w:right w:val="none" w:sz="0" w:space="0" w:color="auto"/>
              </w:divBdr>
            </w:div>
            <w:div w:id="1883709817">
              <w:marLeft w:val="0"/>
              <w:marRight w:val="0"/>
              <w:marTop w:val="0"/>
              <w:marBottom w:val="0"/>
              <w:divBdr>
                <w:top w:val="none" w:sz="0" w:space="0" w:color="auto"/>
                <w:left w:val="none" w:sz="0" w:space="0" w:color="auto"/>
                <w:bottom w:val="none" w:sz="0" w:space="0" w:color="auto"/>
                <w:right w:val="none" w:sz="0" w:space="0" w:color="auto"/>
              </w:divBdr>
            </w:div>
            <w:div w:id="671682889">
              <w:marLeft w:val="0"/>
              <w:marRight w:val="0"/>
              <w:marTop w:val="0"/>
              <w:marBottom w:val="0"/>
              <w:divBdr>
                <w:top w:val="none" w:sz="0" w:space="0" w:color="auto"/>
                <w:left w:val="none" w:sz="0" w:space="0" w:color="auto"/>
                <w:bottom w:val="none" w:sz="0" w:space="0" w:color="auto"/>
                <w:right w:val="none" w:sz="0" w:space="0" w:color="auto"/>
              </w:divBdr>
            </w:div>
            <w:div w:id="449782266">
              <w:marLeft w:val="0"/>
              <w:marRight w:val="0"/>
              <w:marTop w:val="0"/>
              <w:marBottom w:val="0"/>
              <w:divBdr>
                <w:top w:val="none" w:sz="0" w:space="0" w:color="auto"/>
                <w:left w:val="none" w:sz="0" w:space="0" w:color="auto"/>
                <w:bottom w:val="none" w:sz="0" w:space="0" w:color="auto"/>
                <w:right w:val="none" w:sz="0" w:space="0" w:color="auto"/>
              </w:divBdr>
            </w:div>
            <w:div w:id="419107776">
              <w:marLeft w:val="0"/>
              <w:marRight w:val="0"/>
              <w:marTop w:val="0"/>
              <w:marBottom w:val="0"/>
              <w:divBdr>
                <w:top w:val="none" w:sz="0" w:space="0" w:color="auto"/>
                <w:left w:val="none" w:sz="0" w:space="0" w:color="auto"/>
                <w:bottom w:val="none" w:sz="0" w:space="0" w:color="auto"/>
                <w:right w:val="none" w:sz="0" w:space="0" w:color="auto"/>
              </w:divBdr>
            </w:div>
            <w:div w:id="1133215078">
              <w:marLeft w:val="0"/>
              <w:marRight w:val="0"/>
              <w:marTop w:val="0"/>
              <w:marBottom w:val="0"/>
              <w:divBdr>
                <w:top w:val="none" w:sz="0" w:space="0" w:color="auto"/>
                <w:left w:val="none" w:sz="0" w:space="0" w:color="auto"/>
                <w:bottom w:val="none" w:sz="0" w:space="0" w:color="auto"/>
                <w:right w:val="none" w:sz="0" w:space="0" w:color="auto"/>
              </w:divBdr>
            </w:div>
            <w:div w:id="1280649107">
              <w:marLeft w:val="0"/>
              <w:marRight w:val="0"/>
              <w:marTop w:val="0"/>
              <w:marBottom w:val="0"/>
              <w:divBdr>
                <w:top w:val="none" w:sz="0" w:space="0" w:color="auto"/>
                <w:left w:val="none" w:sz="0" w:space="0" w:color="auto"/>
                <w:bottom w:val="none" w:sz="0" w:space="0" w:color="auto"/>
                <w:right w:val="none" w:sz="0" w:space="0" w:color="auto"/>
              </w:divBdr>
            </w:div>
            <w:div w:id="1483891045">
              <w:marLeft w:val="0"/>
              <w:marRight w:val="0"/>
              <w:marTop w:val="0"/>
              <w:marBottom w:val="0"/>
              <w:divBdr>
                <w:top w:val="none" w:sz="0" w:space="0" w:color="auto"/>
                <w:left w:val="none" w:sz="0" w:space="0" w:color="auto"/>
                <w:bottom w:val="none" w:sz="0" w:space="0" w:color="auto"/>
                <w:right w:val="none" w:sz="0" w:space="0" w:color="auto"/>
              </w:divBdr>
            </w:div>
            <w:div w:id="217938269">
              <w:marLeft w:val="0"/>
              <w:marRight w:val="0"/>
              <w:marTop w:val="0"/>
              <w:marBottom w:val="0"/>
              <w:divBdr>
                <w:top w:val="none" w:sz="0" w:space="0" w:color="auto"/>
                <w:left w:val="none" w:sz="0" w:space="0" w:color="auto"/>
                <w:bottom w:val="none" w:sz="0" w:space="0" w:color="auto"/>
                <w:right w:val="none" w:sz="0" w:space="0" w:color="auto"/>
              </w:divBdr>
            </w:div>
            <w:div w:id="329215973">
              <w:marLeft w:val="0"/>
              <w:marRight w:val="0"/>
              <w:marTop w:val="0"/>
              <w:marBottom w:val="0"/>
              <w:divBdr>
                <w:top w:val="none" w:sz="0" w:space="0" w:color="auto"/>
                <w:left w:val="none" w:sz="0" w:space="0" w:color="auto"/>
                <w:bottom w:val="none" w:sz="0" w:space="0" w:color="auto"/>
                <w:right w:val="none" w:sz="0" w:space="0" w:color="auto"/>
              </w:divBdr>
            </w:div>
            <w:div w:id="1156337355">
              <w:marLeft w:val="0"/>
              <w:marRight w:val="0"/>
              <w:marTop w:val="0"/>
              <w:marBottom w:val="0"/>
              <w:divBdr>
                <w:top w:val="none" w:sz="0" w:space="0" w:color="auto"/>
                <w:left w:val="none" w:sz="0" w:space="0" w:color="auto"/>
                <w:bottom w:val="none" w:sz="0" w:space="0" w:color="auto"/>
                <w:right w:val="none" w:sz="0" w:space="0" w:color="auto"/>
              </w:divBdr>
            </w:div>
            <w:div w:id="1628392813">
              <w:marLeft w:val="0"/>
              <w:marRight w:val="0"/>
              <w:marTop w:val="0"/>
              <w:marBottom w:val="0"/>
              <w:divBdr>
                <w:top w:val="none" w:sz="0" w:space="0" w:color="auto"/>
                <w:left w:val="none" w:sz="0" w:space="0" w:color="auto"/>
                <w:bottom w:val="none" w:sz="0" w:space="0" w:color="auto"/>
                <w:right w:val="none" w:sz="0" w:space="0" w:color="auto"/>
              </w:divBdr>
            </w:div>
            <w:div w:id="1933851545">
              <w:marLeft w:val="0"/>
              <w:marRight w:val="0"/>
              <w:marTop w:val="0"/>
              <w:marBottom w:val="0"/>
              <w:divBdr>
                <w:top w:val="none" w:sz="0" w:space="0" w:color="auto"/>
                <w:left w:val="none" w:sz="0" w:space="0" w:color="auto"/>
                <w:bottom w:val="none" w:sz="0" w:space="0" w:color="auto"/>
                <w:right w:val="none" w:sz="0" w:space="0" w:color="auto"/>
              </w:divBdr>
            </w:div>
            <w:div w:id="20397247">
              <w:marLeft w:val="0"/>
              <w:marRight w:val="0"/>
              <w:marTop w:val="0"/>
              <w:marBottom w:val="0"/>
              <w:divBdr>
                <w:top w:val="none" w:sz="0" w:space="0" w:color="auto"/>
                <w:left w:val="none" w:sz="0" w:space="0" w:color="auto"/>
                <w:bottom w:val="none" w:sz="0" w:space="0" w:color="auto"/>
                <w:right w:val="none" w:sz="0" w:space="0" w:color="auto"/>
              </w:divBdr>
            </w:div>
            <w:div w:id="72094515">
              <w:marLeft w:val="0"/>
              <w:marRight w:val="0"/>
              <w:marTop w:val="0"/>
              <w:marBottom w:val="0"/>
              <w:divBdr>
                <w:top w:val="none" w:sz="0" w:space="0" w:color="auto"/>
                <w:left w:val="none" w:sz="0" w:space="0" w:color="auto"/>
                <w:bottom w:val="none" w:sz="0" w:space="0" w:color="auto"/>
                <w:right w:val="none" w:sz="0" w:space="0" w:color="auto"/>
              </w:divBdr>
            </w:div>
            <w:div w:id="189733115">
              <w:marLeft w:val="0"/>
              <w:marRight w:val="0"/>
              <w:marTop w:val="0"/>
              <w:marBottom w:val="0"/>
              <w:divBdr>
                <w:top w:val="none" w:sz="0" w:space="0" w:color="auto"/>
                <w:left w:val="none" w:sz="0" w:space="0" w:color="auto"/>
                <w:bottom w:val="none" w:sz="0" w:space="0" w:color="auto"/>
                <w:right w:val="none" w:sz="0" w:space="0" w:color="auto"/>
              </w:divBdr>
            </w:div>
            <w:div w:id="1465390161">
              <w:marLeft w:val="0"/>
              <w:marRight w:val="0"/>
              <w:marTop w:val="0"/>
              <w:marBottom w:val="0"/>
              <w:divBdr>
                <w:top w:val="none" w:sz="0" w:space="0" w:color="auto"/>
                <w:left w:val="none" w:sz="0" w:space="0" w:color="auto"/>
                <w:bottom w:val="none" w:sz="0" w:space="0" w:color="auto"/>
                <w:right w:val="none" w:sz="0" w:space="0" w:color="auto"/>
              </w:divBdr>
            </w:div>
            <w:div w:id="1994026167">
              <w:marLeft w:val="0"/>
              <w:marRight w:val="0"/>
              <w:marTop w:val="0"/>
              <w:marBottom w:val="0"/>
              <w:divBdr>
                <w:top w:val="none" w:sz="0" w:space="0" w:color="auto"/>
                <w:left w:val="none" w:sz="0" w:space="0" w:color="auto"/>
                <w:bottom w:val="none" w:sz="0" w:space="0" w:color="auto"/>
                <w:right w:val="none" w:sz="0" w:space="0" w:color="auto"/>
              </w:divBdr>
            </w:div>
            <w:div w:id="1640962580">
              <w:marLeft w:val="0"/>
              <w:marRight w:val="0"/>
              <w:marTop w:val="0"/>
              <w:marBottom w:val="0"/>
              <w:divBdr>
                <w:top w:val="none" w:sz="0" w:space="0" w:color="auto"/>
                <w:left w:val="none" w:sz="0" w:space="0" w:color="auto"/>
                <w:bottom w:val="none" w:sz="0" w:space="0" w:color="auto"/>
                <w:right w:val="none" w:sz="0" w:space="0" w:color="auto"/>
              </w:divBdr>
            </w:div>
            <w:div w:id="326792254">
              <w:marLeft w:val="0"/>
              <w:marRight w:val="0"/>
              <w:marTop w:val="0"/>
              <w:marBottom w:val="0"/>
              <w:divBdr>
                <w:top w:val="none" w:sz="0" w:space="0" w:color="auto"/>
                <w:left w:val="none" w:sz="0" w:space="0" w:color="auto"/>
                <w:bottom w:val="none" w:sz="0" w:space="0" w:color="auto"/>
                <w:right w:val="none" w:sz="0" w:space="0" w:color="auto"/>
              </w:divBdr>
            </w:div>
            <w:div w:id="549726378">
              <w:marLeft w:val="0"/>
              <w:marRight w:val="0"/>
              <w:marTop w:val="0"/>
              <w:marBottom w:val="0"/>
              <w:divBdr>
                <w:top w:val="none" w:sz="0" w:space="0" w:color="auto"/>
                <w:left w:val="none" w:sz="0" w:space="0" w:color="auto"/>
                <w:bottom w:val="none" w:sz="0" w:space="0" w:color="auto"/>
                <w:right w:val="none" w:sz="0" w:space="0" w:color="auto"/>
              </w:divBdr>
            </w:div>
            <w:div w:id="551115790">
              <w:marLeft w:val="0"/>
              <w:marRight w:val="0"/>
              <w:marTop w:val="0"/>
              <w:marBottom w:val="0"/>
              <w:divBdr>
                <w:top w:val="none" w:sz="0" w:space="0" w:color="auto"/>
                <w:left w:val="none" w:sz="0" w:space="0" w:color="auto"/>
                <w:bottom w:val="none" w:sz="0" w:space="0" w:color="auto"/>
                <w:right w:val="none" w:sz="0" w:space="0" w:color="auto"/>
              </w:divBdr>
            </w:div>
            <w:div w:id="404836933">
              <w:marLeft w:val="0"/>
              <w:marRight w:val="0"/>
              <w:marTop w:val="0"/>
              <w:marBottom w:val="0"/>
              <w:divBdr>
                <w:top w:val="none" w:sz="0" w:space="0" w:color="auto"/>
                <w:left w:val="none" w:sz="0" w:space="0" w:color="auto"/>
                <w:bottom w:val="none" w:sz="0" w:space="0" w:color="auto"/>
                <w:right w:val="none" w:sz="0" w:space="0" w:color="auto"/>
              </w:divBdr>
            </w:div>
            <w:div w:id="1126317626">
              <w:marLeft w:val="0"/>
              <w:marRight w:val="0"/>
              <w:marTop w:val="0"/>
              <w:marBottom w:val="0"/>
              <w:divBdr>
                <w:top w:val="none" w:sz="0" w:space="0" w:color="auto"/>
                <w:left w:val="none" w:sz="0" w:space="0" w:color="auto"/>
                <w:bottom w:val="none" w:sz="0" w:space="0" w:color="auto"/>
                <w:right w:val="none" w:sz="0" w:space="0" w:color="auto"/>
              </w:divBdr>
            </w:div>
            <w:div w:id="1389693933">
              <w:marLeft w:val="0"/>
              <w:marRight w:val="0"/>
              <w:marTop w:val="0"/>
              <w:marBottom w:val="0"/>
              <w:divBdr>
                <w:top w:val="none" w:sz="0" w:space="0" w:color="auto"/>
                <w:left w:val="none" w:sz="0" w:space="0" w:color="auto"/>
                <w:bottom w:val="none" w:sz="0" w:space="0" w:color="auto"/>
                <w:right w:val="none" w:sz="0" w:space="0" w:color="auto"/>
              </w:divBdr>
            </w:div>
            <w:div w:id="2125466016">
              <w:marLeft w:val="0"/>
              <w:marRight w:val="0"/>
              <w:marTop w:val="0"/>
              <w:marBottom w:val="0"/>
              <w:divBdr>
                <w:top w:val="none" w:sz="0" w:space="0" w:color="auto"/>
                <w:left w:val="none" w:sz="0" w:space="0" w:color="auto"/>
                <w:bottom w:val="none" w:sz="0" w:space="0" w:color="auto"/>
                <w:right w:val="none" w:sz="0" w:space="0" w:color="auto"/>
              </w:divBdr>
            </w:div>
            <w:div w:id="1278751417">
              <w:marLeft w:val="0"/>
              <w:marRight w:val="0"/>
              <w:marTop w:val="0"/>
              <w:marBottom w:val="0"/>
              <w:divBdr>
                <w:top w:val="none" w:sz="0" w:space="0" w:color="auto"/>
                <w:left w:val="none" w:sz="0" w:space="0" w:color="auto"/>
                <w:bottom w:val="none" w:sz="0" w:space="0" w:color="auto"/>
                <w:right w:val="none" w:sz="0" w:space="0" w:color="auto"/>
              </w:divBdr>
            </w:div>
            <w:div w:id="160319408">
              <w:marLeft w:val="0"/>
              <w:marRight w:val="0"/>
              <w:marTop w:val="0"/>
              <w:marBottom w:val="0"/>
              <w:divBdr>
                <w:top w:val="none" w:sz="0" w:space="0" w:color="auto"/>
                <w:left w:val="none" w:sz="0" w:space="0" w:color="auto"/>
                <w:bottom w:val="none" w:sz="0" w:space="0" w:color="auto"/>
                <w:right w:val="none" w:sz="0" w:space="0" w:color="auto"/>
              </w:divBdr>
            </w:div>
            <w:div w:id="1233657764">
              <w:marLeft w:val="0"/>
              <w:marRight w:val="0"/>
              <w:marTop w:val="0"/>
              <w:marBottom w:val="0"/>
              <w:divBdr>
                <w:top w:val="none" w:sz="0" w:space="0" w:color="auto"/>
                <w:left w:val="none" w:sz="0" w:space="0" w:color="auto"/>
                <w:bottom w:val="none" w:sz="0" w:space="0" w:color="auto"/>
                <w:right w:val="none" w:sz="0" w:space="0" w:color="auto"/>
              </w:divBdr>
            </w:div>
            <w:div w:id="1923759891">
              <w:marLeft w:val="0"/>
              <w:marRight w:val="0"/>
              <w:marTop w:val="0"/>
              <w:marBottom w:val="0"/>
              <w:divBdr>
                <w:top w:val="none" w:sz="0" w:space="0" w:color="auto"/>
                <w:left w:val="none" w:sz="0" w:space="0" w:color="auto"/>
                <w:bottom w:val="none" w:sz="0" w:space="0" w:color="auto"/>
                <w:right w:val="none" w:sz="0" w:space="0" w:color="auto"/>
              </w:divBdr>
            </w:div>
            <w:div w:id="1672877348">
              <w:marLeft w:val="0"/>
              <w:marRight w:val="0"/>
              <w:marTop w:val="0"/>
              <w:marBottom w:val="0"/>
              <w:divBdr>
                <w:top w:val="none" w:sz="0" w:space="0" w:color="auto"/>
                <w:left w:val="none" w:sz="0" w:space="0" w:color="auto"/>
                <w:bottom w:val="none" w:sz="0" w:space="0" w:color="auto"/>
                <w:right w:val="none" w:sz="0" w:space="0" w:color="auto"/>
              </w:divBdr>
            </w:div>
            <w:div w:id="85351436">
              <w:marLeft w:val="0"/>
              <w:marRight w:val="0"/>
              <w:marTop w:val="0"/>
              <w:marBottom w:val="0"/>
              <w:divBdr>
                <w:top w:val="none" w:sz="0" w:space="0" w:color="auto"/>
                <w:left w:val="none" w:sz="0" w:space="0" w:color="auto"/>
                <w:bottom w:val="none" w:sz="0" w:space="0" w:color="auto"/>
                <w:right w:val="none" w:sz="0" w:space="0" w:color="auto"/>
              </w:divBdr>
            </w:div>
            <w:div w:id="1504540677">
              <w:marLeft w:val="0"/>
              <w:marRight w:val="0"/>
              <w:marTop w:val="0"/>
              <w:marBottom w:val="0"/>
              <w:divBdr>
                <w:top w:val="none" w:sz="0" w:space="0" w:color="auto"/>
                <w:left w:val="none" w:sz="0" w:space="0" w:color="auto"/>
                <w:bottom w:val="none" w:sz="0" w:space="0" w:color="auto"/>
                <w:right w:val="none" w:sz="0" w:space="0" w:color="auto"/>
              </w:divBdr>
            </w:div>
            <w:div w:id="356321955">
              <w:marLeft w:val="0"/>
              <w:marRight w:val="0"/>
              <w:marTop w:val="0"/>
              <w:marBottom w:val="0"/>
              <w:divBdr>
                <w:top w:val="none" w:sz="0" w:space="0" w:color="auto"/>
                <w:left w:val="none" w:sz="0" w:space="0" w:color="auto"/>
                <w:bottom w:val="none" w:sz="0" w:space="0" w:color="auto"/>
                <w:right w:val="none" w:sz="0" w:space="0" w:color="auto"/>
              </w:divBdr>
            </w:div>
            <w:div w:id="336887295">
              <w:marLeft w:val="0"/>
              <w:marRight w:val="0"/>
              <w:marTop w:val="0"/>
              <w:marBottom w:val="0"/>
              <w:divBdr>
                <w:top w:val="none" w:sz="0" w:space="0" w:color="auto"/>
                <w:left w:val="none" w:sz="0" w:space="0" w:color="auto"/>
                <w:bottom w:val="none" w:sz="0" w:space="0" w:color="auto"/>
                <w:right w:val="none" w:sz="0" w:space="0" w:color="auto"/>
              </w:divBdr>
            </w:div>
            <w:div w:id="14452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9188">
      <w:bodyDiv w:val="1"/>
      <w:marLeft w:val="0"/>
      <w:marRight w:val="0"/>
      <w:marTop w:val="0"/>
      <w:marBottom w:val="0"/>
      <w:divBdr>
        <w:top w:val="none" w:sz="0" w:space="0" w:color="auto"/>
        <w:left w:val="none" w:sz="0" w:space="0" w:color="auto"/>
        <w:bottom w:val="none" w:sz="0" w:space="0" w:color="auto"/>
        <w:right w:val="none" w:sz="0" w:space="0" w:color="auto"/>
      </w:divBdr>
      <w:divsChild>
        <w:div w:id="2092849558">
          <w:marLeft w:val="0"/>
          <w:marRight w:val="0"/>
          <w:marTop w:val="0"/>
          <w:marBottom w:val="0"/>
          <w:divBdr>
            <w:top w:val="none" w:sz="0" w:space="0" w:color="auto"/>
            <w:left w:val="none" w:sz="0" w:space="0" w:color="auto"/>
            <w:bottom w:val="none" w:sz="0" w:space="0" w:color="auto"/>
            <w:right w:val="none" w:sz="0" w:space="0" w:color="auto"/>
          </w:divBdr>
          <w:divsChild>
            <w:div w:id="7498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2627">
      <w:bodyDiv w:val="1"/>
      <w:marLeft w:val="0"/>
      <w:marRight w:val="0"/>
      <w:marTop w:val="0"/>
      <w:marBottom w:val="0"/>
      <w:divBdr>
        <w:top w:val="none" w:sz="0" w:space="0" w:color="auto"/>
        <w:left w:val="none" w:sz="0" w:space="0" w:color="auto"/>
        <w:bottom w:val="none" w:sz="0" w:space="0" w:color="auto"/>
        <w:right w:val="none" w:sz="0" w:space="0" w:color="auto"/>
      </w:divBdr>
    </w:div>
    <w:div w:id="1987708441">
      <w:bodyDiv w:val="1"/>
      <w:marLeft w:val="0"/>
      <w:marRight w:val="0"/>
      <w:marTop w:val="0"/>
      <w:marBottom w:val="0"/>
      <w:divBdr>
        <w:top w:val="none" w:sz="0" w:space="0" w:color="auto"/>
        <w:left w:val="none" w:sz="0" w:space="0" w:color="auto"/>
        <w:bottom w:val="none" w:sz="0" w:space="0" w:color="auto"/>
        <w:right w:val="none" w:sz="0" w:space="0" w:color="auto"/>
      </w:divBdr>
    </w:div>
    <w:div w:id="1988777779">
      <w:bodyDiv w:val="1"/>
      <w:marLeft w:val="0"/>
      <w:marRight w:val="0"/>
      <w:marTop w:val="0"/>
      <w:marBottom w:val="0"/>
      <w:divBdr>
        <w:top w:val="none" w:sz="0" w:space="0" w:color="auto"/>
        <w:left w:val="none" w:sz="0" w:space="0" w:color="auto"/>
        <w:bottom w:val="none" w:sz="0" w:space="0" w:color="auto"/>
        <w:right w:val="none" w:sz="0" w:space="0" w:color="auto"/>
      </w:divBdr>
    </w:div>
    <w:div w:id="1991206945">
      <w:bodyDiv w:val="1"/>
      <w:marLeft w:val="0"/>
      <w:marRight w:val="0"/>
      <w:marTop w:val="0"/>
      <w:marBottom w:val="0"/>
      <w:divBdr>
        <w:top w:val="none" w:sz="0" w:space="0" w:color="auto"/>
        <w:left w:val="none" w:sz="0" w:space="0" w:color="auto"/>
        <w:bottom w:val="none" w:sz="0" w:space="0" w:color="auto"/>
        <w:right w:val="none" w:sz="0" w:space="0" w:color="auto"/>
      </w:divBdr>
    </w:div>
    <w:div w:id="1997027138">
      <w:bodyDiv w:val="1"/>
      <w:marLeft w:val="0"/>
      <w:marRight w:val="0"/>
      <w:marTop w:val="0"/>
      <w:marBottom w:val="0"/>
      <w:divBdr>
        <w:top w:val="none" w:sz="0" w:space="0" w:color="auto"/>
        <w:left w:val="none" w:sz="0" w:space="0" w:color="auto"/>
        <w:bottom w:val="none" w:sz="0" w:space="0" w:color="auto"/>
        <w:right w:val="none" w:sz="0" w:space="0" w:color="auto"/>
      </w:divBdr>
    </w:div>
    <w:div w:id="1999461476">
      <w:bodyDiv w:val="1"/>
      <w:marLeft w:val="0"/>
      <w:marRight w:val="0"/>
      <w:marTop w:val="0"/>
      <w:marBottom w:val="0"/>
      <w:divBdr>
        <w:top w:val="none" w:sz="0" w:space="0" w:color="auto"/>
        <w:left w:val="none" w:sz="0" w:space="0" w:color="auto"/>
        <w:bottom w:val="none" w:sz="0" w:space="0" w:color="auto"/>
        <w:right w:val="none" w:sz="0" w:space="0" w:color="auto"/>
      </w:divBdr>
    </w:div>
    <w:div w:id="2004776515">
      <w:bodyDiv w:val="1"/>
      <w:marLeft w:val="0"/>
      <w:marRight w:val="0"/>
      <w:marTop w:val="0"/>
      <w:marBottom w:val="0"/>
      <w:divBdr>
        <w:top w:val="none" w:sz="0" w:space="0" w:color="auto"/>
        <w:left w:val="none" w:sz="0" w:space="0" w:color="auto"/>
        <w:bottom w:val="none" w:sz="0" w:space="0" w:color="auto"/>
        <w:right w:val="none" w:sz="0" w:space="0" w:color="auto"/>
      </w:divBdr>
    </w:div>
    <w:div w:id="2005664116">
      <w:bodyDiv w:val="1"/>
      <w:marLeft w:val="0"/>
      <w:marRight w:val="0"/>
      <w:marTop w:val="0"/>
      <w:marBottom w:val="0"/>
      <w:divBdr>
        <w:top w:val="none" w:sz="0" w:space="0" w:color="auto"/>
        <w:left w:val="none" w:sz="0" w:space="0" w:color="auto"/>
        <w:bottom w:val="none" w:sz="0" w:space="0" w:color="auto"/>
        <w:right w:val="none" w:sz="0" w:space="0" w:color="auto"/>
      </w:divBdr>
    </w:div>
    <w:div w:id="2010139525">
      <w:bodyDiv w:val="1"/>
      <w:marLeft w:val="0"/>
      <w:marRight w:val="0"/>
      <w:marTop w:val="0"/>
      <w:marBottom w:val="0"/>
      <w:divBdr>
        <w:top w:val="none" w:sz="0" w:space="0" w:color="auto"/>
        <w:left w:val="none" w:sz="0" w:space="0" w:color="auto"/>
        <w:bottom w:val="none" w:sz="0" w:space="0" w:color="auto"/>
        <w:right w:val="none" w:sz="0" w:space="0" w:color="auto"/>
      </w:divBdr>
      <w:divsChild>
        <w:div w:id="3821643">
          <w:marLeft w:val="0"/>
          <w:marRight w:val="0"/>
          <w:marTop w:val="0"/>
          <w:marBottom w:val="0"/>
          <w:divBdr>
            <w:top w:val="none" w:sz="0" w:space="0" w:color="auto"/>
            <w:left w:val="none" w:sz="0" w:space="0" w:color="auto"/>
            <w:bottom w:val="none" w:sz="0" w:space="0" w:color="auto"/>
            <w:right w:val="none" w:sz="0" w:space="0" w:color="auto"/>
          </w:divBdr>
          <w:divsChild>
            <w:div w:id="1760639562">
              <w:marLeft w:val="0"/>
              <w:marRight w:val="0"/>
              <w:marTop w:val="0"/>
              <w:marBottom w:val="0"/>
              <w:divBdr>
                <w:top w:val="none" w:sz="0" w:space="0" w:color="auto"/>
                <w:left w:val="none" w:sz="0" w:space="0" w:color="auto"/>
                <w:bottom w:val="none" w:sz="0" w:space="0" w:color="auto"/>
                <w:right w:val="none" w:sz="0" w:space="0" w:color="auto"/>
              </w:divBdr>
            </w:div>
            <w:div w:id="1251158149">
              <w:marLeft w:val="0"/>
              <w:marRight w:val="0"/>
              <w:marTop w:val="0"/>
              <w:marBottom w:val="0"/>
              <w:divBdr>
                <w:top w:val="none" w:sz="0" w:space="0" w:color="auto"/>
                <w:left w:val="none" w:sz="0" w:space="0" w:color="auto"/>
                <w:bottom w:val="none" w:sz="0" w:space="0" w:color="auto"/>
                <w:right w:val="none" w:sz="0" w:space="0" w:color="auto"/>
              </w:divBdr>
            </w:div>
            <w:div w:id="322390824">
              <w:marLeft w:val="0"/>
              <w:marRight w:val="0"/>
              <w:marTop w:val="0"/>
              <w:marBottom w:val="0"/>
              <w:divBdr>
                <w:top w:val="none" w:sz="0" w:space="0" w:color="auto"/>
                <w:left w:val="none" w:sz="0" w:space="0" w:color="auto"/>
                <w:bottom w:val="none" w:sz="0" w:space="0" w:color="auto"/>
                <w:right w:val="none" w:sz="0" w:space="0" w:color="auto"/>
              </w:divBdr>
            </w:div>
            <w:div w:id="1303731637">
              <w:marLeft w:val="0"/>
              <w:marRight w:val="0"/>
              <w:marTop w:val="0"/>
              <w:marBottom w:val="0"/>
              <w:divBdr>
                <w:top w:val="none" w:sz="0" w:space="0" w:color="auto"/>
                <w:left w:val="none" w:sz="0" w:space="0" w:color="auto"/>
                <w:bottom w:val="none" w:sz="0" w:space="0" w:color="auto"/>
                <w:right w:val="none" w:sz="0" w:space="0" w:color="auto"/>
              </w:divBdr>
            </w:div>
            <w:div w:id="481166620">
              <w:marLeft w:val="0"/>
              <w:marRight w:val="0"/>
              <w:marTop w:val="0"/>
              <w:marBottom w:val="0"/>
              <w:divBdr>
                <w:top w:val="none" w:sz="0" w:space="0" w:color="auto"/>
                <w:left w:val="none" w:sz="0" w:space="0" w:color="auto"/>
                <w:bottom w:val="none" w:sz="0" w:space="0" w:color="auto"/>
                <w:right w:val="none" w:sz="0" w:space="0" w:color="auto"/>
              </w:divBdr>
            </w:div>
            <w:div w:id="2041130462">
              <w:marLeft w:val="0"/>
              <w:marRight w:val="0"/>
              <w:marTop w:val="0"/>
              <w:marBottom w:val="0"/>
              <w:divBdr>
                <w:top w:val="none" w:sz="0" w:space="0" w:color="auto"/>
                <w:left w:val="none" w:sz="0" w:space="0" w:color="auto"/>
                <w:bottom w:val="none" w:sz="0" w:space="0" w:color="auto"/>
                <w:right w:val="none" w:sz="0" w:space="0" w:color="auto"/>
              </w:divBdr>
            </w:div>
            <w:div w:id="842283725">
              <w:marLeft w:val="0"/>
              <w:marRight w:val="0"/>
              <w:marTop w:val="0"/>
              <w:marBottom w:val="0"/>
              <w:divBdr>
                <w:top w:val="none" w:sz="0" w:space="0" w:color="auto"/>
                <w:left w:val="none" w:sz="0" w:space="0" w:color="auto"/>
                <w:bottom w:val="none" w:sz="0" w:space="0" w:color="auto"/>
                <w:right w:val="none" w:sz="0" w:space="0" w:color="auto"/>
              </w:divBdr>
            </w:div>
            <w:div w:id="1712730651">
              <w:marLeft w:val="0"/>
              <w:marRight w:val="0"/>
              <w:marTop w:val="0"/>
              <w:marBottom w:val="0"/>
              <w:divBdr>
                <w:top w:val="none" w:sz="0" w:space="0" w:color="auto"/>
                <w:left w:val="none" w:sz="0" w:space="0" w:color="auto"/>
                <w:bottom w:val="none" w:sz="0" w:space="0" w:color="auto"/>
                <w:right w:val="none" w:sz="0" w:space="0" w:color="auto"/>
              </w:divBdr>
            </w:div>
            <w:div w:id="1403063528">
              <w:marLeft w:val="0"/>
              <w:marRight w:val="0"/>
              <w:marTop w:val="0"/>
              <w:marBottom w:val="0"/>
              <w:divBdr>
                <w:top w:val="none" w:sz="0" w:space="0" w:color="auto"/>
                <w:left w:val="none" w:sz="0" w:space="0" w:color="auto"/>
                <w:bottom w:val="none" w:sz="0" w:space="0" w:color="auto"/>
                <w:right w:val="none" w:sz="0" w:space="0" w:color="auto"/>
              </w:divBdr>
            </w:div>
            <w:div w:id="658265832">
              <w:marLeft w:val="0"/>
              <w:marRight w:val="0"/>
              <w:marTop w:val="0"/>
              <w:marBottom w:val="0"/>
              <w:divBdr>
                <w:top w:val="none" w:sz="0" w:space="0" w:color="auto"/>
                <w:left w:val="none" w:sz="0" w:space="0" w:color="auto"/>
                <w:bottom w:val="none" w:sz="0" w:space="0" w:color="auto"/>
                <w:right w:val="none" w:sz="0" w:space="0" w:color="auto"/>
              </w:divBdr>
            </w:div>
            <w:div w:id="65380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3554">
      <w:bodyDiv w:val="1"/>
      <w:marLeft w:val="0"/>
      <w:marRight w:val="0"/>
      <w:marTop w:val="0"/>
      <w:marBottom w:val="0"/>
      <w:divBdr>
        <w:top w:val="none" w:sz="0" w:space="0" w:color="auto"/>
        <w:left w:val="none" w:sz="0" w:space="0" w:color="auto"/>
        <w:bottom w:val="none" w:sz="0" w:space="0" w:color="auto"/>
        <w:right w:val="none" w:sz="0" w:space="0" w:color="auto"/>
      </w:divBdr>
      <w:divsChild>
        <w:div w:id="876969836">
          <w:marLeft w:val="0"/>
          <w:marRight w:val="0"/>
          <w:marTop w:val="0"/>
          <w:marBottom w:val="0"/>
          <w:divBdr>
            <w:top w:val="none" w:sz="0" w:space="0" w:color="auto"/>
            <w:left w:val="none" w:sz="0" w:space="0" w:color="auto"/>
            <w:bottom w:val="none" w:sz="0" w:space="0" w:color="auto"/>
            <w:right w:val="none" w:sz="0" w:space="0" w:color="auto"/>
          </w:divBdr>
          <w:divsChild>
            <w:div w:id="1379471941">
              <w:marLeft w:val="0"/>
              <w:marRight w:val="0"/>
              <w:marTop w:val="0"/>
              <w:marBottom w:val="0"/>
              <w:divBdr>
                <w:top w:val="none" w:sz="0" w:space="0" w:color="auto"/>
                <w:left w:val="none" w:sz="0" w:space="0" w:color="auto"/>
                <w:bottom w:val="none" w:sz="0" w:space="0" w:color="auto"/>
                <w:right w:val="none" w:sz="0" w:space="0" w:color="auto"/>
              </w:divBdr>
            </w:div>
            <w:div w:id="1633319591">
              <w:marLeft w:val="0"/>
              <w:marRight w:val="0"/>
              <w:marTop w:val="0"/>
              <w:marBottom w:val="0"/>
              <w:divBdr>
                <w:top w:val="none" w:sz="0" w:space="0" w:color="auto"/>
                <w:left w:val="none" w:sz="0" w:space="0" w:color="auto"/>
                <w:bottom w:val="none" w:sz="0" w:space="0" w:color="auto"/>
                <w:right w:val="none" w:sz="0" w:space="0" w:color="auto"/>
              </w:divBdr>
            </w:div>
            <w:div w:id="390664183">
              <w:marLeft w:val="0"/>
              <w:marRight w:val="0"/>
              <w:marTop w:val="0"/>
              <w:marBottom w:val="0"/>
              <w:divBdr>
                <w:top w:val="none" w:sz="0" w:space="0" w:color="auto"/>
                <w:left w:val="none" w:sz="0" w:space="0" w:color="auto"/>
                <w:bottom w:val="none" w:sz="0" w:space="0" w:color="auto"/>
                <w:right w:val="none" w:sz="0" w:space="0" w:color="auto"/>
              </w:divBdr>
            </w:div>
            <w:div w:id="178275113">
              <w:marLeft w:val="0"/>
              <w:marRight w:val="0"/>
              <w:marTop w:val="0"/>
              <w:marBottom w:val="0"/>
              <w:divBdr>
                <w:top w:val="none" w:sz="0" w:space="0" w:color="auto"/>
                <w:left w:val="none" w:sz="0" w:space="0" w:color="auto"/>
                <w:bottom w:val="none" w:sz="0" w:space="0" w:color="auto"/>
                <w:right w:val="none" w:sz="0" w:space="0" w:color="auto"/>
              </w:divBdr>
            </w:div>
            <w:div w:id="688723714">
              <w:marLeft w:val="0"/>
              <w:marRight w:val="0"/>
              <w:marTop w:val="0"/>
              <w:marBottom w:val="0"/>
              <w:divBdr>
                <w:top w:val="none" w:sz="0" w:space="0" w:color="auto"/>
                <w:left w:val="none" w:sz="0" w:space="0" w:color="auto"/>
                <w:bottom w:val="none" w:sz="0" w:space="0" w:color="auto"/>
                <w:right w:val="none" w:sz="0" w:space="0" w:color="auto"/>
              </w:divBdr>
            </w:div>
            <w:div w:id="1197086093">
              <w:marLeft w:val="0"/>
              <w:marRight w:val="0"/>
              <w:marTop w:val="0"/>
              <w:marBottom w:val="0"/>
              <w:divBdr>
                <w:top w:val="none" w:sz="0" w:space="0" w:color="auto"/>
                <w:left w:val="none" w:sz="0" w:space="0" w:color="auto"/>
                <w:bottom w:val="none" w:sz="0" w:space="0" w:color="auto"/>
                <w:right w:val="none" w:sz="0" w:space="0" w:color="auto"/>
              </w:divBdr>
            </w:div>
            <w:div w:id="1604457313">
              <w:marLeft w:val="0"/>
              <w:marRight w:val="0"/>
              <w:marTop w:val="0"/>
              <w:marBottom w:val="0"/>
              <w:divBdr>
                <w:top w:val="none" w:sz="0" w:space="0" w:color="auto"/>
                <w:left w:val="none" w:sz="0" w:space="0" w:color="auto"/>
                <w:bottom w:val="none" w:sz="0" w:space="0" w:color="auto"/>
                <w:right w:val="none" w:sz="0" w:space="0" w:color="auto"/>
              </w:divBdr>
            </w:div>
            <w:div w:id="2108840505">
              <w:marLeft w:val="0"/>
              <w:marRight w:val="0"/>
              <w:marTop w:val="0"/>
              <w:marBottom w:val="0"/>
              <w:divBdr>
                <w:top w:val="none" w:sz="0" w:space="0" w:color="auto"/>
                <w:left w:val="none" w:sz="0" w:space="0" w:color="auto"/>
                <w:bottom w:val="none" w:sz="0" w:space="0" w:color="auto"/>
                <w:right w:val="none" w:sz="0" w:space="0" w:color="auto"/>
              </w:divBdr>
            </w:div>
            <w:div w:id="1848135678">
              <w:marLeft w:val="0"/>
              <w:marRight w:val="0"/>
              <w:marTop w:val="0"/>
              <w:marBottom w:val="0"/>
              <w:divBdr>
                <w:top w:val="none" w:sz="0" w:space="0" w:color="auto"/>
                <w:left w:val="none" w:sz="0" w:space="0" w:color="auto"/>
                <w:bottom w:val="none" w:sz="0" w:space="0" w:color="auto"/>
                <w:right w:val="none" w:sz="0" w:space="0" w:color="auto"/>
              </w:divBdr>
            </w:div>
            <w:div w:id="1490948876">
              <w:marLeft w:val="0"/>
              <w:marRight w:val="0"/>
              <w:marTop w:val="0"/>
              <w:marBottom w:val="0"/>
              <w:divBdr>
                <w:top w:val="none" w:sz="0" w:space="0" w:color="auto"/>
                <w:left w:val="none" w:sz="0" w:space="0" w:color="auto"/>
                <w:bottom w:val="none" w:sz="0" w:space="0" w:color="auto"/>
                <w:right w:val="none" w:sz="0" w:space="0" w:color="auto"/>
              </w:divBdr>
            </w:div>
            <w:div w:id="1095519436">
              <w:marLeft w:val="0"/>
              <w:marRight w:val="0"/>
              <w:marTop w:val="0"/>
              <w:marBottom w:val="0"/>
              <w:divBdr>
                <w:top w:val="none" w:sz="0" w:space="0" w:color="auto"/>
                <w:left w:val="none" w:sz="0" w:space="0" w:color="auto"/>
                <w:bottom w:val="none" w:sz="0" w:space="0" w:color="auto"/>
                <w:right w:val="none" w:sz="0" w:space="0" w:color="auto"/>
              </w:divBdr>
            </w:div>
            <w:div w:id="1110517409">
              <w:marLeft w:val="0"/>
              <w:marRight w:val="0"/>
              <w:marTop w:val="0"/>
              <w:marBottom w:val="0"/>
              <w:divBdr>
                <w:top w:val="none" w:sz="0" w:space="0" w:color="auto"/>
                <w:left w:val="none" w:sz="0" w:space="0" w:color="auto"/>
                <w:bottom w:val="none" w:sz="0" w:space="0" w:color="auto"/>
                <w:right w:val="none" w:sz="0" w:space="0" w:color="auto"/>
              </w:divBdr>
            </w:div>
            <w:div w:id="281693148">
              <w:marLeft w:val="0"/>
              <w:marRight w:val="0"/>
              <w:marTop w:val="0"/>
              <w:marBottom w:val="0"/>
              <w:divBdr>
                <w:top w:val="none" w:sz="0" w:space="0" w:color="auto"/>
                <w:left w:val="none" w:sz="0" w:space="0" w:color="auto"/>
                <w:bottom w:val="none" w:sz="0" w:space="0" w:color="auto"/>
                <w:right w:val="none" w:sz="0" w:space="0" w:color="auto"/>
              </w:divBdr>
            </w:div>
            <w:div w:id="1170370899">
              <w:marLeft w:val="0"/>
              <w:marRight w:val="0"/>
              <w:marTop w:val="0"/>
              <w:marBottom w:val="0"/>
              <w:divBdr>
                <w:top w:val="none" w:sz="0" w:space="0" w:color="auto"/>
                <w:left w:val="none" w:sz="0" w:space="0" w:color="auto"/>
                <w:bottom w:val="none" w:sz="0" w:space="0" w:color="auto"/>
                <w:right w:val="none" w:sz="0" w:space="0" w:color="auto"/>
              </w:divBdr>
            </w:div>
            <w:div w:id="415594998">
              <w:marLeft w:val="0"/>
              <w:marRight w:val="0"/>
              <w:marTop w:val="0"/>
              <w:marBottom w:val="0"/>
              <w:divBdr>
                <w:top w:val="none" w:sz="0" w:space="0" w:color="auto"/>
                <w:left w:val="none" w:sz="0" w:space="0" w:color="auto"/>
                <w:bottom w:val="none" w:sz="0" w:space="0" w:color="auto"/>
                <w:right w:val="none" w:sz="0" w:space="0" w:color="auto"/>
              </w:divBdr>
            </w:div>
            <w:div w:id="1895964461">
              <w:marLeft w:val="0"/>
              <w:marRight w:val="0"/>
              <w:marTop w:val="0"/>
              <w:marBottom w:val="0"/>
              <w:divBdr>
                <w:top w:val="none" w:sz="0" w:space="0" w:color="auto"/>
                <w:left w:val="none" w:sz="0" w:space="0" w:color="auto"/>
                <w:bottom w:val="none" w:sz="0" w:space="0" w:color="auto"/>
                <w:right w:val="none" w:sz="0" w:space="0" w:color="auto"/>
              </w:divBdr>
            </w:div>
            <w:div w:id="406072146">
              <w:marLeft w:val="0"/>
              <w:marRight w:val="0"/>
              <w:marTop w:val="0"/>
              <w:marBottom w:val="0"/>
              <w:divBdr>
                <w:top w:val="none" w:sz="0" w:space="0" w:color="auto"/>
                <w:left w:val="none" w:sz="0" w:space="0" w:color="auto"/>
                <w:bottom w:val="none" w:sz="0" w:space="0" w:color="auto"/>
                <w:right w:val="none" w:sz="0" w:space="0" w:color="auto"/>
              </w:divBdr>
            </w:div>
            <w:div w:id="2038039874">
              <w:marLeft w:val="0"/>
              <w:marRight w:val="0"/>
              <w:marTop w:val="0"/>
              <w:marBottom w:val="0"/>
              <w:divBdr>
                <w:top w:val="none" w:sz="0" w:space="0" w:color="auto"/>
                <w:left w:val="none" w:sz="0" w:space="0" w:color="auto"/>
                <w:bottom w:val="none" w:sz="0" w:space="0" w:color="auto"/>
                <w:right w:val="none" w:sz="0" w:space="0" w:color="auto"/>
              </w:divBdr>
            </w:div>
            <w:div w:id="9622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58997">
      <w:bodyDiv w:val="1"/>
      <w:marLeft w:val="0"/>
      <w:marRight w:val="0"/>
      <w:marTop w:val="0"/>
      <w:marBottom w:val="0"/>
      <w:divBdr>
        <w:top w:val="none" w:sz="0" w:space="0" w:color="auto"/>
        <w:left w:val="none" w:sz="0" w:space="0" w:color="auto"/>
        <w:bottom w:val="none" w:sz="0" w:space="0" w:color="auto"/>
        <w:right w:val="none" w:sz="0" w:space="0" w:color="auto"/>
      </w:divBdr>
    </w:div>
    <w:div w:id="2022390356">
      <w:bodyDiv w:val="1"/>
      <w:marLeft w:val="0"/>
      <w:marRight w:val="0"/>
      <w:marTop w:val="0"/>
      <w:marBottom w:val="0"/>
      <w:divBdr>
        <w:top w:val="none" w:sz="0" w:space="0" w:color="auto"/>
        <w:left w:val="none" w:sz="0" w:space="0" w:color="auto"/>
        <w:bottom w:val="none" w:sz="0" w:space="0" w:color="auto"/>
        <w:right w:val="none" w:sz="0" w:space="0" w:color="auto"/>
      </w:divBdr>
      <w:divsChild>
        <w:div w:id="1931353824">
          <w:marLeft w:val="0"/>
          <w:marRight w:val="0"/>
          <w:marTop w:val="0"/>
          <w:marBottom w:val="0"/>
          <w:divBdr>
            <w:top w:val="none" w:sz="0" w:space="0" w:color="auto"/>
            <w:left w:val="none" w:sz="0" w:space="0" w:color="auto"/>
            <w:bottom w:val="none" w:sz="0" w:space="0" w:color="auto"/>
            <w:right w:val="none" w:sz="0" w:space="0" w:color="auto"/>
          </w:divBdr>
          <w:divsChild>
            <w:div w:id="693769997">
              <w:marLeft w:val="0"/>
              <w:marRight w:val="0"/>
              <w:marTop w:val="0"/>
              <w:marBottom w:val="0"/>
              <w:divBdr>
                <w:top w:val="none" w:sz="0" w:space="0" w:color="auto"/>
                <w:left w:val="none" w:sz="0" w:space="0" w:color="auto"/>
                <w:bottom w:val="none" w:sz="0" w:space="0" w:color="auto"/>
                <w:right w:val="none" w:sz="0" w:space="0" w:color="auto"/>
              </w:divBdr>
            </w:div>
            <w:div w:id="1351568583">
              <w:marLeft w:val="0"/>
              <w:marRight w:val="0"/>
              <w:marTop w:val="0"/>
              <w:marBottom w:val="0"/>
              <w:divBdr>
                <w:top w:val="none" w:sz="0" w:space="0" w:color="auto"/>
                <w:left w:val="none" w:sz="0" w:space="0" w:color="auto"/>
                <w:bottom w:val="none" w:sz="0" w:space="0" w:color="auto"/>
                <w:right w:val="none" w:sz="0" w:space="0" w:color="auto"/>
              </w:divBdr>
            </w:div>
            <w:div w:id="62408381">
              <w:marLeft w:val="0"/>
              <w:marRight w:val="0"/>
              <w:marTop w:val="0"/>
              <w:marBottom w:val="0"/>
              <w:divBdr>
                <w:top w:val="none" w:sz="0" w:space="0" w:color="auto"/>
                <w:left w:val="none" w:sz="0" w:space="0" w:color="auto"/>
                <w:bottom w:val="none" w:sz="0" w:space="0" w:color="auto"/>
                <w:right w:val="none" w:sz="0" w:space="0" w:color="auto"/>
              </w:divBdr>
            </w:div>
            <w:div w:id="1434474865">
              <w:marLeft w:val="0"/>
              <w:marRight w:val="0"/>
              <w:marTop w:val="0"/>
              <w:marBottom w:val="0"/>
              <w:divBdr>
                <w:top w:val="none" w:sz="0" w:space="0" w:color="auto"/>
                <w:left w:val="none" w:sz="0" w:space="0" w:color="auto"/>
                <w:bottom w:val="none" w:sz="0" w:space="0" w:color="auto"/>
                <w:right w:val="none" w:sz="0" w:space="0" w:color="auto"/>
              </w:divBdr>
            </w:div>
            <w:div w:id="1891963546">
              <w:marLeft w:val="0"/>
              <w:marRight w:val="0"/>
              <w:marTop w:val="0"/>
              <w:marBottom w:val="0"/>
              <w:divBdr>
                <w:top w:val="none" w:sz="0" w:space="0" w:color="auto"/>
                <w:left w:val="none" w:sz="0" w:space="0" w:color="auto"/>
                <w:bottom w:val="none" w:sz="0" w:space="0" w:color="auto"/>
                <w:right w:val="none" w:sz="0" w:space="0" w:color="auto"/>
              </w:divBdr>
            </w:div>
            <w:div w:id="533037009">
              <w:marLeft w:val="0"/>
              <w:marRight w:val="0"/>
              <w:marTop w:val="0"/>
              <w:marBottom w:val="0"/>
              <w:divBdr>
                <w:top w:val="none" w:sz="0" w:space="0" w:color="auto"/>
                <w:left w:val="none" w:sz="0" w:space="0" w:color="auto"/>
                <w:bottom w:val="none" w:sz="0" w:space="0" w:color="auto"/>
                <w:right w:val="none" w:sz="0" w:space="0" w:color="auto"/>
              </w:divBdr>
            </w:div>
            <w:div w:id="796949892">
              <w:marLeft w:val="0"/>
              <w:marRight w:val="0"/>
              <w:marTop w:val="0"/>
              <w:marBottom w:val="0"/>
              <w:divBdr>
                <w:top w:val="none" w:sz="0" w:space="0" w:color="auto"/>
                <w:left w:val="none" w:sz="0" w:space="0" w:color="auto"/>
                <w:bottom w:val="none" w:sz="0" w:space="0" w:color="auto"/>
                <w:right w:val="none" w:sz="0" w:space="0" w:color="auto"/>
              </w:divBdr>
            </w:div>
            <w:div w:id="133807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933706">
      <w:bodyDiv w:val="1"/>
      <w:marLeft w:val="0"/>
      <w:marRight w:val="0"/>
      <w:marTop w:val="0"/>
      <w:marBottom w:val="0"/>
      <w:divBdr>
        <w:top w:val="none" w:sz="0" w:space="0" w:color="auto"/>
        <w:left w:val="none" w:sz="0" w:space="0" w:color="auto"/>
        <w:bottom w:val="none" w:sz="0" w:space="0" w:color="auto"/>
        <w:right w:val="none" w:sz="0" w:space="0" w:color="auto"/>
      </w:divBdr>
    </w:div>
    <w:div w:id="2030374775">
      <w:bodyDiv w:val="1"/>
      <w:marLeft w:val="0"/>
      <w:marRight w:val="0"/>
      <w:marTop w:val="0"/>
      <w:marBottom w:val="0"/>
      <w:divBdr>
        <w:top w:val="none" w:sz="0" w:space="0" w:color="auto"/>
        <w:left w:val="none" w:sz="0" w:space="0" w:color="auto"/>
        <w:bottom w:val="none" w:sz="0" w:space="0" w:color="auto"/>
        <w:right w:val="none" w:sz="0" w:space="0" w:color="auto"/>
      </w:divBdr>
    </w:div>
    <w:div w:id="2036956249">
      <w:bodyDiv w:val="1"/>
      <w:marLeft w:val="0"/>
      <w:marRight w:val="0"/>
      <w:marTop w:val="0"/>
      <w:marBottom w:val="0"/>
      <w:divBdr>
        <w:top w:val="none" w:sz="0" w:space="0" w:color="auto"/>
        <w:left w:val="none" w:sz="0" w:space="0" w:color="auto"/>
        <w:bottom w:val="none" w:sz="0" w:space="0" w:color="auto"/>
        <w:right w:val="none" w:sz="0" w:space="0" w:color="auto"/>
      </w:divBdr>
    </w:div>
    <w:div w:id="2038968923">
      <w:bodyDiv w:val="1"/>
      <w:marLeft w:val="0"/>
      <w:marRight w:val="0"/>
      <w:marTop w:val="0"/>
      <w:marBottom w:val="0"/>
      <w:divBdr>
        <w:top w:val="none" w:sz="0" w:space="0" w:color="auto"/>
        <w:left w:val="none" w:sz="0" w:space="0" w:color="auto"/>
        <w:bottom w:val="none" w:sz="0" w:space="0" w:color="auto"/>
        <w:right w:val="none" w:sz="0" w:space="0" w:color="auto"/>
      </w:divBdr>
    </w:div>
    <w:div w:id="2048985005">
      <w:bodyDiv w:val="1"/>
      <w:marLeft w:val="0"/>
      <w:marRight w:val="0"/>
      <w:marTop w:val="0"/>
      <w:marBottom w:val="0"/>
      <w:divBdr>
        <w:top w:val="none" w:sz="0" w:space="0" w:color="auto"/>
        <w:left w:val="none" w:sz="0" w:space="0" w:color="auto"/>
        <w:bottom w:val="none" w:sz="0" w:space="0" w:color="auto"/>
        <w:right w:val="none" w:sz="0" w:space="0" w:color="auto"/>
      </w:divBdr>
    </w:div>
    <w:div w:id="2056268539">
      <w:bodyDiv w:val="1"/>
      <w:marLeft w:val="0"/>
      <w:marRight w:val="0"/>
      <w:marTop w:val="0"/>
      <w:marBottom w:val="0"/>
      <w:divBdr>
        <w:top w:val="none" w:sz="0" w:space="0" w:color="auto"/>
        <w:left w:val="none" w:sz="0" w:space="0" w:color="auto"/>
        <w:bottom w:val="none" w:sz="0" w:space="0" w:color="auto"/>
        <w:right w:val="none" w:sz="0" w:space="0" w:color="auto"/>
      </w:divBdr>
    </w:div>
    <w:div w:id="2060083176">
      <w:bodyDiv w:val="1"/>
      <w:marLeft w:val="0"/>
      <w:marRight w:val="0"/>
      <w:marTop w:val="0"/>
      <w:marBottom w:val="0"/>
      <w:divBdr>
        <w:top w:val="none" w:sz="0" w:space="0" w:color="auto"/>
        <w:left w:val="none" w:sz="0" w:space="0" w:color="auto"/>
        <w:bottom w:val="none" w:sz="0" w:space="0" w:color="auto"/>
        <w:right w:val="none" w:sz="0" w:space="0" w:color="auto"/>
      </w:divBdr>
    </w:div>
    <w:div w:id="2062704789">
      <w:bodyDiv w:val="1"/>
      <w:marLeft w:val="0"/>
      <w:marRight w:val="0"/>
      <w:marTop w:val="0"/>
      <w:marBottom w:val="0"/>
      <w:divBdr>
        <w:top w:val="none" w:sz="0" w:space="0" w:color="auto"/>
        <w:left w:val="none" w:sz="0" w:space="0" w:color="auto"/>
        <w:bottom w:val="none" w:sz="0" w:space="0" w:color="auto"/>
        <w:right w:val="none" w:sz="0" w:space="0" w:color="auto"/>
      </w:divBdr>
      <w:divsChild>
        <w:div w:id="1255669900">
          <w:marLeft w:val="0"/>
          <w:marRight w:val="0"/>
          <w:marTop w:val="0"/>
          <w:marBottom w:val="0"/>
          <w:divBdr>
            <w:top w:val="none" w:sz="0" w:space="0" w:color="auto"/>
            <w:left w:val="none" w:sz="0" w:space="0" w:color="auto"/>
            <w:bottom w:val="none" w:sz="0" w:space="0" w:color="auto"/>
            <w:right w:val="none" w:sz="0" w:space="0" w:color="auto"/>
          </w:divBdr>
          <w:divsChild>
            <w:div w:id="1847204608">
              <w:marLeft w:val="0"/>
              <w:marRight w:val="0"/>
              <w:marTop w:val="0"/>
              <w:marBottom w:val="0"/>
              <w:divBdr>
                <w:top w:val="none" w:sz="0" w:space="0" w:color="auto"/>
                <w:left w:val="none" w:sz="0" w:space="0" w:color="auto"/>
                <w:bottom w:val="none" w:sz="0" w:space="0" w:color="auto"/>
                <w:right w:val="none" w:sz="0" w:space="0" w:color="auto"/>
              </w:divBdr>
            </w:div>
            <w:div w:id="128911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43015">
      <w:bodyDiv w:val="1"/>
      <w:marLeft w:val="0"/>
      <w:marRight w:val="0"/>
      <w:marTop w:val="0"/>
      <w:marBottom w:val="0"/>
      <w:divBdr>
        <w:top w:val="none" w:sz="0" w:space="0" w:color="auto"/>
        <w:left w:val="none" w:sz="0" w:space="0" w:color="auto"/>
        <w:bottom w:val="none" w:sz="0" w:space="0" w:color="auto"/>
        <w:right w:val="none" w:sz="0" w:space="0" w:color="auto"/>
      </w:divBdr>
      <w:divsChild>
        <w:div w:id="962421273">
          <w:marLeft w:val="0"/>
          <w:marRight w:val="0"/>
          <w:marTop w:val="0"/>
          <w:marBottom w:val="0"/>
          <w:divBdr>
            <w:top w:val="none" w:sz="0" w:space="0" w:color="auto"/>
            <w:left w:val="none" w:sz="0" w:space="0" w:color="auto"/>
            <w:bottom w:val="none" w:sz="0" w:space="0" w:color="auto"/>
            <w:right w:val="none" w:sz="0" w:space="0" w:color="auto"/>
          </w:divBdr>
          <w:divsChild>
            <w:div w:id="1946307816">
              <w:marLeft w:val="0"/>
              <w:marRight w:val="0"/>
              <w:marTop w:val="0"/>
              <w:marBottom w:val="0"/>
              <w:divBdr>
                <w:top w:val="none" w:sz="0" w:space="0" w:color="auto"/>
                <w:left w:val="none" w:sz="0" w:space="0" w:color="auto"/>
                <w:bottom w:val="none" w:sz="0" w:space="0" w:color="auto"/>
                <w:right w:val="none" w:sz="0" w:space="0" w:color="auto"/>
              </w:divBdr>
            </w:div>
            <w:div w:id="1847205703">
              <w:marLeft w:val="0"/>
              <w:marRight w:val="0"/>
              <w:marTop w:val="0"/>
              <w:marBottom w:val="0"/>
              <w:divBdr>
                <w:top w:val="none" w:sz="0" w:space="0" w:color="auto"/>
                <w:left w:val="none" w:sz="0" w:space="0" w:color="auto"/>
                <w:bottom w:val="none" w:sz="0" w:space="0" w:color="auto"/>
                <w:right w:val="none" w:sz="0" w:space="0" w:color="auto"/>
              </w:divBdr>
            </w:div>
            <w:div w:id="175198450">
              <w:marLeft w:val="0"/>
              <w:marRight w:val="0"/>
              <w:marTop w:val="0"/>
              <w:marBottom w:val="0"/>
              <w:divBdr>
                <w:top w:val="none" w:sz="0" w:space="0" w:color="auto"/>
                <w:left w:val="none" w:sz="0" w:space="0" w:color="auto"/>
                <w:bottom w:val="none" w:sz="0" w:space="0" w:color="auto"/>
                <w:right w:val="none" w:sz="0" w:space="0" w:color="auto"/>
              </w:divBdr>
            </w:div>
            <w:div w:id="1887064078">
              <w:marLeft w:val="0"/>
              <w:marRight w:val="0"/>
              <w:marTop w:val="0"/>
              <w:marBottom w:val="0"/>
              <w:divBdr>
                <w:top w:val="none" w:sz="0" w:space="0" w:color="auto"/>
                <w:left w:val="none" w:sz="0" w:space="0" w:color="auto"/>
                <w:bottom w:val="none" w:sz="0" w:space="0" w:color="auto"/>
                <w:right w:val="none" w:sz="0" w:space="0" w:color="auto"/>
              </w:divBdr>
            </w:div>
            <w:div w:id="932324796">
              <w:marLeft w:val="0"/>
              <w:marRight w:val="0"/>
              <w:marTop w:val="0"/>
              <w:marBottom w:val="0"/>
              <w:divBdr>
                <w:top w:val="none" w:sz="0" w:space="0" w:color="auto"/>
                <w:left w:val="none" w:sz="0" w:space="0" w:color="auto"/>
                <w:bottom w:val="none" w:sz="0" w:space="0" w:color="auto"/>
                <w:right w:val="none" w:sz="0" w:space="0" w:color="auto"/>
              </w:divBdr>
            </w:div>
            <w:div w:id="650133221">
              <w:marLeft w:val="0"/>
              <w:marRight w:val="0"/>
              <w:marTop w:val="0"/>
              <w:marBottom w:val="0"/>
              <w:divBdr>
                <w:top w:val="none" w:sz="0" w:space="0" w:color="auto"/>
                <w:left w:val="none" w:sz="0" w:space="0" w:color="auto"/>
                <w:bottom w:val="none" w:sz="0" w:space="0" w:color="auto"/>
                <w:right w:val="none" w:sz="0" w:space="0" w:color="auto"/>
              </w:divBdr>
            </w:div>
            <w:div w:id="1754273516">
              <w:marLeft w:val="0"/>
              <w:marRight w:val="0"/>
              <w:marTop w:val="0"/>
              <w:marBottom w:val="0"/>
              <w:divBdr>
                <w:top w:val="none" w:sz="0" w:space="0" w:color="auto"/>
                <w:left w:val="none" w:sz="0" w:space="0" w:color="auto"/>
                <w:bottom w:val="none" w:sz="0" w:space="0" w:color="auto"/>
                <w:right w:val="none" w:sz="0" w:space="0" w:color="auto"/>
              </w:divBdr>
            </w:div>
            <w:div w:id="1484082404">
              <w:marLeft w:val="0"/>
              <w:marRight w:val="0"/>
              <w:marTop w:val="0"/>
              <w:marBottom w:val="0"/>
              <w:divBdr>
                <w:top w:val="none" w:sz="0" w:space="0" w:color="auto"/>
                <w:left w:val="none" w:sz="0" w:space="0" w:color="auto"/>
                <w:bottom w:val="none" w:sz="0" w:space="0" w:color="auto"/>
                <w:right w:val="none" w:sz="0" w:space="0" w:color="auto"/>
              </w:divBdr>
            </w:div>
            <w:div w:id="1494639821">
              <w:marLeft w:val="0"/>
              <w:marRight w:val="0"/>
              <w:marTop w:val="0"/>
              <w:marBottom w:val="0"/>
              <w:divBdr>
                <w:top w:val="none" w:sz="0" w:space="0" w:color="auto"/>
                <w:left w:val="none" w:sz="0" w:space="0" w:color="auto"/>
                <w:bottom w:val="none" w:sz="0" w:space="0" w:color="auto"/>
                <w:right w:val="none" w:sz="0" w:space="0" w:color="auto"/>
              </w:divBdr>
            </w:div>
            <w:div w:id="981348199">
              <w:marLeft w:val="0"/>
              <w:marRight w:val="0"/>
              <w:marTop w:val="0"/>
              <w:marBottom w:val="0"/>
              <w:divBdr>
                <w:top w:val="none" w:sz="0" w:space="0" w:color="auto"/>
                <w:left w:val="none" w:sz="0" w:space="0" w:color="auto"/>
                <w:bottom w:val="none" w:sz="0" w:space="0" w:color="auto"/>
                <w:right w:val="none" w:sz="0" w:space="0" w:color="auto"/>
              </w:divBdr>
            </w:div>
            <w:div w:id="471140716">
              <w:marLeft w:val="0"/>
              <w:marRight w:val="0"/>
              <w:marTop w:val="0"/>
              <w:marBottom w:val="0"/>
              <w:divBdr>
                <w:top w:val="none" w:sz="0" w:space="0" w:color="auto"/>
                <w:left w:val="none" w:sz="0" w:space="0" w:color="auto"/>
                <w:bottom w:val="none" w:sz="0" w:space="0" w:color="auto"/>
                <w:right w:val="none" w:sz="0" w:space="0" w:color="auto"/>
              </w:divBdr>
            </w:div>
            <w:div w:id="287392981">
              <w:marLeft w:val="0"/>
              <w:marRight w:val="0"/>
              <w:marTop w:val="0"/>
              <w:marBottom w:val="0"/>
              <w:divBdr>
                <w:top w:val="none" w:sz="0" w:space="0" w:color="auto"/>
                <w:left w:val="none" w:sz="0" w:space="0" w:color="auto"/>
                <w:bottom w:val="none" w:sz="0" w:space="0" w:color="auto"/>
                <w:right w:val="none" w:sz="0" w:space="0" w:color="auto"/>
              </w:divBdr>
            </w:div>
            <w:div w:id="1113785869">
              <w:marLeft w:val="0"/>
              <w:marRight w:val="0"/>
              <w:marTop w:val="0"/>
              <w:marBottom w:val="0"/>
              <w:divBdr>
                <w:top w:val="none" w:sz="0" w:space="0" w:color="auto"/>
                <w:left w:val="none" w:sz="0" w:space="0" w:color="auto"/>
                <w:bottom w:val="none" w:sz="0" w:space="0" w:color="auto"/>
                <w:right w:val="none" w:sz="0" w:space="0" w:color="auto"/>
              </w:divBdr>
            </w:div>
            <w:div w:id="1031150370">
              <w:marLeft w:val="0"/>
              <w:marRight w:val="0"/>
              <w:marTop w:val="0"/>
              <w:marBottom w:val="0"/>
              <w:divBdr>
                <w:top w:val="none" w:sz="0" w:space="0" w:color="auto"/>
                <w:left w:val="none" w:sz="0" w:space="0" w:color="auto"/>
                <w:bottom w:val="none" w:sz="0" w:space="0" w:color="auto"/>
                <w:right w:val="none" w:sz="0" w:space="0" w:color="auto"/>
              </w:divBdr>
            </w:div>
            <w:div w:id="1816797731">
              <w:marLeft w:val="0"/>
              <w:marRight w:val="0"/>
              <w:marTop w:val="0"/>
              <w:marBottom w:val="0"/>
              <w:divBdr>
                <w:top w:val="none" w:sz="0" w:space="0" w:color="auto"/>
                <w:left w:val="none" w:sz="0" w:space="0" w:color="auto"/>
                <w:bottom w:val="none" w:sz="0" w:space="0" w:color="auto"/>
                <w:right w:val="none" w:sz="0" w:space="0" w:color="auto"/>
              </w:divBdr>
            </w:div>
            <w:div w:id="948047328">
              <w:marLeft w:val="0"/>
              <w:marRight w:val="0"/>
              <w:marTop w:val="0"/>
              <w:marBottom w:val="0"/>
              <w:divBdr>
                <w:top w:val="none" w:sz="0" w:space="0" w:color="auto"/>
                <w:left w:val="none" w:sz="0" w:space="0" w:color="auto"/>
                <w:bottom w:val="none" w:sz="0" w:space="0" w:color="auto"/>
                <w:right w:val="none" w:sz="0" w:space="0" w:color="auto"/>
              </w:divBdr>
            </w:div>
            <w:div w:id="1272323625">
              <w:marLeft w:val="0"/>
              <w:marRight w:val="0"/>
              <w:marTop w:val="0"/>
              <w:marBottom w:val="0"/>
              <w:divBdr>
                <w:top w:val="none" w:sz="0" w:space="0" w:color="auto"/>
                <w:left w:val="none" w:sz="0" w:space="0" w:color="auto"/>
                <w:bottom w:val="none" w:sz="0" w:space="0" w:color="auto"/>
                <w:right w:val="none" w:sz="0" w:space="0" w:color="auto"/>
              </w:divBdr>
            </w:div>
            <w:div w:id="374156034">
              <w:marLeft w:val="0"/>
              <w:marRight w:val="0"/>
              <w:marTop w:val="0"/>
              <w:marBottom w:val="0"/>
              <w:divBdr>
                <w:top w:val="none" w:sz="0" w:space="0" w:color="auto"/>
                <w:left w:val="none" w:sz="0" w:space="0" w:color="auto"/>
                <w:bottom w:val="none" w:sz="0" w:space="0" w:color="auto"/>
                <w:right w:val="none" w:sz="0" w:space="0" w:color="auto"/>
              </w:divBdr>
            </w:div>
            <w:div w:id="26760155">
              <w:marLeft w:val="0"/>
              <w:marRight w:val="0"/>
              <w:marTop w:val="0"/>
              <w:marBottom w:val="0"/>
              <w:divBdr>
                <w:top w:val="none" w:sz="0" w:space="0" w:color="auto"/>
                <w:left w:val="none" w:sz="0" w:space="0" w:color="auto"/>
                <w:bottom w:val="none" w:sz="0" w:space="0" w:color="auto"/>
                <w:right w:val="none" w:sz="0" w:space="0" w:color="auto"/>
              </w:divBdr>
            </w:div>
            <w:div w:id="221211118">
              <w:marLeft w:val="0"/>
              <w:marRight w:val="0"/>
              <w:marTop w:val="0"/>
              <w:marBottom w:val="0"/>
              <w:divBdr>
                <w:top w:val="none" w:sz="0" w:space="0" w:color="auto"/>
                <w:left w:val="none" w:sz="0" w:space="0" w:color="auto"/>
                <w:bottom w:val="none" w:sz="0" w:space="0" w:color="auto"/>
                <w:right w:val="none" w:sz="0" w:space="0" w:color="auto"/>
              </w:divBdr>
            </w:div>
            <w:div w:id="1744334450">
              <w:marLeft w:val="0"/>
              <w:marRight w:val="0"/>
              <w:marTop w:val="0"/>
              <w:marBottom w:val="0"/>
              <w:divBdr>
                <w:top w:val="none" w:sz="0" w:space="0" w:color="auto"/>
                <w:left w:val="none" w:sz="0" w:space="0" w:color="auto"/>
                <w:bottom w:val="none" w:sz="0" w:space="0" w:color="auto"/>
                <w:right w:val="none" w:sz="0" w:space="0" w:color="auto"/>
              </w:divBdr>
            </w:div>
            <w:div w:id="682584724">
              <w:marLeft w:val="0"/>
              <w:marRight w:val="0"/>
              <w:marTop w:val="0"/>
              <w:marBottom w:val="0"/>
              <w:divBdr>
                <w:top w:val="none" w:sz="0" w:space="0" w:color="auto"/>
                <w:left w:val="none" w:sz="0" w:space="0" w:color="auto"/>
                <w:bottom w:val="none" w:sz="0" w:space="0" w:color="auto"/>
                <w:right w:val="none" w:sz="0" w:space="0" w:color="auto"/>
              </w:divBdr>
            </w:div>
            <w:div w:id="1251812693">
              <w:marLeft w:val="0"/>
              <w:marRight w:val="0"/>
              <w:marTop w:val="0"/>
              <w:marBottom w:val="0"/>
              <w:divBdr>
                <w:top w:val="none" w:sz="0" w:space="0" w:color="auto"/>
                <w:left w:val="none" w:sz="0" w:space="0" w:color="auto"/>
                <w:bottom w:val="none" w:sz="0" w:space="0" w:color="auto"/>
                <w:right w:val="none" w:sz="0" w:space="0" w:color="auto"/>
              </w:divBdr>
            </w:div>
            <w:div w:id="1219587309">
              <w:marLeft w:val="0"/>
              <w:marRight w:val="0"/>
              <w:marTop w:val="0"/>
              <w:marBottom w:val="0"/>
              <w:divBdr>
                <w:top w:val="none" w:sz="0" w:space="0" w:color="auto"/>
                <w:left w:val="none" w:sz="0" w:space="0" w:color="auto"/>
                <w:bottom w:val="none" w:sz="0" w:space="0" w:color="auto"/>
                <w:right w:val="none" w:sz="0" w:space="0" w:color="auto"/>
              </w:divBdr>
            </w:div>
            <w:div w:id="164050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99896">
      <w:bodyDiv w:val="1"/>
      <w:marLeft w:val="0"/>
      <w:marRight w:val="0"/>
      <w:marTop w:val="0"/>
      <w:marBottom w:val="0"/>
      <w:divBdr>
        <w:top w:val="none" w:sz="0" w:space="0" w:color="auto"/>
        <w:left w:val="none" w:sz="0" w:space="0" w:color="auto"/>
        <w:bottom w:val="none" w:sz="0" w:space="0" w:color="auto"/>
        <w:right w:val="none" w:sz="0" w:space="0" w:color="auto"/>
      </w:divBdr>
    </w:div>
    <w:div w:id="2099132662">
      <w:bodyDiv w:val="1"/>
      <w:marLeft w:val="0"/>
      <w:marRight w:val="0"/>
      <w:marTop w:val="0"/>
      <w:marBottom w:val="0"/>
      <w:divBdr>
        <w:top w:val="none" w:sz="0" w:space="0" w:color="auto"/>
        <w:left w:val="none" w:sz="0" w:space="0" w:color="auto"/>
        <w:bottom w:val="none" w:sz="0" w:space="0" w:color="auto"/>
        <w:right w:val="none" w:sz="0" w:space="0" w:color="auto"/>
      </w:divBdr>
    </w:div>
    <w:div w:id="2108692503">
      <w:bodyDiv w:val="1"/>
      <w:marLeft w:val="0"/>
      <w:marRight w:val="0"/>
      <w:marTop w:val="0"/>
      <w:marBottom w:val="0"/>
      <w:divBdr>
        <w:top w:val="none" w:sz="0" w:space="0" w:color="auto"/>
        <w:left w:val="none" w:sz="0" w:space="0" w:color="auto"/>
        <w:bottom w:val="none" w:sz="0" w:space="0" w:color="auto"/>
        <w:right w:val="none" w:sz="0" w:space="0" w:color="auto"/>
      </w:divBdr>
    </w:div>
    <w:div w:id="2111655625">
      <w:bodyDiv w:val="1"/>
      <w:marLeft w:val="0"/>
      <w:marRight w:val="0"/>
      <w:marTop w:val="0"/>
      <w:marBottom w:val="0"/>
      <w:divBdr>
        <w:top w:val="none" w:sz="0" w:space="0" w:color="auto"/>
        <w:left w:val="none" w:sz="0" w:space="0" w:color="auto"/>
        <w:bottom w:val="none" w:sz="0" w:space="0" w:color="auto"/>
        <w:right w:val="none" w:sz="0" w:space="0" w:color="auto"/>
      </w:divBdr>
    </w:div>
    <w:div w:id="2118020095">
      <w:bodyDiv w:val="1"/>
      <w:marLeft w:val="0"/>
      <w:marRight w:val="0"/>
      <w:marTop w:val="0"/>
      <w:marBottom w:val="0"/>
      <w:divBdr>
        <w:top w:val="none" w:sz="0" w:space="0" w:color="auto"/>
        <w:left w:val="none" w:sz="0" w:space="0" w:color="auto"/>
        <w:bottom w:val="none" w:sz="0" w:space="0" w:color="auto"/>
        <w:right w:val="none" w:sz="0" w:space="0" w:color="auto"/>
      </w:divBdr>
    </w:div>
    <w:div w:id="2132937287">
      <w:bodyDiv w:val="1"/>
      <w:marLeft w:val="0"/>
      <w:marRight w:val="0"/>
      <w:marTop w:val="0"/>
      <w:marBottom w:val="0"/>
      <w:divBdr>
        <w:top w:val="none" w:sz="0" w:space="0" w:color="auto"/>
        <w:left w:val="none" w:sz="0" w:space="0" w:color="auto"/>
        <w:bottom w:val="none" w:sz="0" w:space="0" w:color="auto"/>
        <w:right w:val="none" w:sz="0" w:space="0" w:color="auto"/>
      </w:divBdr>
    </w:div>
    <w:div w:id="214080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32125-865D-406E-8285-460AE0C26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12</Pages>
  <Words>1645</Words>
  <Characters>9379</Characters>
  <Application>Microsoft Office Word</Application>
  <DocSecurity>0</DocSecurity>
  <Lines>78</Lines>
  <Paragraphs>22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
  <LinksUpToDate>false</LinksUpToDate>
  <CharactersWithSpaces>11002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 Shvedau</cp:lastModifiedBy>
  <cp:revision>7</cp:revision>
  <cp:lastPrinted>2021-12-21T17:49:00Z</cp:lastPrinted>
  <dcterms:created xsi:type="dcterms:W3CDTF">2022-02-20T14:00:00Z</dcterms:created>
  <dcterms:modified xsi:type="dcterms:W3CDTF">2022-03-03T17:47:00Z</dcterms:modified>
  <cp:category/>
</cp:coreProperties>
</file>