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BF8" w14:textId="77777777" w:rsidR="00027FAF" w:rsidRPr="004024C1" w:rsidRDefault="00027FAF" w:rsidP="00027FAF">
      <w:pPr>
        <w:tabs>
          <w:tab w:val="left" w:pos="142"/>
          <w:tab w:val="left" w:pos="709"/>
        </w:tabs>
        <w:spacing w:line="276" w:lineRule="auto"/>
        <w:jc w:val="center"/>
        <w:rPr>
          <w:sz w:val="28"/>
          <w:szCs w:val="28"/>
        </w:rPr>
      </w:pPr>
      <w:bookmarkStart w:id="0" w:name="_Toc514003567"/>
      <w:r w:rsidRPr="004024C1">
        <w:rPr>
          <w:sz w:val="28"/>
          <w:szCs w:val="28"/>
        </w:rPr>
        <w:t>Министерство образования Республики Беларусь</w:t>
      </w:r>
    </w:p>
    <w:p w14:paraId="3C0F8E19"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Учреждение образования «Белорусский государственный университет</w:t>
      </w:r>
    </w:p>
    <w:p w14:paraId="3BCB293A" w14:textId="77777777" w:rsidR="00027FAF" w:rsidRPr="004024C1" w:rsidRDefault="00027FAF" w:rsidP="00027FAF">
      <w:pPr>
        <w:tabs>
          <w:tab w:val="left" w:pos="142"/>
          <w:tab w:val="left" w:pos="709"/>
        </w:tabs>
        <w:spacing w:line="276" w:lineRule="auto"/>
        <w:jc w:val="center"/>
        <w:rPr>
          <w:caps/>
          <w:sz w:val="28"/>
          <w:szCs w:val="28"/>
        </w:rPr>
      </w:pPr>
      <w:r w:rsidRPr="004024C1">
        <w:rPr>
          <w:sz w:val="28"/>
          <w:szCs w:val="28"/>
        </w:rPr>
        <w:t>информатики и радиоэлектроники»</w:t>
      </w:r>
    </w:p>
    <w:p w14:paraId="7BF96F3B" w14:textId="77777777" w:rsidR="00027FAF" w:rsidRPr="004024C1" w:rsidRDefault="00027FAF" w:rsidP="00027FAF">
      <w:pPr>
        <w:tabs>
          <w:tab w:val="left" w:pos="142"/>
          <w:tab w:val="left" w:pos="709"/>
        </w:tabs>
        <w:spacing w:line="276" w:lineRule="auto"/>
        <w:jc w:val="both"/>
        <w:rPr>
          <w:sz w:val="28"/>
          <w:szCs w:val="28"/>
        </w:rPr>
      </w:pPr>
    </w:p>
    <w:p w14:paraId="2B2D307B"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Факультет информационных технологий и управления</w:t>
      </w:r>
    </w:p>
    <w:p w14:paraId="7FA9B6DF" w14:textId="77777777" w:rsidR="00027FAF" w:rsidRPr="004024C1" w:rsidRDefault="00027FAF" w:rsidP="00027FAF">
      <w:pPr>
        <w:tabs>
          <w:tab w:val="left" w:pos="142"/>
          <w:tab w:val="left" w:pos="709"/>
        </w:tabs>
        <w:spacing w:line="276" w:lineRule="auto"/>
        <w:jc w:val="both"/>
        <w:rPr>
          <w:sz w:val="28"/>
          <w:szCs w:val="28"/>
        </w:rPr>
      </w:pPr>
    </w:p>
    <w:p w14:paraId="2CD98133"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Кафедра информационных технологий автоматизированных систем</w:t>
      </w:r>
    </w:p>
    <w:p w14:paraId="2F3E427E" w14:textId="77777777" w:rsidR="00027FAF" w:rsidRPr="004024C1" w:rsidRDefault="00027FAF" w:rsidP="00027FAF">
      <w:pPr>
        <w:tabs>
          <w:tab w:val="left" w:pos="142"/>
          <w:tab w:val="left" w:pos="709"/>
        </w:tabs>
        <w:spacing w:line="276" w:lineRule="auto"/>
        <w:jc w:val="both"/>
        <w:rPr>
          <w:sz w:val="28"/>
          <w:szCs w:val="28"/>
        </w:rPr>
      </w:pPr>
    </w:p>
    <w:p w14:paraId="0289A1C3" w14:textId="77777777" w:rsidR="00027FAF" w:rsidRPr="004024C1" w:rsidRDefault="00027FAF" w:rsidP="00027FAF">
      <w:pPr>
        <w:tabs>
          <w:tab w:val="left" w:pos="142"/>
          <w:tab w:val="left" w:pos="709"/>
        </w:tabs>
        <w:spacing w:line="276" w:lineRule="auto"/>
        <w:jc w:val="both"/>
        <w:rPr>
          <w:sz w:val="28"/>
          <w:szCs w:val="28"/>
        </w:rPr>
      </w:pPr>
    </w:p>
    <w:p w14:paraId="750F5BFA" w14:textId="77777777" w:rsidR="00027FAF" w:rsidRPr="004024C1" w:rsidRDefault="00027FAF" w:rsidP="00027FAF">
      <w:pPr>
        <w:tabs>
          <w:tab w:val="left" w:pos="142"/>
          <w:tab w:val="left" w:pos="709"/>
        </w:tabs>
        <w:spacing w:line="276" w:lineRule="auto"/>
        <w:jc w:val="both"/>
        <w:rPr>
          <w:sz w:val="28"/>
          <w:szCs w:val="28"/>
        </w:rPr>
      </w:pPr>
    </w:p>
    <w:p w14:paraId="6948711E" w14:textId="0E319B4E" w:rsidR="00027FAF" w:rsidRPr="004024C1" w:rsidRDefault="00027FAF" w:rsidP="00027FAF">
      <w:pPr>
        <w:tabs>
          <w:tab w:val="left" w:pos="142"/>
          <w:tab w:val="left" w:pos="709"/>
        </w:tabs>
        <w:spacing w:line="276" w:lineRule="auto"/>
        <w:jc w:val="center"/>
        <w:rPr>
          <w:sz w:val="28"/>
          <w:szCs w:val="28"/>
        </w:rPr>
      </w:pPr>
      <w:r w:rsidRPr="004024C1">
        <w:rPr>
          <w:sz w:val="28"/>
          <w:szCs w:val="28"/>
        </w:rPr>
        <w:t>Отчет по лабораторной работе №</w:t>
      </w:r>
      <w:r w:rsidR="00CD7DD2" w:rsidRPr="004024C1">
        <w:rPr>
          <w:sz w:val="28"/>
          <w:szCs w:val="28"/>
          <w:lang w:val="ru-RU"/>
        </w:rPr>
        <w:t>4</w:t>
      </w:r>
      <w:r w:rsidRPr="004024C1">
        <w:rPr>
          <w:sz w:val="28"/>
          <w:szCs w:val="28"/>
        </w:rPr>
        <w:t xml:space="preserve"> по дисциплине</w:t>
      </w:r>
    </w:p>
    <w:p w14:paraId="1B288104" w14:textId="77777777" w:rsidR="00027FAF" w:rsidRPr="004024C1" w:rsidRDefault="00027FAF" w:rsidP="00027FAF">
      <w:pPr>
        <w:tabs>
          <w:tab w:val="left" w:pos="142"/>
          <w:tab w:val="left" w:pos="709"/>
        </w:tabs>
        <w:spacing w:line="276" w:lineRule="auto"/>
        <w:jc w:val="center"/>
        <w:rPr>
          <w:sz w:val="28"/>
          <w:szCs w:val="28"/>
        </w:rPr>
      </w:pPr>
    </w:p>
    <w:p w14:paraId="7BEA2641"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ТЕХНОЛОГИИ ИНТЕРНЕТ-ПРОГРАММИРОВАНИЯ</w:t>
      </w:r>
    </w:p>
    <w:p w14:paraId="60CA8778"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на тему</w:t>
      </w:r>
    </w:p>
    <w:p w14:paraId="1D283088" w14:textId="77777777" w:rsidR="00CE554C" w:rsidRPr="004024C1" w:rsidRDefault="00CE554C" w:rsidP="00CE554C">
      <w:pPr>
        <w:tabs>
          <w:tab w:val="left" w:pos="142"/>
          <w:tab w:val="left" w:pos="709"/>
        </w:tabs>
        <w:spacing w:line="276" w:lineRule="auto"/>
        <w:jc w:val="center"/>
        <w:rPr>
          <w:sz w:val="28"/>
          <w:szCs w:val="28"/>
        </w:rPr>
      </w:pPr>
      <w:r w:rsidRPr="004024C1">
        <w:rPr>
          <w:sz w:val="28"/>
          <w:szCs w:val="28"/>
        </w:rPr>
        <w:t xml:space="preserve">«Запросы </w:t>
      </w:r>
      <w:r w:rsidRPr="004024C1">
        <w:rPr>
          <w:i/>
          <w:iCs/>
          <w:sz w:val="28"/>
          <w:szCs w:val="28"/>
          <w:lang w:val="en-US"/>
        </w:rPr>
        <w:t>HTTP</w:t>
      </w:r>
      <w:r w:rsidRPr="004024C1">
        <w:rPr>
          <w:sz w:val="28"/>
          <w:szCs w:val="28"/>
        </w:rPr>
        <w:t xml:space="preserve">, параметры </w:t>
      </w:r>
      <w:r w:rsidRPr="004024C1">
        <w:rPr>
          <w:i/>
          <w:iCs/>
          <w:sz w:val="28"/>
          <w:szCs w:val="28"/>
          <w:lang w:val="en-US"/>
        </w:rPr>
        <w:t>URL</w:t>
      </w:r>
      <w:r w:rsidRPr="004024C1">
        <w:rPr>
          <w:sz w:val="28"/>
          <w:szCs w:val="28"/>
        </w:rPr>
        <w:t xml:space="preserve"> и формы </w:t>
      </w:r>
      <w:r w:rsidRPr="004024C1">
        <w:rPr>
          <w:i/>
          <w:iCs/>
          <w:sz w:val="28"/>
          <w:szCs w:val="28"/>
          <w:lang w:val="en-US"/>
        </w:rPr>
        <w:t>HTML</w:t>
      </w:r>
      <w:r w:rsidRPr="004024C1">
        <w:rPr>
          <w:sz w:val="28"/>
          <w:szCs w:val="28"/>
        </w:rPr>
        <w:t>»</w:t>
      </w:r>
    </w:p>
    <w:p w14:paraId="4813832F" w14:textId="77777777" w:rsidR="00027FAF" w:rsidRPr="004024C1" w:rsidRDefault="00027FAF" w:rsidP="00027FAF">
      <w:pPr>
        <w:tabs>
          <w:tab w:val="left" w:pos="142"/>
          <w:tab w:val="left" w:pos="709"/>
        </w:tabs>
        <w:spacing w:line="276" w:lineRule="auto"/>
        <w:rPr>
          <w:sz w:val="28"/>
          <w:szCs w:val="28"/>
        </w:rPr>
      </w:pPr>
    </w:p>
    <w:p w14:paraId="2F9C7CD0" w14:textId="77777777" w:rsidR="00027FAF" w:rsidRPr="004024C1" w:rsidRDefault="00027FAF" w:rsidP="00027FAF">
      <w:pPr>
        <w:tabs>
          <w:tab w:val="left" w:pos="142"/>
          <w:tab w:val="left" w:pos="709"/>
        </w:tabs>
        <w:spacing w:line="276" w:lineRule="auto"/>
        <w:rPr>
          <w:sz w:val="28"/>
          <w:szCs w:val="28"/>
        </w:rPr>
      </w:pPr>
    </w:p>
    <w:p w14:paraId="216D1021" w14:textId="77777777" w:rsidR="00027FAF" w:rsidRPr="004024C1" w:rsidRDefault="00027FAF" w:rsidP="00027FAF">
      <w:pPr>
        <w:tabs>
          <w:tab w:val="left" w:pos="142"/>
          <w:tab w:val="left" w:pos="709"/>
        </w:tabs>
        <w:spacing w:line="276" w:lineRule="auto"/>
        <w:jc w:val="center"/>
        <w:rPr>
          <w:caps/>
          <w:sz w:val="28"/>
          <w:szCs w:val="28"/>
        </w:rPr>
      </w:pPr>
    </w:p>
    <w:p w14:paraId="70109049" w14:textId="77777777" w:rsidR="00027FAF" w:rsidRPr="004024C1" w:rsidRDefault="00027FAF" w:rsidP="00027FAF">
      <w:pPr>
        <w:tabs>
          <w:tab w:val="left" w:pos="142"/>
          <w:tab w:val="left" w:pos="709"/>
        </w:tabs>
        <w:spacing w:line="276" w:lineRule="auto"/>
        <w:jc w:val="center"/>
        <w:rPr>
          <w:caps/>
          <w:sz w:val="28"/>
          <w:szCs w:val="28"/>
        </w:rPr>
      </w:pPr>
    </w:p>
    <w:p w14:paraId="467C399B" w14:textId="77777777" w:rsidR="00027FAF" w:rsidRPr="004024C1" w:rsidRDefault="00027FAF" w:rsidP="00027FAF">
      <w:pPr>
        <w:tabs>
          <w:tab w:val="left" w:pos="142"/>
          <w:tab w:val="left" w:pos="709"/>
        </w:tabs>
        <w:spacing w:line="276" w:lineRule="auto"/>
        <w:jc w:val="center"/>
        <w:rPr>
          <w:sz w:val="28"/>
          <w:szCs w:val="28"/>
        </w:rPr>
      </w:pPr>
      <w:r w:rsidRPr="004024C1">
        <w:rPr>
          <w:sz w:val="28"/>
          <w:szCs w:val="28"/>
        </w:rPr>
        <w:tab/>
      </w:r>
    </w:p>
    <w:p w14:paraId="26BAB72B" w14:textId="77777777" w:rsidR="00027FAF" w:rsidRPr="004024C1" w:rsidRDefault="00027FAF" w:rsidP="00027FAF">
      <w:pPr>
        <w:tabs>
          <w:tab w:val="left" w:pos="142"/>
          <w:tab w:val="left" w:pos="709"/>
        </w:tabs>
        <w:spacing w:line="276" w:lineRule="auto"/>
        <w:jc w:val="both"/>
        <w:rPr>
          <w:sz w:val="28"/>
          <w:szCs w:val="28"/>
        </w:rPr>
      </w:pPr>
    </w:p>
    <w:p w14:paraId="6411A783" w14:textId="77777777" w:rsidR="00027FAF" w:rsidRPr="004024C1" w:rsidRDefault="00027FAF" w:rsidP="00027FAF">
      <w:pPr>
        <w:tabs>
          <w:tab w:val="left" w:pos="142"/>
          <w:tab w:val="left" w:pos="709"/>
        </w:tabs>
        <w:spacing w:line="276" w:lineRule="auto"/>
        <w:jc w:val="both"/>
        <w:rPr>
          <w:sz w:val="28"/>
          <w:szCs w:val="28"/>
        </w:rPr>
      </w:pPr>
    </w:p>
    <w:p w14:paraId="145443F4" w14:textId="77777777" w:rsidR="00027FAF" w:rsidRPr="004024C1" w:rsidRDefault="00027FAF" w:rsidP="00027FAF">
      <w:pPr>
        <w:tabs>
          <w:tab w:val="left" w:pos="142"/>
          <w:tab w:val="left" w:pos="709"/>
        </w:tabs>
        <w:spacing w:line="276" w:lineRule="auto"/>
        <w:jc w:val="both"/>
        <w:rPr>
          <w:sz w:val="28"/>
          <w:szCs w:val="28"/>
        </w:rPr>
      </w:pPr>
    </w:p>
    <w:p w14:paraId="7FBFA8AD" w14:textId="77777777" w:rsidR="00027FAF" w:rsidRPr="004024C1" w:rsidRDefault="00027FAF" w:rsidP="00027FAF">
      <w:pPr>
        <w:tabs>
          <w:tab w:val="left" w:pos="142"/>
          <w:tab w:val="left" w:pos="709"/>
        </w:tabs>
        <w:spacing w:line="276" w:lineRule="auto"/>
        <w:jc w:val="both"/>
        <w:rPr>
          <w:sz w:val="28"/>
          <w:szCs w:val="28"/>
        </w:rPr>
      </w:pPr>
    </w:p>
    <w:p w14:paraId="76B6E829" w14:textId="77777777" w:rsidR="00027FAF" w:rsidRPr="004024C1" w:rsidRDefault="00027FAF" w:rsidP="00027FAF">
      <w:pPr>
        <w:tabs>
          <w:tab w:val="left" w:pos="142"/>
          <w:tab w:val="left" w:pos="709"/>
        </w:tabs>
        <w:spacing w:line="276" w:lineRule="auto"/>
        <w:jc w:val="both"/>
        <w:rPr>
          <w:sz w:val="28"/>
          <w:szCs w:val="28"/>
        </w:rPr>
      </w:pPr>
    </w:p>
    <w:p w14:paraId="61F55BB6" w14:textId="77777777" w:rsidR="00027FAF" w:rsidRPr="004024C1" w:rsidRDefault="00027FAF" w:rsidP="00027FAF">
      <w:pPr>
        <w:tabs>
          <w:tab w:val="left" w:pos="142"/>
          <w:tab w:val="left" w:pos="709"/>
        </w:tabs>
        <w:spacing w:line="276" w:lineRule="auto"/>
        <w:jc w:val="both"/>
        <w:rPr>
          <w:sz w:val="28"/>
          <w:szCs w:val="28"/>
        </w:rPr>
      </w:pPr>
    </w:p>
    <w:p w14:paraId="1CCC47D6" w14:textId="77777777" w:rsidR="00027FAF" w:rsidRPr="004024C1" w:rsidRDefault="00027FAF" w:rsidP="00027FAF">
      <w:pPr>
        <w:spacing w:line="276" w:lineRule="auto"/>
        <w:ind w:right="-569"/>
        <w:rPr>
          <w:sz w:val="28"/>
          <w:szCs w:val="28"/>
        </w:rPr>
      </w:pPr>
    </w:p>
    <w:p w14:paraId="63EC93BD" w14:textId="77777777" w:rsidR="00027FAF" w:rsidRPr="004024C1" w:rsidRDefault="00027FAF" w:rsidP="00027FAF">
      <w:pPr>
        <w:spacing w:line="276" w:lineRule="auto"/>
        <w:ind w:right="-569"/>
        <w:rPr>
          <w:sz w:val="28"/>
          <w:szCs w:val="28"/>
        </w:rPr>
      </w:pPr>
    </w:p>
    <w:tbl>
      <w:tblPr>
        <w:tblStyle w:val="TableGrid"/>
        <w:tblW w:w="0" w:type="auto"/>
        <w:tblLook w:val="04A0" w:firstRow="1" w:lastRow="0" w:firstColumn="1" w:lastColumn="0" w:noHBand="0" w:noVBand="1"/>
      </w:tblPr>
      <w:tblGrid>
        <w:gridCol w:w="4672"/>
        <w:gridCol w:w="4672"/>
      </w:tblGrid>
      <w:tr w:rsidR="00027FAF" w:rsidRPr="004024C1" w14:paraId="221CE174" w14:textId="77777777" w:rsidTr="008D0C6D">
        <w:tc>
          <w:tcPr>
            <w:tcW w:w="4672" w:type="dxa"/>
            <w:tcBorders>
              <w:top w:val="nil"/>
              <w:left w:val="nil"/>
              <w:bottom w:val="nil"/>
              <w:right w:val="nil"/>
            </w:tcBorders>
          </w:tcPr>
          <w:p w14:paraId="05EC9FF1" w14:textId="77777777" w:rsidR="00027FAF" w:rsidRPr="004024C1" w:rsidRDefault="00027FAF" w:rsidP="008D0C6D">
            <w:pPr>
              <w:spacing w:line="276" w:lineRule="auto"/>
              <w:ind w:right="-567"/>
              <w:rPr>
                <w:sz w:val="28"/>
                <w:szCs w:val="28"/>
              </w:rPr>
            </w:pPr>
            <w:r w:rsidRPr="004024C1">
              <w:rPr>
                <w:sz w:val="28"/>
                <w:szCs w:val="28"/>
              </w:rPr>
              <w:t>Выполнил ст. гр. 820601</w:t>
            </w:r>
          </w:p>
          <w:p w14:paraId="61C091B4" w14:textId="77777777" w:rsidR="00027FAF" w:rsidRPr="004024C1" w:rsidRDefault="00027FAF" w:rsidP="008D0C6D">
            <w:pPr>
              <w:spacing w:line="276" w:lineRule="auto"/>
              <w:ind w:right="-569"/>
              <w:jc w:val="both"/>
              <w:rPr>
                <w:sz w:val="28"/>
                <w:szCs w:val="28"/>
              </w:rPr>
            </w:pPr>
            <w:r w:rsidRPr="004024C1">
              <w:rPr>
                <w:sz w:val="28"/>
                <w:szCs w:val="28"/>
              </w:rPr>
              <w:t>Проверил преп. каф. ИТАС</w:t>
            </w:r>
          </w:p>
        </w:tc>
        <w:tc>
          <w:tcPr>
            <w:tcW w:w="4672" w:type="dxa"/>
            <w:tcBorders>
              <w:top w:val="nil"/>
              <w:left w:val="nil"/>
              <w:bottom w:val="nil"/>
              <w:right w:val="nil"/>
            </w:tcBorders>
          </w:tcPr>
          <w:p w14:paraId="33A2863A" w14:textId="6349A651" w:rsidR="00027FAF" w:rsidRPr="004024C1" w:rsidRDefault="00027FAF" w:rsidP="008D0C6D">
            <w:pPr>
              <w:spacing w:line="276" w:lineRule="auto"/>
              <w:ind w:left="2442" w:right="-569"/>
              <w:rPr>
                <w:sz w:val="28"/>
                <w:szCs w:val="28"/>
              </w:rPr>
            </w:pPr>
            <w:r w:rsidRPr="004024C1">
              <w:rPr>
                <w:sz w:val="28"/>
                <w:szCs w:val="28"/>
              </w:rPr>
              <w:t>А.</w:t>
            </w:r>
            <w:r w:rsidRPr="004024C1">
              <w:rPr>
                <w:sz w:val="28"/>
                <w:szCs w:val="28"/>
                <w:lang w:val="ru-RU"/>
              </w:rPr>
              <w:t>Р</w:t>
            </w:r>
            <w:r w:rsidRPr="004024C1">
              <w:rPr>
                <w:sz w:val="28"/>
                <w:szCs w:val="28"/>
              </w:rPr>
              <w:t xml:space="preserve">. </w:t>
            </w:r>
            <w:r w:rsidRPr="004024C1">
              <w:rPr>
                <w:sz w:val="28"/>
                <w:szCs w:val="28"/>
                <w:lang w:val="ru-RU"/>
              </w:rPr>
              <w:t>Шведов</w:t>
            </w:r>
            <w:r w:rsidRPr="004024C1">
              <w:rPr>
                <w:sz w:val="28"/>
                <w:szCs w:val="28"/>
              </w:rPr>
              <w:t xml:space="preserve"> </w:t>
            </w:r>
          </w:p>
          <w:p w14:paraId="7D041EC2" w14:textId="77777777" w:rsidR="00027FAF" w:rsidRPr="004024C1" w:rsidRDefault="00027FAF" w:rsidP="008D0C6D">
            <w:pPr>
              <w:spacing w:line="276" w:lineRule="auto"/>
              <w:ind w:left="2442" w:right="-569"/>
              <w:rPr>
                <w:sz w:val="28"/>
                <w:szCs w:val="28"/>
              </w:rPr>
            </w:pPr>
            <w:r w:rsidRPr="004024C1">
              <w:rPr>
                <w:sz w:val="28"/>
                <w:szCs w:val="28"/>
              </w:rPr>
              <w:t>А.Л. Гончаревич</w:t>
            </w:r>
          </w:p>
        </w:tc>
      </w:tr>
    </w:tbl>
    <w:p w14:paraId="4901E50C" w14:textId="77777777" w:rsidR="00027FAF" w:rsidRPr="004024C1" w:rsidRDefault="00027FAF" w:rsidP="00027FAF">
      <w:pPr>
        <w:spacing w:line="276" w:lineRule="auto"/>
        <w:contextualSpacing/>
        <w:jc w:val="both"/>
        <w:rPr>
          <w:b/>
          <w:sz w:val="28"/>
          <w:szCs w:val="28"/>
        </w:rPr>
      </w:pPr>
    </w:p>
    <w:p w14:paraId="68BCE941" w14:textId="77777777" w:rsidR="00027FAF" w:rsidRPr="004024C1" w:rsidRDefault="00027FAF" w:rsidP="00027FAF">
      <w:pPr>
        <w:spacing w:line="276" w:lineRule="auto"/>
        <w:contextualSpacing/>
        <w:jc w:val="both"/>
        <w:rPr>
          <w:b/>
          <w:sz w:val="28"/>
          <w:szCs w:val="28"/>
        </w:rPr>
      </w:pPr>
    </w:p>
    <w:p w14:paraId="324D5208" w14:textId="77777777" w:rsidR="00027FAF" w:rsidRPr="004024C1" w:rsidRDefault="00027FAF" w:rsidP="00027FAF">
      <w:pPr>
        <w:spacing w:line="276" w:lineRule="auto"/>
        <w:contextualSpacing/>
        <w:jc w:val="both"/>
        <w:rPr>
          <w:b/>
          <w:sz w:val="28"/>
          <w:szCs w:val="28"/>
        </w:rPr>
      </w:pPr>
    </w:p>
    <w:p w14:paraId="5B50DA91" w14:textId="77777777" w:rsidR="00027FAF" w:rsidRPr="004024C1" w:rsidRDefault="00027FAF" w:rsidP="00027FAF">
      <w:pPr>
        <w:spacing w:line="276" w:lineRule="auto"/>
        <w:jc w:val="both"/>
        <w:outlineLvl w:val="0"/>
        <w:rPr>
          <w:sz w:val="28"/>
          <w:szCs w:val="28"/>
        </w:rPr>
      </w:pPr>
      <w:bookmarkStart w:id="1" w:name="_Toc526766721"/>
      <w:bookmarkStart w:id="2" w:name="_Toc530573618"/>
    </w:p>
    <w:p w14:paraId="47DDC876" w14:textId="77777777" w:rsidR="00027FAF" w:rsidRPr="004024C1" w:rsidRDefault="00027FAF" w:rsidP="00027FAF">
      <w:pPr>
        <w:spacing w:line="276" w:lineRule="auto"/>
        <w:jc w:val="both"/>
        <w:outlineLvl w:val="0"/>
        <w:rPr>
          <w:sz w:val="28"/>
          <w:szCs w:val="28"/>
        </w:rPr>
      </w:pPr>
    </w:p>
    <w:p w14:paraId="22604444" w14:textId="77777777" w:rsidR="00027FAF" w:rsidRPr="004024C1" w:rsidRDefault="00027FAF" w:rsidP="00027FAF">
      <w:pPr>
        <w:spacing w:line="276" w:lineRule="auto"/>
        <w:jc w:val="center"/>
        <w:outlineLvl w:val="0"/>
        <w:rPr>
          <w:sz w:val="28"/>
          <w:szCs w:val="28"/>
        </w:rPr>
      </w:pPr>
      <w:bookmarkStart w:id="3" w:name="_Toc23896104"/>
      <w:bookmarkStart w:id="4" w:name="_Toc24038399"/>
      <w:bookmarkStart w:id="5" w:name="_Toc24039264"/>
    </w:p>
    <w:p w14:paraId="62279FAC" w14:textId="77777777" w:rsidR="00027FAF" w:rsidRPr="004024C1" w:rsidRDefault="00027FAF" w:rsidP="00027FAF">
      <w:pPr>
        <w:spacing w:line="276" w:lineRule="auto"/>
        <w:jc w:val="center"/>
        <w:outlineLvl w:val="0"/>
        <w:rPr>
          <w:sz w:val="28"/>
          <w:szCs w:val="28"/>
        </w:rPr>
      </w:pPr>
      <w:bookmarkStart w:id="6" w:name="_Toc83648622"/>
      <w:bookmarkStart w:id="7" w:name="_Toc84260555"/>
      <w:bookmarkStart w:id="8" w:name="_Toc94186759"/>
    </w:p>
    <w:p w14:paraId="25256174" w14:textId="77777777" w:rsidR="00027FAF" w:rsidRPr="004024C1" w:rsidRDefault="00027FAF" w:rsidP="0097130C">
      <w:pPr>
        <w:pStyle w:val="Main"/>
        <w:jc w:val="center"/>
        <w:rPr>
          <w:lang w:val="en-US"/>
        </w:rPr>
      </w:pPr>
      <w:r w:rsidRPr="004024C1">
        <w:t>Минск 20</w:t>
      </w:r>
      <w:bookmarkEnd w:id="1"/>
      <w:bookmarkEnd w:id="2"/>
      <w:bookmarkEnd w:id="3"/>
      <w:bookmarkEnd w:id="4"/>
      <w:bookmarkEnd w:id="5"/>
      <w:r w:rsidRPr="004024C1">
        <w:t>2</w:t>
      </w:r>
      <w:bookmarkEnd w:id="6"/>
      <w:bookmarkEnd w:id="7"/>
      <w:bookmarkEnd w:id="8"/>
      <w:r w:rsidRPr="004024C1">
        <w:t>2</w:t>
      </w:r>
    </w:p>
    <w:p w14:paraId="05AD6B50" w14:textId="77777777" w:rsidR="00DF54BD" w:rsidRPr="004024C1" w:rsidRDefault="00DF54BD" w:rsidP="004F7B67">
      <w:pPr>
        <w:spacing w:line="276" w:lineRule="auto"/>
        <w:rPr>
          <w:spacing w:val="-6"/>
          <w:sz w:val="28"/>
          <w:szCs w:val="28"/>
          <w:lang w:val="ru-RU"/>
        </w:rPr>
      </w:pPr>
    </w:p>
    <w:p w14:paraId="5B8D40D5" w14:textId="38EFD589" w:rsidR="00226232" w:rsidRPr="004024C1" w:rsidRDefault="00226232" w:rsidP="00240C74">
      <w:pPr>
        <w:pStyle w:val="Main"/>
        <w:ind w:firstLine="0"/>
        <w:jc w:val="center"/>
        <w:rPr>
          <w:rFonts w:eastAsiaTheme="minorHAnsi"/>
          <w:b/>
          <w:bCs/>
        </w:rPr>
      </w:pPr>
      <w:bookmarkStart w:id="9" w:name="_Toc90247012"/>
      <w:r w:rsidRPr="004024C1">
        <w:rPr>
          <w:rFonts w:eastAsiaTheme="minorHAnsi"/>
          <w:b/>
          <w:bCs/>
          <w:sz w:val="32"/>
          <w:szCs w:val="32"/>
        </w:rPr>
        <w:t>СОДЕРЖАНИЕ</w:t>
      </w:r>
    </w:p>
    <w:p w14:paraId="09ACC7CC" w14:textId="77777777" w:rsidR="00226232" w:rsidRPr="004024C1" w:rsidRDefault="00226232" w:rsidP="00226232">
      <w:pPr>
        <w:rPr>
          <w:rFonts w:eastAsiaTheme="minorHAnsi"/>
          <w:lang w:val="ru-RU"/>
        </w:rPr>
      </w:pPr>
    </w:p>
    <w:sdt>
      <w:sdtPr>
        <w:rPr>
          <w:rFonts w:eastAsiaTheme="minorHAnsi"/>
          <w:b/>
          <w:bCs/>
          <w:noProof w:val="0"/>
          <w:sz w:val="24"/>
          <w:szCs w:val="24"/>
          <w:lang w:val="en-BY"/>
        </w:rPr>
        <w:id w:val="620419160"/>
        <w:docPartObj>
          <w:docPartGallery w:val="Table of Contents"/>
          <w:docPartUnique/>
        </w:docPartObj>
      </w:sdtPr>
      <w:sdtEndPr>
        <w:rPr>
          <w:rFonts w:eastAsia="Times New Roman"/>
          <w:b w:val="0"/>
          <w:bCs w:val="0"/>
        </w:rPr>
      </w:sdtEndPr>
      <w:sdtContent>
        <w:bookmarkEnd w:id="9" w:displacedByCustomXml="prev"/>
        <w:p w14:paraId="29344031" w14:textId="3802051B" w:rsidR="004024C1" w:rsidRPr="004024C1" w:rsidRDefault="00BC6D2D">
          <w:pPr>
            <w:pStyle w:val="TOC1"/>
            <w:rPr>
              <w:rFonts w:eastAsiaTheme="minorEastAsia"/>
              <w:sz w:val="24"/>
              <w:szCs w:val="24"/>
              <w:lang w:val="en-BY"/>
            </w:rPr>
          </w:pPr>
          <w:r w:rsidRPr="004024C1">
            <w:rPr>
              <w:color w:val="000000" w:themeColor="text1"/>
            </w:rPr>
            <w:fldChar w:fldCharType="begin"/>
          </w:r>
          <w:r w:rsidRPr="004024C1">
            <w:rPr>
              <w:color w:val="000000" w:themeColor="text1"/>
            </w:rPr>
            <w:instrText xml:space="preserve"> TOC \o "1-3" \h \z \u </w:instrText>
          </w:r>
          <w:r w:rsidRPr="004024C1">
            <w:rPr>
              <w:color w:val="000000" w:themeColor="text1"/>
            </w:rPr>
            <w:fldChar w:fldCharType="separate"/>
          </w:r>
          <w:hyperlink w:anchor="_Toc96270105" w:history="1">
            <w:r w:rsidR="004024C1" w:rsidRPr="004024C1">
              <w:rPr>
                <w:rStyle w:val="Hyperlink"/>
              </w:rPr>
              <w:t>Введение</w:t>
            </w:r>
            <w:r w:rsidR="004024C1" w:rsidRPr="004024C1">
              <w:rPr>
                <w:webHidden/>
              </w:rPr>
              <w:tab/>
            </w:r>
            <w:r w:rsidR="004024C1" w:rsidRPr="004024C1">
              <w:rPr>
                <w:webHidden/>
              </w:rPr>
              <w:fldChar w:fldCharType="begin"/>
            </w:r>
            <w:r w:rsidR="004024C1" w:rsidRPr="004024C1">
              <w:rPr>
                <w:webHidden/>
              </w:rPr>
              <w:instrText xml:space="preserve"> PAGEREF _Toc96270105 \h </w:instrText>
            </w:r>
            <w:r w:rsidR="004024C1" w:rsidRPr="004024C1">
              <w:rPr>
                <w:webHidden/>
              </w:rPr>
            </w:r>
            <w:r w:rsidR="004024C1" w:rsidRPr="004024C1">
              <w:rPr>
                <w:webHidden/>
              </w:rPr>
              <w:fldChar w:fldCharType="separate"/>
            </w:r>
            <w:r w:rsidR="004024C1" w:rsidRPr="004024C1">
              <w:rPr>
                <w:webHidden/>
              </w:rPr>
              <w:t>3</w:t>
            </w:r>
            <w:r w:rsidR="004024C1" w:rsidRPr="004024C1">
              <w:rPr>
                <w:webHidden/>
              </w:rPr>
              <w:fldChar w:fldCharType="end"/>
            </w:r>
          </w:hyperlink>
        </w:p>
        <w:p w14:paraId="548F504C" w14:textId="795FAACB" w:rsidR="004024C1" w:rsidRPr="004024C1" w:rsidRDefault="004024C1">
          <w:pPr>
            <w:pStyle w:val="TOC1"/>
            <w:rPr>
              <w:rFonts w:eastAsiaTheme="minorEastAsia"/>
              <w:sz w:val="24"/>
              <w:szCs w:val="24"/>
              <w:lang w:val="en-BY"/>
            </w:rPr>
          </w:pPr>
          <w:hyperlink w:anchor="_Toc96270106" w:history="1">
            <w:r w:rsidRPr="004024C1">
              <w:rPr>
                <w:rStyle w:val="Hyperlink"/>
              </w:rPr>
              <w:t>1</w:t>
            </w:r>
            <w:r w:rsidRPr="004024C1">
              <w:rPr>
                <w:rFonts w:eastAsiaTheme="minorEastAsia"/>
                <w:sz w:val="24"/>
                <w:szCs w:val="24"/>
                <w:lang w:val="en-BY"/>
              </w:rPr>
              <w:tab/>
            </w:r>
            <w:r w:rsidRPr="004024C1">
              <w:rPr>
                <w:rStyle w:val="Hyperlink"/>
              </w:rPr>
              <w:t>Постановка задачи</w:t>
            </w:r>
            <w:r w:rsidRPr="004024C1">
              <w:rPr>
                <w:webHidden/>
              </w:rPr>
              <w:tab/>
            </w:r>
            <w:r w:rsidRPr="004024C1">
              <w:rPr>
                <w:webHidden/>
              </w:rPr>
              <w:fldChar w:fldCharType="begin"/>
            </w:r>
            <w:r w:rsidRPr="004024C1">
              <w:rPr>
                <w:webHidden/>
              </w:rPr>
              <w:instrText xml:space="preserve"> PAGEREF _Toc96270106 \h </w:instrText>
            </w:r>
            <w:r w:rsidRPr="004024C1">
              <w:rPr>
                <w:webHidden/>
              </w:rPr>
            </w:r>
            <w:r w:rsidRPr="004024C1">
              <w:rPr>
                <w:webHidden/>
              </w:rPr>
              <w:fldChar w:fldCharType="separate"/>
            </w:r>
            <w:r w:rsidRPr="004024C1">
              <w:rPr>
                <w:webHidden/>
              </w:rPr>
              <w:t>4</w:t>
            </w:r>
            <w:r w:rsidRPr="004024C1">
              <w:rPr>
                <w:webHidden/>
              </w:rPr>
              <w:fldChar w:fldCharType="end"/>
            </w:r>
          </w:hyperlink>
        </w:p>
        <w:p w14:paraId="19084BCD" w14:textId="3C8415DA" w:rsidR="004024C1" w:rsidRPr="004024C1" w:rsidRDefault="004024C1">
          <w:pPr>
            <w:pStyle w:val="TOC1"/>
            <w:rPr>
              <w:rFonts w:eastAsiaTheme="minorEastAsia"/>
              <w:sz w:val="24"/>
              <w:szCs w:val="24"/>
              <w:lang w:val="en-BY"/>
            </w:rPr>
          </w:pPr>
          <w:hyperlink w:anchor="_Toc96270107" w:history="1">
            <w:r w:rsidRPr="004024C1">
              <w:rPr>
                <w:rStyle w:val="Hyperlink"/>
              </w:rPr>
              <w:t>2</w:t>
            </w:r>
            <w:r w:rsidRPr="004024C1">
              <w:rPr>
                <w:rFonts w:eastAsiaTheme="minorEastAsia"/>
                <w:sz w:val="24"/>
                <w:szCs w:val="24"/>
                <w:lang w:val="en-BY"/>
              </w:rPr>
              <w:tab/>
            </w:r>
            <w:r w:rsidRPr="004024C1">
              <w:rPr>
                <w:rStyle w:val="Hyperlink"/>
              </w:rPr>
              <w:t>Теоретическая часть</w:t>
            </w:r>
            <w:r w:rsidRPr="004024C1">
              <w:rPr>
                <w:webHidden/>
              </w:rPr>
              <w:tab/>
            </w:r>
            <w:r w:rsidRPr="004024C1">
              <w:rPr>
                <w:webHidden/>
              </w:rPr>
              <w:fldChar w:fldCharType="begin"/>
            </w:r>
            <w:r w:rsidRPr="004024C1">
              <w:rPr>
                <w:webHidden/>
              </w:rPr>
              <w:instrText xml:space="preserve"> PAGEREF _Toc96270107 \h </w:instrText>
            </w:r>
            <w:r w:rsidRPr="004024C1">
              <w:rPr>
                <w:webHidden/>
              </w:rPr>
            </w:r>
            <w:r w:rsidRPr="004024C1">
              <w:rPr>
                <w:webHidden/>
              </w:rPr>
              <w:fldChar w:fldCharType="separate"/>
            </w:r>
            <w:r w:rsidRPr="004024C1">
              <w:rPr>
                <w:webHidden/>
              </w:rPr>
              <w:t>5</w:t>
            </w:r>
            <w:r w:rsidRPr="004024C1">
              <w:rPr>
                <w:webHidden/>
              </w:rPr>
              <w:fldChar w:fldCharType="end"/>
            </w:r>
          </w:hyperlink>
        </w:p>
        <w:p w14:paraId="6E50C94B" w14:textId="2B50E267" w:rsidR="004024C1" w:rsidRPr="004024C1" w:rsidRDefault="004024C1">
          <w:pPr>
            <w:pStyle w:val="TOC1"/>
            <w:rPr>
              <w:rFonts w:eastAsiaTheme="minorEastAsia"/>
              <w:sz w:val="24"/>
              <w:szCs w:val="24"/>
              <w:lang w:val="en-BY"/>
            </w:rPr>
          </w:pPr>
          <w:hyperlink w:anchor="_Toc96270108" w:history="1">
            <w:r w:rsidRPr="004024C1">
              <w:rPr>
                <w:rStyle w:val="Hyperlink"/>
              </w:rPr>
              <w:t>3</w:t>
            </w:r>
            <w:r w:rsidRPr="004024C1">
              <w:rPr>
                <w:rFonts w:eastAsiaTheme="minorEastAsia"/>
                <w:sz w:val="24"/>
                <w:szCs w:val="24"/>
                <w:lang w:val="en-BY"/>
              </w:rPr>
              <w:tab/>
            </w:r>
            <w:r w:rsidRPr="004024C1">
              <w:rPr>
                <w:rStyle w:val="Hyperlink"/>
              </w:rPr>
              <w:t>Ход работы</w:t>
            </w:r>
            <w:r w:rsidRPr="004024C1">
              <w:rPr>
                <w:webHidden/>
              </w:rPr>
              <w:tab/>
            </w:r>
            <w:r w:rsidRPr="004024C1">
              <w:rPr>
                <w:webHidden/>
              </w:rPr>
              <w:fldChar w:fldCharType="begin"/>
            </w:r>
            <w:r w:rsidRPr="004024C1">
              <w:rPr>
                <w:webHidden/>
              </w:rPr>
              <w:instrText xml:space="preserve"> PAGEREF _Toc96270108 \h </w:instrText>
            </w:r>
            <w:r w:rsidRPr="004024C1">
              <w:rPr>
                <w:webHidden/>
              </w:rPr>
            </w:r>
            <w:r w:rsidRPr="004024C1">
              <w:rPr>
                <w:webHidden/>
              </w:rPr>
              <w:fldChar w:fldCharType="separate"/>
            </w:r>
            <w:r w:rsidRPr="004024C1">
              <w:rPr>
                <w:webHidden/>
              </w:rPr>
              <w:t>6</w:t>
            </w:r>
            <w:r w:rsidRPr="004024C1">
              <w:rPr>
                <w:webHidden/>
              </w:rPr>
              <w:fldChar w:fldCharType="end"/>
            </w:r>
          </w:hyperlink>
        </w:p>
        <w:p w14:paraId="2C472993" w14:textId="25DCE121" w:rsidR="004024C1" w:rsidRPr="004024C1" w:rsidRDefault="004024C1">
          <w:pPr>
            <w:pStyle w:val="TOC1"/>
            <w:rPr>
              <w:rFonts w:eastAsiaTheme="minorEastAsia"/>
              <w:sz w:val="24"/>
              <w:szCs w:val="24"/>
              <w:lang w:val="en-BY"/>
            </w:rPr>
          </w:pPr>
          <w:hyperlink w:anchor="_Toc96270109" w:history="1">
            <w:r w:rsidRPr="004024C1">
              <w:rPr>
                <w:rStyle w:val="Hyperlink"/>
              </w:rPr>
              <w:t>Заключение</w:t>
            </w:r>
            <w:r w:rsidRPr="004024C1">
              <w:rPr>
                <w:webHidden/>
              </w:rPr>
              <w:tab/>
            </w:r>
            <w:r w:rsidRPr="004024C1">
              <w:rPr>
                <w:webHidden/>
              </w:rPr>
              <w:fldChar w:fldCharType="begin"/>
            </w:r>
            <w:r w:rsidRPr="004024C1">
              <w:rPr>
                <w:webHidden/>
              </w:rPr>
              <w:instrText xml:space="preserve"> PAGEREF _Toc96270109 \h </w:instrText>
            </w:r>
            <w:r w:rsidRPr="004024C1">
              <w:rPr>
                <w:webHidden/>
              </w:rPr>
            </w:r>
            <w:r w:rsidRPr="004024C1">
              <w:rPr>
                <w:webHidden/>
              </w:rPr>
              <w:fldChar w:fldCharType="separate"/>
            </w:r>
            <w:r w:rsidRPr="004024C1">
              <w:rPr>
                <w:webHidden/>
              </w:rPr>
              <w:t>10</w:t>
            </w:r>
            <w:r w:rsidRPr="004024C1">
              <w:rPr>
                <w:webHidden/>
              </w:rPr>
              <w:fldChar w:fldCharType="end"/>
            </w:r>
          </w:hyperlink>
        </w:p>
        <w:p w14:paraId="66750680" w14:textId="4112B276" w:rsidR="00A15DD6" w:rsidRPr="004024C1" w:rsidRDefault="00BC6D2D" w:rsidP="004F7B67">
          <w:pPr>
            <w:widowControl w:val="0"/>
            <w:spacing w:line="276" w:lineRule="auto"/>
            <w:rPr>
              <w:caps/>
              <w:sz w:val="28"/>
              <w:szCs w:val="28"/>
            </w:rPr>
            <w:sectPr w:rsidR="00A15DD6" w:rsidRPr="004024C1" w:rsidSect="0097130C">
              <w:footerReference w:type="even" r:id="rId8"/>
              <w:footerReference w:type="default" r:id="rId9"/>
              <w:footerReference w:type="first" r:id="rId10"/>
              <w:pgSz w:w="11906" w:h="16838"/>
              <w:pgMar w:top="1134" w:right="851" w:bottom="1531" w:left="1701" w:header="709" w:footer="709" w:gutter="0"/>
              <w:pgNumType w:start="3"/>
              <w:cols w:space="708"/>
              <w:titlePg/>
              <w:docGrid w:linePitch="360"/>
            </w:sectPr>
          </w:pPr>
          <w:r w:rsidRPr="004024C1">
            <w:rPr>
              <w:color w:val="000000" w:themeColor="text1"/>
              <w:sz w:val="28"/>
              <w:szCs w:val="28"/>
            </w:rPr>
            <w:fldChar w:fldCharType="end"/>
          </w:r>
        </w:p>
      </w:sdtContent>
    </w:sdt>
    <w:p w14:paraId="16CAA0E7" w14:textId="73E10AF5" w:rsidR="001026F0" w:rsidRPr="004024C1" w:rsidRDefault="00125115" w:rsidP="00125115">
      <w:pPr>
        <w:pStyle w:val="1"/>
        <w:numPr>
          <w:ilvl w:val="0"/>
          <w:numId w:val="0"/>
        </w:numPr>
        <w:jc w:val="center"/>
        <w:rPr>
          <w:lang w:val="ru-RU"/>
        </w:rPr>
      </w:pPr>
      <w:bookmarkStart w:id="10" w:name="_Toc96270105"/>
      <w:r w:rsidRPr="004024C1">
        <w:rPr>
          <w:lang w:val="ru-RU"/>
        </w:rPr>
        <w:lastRenderedPageBreak/>
        <w:t>Введение</w:t>
      </w:r>
      <w:bookmarkEnd w:id="10"/>
    </w:p>
    <w:p w14:paraId="1B6E53F7" w14:textId="77777777" w:rsidR="00027FAF" w:rsidRPr="004024C1" w:rsidRDefault="00027FAF" w:rsidP="00125115">
      <w:pPr>
        <w:pStyle w:val="1"/>
        <w:numPr>
          <w:ilvl w:val="0"/>
          <w:numId w:val="0"/>
        </w:numPr>
        <w:jc w:val="center"/>
        <w:rPr>
          <w:lang w:val="ru-RU"/>
        </w:rPr>
      </w:pPr>
    </w:p>
    <w:p w14:paraId="7D3363C1" w14:textId="77777777" w:rsidR="00027FAF" w:rsidRPr="004024C1" w:rsidRDefault="00027FAF" w:rsidP="00027FAF">
      <w:pPr>
        <w:pStyle w:val="Main"/>
        <w:rPr>
          <w:rFonts w:eastAsia="Yu Mincho"/>
          <w:shd w:val="clear" w:color="auto" w:fill="FFFFFF"/>
          <w:lang w:val="ru-RU" w:eastAsia="ru-RU"/>
        </w:rPr>
      </w:pPr>
      <w:r w:rsidRPr="004024C1">
        <w:rPr>
          <w:rFonts w:eastAsia="Yu Mincho"/>
          <w:i/>
          <w:iCs/>
          <w:shd w:val="clear" w:color="auto" w:fill="FFFFFF"/>
          <w:lang w:val="ru-RU" w:eastAsia="ru-RU"/>
        </w:rPr>
        <w:t>PHP</w:t>
      </w:r>
      <w:r w:rsidRPr="004024C1">
        <w:rPr>
          <w:rFonts w:eastAsia="Yu Mincho"/>
          <w:shd w:val="clear" w:color="auto" w:fill="FFFFFF"/>
          <w:lang w:val="ru-RU" w:eastAsia="ru-RU"/>
        </w:rPr>
        <w:t xml:space="preserve"> </w:t>
      </w:r>
      <w:r w:rsidRPr="004024C1">
        <w:rPr>
          <w:rFonts w:eastAsia="Yu Mincho"/>
          <w:color w:val="000000"/>
          <w:lang w:val="ru-RU" w:eastAsia="ru-RU"/>
        </w:rPr>
        <w:t>—</w:t>
      </w:r>
      <w:r w:rsidRPr="004024C1">
        <w:rPr>
          <w:rFonts w:eastAsia="Yu Mincho"/>
          <w:shd w:val="clear" w:color="auto" w:fill="FFFFFF"/>
          <w:lang w:val="ru-RU" w:eastAsia="ru-RU"/>
        </w:rPr>
        <w:t xml:space="preserve"> язык программирования, который наиболее распространён в сфере веб-разработки. Язык </w:t>
      </w:r>
      <w:r w:rsidRPr="004024C1">
        <w:rPr>
          <w:rFonts w:eastAsia="Yu Mincho"/>
          <w:i/>
          <w:iCs/>
          <w:shd w:val="clear" w:color="auto" w:fill="FFFFFF"/>
          <w:lang w:val="en-US" w:eastAsia="ru-RU"/>
        </w:rPr>
        <w:t>PHP</w:t>
      </w:r>
      <w:r w:rsidRPr="004024C1">
        <w:rPr>
          <w:rFonts w:eastAsia="Yu Mincho"/>
          <w:shd w:val="clear" w:color="auto" w:fill="FFFFFF"/>
          <w:lang w:val="ru-RU" w:eastAsia="ru-RU"/>
        </w:rPr>
        <w:t xml:space="preserve"> работает на удаленном сервере, поэтому он и называется серверный язык программирования. </w:t>
      </w:r>
    </w:p>
    <w:p w14:paraId="3786D4EE" w14:textId="77777777" w:rsidR="00027FAF" w:rsidRPr="004024C1" w:rsidRDefault="00027FAF" w:rsidP="00027FAF">
      <w:pPr>
        <w:pStyle w:val="Main"/>
        <w:rPr>
          <w:rFonts w:eastAsia="Yu Mincho"/>
          <w:i/>
          <w:iCs/>
          <w:shd w:val="clear" w:color="auto" w:fill="FFFFFF"/>
          <w:lang w:val="ru-RU" w:eastAsia="ru-RU"/>
        </w:rPr>
      </w:pPr>
      <w:r w:rsidRPr="004024C1">
        <w:rPr>
          <w:rFonts w:eastAsia="Yu Mincho"/>
          <w:shd w:val="clear" w:color="auto" w:fill="FFFFFF"/>
          <w:lang w:val="ru-RU" w:eastAsia="ru-RU"/>
        </w:rPr>
        <w:t xml:space="preserve">Любой скрипт </w:t>
      </w:r>
      <w:r w:rsidRPr="004024C1">
        <w:rPr>
          <w:rFonts w:eastAsia="Yu Mincho"/>
          <w:i/>
          <w:iCs/>
          <w:shd w:val="clear" w:color="auto" w:fill="FFFFFF"/>
          <w:lang w:val="ru-RU" w:eastAsia="ru-RU"/>
        </w:rPr>
        <w:t>PHP</w:t>
      </w:r>
      <w:r w:rsidRPr="004024C1">
        <w:rPr>
          <w:rFonts w:eastAsia="Yu Mincho"/>
          <w:shd w:val="clear" w:color="auto" w:fill="FFFFFF"/>
          <w:lang w:val="ru-RU" w:eastAsia="ru-RU"/>
        </w:rPr>
        <w:t xml:space="preserve"> состоит из последовательности операторов. Оператор может быть присваиванием, вызовом функции, циклом, условным выражением или пустым выражением. Операторы обычно заканчиваются точкой с запятой. Также операторы могут быть объединены в группу заключением группы операторов в фигурные скобки. Группа операторов также является оператором.</w:t>
      </w:r>
      <w:r w:rsidRPr="004024C1">
        <w:rPr>
          <w:rFonts w:eastAsia="Yu Mincho"/>
          <w:i/>
          <w:iCs/>
          <w:shd w:val="clear" w:color="auto" w:fill="FFFFFF"/>
          <w:lang w:val="ru-RU" w:eastAsia="ru-RU"/>
        </w:rPr>
        <w:t xml:space="preserve"> </w:t>
      </w:r>
    </w:p>
    <w:p w14:paraId="4AA38501" w14:textId="77777777" w:rsidR="00027FAF" w:rsidRPr="004024C1" w:rsidRDefault="00027FAF" w:rsidP="00027FAF">
      <w:pPr>
        <w:pStyle w:val="Main"/>
        <w:rPr>
          <w:rFonts w:eastAsia="Yu Mincho"/>
          <w:shd w:val="clear" w:color="auto" w:fill="FFFFFF"/>
          <w:lang w:val="ru-RU" w:eastAsia="ru-RU"/>
        </w:rPr>
      </w:pPr>
      <w:r w:rsidRPr="004024C1">
        <w:rPr>
          <w:rFonts w:eastAsia="Yu Mincho"/>
          <w:shd w:val="clear" w:color="auto" w:fill="FFFFFF"/>
          <w:lang w:val="ru-RU" w:eastAsia="ru-RU"/>
        </w:rPr>
        <w:t xml:space="preserve">Интернет </w:t>
      </w:r>
      <w:r w:rsidRPr="004024C1">
        <w:rPr>
          <w:rFonts w:eastAsia="Yu Mincho"/>
          <w:color w:val="000000"/>
          <w:lang w:val="ru-RU" w:eastAsia="ru-RU"/>
        </w:rPr>
        <w:t>—</w:t>
      </w:r>
      <w:r w:rsidRPr="004024C1">
        <w:rPr>
          <w:rFonts w:eastAsia="Yu Mincho"/>
          <w:shd w:val="clear" w:color="auto" w:fill="FFFFFF"/>
          <w:lang w:val="ru-RU" w:eastAsia="ru-RU"/>
        </w:rPr>
        <w:t xml:space="preserve"> это множество компьютеров по всему миру, соединённых между собой проводами в единую сеть. Все компьютеры делятся на две большие группы: клиенты и сервера. Клиенты инициируют запросы на сервера, а те, в свою очередь, их принимают, обрабатывают и отправляют клиенту ответ.</w:t>
      </w:r>
    </w:p>
    <w:p w14:paraId="7E324955" w14:textId="77777777" w:rsidR="00027FAF" w:rsidRPr="004024C1" w:rsidRDefault="00027FAF" w:rsidP="00027FAF">
      <w:pPr>
        <w:pStyle w:val="Main"/>
        <w:rPr>
          <w:rFonts w:eastAsia="Yu Mincho"/>
          <w:shd w:val="clear" w:color="auto" w:fill="FFFFFF"/>
          <w:lang w:val="ru-RU" w:eastAsia="ru-RU"/>
        </w:rPr>
      </w:pPr>
      <w:r w:rsidRPr="004024C1">
        <w:rPr>
          <w:rFonts w:eastAsia="Yu Mincho"/>
          <w:i/>
          <w:iCs/>
          <w:shd w:val="clear" w:color="auto" w:fill="FFFFFF"/>
          <w:lang w:val="en-US" w:eastAsia="ru-RU"/>
        </w:rPr>
        <w:t>PHP</w:t>
      </w:r>
      <w:r w:rsidRPr="004024C1">
        <w:rPr>
          <w:rFonts w:eastAsia="Yu Mincho"/>
          <w:i/>
          <w:iCs/>
          <w:shd w:val="clear" w:color="auto" w:fill="FFFFFF"/>
          <w:lang w:val="ru-RU" w:eastAsia="ru-RU"/>
        </w:rPr>
        <w:t xml:space="preserve"> </w:t>
      </w:r>
      <w:r w:rsidRPr="004024C1">
        <w:rPr>
          <w:rFonts w:eastAsia="Yu Mincho"/>
          <w:shd w:val="clear" w:color="auto" w:fill="FFFFFF"/>
          <w:lang w:val="ru-RU" w:eastAsia="ru-RU"/>
        </w:rPr>
        <w:t>позволяет решить множество задач связанных с клиент-серверной архитектурой, например:</w:t>
      </w:r>
    </w:p>
    <w:p w14:paraId="6A343724" w14:textId="77777777" w:rsidR="00027FAF" w:rsidRPr="004024C1" w:rsidRDefault="00027FAF" w:rsidP="00027FAF">
      <w:pPr>
        <w:pStyle w:val="Main"/>
        <w:rPr>
          <w:rFonts w:eastAsia="Yu Mincho"/>
          <w:shd w:val="clear" w:color="auto" w:fill="FFFFFF"/>
          <w:lang w:val="ru-RU" w:eastAsia="ru-RU"/>
        </w:rPr>
      </w:pPr>
      <w:r w:rsidRPr="004024C1">
        <w:rPr>
          <w:rFonts w:eastAsia="Yu Mincho"/>
          <w:shd w:val="clear" w:color="auto" w:fill="FFFFFF"/>
          <w:lang w:val="ru-RU" w:eastAsia="ru-RU"/>
        </w:rPr>
        <w:t xml:space="preserve">1 С помощью </w:t>
      </w:r>
      <w:r w:rsidRPr="004024C1">
        <w:rPr>
          <w:rFonts w:eastAsia="Yu Mincho"/>
          <w:i/>
          <w:iCs/>
          <w:shd w:val="clear" w:color="auto" w:fill="FFFFFF"/>
          <w:lang w:val="en-US" w:eastAsia="ru-RU"/>
        </w:rPr>
        <w:t>HTML</w:t>
      </w:r>
      <w:r w:rsidRPr="004024C1">
        <w:rPr>
          <w:rFonts w:eastAsia="Yu Mincho"/>
          <w:shd w:val="clear" w:color="auto" w:fill="FFFFFF"/>
          <w:lang w:val="ru-RU" w:eastAsia="ru-RU"/>
        </w:rPr>
        <w:t xml:space="preserve"> можно только создать форму. А обработать то, что ввёл пользователь, может лишь </w:t>
      </w:r>
      <w:r w:rsidRPr="004024C1">
        <w:rPr>
          <w:rFonts w:eastAsia="Yu Mincho"/>
          <w:i/>
          <w:iCs/>
          <w:shd w:val="clear" w:color="auto" w:fill="FFFFFF"/>
          <w:lang w:val="en-US" w:eastAsia="ru-RU"/>
        </w:rPr>
        <w:t>PHP</w:t>
      </w:r>
      <w:r w:rsidRPr="004024C1">
        <w:rPr>
          <w:rFonts w:eastAsia="Yu Mincho"/>
          <w:shd w:val="clear" w:color="auto" w:fill="FFFFFF"/>
          <w:lang w:val="ru-RU" w:eastAsia="ru-RU"/>
        </w:rPr>
        <w:t>.</w:t>
      </w:r>
    </w:p>
    <w:p w14:paraId="70344441" w14:textId="77777777" w:rsidR="00027FAF" w:rsidRPr="004024C1" w:rsidRDefault="00027FAF" w:rsidP="00027FAF">
      <w:pPr>
        <w:pStyle w:val="Main"/>
        <w:rPr>
          <w:rFonts w:eastAsia="Yu Mincho"/>
          <w:shd w:val="clear" w:color="auto" w:fill="FFFFFF"/>
          <w:lang w:eastAsia="ru-RU"/>
        </w:rPr>
      </w:pPr>
      <w:r w:rsidRPr="004024C1">
        <w:rPr>
          <w:rFonts w:eastAsia="Yu Mincho"/>
          <w:shd w:val="clear" w:color="auto" w:fill="FFFFFF"/>
          <w:lang w:val="ru-RU" w:eastAsia="ru-RU"/>
        </w:rPr>
        <w:t xml:space="preserve">2 </w:t>
      </w:r>
      <w:r w:rsidRPr="004024C1">
        <w:rPr>
          <w:rFonts w:eastAsia="Yu Mincho"/>
          <w:shd w:val="clear" w:color="auto" w:fill="FFFFFF"/>
          <w:lang w:eastAsia="ru-RU"/>
        </w:rPr>
        <w:t xml:space="preserve">Если Вы делаете блог на чистом </w:t>
      </w:r>
      <w:r w:rsidRPr="004024C1">
        <w:rPr>
          <w:rFonts w:eastAsia="Yu Mincho"/>
          <w:i/>
          <w:iCs/>
          <w:shd w:val="clear" w:color="auto" w:fill="FFFFFF"/>
          <w:lang w:eastAsia="ru-RU"/>
        </w:rPr>
        <w:t>HTML</w:t>
      </w:r>
      <w:r w:rsidRPr="004024C1">
        <w:rPr>
          <w:rFonts w:eastAsia="Yu Mincho"/>
          <w:shd w:val="clear" w:color="auto" w:fill="FFFFFF"/>
          <w:lang w:eastAsia="ru-RU"/>
        </w:rPr>
        <w:t>, то на каждую статью требуется создавать новый файл. Добавлять и редактировать записи придётся вручную. PHP позволяет обойтись с помощью одного файла, а статьи хранить в базе данных. Благодаря этому, можно сделать админку, из которой можно будет добавлять и редактировать контент.</w:t>
      </w:r>
    </w:p>
    <w:p w14:paraId="202B6C33" w14:textId="77777777" w:rsidR="00027FAF" w:rsidRPr="004024C1" w:rsidRDefault="00027FAF" w:rsidP="00027FAF">
      <w:pPr>
        <w:pStyle w:val="Main"/>
        <w:rPr>
          <w:rFonts w:eastAsia="Yu Mincho"/>
          <w:shd w:val="clear" w:color="auto" w:fill="FFFFFF"/>
          <w:lang w:eastAsia="ru-RU"/>
        </w:rPr>
      </w:pPr>
      <w:r w:rsidRPr="004024C1">
        <w:rPr>
          <w:rFonts w:eastAsia="Yu Mincho"/>
          <w:shd w:val="clear" w:color="auto" w:fill="FFFFFF"/>
          <w:lang w:eastAsia="ru-RU"/>
        </w:rPr>
        <w:t>3</w:t>
      </w:r>
      <w:r w:rsidRPr="004024C1">
        <w:rPr>
          <w:rFonts w:eastAsia="Yu Mincho"/>
          <w:shd w:val="clear" w:color="auto" w:fill="FFFFFF"/>
          <w:lang w:val="ru-RU" w:eastAsia="ru-RU"/>
        </w:rPr>
        <w:t xml:space="preserve"> </w:t>
      </w:r>
      <w:r w:rsidRPr="004024C1">
        <w:rPr>
          <w:rFonts w:eastAsia="Yu Mincho"/>
          <w:i/>
          <w:iCs/>
          <w:shd w:val="clear" w:color="auto" w:fill="FFFFFF"/>
          <w:lang w:eastAsia="ru-RU"/>
        </w:rPr>
        <w:t>PHP</w:t>
      </w:r>
      <w:r w:rsidRPr="004024C1">
        <w:rPr>
          <w:rFonts w:eastAsia="Yu Mincho"/>
          <w:shd w:val="clear" w:color="auto" w:fill="FFFFFF"/>
          <w:lang w:eastAsia="ru-RU"/>
        </w:rPr>
        <w:t xml:space="preserve"> позволяет реализовать механизм авторизации на сайте.</w:t>
      </w:r>
    </w:p>
    <w:p w14:paraId="3CE29A4C" w14:textId="77777777" w:rsidR="00027FAF" w:rsidRPr="004024C1" w:rsidRDefault="00027FAF" w:rsidP="00027FAF">
      <w:pPr>
        <w:spacing w:after="160" w:line="259" w:lineRule="auto"/>
        <w:ind w:firstLine="709"/>
        <w:jc w:val="both"/>
        <w:rPr>
          <w:rFonts w:eastAsia="Yu Mincho"/>
          <w:color w:val="1B1B1B"/>
          <w:spacing w:val="-1"/>
          <w:sz w:val="28"/>
          <w:szCs w:val="28"/>
          <w:shd w:val="clear" w:color="auto" w:fill="FFFFFF"/>
          <w:lang w:eastAsia="ru-RU"/>
        </w:rPr>
      </w:pPr>
      <w:r w:rsidRPr="004024C1">
        <w:rPr>
          <w:rFonts w:eastAsia="Yu Mincho"/>
          <w:color w:val="1B1B1B"/>
          <w:spacing w:val="-1"/>
          <w:sz w:val="28"/>
          <w:szCs w:val="28"/>
          <w:shd w:val="clear" w:color="auto" w:fill="FFFFFF"/>
          <w:lang w:eastAsia="ru-RU"/>
        </w:rPr>
        <w:br w:type="page"/>
      </w:r>
    </w:p>
    <w:p w14:paraId="1D224773" w14:textId="617E2B39" w:rsidR="00027FAF" w:rsidRPr="004024C1" w:rsidRDefault="0097130C" w:rsidP="0097130C">
      <w:pPr>
        <w:pStyle w:val="1"/>
      </w:pPr>
      <w:bookmarkStart w:id="11" w:name="_Toc96264369"/>
      <w:bookmarkStart w:id="12" w:name="_Toc96270106"/>
      <w:r w:rsidRPr="004024C1">
        <w:lastRenderedPageBreak/>
        <w:t>Постановка</w:t>
      </w:r>
      <w:r w:rsidRPr="004024C1">
        <w:rPr>
          <w:lang w:val="ru-RU"/>
        </w:rPr>
        <w:t xml:space="preserve"> </w:t>
      </w:r>
      <w:bookmarkEnd w:id="11"/>
      <w:r w:rsidRPr="004024C1">
        <w:rPr>
          <w:lang w:val="ru-RU"/>
        </w:rPr>
        <w:t>задачи</w:t>
      </w:r>
      <w:bookmarkEnd w:id="12"/>
    </w:p>
    <w:p w14:paraId="471BC9D7" w14:textId="77777777" w:rsidR="00027FAF" w:rsidRPr="004024C1" w:rsidRDefault="00027FAF" w:rsidP="00027FAF">
      <w:pPr>
        <w:spacing w:line="276" w:lineRule="auto"/>
        <w:rPr>
          <w:sz w:val="28"/>
          <w:szCs w:val="28"/>
        </w:rPr>
      </w:pPr>
    </w:p>
    <w:p w14:paraId="101B0663" w14:textId="77777777" w:rsidR="00027FAF" w:rsidRPr="004024C1" w:rsidRDefault="00027FAF" w:rsidP="00DB5D9A">
      <w:pPr>
        <w:pStyle w:val="Main"/>
      </w:pPr>
      <w:r w:rsidRPr="004024C1">
        <w:t xml:space="preserve">Изучить семантику, синтаксис и возможности языка </w:t>
      </w:r>
      <w:r w:rsidRPr="004024C1">
        <w:rPr>
          <w:i/>
          <w:iCs/>
          <w:shd w:val="clear" w:color="auto" w:fill="FFFFFF"/>
          <w:lang w:val="en-US"/>
        </w:rPr>
        <w:t>PHP</w:t>
      </w:r>
      <w:r w:rsidRPr="004024C1">
        <w:rPr>
          <w:i/>
          <w:iCs/>
          <w:shd w:val="clear" w:color="auto" w:fill="FFFFFF"/>
        </w:rPr>
        <w:t xml:space="preserve">. </w:t>
      </w:r>
      <w:r w:rsidRPr="004024C1">
        <w:rPr>
          <w:shd w:val="clear" w:color="auto" w:fill="FFFFFF"/>
        </w:rPr>
        <w:t xml:space="preserve">Изучение базового синтаксиса в языке </w:t>
      </w:r>
      <w:r w:rsidRPr="004024C1">
        <w:rPr>
          <w:i/>
          <w:iCs/>
          <w:shd w:val="clear" w:color="auto" w:fill="FFFFFF"/>
        </w:rPr>
        <w:t>PHP</w:t>
      </w:r>
      <w:r w:rsidRPr="004024C1">
        <w:rPr>
          <w:shd w:val="clear" w:color="auto" w:fill="FFFFFF"/>
        </w:rPr>
        <w:t>, работу с переменными, разными типами данных, операциями сравнения и логическими операциями. Ознакомление с основами серверных технологий.</w:t>
      </w:r>
    </w:p>
    <w:p w14:paraId="77D0D02A" w14:textId="77777777" w:rsidR="00027FAF" w:rsidRPr="004024C1" w:rsidRDefault="00027FAF" w:rsidP="00027FAF">
      <w:pPr>
        <w:spacing w:line="276" w:lineRule="auto"/>
        <w:jc w:val="both"/>
        <w:rPr>
          <w:sz w:val="28"/>
          <w:szCs w:val="28"/>
        </w:rPr>
      </w:pPr>
      <w:r w:rsidRPr="004024C1">
        <w:rPr>
          <w:sz w:val="28"/>
          <w:szCs w:val="28"/>
        </w:rPr>
        <w:br w:type="page"/>
      </w:r>
    </w:p>
    <w:p w14:paraId="573D5E87" w14:textId="77777777" w:rsidR="0097130C" w:rsidRPr="004024C1" w:rsidRDefault="00027FAF" w:rsidP="0097130C">
      <w:pPr>
        <w:pStyle w:val="1"/>
      </w:pPr>
      <w:bookmarkStart w:id="13" w:name="_Toc84472572"/>
      <w:bookmarkStart w:id="14" w:name="_Toc96264370"/>
      <w:bookmarkStart w:id="15" w:name="_Toc96270107"/>
      <w:r w:rsidRPr="004024C1">
        <w:lastRenderedPageBreak/>
        <w:t>Теоретическая часть</w:t>
      </w:r>
      <w:bookmarkStart w:id="16" w:name="_Toc96264371"/>
      <w:bookmarkStart w:id="17" w:name="_Toc84472573"/>
      <w:bookmarkEnd w:id="13"/>
      <w:bookmarkEnd w:id="14"/>
      <w:bookmarkEnd w:id="15"/>
    </w:p>
    <w:bookmarkEnd w:id="16"/>
    <w:p w14:paraId="357E28B9" w14:textId="337133C7" w:rsidR="00027FAF" w:rsidRPr="004024C1" w:rsidRDefault="00027FAF" w:rsidP="00027FAF"/>
    <w:bookmarkEnd w:id="17"/>
    <w:p w14:paraId="4EF335C8" w14:textId="77777777" w:rsidR="002D1DF7" w:rsidRPr="004024C1" w:rsidRDefault="002D1DF7" w:rsidP="002D1DF7">
      <w:pPr>
        <w:pStyle w:val="Main"/>
        <w:rPr>
          <w:shd w:val="clear" w:color="auto" w:fill="FFFFFF"/>
        </w:rPr>
      </w:pPr>
      <w:r w:rsidRPr="004024C1">
        <w:rPr>
          <w:i/>
          <w:iCs/>
          <w:shd w:val="clear" w:color="auto" w:fill="FFFFFF"/>
        </w:rPr>
        <w:t>HTTP</w:t>
      </w:r>
      <w:r w:rsidRPr="004024C1">
        <w:rPr>
          <w:shd w:val="clear" w:color="auto" w:fill="FFFFFF"/>
        </w:rPr>
        <w:t xml:space="preserve"> — это протокол, позволяющий получать различные ресурсы, например </w:t>
      </w:r>
      <w:r w:rsidRPr="004024C1">
        <w:rPr>
          <w:i/>
          <w:iCs/>
          <w:shd w:val="clear" w:color="auto" w:fill="FFFFFF"/>
        </w:rPr>
        <w:t>HTML</w:t>
      </w:r>
      <w:r w:rsidRPr="004024C1">
        <w:rPr>
          <w:shd w:val="clear" w:color="auto" w:fill="FFFFFF"/>
        </w:rPr>
        <w:t xml:space="preserve">-документы. Протокол </w:t>
      </w:r>
      <w:r w:rsidRPr="004024C1">
        <w:rPr>
          <w:i/>
          <w:iCs/>
          <w:shd w:val="clear" w:color="auto" w:fill="FFFFFF"/>
        </w:rPr>
        <w:t>HTTP</w:t>
      </w:r>
      <w:r w:rsidRPr="004024C1">
        <w:rPr>
          <w:shd w:val="clear" w:color="auto" w:fill="FFFFFF"/>
        </w:rPr>
        <w:t xml:space="preserve"> лежит в основе обмена данными в Интернете. </w:t>
      </w:r>
      <w:r w:rsidRPr="004024C1">
        <w:rPr>
          <w:i/>
          <w:iCs/>
          <w:shd w:val="clear" w:color="auto" w:fill="FFFFFF"/>
        </w:rPr>
        <w:t>HTTP</w:t>
      </w:r>
      <w:r w:rsidRPr="004024C1">
        <w:rPr>
          <w:shd w:val="clear" w:color="auto" w:fill="FFFFFF"/>
        </w:rPr>
        <w:t xml:space="preserve"> является протоколом клиент-серверного взаимодействия, что означает инициирование запросов к серверу самим получателем, обычно веб-браузером (</w:t>
      </w:r>
      <w:r w:rsidRPr="004024C1">
        <w:rPr>
          <w:i/>
          <w:iCs/>
          <w:shd w:val="clear" w:color="auto" w:fill="FFFFFF"/>
        </w:rPr>
        <w:t>web-browser</w:t>
      </w:r>
      <w:r w:rsidRPr="004024C1">
        <w:rPr>
          <w:shd w:val="clear" w:color="auto" w:fill="FFFFFF"/>
        </w:rPr>
        <w:t xml:space="preserve">). Полученный итоговый документ может состоять из различных поддокументов, являющихся частью итогового документа: например, из отдельно полученного текста, описания структуры документа, изображений, видео-файлов, скриптов и многого другого. </w:t>
      </w:r>
    </w:p>
    <w:p w14:paraId="63631A16" w14:textId="77777777" w:rsidR="002D1DF7" w:rsidRPr="004024C1" w:rsidRDefault="002D1DF7" w:rsidP="002D1DF7">
      <w:pPr>
        <w:pStyle w:val="Main"/>
        <w:rPr>
          <w:shd w:val="clear" w:color="auto" w:fill="FFFFFF"/>
        </w:rPr>
      </w:pPr>
      <w:r w:rsidRPr="004024C1">
        <w:rPr>
          <w:shd w:val="clear" w:color="auto" w:fill="FFFFFF"/>
        </w:rPr>
        <w:t xml:space="preserve">Запрос </w:t>
      </w:r>
      <w:r w:rsidRPr="004024C1">
        <w:rPr>
          <w:i/>
          <w:iCs/>
          <w:shd w:val="clear" w:color="auto" w:fill="FFFFFF"/>
        </w:rPr>
        <w:t>GET</w:t>
      </w:r>
      <w:r w:rsidRPr="004024C1">
        <w:rPr>
          <w:shd w:val="clear" w:color="auto" w:fill="FFFFFF"/>
        </w:rPr>
        <w:t xml:space="preserve"> передает данные в </w:t>
      </w:r>
      <w:r w:rsidRPr="004024C1">
        <w:rPr>
          <w:i/>
          <w:iCs/>
          <w:shd w:val="clear" w:color="auto" w:fill="FFFFFF"/>
        </w:rPr>
        <w:t>URL</w:t>
      </w:r>
      <w:r w:rsidRPr="004024C1">
        <w:rPr>
          <w:shd w:val="clear" w:color="auto" w:fill="FFFFFF"/>
        </w:rPr>
        <w:t xml:space="preserve"> в виде пар «имя-значение» (другими словами, через ссылку), а запрос </w:t>
      </w:r>
      <w:r w:rsidRPr="004024C1">
        <w:rPr>
          <w:i/>
          <w:iCs/>
          <w:shd w:val="clear" w:color="auto" w:fill="FFFFFF"/>
        </w:rPr>
        <w:t>POST</w:t>
      </w:r>
      <w:r w:rsidRPr="004024C1">
        <w:rPr>
          <w:shd w:val="clear" w:color="auto" w:fill="FFFFFF"/>
        </w:rPr>
        <w:t xml:space="preserve"> передает данные в теле запроса. Это различие определяет свойства методов и ситуации, подходящие для использования того или иного </w:t>
      </w:r>
      <w:r w:rsidRPr="004024C1">
        <w:rPr>
          <w:i/>
          <w:iCs/>
          <w:shd w:val="clear" w:color="auto" w:fill="FFFFFF"/>
        </w:rPr>
        <w:t xml:space="preserve">HTTP </w:t>
      </w:r>
      <w:r w:rsidRPr="004024C1">
        <w:rPr>
          <w:shd w:val="clear" w:color="auto" w:fill="FFFFFF"/>
        </w:rPr>
        <w:t xml:space="preserve">метода. </w:t>
      </w:r>
    </w:p>
    <w:p w14:paraId="6BECB56D" w14:textId="77777777" w:rsidR="002D1DF7" w:rsidRPr="004024C1" w:rsidRDefault="002D1DF7" w:rsidP="002D1DF7">
      <w:pPr>
        <w:pStyle w:val="Main"/>
        <w:rPr>
          <w:shd w:val="clear" w:color="auto" w:fill="FFFFFF"/>
        </w:rPr>
      </w:pPr>
      <w:r w:rsidRPr="004024C1">
        <w:rPr>
          <w:shd w:val="clear" w:color="auto" w:fill="FFFFFF"/>
        </w:rPr>
        <w:t xml:space="preserve">Страница, созданная методом </w:t>
      </w:r>
      <w:r w:rsidRPr="004024C1">
        <w:rPr>
          <w:i/>
          <w:iCs/>
          <w:shd w:val="clear" w:color="auto" w:fill="FFFFFF"/>
        </w:rPr>
        <w:t>GET</w:t>
      </w:r>
      <w:r w:rsidRPr="004024C1">
        <w:rPr>
          <w:shd w:val="clear" w:color="auto" w:fill="FFFFFF"/>
        </w:rPr>
        <w:t xml:space="preserve">, может быть открыта повторно множество раз. Такая страница может быть кэширована браузерами, проиндексирована поисковыми системами и добавлена в закладки пользователем. Из этого следует, что метод </w:t>
      </w:r>
      <w:r w:rsidRPr="004024C1">
        <w:rPr>
          <w:i/>
          <w:iCs/>
          <w:shd w:val="clear" w:color="auto" w:fill="FFFFFF"/>
        </w:rPr>
        <w:t>GET</w:t>
      </w:r>
      <w:r w:rsidRPr="004024C1">
        <w:rPr>
          <w:shd w:val="clear" w:color="auto" w:fill="FFFFFF"/>
        </w:rPr>
        <w:t xml:space="preserve"> следует использовать для получения данных от сервера и не желательно в запросах, предполагающих внесений изменений в ресурс.</w:t>
      </w:r>
    </w:p>
    <w:p w14:paraId="72F904F7" w14:textId="77777777" w:rsidR="002D1DF7" w:rsidRPr="004024C1" w:rsidRDefault="002D1DF7" w:rsidP="002D1DF7">
      <w:pPr>
        <w:pStyle w:val="Main"/>
        <w:rPr>
          <w:shd w:val="clear" w:color="auto" w:fill="FFFFFF"/>
        </w:rPr>
      </w:pPr>
      <w:r w:rsidRPr="004024C1">
        <w:rPr>
          <w:shd w:val="clear" w:color="auto" w:fill="FFFFFF"/>
        </w:rPr>
        <w:t xml:space="preserve">Запрос, выполненный методом </w:t>
      </w:r>
      <w:r w:rsidRPr="004024C1">
        <w:rPr>
          <w:i/>
          <w:iCs/>
          <w:shd w:val="clear" w:color="auto" w:fill="FFFFFF"/>
        </w:rPr>
        <w:t>POST</w:t>
      </w:r>
      <w:r w:rsidRPr="004024C1">
        <w:rPr>
          <w:shd w:val="clear" w:color="auto" w:fill="FFFFFF"/>
        </w:rPr>
        <w:t xml:space="preserve">, напротив следует использовать в случаях, когда нужно вносить изменение в ресурс (выполнить авторизацию, отправить форму оформления заказа, форму обратной связи, форму онлайн заявки). Повторный переход по конечной ссылке не вызовет повторную обработку запроса, так как не будет содержать переданных ранее параметров. Метод </w:t>
      </w:r>
      <w:r w:rsidRPr="004024C1">
        <w:rPr>
          <w:i/>
          <w:iCs/>
          <w:shd w:val="clear" w:color="auto" w:fill="FFFFFF"/>
        </w:rPr>
        <w:t>POST</w:t>
      </w:r>
      <w:r w:rsidRPr="004024C1">
        <w:rPr>
          <w:shd w:val="clear" w:color="auto" w:fill="FFFFFF"/>
        </w:rPr>
        <w:t xml:space="preserve"> имеет большую степень защиты данных, чем </w:t>
      </w:r>
      <w:r w:rsidRPr="004024C1">
        <w:rPr>
          <w:i/>
          <w:iCs/>
          <w:shd w:val="clear" w:color="auto" w:fill="FFFFFF"/>
        </w:rPr>
        <w:t>GET</w:t>
      </w:r>
      <w:r w:rsidRPr="004024C1">
        <w:rPr>
          <w:shd w:val="clear" w:color="auto" w:fill="FFFFFF"/>
        </w:rPr>
        <w:t>: параметры запроса не видны пользователю без использования специального ПО, что дает методу преимущество при пересылке конфиденциальных данных, например в формах авторизации.</w:t>
      </w:r>
    </w:p>
    <w:p w14:paraId="3CA6E0AB" w14:textId="564066FF" w:rsidR="00387569" w:rsidRPr="004024C1" w:rsidRDefault="002D1DF7" w:rsidP="002D1DF7">
      <w:pPr>
        <w:pStyle w:val="Main"/>
        <w:rPr>
          <w:b/>
          <w:bCs/>
          <w:caps/>
          <w:color w:val="000000" w:themeColor="text1"/>
          <w:sz w:val="32"/>
          <w:szCs w:val="26"/>
          <w:highlight w:val="lightGray"/>
        </w:rPr>
      </w:pPr>
      <w:r w:rsidRPr="004024C1">
        <w:rPr>
          <w:shd w:val="clear" w:color="auto" w:fill="FFFFFF"/>
        </w:rPr>
        <w:t xml:space="preserve">В </w:t>
      </w:r>
      <w:r w:rsidRPr="004024C1">
        <w:rPr>
          <w:i/>
          <w:iCs/>
          <w:shd w:val="clear" w:color="auto" w:fill="FFFFFF"/>
          <w:lang w:val="en-US"/>
        </w:rPr>
        <w:t>PHP</w:t>
      </w:r>
      <w:r w:rsidRPr="004024C1">
        <w:rPr>
          <w:shd w:val="clear" w:color="auto" w:fill="FFFFFF"/>
        </w:rPr>
        <w:t xml:space="preserve"> параметры, переданные через </w:t>
      </w:r>
      <w:r w:rsidRPr="004024C1">
        <w:rPr>
          <w:i/>
          <w:iCs/>
          <w:shd w:val="clear" w:color="auto" w:fill="FFFFFF"/>
        </w:rPr>
        <w:t>URL</w:t>
      </w:r>
      <w:r w:rsidRPr="004024C1">
        <w:rPr>
          <w:shd w:val="clear" w:color="auto" w:fill="FFFFFF"/>
        </w:rPr>
        <w:t>, хранятся в системной переменной $_</w:t>
      </w:r>
      <w:r w:rsidRPr="004024C1">
        <w:rPr>
          <w:i/>
          <w:iCs/>
          <w:shd w:val="clear" w:color="auto" w:fill="FFFFFF"/>
        </w:rPr>
        <w:t>GET</w:t>
      </w:r>
      <w:r w:rsidRPr="004024C1">
        <w:rPr>
          <w:shd w:val="clear" w:color="auto" w:fill="FFFFFF"/>
        </w:rPr>
        <w:t>. Она представляет собой ассоциативный массив (или, по-другому, словарь).</w:t>
      </w:r>
      <w:r w:rsidRPr="004024C1">
        <w:t xml:space="preserve"> </w:t>
      </w:r>
      <w:r w:rsidRPr="004024C1">
        <w:rPr>
          <w:shd w:val="clear" w:color="auto" w:fill="FFFFFF"/>
        </w:rPr>
        <w:t>Ассоциативный массив (или словарь) – это такая структура данных, которая содержит пары ключ-значение. Ключи словаря $_</w:t>
      </w:r>
      <w:r w:rsidRPr="004024C1">
        <w:rPr>
          <w:i/>
          <w:iCs/>
          <w:shd w:val="clear" w:color="auto" w:fill="FFFFFF"/>
        </w:rPr>
        <w:t>GET</w:t>
      </w:r>
      <w:r w:rsidRPr="004024C1">
        <w:rPr>
          <w:shd w:val="clear" w:color="auto" w:fill="FFFFFF"/>
        </w:rPr>
        <w:t xml:space="preserve"> – это имена параметров. По аналогии с методом </w:t>
      </w:r>
      <w:r w:rsidRPr="004024C1">
        <w:rPr>
          <w:i/>
          <w:iCs/>
          <w:shd w:val="clear" w:color="auto" w:fill="FFFFFF"/>
        </w:rPr>
        <w:t>GET</w:t>
      </w:r>
      <w:r w:rsidRPr="004024C1">
        <w:rPr>
          <w:shd w:val="clear" w:color="auto" w:fill="FFFFFF"/>
        </w:rPr>
        <w:t xml:space="preserve">, параметры, переданные методом </w:t>
      </w:r>
      <w:r w:rsidRPr="004024C1">
        <w:rPr>
          <w:i/>
          <w:iCs/>
          <w:shd w:val="clear" w:color="auto" w:fill="FFFFFF"/>
        </w:rPr>
        <w:t>POST</w:t>
      </w:r>
      <w:r w:rsidRPr="004024C1">
        <w:rPr>
          <w:shd w:val="clear" w:color="auto" w:fill="FFFFFF"/>
        </w:rPr>
        <w:t>, содержатся в системной переменной $_</w:t>
      </w:r>
      <w:r w:rsidRPr="004024C1">
        <w:rPr>
          <w:i/>
          <w:iCs/>
          <w:shd w:val="clear" w:color="auto" w:fill="FFFFFF"/>
        </w:rPr>
        <w:t>POST</w:t>
      </w:r>
      <w:r w:rsidRPr="004024C1">
        <w:rPr>
          <w:shd w:val="clear" w:color="auto" w:fill="FFFFFF"/>
        </w:rPr>
        <w:t>. Это также, как и $_</w:t>
      </w:r>
      <w:r w:rsidRPr="004024C1">
        <w:rPr>
          <w:i/>
          <w:iCs/>
          <w:shd w:val="clear" w:color="auto" w:fill="FFFFFF"/>
        </w:rPr>
        <w:t>GET</w:t>
      </w:r>
      <w:r w:rsidRPr="004024C1">
        <w:rPr>
          <w:shd w:val="clear" w:color="auto" w:fill="FFFFFF"/>
        </w:rPr>
        <w:t>, ассоциативный массив. Ключами в массиве $_</w:t>
      </w:r>
      <w:r w:rsidRPr="004024C1">
        <w:rPr>
          <w:i/>
          <w:iCs/>
          <w:shd w:val="clear" w:color="auto" w:fill="FFFFFF"/>
        </w:rPr>
        <w:t>POST</w:t>
      </w:r>
      <w:r w:rsidRPr="004024C1">
        <w:rPr>
          <w:shd w:val="clear" w:color="auto" w:fill="FFFFFF"/>
        </w:rPr>
        <w:t xml:space="preserve"> являются значения атрибутов </w:t>
      </w:r>
      <w:r w:rsidRPr="004024C1">
        <w:rPr>
          <w:i/>
          <w:iCs/>
          <w:shd w:val="clear" w:color="auto" w:fill="FFFFFF"/>
        </w:rPr>
        <w:t>name</w:t>
      </w:r>
      <w:r w:rsidRPr="004024C1">
        <w:rPr>
          <w:shd w:val="clear" w:color="auto" w:fill="FFFFFF"/>
        </w:rPr>
        <w:t xml:space="preserve"> у элементов на форме.</w:t>
      </w:r>
      <w:r w:rsidRPr="004024C1">
        <w:rPr>
          <w:i/>
          <w:iCs/>
        </w:rPr>
        <w:tab/>
      </w:r>
      <w:r w:rsidR="00387569" w:rsidRPr="004024C1">
        <w:rPr>
          <w:highlight w:val="lightGray"/>
        </w:rPr>
        <w:br w:type="page"/>
      </w:r>
    </w:p>
    <w:p w14:paraId="64F10EF7" w14:textId="0F97C6EA" w:rsidR="00027FAF" w:rsidRPr="004024C1" w:rsidRDefault="0097130C" w:rsidP="00027FAF">
      <w:pPr>
        <w:pStyle w:val="1"/>
      </w:pPr>
      <w:bookmarkStart w:id="18" w:name="_Toc96270108"/>
      <w:r w:rsidRPr="004024C1">
        <w:rPr>
          <w:lang w:val="ru-RU"/>
        </w:rPr>
        <w:lastRenderedPageBreak/>
        <w:t>Ход работы</w:t>
      </w:r>
      <w:bookmarkEnd w:id="18"/>
    </w:p>
    <w:p w14:paraId="39175918" w14:textId="77777777" w:rsidR="00651387" w:rsidRPr="004024C1" w:rsidRDefault="00651387" w:rsidP="00651387">
      <w:pPr>
        <w:spacing w:line="276" w:lineRule="auto"/>
        <w:rPr>
          <w:sz w:val="28"/>
          <w:szCs w:val="28"/>
        </w:rPr>
      </w:pPr>
    </w:p>
    <w:p w14:paraId="4FC1C78F" w14:textId="77777777" w:rsidR="00651387" w:rsidRPr="004024C1" w:rsidRDefault="00651387" w:rsidP="00651387">
      <w:pPr>
        <w:pStyle w:val="Main"/>
      </w:pPr>
      <w:r w:rsidRPr="004024C1">
        <w:t xml:space="preserve">Работа выполняется с помощью редактора кода – </w:t>
      </w:r>
      <w:r w:rsidRPr="004024C1">
        <w:rPr>
          <w:i/>
          <w:iCs/>
          <w:lang w:val="en-US"/>
        </w:rPr>
        <w:t>Visual</w:t>
      </w:r>
      <w:r w:rsidRPr="004024C1">
        <w:rPr>
          <w:i/>
          <w:iCs/>
        </w:rPr>
        <w:t xml:space="preserve"> </w:t>
      </w:r>
      <w:r w:rsidRPr="004024C1">
        <w:rPr>
          <w:i/>
          <w:iCs/>
          <w:lang w:val="en-US"/>
        </w:rPr>
        <w:t>Studio</w:t>
      </w:r>
      <w:r w:rsidRPr="004024C1">
        <w:rPr>
          <w:i/>
          <w:iCs/>
        </w:rPr>
        <w:t xml:space="preserve"> </w:t>
      </w:r>
      <w:r w:rsidRPr="004024C1">
        <w:rPr>
          <w:i/>
          <w:iCs/>
          <w:lang w:val="en-US"/>
        </w:rPr>
        <w:t>Code</w:t>
      </w:r>
      <w:r w:rsidRPr="004024C1">
        <w:t xml:space="preserve">.  Работа с программой начинается с создания </w:t>
      </w:r>
      <w:r w:rsidRPr="004024C1">
        <w:rPr>
          <w:i/>
          <w:iCs/>
          <w:lang w:val="en-US"/>
        </w:rPr>
        <w:t>PHP</w:t>
      </w:r>
      <w:r w:rsidRPr="004024C1">
        <w:t xml:space="preserve"> файла, в который будут помещаться скрипты.</w:t>
      </w:r>
    </w:p>
    <w:p w14:paraId="58118A9F" w14:textId="194BA0D0" w:rsidR="00651387" w:rsidRPr="004024C1" w:rsidRDefault="00651387" w:rsidP="00651387">
      <w:pPr>
        <w:pStyle w:val="Main"/>
      </w:pPr>
      <w:r w:rsidRPr="004024C1">
        <w:t xml:space="preserve">В задании 1 для начала необходимо создать папку с изображениями и две страницы </w:t>
      </w:r>
      <w:r w:rsidRPr="004024C1">
        <w:rPr>
          <w:i/>
          <w:iCs/>
          <w:lang w:val="en-US"/>
        </w:rPr>
        <w:t>index</w:t>
      </w:r>
      <w:r w:rsidRPr="004024C1">
        <w:rPr>
          <w:i/>
          <w:iCs/>
        </w:rPr>
        <w:t>.</w:t>
      </w:r>
      <w:r w:rsidRPr="004024C1">
        <w:rPr>
          <w:i/>
          <w:iCs/>
          <w:lang w:val="en-US"/>
        </w:rPr>
        <w:t>php</w:t>
      </w:r>
      <w:r w:rsidRPr="004024C1">
        <w:t xml:space="preserve"> и </w:t>
      </w:r>
      <w:r w:rsidRPr="004024C1">
        <w:rPr>
          <w:i/>
          <w:iCs/>
          <w:lang w:val="en-US"/>
        </w:rPr>
        <w:t>photo</w:t>
      </w:r>
      <w:r w:rsidRPr="004024C1">
        <w:rPr>
          <w:i/>
          <w:iCs/>
        </w:rPr>
        <w:t>.</w:t>
      </w:r>
      <w:r w:rsidRPr="004024C1">
        <w:rPr>
          <w:i/>
          <w:iCs/>
          <w:lang w:val="en-US"/>
        </w:rPr>
        <w:t>php</w:t>
      </w:r>
      <w:r w:rsidRPr="004024C1">
        <w:t xml:space="preserve">. На странице </w:t>
      </w:r>
      <w:r w:rsidRPr="004024C1">
        <w:rPr>
          <w:i/>
          <w:iCs/>
          <w:lang w:val="en-US"/>
        </w:rPr>
        <w:t>photo</w:t>
      </w:r>
      <w:r w:rsidRPr="004024C1">
        <w:rPr>
          <w:i/>
          <w:iCs/>
        </w:rPr>
        <w:t>.</w:t>
      </w:r>
      <w:r w:rsidRPr="004024C1">
        <w:rPr>
          <w:i/>
          <w:iCs/>
          <w:lang w:val="en-US"/>
        </w:rPr>
        <w:t>php</w:t>
      </w:r>
      <w:r w:rsidRPr="004024C1">
        <w:t xml:space="preserve"> необходимо отобразить определённую картинку. Чтобы понять, какую именно картинку показывать, нужно считать определённый параметр – номер изображения – из </w:t>
      </w:r>
      <w:r w:rsidRPr="004024C1">
        <w:rPr>
          <w:i/>
          <w:iCs/>
        </w:rPr>
        <w:t>URL</w:t>
      </w:r>
      <w:r w:rsidRPr="004024C1">
        <w:t xml:space="preserve">-адреса. Страница </w:t>
      </w:r>
      <w:r w:rsidRPr="004024C1">
        <w:rPr>
          <w:i/>
          <w:iCs/>
          <w:lang w:val="en-US"/>
        </w:rPr>
        <w:t>photo</w:t>
      </w:r>
      <w:r w:rsidRPr="004024C1">
        <w:rPr>
          <w:i/>
          <w:iCs/>
          <w:lang w:val="ru-RU"/>
        </w:rPr>
        <w:t>.</w:t>
      </w:r>
      <w:r w:rsidRPr="004024C1">
        <w:rPr>
          <w:i/>
          <w:iCs/>
          <w:lang w:val="en-US"/>
        </w:rPr>
        <w:t>php</w:t>
      </w:r>
      <w:r w:rsidRPr="004024C1">
        <w:t xml:space="preserve"> показана на рисунке 3.1.</w:t>
      </w:r>
    </w:p>
    <w:p w14:paraId="308F3F67" w14:textId="77777777" w:rsidR="00027FAF" w:rsidRPr="004024C1" w:rsidRDefault="00027FAF" w:rsidP="00BD1029">
      <w:pPr>
        <w:spacing w:line="276" w:lineRule="auto"/>
        <w:jc w:val="both"/>
        <w:rPr>
          <w:sz w:val="28"/>
          <w:szCs w:val="28"/>
        </w:rPr>
      </w:pPr>
    </w:p>
    <w:p w14:paraId="02802F42" w14:textId="36ABFDAD" w:rsidR="00027FAF" w:rsidRPr="004024C1" w:rsidRDefault="000E41B1" w:rsidP="00027FAF">
      <w:pPr>
        <w:spacing w:line="276" w:lineRule="auto"/>
        <w:jc w:val="center"/>
        <w:rPr>
          <w:sz w:val="28"/>
          <w:szCs w:val="28"/>
        </w:rPr>
      </w:pPr>
      <w:r w:rsidRPr="004024C1">
        <w:rPr>
          <w:noProof/>
          <w:sz w:val="28"/>
          <w:szCs w:val="28"/>
        </w:rPr>
        <w:drawing>
          <wp:inline distT="0" distB="0" distL="0" distR="0" wp14:anchorId="6757BD40" wp14:editId="602F4A3E">
            <wp:extent cx="5939790" cy="1710055"/>
            <wp:effectExtent l="12700" t="12700" r="16510" b="171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939790" cy="1710055"/>
                    </a:xfrm>
                    <a:prstGeom prst="rect">
                      <a:avLst/>
                    </a:prstGeom>
                    <a:ln>
                      <a:solidFill>
                        <a:schemeClr val="tx1"/>
                      </a:solidFill>
                    </a:ln>
                  </pic:spPr>
                </pic:pic>
              </a:graphicData>
            </a:graphic>
          </wp:inline>
        </w:drawing>
      </w:r>
    </w:p>
    <w:p w14:paraId="0AA1AC7B" w14:textId="77777777" w:rsidR="00027FAF" w:rsidRPr="004024C1" w:rsidRDefault="00027FAF" w:rsidP="00027FAF">
      <w:pPr>
        <w:spacing w:line="276" w:lineRule="auto"/>
        <w:jc w:val="center"/>
        <w:rPr>
          <w:sz w:val="28"/>
          <w:szCs w:val="28"/>
        </w:rPr>
      </w:pPr>
    </w:p>
    <w:p w14:paraId="7D0B4B22" w14:textId="77777777" w:rsidR="008B0919" w:rsidRPr="004024C1" w:rsidRDefault="00027FAF" w:rsidP="008B0919">
      <w:pPr>
        <w:spacing w:line="276" w:lineRule="auto"/>
        <w:jc w:val="center"/>
        <w:rPr>
          <w:sz w:val="28"/>
          <w:szCs w:val="28"/>
        </w:rPr>
      </w:pPr>
      <w:r w:rsidRPr="004024C1">
        <w:rPr>
          <w:sz w:val="28"/>
          <w:szCs w:val="28"/>
        </w:rPr>
        <w:t xml:space="preserve">Рисунок 3.1 </w:t>
      </w:r>
      <w:r w:rsidRPr="004024C1">
        <w:rPr>
          <w:color w:val="000000"/>
          <w:sz w:val="28"/>
          <w:szCs w:val="28"/>
        </w:rPr>
        <w:t>—</w:t>
      </w:r>
      <w:r w:rsidRPr="004024C1">
        <w:rPr>
          <w:sz w:val="28"/>
          <w:szCs w:val="28"/>
        </w:rPr>
        <w:t xml:space="preserve"> </w:t>
      </w:r>
      <w:r w:rsidR="008B0919" w:rsidRPr="004024C1">
        <w:rPr>
          <w:sz w:val="28"/>
          <w:szCs w:val="28"/>
        </w:rPr>
        <w:t xml:space="preserve">Страница </w:t>
      </w:r>
      <w:r w:rsidR="008B0919" w:rsidRPr="004024C1">
        <w:rPr>
          <w:i/>
          <w:iCs/>
          <w:sz w:val="28"/>
          <w:szCs w:val="28"/>
          <w:lang w:val="en-US"/>
        </w:rPr>
        <w:t>photo</w:t>
      </w:r>
      <w:r w:rsidR="008B0919" w:rsidRPr="004024C1">
        <w:rPr>
          <w:i/>
          <w:iCs/>
          <w:sz w:val="28"/>
          <w:szCs w:val="28"/>
        </w:rPr>
        <w:t>.</w:t>
      </w:r>
      <w:r w:rsidR="008B0919" w:rsidRPr="004024C1">
        <w:rPr>
          <w:i/>
          <w:iCs/>
          <w:sz w:val="28"/>
          <w:szCs w:val="28"/>
          <w:lang w:val="en-US"/>
        </w:rPr>
        <w:t>php</w:t>
      </w:r>
    </w:p>
    <w:p w14:paraId="2B1D6EFA" w14:textId="354E5874" w:rsidR="005A1492" w:rsidRPr="004024C1" w:rsidRDefault="005A1492" w:rsidP="005A1492">
      <w:pPr>
        <w:spacing w:line="276" w:lineRule="auto"/>
        <w:jc w:val="center"/>
        <w:rPr>
          <w:sz w:val="28"/>
          <w:szCs w:val="28"/>
          <w:lang w:val="ru-RU"/>
        </w:rPr>
      </w:pPr>
    </w:p>
    <w:p w14:paraId="6CC813F9" w14:textId="7E608383" w:rsidR="001167F2" w:rsidRPr="004024C1" w:rsidRDefault="001167F2" w:rsidP="001167F2">
      <w:pPr>
        <w:pStyle w:val="Main"/>
      </w:pPr>
      <w:r w:rsidRPr="004024C1">
        <w:t xml:space="preserve">На странице </w:t>
      </w:r>
      <w:r w:rsidRPr="004024C1">
        <w:rPr>
          <w:i/>
          <w:iCs/>
          <w:lang w:val="en-US"/>
        </w:rPr>
        <w:t>index</w:t>
      </w:r>
      <w:r w:rsidRPr="004024C1">
        <w:rPr>
          <w:i/>
          <w:iCs/>
        </w:rPr>
        <w:t>.</w:t>
      </w:r>
      <w:r w:rsidRPr="004024C1">
        <w:rPr>
          <w:i/>
          <w:iCs/>
          <w:lang w:val="en-US"/>
        </w:rPr>
        <w:t>php</w:t>
      </w:r>
      <w:r w:rsidRPr="004024C1">
        <w:rPr>
          <w:i/>
          <w:iCs/>
        </w:rPr>
        <w:t xml:space="preserve"> </w:t>
      </w:r>
      <w:r w:rsidRPr="004024C1">
        <w:t xml:space="preserve">находятся ссылки на все изображения. Страница </w:t>
      </w:r>
      <w:r w:rsidRPr="004024C1">
        <w:rPr>
          <w:i/>
          <w:iCs/>
          <w:lang w:val="en-US"/>
        </w:rPr>
        <w:t>index</w:t>
      </w:r>
      <w:r w:rsidRPr="004024C1">
        <w:rPr>
          <w:i/>
          <w:iCs/>
        </w:rPr>
        <w:t>.</w:t>
      </w:r>
      <w:r w:rsidRPr="004024C1">
        <w:rPr>
          <w:i/>
          <w:iCs/>
          <w:lang w:val="en-US"/>
        </w:rPr>
        <w:t>php</w:t>
      </w:r>
      <w:r w:rsidRPr="004024C1">
        <w:rPr>
          <w:i/>
          <w:iCs/>
        </w:rPr>
        <w:t xml:space="preserve"> </w:t>
      </w:r>
      <w:r w:rsidRPr="004024C1">
        <w:t xml:space="preserve">показана на рисунке 3.2. </w:t>
      </w:r>
    </w:p>
    <w:p w14:paraId="57A224C9" w14:textId="77777777" w:rsidR="001167F2" w:rsidRPr="004024C1" w:rsidRDefault="001167F2" w:rsidP="001167F2">
      <w:pPr>
        <w:pStyle w:val="Main"/>
      </w:pPr>
    </w:p>
    <w:p w14:paraId="48DC87D7" w14:textId="59AA0B0E" w:rsidR="00D104F8" w:rsidRPr="004024C1" w:rsidRDefault="001167F2" w:rsidP="00D104F8">
      <w:pPr>
        <w:spacing w:line="276" w:lineRule="auto"/>
        <w:jc w:val="center"/>
        <w:rPr>
          <w:sz w:val="28"/>
          <w:szCs w:val="28"/>
        </w:rPr>
      </w:pPr>
      <w:r w:rsidRPr="004024C1">
        <w:rPr>
          <w:noProof/>
        </w:rPr>
        <w:drawing>
          <wp:inline distT="0" distB="0" distL="0" distR="0" wp14:anchorId="31E6738C" wp14:editId="4CB60812">
            <wp:extent cx="5939790" cy="2326005"/>
            <wp:effectExtent l="12700" t="12700" r="16510" b="1079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39790" cy="2326005"/>
                    </a:xfrm>
                    <a:prstGeom prst="rect">
                      <a:avLst/>
                    </a:prstGeom>
                    <a:ln>
                      <a:solidFill>
                        <a:schemeClr val="tx1"/>
                      </a:solidFill>
                    </a:ln>
                  </pic:spPr>
                </pic:pic>
              </a:graphicData>
            </a:graphic>
          </wp:inline>
        </w:drawing>
      </w:r>
    </w:p>
    <w:p w14:paraId="4F541467" w14:textId="77777777" w:rsidR="00D104F8" w:rsidRPr="004024C1" w:rsidRDefault="00D104F8" w:rsidP="00DC7633">
      <w:pPr>
        <w:spacing w:line="276" w:lineRule="auto"/>
        <w:rPr>
          <w:sz w:val="28"/>
          <w:szCs w:val="28"/>
        </w:rPr>
      </w:pPr>
    </w:p>
    <w:p w14:paraId="52044A39" w14:textId="13BEA5FA" w:rsidR="00D104F8" w:rsidRPr="004024C1" w:rsidRDefault="00D104F8" w:rsidP="00A60347">
      <w:pPr>
        <w:spacing w:line="276" w:lineRule="auto"/>
        <w:jc w:val="center"/>
        <w:rPr>
          <w:sz w:val="28"/>
          <w:szCs w:val="28"/>
        </w:rPr>
      </w:pPr>
      <w:r w:rsidRPr="004024C1">
        <w:rPr>
          <w:sz w:val="28"/>
          <w:szCs w:val="28"/>
        </w:rPr>
        <w:t>Рисунок 3.</w:t>
      </w:r>
      <w:r w:rsidR="00695E92" w:rsidRPr="004024C1">
        <w:rPr>
          <w:sz w:val="28"/>
          <w:szCs w:val="28"/>
          <w:lang w:val="ru-RU"/>
        </w:rPr>
        <w:t>2</w:t>
      </w:r>
      <w:r w:rsidRPr="004024C1">
        <w:rPr>
          <w:sz w:val="28"/>
          <w:szCs w:val="28"/>
        </w:rPr>
        <w:t xml:space="preserve"> </w:t>
      </w:r>
      <w:r w:rsidRPr="004024C1">
        <w:rPr>
          <w:color w:val="000000"/>
          <w:sz w:val="28"/>
          <w:szCs w:val="28"/>
        </w:rPr>
        <w:t>—</w:t>
      </w:r>
      <w:r w:rsidRPr="004024C1">
        <w:rPr>
          <w:sz w:val="28"/>
          <w:szCs w:val="28"/>
        </w:rPr>
        <w:t xml:space="preserve"> </w:t>
      </w:r>
      <w:r w:rsidR="00A60347" w:rsidRPr="004024C1">
        <w:rPr>
          <w:sz w:val="28"/>
          <w:szCs w:val="28"/>
        </w:rPr>
        <w:t xml:space="preserve">Страница </w:t>
      </w:r>
      <w:r w:rsidR="00A60347" w:rsidRPr="004024C1">
        <w:rPr>
          <w:i/>
          <w:iCs/>
          <w:sz w:val="28"/>
          <w:szCs w:val="28"/>
          <w:lang w:val="en-US"/>
        </w:rPr>
        <w:t>index</w:t>
      </w:r>
      <w:r w:rsidR="00A60347" w:rsidRPr="004024C1">
        <w:rPr>
          <w:i/>
          <w:iCs/>
          <w:sz w:val="28"/>
          <w:szCs w:val="28"/>
        </w:rPr>
        <w:t>.</w:t>
      </w:r>
      <w:r w:rsidR="00A60347" w:rsidRPr="004024C1">
        <w:rPr>
          <w:i/>
          <w:iCs/>
          <w:sz w:val="28"/>
          <w:szCs w:val="28"/>
          <w:lang w:val="en-US"/>
        </w:rPr>
        <w:t>php</w:t>
      </w:r>
    </w:p>
    <w:p w14:paraId="2A676C3E" w14:textId="77777777" w:rsidR="00A751B5" w:rsidRPr="004024C1" w:rsidRDefault="00A751B5" w:rsidP="00A751B5">
      <w:pPr>
        <w:pStyle w:val="Main"/>
      </w:pPr>
      <w:r w:rsidRPr="004024C1">
        <w:lastRenderedPageBreak/>
        <w:t xml:space="preserve">На странице </w:t>
      </w:r>
      <w:r w:rsidRPr="004024C1">
        <w:rPr>
          <w:i/>
          <w:iCs/>
          <w:lang w:val="en-US"/>
        </w:rPr>
        <w:t>photo</w:t>
      </w:r>
      <w:r w:rsidRPr="004024C1">
        <w:rPr>
          <w:i/>
          <w:iCs/>
        </w:rPr>
        <w:t>.</w:t>
      </w:r>
      <w:r w:rsidRPr="004024C1">
        <w:rPr>
          <w:i/>
          <w:iCs/>
          <w:lang w:val="en-US"/>
        </w:rPr>
        <w:t>php</w:t>
      </w:r>
      <w:r w:rsidRPr="004024C1">
        <w:rPr>
          <w:i/>
          <w:iCs/>
        </w:rPr>
        <w:t xml:space="preserve"> </w:t>
      </w:r>
      <w:r w:rsidRPr="004024C1">
        <w:t xml:space="preserve">запросы отправлялись </w:t>
      </w:r>
      <w:r w:rsidRPr="004024C1">
        <w:rPr>
          <w:i/>
          <w:iCs/>
          <w:lang w:val="en-US"/>
        </w:rPr>
        <w:t>GET</w:t>
      </w:r>
      <w:r w:rsidRPr="004024C1">
        <w:rPr>
          <w:i/>
          <w:iCs/>
        </w:rPr>
        <w:t xml:space="preserve"> </w:t>
      </w:r>
      <w:r w:rsidRPr="004024C1">
        <w:t xml:space="preserve">методом. На следующей странице </w:t>
      </w:r>
      <w:r w:rsidRPr="004024C1">
        <w:rPr>
          <w:i/>
          <w:iCs/>
          <w:lang w:val="en-US"/>
        </w:rPr>
        <w:t>sum</w:t>
      </w:r>
      <w:r w:rsidRPr="004024C1">
        <w:rPr>
          <w:i/>
          <w:iCs/>
        </w:rPr>
        <w:t>.</w:t>
      </w:r>
      <w:r w:rsidRPr="004024C1">
        <w:rPr>
          <w:i/>
          <w:iCs/>
          <w:lang w:val="en-US"/>
        </w:rPr>
        <w:t>php</w:t>
      </w:r>
      <w:r w:rsidRPr="004024C1">
        <w:t xml:space="preserve"> используется </w:t>
      </w:r>
      <w:r w:rsidRPr="004024C1">
        <w:rPr>
          <w:i/>
          <w:iCs/>
          <w:lang w:val="en-US"/>
        </w:rPr>
        <w:t>POST</w:t>
      </w:r>
      <w:r w:rsidRPr="004024C1">
        <w:t xml:space="preserve"> запрос. На этой странице реализован скрипт складывающий числа. Страница </w:t>
      </w:r>
      <w:r w:rsidRPr="004024C1">
        <w:rPr>
          <w:i/>
          <w:iCs/>
          <w:lang w:val="en-US"/>
        </w:rPr>
        <w:t>sum</w:t>
      </w:r>
      <w:r w:rsidRPr="004024C1">
        <w:rPr>
          <w:i/>
          <w:iCs/>
        </w:rPr>
        <w:t>.</w:t>
      </w:r>
      <w:r w:rsidRPr="004024C1">
        <w:rPr>
          <w:i/>
          <w:iCs/>
          <w:lang w:val="en-US"/>
        </w:rPr>
        <w:t>php</w:t>
      </w:r>
      <w:r w:rsidRPr="004024C1">
        <w:t xml:space="preserve"> показана на рисунке 3.3.</w:t>
      </w:r>
    </w:p>
    <w:p w14:paraId="54780A54" w14:textId="77777777" w:rsidR="00695E92" w:rsidRPr="004024C1" w:rsidRDefault="00695E92" w:rsidP="00695E92">
      <w:pPr>
        <w:pStyle w:val="code"/>
      </w:pPr>
    </w:p>
    <w:p w14:paraId="1D424BA9" w14:textId="3DB6CE60" w:rsidR="00695E92" w:rsidRPr="004024C1" w:rsidRDefault="00FB37A5" w:rsidP="00695E92">
      <w:pPr>
        <w:spacing w:line="276" w:lineRule="auto"/>
        <w:jc w:val="center"/>
        <w:rPr>
          <w:sz w:val="28"/>
          <w:szCs w:val="28"/>
        </w:rPr>
      </w:pPr>
      <w:r w:rsidRPr="004024C1">
        <w:rPr>
          <w:i/>
          <w:iCs/>
          <w:noProof/>
        </w:rPr>
        <w:drawing>
          <wp:inline distT="0" distB="0" distL="0" distR="0" wp14:anchorId="618BC7F0" wp14:editId="19879FB1">
            <wp:extent cx="5939790" cy="1059180"/>
            <wp:effectExtent l="12700" t="12700" r="1651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939790" cy="1059180"/>
                    </a:xfrm>
                    <a:prstGeom prst="rect">
                      <a:avLst/>
                    </a:prstGeom>
                    <a:ln>
                      <a:solidFill>
                        <a:schemeClr val="tx1"/>
                      </a:solidFill>
                    </a:ln>
                  </pic:spPr>
                </pic:pic>
              </a:graphicData>
            </a:graphic>
          </wp:inline>
        </w:drawing>
      </w:r>
    </w:p>
    <w:p w14:paraId="135D6591" w14:textId="77777777" w:rsidR="00695E92" w:rsidRPr="004024C1" w:rsidRDefault="00695E92" w:rsidP="00695E92">
      <w:pPr>
        <w:spacing w:line="276" w:lineRule="auto"/>
        <w:rPr>
          <w:sz w:val="28"/>
          <w:szCs w:val="28"/>
        </w:rPr>
      </w:pPr>
    </w:p>
    <w:p w14:paraId="11790756" w14:textId="42D30A07" w:rsidR="0097130C" w:rsidRPr="004024C1" w:rsidRDefault="00695E92" w:rsidP="0030278F">
      <w:pPr>
        <w:spacing w:line="276" w:lineRule="auto"/>
        <w:jc w:val="center"/>
        <w:rPr>
          <w:i/>
          <w:iCs/>
          <w:sz w:val="28"/>
          <w:szCs w:val="28"/>
          <w:lang w:val="en-US"/>
        </w:rPr>
      </w:pPr>
      <w:r w:rsidRPr="004024C1">
        <w:rPr>
          <w:sz w:val="28"/>
          <w:szCs w:val="28"/>
        </w:rPr>
        <w:t>Рисунок 3.</w:t>
      </w:r>
      <w:r w:rsidRPr="004024C1">
        <w:rPr>
          <w:sz w:val="28"/>
          <w:szCs w:val="28"/>
          <w:lang w:val="ru-RU"/>
        </w:rPr>
        <w:t>3</w:t>
      </w:r>
      <w:r w:rsidRPr="004024C1">
        <w:rPr>
          <w:sz w:val="28"/>
          <w:szCs w:val="28"/>
        </w:rPr>
        <w:t xml:space="preserve"> </w:t>
      </w:r>
      <w:r w:rsidRPr="004024C1">
        <w:rPr>
          <w:color w:val="000000"/>
          <w:sz w:val="28"/>
          <w:szCs w:val="28"/>
        </w:rPr>
        <w:t>—</w:t>
      </w:r>
      <w:r w:rsidRPr="004024C1">
        <w:rPr>
          <w:sz w:val="28"/>
          <w:szCs w:val="28"/>
        </w:rPr>
        <w:t xml:space="preserve"> </w:t>
      </w:r>
      <w:r w:rsidR="0030278F" w:rsidRPr="004024C1">
        <w:rPr>
          <w:sz w:val="28"/>
          <w:szCs w:val="28"/>
        </w:rPr>
        <w:t xml:space="preserve">Страница </w:t>
      </w:r>
      <w:r w:rsidR="0030278F" w:rsidRPr="004024C1">
        <w:rPr>
          <w:i/>
          <w:iCs/>
          <w:sz w:val="28"/>
          <w:szCs w:val="28"/>
          <w:lang w:val="en-US"/>
        </w:rPr>
        <w:t>sum</w:t>
      </w:r>
      <w:r w:rsidR="0030278F" w:rsidRPr="004024C1">
        <w:rPr>
          <w:i/>
          <w:iCs/>
          <w:sz w:val="28"/>
          <w:szCs w:val="28"/>
        </w:rPr>
        <w:t>.</w:t>
      </w:r>
      <w:r w:rsidR="0030278F" w:rsidRPr="004024C1">
        <w:rPr>
          <w:i/>
          <w:iCs/>
          <w:sz w:val="28"/>
          <w:szCs w:val="28"/>
          <w:lang w:val="en-US"/>
        </w:rPr>
        <w:t>php</w:t>
      </w:r>
    </w:p>
    <w:p w14:paraId="353497F8" w14:textId="77777777" w:rsidR="0030278F" w:rsidRPr="004024C1" w:rsidRDefault="0030278F" w:rsidP="0030278F">
      <w:pPr>
        <w:spacing w:line="276" w:lineRule="auto"/>
        <w:jc w:val="center"/>
        <w:rPr>
          <w:sz w:val="28"/>
          <w:szCs w:val="28"/>
        </w:rPr>
      </w:pPr>
    </w:p>
    <w:p w14:paraId="7406EBB6" w14:textId="6917F2D5" w:rsidR="00FC288A" w:rsidRPr="004024C1" w:rsidRDefault="00FC288A" w:rsidP="00FC288A">
      <w:pPr>
        <w:pStyle w:val="Main"/>
        <w:rPr>
          <w:lang w:val="ru-RU"/>
        </w:rPr>
      </w:pPr>
      <w:r w:rsidRPr="004024C1">
        <w:t xml:space="preserve">В задании 2 необходимо превратить получившийся сумматор из предыдущего задания в калькулятор с четырьмя операциями: сложение, вычитание, умножение, деление. Результат выполнения задания </w:t>
      </w:r>
      <w:r w:rsidR="009B5F48" w:rsidRPr="004024C1">
        <w:rPr>
          <w:lang w:val="ru-RU"/>
        </w:rPr>
        <w:t xml:space="preserve">и варианты работы </w:t>
      </w:r>
      <w:r w:rsidRPr="004024C1">
        <w:t>продемонстрирован</w:t>
      </w:r>
      <w:r w:rsidR="009B5F48" w:rsidRPr="004024C1">
        <w:rPr>
          <w:lang w:val="ru-RU"/>
        </w:rPr>
        <w:t>ы</w:t>
      </w:r>
      <w:r w:rsidRPr="004024C1">
        <w:t xml:space="preserve"> на рисунк</w:t>
      </w:r>
      <w:r w:rsidR="009B5F48" w:rsidRPr="004024C1">
        <w:rPr>
          <w:lang w:val="ru-RU"/>
        </w:rPr>
        <w:t xml:space="preserve">ах </w:t>
      </w:r>
      <w:r w:rsidRPr="004024C1">
        <w:t>3.4</w:t>
      </w:r>
      <w:r w:rsidR="009B5F48" w:rsidRPr="004024C1">
        <w:rPr>
          <w:lang w:val="ru-RU"/>
        </w:rPr>
        <w:t xml:space="preserve"> и 3.5</w:t>
      </w:r>
      <w:r w:rsidRPr="004024C1">
        <w:t xml:space="preserve">. </w:t>
      </w:r>
      <w:r w:rsidRPr="004024C1">
        <w:rPr>
          <w:lang w:val="ru-RU"/>
        </w:rPr>
        <w:t xml:space="preserve">Фрагмент кода: </w:t>
      </w:r>
    </w:p>
    <w:p w14:paraId="4C999909" w14:textId="77777777" w:rsidR="00804F1D" w:rsidRPr="004024C1" w:rsidRDefault="00804F1D" w:rsidP="00FC288A">
      <w:pPr>
        <w:pStyle w:val="Main"/>
        <w:rPr>
          <w:lang w:val="ru-RU"/>
        </w:rPr>
      </w:pPr>
    </w:p>
    <w:p w14:paraId="6369DCB1" w14:textId="77777777" w:rsidR="00FC288A" w:rsidRPr="004024C1" w:rsidRDefault="00FC288A" w:rsidP="00FC288A">
      <w:pPr>
        <w:pStyle w:val="code"/>
        <w:rPr>
          <w:lang w:val="en-US"/>
        </w:rPr>
      </w:pPr>
      <w:r w:rsidRPr="004024C1">
        <w:rPr>
          <w:lang w:val="en-US"/>
        </w:rPr>
        <w:t>if (</w:t>
      </w:r>
      <w:proofErr w:type="spellStart"/>
      <w:r w:rsidRPr="004024C1">
        <w:rPr>
          <w:lang w:val="en-US"/>
        </w:rPr>
        <w:t>isset</w:t>
      </w:r>
      <w:proofErr w:type="spellEnd"/>
      <w:r w:rsidRPr="004024C1">
        <w:rPr>
          <w:lang w:val="en-US"/>
        </w:rPr>
        <w:t xml:space="preserve">($_POST['a']) &amp;&amp; </w:t>
      </w:r>
      <w:proofErr w:type="spellStart"/>
      <w:r w:rsidRPr="004024C1">
        <w:rPr>
          <w:lang w:val="en-US"/>
        </w:rPr>
        <w:t>isset</w:t>
      </w:r>
      <w:proofErr w:type="spellEnd"/>
      <w:r w:rsidRPr="004024C1">
        <w:rPr>
          <w:lang w:val="en-US"/>
        </w:rPr>
        <w:t>($_POST['b'])) {</w:t>
      </w:r>
    </w:p>
    <w:p w14:paraId="2F42D80A" w14:textId="294593F9" w:rsidR="00FC288A" w:rsidRPr="004024C1" w:rsidRDefault="00FC288A" w:rsidP="00FC288A">
      <w:pPr>
        <w:pStyle w:val="code"/>
        <w:rPr>
          <w:lang w:val="en-US"/>
        </w:rPr>
      </w:pPr>
      <w:r w:rsidRPr="004024C1">
        <w:rPr>
          <w:lang w:val="en-US"/>
        </w:rPr>
        <w:t xml:space="preserve">    $operator = $_POST['operator'</w:t>
      </w:r>
      <w:proofErr w:type="gramStart"/>
      <w:r w:rsidRPr="004024C1">
        <w:rPr>
          <w:lang w:val="en-US"/>
        </w:rPr>
        <w:t>];</w:t>
      </w:r>
      <w:proofErr w:type="gramEnd"/>
    </w:p>
    <w:p w14:paraId="3266B380" w14:textId="77777777" w:rsidR="00FC288A" w:rsidRPr="004024C1" w:rsidRDefault="00FC288A" w:rsidP="00FC288A">
      <w:pPr>
        <w:pStyle w:val="code"/>
        <w:rPr>
          <w:lang w:val="en-US"/>
        </w:rPr>
      </w:pPr>
      <w:r w:rsidRPr="004024C1">
        <w:rPr>
          <w:lang w:val="en-US"/>
        </w:rPr>
        <w:t xml:space="preserve">    switch ($operator) {</w:t>
      </w:r>
    </w:p>
    <w:p w14:paraId="2901145C" w14:textId="77777777" w:rsidR="00FC288A" w:rsidRPr="004024C1" w:rsidRDefault="00FC288A" w:rsidP="00FC288A">
      <w:pPr>
        <w:pStyle w:val="code"/>
        <w:rPr>
          <w:lang w:val="en-US"/>
        </w:rPr>
      </w:pPr>
      <w:r w:rsidRPr="004024C1">
        <w:rPr>
          <w:lang w:val="en-US"/>
        </w:rPr>
        <w:t xml:space="preserve">        case "Add":</w:t>
      </w:r>
    </w:p>
    <w:p w14:paraId="2976E59D"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515389DB"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0CDC7DE3" w14:textId="77777777" w:rsidR="00FC288A" w:rsidRPr="004024C1" w:rsidRDefault="00FC288A" w:rsidP="00FC288A">
      <w:pPr>
        <w:pStyle w:val="code"/>
        <w:rPr>
          <w:lang w:val="en-US"/>
        </w:rPr>
      </w:pPr>
      <w:r w:rsidRPr="004024C1">
        <w:rPr>
          <w:lang w:val="en-US"/>
        </w:rPr>
        <w:t xml:space="preserve">        case "Subtract":</w:t>
      </w:r>
    </w:p>
    <w:p w14:paraId="01D63374"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11808F48"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0C058219" w14:textId="77777777" w:rsidR="00FC288A" w:rsidRPr="004024C1" w:rsidRDefault="00FC288A" w:rsidP="00FC288A">
      <w:pPr>
        <w:pStyle w:val="code"/>
        <w:rPr>
          <w:lang w:val="en-US"/>
        </w:rPr>
      </w:pPr>
      <w:r w:rsidRPr="004024C1">
        <w:rPr>
          <w:lang w:val="en-US"/>
        </w:rPr>
        <w:t xml:space="preserve">        case "Multiply":</w:t>
      </w:r>
    </w:p>
    <w:p w14:paraId="4A5CA165"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5EA86EE4"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7EB2FA70" w14:textId="77777777" w:rsidR="00FC288A" w:rsidRPr="004024C1" w:rsidRDefault="00FC288A" w:rsidP="00FC288A">
      <w:pPr>
        <w:pStyle w:val="code"/>
        <w:rPr>
          <w:lang w:val="en-US"/>
        </w:rPr>
      </w:pPr>
      <w:r w:rsidRPr="004024C1">
        <w:rPr>
          <w:lang w:val="en-US"/>
        </w:rPr>
        <w:t xml:space="preserve">        case "Divide":</w:t>
      </w:r>
    </w:p>
    <w:p w14:paraId="333EA42F" w14:textId="77777777" w:rsidR="00FC288A" w:rsidRPr="004024C1" w:rsidRDefault="00FC288A" w:rsidP="00FC288A">
      <w:pPr>
        <w:pStyle w:val="code"/>
        <w:rPr>
          <w:lang w:val="en-US"/>
        </w:rPr>
      </w:pPr>
      <w:r w:rsidRPr="004024C1">
        <w:rPr>
          <w:lang w:val="en-US"/>
        </w:rPr>
        <w:t xml:space="preserve">            if ($_POST['b'] == 0) {</w:t>
      </w:r>
    </w:p>
    <w:p w14:paraId="052D5E8B" w14:textId="77777777" w:rsidR="00FC288A" w:rsidRPr="004024C1" w:rsidRDefault="00FC288A" w:rsidP="00FC288A">
      <w:pPr>
        <w:pStyle w:val="code"/>
        <w:rPr>
          <w:lang w:val="en-US"/>
        </w:rPr>
      </w:pPr>
      <w:r w:rsidRPr="004024C1">
        <w:rPr>
          <w:lang w:val="en-US"/>
        </w:rPr>
        <w:t xml:space="preserve">                $result = "you can't do this here!</w:t>
      </w:r>
      <w:proofErr w:type="gramStart"/>
      <w:r w:rsidRPr="004024C1">
        <w:rPr>
          <w:lang w:val="en-US"/>
        </w:rPr>
        <w:t>";</w:t>
      </w:r>
      <w:proofErr w:type="gramEnd"/>
    </w:p>
    <w:p w14:paraId="3890A834"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2091A517" w14:textId="77777777" w:rsidR="00FC288A" w:rsidRPr="004024C1" w:rsidRDefault="00FC288A" w:rsidP="00FC288A">
      <w:pPr>
        <w:pStyle w:val="code"/>
        <w:rPr>
          <w:lang w:val="en-US"/>
        </w:rPr>
      </w:pPr>
      <w:r w:rsidRPr="004024C1">
        <w:rPr>
          <w:lang w:val="en-US"/>
        </w:rPr>
        <w:t xml:space="preserve">            } else {</w:t>
      </w:r>
    </w:p>
    <w:p w14:paraId="0E7720CD" w14:textId="77777777" w:rsidR="00FC288A" w:rsidRPr="004024C1" w:rsidRDefault="00FC288A" w:rsidP="00FC288A">
      <w:pPr>
        <w:pStyle w:val="code"/>
        <w:rPr>
          <w:lang w:val="en-US"/>
        </w:rPr>
      </w:pPr>
      <w:r w:rsidRPr="004024C1">
        <w:rPr>
          <w:lang w:val="en-US"/>
        </w:rPr>
        <w:t xml:space="preserve">                $result = $_POST['a'] / $_POST['b'</w:t>
      </w:r>
      <w:proofErr w:type="gramStart"/>
      <w:r w:rsidRPr="004024C1">
        <w:rPr>
          <w:lang w:val="en-US"/>
        </w:rPr>
        <w:t>];</w:t>
      </w:r>
      <w:proofErr w:type="gramEnd"/>
    </w:p>
    <w:p w14:paraId="0B3209DB"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19B0BE93" w14:textId="77777777" w:rsidR="00FC288A" w:rsidRPr="004024C1" w:rsidRDefault="00FC288A" w:rsidP="00FC288A">
      <w:pPr>
        <w:pStyle w:val="code"/>
        <w:rPr>
          <w:lang w:val="en-US"/>
        </w:rPr>
      </w:pPr>
      <w:r w:rsidRPr="004024C1">
        <w:rPr>
          <w:lang w:val="en-US"/>
        </w:rPr>
        <w:t xml:space="preserve">            }</w:t>
      </w:r>
    </w:p>
    <w:p w14:paraId="2C8BC0BB" w14:textId="77777777" w:rsidR="00FC288A" w:rsidRPr="004024C1" w:rsidRDefault="00FC288A" w:rsidP="00FC288A">
      <w:pPr>
        <w:pStyle w:val="code"/>
        <w:rPr>
          <w:lang w:val="en-US"/>
        </w:rPr>
      </w:pPr>
      <w:r w:rsidRPr="004024C1">
        <w:rPr>
          <w:lang w:val="en-US"/>
        </w:rPr>
        <w:lastRenderedPageBreak/>
        <w:t xml:space="preserve">        default:</w:t>
      </w:r>
    </w:p>
    <w:p w14:paraId="086D89AC" w14:textId="77777777" w:rsidR="00FC288A" w:rsidRPr="004024C1" w:rsidRDefault="00FC288A" w:rsidP="00FC288A">
      <w:pPr>
        <w:pStyle w:val="code"/>
        <w:rPr>
          <w:lang w:val="en-US"/>
        </w:rPr>
      </w:pPr>
      <w:r w:rsidRPr="004024C1">
        <w:rPr>
          <w:lang w:val="en-US"/>
        </w:rPr>
        <w:t xml:space="preserve">            $result = "</w:t>
      </w:r>
      <w:proofErr w:type="gramStart"/>
      <w:r w:rsidRPr="004024C1">
        <w:rPr>
          <w:lang w:val="en-US"/>
        </w:rPr>
        <w:t>";</w:t>
      </w:r>
      <w:proofErr w:type="gramEnd"/>
    </w:p>
    <w:p w14:paraId="6D4746C0" w14:textId="77777777" w:rsidR="00FC288A" w:rsidRPr="004024C1" w:rsidRDefault="00FC288A" w:rsidP="00FC288A">
      <w:pPr>
        <w:pStyle w:val="code"/>
        <w:rPr>
          <w:lang w:val="en-US"/>
        </w:rPr>
      </w:pPr>
      <w:r w:rsidRPr="004024C1">
        <w:rPr>
          <w:lang w:val="en-US"/>
        </w:rPr>
        <w:t xml:space="preserve">            </w:t>
      </w:r>
      <w:proofErr w:type="gramStart"/>
      <w:r w:rsidRPr="004024C1">
        <w:rPr>
          <w:lang w:val="en-US"/>
        </w:rPr>
        <w:t>break;</w:t>
      </w:r>
      <w:proofErr w:type="gramEnd"/>
    </w:p>
    <w:p w14:paraId="62722796" w14:textId="77777777" w:rsidR="00FC288A" w:rsidRPr="004024C1" w:rsidRDefault="00FC288A" w:rsidP="00FC288A">
      <w:pPr>
        <w:pStyle w:val="code"/>
        <w:rPr>
          <w:lang w:val="en-US"/>
        </w:rPr>
      </w:pPr>
      <w:r w:rsidRPr="004024C1">
        <w:rPr>
          <w:lang w:val="en-US"/>
        </w:rPr>
        <w:t xml:space="preserve">    }</w:t>
      </w:r>
    </w:p>
    <w:p w14:paraId="50659ECD" w14:textId="77777777" w:rsidR="00FC288A" w:rsidRPr="004024C1" w:rsidRDefault="00FC288A" w:rsidP="00FC288A">
      <w:pPr>
        <w:pStyle w:val="code"/>
        <w:rPr>
          <w:lang w:val="en-US"/>
        </w:rPr>
      </w:pPr>
      <w:r w:rsidRPr="004024C1">
        <w:rPr>
          <w:lang w:val="en-US"/>
        </w:rPr>
        <w:t>} else {</w:t>
      </w:r>
    </w:p>
    <w:p w14:paraId="6589FB3B" w14:textId="77777777" w:rsidR="00FC288A" w:rsidRPr="004024C1" w:rsidRDefault="00FC288A" w:rsidP="00FC288A">
      <w:pPr>
        <w:pStyle w:val="code"/>
        <w:rPr>
          <w:lang w:val="ru-RU"/>
        </w:rPr>
      </w:pPr>
      <w:r w:rsidRPr="004024C1">
        <w:rPr>
          <w:lang w:val="en-US"/>
        </w:rPr>
        <w:t xml:space="preserve">    </w:t>
      </w:r>
      <w:r w:rsidRPr="004024C1">
        <w:rPr>
          <w:lang w:val="ru-RU"/>
        </w:rPr>
        <w:t>$</w:t>
      </w:r>
      <w:proofErr w:type="spellStart"/>
      <w:r w:rsidRPr="004024C1">
        <w:rPr>
          <w:lang w:val="ru-RU"/>
        </w:rPr>
        <w:t>result</w:t>
      </w:r>
      <w:proofErr w:type="spellEnd"/>
      <w:r w:rsidRPr="004024C1">
        <w:rPr>
          <w:lang w:val="ru-RU"/>
        </w:rPr>
        <w:t xml:space="preserve"> = "";</w:t>
      </w:r>
    </w:p>
    <w:p w14:paraId="5102FD91" w14:textId="7416FD98" w:rsidR="00FC288A" w:rsidRPr="004024C1" w:rsidRDefault="00FC288A" w:rsidP="00FC288A">
      <w:pPr>
        <w:pStyle w:val="code"/>
        <w:rPr>
          <w:lang w:val="ru-RU"/>
        </w:rPr>
      </w:pPr>
      <w:r w:rsidRPr="004024C1">
        <w:rPr>
          <w:lang w:val="ru-RU"/>
        </w:rPr>
        <w:t>}</w:t>
      </w:r>
    </w:p>
    <w:p w14:paraId="310BB72A" w14:textId="77777777" w:rsidR="00804F1D" w:rsidRPr="004024C1" w:rsidRDefault="00804F1D" w:rsidP="00FC288A">
      <w:pPr>
        <w:pStyle w:val="code"/>
        <w:rPr>
          <w:lang w:val="ru-RU"/>
        </w:rPr>
      </w:pPr>
    </w:p>
    <w:p w14:paraId="644CC089" w14:textId="250FB8AD" w:rsidR="00804F1D" w:rsidRPr="004024C1" w:rsidRDefault="009B5F48" w:rsidP="00804F1D">
      <w:pPr>
        <w:spacing w:line="276" w:lineRule="auto"/>
        <w:jc w:val="center"/>
        <w:rPr>
          <w:sz w:val="28"/>
          <w:szCs w:val="28"/>
        </w:rPr>
      </w:pPr>
      <w:r w:rsidRPr="004024C1">
        <w:rPr>
          <w:i/>
          <w:iCs/>
          <w:noProof/>
        </w:rPr>
        <w:drawing>
          <wp:inline distT="0" distB="0" distL="0" distR="0" wp14:anchorId="4767CE6A" wp14:editId="304D371C">
            <wp:extent cx="5939790" cy="1656715"/>
            <wp:effectExtent l="12700" t="12700" r="1651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939790" cy="1656715"/>
                    </a:xfrm>
                    <a:prstGeom prst="rect">
                      <a:avLst/>
                    </a:prstGeom>
                    <a:ln>
                      <a:solidFill>
                        <a:schemeClr val="tx1"/>
                      </a:solidFill>
                    </a:ln>
                  </pic:spPr>
                </pic:pic>
              </a:graphicData>
            </a:graphic>
          </wp:inline>
        </w:drawing>
      </w:r>
    </w:p>
    <w:p w14:paraId="6F83249A" w14:textId="77777777" w:rsidR="00804F1D" w:rsidRPr="004024C1" w:rsidRDefault="00804F1D" w:rsidP="00804F1D">
      <w:pPr>
        <w:spacing w:line="276" w:lineRule="auto"/>
        <w:rPr>
          <w:sz w:val="28"/>
          <w:szCs w:val="28"/>
        </w:rPr>
      </w:pPr>
    </w:p>
    <w:p w14:paraId="4FFC4D69" w14:textId="6ED5C15F" w:rsidR="009B5F48" w:rsidRPr="004024C1" w:rsidRDefault="00804F1D" w:rsidP="009B5F48">
      <w:pPr>
        <w:spacing w:line="276" w:lineRule="auto"/>
        <w:jc w:val="center"/>
        <w:rPr>
          <w:sz w:val="28"/>
          <w:szCs w:val="28"/>
          <w:lang w:val="ru-RU"/>
        </w:rPr>
      </w:pPr>
      <w:r w:rsidRPr="004024C1">
        <w:rPr>
          <w:sz w:val="28"/>
          <w:szCs w:val="28"/>
        </w:rPr>
        <w:t>Рисунок 3.</w:t>
      </w:r>
      <w:r w:rsidR="009B5F48" w:rsidRPr="004024C1">
        <w:rPr>
          <w:sz w:val="28"/>
          <w:szCs w:val="28"/>
          <w:lang w:val="ru-RU"/>
        </w:rPr>
        <w:t>4</w:t>
      </w:r>
      <w:r w:rsidRPr="004024C1">
        <w:rPr>
          <w:sz w:val="28"/>
          <w:szCs w:val="28"/>
        </w:rPr>
        <w:t xml:space="preserve"> </w:t>
      </w:r>
      <w:r w:rsidRPr="004024C1">
        <w:rPr>
          <w:color w:val="000000"/>
          <w:sz w:val="28"/>
          <w:szCs w:val="28"/>
        </w:rPr>
        <w:t>—</w:t>
      </w:r>
      <w:r w:rsidR="009B5F48" w:rsidRPr="004024C1">
        <w:rPr>
          <w:sz w:val="28"/>
          <w:szCs w:val="28"/>
          <w:lang w:val="ru-RU"/>
        </w:rPr>
        <w:t xml:space="preserve"> Выбор операции</w:t>
      </w:r>
    </w:p>
    <w:p w14:paraId="38D4DD83" w14:textId="77777777" w:rsidR="009B5F48" w:rsidRPr="004024C1" w:rsidRDefault="009B5F48" w:rsidP="009B5F48">
      <w:pPr>
        <w:spacing w:line="276" w:lineRule="auto"/>
        <w:rPr>
          <w:sz w:val="28"/>
          <w:szCs w:val="28"/>
          <w:lang w:val="ru-RU"/>
        </w:rPr>
      </w:pPr>
    </w:p>
    <w:p w14:paraId="46DAC7AE" w14:textId="4A1FA291" w:rsidR="009B5F48" w:rsidRPr="004024C1" w:rsidRDefault="009B5F48" w:rsidP="009B5F48">
      <w:pPr>
        <w:spacing w:line="276" w:lineRule="auto"/>
        <w:jc w:val="center"/>
        <w:rPr>
          <w:sz w:val="28"/>
          <w:szCs w:val="28"/>
        </w:rPr>
      </w:pPr>
      <w:r w:rsidRPr="004024C1">
        <w:rPr>
          <w:i/>
          <w:iCs/>
          <w:noProof/>
        </w:rPr>
        <w:drawing>
          <wp:inline distT="0" distB="0" distL="0" distR="0" wp14:anchorId="1158685C" wp14:editId="056EA03D">
            <wp:extent cx="5939790" cy="822325"/>
            <wp:effectExtent l="12700" t="12700" r="16510" b="158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stretch>
                      <a:fillRect/>
                    </a:stretch>
                  </pic:blipFill>
                  <pic:spPr>
                    <a:xfrm>
                      <a:off x="0" y="0"/>
                      <a:ext cx="5939790" cy="822325"/>
                    </a:xfrm>
                    <a:prstGeom prst="rect">
                      <a:avLst/>
                    </a:prstGeom>
                    <a:ln>
                      <a:solidFill>
                        <a:schemeClr val="tx1"/>
                      </a:solidFill>
                    </a:ln>
                  </pic:spPr>
                </pic:pic>
              </a:graphicData>
            </a:graphic>
          </wp:inline>
        </w:drawing>
      </w:r>
    </w:p>
    <w:p w14:paraId="522B477C" w14:textId="77777777" w:rsidR="009B5F48" w:rsidRPr="004024C1" w:rsidRDefault="009B5F48" w:rsidP="009B5F48">
      <w:pPr>
        <w:spacing w:line="276" w:lineRule="auto"/>
        <w:rPr>
          <w:sz w:val="28"/>
          <w:szCs w:val="28"/>
        </w:rPr>
      </w:pPr>
    </w:p>
    <w:p w14:paraId="616241C0" w14:textId="28D519CF" w:rsidR="009B5F48" w:rsidRPr="004024C1" w:rsidRDefault="009B5F48" w:rsidP="009B5F48">
      <w:pPr>
        <w:spacing w:line="276" w:lineRule="auto"/>
        <w:jc w:val="center"/>
        <w:rPr>
          <w:sz w:val="28"/>
          <w:szCs w:val="28"/>
          <w:lang w:val="ru-RU"/>
        </w:rPr>
      </w:pPr>
      <w:r w:rsidRPr="004024C1">
        <w:rPr>
          <w:sz w:val="28"/>
          <w:szCs w:val="28"/>
        </w:rPr>
        <w:t>Рисунок 3.</w:t>
      </w:r>
      <w:r w:rsidRPr="004024C1">
        <w:rPr>
          <w:sz w:val="28"/>
          <w:szCs w:val="28"/>
          <w:lang w:val="ru-RU"/>
        </w:rPr>
        <w:t>5</w:t>
      </w:r>
      <w:r w:rsidRPr="004024C1">
        <w:rPr>
          <w:sz w:val="28"/>
          <w:szCs w:val="28"/>
        </w:rPr>
        <w:t xml:space="preserve"> </w:t>
      </w:r>
      <w:r w:rsidRPr="004024C1">
        <w:rPr>
          <w:color w:val="000000"/>
          <w:sz w:val="28"/>
          <w:szCs w:val="28"/>
        </w:rPr>
        <w:t>—</w:t>
      </w:r>
      <w:r w:rsidRPr="004024C1">
        <w:rPr>
          <w:sz w:val="28"/>
          <w:szCs w:val="28"/>
        </w:rPr>
        <w:t xml:space="preserve"> </w:t>
      </w:r>
      <w:r w:rsidRPr="004024C1">
        <w:rPr>
          <w:sz w:val="28"/>
          <w:szCs w:val="28"/>
          <w:lang w:val="ru-RU"/>
        </w:rPr>
        <w:t>Деление на ноль</w:t>
      </w:r>
    </w:p>
    <w:p w14:paraId="6DD6CB93" w14:textId="3D1EFEDA" w:rsidR="00804F1D" w:rsidRPr="004024C1" w:rsidRDefault="00804F1D" w:rsidP="00B35D66">
      <w:pPr>
        <w:spacing w:line="276" w:lineRule="auto"/>
        <w:jc w:val="center"/>
        <w:rPr>
          <w:lang w:val="ru-RU"/>
        </w:rPr>
      </w:pPr>
    </w:p>
    <w:p w14:paraId="35EDFD05" w14:textId="18484EB8" w:rsidR="00CA02B3" w:rsidRPr="004024C1" w:rsidRDefault="00AE30FB" w:rsidP="00CA02B3">
      <w:pPr>
        <w:pStyle w:val="Main"/>
        <w:rPr>
          <w:lang w:val="ru-RU"/>
        </w:rPr>
      </w:pPr>
      <w:r w:rsidRPr="004024C1">
        <w:t>В задании 3 необходимо создать калькулятор, который будет определять тип выбранной пользователем операции, ориентируясь на нажатую кнопку. Данные, введённые пользователем в поля, должны сохраняться и выводиться вместе с результатом вычисления.</w:t>
      </w:r>
      <w:r w:rsidRPr="004024C1">
        <w:rPr>
          <w:lang w:val="ru-RU"/>
        </w:rPr>
        <w:t xml:space="preserve"> </w:t>
      </w:r>
      <w:r w:rsidRPr="004024C1">
        <w:t>Результат выполнения задания продемонстрирован на рисунке 3</w:t>
      </w:r>
      <w:r w:rsidRPr="004024C1">
        <w:rPr>
          <w:lang w:val="ru-RU"/>
        </w:rPr>
        <w:t>.6</w:t>
      </w:r>
      <w:r w:rsidRPr="004024C1">
        <w:t>.</w:t>
      </w:r>
      <w:r w:rsidRPr="004024C1">
        <w:rPr>
          <w:lang w:val="ru-RU"/>
        </w:rPr>
        <w:t xml:space="preserve"> Фрагмент кода:</w:t>
      </w:r>
    </w:p>
    <w:p w14:paraId="2900B62C" w14:textId="77777777" w:rsidR="00CA02B3" w:rsidRPr="004024C1" w:rsidRDefault="00CA02B3" w:rsidP="00CA02B3">
      <w:pPr>
        <w:pStyle w:val="Main"/>
        <w:rPr>
          <w:lang w:val="ru-RU"/>
        </w:rPr>
      </w:pPr>
    </w:p>
    <w:p w14:paraId="061089DA" w14:textId="77777777" w:rsidR="00CA02B3" w:rsidRPr="004024C1" w:rsidRDefault="00CA02B3" w:rsidP="00CA02B3">
      <w:pPr>
        <w:pStyle w:val="code"/>
        <w:rPr>
          <w:lang w:val="en-US"/>
        </w:rPr>
      </w:pPr>
      <w:r w:rsidRPr="004024C1">
        <w:rPr>
          <w:lang w:val="en-US"/>
        </w:rPr>
        <w:t>&lt;body&gt;</w:t>
      </w:r>
    </w:p>
    <w:p w14:paraId="43852C4A" w14:textId="77777777" w:rsidR="00CA02B3" w:rsidRPr="004024C1" w:rsidRDefault="00CA02B3" w:rsidP="00CA02B3">
      <w:pPr>
        <w:pStyle w:val="code"/>
        <w:rPr>
          <w:lang w:val="en-US"/>
        </w:rPr>
      </w:pPr>
      <w:r w:rsidRPr="004024C1">
        <w:rPr>
          <w:lang w:val="en-US"/>
        </w:rPr>
        <w:t xml:space="preserve">    &lt;form method="post"&gt;</w:t>
      </w:r>
    </w:p>
    <w:p w14:paraId="6700E048" w14:textId="057155F6" w:rsidR="00CA02B3" w:rsidRPr="004024C1" w:rsidRDefault="00CA02B3" w:rsidP="00CA02B3">
      <w:pPr>
        <w:pStyle w:val="code"/>
        <w:rPr>
          <w:lang w:val="en-US"/>
        </w:rPr>
      </w:pPr>
      <w:r w:rsidRPr="004024C1">
        <w:rPr>
          <w:lang w:val="en-US"/>
        </w:rPr>
        <w:t xml:space="preserve">        a: &lt;input name="a"</w:t>
      </w:r>
      <w:r w:rsidR="00B11521" w:rsidRPr="004024C1">
        <w:rPr>
          <w:lang w:val="en-US"/>
        </w:rPr>
        <w:t xml:space="preserve"> </w:t>
      </w:r>
      <w:r w:rsidR="00B11521" w:rsidRPr="004024C1">
        <w:rPr>
          <w:lang w:val="en-US"/>
        </w:rPr>
        <w:t>type="number"</w:t>
      </w:r>
      <w:r w:rsidRPr="004024C1">
        <w:rPr>
          <w:lang w:val="en-US"/>
        </w:rPr>
        <w:t xml:space="preserve"> value="&lt;?php echo </w:t>
      </w:r>
      <w:proofErr w:type="spellStart"/>
      <w:r w:rsidRPr="004024C1">
        <w:rPr>
          <w:lang w:val="en-US"/>
        </w:rPr>
        <w:t>isset</w:t>
      </w:r>
      <w:proofErr w:type="spellEnd"/>
      <w:r w:rsidRPr="004024C1">
        <w:rPr>
          <w:lang w:val="en-US"/>
        </w:rPr>
        <w:t>($_POST['a']</w:t>
      </w:r>
      <w:proofErr w:type="gramStart"/>
      <w:r w:rsidRPr="004024C1">
        <w:rPr>
          <w:lang w:val="en-US"/>
        </w:rPr>
        <w:t>) ?</w:t>
      </w:r>
      <w:proofErr w:type="gramEnd"/>
      <w:r w:rsidRPr="004024C1">
        <w:rPr>
          <w:lang w:val="en-US"/>
        </w:rPr>
        <w:t xml:space="preserve"> </w:t>
      </w:r>
      <w:proofErr w:type="spellStart"/>
      <w:r w:rsidRPr="004024C1">
        <w:rPr>
          <w:lang w:val="en-US"/>
        </w:rPr>
        <w:t>htmlspecialchars</w:t>
      </w:r>
      <w:proofErr w:type="spellEnd"/>
      <w:r w:rsidRPr="004024C1">
        <w:rPr>
          <w:lang w:val="en-US"/>
        </w:rPr>
        <w:t>($_POST['a'], ENT_QUOTES) : ''; ?&gt;"&gt;</w:t>
      </w:r>
    </w:p>
    <w:p w14:paraId="27A91C59" w14:textId="77777777" w:rsidR="00CA02B3" w:rsidRPr="004024C1" w:rsidRDefault="00CA02B3" w:rsidP="00CA02B3">
      <w:pPr>
        <w:pStyle w:val="code"/>
        <w:rPr>
          <w:lang w:val="en-US"/>
        </w:rPr>
      </w:pPr>
      <w:r w:rsidRPr="004024C1">
        <w:rPr>
          <w:lang w:val="en-US"/>
        </w:rPr>
        <w:t xml:space="preserve">        &lt;</w:t>
      </w:r>
      <w:proofErr w:type="spellStart"/>
      <w:r w:rsidRPr="004024C1">
        <w:rPr>
          <w:lang w:val="en-US"/>
        </w:rPr>
        <w:t>br</w:t>
      </w:r>
      <w:proofErr w:type="spellEnd"/>
      <w:r w:rsidRPr="004024C1">
        <w:rPr>
          <w:lang w:val="en-US"/>
        </w:rPr>
        <w:t>&gt;</w:t>
      </w:r>
    </w:p>
    <w:p w14:paraId="1DB15548" w14:textId="5F27E527" w:rsidR="00CA02B3" w:rsidRPr="004024C1" w:rsidRDefault="00CA02B3" w:rsidP="00CA02B3">
      <w:pPr>
        <w:pStyle w:val="code"/>
        <w:rPr>
          <w:lang w:val="en-US"/>
        </w:rPr>
      </w:pPr>
      <w:r w:rsidRPr="004024C1">
        <w:rPr>
          <w:lang w:val="en-US"/>
        </w:rPr>
        <w:t xml:space="preserve">        b: &lt;input name="b"</w:t>
      </w:r>
      <w:r w:rsidR="00B11521" w:rsidRPr="004024C1">
        <w:rPr>
          <w:lang w:val="en-US"/>
        </w:rPr>
        <w:t xml:space="preserve"> </w:t>
      </w:r>
      <w:r w:rsidR="00B11521" w:rsidRPr="004024C1">
        <w:rPr>
          <w:lang w:val="en-US"/>
        </w:rPr>
        <w:t>type="number</w:t>
      </w:r>
      <w:proofErr w:type="gramStart"/>
      <w:r w:rsidR="00B11521" w:rsidRPr="004024C1">
        <w:rPr>
          <w:lang w:val="en-US"/>
        </w:rPr>
        <w:t xml:space="preserve">" </w:t>
      </w:r>
      <w:r w:rsidRPr="004024C1">
        <w:rPr>
          <w:lang w:val="en-US"/>
        </w:rPr>
        <w:t xml:space="preserve"> value</w:t>
      </w:r>
      <w:proofErr w:type="gramEnd"/>
      <w:r w:rsidRPr="004024C1">
        <w:rPr>
          <w:lang w:val="en-US"/>
        </w:rPr>
        <w:t xml:space="preserve">="&lt;?php echo </w:t>
      </w:r>
      <w:proofErr w:type="spellStart"/>
      <w:r w:rsidRPr="004024C1">
        <w:rPr>
          <w:lang w:val="en-US"/>
        </w:rPr>
        <w:t>isset</w:t>
      </w:r>
      <w:proofErr w:type="spellEnd"/>
      <w:r w:rsidRPr="004024C1">
        <w:rPr>
          <w:lang w:val="en-US"/>
        </w:rPr>
        <w:t xml:space="preserve">($_POST['b']) ? </w:t>
      </w:r>
      <w:proofErr w:type="spellStart"/>
      <w:r w:rsidRPr="004024C1">
        <w:rPr>
          <w:lang w:val="en-US"/>
        </w:rPr>
        <w:t>htmlspecialchars</w:t>
      </w:r>
      <w:proofErr w:type="spellEnd"/>
      <w:r w:rsidRPr="004024C1">
        <w:rPr>
          <w:lang w:val="en-US"/>
        </w:rPr>
        <w:t>($_POST['b'], ENT_QUOTES) : ''; ?&gt;"&gt;</w:t>
      </w:r>
    </w:p>
    <w:p w14:paraId="3721618E" w14:textId="77777777" w:rsidR="00CA02B3" w:rsidRPr="004024C1" w:rsidRDefault="00CA02B3" w:rsidP="00CA02B3">
      <w:pPr>
        <w:pStyle w:val="code"/>
        <w:rPr>
          <w:lang w:val="en-US"/>
        </w:rPr>
      </w:pPr>
    </w:p>
    <w:p w14:paraId="16A8597C" w14:textId="77777777" w:rsidR="00CA02B3" w:rsidRPr="004024C1" w:rsidRDefault="00CA02B3" w:rsidP="00CA02B3">
      <w:pPr>
        <w:pStyle w:val="code"/>
        <w:rPr>
          <w:lang w:val="en-US"/>
        </w:rPr>
      </w:pPr>
      <w:r w:rsidRPr="004024C1">
        <w:rPr>
          <w:lang w:val="en-US"/>
        </w:rPr>
        <w:t xml:space="preserve">        &lt;p&gt;</w:t>
      </w:r>
    </w:p>
    <w:p w14:paraId="537D95CE" w14:textId="77777777" w:rsidR="00CA02B3" w:rsidRPr="004024C1" w:rsidRDefault="00CA02B3" w:rsidP="00CA02B3">
      <w:pPr>
        <w:pStyle w:val="code"/>
        <w:rPr>
          <w:lang w:val="en-US"/>
        </w:rPr>
      </w:pPr>
      <w:r w:rsidRPr="004024C1">
        <w:rPr>
          <w:lang w:val="en-US"/>
        </w:rPr>
        <w:t xml:space="preserve">            &lt;input type="submit" name="operator" value="+" /&gt;</w:t>
      </w:r>
    </w:p>
    <w:p w14:paraId="13E8DCAD" w14:textId="77777777" w:rsidR="00CA02B3" w:rsidRPr="004024C1" w:rsidRDefault="00CA02B3" w:rsidP="00CA02B3">
      <w:pPr>
        <w:pStyle w:val="code"/>
        <w:rPr>
          <w:lang w:val="en-US"/>
        </w:rPr>
      </w:pPr>
      <w:r w:rsidRPr="004024C1">
        <w:rPr>
          <w:lang w:val="en-US"/>
        </w:rPr>
        <w:t xml:space="preserve">            &lt;input type="submit" name="operator" value="-" /&gt;</w:t>
      </w:r>
    </w:p>
    <w:p w14:paraId="67668E58" w14:textId="77777777" w:rsidR="00CA02B3" w:rsidRPr="004024C1" w:rsidRDefault="00CA02B3" w:rsidP="00CA02B3">
      <w:pPr>
        <w:pStyle w:val="code"/>
        <w:rPr>
          <w:lang w:val="en-US"/>
        </w:rPr>
      </w:pPr>
      <w:r w:rsidRPr="004024C1">
        <w:rPr>
          <w:lang w:val="en-US"/>
        </w:rPr>
        <w:t xml:space="preserve">            &lt;input type="submit" name="operator" value="*" /&gt;</w:t>
      </w:r>
    </w:p>
    <w:p w14:paraId="646FBA55" w14:textId="77777777" w:rsidR="00CA02B3" w:rsidRPr="004024C1" w:rsidRDefault="00CA02B3" w:rsidP="00CA02B3">
      <w:pPr>
        <w:pStyle w:val="code"/>
        <w:rPr>
          <w:lang w:val="en-US"/>
        </w:rPr>
      </w:pPr>
      <w:r w:rsidRPr="004024C1">
        <w:rPr>
          <w:lang w:val="en-US"/>
        </w:rPr>
        <w:t xml:space="preserve">            &lt;input type="submit" name="operator" value="/" /&gt;</w:t>
      </w:r>
    </w:p>
    <w:p w14:paraId="2D4C2C17" w14:textId="77777777" w:rsidR="00CA02B3" w:rsidRPr="004024C1" w:rsidRDefault="00CA02B3" w:rsidP="00CA02B3">
      <w:pPr>
        <w:pStyle w:val="code"/>
        <w:rPr>
          <w:lang w:val="en-US"/>
        </w:rPr>
      </w:pPr>
      <w:r w:rsidRPr="004024C1">
        <w:rPr>
          <w:lang w:val="en-US"/>
        </w:rPr>
        <w:t xml:space="preserve">        &lt;/p&gt;</w:t>
      </w:r>
    </w:p>
    <w:p w14:paraId="5E4446B2" w14:textId="77777777" w:rsidR="00CA02B3" w:rsidRPr="004024C1" w:rsidRDefault="00CA02B3" w:rsidP="00CA02B3">
      <w:pPr>
        <w:pStyle w:val="code"/>
        <w:rPr>
          <w:lang w:val="en-US"/>
        </w:rPr>
      </w:pPr>
    </w:p>
    <w:p w14:paraId="7C58FA6B" w14:textId="77777777" w:rsidR="00CA02B3" w:rsidRPr="004024C1" w:rsidRDefault="00CA02B3" w:rsidP="00CA02B3">
      <w:pPr>
        <w:pStyle w:val="code"/>
        <w:rPr>
          <w:lang w:val="en-US"/>
        </w:rPr>
      </w:pPr>
      <w:r w:rsidRPr="004024C1">
        <w:rPr>
          <w:lang w:val="en-US"/>
        </w:rPr>
        <w:t xml:space="preserve">        Result: &lt;input type='text' value="&lt;?php echo $result</w:t>
      </w:r>
      <w:proofErr w:type="gramStart"/>
      <w:r w:rsidRPr="004024C1">
        <w:rPr>
          <w:lang w:val="en-US"/>
        </w:rPr>
        <w:t>; ?</w:t>
      </w:r>
      <w:proofErr w:type="gramEnd"/>
      <w:r w:rsidRPr="004024C1">
        <w:rPr>
          <w:lang w:val="en-US"/>
        </w:rPr>
        <w:t>&gt;"&gt;&lt;</w:t>
      </w:r>
      <w:proofErr w:type="spellStart"/>
      <w:r w:rsidRPr="004024C1">
        <w:rPr>
          <w:lang w:val="en-US"/>
        </w:rPr>
        <w:t>br</w:t>
      </w:r>
      <w:proofErr w:type="spellEnd"/>
      <w:r w:rsidRPr="004024C1">
        <w:rPr>
          <w:lang w:val="en-US"/>
        </w:rPr>
        <w:t>&gt;</w:t>
      </w:r>
    </w:p>
    <w:p w14:paraId="7C8BE051" w14:textId="77777777" w:rsidR="00CA02B3" w:rsidRPr="004024C1" w:rsidRDefault="00CA02B3" w:rsidP="00CA02B3">
      <w:pPr>
        <w:pStyle w:val="code"/>
        <w:rPr>
          <w:lang w:val="ru-RU"/>
        </w:rPr>
      </w:pPr>
      <w:r w:rsidRPr="004024C1">
        <w:rPr>
          <w:lang w:val="en-US"/>
        </w:rPr>
        <w:t xml:space="preserve">    </w:t>
      </w:r>
      <w:r w:rsidRPr="004024C1">
        <w:rPr>
          <w:lang w:val="ru-RU"/>
        </w:rPr>
        <w:t>&lt;/</w:t>
      </w:r>
      <w:proofErr w:type="spellStart"/>
      <w:r w:rsidRPr="004024C1">
        <w:rPr>
          <w:lang w:val="ru-RU"/>
        </w:rPr>
        <w:t>form</w:t>
      </w:r>
      <w:proofErr w:type="spellEnd"/>
      <w:r w:rsidRPr="004024C1">
        <w:rPr>
          <w:lang w:val="ru-RU"/>
        </w:rPr>
        <w:t>&gt;</w:t>
      </w:r>
    </w:p>
    <w:p w14:paraId="159AF366" w14:textId="307430AC" w:rsidR="00CA02B3" w:rsidRPr="004024C1" w:rsidRDefault="00CA02B3" w:rsidP="00CA02B3">
      <w:pPr>
        <w:pStyle w:val="code"/>
        <w:rPr>
          <w:lang w:val="ru-RU"/>
        </w:rPr>
      </w:pPr>
      <w:r w:rsidRPr="004024C1">
        <w:rPr>
          <w:lang w:val="ru-RU"/>
        </w:rPr>
        <w:t>&lt;/</w:t>
      </w:r>
      <w:proofErr w:type="spellStart"/>
      <w:r w:rsidRPr="004024C1">
        <w:rPr>
          <w:lang w:val="ru-RU"/>
        </w:rPr>
        <w:t>body</w:t>
      </w:r>
      <w:proofErr w:type="spellEnd"/>
      <w:r w:rsidRPr="004024C1">
        <w:rPr>
          <w:lang w:val="ru-RU"/>
        </w:rPr>
        <w:t>&gt;</w:t>
      </w:r>
    </w:p>
    <w:p w14:paraId="747BF486" w14:textId="5260A1CE" w:rsidR="007563EF" w:rsidRPr="004024C1" w:rsidRDefault="007563EF" w:rsidP="00CA02B3">
      <w:pPr>
        <w:pStyle w:val="code"/>
        <w:rPr>
          <w:lang w:val="ru-RU"/>
        </w:rPr>
      </w:pPr>
    </w:p>
    <w:p w14:paraId="602C2FAE" w14:textId="1D0C14E3" w:rsidR="007563EF" w:rsidRPr="004024C1" w:rsidRDefault="007B668A" w:rsidP="007B668A">
      <w:pPr>
        <w:pStyle w:val="code"/>
        <w:ind w:firstLine="0"/>
        <w:jc w:val="center"/>
        <w:rPr>
          <w:lang w:val="en-US"/>
        </w:rPr>
      </w:pPr>
      <w:r w:rsidRPr="004024C1">
        <w:rPr>
          <w:lang w:val="en-US"/>
        </w:rPr>
        <w:drawing>
          <wp:inline distT="0" distB="0" distL="0" distR="0" wp14:anchorId="3425160A" wp14:editId="0C3A74DB">
            <wp:extent cx="5535345" cy="2267634"/>
            <wp:effectExtent l="12700" t="12700" r="14605" b="184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555950" cy="2276075"/>
                    </a:xfrm>
                    <a:prstGeom prst="rect">
                      <a:avLst/>
                    </a:prstGeom>
                    <a:ln>
                      <a:solidFill>
                        <a:schemeClr val="tx1"/>
                      </a:solidFill>
                    </a:ln>
                  </pic:spPr>
                </pic:pic>
              </a:graphicData>
            </a:graphic>
          </wp:inline>
        </w:drawing>
      </w:r>
    </w:p>
    <w:p w14:paraId="738A0501" w14:textId="77777777" w:rsidR="007B668A" w:rsidRPr="004024C1" w:rsidRDefault="007B668A" w:rsidP="007B668A">
      <w:pPr>
        <w:pStyle w:val="code"/>
        <w:ind w:firstLine="0"/>
        <w:jc w:val="center"/>
        <w:rPr>
          <w:lang w:val="en-US"/>
        </w:rPr>
      </w:pPr>
    </w:p>
    <w:p w14:paraId="080CE4E5" w14:textId="0DDE026A" w:rsidR="007B668A" w:rsidRPr="004024C1" w:rsidRDefault="007B668A" w:rsidP="00F67575">
      <w:pPr>
        <w:spacing w:line="276" w:lineRule="auto"/>
        <w:jc w:val="center"/>
        <w:rPr>
          <w:lang w:val="ru-RU"/>
        </w:rPr>
      </w:pPr>
      <w:r w:rsidRPr="004024C1">
        <w:rPr>
          <w:sz w:val="28"/>
          <w:szCs w:val="28"/>
        </w:rPr>
        <w:t>Рисунок 3.</w:t>
      </w:r>
      <w:r w:rsidR="00F67575" w:rsidRPr="004024C1">
        <w:rPr>
          <w:sz w:val="28"/>
          <w:szCs w:val="28"/>
          <w:lang w:val="en-US"/>
        </w:rPr>
        <w:t>6</w:t>
      </w:r>
      <w:r w:rsidRPr="004024C1">
        <w:rPr>
          <w:sz w:val="28"/>
          <w:szCs w:val="28"/>
        </w:rPr>
        <w:t xml:space="preserve"> </w:t>
      </w:r>
      <w:r w:rsidRPr="004024C1">
        <w:rPr>
          <w:color w:val="000000"/>
          <w:sz w:val="28"/>
          <w:szCs w:val="28"/>
        </w:rPr>
        <w:t>—</w:t>
      </w:r>
      <w:r w:rsidR="00F67575" w:rsidRPr="004024C1">
        <w:rPr>
          <w:sz w:val="28"/>
          <w:szCs w:val="28"/>
        </w:rPr>
        <w:t xml:space="preserve"> Задание 3</w:t>
      </w:r>
    </w:p>
    <w:p w14:paraId="7AE6CEF1" w14:textId="77777777" w:rsidR="00F67575" w:rsidRPr="004024C1" w:rsidRDefault="00F67575" w:rsidP="005E2661">
      <w:pPr>
        <w:pStyle w:val="Main"/>
        <w:rPr>
          <w:lang w:val="ru-RU"/>
        </w:rPr>
      </w:pPr>
    </w:p>
    <w:p w14:paraId="0DE161D0" w14:textId="383414AC" w:rsidR="00804F1D" w:rsidRPr="004024C1" w:rsidRDefault="00CA02B3" w:rsidP="00F67575">
      <w:pPr>
        <w:pStyle w:val="Main"/>
        <w:rPr>
          <w:lang w:val="ru-RU"/>
        </w:rPr>
      </w:pPr>
      <w:r w:rsidRPr="004024C1">
        <w:rPr>
          <w:lang w:val="ru-RU"/>
        </w:rPr>
        <w:t xml:space="preserve">Заметим, что </w:t>
      </w:r>
      <w:r w:rsidR="005E2661" w:rsidRPr="004024C1">
        <w:rPr>
          <w:lang w:val="ru-RU"/>
        </w:rPr>
        <w:t xml:space="preserve">функция </w:t>
      </w:r>
      <w:proofErr w:type="spellStart"/>
      <w:proofErr w:type="gramStart"/>
      <w:r w:rsidRPr="004024C1">
        <w:rPr>
          <w:i/>
          <w:iCs/>
          <w:u w:val="single"/>
          <w:lang w:val="en-US"/>
        </w:rPr>
        <w:t>htmlspecialchars</w:t>
      </w:r>
      <w:proofErr w:type="spellEnd"/>
      <w:r w:rsidRPr="004024C1">
        <w:rPr>
          <w:i/>
          <w:iCs/>
          <w:u w:val="single"/>
          <w:lang w:val="ru-RU"/>
        </w:rPr>
        <w:t>(</w:t>
      </w:r>
      <w:proofErr w:type="gramEnd"/>
      <w:r w:rsidRPr="004024C1">
        <w:rPr>
          <w:i/>
          <w:iCs/>
          <w:u w:val="single"/>
          <w:lang w:val="ru-RU"/>
        </w:rPr>
        <w:t>)</w:t>
      </w:r>
      <w:r w:rsidR="005E2661" w:rsidRPr="004024C1">
        <w:rPr>
          <w:lang w:val="ru-RU"/>
        </w:rPr>
        <w:t xml:space="preserve"> </w:t>
      </w:r>
      <w:r w:rsidR="005E2661" w:rsidRPr="004024C1">
        <w:rPr>
          <w:lang w:val="en-US"/>
        </w:rPr>
        <w:t>c</w:t>
      </w:r>
      <w:r w:rsidR="005E2661" w:rsidRPr="004024C1">
        <w:rPr>
          <w:lang w:val="ru-RU"/>
        </w:rPr>
        <w:t xml:space="preserve"> параметром </w:t>
      </w:r>
      <w:r w:rsidR="005E2661" w:rsidRPr="004024C1">
        <w:rPr>
          <w:i/>
          <w:iCs/>
          <w:lang w:val="en-US"/>
        </w:rPr>
        <w:t>ENT</w:t>
      </w:r>
      <w:r w:rsidR="005E2661" w:rsidRPr="004024C1">
        <w:rPr>
          <w:i/>
          <w:iCs/>
          <w:lang w:val="ru-RU"/>
        </w:rPr>
        <w:t>_</w:t>
      </w:r>
      <w:r w:rsidR="005E2661" w:rsidRPr="004024C1">
        <w:rPr>
          <w:i/>
          <w:iCs/>
          <w:lang w:val="en-US"/>
        </w:rPr>
        <w:t>QUOTES</w:t>
      </w:r>
      <w:r w:rsidR="005E2661" w:rsidRPr="004024C1">
        <w:rPr>
          <w:lang w:val="ru-RU"/>
        </w:rPr>
        <w:t xml:space="preserve"> </w:t>
      </w:r>
      <w:r w:rsidR="007563EF" w:rsidRPr="004024C1">
        <w:rPr>
          <w:lang w:val="ru-RU"/>
        </w:rPr>
        <w:t>нужна для корректного отображения данных в фор</w:t>
      </w:r>
      <w:r w:rsidR="004024C1">
        <w:rPr>
          <w:lang w:val="ru-RU"/>
        </w:rPr>
        <w:t>м</w:t>
      </w:r>
      <w:r w:rsidR="007563EF" w:rsidRPr="004024C1">
        <w:rPr>
          <w:lang w:val="ru-RU"/>
        </w:rPr>
        <w:t xml:space="preserve">е. Эта функция </w:t>
      </w:r>
      <w:r w:rsidR="007563EF" w:rsidRPr="004024C1">
        <w:rPr>
          <w:lang w:val="ru-RU"/>
        </w:rPr>
        <w:t>возвращает строку, над которой проведены эти преобразования</w:t>
      </w:r>
      <w:r w:rsidR="007563EF" w:rsidRPr="004024C1">
        <w:rPr>
          <w:lang w:val="ru-RU"/>
        </w:rPr>
        <w:t>, в данном случае п</w:t>
      </w:r>
      <w:r w:rsidR="005E2661" w:rsidRPr="004024C1">
        <w:rPr>
          <w:lang w:val="ru-RU"/>
        </w:rPr>
        <w:t>реобразует как двойные, так и одинарные кавычки.</w:t>
      </w:r>
      <w:r w:rsidR="00F67575" w:rsidRPr="004024C1">
        <w:rPr>
          <w:lang w:val="ru-RU"/>
        </w:rPr>
        <w:t xml:space="preserve"> </w:t>
      </w:r>
      <w:r w:rsidR="00B11521" w:rsidRPr="004024C1">
        <w:rPr>
          <w:lang w:val="ru-RU"/>
        </w:rPr>
        <w:t>Ее использование не является обязательным</w:t>
      </w:r>
      <w:r w:rsidR="00082C95">
        <w:rPr>
          <w:lang w:val="ru-RU"/>
        </w:rPr>
        <w:t xml:space="preserve"> для этого задания</w:t>
      </w:r>
      <w:r w:rsidR="00B11521" w:rsidRPr="004024C1">
        <w:rPr>
          <w:lang w:val="ru-RU"/>
        </w:rPr>
        <w:t xml:space="preserve">, однако это хорошая практика оставлять </w:t>
      </w:r>
      <w:proofErr w:type="spellStart"/>
      <w:r w:rsidR="00B11521" w:rsidRPr="004024C1">
        <w:rPr>
          <w:lang w:val="ru-RU"/>
        </w:rPr>
        <w:t>валидацию</w:t>
      </w:r>
      <w:proofErr w:type="spellEnd"/>
      <w:r w:rsidR="00B11521" w:rsidRPr="004024C1">
        <w:rPr>
          <w:lang w:val="ru-RU"/>
        </w:rPr>
        <w:t xml:space="preserve"> данных.</w:t>
      </w:r>
    </w:p>
    <w:p w14:paraId="5B2A610D" w14:textId="77777777" w:rsidR="00F67575" w:rsidRPr="004024C1" w:rsidRDefault="00F67575">
      <w:pPr>
        <w:spacing w:after="160" w:line="259" w:lineRule="auto"/>
        <w:rPr>
          <w:b/>
          <w:bCs/>
          <w:caps/>
          <w:color w:val="000000" w:themeColor="text1"/>
          <w:sz w:val="32"/>
          <w:szCs w:val="26"/>
          <w:lang w:val="ru-RU"/>
        </w:rPr>
      </w:pPr>
      <w:r w:rsidRPr="004024C1">
        <w:rPr>
          <w:lang w:val="ru-RU"/>
        </w:rPr>
        <w:br w:type="page"/>
      </w:r>
    </w:p>
    <w:p w14:paraId="34F512A7" w14:textId="039DE36C" w:rsidR="0097130C" w:rsidRPr="004024C1" w:rsidRDefault="0097130C" w:rsidP="0097130C">
      <w:pPr>
        <w:pStyle w:val="1"/>
        <w:numPr>
          <w:ilvl w:val="0"/>
          <w:numId w:val="0"/>
        </w:numPr>
        <w:ind w:left="707" w:firstLine="1"/>
        <w:jc w:val="center"/>
        <w:rPr>
          <w:lang w:val="ru-RU"/>
        </w:rPr>
      </w:pPr>
      <w:bookmarkStart w:id="19" w:name="_Toc96270109"/>
      <w:r w:rsidRPr="004024C1">
        <w:rPr>
          <w:lang w:val="ru-RU"/>
        </w:rPr>
        <w:lastRenderedPageBreak/>
        <w:t>Заключение</w:t>
      </w:r>
      <w:bookmarkEnd w:id="19"/>
    </w:p>
    <w:p w14:paraId="38D95261" w14:textId="77777777" w:rsidR="0097130C" w:rsidRPr="004024C1" w:rsidRDefault="0097130C" w:rsidP="007E413D">
      <w:pPr>
        <w:pStyle w:val="Main"/>
      </w:pPr>
    </w:p>
    <w:bookmarkEnd w:id="0"/>
    <w:p w14:paraId="46F9DF09" w14:textId="77777777" w:rsidR="00B32420" w:rsidRPr="004024C1" w:rsidRDefault="00B32420" w:rsidP="00B32420">
      <w:pPr>
        <w:pStyle w:val="Main"/>
      </w:pPr>
      <w:r w:rsidRPr="004024C1">
        <w:rPr>
          <w:i/>
        </w:rPr>
        <w:t>HTTP</w:t>
      </w:r>
      <w:r w:rsidRPr="004024C1">
        <w:t xml:space="preserve"> — лёгкий в использовании расширяемый протокол. Структура клиент-сервера, вместе со способностью к простому добавлению заголовков, позволяет </w:t>
      </w:r>
      <w:r w:rsidRPr="004024C1">
        <w:rPr>
          <w:i/>
        </w:rPr>
        <w:t xml:space="preserve">HTTP </w:t>
      </w:r>
      <w:r w:rsidRPr="004024C1">
        <w:t>протоколу продвигаться вместе с расширяющимися возможностями Сети.</w:t>
      </w:r>
    </w:p>
    <w:p w14:paraId="7AEE3282" w14:textId="77777777" w:rsidR="00B32420" w:rsidRPr="004024C1" w:rsidRDefault="00B32420" w:rsidP="00B32420">
      <w:pPr>
        <w:pStyle w:val="Main"/>
      </w:pPr>
      <w:r w:rsidRPr="004024C1">
        <w:rPr>
          <w:i/>
        </w:rPr>
        <w:t>PHP</w:t>
      </w:r>
      <w:r w:rsidRPr="004024C1">
        <w:t xml:space="preserve"> позволяет создавать качественные </w:t>
      </w:r>
      <w:r w:rsidRPr="004024C1">
        <w:rPr>
          <w:i/>
          <w:lang w:val="en-US"/>
        </w:rPr>
        <w:t>w</w:t>
      </w:r>
      <w:r w:rsidRPr="004024C1">
        <w:rPr>
          <w:i/>
        </w:rPr>
        <w:t>eb</w:t>
      </w:r>
      <w:r w:rsidRPr="004024C1">
        <w:t>-приложения за очень короткие сроки, получая продукты, легко модифицируемые и поддерживаемые в будущем.</w:t>
      </w:r>
    </w:p>
    <w:p w14:paraId="1F14A80E" w14:textId="77777777" w:rsidR="00B32420" w:rsidRPr="004024C1" w:rsidRDefault="00B32420" w:rsidP="00B32420">
      <w:pPr>
        <w:pStyle w:val="Main"/>
      </w:pPr>
      <w:r w:rsidRPr="004024C1">
        <w:rPr>
          <w:i/>
        </w:rPr>
        <w:t>PHP</w:t>
      </w:r>
      <w:r w:rsidRPr="004024C1">
        <w:t xml:space="preserve"> прост для освоения, и вместе с тем способен удовлетворить запросы профессиональных программистов.</w:t>
      </w:r>
    </w:p>
    <w:p w14:paraId="767FDA41" w14:textId="77777777" w:rsidR="00B32420" w:rsidRPr="004024C1" w:rsidRDefault="00B32420" w:rsidP="00B32420">
      <w:pPr>
        <w:pStyle w:val="Main"/>
      </w:pPr>
      <w:r w:rsidRPr="004024C1">
        <w:t xml:space="preserve">Язык </w:t>
      </w:r>
      <w:r w:rsidRPr="004024C1">
        <w:rPr>
          <w:i/>
        </w:rPr>
        <w:t>PHP</w:t>
      </w:r>
      <w:r w:rsidRPr="004024C1">
        <w:t xml:space="preserve"> постоянно совершенствуется, и ему наверняка обеспечено долгое доминирование в области языков </w:t>
      </w:r>
      <w:r w:rsidRPr="004024C1">
        <w:rPr>
          <w:i/>
        </w:rPr>
        <w:t>web</w:t>
      </w:r>
      <w:r w:rsidRPr="004024C1">
        <w:t>-программирования, по крайней мере, в ближайшее время.</w:t>
      </w:r>
    </w:p>
    <w:p w14:paraId="21E4E028" w14:textId="77777777" w:rsidR="00B32420" w:rsidRPr="004024C1" w:rsidRDefault="00B32420" w:rsidP="00B32420">
      <w:pPr>
        <w:pStyle w:val="Main"/>
      </w:pPr>
      <w:r w:rsidRPr="004024C1">
        <w:t xml:space="preserve">В ходе выполнения лабораторной работы я изучил </w:t>
      </w:r>
      <w:r w:rsidRPr="004024C1">
        <w:rPr>
          <w:i/>
          <w:lang w:val="en-US"/>
        </w:rPr>
        <w:t>GET</w:t>
      </w:r>
      <w:r w:rsidRPr="004024C1">
        <w:t xml:space="preserve"> и </w:t>
      </w:r>
      <w:r w:rsidRPr="004024C1">
        <w:rPr>
          <w:i/>
          <w:lang w:val="en-US"/>
        </w:rPr>
        <w:t>POST</w:t>
      </w:r>
      <w:r w:rsidRPr="004024C1">
        <w:t xml:space="preserve"> методы протокола </w:t>
      </w:r>
      <w:r w:rsidRPr="004024C1">
        <w:rPr>
          <w:i/>
          <w:lang w:val="en-US"/>
        </w:rPr>
        <w:t>HTTP</w:t>
      </w:r>
      <w:r w:rsidRPr="004024C1">
        <w:t xml:space="preserve">, изучил как передавать параметры через </w:t>
      </w:r>
      <w:r w:rsidRPr="004024C1">
        <w:rPr>
          <w:i/>
          <w:lang w:val="en-US"/>
        </w:rPr>
        <w:t>URL</w:t>
      </w:r>
      <w:r w:rsidRPr="004024C1">
        <w:t xml:space="preserve"> и </w:t>
      </w:r>
      <w:r w:rsidRPr="004024C1">
        <w:rPr>
          <w:i/>
          <w:lang w:val="en-US"/>
        </w:rPr>
        <w:t>HTML</w:t>
      </w:r>
      <w:r w:rsidRPr="004024C1">
        <w:t xml:space="preserve"> форму.</w:t>
      </w:r>
    </w:p>
    <w:p w14:paraId="08C4A26C" w14:textId="45BCF5D9" w:rsidR="006B5D32" w:rsidRPr="004024C1" w:rsidRDefault="006B5D32" w:rsidP="007E413D">
      <w:pPr>
        <w:pStyle w:val="Main"/>
      </w:pPr>
    </w:p>
    <w:sectPr w:rsidR="006B5D32" w:rsidRPr="004024C1" w:rsidSect="00027FAF">
      <w:headerReference w:type="default" r:id="rId17"/>
      <w:footerReference w:type="default" r:id="rId18"/>
      <w:pgSz w:w="11906" w:h="16838"/>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797F" w14:textId="77777777" w:rsidR="00353A81" w:rsidRDefault="00353A81" w:rsidP="00E1482B">
      <w:r>
        <w:separator/>
      </w:r>
    </w:p>
    <w:p w14:paraId="2C54AA2C" w14:textId="77777777" w:rsidR="00353A81" w:rsidRDefault="00353A81"/>
  </w:endnote>
  <w:endnote w:type="continuationSeparator" w:id="0">
    <w:p w14:paraId="75328E8B" w14:textId="77777777" w:rsidR="00353A81" w:rsidRDefault="00353A81" w:rsidP="00E1482B">
      <w:r>
        <w:continuationSeparator/>
      </w:r>
    </w:p>
    <w:p w14:paraId="2F93653B" w14:textId="77777777" w:rsidR="00353A81" w:rsidRDefault="00353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80289"/>
      <w:docPartObj>
        <w:docPartGallery w:val="Page Numbers (Bottom of Page)"/>
        <w:docPartUnique/>
      </w:docPartObj>
    </w:sdtPr>
    <w:sdtEndPr>
      <w:rPr>
        <w:rStyle w:val="PageNumber"/>
      </w:rPr>
    </w:sdtEndPr>
    <w:sdtContent>
      <w:p w14:paraId="46DF0001" w14:textId="26EA0549" w:rsidR="00EB3D67" w:rsidRDefault="00EB3D67" w:rsidP="00D972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5041E" w14:textId="77777777" w:rsidR="00E465DC" w:rsidRDefault="00E465DC" w:rsidP="00EB3D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E30D" w14:textId="21FF2A77" w:rsidR="00E465DC" w:rsidRPr="003D6A6B" w:rsidRDefault="00E465DC" w:rsidP="0097130C">
    <w:pPr>
      <w:pStyle w:val="Footer"/>
      <w:ind w:right="360"/>
      <w:jc w:val="center"/>
      <w:rPr>
        <w:sz w:val="28"/>
        <w:szCs w:val="28"/>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F005" w14:textId="0E0668D6" w:rsidR="000F2949" w:rsidRPr="00C276CB" w:rsidRDefault="000F2949" w:rsidP="00C276CB">
    <w:pPr>
      <w:pStyle w:val="Footer"/>
      <w:ind w:right="360"/>
      <w:jc w:val="right"/>
      <w:rPr>
        <w:sz w:val="28"/>
        <w:szCs w:val="28"/>
      </w:rPr>
    </w:pPr>
  </w:p>
  <w:p w14:paraId="58A511F0" w14:textId="77777777" w:rsidR="00AC6DC8" w:rsidRDefault="00AC6DC8" w:rsidP="001663F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157851"/>
      <w:docPartObj>
        <w:docPartGallery w:val="Page Numbers (Bottom of Page)"/>
        <w:docPartUnique/>
      </w:docPartObj>
    </w:sdtPr>
    <w:sdtEndPr>
      <w:rPr>
        <w:rStyle w:val="PageNumber"/>
      </w:rPr>
    </w:sdtEndPr>
    <w:sdtContent>
      <w:p w14:paraId="52FE63DA" w14:textId="4BABCE6F" w:rsidR="00D97226" w:rsidRDefault="00D97226" w:rsidP="00D141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D7735F" w14:textId="77777777" w:rsidR="0097130C" w:rsidRPr="003D6A6B" w:rsidRDefault="0097130C" w:rsidP="0097130C">
    <w:pPr>
      <w:pStyle w:val="Footer"/>
      <w:ind w:right="360"/>
      <w:jc w:val="center"/>
      <w:rPr>
        <w:sz w:val="28"/>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72B6" w14:textId="77777777" w:rsidR="00353A81" w:rsidRDefault="00353A81" w:rsidP="00E1482B">
      <w:r>
        <w:separator/>
      </w:r>
    </w:p>
    <w:p w14:paraId="23067700" w14:textId="77777777" w:rsidR="00353A81" w:rsidRDefault="00353A81"/>
  </w:footnote>
  <w:footnote w:type="continuationSeparator" w:id="0">
    <w:p w14:paraId="650518E6" w14:textId="77777777" w:rsidR="00353A81" w:rsidRDefault="00353A81" w:rsidP="00E1482B">
      <w:r>
        <w:continuationSeparator/>
      </w:r>
    </w:p>
    <w:p w14:paraId="0F991217" w14:textId="77777777" w:rsidR="00353A81" w:rsidRDefault="00353A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2F3D" w14:textId="77777777" w:rsidR="00027FAF" w:rsidRDefault="00027FAF" w:rsidP="00CB7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color w:val="ED1C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ED1C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ED1C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6D0473"/>
    <w:multiLevelType w:val="hybridMultilevel"/>
    <w:tmpl w:val="02783612"/>
    <w:lvl w:ilvl="0" w:tplc="83607FE2">
      <w:start w:val="1"/>
      <w:numFmt w:val="bullet"/>
      <w:lvlText w:val="–"/>
      <w:lvlJc w:val="left"/>
      <w:pPr>
        <w:ind w:left="2149" w:hanging="360"/>
      </w:pPr>
      <w:rPr>
        <w:rFonts w:ascii="Times New Roman" w:hAnsi="Times New Roman" w:cs="Times New Roman" w:hint="default"/>
        <w:b w:val="0"/>
        <w:i w:val="0"/>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2F814DD"/>
    <w:multiLevelType w:val="hybridMultilevel"/>
    <w:tmpl w:val="2A2E8D8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766044"/>
    <w:multiLevelType w:val="multilevel"/>
    <w:tmpl w:val="C4604AC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478B0"/>
    <w:multiLevelType w:val="multilevel"/>
    <w:tmpl w:val="6504E694"/>
    <w:styleLink w:val="2"/>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3" w15:restartNumberingAfterBreak="0">
    <w:nsid w:val="10C215AA"/>
    <w:multiLevelType w:val="multilevel"/>
    <w:tmpl w:val="8AF68A70"/>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1611477E"/>
    <w:multiLevelType w:val="hybridMultilevel"/>
    <w:tmpl w:val="54EAFC00"/>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C7B48C9"/>
    <w:multiLevelType w:val="hybridMultilevel"/>
    <w:tmpl w:val="70923454"/>
    <w:lvl w:ilvl="0" w:tplc="DAA69422">
      <w:start w:val="1"/>
      <w:numFmt w:val="bullet"/>
      <w:suff w:val="nothing"/>
      <w:lvlText w:val=""/>
      <w:lvlJc w:val="left"/>
      <w:pPr>
        <w:ind w:left="149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2F07751"/>
    <w:multiLevelType w:val="hybridMultilevel"/>
    <w:tmpl w:val="5ABEB5E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0D677C"/>
    <w:multiLevelType w:val="multilevel"/>
    <w:tmpl w:val="8222DC06"/>
    <w:styleLink w:val="3"/>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8" w15:restartNumberingAfterBreak="0">
    <w:nsid w:val="237E5361"/>
    <w:multiLevelType w:val="multilevel"/>
    <w:tmpl w:val="ED6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D40A58"/>
    <w:multiLevelType w:val="hybridMultilevel"/>
    <w:tmpl w:val="23C21D1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4DD6E43"/>
    <w:multiLevelType w:val="hybridMultilevel"/>
    <w:tmpl w:val="00C832B6"/>
    <w:lvl w:ilvl="0" w:tplc="9312A47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7BF1258"/>
    <w:multiLevelType w:val="hybridMultilevel"/>
    <w:tmpl w:val="678AA994"/>
    <w:lvl w:ilvl="0" w:tplc="11428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8493858"/>
    <w:multiLevelType w:val="hybridMultilevel"/>
    <w:tmpl w:val="86201860"/>
    <w:lvl w:ilvl="0" w:tplc="DE1C97E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91A1592"/>
    <w:multiLevelType w:val="hybridMultilevel"/>
    <w:tmpl w:val="19960162"/>
    <w:lvl w:ilvl="0" w:tplc="88A21E4E">
      <w:start w:val="1"/>
      <w:numFmt w:val="decimal"/>
      <w:pStyle w:val="a"/>
      <w:lvlText w:val="[%1]"/>
      <w:lvlJc w:val="left"/>
      <w:pPr>
        <w:ind w:left="1352"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24" w15:restartNumberingAfterBreak="0">
    <w:nsid w:val="2CD47781"/>
    <w:multiLevelType w:val="hybridMultilevel"/>
    <w:tmpl w:val="E2E035E4"/>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2DD45E67"/>
    <w:multiLevelType w:val="multilevel"/>
    <w:tmpl w:val="6FB0443A"/>
    <w:styleLink w:val="CurrentList2"/>
    <w:lvl w:ilvl="0">
      <w:numFmt w:val="bullet"/>
      <w:lvlText w:val="–"/>
      <w:lvlJc w:val="left"/>
      <w:pPr>
        <w:ind w:left="652" w:firstLine="0"/>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26" w15:restartNumberingAfterBreak="0">
    <w:nsid w:val="30E73BD5"/>
    <w:multiLevelType w:val="hybridMultilevel"/>
    <w:tmpl w:val="50F432C6"/>
    <w:lvl w:ilvl="0" w:tplc="83607FE2">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155447F"/>
    <w:multiLevelType w:val="hybridMultilevel"/>
    <w:tmpl w:val="34FE7066"/>
    <w:lvl w:ilvl="0" w:tplc="EB18A0CC">
      <w:numFmt w:val="bullet"/>
      <w:lvlText w:val="–"/>
      <w:lvlJc w:val="left"/>
      <w:pPr>
        <w:ind w:left="652" w:firstLine="0"/>
      </w:pPr>
      <w:rPr>
        <w:rFonts w:ascii="Times New Roman" w:eastAsia="Times New Roman" w:hAnsi="Times New Roman" w:cs="Times New Roman"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28" w15:restartNumberingAfterBreak="0">
    <w:nsid w:val="3A3F4EBC"/>
    <w:multiLevelType w:val="multilevel"/>
    <w:tmpl w:val="D23A9112"/>
    <w:lvl w:ilvl="0">
      <w:start w:val="1"/>
      <w:numFmt w:val="decimal"/>
      <w:pStyle w:val="1"/>
      <w:lvlText w:val="%1"/>
      <w:lvlJc w:val="left"/>
      <w:pPr>
        <w:ind w:left="0" w:firstLine="709"/>
      </w:pPr>
    </w:lvl>
    <w:lvl w:ilvl="1">
      <w:start w:val="1"/>
      <w:numFmt w:val="decimal"/>
      <w:pStyle w:val="20"/>
      <w:lvlText w:val="%1.%2"/>
      <w:lvlJc w:val="left"/>
      <w:pPr>
        <w:ind w:left="0" w:firstLine="709"/>
      </w:pPr>
      <w:rPr>
        <w:rFonts w:hint="default"/>
      </w:rPr>
    </w:lvl>
    <w:lvl w:ilvl="2">
      <w:start w:val="1"/>
      <w:numFmt w:val="decimal"/>
      <w:pStyle w:val="30"/>
      <w:lvlText w:val="%1.%2.%3"/>
      <w:lvlJc w:val="left"/>
      <w:pPr>
        <w:ind w:left="709" w:firstLine="709"/>
      </w:pPr>
      <w:rPr>
        <w:b/>
        <w:bCs/>
        <w:i w:val="0"/>
        <w:iCs w:val="0"/>
        <w:lang w:val="en-BY"/>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29" w15:restartNumberingAfterBreak="0">
    <w:nsid w:val="414C3254"/>
    <w:multiLevelType w:val="multilevel"/>
    <w:tmpl w:val="B0BE01CE"/>
    <w:styleLink w:val="CurrentList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198275F"/>
    <w:multiLevelType w:val="hybridMultilevel"/>
    <w:tmpl w:val="537C1AFA"/>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CD5C34"/>
    <w:multiLevelType w:val="hybridMultilevel"/>
    <w:tmpl w:val="1A5A372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BA471C"/>
    <w:multiLevelType w:val="hybridMultilevel"/>
    <w:tmpl w:val="7DA0DB5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4BD329ED"/>
    <w:multiLevelType w:val="multilevel"/>
    <w:tmpl w:val="9EDC0610"/>
    <w:lvl w:ilvl="0">
      <w:start w:val="1"/>
      <w:numFmt w:val="decimal"/>
      <w:lvlText w:val="%1"/>
      <w:lvlJc w:val="left"/>
      <w:pPr>
        <w:ind w:left="5889" w:hanging="360"/>
      </w:pPr>
      <w:rPr>
        <w:rFonts w:hint="default"/>
      </w:rPr>
    </w:lvl>
    <w:lvl w:ilvl="1">
      <w:start w:val="1"/>
      <w:numFmt w:val="lowerLetter"/>
      <w:lvlText w:val="%2."/>
      <w:lvlJc w:val="left"/>
      <w:pPr>
        <w:ind w:left="6609" w:hanging="360"/>
      </w:pPr>
    </w:lvl>
    <w:lvl w:ilvl="2">
      <w:start w:val="1"/>
      <w:numFmt w:val="lowerRoman"/>
      <w:lvlText w:val="%3."/>
      <w:lvlJc w:val="right"/>
      <w:pPr>
        <w:ind w:left="7329" w:hanging="180"/>
      </w:pPr>
    </w:lvl>
    <w:lvl w:ilvl="3">
      <w:start w:val="1"/>
      <w:numFmt w:val="decimal"/>
      <w:lvlText w:val="%4."/>
      <w:lvlJc w:val="left"/>
      <w:pPr>
        <w:ind w:left="8049" w:hanging="360"/>
      </w:pPr>
    </w:lvl>
    <w:lvl w:ilvl="4">
      <w:start w:val="1"/>
      <w:numFmt w:val="lowerLetter"/>
      <w:lvlText w:val="%5."/>
      <w:lvlJc w:val="left"/>
      <w:pPr>
        <w:ind w:left="8769" w:hanging="360"/>
      </w:pPr>
    </w:lvl>
    <w:lvl w:ilvl="5">
      <w:start w:val="1"/>
      <w:numFmt w:val="lowerRoman"/>
      <w:lvlText w:val="%6."/>
      <w:lvlJc w:val="right"/>
      <w:pPr>
        <w:ind w:left="9489" w:hanging="180"/>
      </w:pPr>
    </w:lvl>
    <w:lvl w:ilvl="6">
      <w:start w:val="1"/>
      <w:numFmt w:val="decimal"/>
      <w:lvlText w:val="%7."/>
      <w:lvlJc w:val="left"/>
      <w:pPr>
        <w:ind w:left="10209" w:hanging="360"/>
      </w:pPr>
    </w:lvl>
    <w:lvl w:ilvl="7">
      <w:start w:val="1"/>
      <w:numFmt w:val="lowerLetter"/>
      <w:lvlText w:val="%8."/>
      <w:lvlJc w:val="left"/>
      <w:pPr>
        <w:ind w:left="10929" w:hanging="360"/>
      </w:pPr>
    </w:lvl>
    <w:lvl w:ilvl="8">
      <w:start w:val="1"/>
      <w:numFmt w:val="lowerRoman"/>
      <w:lvlText w:val="%9."/>
      <w:lvlJc w:val="right"/>
      <w:pPr>
        <w:ind w:left="11649" w:hanging="180"/>
      </w:pPr>
    </w:lvl>
  </w:abstractNum>
  <w:abstractNum w:abstractNumId="34" w15:restartNumberingAfterBreak="0">
    <w:nsid w:val="50F75C7F"/>
    <w:multiLevelType w:val="hybridMultilevel"/>
    <w:tmpl w:val="5C6648D6"/>
    <w:lvl w:ilvl="0" w:tplc="A1F0E6F6">
      <w:numFmt w:val="bullet"/>
      <w:pStyle w:val="a0"/>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FF577E"/>
    <w:multiLevelType w:val="multilevel"/>
    <w:tmpl w:val="8DA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2C4865"/>
    <w:multiLevelType w:val="multilevel"/>
    <w:tmpl w:val="AE08E97C"/>
    <w:styleLink w:val="21"/>
    <w:lvl w:ilvl="0">
      <w:start w:val="1"/>
      <w:numFmt w:val="decimal"/>
      <w:lvlText w:val="%1."/>
      <w:lvlJc w:val="left"/>
      <w:pPr>
        <w:ind w:left="1429" w:hanging="360"/>
      </w:pPr>
      <w:rPr>
        <w:rFonts w:hAnsi="Arial Unicode MS"/>
        <w:b/>
        <w:bCs/>
        <w:caps w:val="0"/>
        <w:smallCaps w:val="0"/>
        <w:strike w:val="0"/>
        <w:dstrike w:val="0"/>
        <w:spacing w:val="0"/>
        <w:w w:val="100"/>
        <w:kern w:val="0"/>
        <w:position w:val="0"/>
        <w:highlight w:val="none"/>
        <w:vertAlign w:val="baseline"/>
      </w:rPr>
    </w:lvl>
    <w:lvl w:ilvl="1">
      <w:start w:val="1"/>
      <w:numFmt w:val="decimal"/>
      <w:lvlText w:val="%2."/>
      <w:lvlJc w:val="left"/>
      <w:pPr>
        <w:ind w:left="1134" w:hanging="425"/>
      </w:pPr>
      <w:rPr>
        <w:rFonts w:hAnsi="Arial Unicode MS"/>
        <w:b/>
        <w:bCs/>
        <w:caps w:val="0"/>
        <w:smallCaps w:val="0"/>
        <w:strike w:val="0"/>
        <w:dstrike w:val="0"/>
        <w:spacing w:val="0"/>
        <w:w w:val="100"/>
        <w:kern w:val="0"/>
        <w:position w:val="0"/>
        <w:highlight w:val="none"/>
        <w:vertAlign w:val="baseline"/>
      </w:rPr>
    </w:lvl>
    <w:lvl w:ilvl="2">
      <w:start w:val="1"/>
      <w:numFmt w:val="decimal"/>
      <w:suff w:val="nothing"/>
      <w:lvlText w:val="%2.%3."/>
      <w:lvlJc w:val="left"/>
      <w:pPr>
        <w:ind w:left="1210" w:hanging="425"/>
      </w:pPr>
      <w:rPr>
        <w:rFonts w:hAnsi="Arial Unicode MS"/>
        <w:b/>
        <w:bCs/>
        <w:caps w:val="0"/>
        <w:smallCaps w:val="0"/>
        <w:strike w:val="0"/>
        <w:dstrike w:val="0"/>
        <w:spacing w:val="0"/>
        <w:w w:val="100"/>
        <w:kern w:val="0"/>
        <w:position w:val="0"/>
        <w:highlight w:val="none"/>
        <w:vertAlign w:val="baseline"/>
      </w:rPr>
    </w:lvl>
    <w:lvl w:ilvl="3">
      <w:start w:val="1"/>
      <w:numFmt w:val="decimal"/>
      <w:lvlText w:val="%2.%3.%4."/>
      <w:lvlJc w:val="left"/>
      <w:pPr>
        <w:ind w:left="1570" w:hanging="785"/>
      </w:pPr>
      <w:rPr>
        <w:rFonts w:hAnsi="Arial Unicode MS"/>
        <w:b/>
        <w:bCs/>
        <w:caps w:val="0"/>
        <w:smallCaps w:val="0"/>
        <w:strike w:val="0"/>
        <w:dstrike w:val="0"/>
        <w:spacing w:val="0"/>
        <w:w w:val="100"/>
        <w:kern w:val="0"/>
        <w:position w:val="0"/>
        <w:highlight w:val="none"/>
        <w:vertAlign w:val="baseline"/>
      </w:rPr>
    </w:lvl>
    <w:lvl w:ilvl="4">
      <w:start w:val="1"/>
      <w:numFmt w:val="decimal"/>
      <w:lvlText w:val="%2.%3.%4.%5."/>
      <w:lvlJc w:val="left"/>
      <w:pPr>
        <w:ind w:left="1930" w:hanging="1145"/>
      </w:pPr>
      <w:rPr>
        <w:rFonts w:hAnsi="Arial Unicode MS"/>
        <w:b/>
        <w:bCs/>
        <w:caps w:val="0"/>
        <w:smallCaps w:val="0"/>
        <w:strike w:val="0"/>
        <w:dstrike w:val="0"/>
        <w:spacing w:val="0"/>
        <w:w w:val="100"/>
        <w:kern w:val="0"/>
        <w:position w:val="0"/>
        <w:highlight w:val="none"/>
        <w:vertAlign w:val="baseline"/>
      </w:rPr>
    </w:lvl>
    <w:lvl w:ilvl="5">
      <w:start w:val="1"/>
      <w:numFmt w:val="decimal"/>
      <w:lvlText w:val="%2.%3.%4.%5.%6."/>
      <w:lvlJc w:val="left"/>
      <w:pPr>
        <w:ind w:left="1930" w:hanging="1145"/>
      </w:pPr>
      <w:rPr>
        <w:rFonts w:hAnsi="Arial Unicode MS"/>
        <w:b/>
        <w:bCs/>
        <w:caps w:val="0"/>
        <w:smallCaps w:val="0"/>
        <w:strike w:val="0"/>
        <w:dstrike w:val="0"/>
        <w:spacing w:val="0"/>
        <w:w w:val="100"/>
        <w:kern w:val="0"/>
        <w:position w:val="0"/>
        <w:highlight w:val="none"/>
        <w:vertAlign w:val="baseline"/>
      </w:rPr>
    </w:lvl>
    <w:lvl w:ilvl="6">
      <w:start w:val="1"/>
      <w:numFmt w:val="decimal"/>
      <w:lvlText w:val="%2.%3.%4.%5.%6.%7."/>
      <w:lvlJc w:val="left"/>
      <w:pPr>
        <w:ind w:left="2290" w:hanging="1505"/>
      </w:pPr>
      <w:rPr>
        <w:rFonts w:hAnsi="Arial Unicode MS"/>
        <w:b/>
        <w:bCs/>
        <w:caps w:val="0"/>
        <w:smallCaps w:val="0"/>
        <w:strike w:val="0"/>
        <w:dstrike w:val="0"/>
        <w:spacing w:val="0"/>
        <w:w w:val="100"/>
        <w:kern w:val="0"/>
        <w:position w:val="0"/>
        <w:highlight w:val="none"/>
        <w:vertAlign w:val="baseline"/>
      </w:rPr>
    </w:lvl>
    <w:lvl w:ilvl="7">
      <w:start w:val="1"/>
      <w:numFmt w:val="decimal"/>
      <w:lvlText w:val="%2.%3.%4.%5.%6.%7.%8."/>
      <w:lvlJc w:val="left"/>
      <w:pPr>
        <w:ind w:left="2650" w:hanging="1865"/>
      </w:pPr>
      <w:rPr>
        <w:rFonts w:hAnsi="Arial Unicode MS"/>
        <w:b/>
        <w:bCs/>
        <w:caps w:val="0"/>
        <w:smallCaps w:val="0"/>
        <w:strike w:val="0"/>
        <w:dstrike w:val="0"/>
        <w:spacing w:val="0"/>
        <w:w w:val="100"/>
        <w:kern w:val="0"/>
        <w:position w:val="0"/>
        <w:highlight w:val="none"/>
        <w:vertAlign w:val="baseline"/>
      </w:rPr>
    </w:lvl>
    <w:lvl w:ilvl="8">
      <w:start w:val="1"/>
      <w:numFmt w:val="decimal"/>
      <w:lvlText w:val="%2.%3.%4.%5.%6.%7.%8.%9."/>
      <w:lvlJc w:val="left"/>
      <w:pPr>
        <w:ind w:left="2650" w:hanging="1865"/>
      </w:pPr>
      <w:rPr>
        <w:rFonts w:hAnsi="Arial Unicode MS"/>
        <w:b/>
        <w:bCs/>
        <w:caps w:val="0"/>
        <w:smallCaps w:val="0"/>
        <w:strike w:val="0"/>
        <w:dstrike w:val="0"/>
        <w:spacing w:val="0"/>
        <w:w w:val="100"/>
        <w:kern w:val="0"/>
        <w:position w:val="0"/>
        <w:highlight w:val="none"/>
        <w:vertAlign w:val="baseline"/>
      </w:rPr>
    </w:lvl>
  </w:abstractNum>
  <w:abstractNum w:abstractNumId="37" w15:restartNumberingAfterBreak="0">
    <w:nsid w:val="59112193"/>
    <w:multiLevelType w:val="multilevel"/>
    <w:tmpl w:val="A4B42598"/>
    <w:styleLink w:val="CurrentList3"/>
    <w:lvl w:ilvl="0">
      <w:numFmt w:val="bullet"/>
      <w:lvlText w:val="–"/>
      <w:lvlJc w:val="left"/>
      <w:pPr>
        <w:ind w:left="0" w:firstLine="652"/>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38" w15:restartNumberingAfterBreak="0">
    <w:nsid w:val="5C975F37"/>
    <w:multiLevelType w:val="hybridMultilevel"/>
    <w:tmpl w:val="09881B5A"/>
    <w:lvl w:ilvl="0" w:tplc="09F2D778">
      <w:start w:val="1"/>
      <w:numFmt w:val="decimal"/>
      <w:lvlText w:val="%1"/>
      <w:lvlJc w:val="left"/>
      <w:pPr>
        <w:ind w:left="5889" w:hanging="360"/>
      </w:pPr>
      <w:rPr>
        <w:rFonts w:hint="default"/>
      </w:rPr>
    </w:lvl>
    <w:lvl w:ilvl="1" w:tplc="04190019">
      <w:start w:val="1"/>
      <w:numFmt w:val="lowerLetter"/>
      <w:lvlText w:val="%2."/>
      <w:lvlJc w:val="left"/>
      <w:pPr>
        <w:ind w:left="6609" w:hanging="360"/>
      </w:pPr>
    </w:lvl>
    <w:lvl w:ilvl="2" w:tplc="944EF0A2">
      <w:start w:val="1"/>
      <w:numFmt w:val="lowerRoman"/>
      <w:lvlText w:val="%3."/>
      <w:lvlJc w:val="right"/>
      <w:pPr>
        <w:ind w:left="7329" w:hanging="180"/>
      </w:pPr>
    </w:lvl>
    <w:lvl w:ilvl="3" w:tplc="0419000F" w:tentative="1">
      <w:start w:val="1"/>
      <w:numFmt w:val="decimal"/>
      <w:lvlText w:val="%4."/>
      <w:lvlJc w:val="left"/>
      <w:pPr>
        <w:ind w:left="8049" w:hanging="360"/>
      </w:pPr>
    </w:lvl>
    <w:lvl w:ilvl="4" w:tplc="04190019" w:tentative="1">
      <w:start w:val="1"/>
      <w:numFmt w:val="lowerLetter"/>
      <w:lvlText w:val="%5."/>
      <w:lvlJc w:val="left"/>
      <w:pPr>
        <w:ind w:left="8769" w:hanging="360"/>
      </w:pPr>
    </w:lvl>
    <w:lvl w:ilvl="5" w:tplc="0419001B" w:tentative="1">
      <w:start w:val="1"/>
      <w:numFmt w:val="lowerRoman"/>
      <w:lvlText w:val="%6."/>
      <w:lvlJc w:val="right"/>
      <w:pPr>
        <w:ind w:left="9489" w:hanging="180"/>
      </w:pPr>
    </w:lvl>
    <w:lvl w:ilvl="6" w:tplc="0419000F" w:tentative="1">
      <w:start w:val="1"/>
      <w:numFmt w:val="decimal"/>
      <w:lvlText w:val="%7."/>
      <w:lvlJc w:val="left"/>
      <w:pPr>
        <w:ind w:left="10209" w:hanging="360"/>
      </w:pPr>
    </w:lvl>
    <w:lvl w:ilvl="7" w:tplc="04190019" w:tentative="1">
      <w:start w:val="1"/>
      <w:numFmt w:val="lowerLetter"/>
      <w:lvlText w:val="%8."/>
      <w:lvlJc w:val="left"/>
      <w:pPr>
        <w:ind w:left="10929" w:hanging="360"/>
      </w:pPr>
    </w:lvl>
    <w:lvl w:ilvl="8" w:tplc="0419001B" w:tentative="1">
      <w:start w:val="1"/>
      <w:numFmt w:val="lowerRoman"/>
      <w:lvlText w:val="%9."/>
      <w:lvlJc w:val="right"/>
      <w:pPr>
        <w:ind w:left="11649" w:hanging="180"/>
      </w:pPr>
    </w:lvl>
  </w:abstractNum>
  <w:abstractNum w:abstractNumId="39" w15:restartNumberingAfterBreak="0">
    <w:nsid w:val="5F157FBA"/>
    <w:multiLevelType w:val="hybridMultilevel"/>
    <w:tmpl w:val="8DB863D0"/>
    <w:lvl w:ilvl="0" w:tplc="89C6E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F6438D3"/>
    <w:multiLevelType w:val="multilevel"/>
    <w:tmpl w:val="C4C663C4"/>
    <w:lvl w:ilvl="0">
      <w:start w:val="1"/>
      <w:numFmt w:val="decimal"/>
      <w:lvlText w:val="2.%1"/>
      <w:lvlJc w:val="left"/>
      <w:pPr>
        <w:ind w:left="1069" w:hanging="360"/>
      </w:pPr>
    </w:lvl>
    <w:lvl w:ilvl="1">
      <w:start w:val="1"/>
      <w:numFmt w:val="decimal"/>
      <w:pStyle w:val="Heading2"/>
      <w:lvlText w:val="%1.%2"/>
      <w:lvlJc w:val="left"/>
      <w:pPr>
        <w:ind w:left="1428" w:hanging="576"/>
      </w:pPr>
      <w:rPr>
        <w:rFonts w:ascii="Times New Roman" w:hAnsi="Times New Roman" w:hint="default"/>
        <w:b/>
        <w:i w:val="0"/>
        <w:color w:val="000000" w:themeColor="text1"/>
        <w:sz w:val="28"/>
      </w:rPr>
    </w:lvl>
    <w:lvl w:ilvl="2">
      <w:start w:val="1"/>
      <w:numFmt w:val="decimal"/>
      <w:pStyle w:val="Heading3"/>
      <w:lvlText w:val="%1.%2.%3"/>
      <w:lvlJc w:val="left"/>
      <w:pPr>
        <w:ind w:left="2356" w:hanging="720"/>
      </w:pPr>
      <w:rPr>
        <w:rFonts w:hint="default"/>
      </w:rPr>
    </w:lvl>
    <w:lvl w:ilvl="3">
      <w:start w:val="1"/>
      <w:numFmt w:val="decimal"/>
      <w:pStyle w:val="Heading4"/>
      <w:lvlText w:val="%1.%2.%3.%4"/>
      <w:lvlJc w:val="left"/>
      <w:pPr>
        <w:ind w:left="2500" w:hanging="864"/>
      </w:pPr>
      <w:rPr>
        <w:rFonts w:hint="default"/>
      </w:rPr>
    </w:lvl>
    <w:lvl w:ilvl="4">
      <w:start w:val="1"/>
      <w:numFmt w:val="decimal"/>
      <w:pStyle w:val="Heading5"/>
      <w:lvlText w:val="%1.%2.%3.%4.%5"/>
      <w:lvlJc w:val="left"/>
      <w:pPr>
        <w:ind w:left="2644" w:hanging="1008"/>
      </w:pPr>
      <w:rPr>
        <w:rFonts w:hint="default"/>
      </w:rPr>
    </w:lvl>
    <w:lvl w:ilvl="5">
      <w:start w:val="1"/>
      <w:numFmt w:val="decimal"/>
      <w:pStyle w:val="Heading6"/>
      <w:lvlText w:val="%1.%2.%3.%4.%5.%6"/>
      <w:lvlJc w:val="left"/>
      <w:pPr>
        <w:ind w:left="2788" w:hanging="1152"/>
      </w:pPr>
      <w:rPr>
        <w:rFonts w:hint="default"/>
      </w:rPr>
    </w:lvl>
    <w:lvl w:ilvl="6">
      <w:start w:val="1"/>
      <w:numFmt w:val="decimal"/>
      <w:pStyle w:val="Heading7"/>
      <w:lvlText w:val="%1.%2.%3.%4.%5.%6.%7"/>
      <w:lvlJc w:val="left"/>
      <w:pPr>
        <w:ind w:left="2932" w:hanging="1296"/>
      </w:pPr>
      <w:rPr>
        <w:rFonts w:hint="default"/>
      </w:rPr>
    </w:lvl>
    <w:lvl w:ilvl="7">
      <w:start w:val="1"/>
      <w:numFmt w:val="decimal"/>
      <w:pStyle w:val="Heading8"/>
      <w:lvlText w:val="%1.%2.%3.%4.%5.%6.%7.%8"/>
      <w:lvlJc w:val="left"/>
      <w:pPr>
        <w:ind w:left="3076" w:hanging="1440"/>
      </w:pPr>
      <w:rPr>
        <w:rFonts w:hint="default"/>
      </w:rPr>
    </w:lvl>
    <w:lvl w:ilvl="8">
      <w:start w:val="1"/>
      <w:numFmt w:val="decimal"/>
      <w:pStyle w:val="Heading9"/>
      <w:lvlText w:val="%1.%2.%3.%4.%5.%6.%7.%8.%9"/>
      <w:lvlJc w:val="left"/>
      <w:pPr>
        <w:ind w:left="3220" w:hanging="1584"/>
      </w:pPr>
      <w:rPr>
        <w:rFonts w:hint="default"/>
      </w:rPr>
    </w:lvl>
  </w:abstractNum>
  <w:abstractNum w:abstractNumId="41" w15:restartNumberingAfterBreak="0">
    <w:nsid w:val="60BE152C"/>
    <w:multiLevelType w:val="hybridMultilevel"/>
    <w:tmpl w:val="BAD03D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50B239B"/>
    <w:multiLevelType w:val="multilevel"/>
    <w:tmpl w:val="685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81DC6"/>
    <w:multiLevelType w:val="hybridMultilevel"/>
    <w:tmpl w:val="BA086CA4"/>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9925184"/>
    <w:multiLevelType w:val="hybridMultilevel"/>
    <w:tmpl w:val="02EA1B8C"/>
    <w:lvl w:ilvl="0" w:tplc="AD10D5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0677FDD"/>
    <w:multiLevelType w:val="hybridMultilevel"/>
    <w:tmpl w:val="4F68CEB8"/>
    <w:lvl w:ilvl="0" w:tplc="0F383EA0">
      <w:start w:val="1"/>
      <w:numFmt w:val="decimal"/>
      <w:lvlText w:val="%1."/>
      <w:lvlJc w:val="left"/>
      <w:pPr>
        <w:ind w:left="720" w:hanging="360"/>
      </w:pPr>
    </w:lvl>
    <w:lvl w:ilvl="1" w:tplc="D14A8F68">
      <w:start w:val="1"/>
      <w:numFmt w:val="lowerLetter"/>
      <w:lvlText w:val="%2."/>
      <w:lvlJc w:val="left"/>
      <w:pPr>
        <w:ind w:left="1440" w:hanging="360"/>
      </w:pPr>
    </w:lvl>
    <w:lvl w:ilvl="2" w:tplc="F5FEAE32">
      <w:start w:val="1"/>
      <w:numFmt w:val="lowerRoman"/>
      <w:lvlText w:val="%3."/>
      <w:lvlJc w:val="right"/>
      <w:pPr>
        <w:ind w:left="2160" w:hanging="180"/>
      </w:pPr>
    </w:lvl>
    <w:lvl w:ilvl="3" w:tplc="241A41C8">
      <w:start w:val="1"/>
      <w:numFmt w:val="decimal"/>
      <w:lvlText w:val="%4."/>
      <w:lvlJc w:val="left"/>
      <w:pPr>
        <w:ind w:left="2880" w:hanging="360"/>
      </w:pPr>
    </w:lvl>
    <w:lvl w:ilvl="4" w:tplc="11844D3C">
      <w:start w:val="1"/>
      <w:numFmt w:val="lowerLetter"/>
      <w:lvlText w:val="%5."/>
      <w:lvlJc w:val="left"/>
      <w:pPr>
        <w:ind w:left="3600" w:hanging="360"/>
      </w:pPr>
    </w:lvl>
    <w:lvl w:ilvl="5" w:tplc="4E048678">
      <w:start w:val="1"/>
      <w:numFmt w:val="lowerRoman"/>
      <w:lvlText w:val="%6."/>
      <w:lvlJc w:val="right"/>
      <w:pPr>
        <w:ind w:left="4320" w:hanging="180"/>
      </w:pPr>
    </w:lvl>
    <w:lvl w:ilvl="6" w:tplc="1484818C">
      <w:start w:val="1"/>
      <w:numFmt w:val="decimal"/>
      <w:lvlText w:val="%7."/>
      <w:lvlJc w:val="left"/>
      <w:pPr>
        <w:ind w:left="5040" w:hanging="360"/>
      </w:pPr>
    </w:lvl>
    <w:lvl w:ilvl="7" w:tplc="6C5677EE">
      <w:start w:val="1"/>
      <w:numFmt w:val="lowerLetter"/>
      <w:lvlText w:val="%8."/>
      <w:lvlJc w:val="left"/>
      <w:pPr>
        <w:ind w:left="5760" w:hanging="360"/>
      </w:pPr>
    </w:lvl>
    <w:lvl w:ilvl="8" w:tplc="6CFC696C">
      <w:start w:val="1"/>
      <w:numFmt w:val="lowerRoman"/>
      <w:lvlText w:val="%9."/>
      <w:lvlJc w:val="right"/>
      <w:pPr>
        <w:ind w:left="6480" w:hanging="180"/>
      </w:pPr>
    </w:lvl>
  </w:abstractNum>
  <w:abstractNum w:abstractNumId="46" w15:restartNumberingAfterBreak="0">
    <w:nsid w:val="719A5E28"/>
    <w:multiLevelType w:val="hybridMultilevel"/>
    <w:tmpl w:val="E96A0BCC"/>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3E27638"/>
    <w:multiLevelType w:val="multilevel"/>
    <w:tmpl w:val="2C949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AD0D2F"/>
    <w:multiLevelType w:val="multilevel"/>
    <w:tmpl w:val="76CE17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8E541AC"/>
    <w:multiLevelType w:val="multilevel"/>
    <w:tmpl w:val="3092D0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173E4"/>
    <w:multiLevelType w:val="multilevel"/>
    <w:tmpl w:val="0419001D"/>
    <w:styleLink w:val="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AED17C7"/>
    <w:multiLevelType w:val="hybridMultilevel"/>
    <w:tmpl w:val="CCB4BDEA"/>
    <w:lvl w:ilvl="0" w:tplc="3CA2A61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40"/>
  </w:num>
  <w:num w:numId="4">
    <w:abstractNumId w:val="50"/>
  </w:num>
  <w:num w:numId="5">
    <w:abstractNumId w:val="12"/>
  </w:num>
  <w:num w:numId="6">
    <w:abstractNumId w:val="17"/>
  </w:num>
  <w:num w:numId="7">
    <w:abstractNumId w:val="47"/>
  </w:num>
  <w:num w:numId="8">
    <w:abstractNumId w:val="38"/>
    <w:lvlOverride w:ilvl="0">
      <w:lvl w:ilvl="0" w:tplc="09F2D778">
        <w:start w:val="1"/>
        <w:numFmt w:val="decimal"/>
        <w:lvlText w:val="%1"/>
        <w:lvlJc w:val="left"/>
        <w:pPr>
          <w:ind w:left="1501" w:hanging="432"/>
        </w:pPr>
        <w:rPr>
          <w:rFonts w:hint="default"/>
        </w:rPr>
      </w:lvl>
    </w:lvlOverride>
    <w:lvlOverride w:ilvl="1">
      <w:lvl w:ilvl="1" w:tplc="04190019">
        <w:start w:val="1"/>
        <w:numFmt w:val="decimal"/>
        <w:lvlText w:val="%1.%2"/>
        <w:lvlJc w:val="left"/>
        <w:pPr>
          <w:ind w:left="1645" w:hanging="576"/>
        </w:pPr>
        <w:rPr>
          <w:rFonts w:hint="default"/>
        </w:rPr>
      </w:lvl>
    </w:lvlOverride>
    <w:lvlOverride w:ilvl="2">
      <w:lvl w:ilvl="2" w:tplc="944EF0A2">
        <w:start w:val="1"/>
        <w:numFmt w:val="decimal"/>
        <w:lvlText w:val="%1.%2.%3"/>
        <w:lvlJc w:val="left"/>
        <w:pPr>
          <w:ind w:left="1789" w:hanging="720"/>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9">
    <w:abstractNumId w:val="33"/>
  </w:num>
  <w:num w:numId="10">
    <w:abstractNumId w:val="38"/>
    <w:lvlOverride w:ilvl="0">
      <w:lvl w:ilvl="0" w:tplc="09F2D778">
        <w:start w:val="1"/>
        <w:numFmt w:val="decimal"/>
        <w:lvlText w:val="%1"/>
        <w:lvlJc w:val="left"/>
        <w:pPr>
          <w:ind w:left="992" w:hanging="283"/>
        </w:pPr>
        <w:rPr>
          <w:rFonts w:hint="default"/>
        </w:rPr>
      </w:lvl>
    </w:lvlOverride>
    <w:lvlOverride w:ilvl="1">
      <w:lvl w:ilvl="1" w:tplc="04190019">
        <w:start w:val="1"/>
        <w:numFmt w:val="decimal"/>
        <w:lvlText w:val="%1.%2"/>
        <w:lvlJc w:val="left"/>
        <w:pPr>
          <w:ind w:left="992" w:hanging="283"/>
        </w:pPr>
        <w:rPr>
          <w:rFonts w:hint="default"/>
        </w:rPr>
      </w:lvl>
    </w:lvlOverride>
    <w:lvlOverride w:ilvl="2">
      <w:lvl w:ilvl="2" w:tplc="944EF0A2">
        <w:start w:val="1"/>
        <w:numFmt w:val="decimal"/>
        <w:lvlText w:val="%1.%2.%3"/>
        <w:lvlJc w:val="left"/>
        <w:pPr>
          <w:ind w:left="992" w:hanging="283"/>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1">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1"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2">
    <w:abstractNumId w:val="28"/>
  </w:num>
  <w:num w:numId="13">
    <w:abstractNumId w:val="13"/>
  </w:num>
  <w:num w:numId="14">
    <w:abstractNumId w:val="41"/>
  </w:num>
  <w:num w:numId="15">
    <w:abstractNumId w:val="21"/>
  </w:num>
  <w:num w:numId="16">
    <w:abstractNumId w:val="34"/>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22"/>
  </w:num>
  <w:num w:numId="20">
    <w:abstractNumId w:val="39"/>
  </w:num>
  <w:num w:numId="21">
    <w:abstractNumId w:val="24"/>
  </w:num>
  <w:num w:numId="22">
    <w:abstractNumId w:val="46"/>
  </w:num>
  <w:num w:numId="23">
    <w:abstractNumId w:val="10"/>
  </w:num>
  <w:num w:numId="24">
    <w:abstractNumId w:val="19"/>
  </w:num>
  <w:num w:numId="25">
    <w:abstractNumId w:val="26"/>
  </w:num>
  <w:num w:numId="26">
    <w:abstractNumId w:val="14"/>
  </w:num>
  <w:num w:numId="27">
    <w:abstractNumId w:val="42"/>
  </w:num>
  <w:num w:numId="28">
    <w:abstractNumId w:val="32"/>
  </w:num>
  <w:num w:numId="29">
    <w:abstractNumId w:val="48"/>
  </w:num>
  <w:num w:numId="30">
    <w:abstractNumId w:val="9"/>
  </w:num>
  <w:num w:numId="31">
    <w:abstractNumId w:val="49"/>
  </w:num>
  <w:num w:numId="32">
    <w:abstractNumId w:val="11"/>
  </w:num>
  <w:num w:numId="33">
    <w:abstractNumId w:val="18"/>
  </w:num>
  <w:num w:numId="34">
    <w:abstractNumId w:val="35"/>
  </w:num>
  <w:num w:numId="35">
    <w:abstractNumId w:val="30"/>
  </w:num>
  <w:num w:numId="36">
    <w:abstractNumId w:val="43"/>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51"/>
  </w:num>
  <w:num w:numId="41">
    <w:abstractNumId w:val="44"/>
  </w:num>
  <w:num w:numId="42">
    <w:abstractNumId w:val="31"/>
  </w:num>
  <w:num w:numId="43">
    <w:abstractNumId w:val="16"/>
  </w:num>
  <w:num w:numId="44">
    <w:abstractNumId w:val="29"/>
  </w:num>
  <w:num w:numId="45">
    <w:abstractNumId w:val="25"/>
  </w:num>
  <w:num w:numId="46">
    <w:abstractNumId w:val="37"/>
  </w:num>
  <w:num w:numId="47">
    <w:abstractNumId w:val="45"/>
  </w:num>
  <w:num w:numId="48">
    <w:abstractNumId w:val="23"/>
  </w:num>
  <w:num w:numId="49">
    <w:abstractNumId w:val="15"/>
  </w:num>
  <w:num w:numId="50">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0"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DA"/>
    <w:rsid w:val="000011CF"/>
    <w:rsid w:val="00001240"/>
    <w:rsid w:val="00001AB1"/>
    <w:rsid w:val="00001F27"/>
    <w:rsid w:val="00002CD5"/>
    <w:rsid w:val="00005277"/>
    <w:rsid w:val="00006FC7"/>
    <w:rsid w:val="000126B6"/>
    <w:rsid w:val="00014F22"/>
    <w:rsid w:val="000153C3"/>
    <w:rsid w:val="00015E9B"/>
    <w:rsid w:val="0002003B"/>
    <w:rsid w:val="000221D8"/>
    <w:rsid w:val="0002582C"/>
    <w:rsid w:val="00027FAF"/>
    <w:rsid w:val="00031D20"/>
    <w:rsid w:val="00032944"/>
    <w:rsid w:val="000330A4"/>
    <w:rsid w:val="000336E9"/>
    <w:rsid w:val="00034B16"/>
    <w:rsid w:val="000356D6"/>
    <w:rsid w:val="000363EC"/>
    <w:rsid w:val="00036663"/>
    <w:rsid w:val="00041210"/>
    <w:rsid w:val="00041675"/>
    <w:rsid w:val="00043A1F"/>
    <w:rsid w:val="00044141"/>
    <w:rsid w:val="00045DD2"/>
    <w:rsid w:val="00046162"/>
    <w:rsid w:val="00050D0F"/>
    <w:rsid w:val="00052D30"/>
    <w:rsid w:val="0005307C"/>
    <w:rsid w:val="00061EEC"/>
    <w:rsid w:val="00062287"/>
    <w:rsid w:val="00063224"/>
    <w:rsid w:val="00063D06"/>
    <w:rsid w:val="00064411"/>
    <w:rsid w:val="000658B4"/>
    <w:rsid w:val="00065A58"/>
    <w:rsid w:val="0007339B"/>
    <w:rsid w:val="00074F5B"/>
    <w:rsid w:val="0007574F"/>
    <w:rsid w:val="00077843"/>
    <w:rsid w:val="00077C7E"/>
    <w:rsid w:val="00080146"/>
    <w:rsid w:val="00080389"/>
    <w:rsid w:val="000818D0"/>
    <w:rsid w:val="00081DB9"/>
    <w:rsid w:val="00082C95"/>
    <w:rsid w:val="00082F09"/>
    <w:rsid w:val="0008454C"/>
    <w:rsid w:val="0008465B"/>
    <w:rsid w:val="00085334"/>
    <w:rsid w:val="00091526"/>
    <w:rsid w:val="00092850"/>
    <w:rsid w:val="000932C3"/>
    <w:rsid w:val="000954B3"/>
    <w:rsid w:val="00096C82"/>
    <w:rsid w:val="000A4390"/>
    <w:rsid w:val="000A446B"/>
    <w:rsid w:val="000B0245"/>
    <w:rsid w:val="000B0FE1"/>
    <w:rsid w:val="000B36D4"/>
    <w:rsid w:val="000B3A60"/>
    <w:rsid w:val="000B3DF3"/>
    <w:rsid w:val="000B5000"/>
    <w:rsid w:val="000B5A66"/>
    <w:rsid w:val="000B7BC3"/>
    <w:rsid w:val="000C3FC0"/>
    <w:rsid w:val="000D27CF"/>
    <w:rsid w:val="000D2D37"/>
    <w:rsid w:val="000D45D2"/>
    <w:rsid w:val="000E0D5D"/>
    <w:rsid w:val="000E34B2"/>
    <w:rsid w:val="000E41B1"/>
    <w:rsid w:val="000E4264"/>
    <w:rsid w:val="000E6D40"/>
    <w:rsid w:val="000E6E71"/>
    <w:rsid w:val="000F2949"/>
    <w:rsid w:val="000F3215"/>
    <w:rsid w:val="000F3FE0"/>
    <w:rsid w:val="000F5BAF"/>
    <w:rsid w:val="000F7A81"/>
    <w:rsid w:val="001026F0"/>
    <w:rsid w:val="00105CE6"/>
    <w:rsid w:val="00106447"/>
    <w:rsid w:val="00106938"/>
    <w:rsid w:val="00106E01"/>
    <w:rsid w:val="00113867"/>
    <w:rsid w:val="00114A3B"/>
    <w:rsid w:val="00115B64"/>
    <w:rsid w:val="00115C69"/>
    <w:rsid w:val="001167F2"/>
    <w:rsid w:val="00117497"/>
    <w:rsid w:val="00117CD9"/>
    <w:rsid w:val="00125115"/>
    <w:rsid w:val="001267A3"/>
    <w:rsid w:val="00126D8A"/>
    <w:rsid w:val="001276A2"/>
    <w:rsid w:val="001302DA"/>
    <w:rsid w:val="001309D9"/>
    <w:rsid w:val="00130A26"/>
    <w:rsid w:val="0013432A"/>
    <w:rsid w:val="00134944"/>
    <w:rsid w:val="001362C4"/>
    <w:rsid w:val="00136BC9"/>
    <w:rsid w:val="001370AB"/>
    <w:rsid w:val="001426E9"/>
    <w:rsid w:val="001434EC"/>
    <w:rsid w:val="00143990"/>
    <w:rsid w:val="00144F93"/>
    <w:rsid w:val="00145BC9"/>
    <w:rsid w:val="00146E7F"/>
    <w:rsid w:val="001478BE"/>
    <w:rsid w:val="0015067F"/>
    <w:rsid w:val="00152C19"/>
    <w:rsid w:val="001558E4"/>
    <w:rsid w:val="0015596E"/>
    <w:rsid w:val="00155BBF"/>
    <w:rsid w:val="00156522"/>
    <w:rsid w:val="00157B96"/>
    <w:rsid w:val="00160E81"/>
    <w:rsid w:val="001616BB"/>
    <w:rsid w:val="00162701"/>
    <w:rsid w:val="00162F50"/>
    <w:rsid w:val="001663F2"/>
    <w:rsid w:val="001702E6"/>
    <w:rsid w:val="00170D73"/>
    <w:rsid w:val="00171A76"/>
    <w:rsid w:val="00171D7D"/>
    <w:rsid w:val="001734BF"/>
    <w:rsid w:val="0017464A"/>
    <w:rsid w:val="00174D8C"/>
    <w:rsid w:val="0017500B"/>
    <w:rsid w:val="00180B88"/>
    <w:rsid w:val="00181B49"/>
    <w:rsid w:val="001827A2"/>
    <w:rsid w:val="00182FC8"/>
    <w:rsid w:val="00183077"/>
    <w:rsid w:val="001835D9"/>
    <w:rsid w:val="00183D59"/>
    <w:rsid w:val="00183EA0"/>
    <w:rsid w:val="00185AC6"/>
    <w:rsid w:val="001900EF"/>
    <w:rsid w:val="00192109"/>
    <w:rsid w:val="0019510A"/>
    <w:rsid w:val="001966B7"/>
    <w:rsid w:val="001967EA"/>
    <w:rsid w:val="00197B1D"/>
    <w:rsid w:val="00197B68"/>
    <w:rsid w:val="001A10C2"/>
    <w:rsid w:val="001A134E"/>
    <w:rsid w:val="001A2CCD"/>
    <w:rsid w:val="001A609D"/>
    <w:rsid w:val="001A7E85"/>
    <w:rsid w:val="001B10E9"/>
    <w:rsid w:val="001B449E"/>
    <w:rsid w:val="001B7ED7"/>
    <w:rsid w:val="001C2F29"/>
    <w:rsid w:val="001C4E3A"/>
    <w:rsid w:val="001C7AE0"/>
    <w:rsid w:val="001C7CAE"/>
    <w:rsid w:val="001D01C7"/>
    <w:rsid w:val="001D0819"/>
    <w:rsid w:val="001D1A62"/>
    <w:rsid w:val="001D3A59"/>
    <w:rsid w:val="001D55DD"/>
    <w:rsid w:val="001D657A"/>
    <w:rsid w:val="001D755F"/>
    <w:rsid w:val="001E0728"/>
    <w:rsid w:val="001E3EF4"/>
    <w:rsid w:val="001E51A6"/>
    <w:rsid w:val="001F0742"/>
    <w:rsid w:val="001F4564"/>
    <w:rsid w:val="001F6384"/>
    <w:rsid w:val="001F6E0C"/>
    <w:rsid w:val="002008DA"/>
    <w:rsid w:val="0020269C"/>
    <w:rsid w:val="002037E9"/>
    <w:rsid w:val="002055D3"/>
    <w:rsid w:val="00210E64"/>
    <w:rsid w:val="00213400"/>
    <w:rsid w:val="00213843"/>
    <w:rsid w:val="00215E6A"/>
    <w:rsid w:val="00216721"/>
    <w:rsid w:val="00216AEA"/>
    <w:rsid w:val="00217561"/>
    <w:rsid w:val="00222F8F"/>
    <w:rsid w:val="002252AD"/>
    <w:rsid w:val="002257B6"/>
    <w:rsid w:val="00225A4A"/>
    <w:rsid w:val="00226232"/>
    <w:rsid w:val="00226CD3"/>
    <w:rsid w:val="00227CC9"/>
    <w:rsid w:val="00231CFB"/>
    <w:rsid w:val="002355FA"/>
    <w:rsid w:val="00235CDB"/>
    <w:rsid w:val="00235E68"/>
    <w:rsid w:val="00240C74"/>
    <w:rsid w:val="00241030"/>
    <w:rsid w:val="00242D41"/>
    <w:rsid w:val="00246D1B"/>
    <w:rsid w:val="00256619"/>
    <w:rsid w:val="00260A99"/>
    <w:rsid w:val="00263CE6"/>
    <w:rsid w:val="00266557"/>
    <w:rsid w:val="002678F8"/>
    <w:rsid w:val="00267CA3"/>
    <w:rsid w:val="00271932"/>
    <w:rsid w:val="002720AF"/>
    <w:rsid w:val="00273FD6"/>
    <w:rsid w:val="002762DA"/>
    <w:rsid w:val="002763EF"/>
    <w:rsid w:val="00276490"/>
    <w:rsid w:val="002764C4"/>
    <w:rsid w:val="002766F2"/>
    <w:rsid w:val="00276EA6"/>
    <w:rsid w:val="00276FBA"/>
    <w:rsid w:val="00277310"/>
    <w:rsid w:val="00277486"/>
    <w:rsid w:val="00280E41"/>
    <w:rsid w:val="00281A67"/>
    <w:rsid w:val="00281B6D"/>
    <w:rsid w:val="00283CAB"/>
    <w:rsid w:val="00287E82"/>
    <w:rsid w:val="002947DD"/>
    <w:rsid w:val="00294D3D"/>
    <w:rsid w:val="002955AE"/>
    <w:rsid w:val="002A18C5"/>
    <w:rsid w:val="002A1E0E"/>
    <w:rsid w:val="002A5613"/>
    <w:rsid w:val="002A643F"/>
    <w:rsid w:val="002A77AF"/>
    <w:rsid w:val="002B066C"/>
    <w:rsid w:val="002B59C4"/>
    <w:rsid w:val="002B5C90"/>
    <w:rsid w:val="002B716C"/>
    <w:rsid w:val="002C6E35"/>
    <w:rsid w:val="002D1DF7"/>
    <w:rsid w:val="002D7B02"/>
    <w:rsid w:val="002E0453"/>
    <w:rsid w:val="002E0F2C"/>
    <w:rsid w:val="002E1157"/>
    <w:rsid w:val="002E4672"/>
    <w:rsid w:val="002E5EBE"/>
    <w:rsid w:val="002E6E9D"/>
    <w:rsid w:val="002E7BC1"/>
    <w:rsid w:val="002F20E1"/>
    <w:rsid w:val="002F3A05"/>
    <w:rsid w:val="002F5626"/>
    <w:rsid w:val="002F5BAB"/>
    <w:rsid w:val="002F665F"/>
    <w:rsid w:val="002F6738"/>
    <w:rsid w:val="002F75ED"/>
    <w:rsid w:val="00301366"/>
    <w:rsid w:val="0030278F"/>
    <w:rsid w:val="00303D36"/>
    <w:rsid w:val="003065F0"/>
    <w:rsid w:val="00310AA3"/>
    <w:rsid w:val="00311262"/>
    <w:rsid w:val="003118A8"/>
    <w:rsid w:val="0031491E"/>
    <w:rsid w:val="00317673"/>
    <w:rsid w:val="003201DD"/>
    <w:rsid w:val="003215EF"/>
    <w:rsid w:val="0032717C"/>
    <w:rsid w:val="00327B02"/>
    <w:rsid w:val="00331A18"/>
    <w:rsid w:val="00333B04"/>
    <w:rsid w:val="00336195"/>
    <w:rsid w:val="00336E08"/>
    <w:rsid w:val="00340787"/>
    <w:rsid w:val="003409D6"/>
    <w:rsid w:val="00345C25"/>
    <w:rsid w:val="00347DAB"/>
    <w:rsid w:val="00350E6C"/>
    <w:rsid w:val="0035281F"/>
    <w:rsid w:val="00353461"/>
    <w:rsid w:val="00353A81"/>
    <w:rsid w:val="0035402A"/>
    <w:rsid w:val="003577DF"/>
    <w:rsid w:val="00361BAA"/>
    <w:rsid w:val="00361DF5"/>
    <w:rsid w:val="00363AE5"/>
    <w:rsid w:val="00363D9B"/>
    <w:rsid w:val="00364E66"/>
    <w:rsid w:val="003651B5"/>
    <w:rsid w:val="00370A0C"/>
    <w:rsid w:val="003710AD"/>
    <w:rsid w:val="00371486"/>
    <w:rsid w:val="00373CD5"/>
    <w:rsid w:val="0037401A"/>
    <w:rsid w:val="003747B4"/>
    <w:rsid w:val="00375DD7"/>
    <w:rsid w:val="003763F8"/>
    <w:rsid w:val="003773E6"/>
    <w:rsid w:val="003825B2"/>
    <w:rsid w:val="00382892"/>
    <w:rsid w:val="00384912"/>
    <w:rsid w:val="003850A9"/>
    <w:rsid w:val="003870F8"/>
    <w:rsid w:val="00387569"/>
    <w:rsid w:val="003927A9"/>
    <w:rsid w:val="00393876"/>
    <w:rsid w:val="0039548C"/>
    <w:rsid w:val="0039553A"/>
    <w:rsid w:val="00395F44"/>
    <w:rsid w:val="00396D7D"/>
    <w:rsid w:val="00397A46"/>
    <w:rsid w:val="003A1E32"/>
    <w:rsid w:val="003A24E2"/>
    <w:rsid w:val="003A4A08"/>
    <w:rsid w:val="003A59E3"/>
    <w:rsid w:val="003A7B37"/>
    <w:rsid w:val="003B0585"/>
    <w:rsid w:val="003B0FD1"/>
    <w:rsid w:val="003B4C5E"/>
    <w:rsid w:val="003B4FE5"/>
    <w:rsid w:val="003C0F95"/>
    <w:rsid w:val="003C1CAC"/>
    <w:rsid w:val="003C3B29"/>
    <w:rsid w:val="003C54AE"/>
    <w:rsid w:val="003C5E6E"/>
    <w:rsid w:val="003C6406"/>
    <w:rsid w:val="003C79BC"/>
    <w:rsid w:val="003D0BE6"/>
    <w:rsid w:val="003D1168"/>
    <w:rsid w:val="003D1CE9"/>
    <w:rsid w:val="003D413D"/>
    <w:rsid w:val="003D5070"/>
    <w:rsid w:val="003D5398"/>
    <w:rsid w:val="003D6A6B"/>
    <w:rsid w:val="003D7235"/>
    <w:rsid w:val="003E0634"/>
    <w:rsid w:val="003E2B80"/>
    <w:rsid w:val="003E4D29"/>
    <w:rsid w:val="003E7D8D"/>
    <w:rsid w:val="003F07C9"/>
    <w:rsid w:val="003F322D"/>
    <w:rsid w:val="003F3420"/>
    <w:rsid w:val="003F40D1"/>
    <w:rsid w:val="003F4CD6"/>
    <w:rsid w:val="003F69C8"/>
    <w:rsid w:val="003F751B"/>
    <w:rsid w:val="0040005D"/>
    <w:rsid w:val="004000DE"/>
    <w:rsid w:val="004024C1"/>
    <w:rsid w:val="004027EC"/>
    <w:rsid w:val="00405954"/>
    <w:rsid w:val="00410135"/>
    <w:rsid w:val="004104C6"/>
    <w:rsid w:val="00410847"/>
    <w:rsid w:val="0041392F"/>
    <w:rsid w:val="00420F01"/>
    <w:rsid w:val="00425DB1"/>
    <w:rsid w:val="00425E77"/>
    <w:rsid w:val="00425F7F"/>
    <w:rsid w:val="004269EB"/>
    <w:rsid w:val="00426DA0"/>
    <w:rsid w:val="00426EE9"/>
    <w:rsid w:val="00427170"/>
    <w:rsid w:val="00435F8B"/>
    <w:rsid w:val="004414C1"/>
    <w:rsid w:val="00441F89"/>
    <w:rsid w:val="00446BCB"/>
    <w:rsid w:val="00447A43"/>
    <w:rsid w:val="00451667"/>
    <w:rsid w:val="00452DE1"/>
    <w:rsid w:val="00452F5B"/>
    <w:rsid w:val="0045305C"/>
    <w:rsid w:val="00453796"/>
    <w:rsid w:val="00453D57"/>
    <w:rsid w:val="00457B1F"/>
    <w:rsid w:val="00463B2C"/>
    <w:rsid w:val="00463DE0"/>
    <w:rsid w:val="00464E06"/>
    <w:rsid w:val="00466F38"/>
    <w:rsid w:val="00470C69"/>
    <w:rsid w:val="0047119E"/>
    <w:rsid w:val="004716AA"/>
    <w:rsid w:val="00472134"/>
    <w:rsid w:val="00483F9A"/>
    <w:rsid w:val="0048469C"/>
    <w:rsid w:val="004846D2"/>
    <w:rsid w:val="00487021"/>
    <w:rsid w:val="0048790F"/>
    <w:rsid w:val="00487D1F"/>
    <w:rsid w:val="00491054"/>
    <w:rsid w:val="00492B30"/>
    <w:rsid w:val="004938F2"/>
    <w:rsid w:val="00495385"/>
    <w:rsid w:val="004A172F"/>
    <w:rsid w:val="004A3422"/>
    <w:rsid w:val="004A4129"/>
    <w:rsid w:val="004A4998"/>
    <w:rsid w:val="004A530E"/>
    <w:rsid w:val="004B077C"/>
    <w:rsid w:val="004B15F1"/>
    <w:rsid w:val="004B2F20"/>
    <w:rsid w:val="004B3405"/>
    <w:rsid w:val="004B6461"/>
    <w:rsid w:val="004B730B"/>
    <w:rsid w:val="004C24B5"/>
    <w:rsid w:val="004C27F3"/>
    <w:rsid w:val="004C3CE7"/>
    <w:rsid w:val="004C6383"/>
    <w:rsid w:val="004C7E33"/>
    <w:rsid w:val="004D04B5"/>
    <w:rsid w:val="004D1F13"/>
    <w:rsid w:val="004D2207"/>
    <w:rsid w:val="004D32B1"/>
    <w:rsid w:val="004D330A"/>
    <w:rsid w:val="004D513E"/>
    <w:rsid w:val="004D5FCB"/>
    <w:rsid w:val="004D7078"/>
    <w:rsid w:val="004D7FDB"/>
    <w:rsid w:val="004E1F1F"/>
    <w:rsid w:val="004E45BA"/>
    <w:rsid w:val="004E46D8"/>
    <w:rsid w:val="004E5C99"/>
    <w:rsid w:val="004E69CF"/>
    <w:rsid w:val="004E74A2"/>
    <w:rsid w:val="004F2368"/>
    <w:rsid w:val="004F4FA2"/>
    <w:rsid w:val="004F7B67"/>
    <w:rsid w:val="005001EA"/>
    <w:rsid w:val="005019B7"/>
    <w:rsid w:val="00501ACD"/>
    <w:rsid w:val="0050266F"/>
    <w:rsid w:val="00503F4D"/>
    <w:rsid w:val="00506748"/>
    <w:rsid w:val="00507663"/>
    <w:rsid w:val="00512CE9"/>
    <w:rsid w:val="0051332E"/>
    <w:rsid w:val="005134A4"/>
    <w:rsid w:val="00514F83"/>
    <w:rsid w:val="005150C4"/>
    <w:rsid w:val="005161E1"/>
    <w:rsid w:val="00517FA0"/>
    <w:rsid w:val="00520844"/>
    <w:rsid w:val="00520A1A"/>
    <w:rsid w:val="00521303"/>
    <w:rsid w:val="00522206"/>
    <w:rsid w:val="00523799"/>
    <w:rsid w:val="00523BDA"/>
    <w:rsid w:val="00523EBB"/>
    <w:rsid w:val="0052597E"/>
    <w:rsid w:val="00525C88"/>
    <w:rsid w:val="00533061"/>
    <w:rsid w:val="00534238"/>
    <w:rsid w:val="00534776"/>
    <w:rsid w:val="00536C36"/>
    <w:rsid w:val="005378CD"/>
    <w:rsid w:val="0054174D"/>
    <w:rsid w:val="005425E9"/>
    <w:rsid w:val="00543445"/>
    <w:rsid w:val="005438C1"/>
    <w:rsid w:val="005463FA"/>
    <w:rsid w:val="005507FD"/>
    <w:rsid w:val="00550A58"/>
    <w:rsid w:val="00551559"/>
    <w:rsid w:val="00555E0A"/>
    <w:rsid w:val="0055676F"/>
    <w:rsid w:val="00556EB3"/>
    <w:rsid w:val="0055750F"/>
    <w:rsid w:val="00557B7E"/>
    <w:rsid w:val="005610FB"/>
    <w:rsid w:val="00561550"/>
    <w:rsid w:val="00562756"/>
    <w:rsid w:val="00563180"/>
    <w:rsid w:val="005671BC"/>
    <w:rsid w:val="0057007A"/>
    <w:rsid w:val="0057103F"/>
    <w:rsid w:val="00571418"/>
    <w:rsid w:val="00571CAD"/>
    <w:rsid w:val="0057462D"/>
    <w:rsid w:val="00574B8B"/>
    <w:rsid w:val="00576CA9"/>
    <w:rsid w:val="0057762E"/>
    <w:rsid w:val="0058401E"/>
    <w:rsid w:val="00584B98"/>
    <w:rsid w:val="005864D8"/>
    <w:rsid w:val="0058672E"/>
    <w:rsid w:val="0058761A"/>
    <w:rsid w:val="0059063A"/>
    <w:rsid w:val="00596A8D"/>
    <w:rsid w:val="00597BC0"/>
    <w:rsid w:val="005A0F9F"/>
    <w:rsid w:val="005A0FBC"/>
    <w:rsid w:val="005A1492"/>
    <w:rsid w:val="005A15FE"/>
    <w:rsid w:val="005A2EE8"/>
    <w:rsid w:val="005A40B9"/>
    <w:rsid w:val="005A5553"/>
    <w:rsid w:val="005A7180"/>
    <w:rsid w:val="005A736A"/>
    <w:rsid w:val="005A7A84"/>
    <w:rsid w:val="005A7C6D"/>
    <w:rsid w:val="005B00F8"/>
    <w:rsid w:val="005B013C"/>
    <w:rsid w:val="005B0485"/>
    <w:rsid w:val="005B1FA9"/>
    <w:rsid w:val="005B2098"/>
    <w:rsid w:val="005B647C"/>
    <w:rsid w:val="005C14E7"/>
    <w:rsid w:val="005C3624"/>
    <w:rsid w:val="005C7BED"/>
    <w:rsid w:val="005D0575"/>
    <w:rsid w:val="005D07EE"/>
    <w:rsid w:val="005D3F9D"/>
    <w:rsid w:val="005D4D3A"/>
    <w:rsid w:val="005D62F2"/>
    <w:rsid w:val="005D672C"/>
    <w:rsid w:val="005D6FC3"/>
    <w:rsid w:val="005E06C0"/>
    <w:rsid w:val="005E16B4"/>
    <w:rsid w:val="005E2661"/>
    <w:rsid w:val="005E3913"/>
    <w:rsid w:val="005E432E"/>
    <w:rsid w:val="005E4522"/>
    <w:rsid w:val="005E7792"/>
    <w:rsid w:val="005F02D3"/>
    <w:rsid w:val="005F46BC"/>
    <w:rsid w:val="005F49B6"/>
    <w:rsid w:val="005F563D"/>
    <w:rsid w:val="005F6900"/>
    <w:rsid w:val="0060051B"/>
    <w:rsid w:val="006016AB"/>
    <w:rsid w:val="006042D1"/>
    <w:rsid w:val="006050F6"/>
    <w:rsid w:val="006053FB"/>
    <w:rsid w:val="00605972"/>
    <w:rsid w:val="00610178"/>
    <w:rsid w:val="006108E6"/>
    <w:rsid w:val="00612FEA"/>
    <w:rsid w:val="0061692A"/>
    <w:rsid w:val="0062278C"/>
    <w:rsid w:val="00622F0D"/>
    <w:rsid w:val="00623A87"/>
    <w:rsid w:val="00624388"/>
    <w:rsid w:val="00624D3B"/>
    <w:rsid w:val="00624E17"/>
    <w:rsid w:val="00625E6F"/>
    <w:rsid w:val="00626E85"/>
    <w:rsid w:val="00627113"/>
    <w:rsid w:val="006312DD"/>
    <w:rsid w:val="00634659"/>
    <w:rsid w:val="00642A9B"/>
    <w:rsid w:val="006434A5"/>
    <w:rsid w:val="00644A86"/>
    <w:rsid w:val="00645226"/>
    <w:rsid w:val="00646077"/>
    <w:rsid w:val="00646CB0"/>
    <w:rsid w:val="00647954"/>
    <w:rsid w:val="00651387"/>
    <w:rsid w:val="006518C8"/>
    <w:rsid w:val="00652964"/>
    <w:rsid w:val="00653885"/>
    <w:rsid w:val="0065436B"/>
    <w:rsid w:val="006559C0"/>
    <w:rsid w:val="006560F6"/>
    <w:rsid w:val="006563FF"/>
    <w:rsid w:val="00661755"/>
    <w:rsid w:val="00661DB6"/>
    <w:rsid w:val="006630ED"/>
    <w:rsid w:val="00664E21"/>
    <w:rsid w:val="00664F32"/>
    <w:rsid w:val="00665315"/>
    <w:rsid w:val="00667B90"/>
    <w:rsid w:val="00671DDB"/>
    <w:rsid w:val="00671DDD"/>
    <w:rsid w:val="00671FC8"/>
    <w:rsid w:val="0067487F"/>
    <w:rsid w:val="00674B89"/>
    <w:rsid w:val="00675247"/>
    <w:rsid w:val="00675F8B"/>
    <w:rsid w:val="0068271C"/>
    <w:rsid w:val="006866D6"/>
    <w:rsid w:val="00690967"/>
    <w:rsid w:val="00690A7C"/>
    <w:rsid w:val="00690B8A"/>
    <w:rsid w:val="00695785"/>
    <w:rsid w:val="00695E92"/>
    <w:rsid w:val="006A03F5"/>
    <w:rsid w:val="006A1BA0"/>
    <w:rsid w:val="006A7531"/>
    <w:rsid w:val="006B2251"/>
    <w:rsid w:val="006B24E6"/>
    <w:rsid w:val="006B25F9"/>
    <w:rsid w:val="006B3925"/>
    <w:rsid w:val="006B5987"/>
    <w:rsid w:val="006B5D32"/>
    <w:rsid w:val="006B6053"/>
    <w:rsid w:val="006B626C"/>
    <w:rsid w:val="006B6589"/>
    <w:rsid w:val="006B70CA"/>
    <w:rsid w:val="006C08EA"/>
    <w:rsid w:val="006C1573"/>
    <w:rsid w:val="006C274C"/>
    <w:rsid w:val="006C6138"/>
    <w:rsid w:val="006C656D"/>
    <w:rsid w:val="006D1CED"/>
    <w:rsid w:val="006D2FA9"/>
    <w:rsid w:val="006D67C8"/>
    <w:rsid w:val="006E65BF"/>
    <w:rsid w:val="006E7B19"/>
    <w:rsid w:val="006F0CF0"/>
    <w:rsid w:val="006F11B3"/>
    <w:rsid w:val="006F2849"/>
    <w:rsid w:val="006F320C"/>
    <w:rsid w:val="006F35E1"/>
    <w:rsid w:val="006F36A3"/>
    <w:rsid w:val="006F44C3"/>
    <w:rsid w:val="006F4E3E"/>
    <w:rsid w:val="007032B7"/>
    <w:rsid w:val="007042B8"/>
    <w:rsid w:val="00704320"/>
    <w:rsid w:val="0070497C"/>
    <w:rsid w:val="0070641E"/>
    <w:rsid w:val="00707A62"/>
    <w:rsid w:val="00707B2F"/>
    <w:rsid w:val="007109FB"/>
    <w:rsid w:val="00711009"/>
    <w:rsid w:val="00713C56"/>
    <w:rsid w:val="0071555E"/>
    <w:rsid w:val="00716C30"/>
    <w:rsid w:val="00717016"/>
    <w:rsid w:val="00717F10"/>
    <w:rsid w:val="00717F98"/>
    <w:rsid w:val="0072013A"/>
    <w:rsid w:val="00721597"/>
    <w:rsid w:val="00721DA9"/>
    <w:rsid w:val="007229A4"/>
    <w:rsid w:val="00725129"/>
    <w:rsid w:val="00727881"/>
    <w:rsid w:val="007303E6"/>
    <w:rsid w:val="00730983"/>
    <w:rsid w:val="00730BAB"/>
    <w:rsid w:val="00731D1F"/>
    <w:rsid w:val="00736366"/>
    <w:rsid w:val="00737A79"/>
    <w:rsid w:val="00740480"/>
    <w:rsid w:val="0074139B"/>
    <w:rsid w:val="007424B7"/>
    <w:rsid w:val="007424E2"/>
    <w:rsid w:val="00743950"/>
    <w:rsid w:val="00744E03"/>
    <w:rsid w:val="00745B63"/>
    <w:rsid w:val="00745EE5"/>
    <w:rsid w:val="00753988"/>
    <w:rsid w:val="007541A6"/>
    <w:rsid w:val="0075485D"/>
    <w:rsid w:val="007563EF"/>
    <w:rsid w:val="00757495"/>
    <w:rsid w:val="007604F4"/>
    <w:rsid w:val="00771278"/>
    <w:rsid w:val="00771473"/>
    <w:rsid w:val="00773A93"/>
    <w:rsid w:val="00774ED3"/>
    <w:rsid w:val="00776137"/>
    <w:rsid w:val="00776BE8"/>
    <w:rsid w:val="00781D00"/>
    <w:rsid w:val="0078401D"/>
    <w:rsid w:val="00784B21"/>
    <w:rsid w:val="00786163"/>
    <w:rsid w:val="00787476"/>
    <w:rsid w:val="00791CC9"/>
    <w:rsid w:val="007925F2"/>
    <w:rsid w:val="00793BAA"/>
    <w:rsid w:val="00794881"/>
    <w:rsid w:val="00795030"/>
    <w:rsid w:val="007957A7"/>
    <w:rsid w:val="007A0FBF"/>
    <w:rsid w:val="007B04E3"/>
    <w:rsid w:val="007B34DE"/>
    <w:rsid w:val="007B43E5"/>
    <w:rsid w:val="007B4EE2"/>
    <w:rsid w:val="007B59AB"/>
    <w:rsid w:val="007B64A6"/>
    <w:rsid w:val="007B668A"/>
    <w:rsid w:val="007B66A1"/>
    <w:rsid w:val="007C1962"/>
    <w:rsid w:val="007C3505"/>
    <w:rsid w:val="007C67A2"/>
    <w:rsid w:val="007D01DF"/>
    <w:rsid w:val="007D2635"/>
    <w:rsid w:val="007D6E1D"/>
    <w:rsid w:val="007E0919"/>
    <w:rsid w:val="007E170A"/>
    <w:rsid w:val="007E1913"/>
    <w:rsid w:val="007E2223"/>
    <w:rsid w:val="007E3EBA"/>
    <w:rsid w:val="007E413D"/>
    <w:rsid w:val="007E4649"/>
    <w:rsid w:val="007E51CB"/>
    <w:rsid w:val="007F05D6"/>
    <w:rsid w:val="007F2BB8"/>
    <w:rsid w:val="007F342A"/>
    <w:rsid w:val="007F390A"/>
    <w:rsid w:val="007F5BB9"/>
    <w:rsid w:val="008009D5"/>
    <w:rsid w:val="008016EC"/>
    <w:rsid w:val="00802364"/>
    <w:rsid w:val="00802739"/>
    <w:rsid w:val="00803223"/>
    <w:rsid w:val="00804F1D"/>
    <w:rsid w:val="00810ACC"/>
    <w:rsid w:val="00813716"/>
    <w:rsid w:val="008155F1"/>
    <w:rsid w:val="00821895"/>
    <w:rsid w:val="00823346"/>
    <w:rsid w:val="00826943"/>
    <w:rsid w:val="0082773C"/>
    <w:rsid w:val="00830183"/>
    <w:rsid w:val="008301F6"/>
    <w:rsid w:val="00831B31"/>
    <w:rsid w:val="00835BEE"/>
    <w:rsid w:val="00836F28"/>
    <w:rsid w:val="0084196A"/>
    <w:rsid w:val="00842D54"/>
    <w:rsid w:val="00843325"/>
    <w:rsid w:val="00843F27"/>
    <w:rsid w:val="0084426C"/>
    <w:rsid w:val="00844C0A"/>
    <w:rsid w:val="00844DDF"/>
    <w:rsid w:val="008464B3"/>
    <w:rsid w:val="00847CE0"/>
    <w:rsid w:val="00851171"/>
    <w:rsid w:val="00852058"/>
    <w:rsid w:val="00852567"/>
    <w:rsid w:val="008549D5"/>
    <w:rsid w:val="0085593A"/>
    <w:rsid w:val="0086332A"/>
    <w:rsid w:val="00863776"/>
    <w:rsid w:val="00863BD1"/>
    <w:rsid w:val="00863C57"/>
    <w:rsid w:val="00863CDA"/>
    <w:rsid w:val="00864481"/>
    <w:rsid w:val="008655B1"/>
    <w:rsid w:val="00865A1D"/>
    <w:rsid w:val="00867D33"/>
    <w:rsid w:val="00867F58"/>
    <w:rsid w:val="00871295"/>
    <w:rsid w:val="00875D8B"/>
    <w:rsid w:val="00875F95"/>
    <w:rsid w:val="008778B4"/>
    <w:rsid w:val="008814A1"/>
    <w:rsid w:val="008832FC"/>
    <w:rsid w:val="00890355"/>
    <w:rsid w:val="00891E7F"/>
    <w:rsid w:val="008948A0"/>
    <w:rsid w:val="00894B0F"/>
    <w:rsid w:val="00894F45"/>
    <w:rsid w:val="00895E8B"/>
    <w:rsid w:val="0089619B"/>
    <w:rsid w:val="008A54C0"/>
    <w:rsid w:val="008A75A2"/>
    <w:rsid w:val="008B0919"/>
    <w:rsid w:val="008B233A"/>
    <w:rsid w:val="008B2C66"/>
    <w:rsid w:val="008B2F95"/>
    <w:rsid w:val="008B47C1"/>
    <w:rsid w:val="008B647E"/>
    <w:rsid w:val="008C1727"/>
    <w:rsid w:val="008D5614"/>
    <w:rsid w:val="008E065E"/>
    <w:rsid w:val="008E205F"/>
    <w:rsid w:val="008E2093"/>
    <w:rsid w:val="008E25B7"/>
    <w:rsid w:val="008E2F51"/>
    <w:rsid w:val="008E3979"/>
    <w:rsid w:val="008E5BBC"/>
    <w:rsid w:val="008E749A"/>
    <w:rsid w:val="008E7AAE"/>
    <w:rsid w:val="008F233A"/>
    <w:rsid w:val="008F2DE3"/>
    <w:rsid w:val="008F4069"/>
    <w:rsid w:val="008F48B2"/>
    <w:rsid w:val="008F4A8C"/>
    <w:rsid w:val="008F5E98"/>
    <w:rsid w:val="008F6718"/>
    <w:rsid w:val="0090191B"/>
    <w:rsid w:val="00902DB3"/>
    <w:rsid w:val="00905A41"/>
    <w:rsid w:val="00907E6C"/>
    <w:rsid w:val="00910E9B"/>
    <w:rsid w:val="00911966"/>
    <w:rsid w:val="00911D11"/>
    <w:rsid w:val="00912DA3"/>
    <w:rsid w:val="009168A4"/>
    <w:rsid w:val="00924B9E"/>
    <w:rsid w:val="00926868"/>
    <w:rsid w:val="00926A63"/>
    <w:rsid w:val="0092709D"/>
    <w:rsid w:val="009276CB"/>
    <w:rsid w:val="00930018"/>
    <w:rsid w:val="00930619"/>
    <w:rsid w:val="00930BEB"/>
    <w:rsid w:val="009337C6"/>
    <w:rsid w:val="009338AD"/>
    <w:rsid w:val="0093519B"/>
    <w:rsid w:val="00936601"/>
    <w:rsid w:val="009406C4"/>
    <w:rsid w:val="0094449E"/>
    <w:rsid w:val="009459CD"/>
    <w:rsid w:val="00954499"/>
    <w:rsid w:val="009563B9"/>
    <w:rsid w:val="00960E8D"/>
    <w:rsid w:val="00962EA9"/>
    <w:rsid w:val="00964296"/>
    <w:rsid w:val="00964FC9"/>
    <w:rsid w:val="009653F1"/>
    <w:rsid w:val="00967D3F"/>
    <w:rsid w:val="0097130C"/>
    <w:rsid w:val="009724C6"/>
    <w:rsid w:val="00976A4A"/>
    <w:rsid w:val="009815ED"/>
    <w:rsid w:val="00981AB5"/>
    <w:rsid w:val="009825E2"/>
    <w:rsid w:val="00984A2A"/>
    <w:rsid w:val="00986B1F"/>
    <w:rsid w:val="009943A6"/>
    <w:rsid w:val="00996159"/>
    <w:rsid w:val="009A4B7B"/>
    <w:rsid w:val="009A5F29"/>
    <w:rsid w:val="009A6B72"/>
    <w:rsid w:val="009A74F3"/>
    <w:rsid w:val="009B07EC"/>
    <w:rsid w:val="009B4D78"/>
    <w:rsid w:val="009B5F48"/>
    <w:rsid w:val="009B666A"/>
    <w:rsid w:val="009C03C7"/>
    <w:rsid w:val="009C0EB6"/>
    <w:rsid w:val="009C14AC"/>
    <w:rsid w:val="009C21DC"/>
    <w:rsid w:val="009C4591"/>
    <w:rsid w:val="009C64C9"/>
    <w:rsid w:val="009D0673"/>
    <w:rsid w:val="009D5D6E"/>
    <w:rsid w:val="009D6E09"/>
    <w:rsid w:val="009D7375"/>
    <w:rsid w:val="009E6833"/>
    <w:rsid w:val="009F09C9"/>
    <w:rsid w:val="009F2EB0"/>
    <w:rsid w:val="009F46DD"/>
    <w:rsid w:val="009F54CA"/>
    <w:rsid w:val="009F6215"/>
    <w:rsid w:val="009F6350"/>
    <w:rsid w:val="009F63A9"/>
    <w:rsid w:val="009F6DD2"/>
    <w:rsid w:val="009F78B9"/>
    <w:rsid w:val="00A02A2B"/>
    <w:rsid w:val="00A03D75"/>
    <w:rsid w:val="00A041DB"/>
    <w:rsid w:val="00A04C83"/>
    <w:rsid w:val="00A04F09"/>
    <w:rsid w:val="00A05697"/>
    <w:rsid w:val="00A104A7"/>
    <w:rsid w:val="00A11002"/>
    <w:rsid w:val="00A153F1"/>
    <w:rsid w:val="00A15DD6"/>
    <w:rsid w:val="00A21A43"/>
    <w:rsid w:val="00A22B06"/>
    <w:rsid w:val="00A27608"/>
    <w:rsid w:val="00A302E5"/>
    <w:rsid w:val="00A307AE"/>
    <w:rsid w:val="00A311B0"/>
    <w:rsid w:val="00A34042"/>
    <w:rsid w:val="00A345FB"/>
    <w:rsid w:val="00A3703E"/>
    <w:rsid w:val="00A4015E"/>
    <w:rsid w:val="00A42878"/>
    <w:rsid w:val="00A44FFE"/>
    <w:rsid w:val="00A471A0"/>
    <w:rsid w:val="00A504E3"/>
    <w:rsid w:val="00A50643"/>
    <w:rsid w:val="00A522EC"/>
    <w:rsid w:val="00A526DA"/>
    <w:rsid w:val="00A53832"/>
    <w:rsid w:val="00A5452D"/>
    <w:rsid w:val="00A555D7"/>
    <w:rsid w:val="00A55ECB"/>
    <w:rsid w:val="00A60290"/>
    <w:rsid w:val="00A60347"/>
    <w:rsid w:val="00A60F40"/>
    <w:rsid w:val="00A616F8"/>
    <w:rsid w:val="00A639CC"/>
    <w:rsid w:val="00A65F6E"/>
    <w:rsid w:val="00A670CC"/>
    <w:rsid w:val="00A70A6F"/>
    <w:rsid w:val="00A70B5D"/>
    <w:rsid w:val="00A71DB9"/>
    <w:rsid w:val="00A751B5"/>
    <w:rsid w:val="00A762DC"/>
    <w:rsid w:val="00A81D02"/>
    <w:rsid w:val="00A82E26"/>
    <w:rsid w:val="00A833F0"/>
    <w:rsid w:val="00A85B83"/>
    <w:rsid w:val="00A870B0"/>
    <w:rsid w:val="00A874C3"/>
    <w:rsid w:val="00A92CBF"/>
    <w:rsid w:val="00A930CB"/>
    <w:rsid w:val="00A934C8"/>
    <w:rsid w:val="00AA61B7"/>
    <w:rsid w:val="00AA695A"/>
    <w:rsid w:val="00AB0398"/>
    <w:rsid w:val="00AB0F0C"/>
    <w:rsid w:val="00AB1BEF"/>
    <w:rsid w:val="00AB27D3"/>
    <w:rsid w:val="00AB295B"/>
    <w:rsid w:val="00AB299E"/>
    <w:rsid w:val="00AB35F9"/>
    <w:rsid w:val="00AB70A9"/>
    <w:rsid w:val="00AC12C3"/>
    <w:rsid w:val="00AC156E"/>
    <w:rsid w:val="00AC1B38"/>
    <w:rsid w:val="00AC26BE"/>
    <w:rsid w:val="00AC4DCB"/>
    <w:rsid w:val="00AC540E"/>
    <w:rsid w:val="00AC6DC8"/>
    <w:rsid w:val="00AC6FA2"/>
    <w:rsid w:val="00AD0379"/>
    <w:rsid w:val="00AD4631"/>
    <w:rsid w:val="00AD534B"/>
    <w:rsid w:val="00AD548E"/>
    <w:rsid w:val="00AE1ECB"/>
    <w:rsid w:val="00AE30FB"/>
    <w:rsid w:val="00AE39E1"/>
    <w:rsid w:val="00AE4408"/>
    <w:rsid w:val="00AE7E4F"/>
    <w:rsid w:val="00AF0A59"/>
    <w:rsid w:val="00AF2108"/>
    <w:rsid w:val="00AF2D7E"/>
    <w:rsid w:val="00AF661F"/>
    <w:rsid w:val="00AF6665"/>
    <w:rsid w:val="00AF732D"/>
    <w:rsid w:val="00AF779F"/>
    <w:rsid w:val="00AF7CC8"/>
    <w:rsid w:val="00B02653"/>
    <w:rsid w:val="00B036E4"/>
    <w:rsid w:val="00B05C43"/>
    <w:rsid w:val="00B11521"/>
    <w:rsid w:val="00B11D3D"/>
    <w:rsid w:val="00B1559D"/>
    <w:rsid w:val="00B15962"/>
    <w:rsid w:val="00B1662A"/>
    <w:rsid w:val="00B1736F"/>
    <w:rsid w:val="00B2036A"/>
    <w:rsid w:val="00B20996"/>
    <w:rsid w:val="00B20CED"/>
    <w:rsid w:val="00B23BA2"/>
    <w:rsid w:val="00B23EA9"/>
    <w:rsid w:val="00B2528C"/>
    <w:rsid w:val="00B25C7F"/>
    <w:rsid w:val="00B279AB"/>
    <w:rsid w:val="00B309FF"/>
    <w:rsid w:val="00B32383"/>
    <w:rsid w:val="00B32420"/>
    <w:rsid w:val="00B3330D"/>
    <w:rsid w:val="00B34BBD"/>
    <w:rsid w:val="00B35D66"/>
    <w:rsid w:val="00B419AD"/>
    <w:rsid w:val="00B42FFA"/>
    <w:rsid w:val="00B437DE"/>
    <w:rsid w:val="00B4401B"/>
    <w:rsid w:val="00B46EDD"/>
    <w:rsid w:val="00B56C74"/>
    <w:rsid w:val="00B60633"/>
    <w:rsid w:val="00B61217"/>
    <w:rsid w:val="00B61ADB"/>
    <w:rsid w:val="00B61B55"/>
    <w:rsid w:val="00B61C54"/>
    <w:rsid w:val="00B649A9"/>
    <w:rsid w:val="00B65E0C"/>
    <w:rsid w:val="00B66517"/>
    <w:rsid w:val="00B70DC2"/>
    <w:rsid w:val="00B722D0"/>
    <w:rsid w:val="00B74FCA"/>
    <w:rsid w:val="00B75DA6"/>
    <w:rsid w:val="00B76AFA"/>
    <w:rsid w:val="00B76E71"/>
    <w:rsid w:val="00B821B8"/>
    <w:rsid w:val="00B827E4"/>
    <w:rsid w:val="00B834B9"/>
    <w:rsid w:val="00B83ACE"/>
    <w:rsid w:val="00B84E62"/>
    <w:rsid w:val="00B8698B"/>
    <w:rsid w:val="00B870AF"/>
    <w:rsid w:val="00B90093"/>
    <w:rsid w:val="00B94800"/>
    <w:rsid w:val="00B95F43"/>
    <w:rsid w:val="00BA0825"/>
    <w:rsid w:val="00BA20A0"/>
    <w:rsid w:val="00BA2F4C"/>
    <w:rsid w:val="00BA5294"/>
    <w:rsid w:val="00BB2C94"/>
    <w:rsid w:val="00BB64F2"/>
    <w:rsid w:val="00BC122D"/>
    <w:rsid w:val="00BC14CF"/>
    <w:rsid w:val="00BC1B0C"/>
    <w:rsid w:val="00BC3029"/>
    <w:rsid w:val="00BC3092"/>
    <w:rsid w:val="00BC335F"/>
    <w:rsid w:val="00BC6D2D"/>
    <w:rsid w:val="00BC7617"/>
    <w:rsid w:val="00BD0686"/>
    <w:rsid w:val="00BD1029"/>
    <w:rsid w:val="00BD128C"/>
    <w:rsid w:val="00BD2230"/>
    <w:rsid w:val="00BD26A3"/>
    <w:rsid w:val="00BD2A7F"/>
    <w:rsid w:val="00BD5B57"/>
    <w:rsid w:val="00BE1FF1"/>
    <w:rsid w:val="00BE4351"/>
    <w:rsid w:val="00BE469A"/>
    <w:rsid w:val="00BE4BD1"/>
    <w:rsid w:val="00BE7502"/>
    <w:rsid w:val="00BF1C79"/>
    <w:rsid w:val="00BF1F68"/>
    <w:rsid w:val="00BF271E"/>
    <w:rsid w:val="00BF3C4B"/>
    <w:rsid w:val="00C0052A"/>
    <w:rsid w:val="00C02FBB"/>
    <w:rsid w:val="00C040EF"/>
    <w:rsid w:val="00C04887"/>
    <w:rsid w:val="00C048DC"/>
    <w:rsid w:val="00C076EB"/>
    <w:rsid w:val="00C10203"/>
    <w:rsid w:val="00C1060E"/>
    <w:rsid w:val="00C10AEC"/>
    <w:rsid w:val="00C123A9"/>
    <w:rsid w:val="00C13CF8"/>
    <w:rsid w:val="00C13D2F"/>
    <w:rsid w:val="00C164CB"/>
    <w:rsid w:val="00C20AF0"/>
    <w:rsid w:val="00C21583"/>
    <w:rsid w:val="00C22ECA"/>
    <w:rsid w:val="00C23D19"/>
    <w:rsid w:val="00C23E02"/>
    <w:rsid w:val="00C24650"/>
    <w:rsid w:val="00C248A7"/>
    <w:rsid w:val="00C24A98"/>
    <w:rsid w:val="00C265CE"/>
    <w:rsid w:val="00C270A4"/>
    <w:rsid w:val="00C2735F"/>
    <w:rsid w:val="00C276CB"/>
    <w:rsid w:val="00C27DAF"/>
    <w:rsid w:val="00C31791"/>
    <w:rsid w:val="00C31A17"/>
    <w:rsid w:val="00C3351B"/>
    <w:rsid w:val="00C34BE7"/>
    <w:rsid w:val="00C37655"/>
    <w:rsid w:val="00C42CC8"/>
    <w:rsid w:val="00C43FA0"/>
    <w:rsid w:val="00C44CCB"/>
    <w:rsid w:val="00C46710"/>
    <w:rsid w:val="00C47F92"/>
    <w:rsid w:val="00C47FFE"/>
    <w:rsid w:val="00C5008B"/>
    <w:rsid w:val="00C53DE7"/>
    <w:rsid w:val="00C54CEE"/>
    <w:rsid w:val="00C61AF8"/>
    <w:rsid w:val="00C63C64"/>
    <w:rsid w:val="00C63D39"/>
    <w:rsid w:val="00C651D4"/>
    <w:rsid w:val="00C6763A"/>
    <w:rsid w:val="00C707B2"/>
    <w:rsid w:val="00C723F4"/>
    <w:rsid w:val="00C74720"/>
    <w:rsid w:val="00C815E2"/>
    <w:rsid w:val="00C825E5"/>
    <w:rsid w:val="00C83CA8"/>
    <w:rsid w:val="00C8665F"/>
    <w:rsid w:val="00C9099B"/>
    <w:rsid w:val="00C9626F"/>
    <w:rsid w:val="00C962CF"/>
    <w:rsid w:val="00CA02B3"/>
    <w:rsid w:val="00CA3A4E"/>
    <w:rsid w:val="00CA6B21"/>
    <w:rsid w:val="00CA6BDF"/>
    <w:rsid w:val="00CB1AD3"/>
    <w:rsid w:val="00CB58E5"/>
    <w:rsid w:val="00CB5AD9"/>
    <w:rsid w:val="00CB601C"/>
    <w:rsid w:val="00CC12FC"/>
    <w:rsid w:val="00CC32D9"/>
    <w:rsid w:val="00CC4634"/>
    <w:rsid w:val="00CC523F"/>
    <w:rsid w:val="00CC7EE7"/>
    <w:rsid w:val="00CD0374"/>
    <w:rsid w:val="00CD4CFC"/>
    <w:rsid w:val="00CD77DF"/>
    <w:rsid w:val="00CD7DD2"/>
    <w:rsid w:val="00CE1A7E"/>
    <w:rsid w:val="00CE239D"/>
    <w:rsid w:val="00CE33A5"/>
    <w:rsid w:val="00CE3FBA"/>
    <w:rsid w:val="00CE491B"/>
    <w:rsid w:val="00CE554C"/>
    <w:rsid w:val="00CE586F"/>
    <w:rsid w:val="00CF0056"/>
    <w:rsid w:val="00CF3039"/>
    <w:rsid w:val="00CF39EF"/>
    <w:rsid w:val="00CF3AC6"/>
    <w:rsid w:val="00CF3B4B"/>
    <w:rsid w:val="00CF7121"/>
    <w:rsid w:val="00D02604"/>
    <w:rsid w:val="00D03431"/>
    <w:rsid w:val="00D03BCA"/>
    <w:rsid w:val="00D04BCC"/>
    <w:rsid w:val="00D104F8"/>
    <w:rsid w:val="00D128B7"/>
    <w:rsid w:val="00D151C4"/>
    <w:rsid w:val="00D1711B"/>
    <w:rsid w:val="00D2023B"/>
    <w:rsid w:val="00D205E4"/>
    <w:rsid w:val="00D21D7B"/>
    <w:rsid w:val="00D22EA5"/>
    <w:rsid w:val="00D23AFD"/>
    <w:rsid w:val="00D243BC"/>
    <w:rsid w:val="00D2749E"/>
    <w:rsid w:val="00D3394B"/>
    <w:rsid w:val="00D35266"/>
    <w:rsid w:val="00D372C8"/>
    <w:rsid w:val="00D410AE"/>
    <w:rsid w:val="00D433BB"/>
    <w:rsid w:val="00D441A7"/>
    <w:rsid w:val="00D47F2F"/>
    <w:rsid w:val="00D5488A"/>
    <w:rsid w:val="00D5504C"/>
    <w:rsid w:val="00D55F7B"/>
    <w:rsid w:val="00D56E71"/>
    <w:rsid w:val="00D61B3A"/>
    <w:rsid w:val="00D6721C"/>
    <w:rsid w:val="00D67A20"/>
    <w:rsid w:val="00D67B46"/>
    <w:rsid w:val="00D70770"/>
    <w:rsid w:val="00D75516"/>
    <w:rsid w:val="00D77911"/>
    <w:rsid w:val="00D818A3"/>
    <w:rsid w:val="00D82234"/>
    <w:rsid w:val="00D825DB"/>
    <w:rsid w:val="00D8650F"/>
    <w:rsid w:val="00D913CC"/>
    <w:rsid w:val="00D91D81"/>
    <w:rsid w:val="00D92F92"/>
    <w:rsid w:val="00D97226"/>
    <w:rsid w:val="00D97B2E"/>
    <w:rsid w:val="00D97CEF"/>
    <w:rsid w:val="00DA061E"/>
    <w:rsid w:val="00DA0B38"/>
    <w:rsid w:val="00DA1D24"/>
    <w:rsid w:val="00DA2B88"/>
    <w:rsid w:val="00DA489E"/>
    <w:rsid w:val="00DA73B7"/>
    <w:rsid w:val="00DB3A57"/>
    <w:rsid w:val="00DB40CC"/>
    <w:rsid w:val="00DB4518"/>
    <w:rsid w:val="00DB5194"/>
    <w:rsid w:val="00DB5D19"/>
    <w:rsid w:val="00DB5D9A"/>
    <w:rsid w:val="00DB71ED"/>
    <w:rsid w:val="00DB7C4E"/>
    <w:rsid w:val="00DC03F7"/>
    <w:rsid w:val="00DC297C"/>
    <w:rsid w:val="00DC3F2C"/>
    <w:rsid w:val="00DC56B9"/>
    <w:rsid w:val="00DC583F"/>
    <w:rsid w:val="00DC590D"/>
    <w:rsid w:val="00DC7633"/>
    <w:rsid w:val="00DD18AE"/>
    <w:rsid w:val="00DD36E0"/>
    <w:rsid w:val="00DD3A82"/>
    <w:rsid w:val="00DD3D64"/>
    <w:rsid w:val="00DD5936"/>
    <w:rsid w:val="00DE056F"/>
    <w:rsid w:val="00DE0AA4"/>
    <w:rsid w:val="00DE1414"/>
    <w:rsid w:val="00DE3D11"/>
    <w:rsid w:val="00DE4E31"/>
    <w:rsid w:val="00DF1987"/>
    <w:rsid w:val="00DF1F26"/>
    <w:rsid w:val="00DF3A09"/>
    <w:rsid w:val="00DF3FBF"/>
    <w:rsid w:val="00DF54BD"/>
    <w:rsid w:val="00DF7DF7"/>
    <w:rsid w:val="00E00FEF"/>
    <w:rsid w:val="00E043D0"/>
    <w:rsid w:val="00E0635C"/>
    <w:rsid w:val="00E07F17"/>
    <w:rsid w:val="00E07F1B"/>
    <w:rsid w:val="00E11098"/>
    <w:rsid w:val="00E132BC"/>
    <w:rsid w:val="00E13B2E"/>
    <w:rsid w:val="00E1482B"/>
    <w:rsid w:val="00E1500B"/>
    <w:rsid w:val="00E15AA0"/>
    <w:rsid w:val="00E15E08"/>
    <w:rsid w:val="00E15EB3"/>
    <w:rsid w:val="00E201DD"/>
    <w:rsid w:val="00E20857"/>
    <w:rsid w:val="00E260F0"/>
    <w:rsid w:val="00E265E0"/>
    <w:rsid w:val="00E268C4"/>
    <w:rsid w:val="00E30A5B"/>
    <w:rsid w:val="00E30E6A"/>
    <w:rsid w:val="00E3245A"/>
    <w:rsid w:val="00E32E91"/>
    <w:rsid w:val="00E3496F"/>
    <w:rsid w:val="00E45DFD"/>
    <w:rsid w:val="00E465DC"/>
    <w:rsid w:val="00E47417"/>
    <w:rsid w:val="00E524D6"/>
    <w:rsid w:val="00E551CE"/>
    <w:rsid w:val="00E57E31"/>
    <w:rsid w:val="00E60A1E"/>
    <w:rsid w:val="00E60F74"/>
    <w:rsid w:val="00E611E7"/>
    <w:rsid w:val="00E61D8A"/>
    <w:rsid w:val="00E63B5A"/>
    <w:rsid w:val="00E67414"/>
    <w:rsid w:val="00E70199"/>
    <w:rsid w:val="00E7348C"/>
    <w:rsid w:val="00E755C1"/>
    <w:rsid w:val="00E75F3B"/>
    <w:rsid w:val="00E77CCA"/>
    <w:rsid w:val="00E81A25"/>
    <w:rsid w:val="00E839D0"/>
    <w:rsid w:val="00E83F55"/>
    <w:rsid w:val="00E8494D"/>
    <w:rsid w:val="00E86348"/>
    <w:rsid w:val="00E86AC3"/>
    <w:rsid w:val="00E8738A"/>
    <w:rsid w:val="00E9221A"/>
    <w:rsid w:val="00E9239D"/>
    <w:rsid w:val="00E927FB"/>
    <w:rsid w:val="00E92925"/>
    <w:rsid w:val="00E95B26"/>
    <w:rsid w:val="00EA03A7"/>
    <w:rsid w:val="00EA04A5"/>
    <w:rsid w:val="00EA0D65"/>
    <w:rsid w:val="00EA28CB"/>
    <w:rsid w:val="00EA6058"/>
    <w:rsid w:val="00EB0CBE"/>
    <w:rsid w:val="00EB212D"/>
    <w:rsid w:val="00EB3D67"/>
    <w:rsid w:val="00EB3E8F"/>
    <w:rsid w:val="00EB49C5"/>
    <w:rsid w:val="00EB5C74"/>
    <w:rsid w:val="00EB7639"/>
    <w:rsid w:val="00EC074D"/>
    <w:rsid w:val="00EC0A7C"/>
    <w:rsid w:val="00EC0B04"/>
    <w:rsid w:val="00EC4183"/>
    <w:rsid w:val="00EC4636"/>
    <w:rsid w:val="00EC601F"/>
    <w:rsid w:val="00EC771E"/>
    <w:rsid w:val="00ED06D9"/>
    <w:rsid w:val="00ED32C7"/>
    <w:rsid w:val="00ED5FAA"/>
    <w:rsid w:val="00ED6811"/>
    <w:rsid w:val="00ED6F8D"/>
    <w:rsid w:val="00ED77FD"/>
    <w:rsid w:val="00EE0488"/>
    <w:rsid w:val="00EE0D2F"/>
    <w:rsid w:val="00EE174E"/>
    <w:rsid w:val="00EE4D4F"/>
    <w:rsid w:val="00EE6ADA"/>
    <w:rsid w:val="00EE6BD4"/>
    <w:rsid w:val="00EF093A"/>
    <w:rsid w:val="00EF1549"/>
    <w:rsid w:val="00EF1750"/>
    <w:rsid w:val="00EF6D9B"/>
    <w:rsid w:val="00F00492"/>
    <w:rsid w:val="00F01FED"/>
    <w:rsid w:val="00F052C1"/>
    <w:rsid w:val="00F07391"/>
    <w:rsid w:val="00F07D50"/>
    <w:rsid w:val="00F116F4"/>
    <w:rsid w:val="00F12BE2"/>
    <w:rsid w:val="00F14046"/>
    <w:rsid w:val="00F21131"/>
    <w:rsid w:val="00F22807"/>
    <w:rsid w:val="00F22AC7"/>
    <w:rsid w:val="00F22E11"/>
    <w:rsid w:val="00F25BB1"/>
    <w:rsid w:val="00F27CF2"/>
    <w:rsid w:val="00F31D25"/>
    <w:rsid w:val="00F32F87"/>
    <w:rsid w:val="00F406EA"/>
    <w:rsid w:val="00F43741"/>
    <w:rsid w:val="00F43A9D"/>
    <w:rsid w:val="00F44CB3"/>
    <w:rsid w:val="00F45D26"/>
    <w:rsid w:val="00F46276"/>
    <w:rsid w:val="00F46C50"/>
    <w:rsid w:val="00F50350"/>
    <w:rsid w:val="00F51DEF"/>
    <w:rsid w:val="00F54F73"/>
    <w:rsid w:val="00F56342"/>
    <w:rsid w:val="00F566EE"/>
    <w:rsid w:val="00F61F38"/>
    <w:rsid w:val="00F61F53"/>
    <w:rsid w:val="00F66DF1"/>
    <w:rsid w:val="00F67575"/>
    <w:rsid w:val="00F678F0"/>
    <w:rsid w:val="00F70AF0"/>
    <w:rsid w:val="00F7140C"/>
    <w:rsid w:val="00F73410"/>
    <w:rsid w:val="00F7601B"/>
    <w:rsid w:val="00F81292"/>
    <w:rsid w:val="00F85A83"/>
    <w:rsid w:val="00F87A18"/>
    <w:rsid w:val="00F87ADE"/>
    <w:rsid w:val="00F90612"/>
    <w:rsid w:val="00F91F97"/>
    <w:rsid w:val="00F93192"/>
    <w:rsid w:val="00F941DA"/>
    <w:rsid w:val="00F941ED"/>
    <w:rsid w:val="00F957D1"/>
    <w:rsid w:val="00F96DC6"/>
    <w:rsid w:val="00FA1504"/>
    <w:rsid w:val="00FA23E3"/>
    <w:rsid w:val="00FA6534"/>
    <w:rsid w:val="00FA686A"/>
    <w:rsid w:val="00FA6D60"/>
    <w:rsid w:val="00FB1765"/>
    <w:rsid w:val="00FB37A5"/>
    <w:rsid w:val="00FB50D3"/>
    <w:rsid w:val="00FB52F9"/>
    <w:rsid w:val="00FB6422"/>
    <w:rsid w:val="00FC1213"/>
    <w:rsid w:val="00FC1A1A"/>
    <w:rsid w:val="00FC288A"/>
    <w:rsid w:val="00FC45FE"/>
    <w:rsid w:val="00FC495F"/>
    <w:rsid w:val="00FC644B"/>
    <w:rsid w:val="00FC7D05"/>
    <w:rsid w:val="00FD0475"/>
    <w:rsid w:val="00FD349E"/>
    <w:rsid w:val="00FD69BC"/>
    <w:rsid w:val="00FE3D1A"/>
    <w:rsid w:val="00FE4555"/>
    <w:rsid w:val="00FE6589"/>
    <w:rsid w:val="00FF239E"/>
    <w:rsid w:val="00FF3CD3"/>
    <w:rsid w:val="00FF4509"/>
    <w:rsid w:val="00FF472F"/>
    <w:rsid w:val="00FF6366"/>
    <w:rsid w:val="00FF6B1C"/>
    <w:rsid w:val="00FF74DC"/>
    <w:rsid w:val="00FF7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FF5DE"/>
  <w15:docId w15:val="{B0FB418E-FEB5-4A48-B249-E61BD1DA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7F"/>
    <w:pPr>
      <w:spacing w:after="0" w:line="240" w:lineRule="auto"/>
    </w:pPr>
    <w:rPr>
      <w:rFonts w:ascii="Times New Roman" w:eastAsia="Times New Roman" w:hAnsi="Times New Roman" w:cs="Times New Roman"/>
      <w:sz w:val="24"/>
      <w:szCs w:val="24"/>
      <w:lang w:val="en-BY" w:eastAsia="en-GB"/>
    </w:rPr>
  </w:style>
  <w:style w:type="paragraph" w:styleId="Heading1">
    <w:name w:val="heading 1"/>
    <w:basedOn w:val="Normal"/>
    <w:next w:val="Normal"/>
    <w:link w:val="Heading1Char"/>
    <w:uiPriority w:val="9"/>
    <w:rsid w:val="00DF1F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E9D"/>
    <w:pPr>
      <w:keepNext/>
      <w:keepLines/>
      <w:numPr>
        <w:ilvl w:val="1"/>
        <w:numId w:val="3"/>
      </w:numPr>
      <w:spacing w:before="40"/>
      <w:ind w:left="128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E6E9D"/>
    <w:pPr>
      <w:numPr>
        <w:ilvl w:val="2"/>
      </w:numPr>
      <w:outlineLvl w:val="2"/>
    </w:pPr>
    <w:rPr>
      <w:rFonts w:ascii="Times New Roman" w:hAnsi="Times New Roman"/>
      <w:b/>
      <w:color w:val="000000" w:themeColor="text1"/>
      <w:sz w:val="28"/>
      <w:szCs w:val="24"/>
    </w:rPr>
  </w:style>
  <w:style w:type="paragraph" w:styleId="Heading4">
    <w:name w:val="heading 4"/>
    <w:basedOn w:val="Normal"/>
    <w:next w:val="Normal"/>
    <w:link w:val="Heading4Char"/>
    <w:uiPriority w:val="9"/>
    <w:unhideWhenUsed/>
    <w:qFormat/>
    <w:rsid w:val="002E6E9D"/>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E9D"/>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E9D"/>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E9D"/>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E9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E9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62DA"/>
    <w:pPr>
      <w:ind w:left="720"/>
      <w:contextualSpacing/>
    </w:pPr>
  </w:style>
  <w:style w:type="table" w:styleId="TableGrid">
    <w:name w:val="Table Grid"/>
    <w:basedOn w:val="TableNormal"/>
    <w:uiPriority w:val="59"/>
    <w:rsid w:val="002762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62DA"/>
    <w:rPr>
      <w:color w:val="000080"/>
      <w:u w:val="single"/>
    </w:rPr>
  </w:style>
  <w:style w:type="paragraph" w:customStyle="1" w:styleId="1">
    <w:name w:val="ЗАГОЛОВОК1"/>
    <w:basedOn w:val="Normal"/>
    <w:link w:val="11"/>
    <w:qFormat/>
    <w:rsid w:val="000F2949"/>
    <w:pPr>
      <w:keepNext/>
      <w:numPr>
        <w:numId w:val="12"/>
      </w:numPr>
      <w:spacing w:line="276" w:lineRule="auto"/>
      <w:outlineLvl w:val="0"/>
    </w:pPr>
    <w:rPr>
      <w:b/>
      <w:bCs/>
      <w:caps/>
      <w:color w:val="000000" w:themeColor="text1"/>
      <w:sz w:val="32"/>
      <w:szCs w:val="26"/>
    </w:rPr>
  </w:style>
  <w:style w:type="paragraph" w:customStyle="1" w:styleId="20">
    <w:name w:val="ЗАГОЛОВОК2"/>
    <w:basedOn w:val="1"/>
    <w:link w:val="22"/>
    <w:qFormat/>
    <w:rsid w:val="000F2949"/>
    <w:pPr>
      <w:numPr>
        <w:ilvl w:val="1"/>
      </w:numPr>
      <w:jc w:val="both"/>
      <w:outlineLvl w:val="1"/>
    </w:pPr>
    <w:rPr>
      <w:caps w:val="0"/>
      <w:sz w:val="28"/>
      <w:szCs w:val="28"/>
    </w:rPr>
  </w:style>
  <w:style w:type="character" w:customStyle="1" w:styleId="11">
    <w:name w:val="ЗАГОЛОВОК1 Знак"/>
    <w:basedOn w:val="DefaultParagraphFont"/>
    <w:link w:val="1"/>
    <w:rsid w:val="000F2949"/>
    <w:rPr>
      <w:rFonts w:ascii="Times New Roman" w:eastAsia="Times New Roman" w:hAnsi="Times New Roman" w:cs="Times New Roman"/>
      <w:b/>
      <w:bCs/>
      <w:caps/>
      <w:color w:val="000000" w:themeColor="text1"/>
      <w:sz w:val="32"/>
      <w:szCs w:val="26"/>
      <w:lang w:eastAsia="ru-RU"/>
    </w:rPr>
  </w:style>
  <w:style w:type="character" w:customStyle="1" w:styleId="Heading1Char">
    <w:name w:val="Heading 1 Char"/>
    <w:basedOn w:val="DefaultParagraphFont"/>
    <w:link w:val="Heading1"/>
    <w:uiPriority w:val="9"/>
    <w:rsid w:val="00DF1F26"/>
    <w:rPr>
      <w:rFonts w:asciiTheme="majorHAnsi" w:eastAsiaTheme="majorEastAsia" w:hAnsiTheme="majorHAnsi" w:cstheme="majorBidi"/>
      <w:color w:val="2E74B5" w:themeColor="accent1" w:themeShade="BF"/>
      <w:sz w:val="32"/>
      <w:szCs w:val="32"/>
    </w:rPr>
  </w:style>
  <w:style w:type="paragraph" w:customStyle="1" w:styleId="a1">
    <w:name w:val="ОСНОВНОЙ_ТЕКСТ"/>
    <w:basedOn w:val="Normal"/>
    <w:link w:val="a2"/>
    <w:qFormat/>
    <w:rsid w:val="008009D5"/>
    <w:pPr>
      <w:spacing w:line="276" w:lineRule="auto"/>
      <w:ind w:firstLine="709"/>
      <w:jc w:val="both"/>
    </w:pPr>
    <w:rPr>
      <w:sz w:val="28"/>
      <w:szCs w:val="28"/>
      <w:lang w:val="en-US"/>
    </w:rPr>
  </w:style>
  <w:style w:type="character" w:customStyle="1" w:styleId="22">
    <w:name w:val="ЗАГОЛОВОК2 Знак"/>
    <w:basedOn w:val="DefaultParagraphFont"/>
    <w:link w:val="20"/>
    <w:rsid w:val="000F2949"/>
    <w:rPr>
      <w:rFonts w:ascii="Times New Roman" w:eastAsia="Times New Roman" w:hAnsi="Times New Roman" w:cs="Times New Roman"/>
      <w:b/>
      <w:bCs/>
      <w:color w:val="000000" w:themeColor="text1"/>
      <w:sz w:val="28"/>
      <w:szCs w:val="28"/>
      <w:lang w:eastAsia="ru-RU"/>
    </w:rPr>
  </w:style>
  <w:style w:type="paragraph" w:customStyle="1" w:styleId="a0">
    <w:name w:val="НУМЕР_СПИСОК"/>
    <w:basedOn w:val="Main"/>
    <w:link w:val="Char"/>
    <w:qFormat/>
    <w:rsid w:val="00EA03A7"/>
    <w:pPr>
      <w:numPr>
        <w:numId w:val="16"/>
      </w:numPr>
      <w:tabs>
        <w:tab w:val="left" w:pos="1134"/>
      </w:tabs>
      <w:ind w:left="0" w:firstLine="709"/>
    </w:pPr>
    <w:rPr>
      <w:rFonts w:eastAsia="Calibri"/>
      <w:lang w:val="ru-RU"/>
    </w:rPr>
  </w:style>
  <w:style w:type="character" w:customStyle="1" w:styleId="a2">
    <w:name w:val="ОСНОВНОЙ_ТЕКСТ Знак"/>
    <w:basedOn w:val="DefaultParagraphFont"/>
    <w:link w:val="a1"/>
    <w:rsid w:val="008009D5"/>
    <w:rPr>
      <w:rFonts w:ascii="Times New Roman" w:hAnsi="Times New Roman" w:cs="Times New Roman"/>
      <w:sz w:val="28"/>
      <w:szCs w:val="28"/>
      <w:lang w:val="en-US"/>
    </w:rPr>
  </w:style>
  <w:style w:type="character" w:customStyle="1" w:styleId="Heading2Char">
    <w:name w:val="Heading 2 Char"/>
    <w:basedOn w:val="DefaultParagraphFont"/>
    <w:link w:val="Heading2"/>
    <w:uiPriority w:val="9"/>
    <w:rsid w:val="00DF1F26"/>
    <w:rPr>
      <w:rFonts w:asciiTheme="majorHAnsi" w:eastAsiaTheme="majorEastAsia" w:hAnsiTheme="majorHAnsi" w:cstheme="majorBidi"/>
      <w:color w:val="2E74B5" w:themeColor="accent1" w:themeShade="BF"/>
      <w:sz w:val="26"/>
      <w:szCs w:val="26"/>
    </w:rPr>
  </w:style>
  <w:style w:type="character" w:customStyle="1" w:styleId="Char">
    <w:name w:val="НУМЕР_СПИСОК Char"/>
    <w:basedOn w:val="a2"/>
    <w:link w:val="a0"/>
    <w:rsid w:val="00EA03A7"/>
    <w:rPr>
      <w:rFonts w:ascii="Times New Roman" w:eastAsia="Calibri" w:hAnsi="Times New Roman" w:cs="Times New Roman"/>
      <w:sz w:val="28"/>
      <w:szCs w:val="28"/>
      <w:lang w:val="en-US" w:eastAsia="en-GB"/>
    </w:rPr>
  </w:style>
  <w:style w:type="paragraph" w:styleId="TOC1">
    <w:name w:val="toc 1"/>
    <w:basedOn w:val="Normal"/>
    <w:next w:val="Normal"/>
    <w:autoRedefine/>
    <w:uiPriority w:val="39"/>
    <w:unhideWhenUsed/>
    <w:qFormat/>
    <w:rsid w:val="00226232"/>
    <w:pPr>
      <w:tabs>
        <w:tab w:val="left" w:pos="284"/>
        <w:tab w:val="right" w:leader="dot" w:pos="9344"/>
      </w:tabs>
    </w:pPr>
    <w:rPr>
      <w:noProof/>
      <w:sz w:val="28"/>
      <w:szCs w:val="28"/>
      <w:lang w:val="ru-RU"/>
    </w:rPr>
  </w:style>
  <w:style w:type="character" w:customStyle="1" w:styleId="Heading3Char">
    <w:name w:val="Heading 3 Char"/>
    <w:basedOn w:val="DefaultParagraphFont"/>
    <w:link w:val="Heading3"/>
    <w:uiPriority w:val="9"/>
    <w:rsid w:val="00361DF5"/>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qFormat/>
    <w:rsid w:val="00AF2108"/>
    <w:pPr>
      <w:tabs>
        <w:tab w:val="left" w:pos="709"/>
        <w:tab w:val="right" w:leader="dot" w:pos="9344"/>
      </w:tabs>
      <w:ind w:left="284"/>
    </w:pPr>
    <w:rPr>
      <w:sz w:val="28"/>
      <w:szCs w:val="20"/>
    </w:rPr>
  </w:style>
  <w:style w:type="paragraph" w:styleId="TOCHeading">
    <w:name w:val="TOC Heading"/>
    <w:basedOn w:val="Heading1"/>
    <w:next w:val="Normal"/>
    <w:uiPriority w:val="39"/>
    <w:unhideWhenUsed/>
    <w:qFormat/>
    <w:rsid w:val="00B94800"/>
    <w:pPr>
      <w:outlineLvl w:val="9"/>
    </w:pPr>
  </w:style>
  <w:style w:type="paragraph" w:styleId="BalloonText">
    <w:name w:val="Balloon Text"/>
    <w:basedOn w:val="Normal"/>
    <w:link w:val="BalloonTextChar"/>
    <w:uiPriority w:val="99"/>
    <w:semiHidden/>
    <w:unhideWhenUsed/>
    <w:rsid w:val="00A311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1B0"/>
    <w:rPr>
      <w:rFonts w:ascii="Segoe UI" w:hAnsi="Segoe UI" w:cs="Segoe UI"/>
      <w:sz w:val="18"/>
      <w:szCs w:val="18"/>
    </w:rPr>
  </w:style>
  <w:style w:type="paragraph" w:styleId="Header">
    <w:name w:val="header"/>
    <w:basedOn w:val="Normal"/>
    <w:link w:val="HeaderChar"/>
    <w:uiPriority w:val="99"/>
    <w:unhideWhenUsed/>
    <w:rsid w:val="00E1482B"/>
    <w:pPr>
      <w:tabs>
        <w:tab w:val="center" w:pos="4677"/>
        <w:tab w:val="right" w:pos="9355"/>
      </w:tabs>
    </w:pPr>
  </w:style>
  <w:style w:type="character" w:customStyle="1" w:styleId="HeaderChar">
    <w:name w:val="Header Char"/>
    <w:basedOn w:val="DefaultParagraphFont"/>
    <w:link w:val="Header"/>
    <w:uiPriority w:val="99"/>
    <w:rsid w:val="00E1482B"/>
  </w:style>
  <w:style w:type="paragraph" w:styleId="Footer">
    <w:name w:val="footer"/>
    <w:basedOn w:val="Normal"/>
    <w:link w:val="FooterChar"/>
    <w:uiPriority w:val="99"/>
    <w:unhideWhenUsed/>
    <w:rsid w:val="00E1482B"/>
    <w:pPr>
      <w:tabs>
        <w:tab w:val="center" w:pos="4677"/>
        <w:tab w:val="right" w:pos="9355"/>
      </w:tabs>
    </w:pPr>
  </w:style>
  <w:style w:type="character" w:customStyle="1" w:styleId="FooterChar">
    <w:name w:val="Footer Char"/>
    <w:basedOn w:val="DefaultParagraphFont"/>
    <w:link w:val="Footer"/>
    <w:uiPriority w:val="99"/>
    <w:rsid w:val="00E1482B"/>
  </w:style>
  <w:style w:type="character" w:customStyle="1" w:styleId="ListParagraphChar">
    <w:name w:val="List Paragraph Char"/>
    <w:basedOn w:val="DefaultParagraphFont"/>
    <w:link w:val="ListParagraph"/>
    <w:uiPriority w:val="34"/>
    <w:rsid w:val="00A53832"/>
  </w:style>
  <w:style w:type="paragraph" w:styleId="Caption">
    <w:name w:val="caption"/>
    <w:aliases w:val="ПОДПИСЬ2"/>
    <w:basedOn w:val="Normal"/>
    <w:next w:val="Normal"/>
    <w:link w:val="CaptionChar"/>
    <w:uiPriority w:val="35"/>
    <w:unhideWhenUsed/>
    <w:qFormat/>
    <w:rsid w:val="005F6900"/>
    <w:pPr>
      <w:spacing w:after="200"/>
      <w:jc w:val="center"/>
    </w:pPr>
    <w:rPr>
      <w:iCs/>
      <w:color w:val="000000" w:themeColor="text1"/>
      <w:sz w:val="20"/>
      <w:szCs w:val="18"/>
    </w:rPr>
  </w:style>
  <w:style w:type="paragraph" w:customStyle="1" w:styleId="a3">
    <w:name w:val="ПОДПИСЬ"/>
    <w:basedOn w:val="Caption"/>
    <w:link w:val="a4"/>
    <w:qFormat/>
    <w:rsid w:val="00CF0056"/>
    <w:pPr>
      <w:spacing w:after="0"/>
      <w:contextualSpacing/>
    </w:pPr>
    <w:rPr>
      <w:b/>
      <w:sz w:val="24"/>
    </w:rPr>
  </w:style>
  <w:style w:type="character" w:styleId="FollowedHyperlink">
    <w:name w:val="FollowedHyperlink"/>
    <w:basedOn w:val="DefaultParagraphFont"/>
    <w:uiPriority w:val="99"/>
    <w:semiHidden/>
    <w:unhideWhenUsed/>
    <w:rsid w:val="0057007A"/>
    <w:rPr>
      <w:color w:val="954F72" w:themeColor="followedHyperlink"/>
      <w:u w:val="single"/>
    </w:rPr>
  </w:style>
  <w:style w:type="character" w:customStyle="1" w:styleId="CaptionChar">
    <w:name w:val="Caption Char"/>
    <w:aliases w:val="ПОДПИСЬ2 Char"/>
    <w:basedOn w:val="DefaultParagraphFont"/>
    <w:link w:val="Caption"/>
    <w:uiPriority w:val="35"/>
    <w:rsid w:val="005F6900"/>
    <w:rPr>
      <w:rFonts w:ascii="Times New Roman" w:hAnsi="Times New Roman"/>
      <w:iCs/>
      <w:color w:val="000000" w:themeColor="text1"/>
      <w:sz w:val="20"/>
      <w:szCs w:val="18"/>
    </w:rPr>
  </w:style>
  <w:style w:type="character" w:customStyle="1" w:styleId="a4">
    <w:name w:val="ПОДПИСЬ Знак"/>
    <w:basedOn w:val="CaptionChar"/>
    <w:link w:val="a3"/>
    <w:rsid w:val="00CF0056"/>
    <w:rPr>
      <w:rFonts w:ascii="Times New Roman" w:hAnsi="Times New Roman"/>
      <w:b/>
      <w:iCs/>
      <w:color w:val="000000" w:themeColor="text1"/>
      <w:sz w:val="24"/>
      <w:szCs w:val="18"/>
    </w:rPr>
  </w:style>
  <w:style w:type="paragraph" w:styleId="BodyTextIndent2">
    <w:name w:val="Body Text Indent 2"/>
    <w:basedOn w:val="Normal"/>
    <w:link w:val="BodyTextIndent2Char"/>
    <w:rsid w:val="000E4264"/>
    <w:pPr>
      <w:ind w:firstLine="720"/>
    </w:pPr>
    <w:rPr>
      <w:sz w:val="28"/>
      <w:szCs w:val="20"/>
    </w:rPr>
  </w:style>
  <w:style w:type="character" w:customStyle="1" w:styleId="BodyTextIndent2Char">
    <w:name w:val="Body Text Indent 2 Char"/>
    <w:basedOn w:val="DefaultParagraphFont"/>
    <w:link w:val="BodyTextIndent2"/>
    <w:rsid w:val="000E4264"/>
    <w:rPr>
      <w:rFonts w:ascii="Times New Roman" w:eastAsia="Times New Roman" w:hAnsi="Times New Roman" w:cs="Times New Roman"/>
      <w:sz w:val="28"/>
      <w:szCs w:val="20"/>
      <w:lang w:eastAsia="ru-RU"/>
    </w:rPr>
  </w:style>
  <w:style w:type="paragraph" w:styleId="NormalWeb">
    <w:name w:val="Normal (Web)"/>
    <w:basedOn w:val="Normal"/>
    <w:uiPriority w:val="99"/>
    <w:unhideWhenUsed/>
    <w:rsid w:val="00063224"/>
    <w:pPr>
      <w:spacing w:before="100" w:beforeAutospacing="1" w:after="100" w:afterAutospacing="1"/>
    </w:pPr>
    <w:rPr>
      <w:lang w:val="en-US"/>
    </w:rPr>
  </w:style>
  <w:style w:type="character" w:customStyle="1" w:styleId="iw">
    <w:name w:val="iw"/>
    <w:basedOn w:val="DefaultParagraphFont"/>
    <w:rsid w:val="00063224"/>
  </w:style>
  <w:style w:type="character" w:customStyle="1" w:styleId="iwtooltip">
    <w:name w:val="iw__tooltip"/>
    <w:basedOn w:val="DefaultParagraphFont"/>
    <w:rsid w:val="00063224"/>
  </w:style>
  <w:style w:type="paragraph" w:styleId="Subtitle">
    <w:name w:val="Subtitle"/>
    <w:basedOn w:val="Normal"/>
    <w:next w:val="Normal"/>
    <w:link w:val="SubtitleChar"/>
    <w:uiPriority w:val="11"/>
    <w:rsid w:val="00601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6AB"/>
    <w:rPr>
      <w:rFonts w:eastAsiaTheme="minorEastAsia"/>
      <w:color w:val="5A5A5A" w:themeColor="text1" w:themeTint="A5"/>
      <w:spacing w:val="15"/>
    </w:rPr>
  </w:style>
  <w:style w:type="character" w:customStyle="1" w:styleId="12">
    <w:name w:val="Неразрешенное упоминание1"/>
    <w:basedOn w:val="DefaultParagraphFont"/>
    <w:uiPriority w:val="99"/>
    <w:semiHidden/>
    <w:unhideWhenUsed/>
    <w:rsid w:val="009F63A9"/>
    <w:rPr>
      <w:color w:val="605E5C"/>
      <w:shd w:val="clear" w:color="auto" w:fill="E1DFDD"/>
    </w:rPr>
  </w:style>
  <w:style w:type="paragraph" w:styleId="BodyText">
    <w:name w:val="Body Text"/>
    <w:basedOn w:val="Normal"/>
    <w:link w:val="BodyTextChar"/>
    <w:uiPriority w:val="99"/>
    <w:unhideWhenUsed/>
    <w:rsid w:val="00AB70A9"/>
    <w:pPr>
      <w:spacing w:after="120"/>
    </w:pPr>
  </w:style>
  <w:style w:type="character" w:customStyle="1" w:styleId="BodyTextChar">
    <w:name w:val="Body Text Char"/>
    <w:basedOn w:val="DefaultParagraphFont"/>
    <w:link w:val="BodyText"/>
    <w:uiPriority w:val="99"/>
    <w:rsid w:val="00AB70A9"/>
  </w:style>
  <w:style w:type="character" w:styleId="Emphasis">
    <w:name w:val="Emphasis"/>
    <w:basedOn w:val="DefaultParagraphFont"/>
    <w:uiPriority w:val="20"/>
    <w:qFormat/>
    <w:rsid w:val="002F665F"/>
    <w:rPr>
      <w:i/>
      <w:iCs/>
    </w:rPr>
  </w:style>
  <w:style w:type="character" w:customStyle="1" w:styleId="Heading4Char">
    <w:name w:val="Heading 4 Char"/>
    <w:basedOn w:val="DefaultParagraphFont"/>
    <w:link w:val="Heading4"/>
    <w:uiPriority w:val="9"/>
    <w:rsid w:val="00BF271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qFormat/>
    <w:rsid w:val="009F78B9"/>
    <w:pPr>
      <w:tabs>
        <w:tab w:val="left" w:pos="880"/>
        <w:tab w:val="right" w:leader="dot" w:pos="9344"/>
      </w:tabs>
      <w:ind w:left="440"/>
    </w:pPr>
    <w:rPr>
      <w:noProof/>
      <w:sz w:val="32"/>
      <w:szCs w:val="32"/>
    </w:rPr>
  </w:style>
  <w:style w:type="character" w:customStyle="1" w:styleId="term">
    <w:name w:val="term"/>
    <w:basedOn w:val="DefaultParagraphFont"/>
    <w:rsid w:val="00D410AE"/>
  </w:style>
  <w:style w:type="paragraph" w:styleId="Revision">
    <w:name w:val="Revision"/>
    <w:hidden/>
    <w:uiPriority w:val="99"/>
    <w:semiHidden/>
    <w:rsid w:val="00287E82"/>
    <w:pPr>
      <w:spacing w:after="0" w:line="240" w:lineRule="auto"/>
    </w:pPr>
  </w:style>
  <w:style w:type="paragraph" w:styleId="TOC4">
    <w:name w:val="toc 4"/>
    <w:basedOn w:val="Normal"/>
    <w:next w:val="Normal"/>
    <w:autoRedefine/>
    <w:uiPriority w:val="39"/>
    <w:unhideWhenUsed/>
    <w:rsid w:val="00287E82"/>
    <w:pPr>
      <w:ind w:left="660"/>
    </w:pPr>
    <w:rPr>
      <w:sz w:val="18"/>
      <w:szCs w:val="18"/>
    </w:rPr>
  </w:style>
  <w:style w:type="paragraph" w:styleId="TOC5">
    <w:name w:val="toc 5"/>
    <w:basedOn w:val="Normal"/>
    <w:next w:val="Normal"/>
    <w:autoRedefine/>
    <w:uiPriority w:val="39"/>
    <w:unhideWhenUsed/>
    <w:rsid w:val="00287E82"/>
    <w:pPr>
      <w:ind w:left="880"/>
    </w:pPr>
    <w:rPr>
      <w:sz w:val="18"/>
      <w:szCs w:val="18"/>
    </w:rPr>
  </w:style>
  <w:style w:type="paragraph" w:styleId="TOC6">
    <w:name w:val="toc 6"/>
    <w:basedOn w:val="Normal"/>
    <w:next w:val="Normal"/>
    <w:autoRedefine/>
    <w:uiPriority w:val="39"/>
    <w:unhideWhenUsed/>
    <w:rsid w:val="00287E82"/>
    <w:pPr>
      <w:ind w:left="1100"/>
    </w:pPr>
    <w:rPr>
      <w:sz w:val="18"/>
      <w:szCs w:val="18"/>
    </w:rPr>
  </w:style>
  <w:style w:type="paragraph" w:styleId="TOC7">
    <w:name w:val="toc 7"/>
    <w:basedOn w:val="Normal"/>
    <w:next w:val="Normal"/>
    <w:autoRedefine/>
    <w:uiPriority w:val="39"/>
    <w:unhideWhenUsed/>
    <w:rsid w:val="00287E82"/>
    <w:pPr>
      <w:ind w:left="1320"/>
    </w:pPr>
    <w:rPr>
      <w:sz w:val="18"/>
      <w:szCs w:val="18"/>
    </w:rPr>
  </w:style>
  <w:style w:type="paragraph" w:styleId="TOC8">
    <w:name w:val="toc 8"/>
    <w:basedOn w:val="Normal"/>
    <w:next w:val="Normal"/>
    <w:autoRedefine/>
    <w:uiPriority w:val="39"/>
    <w:unhideWhenUsed/>
    <w:rsid w:val="00287E82"/>
    <w:pPr>
      <w:ind w:left="1540"/>
    </w:pPr>
    <w:rPr>
      <w:sz w:val="18"/>
      <w:szCs w:val="18"/>
    </w:rPr>
  </w:style>
  <w:style w:type="paragraph" w:styleId="TOC9">
    <w:name w:val="toc 9"/>
    <w:basedOn w:val="Normal"/>
    <w:next w:val="Normal"/>
    <w:autoRedefine/>
    <w:uiPriority w:val="39"/>
    <w:unhideWhenUsed/>
    <w:rsid w:val="00287E82"/>
    <w:pPr>
      <w:ind w:left="1760"/>
    </w:pPr>
    <w:rPr>
      <w:sz w:val="18"/>
      <w:szCs w:val="18"/>
    </w:rPr>
  </w:style>
  <w:style w:type="numbering" w:customStyle="1" w:styleId="10">
    <w:name w:val="Текущий список1"/>
    <w:uiPriority w:val="99"/>
    <w:rsid w:val="002E6E9D"/>
    <w:pPr>
      <w:numPr>
        <w:numId w:val="4"/>
      </w:numPr>
    </w:pPr>
  </w:style>
  <w:style w:type="character" w:customStyle="1" w:styleId="Heading5Char">
    <w:name w:val="Heading 5 Char"/>
    <w:basedOn w:val="DefaultParagraphFont"/>
    <w:link w:val="Heading5"/>
    <w:uiPriority w:val="9"/>
    <w:semiHidden/>
    <w:rsid w:val="002E6E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6E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6E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E9D"/>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rsid w:val="002E6E9D"/>
    <w:pPr>
      <w:numPr>
        <w:numId w:val="5"/>
      </w:numPr>
    </w:pPr>
  </w:style>
  <w:style w:type="numbering" w:customStyle="1" w:styleId="3">
    <w:name w:val="Текущий список3"/>
    <w:uiPriority w:val="99"/>
    <w:rsid w:val="002E6E9D"/>
    <w:pPr>
      <w:numPr>
        <w:numId w:val="6"/>
      </w:numPr>
    </w:pPr>
  </w:style>
  <w:style w:type="paragraph" w:styleId="NoSpacing">
    <w:name w:val="No Spacing"/>
    <w:link w:val="NoSpacingChar"/>
    <w:uiPriority w:val="1"/>
    <w:qFormat/>
    <w:rsid w:val="00E95B2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95B26"/>
    <w:rPr>
      <w:rFonts w:eastAsiaTheme="minorEastAsia"/>
      <w:lang w:val="en-US" w:eastAsia="zh-CN"/>
    </w:rPr>
  </w:style>
  <w:style w:type="character" w:styleId="UnresolvedMention">
    <w:name w:val="Unresolved Mention"/>
    <w:basedOn w:val="DefaultParagraphFont"/>
    <w:uiPriority w:val="99"/>
    <w:semiHidden/>
    <w:unhideWhenUsed/>
    <w:rsid w:val="00277486"/>
    <w:rPr>
      <w:color w:val="605E5C"/>
      <w:shd w:val="clear" w:color="auto" w:fill="E1DFDD"/>
    </w:rPr>
  </w:style>
  <w:style w:type="paragraph" w:customStyle="1" w:styleId="summary">
    <w:name w:val="summary"/>
    <w:basedOn w:val="Normal"/>
    <w:rsid w:val="00363D9B"/>
    <w:pPr>
      <w:spacing w:before="100" w:beforeAutospacing="1" w:after="100" w:afterAutospacing="1"/>
    </w:pPr>
  </w:style>
  <w:style w:type="character" w:customStyle="1" w:styleId="seosummary">
    <w:name w:val="seosummary"/>
    <w:basedOn w:val="DefaultParagraphFont"/>
    <w:rsid w:val="00363D9B"/>
  </w:style>
  <w:style w:type="character" w:styleId="Strong">
    <w:name w:val="Strong"/>
    <w:basedOn w:val="DefaultParagraphFont"/>
    <w:uiPriority w:val="22"/>
    <w:qFormat/>
    <w:rsid w:val="00363D9B"/>
    <w:rPr>
      <w:b/>
      <w:bCs/>
    </w:rPr>
  </w:style>
  <w:style w:type="character" w:styleId="HTMLCode">
    <w:name w:val="HTML Code"/>
    <w:basedOn w:val="DefaultParagraphFont"/>
    <w:uiPriority w:val="99"/>
    <w:semiHidden/>
    <w:unhideWhenUsed/>
    <w:rsid w:val="00363D9B"/>
    <w:rPr>
      <w:rFonts w:ascii="Courier New" w:eastAsia="Times New Roman" w:hAnsi="Courier New" w:cs="Courier New"/>
      <w:sz w:val="20"/>
      <w:szCs w:val="20"/>
    </w:rPr>
  </w:style>
  <w:style w:type="paragraph" w:customStyle="1" w:styleId="30">
    <w:name w:val="ЗАГОЛОВОК3"/>
    <w:basedOn w:val="a1"/>
    <w:link w:val="31"/>
    <w:qFormat/>
    <w:rsid w:val="00926A63"/>
    <w:pPr>
      <w:numPr>
        <w:ilvl w:val="2"/>
        <w:numId w:val="12"/>
      </w:numPr>
    </w:pPr>
    <w:rPr>
      <w:b/>
    </w:rPr>
  </w:style>
  <w:style w:type="character" w:customStyle="1" w:styleId="31">
    <w:name w:val="ЗАГОЛОВОК3 Знак"/>
    <w:basedOn w:val="22"/>
    <w:link w:val="30"/>
    <w:rsid w:val="00926A63"/>
    <w:rPr>
      <w:rFonts w:ascii="Times New Roman" w:eastAsia="Times New Roman" w:hAnsi="Times New Roman" w:cs="Times New Roman"/>
      <w:b/>
      <w:bCs w:val="0"/>
      <w:color w:val="000000" w:themeColor="text1"/>
      <w:sz w:val="28"/>
      <w:szCs w:val="28"/>
      <w:lang w:val="en-US" w:eastAsia="ru-RU"/>
    </w:rPr>
  </w:style>
  <w:style w:type="character" w:styleId="PageNumber">
    <w:name w:val="page number"/>
    <w:basedOn w:val="DefaultParagraphFont"/>
    <w:uiPriority w:val="99"/>
    <w:semiHidden/>
    <w:unhideWhenUsed/>
    <w:rsid w:val="00EB3D67"/>
  </w:style>
  <w:style w:type="paragraph" w:customStyle="1" w:styleId="Main">
    <w:name w:val="АбзацMain"/>
    <w:basedOn w:val="Normal"/>
    <w:qFormat/>
    <w:rsid w:val="00483F9A"/>
    <w:pPr>
      <w:spacing w:line="276" w:lineRule="auto"/>
      <w:ind w:firstLine="709"/>
      <w:jc w:val="both"/>
    </w:pPr>
    <w:rPr>
      <w:sz w:val="28"/>
      <w:szCs w:val="28"/>
    </w:rPr>
  </w:style>
  <w:style w:type="numbering" w:customStyle="1" w:styleId="21">
    <w:name w:val="Маркированные Списки2"/>
    <w:uiPriority w:val="99"/>
    <w:rsid w:val="00A50643"/>
    <w:pPr>
      <w:numPr>
        <w:numId w:val="18"/>
      </w:numPr>
    </w:pPr>
  </w:style>
  <w:style w:type="paragraph" w:customStyle="1" w:styleId="a5">
    <w:name w:val="Обычный текст"/>
    <w:basedOn w:val="Normal"/>
    <w:link w:val="a6"/>
    <w:uiPriority w:val="99"/>
    <w:rsid w:val="00263CE6"/>
    <w:pPr>
      <w:spacing w:line="360" w:lineRule="auto"/>
      <w:ind w:firstLine="425"/>
      <w:jc w:val="both"/>
    </w:pPr>
    <w:rPr>
      <w:sz w:val="28"/>
      <w:szCs w:val="28"/>
      <w:lang w:val="ru-RU"/>
    </w:rPr>
  </w:style>
  <w:style w:type="character" w:customStyle="1" w:styleId="a6">
    <w:name w:val="Обычный текст Знак"/>
    <w:link w:val="a5"/>
    <w:uiPriority w:val="99"/>
    <w:rsid w:val="00263CE6"/>
    <w:rPr>
      <w:rFonts w:ascii="Times New Roman" w:eastAsia="Times New Roman" w:hAnsi="Times New Roman" w:cs="Times New Roman"/>
      <w:sz w:val="28"/>
      <w:szCs w:val="28"/>
      <w:lang w:eastAsia="ru-RU"/>
    </w:rPr>
  </w:style>
  <w:style w:type="paragraph" w:customStyle="1" w:styleId="code">
    <w:name w:val="code"/>
    <w:basedOn w:val="Main"/>
    <w:qFormat/>
    <w:rsid w:val="00584B98"/>
    <w:rPr>
      <w:i/>
      <w:iCs/>
    </w:rPr>
  </w:style>
  <w:style w:type="paragraph" w:styleId="HTMLPreformatted">
    <w:name w:val="HTML Preformatted"/>
    <w:basedOn w:val="Normal"/>
    <w:link w:val="HTMLPreformattedChar"/>
    <w:uiPriority w:val="99"/>
    <w:semiHidden/>
    <w:unhideWhenUsed/>
    <w:rsid w:val="00B8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70AF"/>
    <w:rPr>
      <w:rFonts w:ascii="Courier New" w:eastAsia="Times New Roman" w:hAnsi="Courier New" w:cs="Courier New"/>
      <w:sz w:val="20"/>
      <w:szCs w:val="20"/>
      <w:lang w:val="en-BY" w:eastAsia="en-GB"/>
    </w:rPr>
  </w:style>
  <w:style w:type="paragraph" w:customStyle="1" w:styleId="tableofcontext">
    <w:name w:val="table of context"/>
    <w:basedOn w:val="TOC1"/>
    <w:qFormat/>
    <w:rsid w:val="009A74F3"/>
    <w:pPr>
      <w:spacing w:line="276" w:lineRule="auto"/>
    </w:pPr>
    <w:rPr>
      <w:b/>
      <w:bCs/>
      <w:color w:val="000000" w:themeColor="text1"/>
    </w:rPr>
  </w:style>
  <w:style w:type="character" w:customStyle="1" w:styleId="citation">
    <w:name w:val="citation"/>
    <w:basedOn w:val="DefaultParagraphFont"/>
    <w:rsid w:val="00D128B7"/>
  </w:style>
  <w:style w:type="character" w:customStyle="1" w:styleId="ref-info">
    <w:name w:val="ref-info"/>
    <w:basedOn w:val="DefaultParagraphFont"/>
    <w:rsid w:val="00D128B7"/>
  </w:style>
  <w:style w:type="character" w:customStyle="1" w:styleId="nowrap">
    <w:name w:val="nowrap"/>
    <w:basedOn w:val="DefaultParagraphFont"/>
    <w:rsid w:val="00D128B7"/>
  </w:style>
  <w:style w:type="paragraph" w:customStyle="1" w:styleId="msonormal0">
    <w:name w:val="msonormal"/>
    <w:basedOn w:val="Normal"/>
    <w:rsid w:val="00CA6BDF"/>
    <w:pPr>
      <w:spacing w:before="100" w:beforeAutospacing="1" w:after="100" w:afterAutospacing="1"/>
    </w:pPr>
  </w:style>
  <w:style w:type="character" w:customStyle="1" w:styleId="markedcontent">
    <w:name w:val="markedcontent"/>
    <w:basedOn w:val="DefaultParagraphFont"/>
    <w:rsid w:val="00E92925"/>
  </w:style>
  <w:style w:type="numbering" w:customStyle="1" w:styleId="CurrentList1">
    <w:name w:val="Current List1"/>
    <w:uiPriority w:val="99"/>
    <w:rsid w:val="006C656D"/>
    <w:pPr>
      <w:numPr>
        <w:numId w:val="44"/>
      </w:numPr>
    </w:pPr>
  </w:style>
  <w:style w:type="numbering" w:customStyle="1" w:styleId="CurrentList2">
    <w:name w:val="Current List2"/>
    <w:uiPriority w:val="99"/>
    <w:rsid w:val="006C656D"/>
    <w:pPr>
      <w:numPr>
        <w:numId w:val="45"/>
      </w:numPr>
    </w:pPr>
  </w:style>
  <w:style w:type="numbering" w:customStyle="1" w:styleId="CurrentList3">
    <w:name w:val="Current List3"/>
    <w:uiPriority w:val="99"/>
    <w:rsid w:val="006C656D"/>
    <w:pPr>
      <w:numPr>
        <w:numId w:val="46"/>
      </w:numPr>
    </w:pPr>
  </w:style>
  <w:style w:type="paragraph" w:customStyle="1" w:styleId="a">
    <w:name w:val="Нумерация списка литературы"/>
    <w:basedOn w:val="Normal"/>
    <w:uiPriority w:val="99"/>
    <w:rsid w:val="00027FAF"/>
    <w:pPr>
      <w:numPr>
        <w:numId w:val="48"/>
      </w:numPr>
      <w:spacing w:line="360" w:lineRule="auto"/>
      <w:jc w:val="both"/>
    </w:pPr>
    <w:rPr>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03">
      <w:bodyDiv w:val="1"/>
      <w:marLeft w:val="0"/>
      <w:marRight w:val="0"/>
      <w:marTop w:val="0"/>
      <w:marBottom w:val="0"/>
      <w:divBdr>
        <w:top w:val="none" w:sz="0" w:space="0" w:color="auto"/>
        <w:left w:val="none" w:sz="0" w:space="0" w:color="auto"/>
        <w:bottom w:val="none" w:sz="0" w:space="0" w:color="auto"/>
        <w:right w:val="none" w:sz="0" w:space="0" w:color="auto"/>
      </w:divBdr>
    </w:div>
    <w:div w:id="9182868">
      <w:bodyDiv w:val="1"/>
      <w:marLeft w:val="0"/>
      <w:marRight w:val="0"/>
      <w:marTop w:val="0"/>
      <w:marBottom w:val="0"/>
      <w:divBdr>
        <w:top w:val="none" w:sz="0" w:space="0" w:color="auto"/>
        <w:left w:val="none" w:sz="0" w:space="0" w:color="auto"/>
        <w:bottom w:val="none" w:sz="0" w:space="0" w:color="auto"/>
        <w:right w:val="none" w:sz="0" w:space="0" w:color="auto"/>
      </w:divBdr>
      <w:divsChild>
        <w:div w:id="1445072830">
          <w:marLeft w:val="0"/>
          <w:marRight w:val="0"/>
          <w:marTop w:val="0"/>
          <w:marBottom w:val="0"/>
          <w:divBdr>
            <w:top w:val="none" w:sz="0" w:space="0" w:color="auto"/>
            <w:left w:val="none" w:sz="0" w:space="0" w:color="auto"/>
            <w:bottom w:val="none" w:sz="0" w:space="0" w:color="auto"/>
            <w:right w:val="none" w:sz="0" w:space="0" w:color="auto"/>
          </w:divBdr>
          <w:divsChild>
            <w:div w:id="1989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107">
      <w:bodyDiv w:val="1"/>
      <w:marLeft w:val="0"/>
      <w:marRight w:val="0"/>
      <w:marTop w:val="0"/>
      <w:marBottom w:val="0"/>
      <w:divBdr>
        <w:top w:val="none" w:sz="0" w:space="0" w:color="auto"/>
        <w:left w:val="none" w:sz="0" w:space="0" w:color="auto"/>
        <w:bottom w:val="none" w:sz="0" w:space="0" w:color="auto"/>
        <w:right w:val="none" w:sz="0" w:space="0" w:color="auto"/>
      </w:divBdr>
    </w:div>
    <w:div w:id="12146118">
      <w:bodyDiv w:val="1"/>
      <w:marLeft w:val="0"/>
      <w:marRight w:val="0"/>
      <w:marTop w:val="0"/>
      <w:marBottom w:val="0"/>
      <w:divBdr>
        <w:top w:val="none" w:sz="0" w:space="0" w:color="auto"/>
        <w:left w:val="none" w:sz="0" w:space="0" w:color="auto"/>
        <w:bottom w:val="none" w:sz="0" w:space="0" w:color="auto"/>
        <w:right w:val="none" w:sz="0" w:space="0" w:color="auto"/>
      </w:divBdr>
    </w:div>
    <w:div w:id="27879478">
      <w:bodyDiv w:val="1"/>
      <w:marLeft w:val="0"/>
      <w:marRight w:val="0"/>
      <w:marTop w:val="0"/>
      <w:marBottom w:val="0"/>
      <w:divBdr>
        <w:top w:val="none" w:sz="0" w:space="0" w:color="auto"/>
        <w:left w:val="none" w:sz="0" w:space="0" w:color="auto"/>
        <w:bottom w:val="none" w:sz="0" w:space="0" w:color="auto"/>
        <w:right w:val="none" w:sz="0" w:space="0" w:color="auto"/>
      </w:divBdr>
    </w:div>
    <w:div w:id="32275392">
      <w:bodyDiv w:val="1"/>
      <w:marLeft w:val="0"/>
      <w:marRight w:val="0"/>
      <w:marTop w:val="0"/>
      <w:marBottom w:val="0"/>
      <w:divBdr>
        <w:top w:val="none" w:sz="0" w:space="0" w:color="auto"/>
        <w:left w:val="none" w:sz="0" w:space="0" w:color="auto"/>
        <w:bottom w:val="none" w:sz="0" w:space="0" w:color="auto"/>
        <w:right w:val="none" w:sz="0" w:space="0" w:color="auto"/>
      </w:divBdr>
    </w:div>
    <w:div w:id="36779590">
      <w:bodyDiv w:val="1"/>
      <w:marLeft w:val="0"/>
      <w:marRight w:val="0"/>
      <w:marTop w:val="0"/>
      <w:marBottom w:val="0"/>
      <w:divBdr>
        <w:top w:val="none" w:sz="0" w:space="0" w:color="auto"/>
        <w:left w:val="none" w:sz="0" w:space="0" w:color="auto"/>
        <w:bottom w:val="none" w:sz="0" w:space="0" w:color="auto"/>
        <w:right w:val="none" w:sz="0" w:space="0" w:color="auto"/>
      </w:divBdr>
    </w:div>
    <w:div w:id="56057510">
      <w:bodyDiv w:val="1"/>
      <w:marLeft w:val="0"/>
      <w:marRight w:val="0"/>
      <w:marTop w:val="0"/>
      <w:marBottom w:val="0"/>
      <w:divBdr>
        <w:top w:val="none" w:sz="0" w:space="0" w:color="auto"/>
        <w:left w:val="none" w:sz="0" w:space="0" w:color="auto"/>
        <w:bottom w:val="none" w:sz="0" w:space="0" w:color="auto"/>
        <w:right w:val="none" w:sz="0" w:space="0" w:color="auto"/>
      </w:divBdr>
    </w:div>
    <w:div w:id="64307656">
      <w:bodyDiv w:val="1"/>
      <w:marLeft w:val="0"/>
      <w:marRight w:val="0"/>
      <w:marTop w:val="0"/>
      <w:marBottom w:val="0"/>
      <w:divBdr>
        <w:top w:val="none" w:sz="0" w:space="0" w:color="auto"/>
        <w:left w:val="none" w:sz="0" w:space="0" w:color="auto"/>
        <w:bottom w:val="none" w:sz="0" w:space="0" w:color="auto"/>
        <w:right w:val="none" w:sz="0" w:space="0" w:color="auto"/>
      </w:divBdr>
    </w:div>
    <w:div w:id="67002478">
      <w:bodyDiv w:val="1"/>
      <w:marLeft w:val="0"/>
      <w:marRight w:val="0"/>
      <w:marTop w:val="0"/>
      <w:marBottom w:val="0"/>
      <w:divBdr>
        <w:top w:val="none" w:sz="0" w:space="0" w:color="auto"/>
        <w:left w:val="none" w:sz="0" w:space="0" w:color="auto"/>
        <w:bottom w:val="none" w:sz="0" w:space="0" w:color="auto"/>
        <w:right w:val="none" w:sz="0" w:space="0" w:color="auto"/>
      </w:divBdr>
    </w:div>
    <w:div w:id="77291097">
      <w:bodyDiv w:val="1"/>
      <w:marLeft w:val="0"/>
      <w:marRight w:val="0"/>
      <w:marTop w:val="0"/>
      <w:marBottom w:val="0"/>
      <w:divBdr>
        <w:top w:val="none" w:sz="0" w:space="0" w:color="auto"/>
        <w:left w:val="none" w:sz="0" w:space="0" w:color="auto"/>
        <w:bottom w:val="none" w:sz="0" w:space="0" w:color="auto"/>
        <w:right w:val="none" w:sz="0" w:space="0" w:color="auto"/>
      </w:divBdr>
      <w:divsChild>
        <w:div w:id="195704239">
          <w:marLeft w:val="0"/>
          <w:marRight w:val="0"/>
          <w:marTop w:val="0"/>
          <w:marBottom w:val="0"/>
          <w:divBdr>
            <w:top w:val="none" w:sz="0" w:space="0" w:color="auto"/>
            <w:left w:val="none" w:sz="0" w:space="0" w:color="auto"/>
            <w:bottom w:val="none" w:sz="0" w:space="0" w:color="auto"/>
            <w:right w:val="none" w:sz="0" w:space="0" w:color="auto"/>
          </w:divBdr>
          <w:divsChild>
            <w:div w:id="17003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247">
      <w:bodyDiv w:val="1"/>
      <w:marLeft w:val="0"/>
      <w:marRight w:val="0"/>
      <w:marTop w:val="0"/>
      <w:marBottom w:val="0"/>
      <w:divBdr>
        <w:top w:val="none" w:sz="0" w:space="0" w:color="auto"/>
        <w:left w:val="none" w:sz="0" w:space="0" w:color="auto"/>
        <w:bottom w:val="none" w:sz="0" w:space="0" w:color="auto"/>
        <w:right w:val="none" w:sz="0" w:space="0" w:color="auto"/>
      </w:divBdr>
    </w:div>
    <w:div w:id="78719295">
      <w:bodyDiv w:val="1"/>
      <w:marLeft w:val="0"/>
      <w:marRight w:val="0"/>
      <w:marTop w:val="0"/>
      <w:marBottom w:val="0"/>
      <w:divBdr>
        <w:top w:val="none" w:sz="0" w:space="0" w:color="auto"/>
        <w:left w:val="none" w:sz="0" w:space="0" w:color="auto"/>
        <w:bottom w:val="none" w:sz="0" w:space="0" w:color="auto"/>
        <w:right w:val="none" w:sz="0" w:space="0" w:color="auto"/>
      </w:divBdr>
    </w:div>
    <w:div w:id="85538754">
      <w:bodyDiv w:val="1"/>
      <w:marLeft w:val="0"/>
      <w:marRight w:val="0"/>
      <w:marTop w:val="0"/>
      <w:marBottom w:val="0"/>
      <w:divBdr>
        <w:top w:val="none" w:sz="0" w:space="0" w:color="auto"/>
        <w:left w:val="none" w:sz="0" w:space="0" w:color="auto"/>
        <w:bottom w:val="none" w:sz="0" w:space="0" w:color="auto"/>
        <w:right w:val="none" w:sz="0" w:space="0" w:color="auto"/>
      </w:divBdr>
    </w:div>
    <w:div w:id="87427496">
      <w:bodyDiv w:val="1"/>
      <w:marLeft w:val="0"/>
      <w:marRight w:val="0"/>
      <w:marTop w:val="0"/>
      <w:marBottom w:val="0"/>
      <w:divBdr>
        <w:top w:val="none" w:sz="0" w:space="0" w:color="auto"/>
        <w:left w:val="none" w:sz="0" w:space="0" w:color="auto"/>
        <w:bottom w:val="none" w:sz="0" w:space="0" w:color="auto"/>
        <w:right w:val="none" w:sz="0" w:space="0" w:color="auto"/>
      </w:divBdr>
      <w:divsChild>
        <w:div w:id="914509453">
          <w:marLeft w:val="0"/>
          <w:marRight w:val="0"/>
          <w:marTop w:val="0"/>
          <w:marBottom w:val="0"/>
          <w:divBdr>
            <w:top w:val="none" w:sz="0" w:space="0" w:color="auto"/>
            <w:left w:val="none" w:sz="0" w:space="0" w:color="auto"/>
            <w:bottom w:val="none" w:sz="0" w:space="0" w:color="auto"/>
            <w:right w:val="none" w:sz="0" w:space="0" w:color="auto"/>
          </w:divBdr>
          <w:divsChild>
            <w:div w:id="141194993">
              <w:marLeft w:val="0"/>
              <w:marRight w:val="0"/>
              <w:marTop w:val="0"/>
              <w:marBottom w:val="0"/>
              <w:divBdr>
                <w:top w:val="none" w:sz="0" w:space="0" w:color="auto"/>
                <w:left w:val="none" w:sz="0" w:space="0" w:color="auto"/>
                <w:bottom w:val="none" w:sz="0" w:space="0" w:color="auto"/>
                <w:right w:val="none" w:sz="0" w:space="0" w:color="auto"/>
              </w:divBdr>
            </w:div>
            <w:div w:id="674188178">
              <w:marLeft w:val="0"/>
              <w:marRight w:val="0"/>
              <w:marTop w:val="0"/>
              <w:marBottom w:val="0"/>
              <w:divBdr>
                <w:top w:val="none" w:sz="0" w:space="0" w:color="auto"/>
                <w:left w:val="none" w:sz="0" w:space="0" w:color="auto"/>
                <w:bottom w:val="none" w:sz="0" w:space="0" w:color="auto"/>
                <w:right w:val="none" w:sz="0" w:space="0" w:color="auto"/>
              </w:divBdr>
            </w:div>
            <w:div w:id="1205942777">
              <w:marLeft w:val="0"/>
              <w:marRight w:val="0"/>
              <w:marTop w:val="0"/>
              <w:marBottom w:val="0"/>
              <w:divBdr>
                <w:top w:val="none" w:sz="0" w:space="0" w:color="auto"/>
                <w:left w:val="none" w:sz="0" w:space="0" w:color="auto"/>
                <w:bottom w:val="none" w:sz="0" w:space="0" w:color="auto"/>
                <w:right w:val="none" w:sz="0" w:space="0" w:color="auto"/>
              </w:divBdr>
            </w:div>
            <w:div w:id="745614648">
              <w:marLeft w:val="0"/>
              <w:marRight w:val="0"/>
              <w:marTop w:val="0"/>
              <w:marBottom w:val="0"/>
              <w:divBdr>
                <w:top w:val="none" w:sz="0" w:space="0" w:color="auto"/>
                <w:left w:val="none" w:sz="0" w:space="0" w:color="auto"/>
                <w:bottom w:val="none" w:sz="0" w:space="0" w:color="auto"/>
                <w:right w:val="none" w:sz="0" w:space="0" w:color="auto"/>
              </w:divBdr>
            </w:div>
            <w:div w:id="1201283176">
              <w:marLeft w:val="0"/>
              <w:marRight w:val="0"/>
              <w:marTop w:val="0"/>
              <w:marBottom w:val="0"/>
              <w:divBdr>
                <w:top w:val="none" w:sz="0" w:space="0" w:color="auto"/>
                <w:left w:val="none" w:sz="0" w:space="0" w:color="auto"/>
                <w:bottom w:val="none" w:sz="0" w:space="0" w:color="auto"/>
                <w:right w:val="none" w:sz="0" w:space="0" w:color="auto"/>
              </w:divBdr>
            </w:div>
            <w:div w:id="914433119">
              <w:marLeft w:val="0"/>
              <w:marRight w:val="0"/>
              <w:marTop w:val="0"/>
              <w:marBottom w:val="0"/>
              <w:divBdr>
                <w:top w:val="none" w:sz="0" w:space="0" w:color="auto"/>
                <w:left w:val="none" w:sz="0" w:space="0" w:color="auto"/>
                <w:bottom w:val="none" w:sz="0" w:space="0" w:color="auto"/>
                <w:right w:val="none" w:sz="0" w:space="0" w:color="auto"/>
              </w:divBdr>
            </w:div>
            <w:div w:id="1763333259">
              <w:marLeft w:val="0"/>
              <w:marRight w:val="0"/>
              <w:marTop w:val="0"/>
              <w:marBottom w:val="0"/>
              <w:divBdr>
                <w:top w:val="none" w:sz="0" w:space="0" w:color="auto"/>
                <w:left w:val="none" w:sz="0" w:space="0" w:color="auto"/>
                <w:bottom w:val="none" w:sz="0" w:space="0" w:color="auto"/>
                <w:right w:val="none" w:sz="0" w:space="0" w:color="auto"/>
              </w:divBdr>
            </w:div>
            <w:div w:id="1776513281">
              <w:marLeft w:val="0"/>
              <w:marRight w:val="0"/>
              <w:marTop w:val="0"/>
              <w:marBottom w:val="0"/>
              <w:divBdr>
                <w:top w:val="none" w:sz="0" w:space="0" w:color="auto"/>
                <w:left w:val="none" w:sz="0" w:space="0" w:color="auto"/>
                <w:bottom w:val="none" w:sz="0" w:space="0" w:color="auto"/>
                <w:right w:val="none" w:sz="0" w:space="0" w:color="auto"/>
              </w:divBdr>
            </w:div>
            <w:div w:id="1716269119">
              <w:marLeft w:val="0"/>
              <w:marRight w:val="0"/>
              <w:marTop w:val="0"/>
              <w:marBottom w:val="0"/>
              <w:divBdr>
                <w:top w:val="none" w:sz="0" w:space="0" w:color="auto"/>
                <w:left w:val="none" w:sz="0" w:space="0" w:color="auto"/>
                <w:bottom w:val="none" w:sz="0" w:space="0" w:color="auto"/>
                <w:right w:val="none" w:sz="0" w:space="0" w:color="auto"/>
              </w:divBdr>
            </w:div>
            <w:div w:id="1855024675">
              <w:marLeft w:val="0"/>
              <w:marRight w:val="0"/>
              <w:marTop w:val="0"/>
              <w:marBottom w:val="0"/>
              <w:divBdr>
                <w:top w:val="none" w:sz="0" w:space="0" w:color="auto"/>
                <w:left w:val="none" w:sz="0" w:space="0" w:color="auto"/>
                <w:bottom w:val="none" w:sz="0" w:space="0" w:color="auto"/>
                <w:right w:val="none" w:sz="0" w:space="0" w:color="auto"/>
              </w:divBdr>
            </w:div>
            <w:div w:id="1513030243">
              <w:marLeft w:val="0"/>
              <w:marRight w:val="0"/>
              <w:marTop w:val="0"/>
              <w:marBottom w:val="0"/>
              <w:divBdr>
                <w:top w:val="none" w:sz="0" w:space="0" w:color="auto"/>
                <w:left w:val="none" w:sz="0" w:space="0" w:color="auto"/>
                <w:bottom w:val="none" w:sz="0" w:space="0" w:color="auto"/>
                <w:right w:val="none" w:sz="0" w:space="0" w:color="auto"/>
              </w:divBdr>
            </w:div>
            <w:div w:id="227616627">
              <w:marLeft w:val="0"/>
              <w:marRight w:val="0"/>
              <w:marTop w:val="0"/>
              <w:marBottom w:val="0"/>
              <w:divBdr>
                <w:top w:val="none" w:sz="0" w:space="0" w:color="auto"/>
                <w:left w:val="none" w:sz="0" w:space="0" w:color="auto"/>
                <w:bottom w:val="none" w:sz="0" w:space="0" w:color="auto"/>
                <w:right w:val="none" w:sz="0" w:space="0" w:color="auto"/>
              </w:divBdr>
            </w:div>
            <w:div w:id="1955597299">
              <w:marLeft w:val="0"/>
              <w:marRight w:val="0"/>
              <w:marTop w:val="0"/>
              <w:marBottom w:val="0"/>
              <w:divBdr>
                <w:top w:val="none" w:sz="0" w:space="0" w:color="auto"/>
                <w:left w:val="none" w:sz="0" w:space="0" w:color="auto"/>
                <w:bottom w:val="none" w:sz="0" w:space="0" w:color="auto"/>
                <w:right w:val="none" w:sz="0" w:space="0" w:color="auto"/>
              </w:divBdr>
            </w:div>
            <w:div w:id="2089493655">
              <w:marLeft w:val="0"/>
              <w:marRight w:val="0"/>
              <w:marTop w:val="0"/>
              <w:marBottom w:val="0"/>
              <w:divBdr>
                <w:top w:val="none" w:sz="0" w:space="0" w:color="auto"/>
                <w:left w:val="none" w:sz="0" w:space="0" w:color="auto"/>
                <w:bottom w:val="none" w:sz="0" w:space="0" w:color="auto"/>
                <w:right w:val="none" w:sz="0" w:space="0" w:color="auto"/>
              </w:divBdr>
            </w:div>
            <w:div w:id="1131436069">
              <w:marLeft w:val="0"/>
              <w:marRight w:val="0"/>
              <w:marTop w:val="0"/>
              <w:marBottom w:val="0"/>
              <w:divBdr>
                <w:top w:val="none" w:sz="0" w:space="0" w:color="auto"/>
                <w:left w:val="none" w:sz="0" w:space="0" w:color="auto"/>
                <w:bottom w:val="none" w:sz="0" w:space="0" w:color="auto"/>
                <w:right w:val="none" w:sz="0" w:space="0" w:color="auto"/>
              </w:divBdr>
            </w:div>
            <w:div w:id="618923589">
              <w:marLeft w:val="0"/>
              <w:marRight w:val="0"/>
              <w:marTop w:val="0"/>
              <w:marBottom w:val="0"/>
              <w:divBdr>
                <w:top w:val="none" w:sz="0" w:space="0" w:color="auto"/>
                <w:left w:val="none" w:sz="0" w:space="0" w:color="auto"/>
                <w:bottom w:val="none" w:sz="0" w:space="0" w:color="auto"/>
                <w:right w:val="none" w:sz="0" w:space="0" w:color="auto"/>
              </w:divBdr>
            </w:div>
            <w:div w:id="336349918">
              <w:marLeft w:val="0"/>
              <w:marRight w:val="0"/>
              <w:marTop w:val="0"/>
              <w:marBottom w:val="0"/>
              <w:divBdr>
                <w:top w:val="none" w:sz="0" w:space="0" w:color="auto"/>
                <w:left w:val="none" w:sz="0" w:space="0" w:color="auto"/>
                <w:bottom w:val="none" w:sz="0" w:space="0" w:color="auto"/>
                <w:right w:val="none" w:sz="0" w:space="0" w:color="auto"/>
              </w:divBdr>
            </w:div>
            <w:div w:id="1438865208">
              <w:marLeft w:val="0"/>
              <w:marRight w:val="0"/>
              <w:marTop w:val="0"/>
              <w:marBottom w:val="0"/>
              <w:divBdr>
                <w:top w:val="none" w:sz="0" w:space="0" w:color="auto"/>
                <w:left w:val="none" w:sz="0" w:space="0" w:color="auto"/>
                <w:bottom w:val="none" w:sz="0" w:space="0" w:color="auto"/>
                <w:right w:val="none" w:sz="0" w:space="0" w:color="auto"/>
              </w:divBdr>
            </w:div>
            <w:div w:id="511338092">
              <w:marLeft w:val="0"/>
              <w:marRight w:val="0"/>
              <w:marTop w:val="0"/>
              <w:marBottom w:val="0"/>
              <w:divBdr>
                <w:top w:val="none" w:sz="0" w:space="0" w:color="auto"/>
                <w:left w:val="none" w:sz="0" w:space="0" w:color="auto"/>
                <w:bottom w:val="none" w:sz="0" w:space="0" w:color="auto"/>
                <w:right w:val="none" w:sz="0" w:space="0" w:color="auto"/>
              </w:divBdr>
            </w:div>
            <w:div w:id="1571694566">
              <w:marLeft w:val="0"/>
              <w:marRight w:val="0"/>
              <w:marTop w:val="0"/>
              <w:marBottom w:val="0"/>
              <w:divBdr>
                <w:top w:val="none" w:sz="0" w:space="0" w:color="auto"/>
                <w:left w:val="none" w:sz="0" w:space="0" w:color="auto"/>
                <w:bottom w:val="none" w:sz="0" w:space="0" w:color="auto"/>
                <w:right w:val="none" w:sz="0" w:space="0" w:color="auto"/>
              </w:divBdr>
            </w:div>
            <w:div w:id="1081873945">
              <w:marLeft w:val="0"/>
              <w:marRight w:val="0"/>
              <w:marTop w:val="0"/>
              <w:marBottom w:val="0"/>
              <w:divBdr>
                <w:top w:val="none" w:sz="0" w:space="0" w:color="auto"/>
                <w:left w:val="none" w:sz="0" w:space="0" w:color="auto"/>
                <w:bottom w:val="none" w:sz="0" w:space="0" w:color="auto"/>
                <w:right w:val="none" w:sz="0" w:space="0" w:color="auto"/>
              </w:divBdr>
            </w:div>
            <w:div w:id="1378624589">
              <w:marLeft w:val="0"/>
              <w:marRight w:val="0"/>
              <w:marTop w:val="0"/>
              <w:marBottom w:val="0"/>
              <w:divBdr>
                <w:top w:val="none" w:sz="0" w:space="0" w:color="auto"/>
                <w:left w:val="none" w:sz="0" w:space="0" w:color="auto"/>
                <w:bottom w:val="none" w:sz="0" w:space="0" w:color="auto"/>
                <w:right w:val="none" w:sz="0" w:space="0" w:color="auto"/>
              </w:divBdr>
            </w:div>
            <w:div w:id="612446766">
              <w:marLeft w:val="0"/>
              <w:marRight w:val="0"/>
              <w:marTop w:val="0"/>
              <w:marBottom w:val="0"/>
              <w:divBdr>
                <w:top w:val="none" w:sz="0" w:space="0" w:color="auto"/>
                <w:left w:val="none" w:sz="0" w:space="0" w:color="auto"/>
                <w:bottom w:val="none" w:sz="0" w:space="0" w:color="auto"/>
                <w:right w:val="none" w:sz="0" w:space="0" w:color="auto"/>
              </w:divBdr>
            </w:div>
            <w:div w:id="497769199">
              <w:marLeft w:val="0"/>
              <w:marRight w:val="0"/>
              <w:marTop w:val="0"/>
              <w:marBottom w:val="0"/>
              <w:divBdr>
                <w:top w:val="none" w:sz="0" w:space="0" w:color="auto"/>
                <w:left w:val="none" w:sz="0" w:space="0" w:color="auto"/>
                <w:bottom w:val="none" w:sz="0" w:space="0" w:color="auto"/>
                <w:right w:val="none" w:sz="0" w:space="0" w:color="auto"/>
              </w:divBdr>
            </w:div>
            <w:div w:id="836000688">
              <w:marLeft w:val="0"/>
              <w:marRight w:val="0"/>
              <w:marTop w:val="0"/>
              <w:marBottom w:val="0"/>
              <w:divBdr>
                <w:top w:val="none" w:sz="0" w:space="0" w:color="auto"/>
                <w:left w:val="none" w:sz="0" w:space="0" w:color="auto"/>
                <w:bottom w:val="none" w:sz="0" w:space="0" w:color="auto"/>
                <w:right w:val="none" w:sz="0" w:space="0" w:color="auto"/>
              </w:divBdr>
            </w:div>
            <w:div w:id="252083737">
              <w:marLeft w:val="0"/>
              <w:marRight w:val="0"/>
              <w:marTop w:val="0"/>
              <w:marBottom w:val="0"/>
              <w:divBdr>
                <w:top w:val="none" w:sz="0" w:space="0" w:color="auto"/>
                <w:left w:val="none" w:sz="0" w:space="0" w:color="auto"/>
                <w:bottom w:val="none" w:sz="0" w:space="0" w:color="auto"/>
                <w:right w:val="none" w:sz="0" w:space="0" w:color="auto"/>
              </w:divBdr>
            </w:div>
            <w:div w:id="610478279">
              <w:marLeft w:val="0"/>
              <w:marRight w:val="0"/>
              <w:marTop w:val="0"/>
              <w:marBottom w:val="0"/>
              <w:divBdr>
                <w:top w:val="none" w:sz="0" w:space="0" w:color="auto"/>
                <w:left w:val="none" w:sz="0" w:space="0" w:color="auto"/>
                <w:bottom w:val="none" w:sz="0" w:space="0" w:color="auto"/>
                <w:right w:val="none" w:sz="0" w:space="0" w:color="auto"/>
              </w:divBdr>
            </w:div>
            <w:div w:id="1901283922">
              <w:marLeft w:val="0"/>
              <w:marRight w:val="0"/>
              <w:marTop w:val="0"/>
              <w:marBottom w:val="0"/>
              <w:divBdr>
                <w:top w:val="none" w:sz="0" w:space="0" w:color="auto"/>
                <w:left w:val="none" w:sz="0" w:space="0" w:color="auto"/>
                <w:bottom w:val="none" w:sz="0" w:space="0" w:color="auto"/>
                <w:right w:val="none" w:sz="0" w:space="0" w:color="auto"/>
              </w:divBdr>
            </w:div>
            <w:div w:id="1209219627">
              <w:marLeft w:val="0"/>
              <w:marRight w:val="0"/>
              <w:marTop w:val="0"/>
              <w:marBottom w:val="0"/>
              <w:divBdr>
                <w:top w:val="none" w:sz="0" w:space="0" w:color="auto"/>
                <w:left w:val="none" w:sz="0" w:space="0" w:color="auto"/>
                <w:bottom w:val="none" w:sz="0" w:space="0" w:color="auto"/>
                <w:right w:val="none" w:sz="0" w:space="0" w:color="auto"/>
              </w:divBdr>
            </w:div>
            <w:div w:id="571815900">
              <w:marLeft w:val="0"/>
              <w:marRight w:val="0"/>
              <w:marTop w:val="0"/>
              <w:marBottom w:val="0"/>
              <w:divBdr>
                <w:top w:val="none" w:sz="0" w:space="0" w:color="auto"/>
                <w:left w:val="none" w:sz="0" w:space="0" w:color="auto"/>
                <w:bottom w:val="none" w:sz="0" w:space="0" w:color="auto"/>
                <w:right w:val="none" w:sz="0" w:space="0" w:color="auto"/>
              </w:divBdr>
            </w:div>
            <w:div w:id="2064021840">
              <w:marLeft w:val="0"/>
              <w:marRight w:val="0"/>
              <w:marTop w:val="0"/>
              <w:marBottom w:val="0"/>
              <w:divBdr>
                <w:top w:val="none" w:sz="0" w:space="0" w:color="auto"/>
                <w:left w:val="none" w:sz="0" w:space="0" w:color="auto"/>
                <w:bottom w:val="none" w:sz="0" w:space="0" w:color="auto"/>
                <w:right w:val="none" w:sz="0" w:space="0" w:color="auto"/>
              </w:divBdr>
            </w:div>
            <w:div w:id="785079421">
              <w:marLeft w:val="0"/>
              <w:marRight w:val="0"/>
              <w:marTop w:val="0"/>
              <w:marBottom w:val="0"/>
              <w:divBdr>
                <w:top w:val="none" w:sz="0" w:space="0" w:color="auto"/>
                <w:left w:val="none" w:sz="0" w:space="0" w:color="auto"/>
                <w:bottom w:val="none" w:sz="0" w:space="0" w:color="auto"/>
                <w:right w:val="none" w:sz="0" w:space="0" w:color="auto"/>
              </w:divBdr>
            </w:div>
            <w:div w:id="1215197843">
              <w:marLeft w:val="0"/>
              <w:marRight w:val="0"/>
              <w:marTop w:val="0"/>
              <w:marBottom w:val="0"/>
              <w:divBdr>
                <w:top w:val="none" w:sz="0" w:space="0" w:color="auto"/>
                <w:left w:val="none" w:sz="0" w:space="0" w:color="auto"/>
                <w:bottom w:val="none" w:sz="0" w:space="0" w:color="auto"/>
                <w:right w:val="none" w:sz="0" w:space="0" w:color="auto"/>
              </w:divBdr>
            </w:div>
            <w:div w:id="593175276">
              <w:marLeft w:val="0"/>
              <w:marRight w:val="0"/>
              <w:marTop w:val="0"/>
              <w:marBottom w:val="0"/>
              <w:divBdr>
                <w:top w:val="none" w:sz="0" w:space="0" w:color="auto"/>
                <w:left w:val="none" w:sz="0" w:space="0" w:color="auto"/>
                <w:bottom w:val="none" w:sz="0" w:space="0" w:color="auto"/>
                <w:right w:val="none" w:sz="0" w:space="0" w:color="auto"/>
              </w:divBdr>
            </w:div>
            <w:div w:id="1013218357">
              <w:marLeft w:val="0"/>
              <w:marRight w:val="0"/>
              <w:marTop w:val="0"/>
              <w:marBottom w:val="0"/>
              <w:divBdr>
                <w:top w:val="none" w:sz="0" w:space="0" w:color="auto"/>
                <w:left w:val="none" w:sz="0" w:space="0" w:color="auto"/>
                <w:bottom w:val="none" w:sz="0" w:space="0" w:color="auto"/>
                <w:right w:val="none" w:sz="0" w:space="0" w:color="auto"/>
              </w:divBdr>
            </w:div>
            <w:div w:id="891622192">
              <w:marLeft w:val="0"/>
              <w:marRight w:val="0"/>
              <w:marTop w:val="0"/>
              <w:marBottom w:val="0"/>
              <w:divBdr>
                <w:top w:val="none" w:sz="0" w:space="0" w:color="auto"/>
                <w:left w:val="none" w:sz="0" w:space="0" w:color="auto"/>
                <w:bottom w:val="none" w:sz="0" w:space="0" w:color="auto"/>
                <w:right w:val="none" w:sz="0" w:space="0" w:color="auto"/>
              </w:divBdr>
            </w:div>
            <w:div w:id="541133732">
              <w:marLeft w:val="0"/>
              <w:marRight w:val="0"/>
              <w:marTop w:val="0"/>
              <w:marBottom w:val="0"/>
              <w:divBdr>
                <w:top w:val="none" w:sz="0" w:space="0" w:color="auto"/>
                <w:left w:val="none" w:sz="0" w:space="0" w:color="auto"/>
                <w:bottom w:val="none" w:sz="0" w:space="0" w:color="auto"/>
                <w:right w:val="none" w:sz="0" w:space="0" w:color="auto"/>
              </w:divBdr>
            </w:div>
            <w:div w:id="241068316">
              <w:marLeft w:val="0"/>
              <w:marRight w:val="0"/>
              <w:marTop w:val="0"/>
              <w:marBottom w:val="0"/>
              <w:divBdr>
                <w:top w:val="none" w:sz="0" w:space="0" w:color="auto"/>
                <w:left w:val="none" w:sz="0" w:space="0" w:color="auto"/>
                <w:bottom w:val="none" w:sz="0" w:space="0" w:color="auto"/>
                <w:right w:val="none" w:sz="0" w:space="0" w:color="auto"/>
              </w:divBdr>
            </w:div>
            <w:div w:id="156697804">
              <w:marLeft w:val="0"/>
              <w:marRight w:val="0"/>
              <w:marTop w:val="0"/>
              <w:marBottom w:val="0"/>
              <w:divBdr>
                <w:top w:val="none" w:sz="0" w:space="0" w:color="auto"/>
                <w:left w:val="none" w:sz="0" w:space="0" w:color="auto"/>
                <w:bottom w:val="none" w:sz="0" w:space="0" w:color="auto"/>
                <w:right w:val="none" w:sz="0" w:space="0" w:color="auto"/>
              </w:divBdr>
            </w:div>
            <w:div w:id="2109497333">
              <w:marLeft w:val="0"/>
              <w:marRight w:val="0"/>
              <w:marTop w:val="0"/>
              <w:marBottom w:val="0"/>
              <w:divBdr>
                <w:top w:val="none" w:sz="0" w:space="0" w:color="auto"/>
                <w:left w:val="none" w:sz="0" w:space="0" w:color="auto"/>
                <w:bottom w:val="none" w:sz="0" w:space="0" w:color="auto"/>
                <w:right w:val="none" w:sz="0" w:space="0" w:color="auto"/>
              </w:divBdr>
            </w:div>
            <w:div w:id="1682662836">
              <w:marLeft w:val="0"/>
              <w:marRight w:val="0"/>
              <w:marTop w:val="0"/>
              <w:marBottom w:val="0"/>
              <w:divBdr>
                <w:top w:val="none" w:sz="0" w:space="0" w:color="auto"/>
                <w:left w:val="none" w:sz="0" w:space="0" w:color="auto"/>
                <w:bottom w:val="none" w:sz="0" w:space="0" w:color="auto"/>
                <w:right w:val="none" w:sz="0" w:space="0" w:color="auto"/>
              </w:divBdr>
            </w:div>
            <w:div w:id="1436822943">
              <w:marLeft w:val="0"/>
              <w:marRight w:val="0"/>
              <w:marTop w:val="0"/>
              <w:marBottom w:val="0"/>
              <w:divBdr>
                <w:top w:val="none" w:sz="0" w:space="0" w:color="auto"/>
                <w:left w:val="none" w:sz="0" w:space="0" w:color="auto"/>
                <w:bottom w:val="none" w:sz="0" w:space="0" w:color="auto"/>
                <w:right w:val="none" w:sz="0" w:space="0" w:color="auto"/>
              </w:divBdr>
            </w:div>
            <w:div w:id="1083138269">
              <w:marLeft w:val="0"/>
              <w:marRight w:val="0"/>
              <w:marTop w:val="0"/>
              <w:marBottom w:val="0"/>
              <w:divBdr>
                <w:top w:val="none" w:sz="0" w:space="0" w:color="auto"/>
                <w:left w:val="none" w:sz="0" w:space="0" w:color="auto"/>
                <w:bottom w:val="none" w:sz="0" w:space="0" w:color="auto"/>
                <w:right w:val="none" w:sz="0" w:space="0" w:color="auto"/>
              </w:divBdr>
            </w:div>
            <w:div w:id="883563378">
              <w:marLeft w:val="0"/>
              <w:marRight w:val="0"/>
              <w:marTop w:val="0"/>
              <w:marBottom w:val="0"/>
              <w:divBdr>
                <w:top w:val="none" w:sz="0" w:space="0" w:color="auto"/>
                <w:left w:val="none" w:sz="0" w:space="0" w:color="auto"/>
                <w:bottom w:val="none" w:sz="0" w:space="0" w:color="auto"/>
                <w:right w:val="none" w:sz="0" w:space="0" w:color="auto"/>
              </w:divBdr>
            </w:div>
            <w:div w:id="1972007384">
              <w:marLeft w:val="0"/>
              <w:marRight w:val="0"/>
              <w:marTop w:val="0"/>
              <w:marBottom w:val="0"/>
              <w:divBdr>
                <w:top w:val="none" w:sz="0" w:space="0" w:color="auto"/>
                <w:left w:val="none" w:sz="0" w:space="0" w:color="auto"/>
                <w:bottom w:val="none" w:sz="0" w:space="0" w:color="auto"/>
                <w:right w:val="none" w:sz="0" w:space="0" w:color="auto"/>
              </w:divBdr>
            </w:div>
            <w:div w:id="162551214">
              <w:marLeft w:val="0"/>
              <w:marRight w:val="0"/>
              <w:marTop w:val="0"/>
              <w:marBottom w:val="0"/>
              <w:divBdr>
                <w:top w:val="none" w:sz="0" w:space="0" w:color="auto"/>
                <w:left w:val="none" w:sz="0" w:space="0" w:color="auto"/>
                <w:bottom w:val="none" w:sz="0" w:space="0" w:color="auto"/>
                <w:right w:val="none" w:sz="0" w:space="0" w:color="auto"/>
              </w:divBdr>
            </w:div>
            <w:div w:id="162747911">
              <w:marLeft w:val="0"/>
              <w:marRight w:val="0"/>
              <w:marTop w:val="0"/>
              <w:marBottom w:val="0"/>
              <w:divBdr>
                <w:top w:val="none" w:sz="0" w:space="0" w:color="auto"/>
                <w:left w:val="none" w:sz="0" w:space="0" w:color="auto"/>
                <w:bottom w:val="none" w:sz="0" w:space="0" w:color="auto"/>
                <w:right w:val="none" w:sz="0" w:space="0" w:color="auto"/>
              </w:divBdr>
            </w:div>
            <w:div w:id="1693339570">
              <w:marLeft w:val="0"/>
              <w:marRight w:val="0"/>
              <w:marTop w:val="0"/>
              <w:marBottom w:val="0"/>
              <w:divBdr>
                <w:top w:val="none" w:sz="0" w:space="0" w:color="auto"/>
                <w:left w:val="none" w:sz="0" w:space="0" w:color="auto"/>
                <w:bottom w:val="none" w:sz="0" w:space="0" w:color="auto"/>
                <w:right w:val="none" w:sz="0" w:space="0" w:color="auto"/>
              </w:divBdr>
            </w:div>
            <w:div w:id="213350286">
              <w:marLeft w:val="0"/>
              <w:marRight w:val="0"/>
              <w:marTop w:val="0"/>
              <w:marBottom w:val="0"/>
              <w:divBdr>
                <w:top w:val="none" w:sz="0" w:space="0" w:color="auto"/>
                <w:left w:val="none" w:sz="0" w:space="0" w:color="auto"/>
                <w:bottom w:val="none" w:sz="0" w:space="0" w:color="auto"/>
                <w:right w:val="none" w:sz="0" w:space="0" w:color="auto"/>
              </w:divBdr>
            </w:div>
            <w:div w:id="465396461">
              <w:marLeft w:val="0"/>
              <w:marRight w:val="0"/>
              <w:marTop w:val="0"/>
              <w:marBottom w:val="0"/>
              <w:divBdr>
                <w:top w:val="none" w:sz="0" w:space="0" w:color="auto"/>
                <w:left w:val="none" w:sz="0" w:space="0" w:color="auto"/>
                <w:bottom w:val="none" w:sz="0" w:space="0" w:color="auto"/>
                <w:right w:val="none" w:sz="0" w:space="0" w:color="auto"/>
              </w:divBdr>
            </w:div>
            <w:div w:id="1024592563">
              <w:marLeft w:val="0"/>
              <w:marRight w:val="0"/>
              <w:marTop w:val="0"/>
              <w:marBottom w:val="0"/>
              <w:divBdr>
                <w:top w:val="none" w:sz="0" w:space="0" w:color="auto"/>
                <w:left w:val="none" w:sz="0" w:space="0" w:color="auto"/>
                <w:bottom w:val="none" w:sz="0" w:space="0" w:color="auto"/>
                <w:right w:val="none" w:sz="0" w:space="0" w:color="auto"/>
              </w:divBdr>
            </w:div>
            <w:div w:id="227153768">
              <w:marLeft w:val="0"/>
              <w:marRight w:val="0"/>
              <w:marTop w:val="0"/>
              <w:marBottom w:val="0"/>
              <w:divBdr>
                <w:top w:val="none" w:sz="0" w:space="0" w:color="auto"/>
                <w:left w:val="none" w:sz="0" w:space="0" w:color="auto"/>
                <w:bottom w:val="none" w:sz="0" w:space="0" w:color="auto"/>
                <w:right w:val="none" w:sz="0" w:space="0" w:color="auto"/>
              </w:divBdr>
            </w:div>
            <w:div w:id="1979142213">
              <w:marLeft w:val="0"/>
              <w:marRight w:val="0"/>
              <w:marTop w:val="0"/>
              <w:marBottom w:val="0"/>
              <w:divBdr>
                <w:top w:val="none" w:sz="0" w:space="0" w:color="auto"/>
                <w:left w:val="none" w:sz="0" w:space="0" w:color="auto"/>
                <w:bottom w:val="none" w:sz="0" w:space="0" w:color="auto"/>
                <w:right w:val="none" w:sz="0" w:space="0" w:color="auto"/>
              </w:divBdr>
            </w:div>
            <w:div w:id="150173673">
              <w:marLeft w:val="0"/>
              <w:marRight w:val="0"/>
              <w:marTop w:val="0"/>
              <w:marBottom w:val="0"/>
              <w:divBdr>
                <w:top w:val="none" w:sz="0" w:space="0" w:color="auto"/>
                <w:left w:val="none" w:sz="0" w:space="0" w:color="auto"/>
                <w:bottom w:val="none" w:sz="0" w:space="0" w:color="auto"/>
                <w:right w:val="none" w:sz="0" w:space="0" w:color="auto"/>
              </w:divBdr>
            </w:div>
            <w:div w:id="1485000525">
              <w:marLeft w:val="0"/>
              <w:marRight w:val="0"/>
              <w:marTop w:val="0"/>
              <w:marBottom w:val="0"/>
              <w:divBdr>
                <w:top w:val="none" w:sz="0" w:space="0" w:color="auto"/>
                <w:left w:val="none" w:sz="0" w:space="0" w:color="auto"/>
                <w:bottom w:val="none" w:sz="0" w:space="0" w:color="auto"/>
                <w:right w:val="none" w:sz="0" w:space="0" w:color="auto"/>
              </w:divBdr>
            </w:div>
            <w:div w:id="1489785256">
              <w:marLeft w:val="0"/>
              <w:marRight w:val="0"/>
              <w:marTop w:val="0"/>
              <w:marBottom w:val="0"/>
              <w:divBdr>
                <w:top w:val="none" w:sz="0" w:space="0" w:color="auto"/>
                <w:left w:val="none" w:sz="0" w:space="0" w:color="auto"/>
                <w:bottom w:val="none" w:sz="0" w:space="0" w:color="auto"/>
                <w:right w:val="none" w:sz="0" w:space="0" w:color="auto"/>
              </w:divBdr>
            </w:div>
            <w:div w:id="883371711">
              <w:marLeft w:val="0"/>
              <w:marRight w:val="0"/>
              <w:marTop w:val="0"/>
              <w:marBottom w:val="0"/>
              <w:divBdr>
                <w:top w:val="none" w:sz="0" w:space="0" w:color="auto"/>
                <w:left w:val="none" w:sz="0" w:space="0" w:color="auto"/>
                <w:bottom w:val="none" w:sz="0" w:space="0" w:color="auto"/>
                <w:right w:val="none" w:sz="0" w:space="0" w:color="auto"/>
              </w:divBdr>
            </w:div>
            <w:div w:id="1565529264">
              <w:marLeft w:val="0"/>
              <w:marRight w:val="0"/>
              <w:marTop w:val="0"/>
              <w:marBottom w:val="0"/>
              <w:divBdr>
                <w:top w:val="none" w:sz="0" w:space="0" w:color="auto"/>
                <w:left w:val="none" w:sz="0" w:space="0" w:color="auto"/>
                <w:bottom w:val="none" w:sz="0" w:space="0" w:color="auto"/>
                <w:right w:val="none" w:sz="0" w:space="0" w:color="auto"/>
              </w:divBdr>
            </w:div>
            <w:div w:id="664555740">
              <w:marLeft w:val="0"/>
              <w:marRight w:val="0"/>
              <w:marTop w:val="0"/>
              <w:marBottom w:val="0"/>
              <w:divBdr>
                <w:top w:val="none" w:sz="0" w:space="0" w:color="auto"/>
                <w:left w:val="none" w:sz="0" w:space="0" w:color="auto"/>
                <w:bottom w:val="none" w:sz="0" w:space="0" w:color="auto"/>
                <w:right w:val="none" w:sz="0" w:space="0" w:color="auto"/>
              </w:divBdr>
            </w:div>
            <w:div w:id="698774419">
              <w:marLeft w:val="0"/>
              <w:marRight w:val="0"/>
              <w:marTop w:val="0"/>
              <w:marBottom w:val="0"/>
              <w:divBdr>
                <w:top w:val="none" w:sz="0" w:space="0" w:color="auto"/>
                <w:left w:val="none" w:sz="0" w:space="0" w:color="auto"/>
                <w:bottom w:val="none" w:sz="0" w:space="0" w:color="auto"/>
                <w:right w:val="none" w:sz="0" w:space="0" w:color="auto"/>
              </w:divBdr>
            </w:div>
            <w:div w:id="1863862385">
              <w:marLeft w:val="0"/>
              <w:marRight w:val="0"/>
              <w:marTop w:val="0"/>
              <w:marBottom w:val="0"/>
              <w:divBdr>
                <w:top w:val="none" w:sz="0" w:space="0" w:color="auto"/>
                <w:left w:val="none" w:sz="0" w:space="0" w:color="auto"/>
                <w:bottom w:val="none" w:sz="0" w:space="0" w:color="auto"/>
                <w:right w:val="none" w:sz="0" w:space="0" w:color="auto"/>
              </w:divBdr>
            </w:div>
            <w:div w:id="966663613">
              <w:marLeft w:val="0"/>
              <w:marRight w:val="0"/>
              <w:marTop w:val="0"/>
              <w:marBottom w:val="0"/>
              <w:divBdr>
                <w:top w:val="none" w:sz="0" w:space="0" w:color="auto"/>
                <w:left w:val="none" w:sz="0" w:space="0" w:color="auto"/>
                <w:bottom w:val="none" w:sz="0" w:space="0" w:color="auto"/>
                <w:right w:val="none" w:sz="0" w:space="0" w:color="auto"/>
              </w:divBdr>
            </w:div>
            <w:div w:id="1891988533">
              <w:marLeft w:val="0"/>
              <w:marRight w:val="0"/>
              <w:marTop w:val="0"/>
              <w:marBottom w:val="0"/>
              <w:divBdr>
                <w:top w:val="none" w:sz="0" w:space="0" w:color="auto"/>
                <w:left w:val="none" w:sz="0" w:space="0" w:color="auto"/>
                <w:bottom w:val="none" w:sz="0" w:space="0" w:color="auto"/>
                <w:right w:val="none" w:sz="0" w:space="0" w:color="auto"/>
              </w:divBdr>
            </w:div>
            <w:div w:id="1132481027">
              <w:marLeft w:val="0"/>
              <w:marRight w:val="0"/>
              <w:marTop w:val="0"/>
              <w:marBottom w:val="0"/>
              <w:divBdr>
                <w:top w:val="none" w:sz="0" w:space="0" w:color="auto"/>
                <w:left w:val="none" w:sz="0" w:space="0" w:color="auto"/>
                <w:bottom w:val="none" w:sz="0" w:space="0" w:color="auto"/>
                <w:right w:val="none" w:sz="0" w:space="0" w:color="auto"/>
              </w:divBdr>
            </w:div>
            <w:div w:id="2014449038">
              <w:marLeft w:val="0"/>
              <w:marRight w:val="0"/>
              <w:marTop w:val="0"/>
              <w:marBottom w:val="0"/>
              <w:divBdr>
                <w:top w:val="none" w:sz="0" w:space="0" w:color="auto"/>
                <w:left w:val="none" w:sz="0" w:space="0" w:color="auto"/>
                <w:bottom w:val="none" w:sz="0" w:space="0" w:color="auto"/>
                <w:right w:val="none" w:sz="0" w:space="0" w:color="auto"/>
              </w:divBdr>
            </w:div>
            <w:div w:id="2076511867">
              <w:marLeft w:val="0"/>
              <w:marRight w:val="0"/>
              <w:marTop w:val="0"/>
              <w:marBottom w:val="0"/>
              <w:divBdr>
                <w:top w:val="none" w:sz="0" w:space="0" w:color="auto"/>
                <w:left w:val="none" w:sz="0" w:space="0" w:color="auto"/>
                <w:bottom w:val="none" w:sz="0" w:space="0" w:color="auto"/>
                <w:right w:val="none" w:sz="0" w:space="0" w:color="auto"/>
              </w:divBdr>
            </w:div>
            <w:div w:id="20404546">
              <w:marLeft w:val="0"/>
              <w:marRight w:val="0"/>
              <w:marTop w:val="0"/>
              <w:marBottom w:val="0"/>
              <w:divBdr>
                <w:top w:val="none" w:sz="0" w:space="0" w:color="auto"/>
                <w:left w:val="none" w:sz="0" w:space="0" w:color="auto"/>
                <w:bottom w:val="none" w:sz="0" w:space="0" w:color="auto"/>
                <w:right w:val="none" w:sz="0" w:space="0" w:color="auto"/>
              </w:divBdr>
            </w:div>
            <w:div w:id="1235552058">
              <w:marLeft w:val="0"/>
              <w:marRight w:val="0"/>
              <w:marTop w:val="0"/>
              <w:marBottom w:val="0"/>
              <w:divBdr>
                <w:top w:val="none" w:sz="0" w:space="0" w:color="auto"/>
                <w:left w:val="none" w:sz="0" w:space="0" w:color="auto"/>
                <w:bottom w:val="none" w:sz="0" w:space="0" w:color="auto"/>
                <w:right w:val="none" w:sz="0" w:space="0" w:color="auto"/>
              </w:divBdr>
            </w:div>
            <w:div w:id="1183667149">
              <w:marLeft w:val="0"/>
              <w:marRight w:val="0"/>
              <w:marTop w:val="0"/>
              <w:marBottom w:val="0"/>
              <w:divBdr>
                <w:top w:val="none" w:sz="0" w:space="0" w:color="auto"/>
                <w:left w:val="none" w:sz="0" w:space="0" w:color="auto"/>
                <w:bottom w:val="none" w:sz="0" w:space="0" w:color="auto"/>
                <w:right w:val="none" w:sz="0" w:space="0" w:color="auto"/>
              </w:divBdr>
            </w:div>
            <w:div w:id="1921480300">
              <w:marLeft w:val="0"/>
              <w:marRight w:val="0"/>
              <w:marTop w:val="0"/>
              <w:marBottom w:val="0"/>
              <w:divBdr>
                <w:top w:val="none" w:sz="0" w:space="0" w:color="auto"/>
                <w:left w:val="none" w:sz="0" w:space="0" w:color="auto"/>
                <w:bottom w:val="none" w:sz="0" w:space="0" w:color="auto"/>
                <w:right w:val="none" w:sz="0" w:space="0" w:color="auto"/>
              </w:divBdr>
            </w:div>
            <w:div w:id="937103034">
              <w:marLeft w:val="0"/>
              <w:marRight w:val="0"/>
              <w:marTop w:val="0"/>
              <w:marBottom w:val="0"/>
              <w:divBdr>
                <w:top w:val="none" w:sz="0" w:space="0" w:color="auto"/>
                <w:left w:val="none" w:sz="0" w:space="0" w:color="auto"/>
                <w:bottom w:val="none" w:sz="0" w:space="0" w:color="auto"/>
                <w:right w:val="none" w:sz="0" w:space="0" w:color="auto"/>
              </w:divBdr>
            </w:div>
            <w:div w:id="141116317">
              <w:marLeft w:val="0"/>
              <w:marRight w:val="0"/>
              <w:marTop w:val="0"/>
              <w:marBottom w:val="0"/>
              <w:divBdr>
                <w:top w:val="none" w:sz="0" w:space="0" w:color="auto"/>
                <w:left w:val="none" w:sz="0" w:space="0" w:color="auto"/>
                <w:bottom w:val="none" w:sz="0" w:space="0" w:color="auto"/>
                <w:right w:val="none" w:sz="0" w:space="0" w:color="auto"/>
              </w:divBdr>
            </w:div>
            <w:div w:id="9714624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173418754">
              <w:marLeft w:val="0"/>
              <w:marRight w:val="0"/>
              <w:marTop w:val="0"/>
              <w:marBottom w:val="0"/>
              <w:divBdr>
                <w:top w:val="none" w:sz="0" w:space="0" w:color="auto"/>
                <w:left w:val="none" w:sz="0" w:space="0" w:color="auto"/>
                <w:bottom w:val="none" w:sz="0" w:space="0" w:color="auto"/>
                <w:right w:val="none" w:sz="0" w:space="0" w:color="auto"/>
              </w:divBdr>
            </w:div>
            <w:div w:id="918294991">
              <w:marLeft w:val="0"/>
              <w:marRight w:val="0"/>
              <w:marTop w:val="0"/>
              <w:marBottom w:val="0"/>
              <w:divBdr>
                <w:top w:val="none" w:sz="0" w:space="0" w:color="auto"/>
                <w:left w:val="none" w:sz="0" w:space="0" w:color="auto"/>
                <w:bottom w:val="none" w:sz="0" w:space="0" w:color="auto"/>
                <w:right w:val="none" w:sz="0" w:space="0" w:color="auto"/>
              </w:divBdr>
            </w:div>
            <w:div w:id="832138192">
              <w:marLeft w:val="0"/>
              <w:marRight w:val="0"/>
              <w:marTop w:val="0"/>
              <w:marBottom w:val="0"/>
              <w:divBdr>
                <w:top w:val="none" w:sz="0" w:space="0" w:color="auto"/>
                <w:left w:val="none" w:sz="0" w:space="0" w:color="auto"/>
                <w:bottom w:val="none" w:sz="0" w:space="0" w:color="auto"/>
                <w:right w:val="none" w:sz="0" w:space="0" w:color="auto"/>
              </w:divBdr>
            </w:div>
            <w:div w:id="991911194">
              <w:marLeft w:val="0"/>
              <w:marRight w:val="0"/>
              <w:marTop w:val="0"/>
              <w:marBottom w:val="0"/>
              <w:divBdr>
                <w:top w:val="none" w:sz="0" w:space="0" w:color="auto"/>
                <w:left w:val="none" w:sz="0" w:space="0" w:color="auto"/>
                <w:bottom w:val="none" w:sz="0" w:space="0" w:color="auto"/>
                <w:right w:val="none" w:sz="0" w:space="0" w:color="auto"/>
              </w:divBdr>
            </w:div>
            <w:div w:id="1617560208">
              <w:marLeft w:val="0"/>
              <w:marRight w:val="0"/>
              <w:marTop w:val="0"/>
              <w:marBottom w:val="0"/>
              <w:divBdr>
                <w:top w:val="none" w:sz="0" w:space="0" w:color="auto"/>
                <w:left w:val="none" w:sz="0" w:space="0" w:color="auto"/>
                <w:bottom w:val="none" w:sz="0" w:space="0" w:color="auto"/>
                <w:right w:val="none" w:sz="0" w:space="0" w:color="auto"/>
              </w:divBdr>
            </w:div>
            <w:div w:id="1547910025">
              <w:marLeft w:val="0"/>
              <w:marRight w:val="0"/>
              <w:marTop w:val="0"/>
              <w:marBottom w:val="0"/>
              <w:divBdr>
                <w:top w:val="none" w:sz="0" w:space="0" w:color="auto"/>
                <w:left w:val="none" w:sz="0" w:space="0" w:color="auto"/>
                <w:bottom w:val="none" w:sz="0" w:space="0" w:color="auto"/>
                <w:right w:val="none" w:sz="0" w:space="0" w:color="auto"/>
              </w:divBdr>
            </w:div>
            <w:div w:id="28727204">
              <w:marLeft w:val="0"/>
              <w:marRight w:val="0"/>
              <w:marTop w:val="0"/>
              <w:marBottom w:val="0"/>
              <w:divBdr>
                <w:top w:val="none" w:sz="0" w:space="0" w:color="auto"/>
                <w:left w:val="none" w:sz="0" w:space="0" w:color="auto"/>
                <w:bottom w:val="none" w:sz="0" w:space="0" w:color="auto"/>
                <w:right w:val="none" w:sz="0" w:space="0" w:color="auto"/>
              </w:divBdr>
            </w:div>
            <w:div w:id="1056047578">
              <w:marLeft w:val="0"/>
              <w:marRight w:val="0"/>
              <w:marTop w:val="0"/>
              <w:marBottom w:val="0"/>
              <w:divBdr>
                <w:top w:val="none" w:sz="0" w:space="0" w:color="auto"/>
                <w:left w:val="none" w:sz="0" w:space="0" w:color="auto"/>
                <w:bottom w:val="none" w:sz="0" w:space="0" w:color="auto"/>
                <w:right w:val="none" w:sz="0" w:space="0" w:color="auto"/>
              </w:divBdr>
            </w:div>
            <w:div w:id="591477478">
              <w:marLeft w:val="0"/>
              <w:marRight w:val="0"/>
              <w:marTop w:val="0"/>
              <w:marBottom w:val="0"/>
              <w:divBdr>
                <w:top w:val="none" w:sz="0" w:space="0" w:color="auto"/>
                <w:left w:val="none" w:sz="0" w:space="0" w:color="auto"/>
                <w:bottom w:val="none" w:sz="0" w:space="0" w:color="auto"/>
                <w:right w:val="none" w:sz="0" w:space="0" w:color="auto"/>
              </w:divBdr>
            </w:div>
            <w:div w:id="672495581">
              <w:marLeft w:val="0"/>
              <w:marRight w:val="0"/>
              <w:marTop w:val="0"/>
              <w:marBottom w:val="0"/>
              <w:divBdr>
                <w:top w:val="none" w:sz="0" w:space="0" w:color="auto"/>
                <w:left w:val="none" w:sz="0" w:space="0" w:color="auto"/>
                <w:bottom w:val="none" w:sz="0" w:space="0" w:color="auto"/>
                <w:right w:val="none" w:sz="0" w:space="0" w:color="auto"/>
              </w:divBdr>
            </w:div>
            <w:div w:id="193151311">
              <w:marLeft w:val="0"/>
              <w:marRight w:val="0"/>
              <w:marTop w:val="0"/>
              <w:marBottom w:val="0"/>
              <w:divBdr>
                <w:top w:val="none" w:sz="0" w:space="0" w:color="auto"/>
                <w:left w:val="none" w:sz="0" w:space="0" w:color="auto"/>
                <w:bottom w:val="none" w:sz="0" w:space="0" w:color="auto"/>
                <w:right w:val="none" w:sz="0" w:space="0" w:color="auto"/>
              </w:divBdr>
            </w:div>
            <w:div w:id="265428762">
              <w:marLeft w:val="0"/>
              <w:marRight w:val="0"/>
              <w:marTop w:val="0"/>
              <w:marBottom w:val="0"/>
              <w:divBdr>
                <w:top w:val="none" w:sz="0" w:space="0" w:color="auto"/>
                <w:left w:val="none" w:sz="0" w:space="0" w:color="auto"/>
                <w:bottom w:val="none" w:sz="0" w:space="0" w:color="auto"/>
                <w:right w:val="none" w:sz="0" w:space="0" w:color="auto"/>
              </w:divBdr>
            </w:div>
            <w:div w:id="939995456">
              <w:marLeft w:val="0"/>
              <w:marRight w:val="0"/>
              <w:marTop w:val="0"/>
              <w:marBottom w:val="0"/>
              <w:divBdr>
                <w:top w:val="none" w:sz="0" w:space="0" w:color="auto"/>
                <w:left w:val="none" w:sz="0" w:space="0" w:color="auto"/>
                <w:bottom w:val="none" w:sz="0" w:space="0" w:color="auto"/>
                <w:right w:val="none" w:sz="0" w:space="0" w:color="auto"/>
              </w:divBdr>
            </w:div>
            <w:div w:id="1991591117">
              <w:marLeft w:val="0"/>
              <w:marRight w:val="0"/>
              <w:marTop w:val="0"/>
              <w:marBottom w:val="0"/>
              <w:divBdr>
                <w:top w:val="none" w:sz="0" w:space="0" w:color="auto"/>
                <w:left w:val="none" w:sz="0" w:space="0" w:color="auto"/>
                <w:bottom w:val="none" w:sz="0" w:space="0" w:color="auto"/>
                <w:right w:val="none" w:sz="0" w:space="0" w:color="auto"/>
              </w:divBdr>
            </w:div>
            <w:div w:id="414594098">
              <w:marLeft w:val="0"/>
              <w:marRight w:val="0"/>
              <w:marTop w:val="0"/>
              <w:marBottom w:val="0"/>
              <w:divBdr>
                <w:top w:val="none" w:sz="0" w:space="0" w:color="auto"/>
                <w:left w:val="none" w:sz="0" w:space="0" w:color="auto"/>
                <w:bottom w:val="none" w:sz="0" w:space="0" w:color="auto"/>
                <w:right w:val="none" w:sz="0" w:space="0" w:color="auto"/>
              </w:divBdr>
            </w:div>
            <w:div w:id="125397293">
              <w:marLeft w:val="0"/>
              <w:marRight w:val="0"/>
              <w:marTop w:val="0"/>
              <w:marBottom w:val="0"/>
              <w:divBdr>
                <w:top w:val="none" w:sz="0" w:space="0" w:color="auto"/>
                <w:left w:val="none" w:sz="0" w:space="0" w:color="auto"/>
                <w:bottom w:val="none" w:sz="0" w:space="0" w:color="auto"/>
                <w:right w:val="none" w:sz="0" w:space="0" w:color="auto"/>
              </w:divBdr>
            </w:div>
            <w:div w:id="395859783">
              <w:marLeft w:val="0"/>
              <w:marRight w:val="0"/>
              <w:marTop w:val="0"/>
              <w:marBottom w:val="0"/>
              <w:divBdr>
                <w:top w:val="none" w:sz="0" w:space="0" w:color="auto"/>
                <w:left w:val="none" w:sz="0" w:space="0" w:color="auto"/>
                <w:bottom w:val="none" w:sz="0" w:space="0" w:color="auto"/>
                <w:right w:val="none" w:sz="0" w:space="0" w:color="auto"/>
              </w:divBdr>
            </w:div>
            <w:div w:id="1843814820">
              <w:marLeft w:val="0"/>
              <w:marRight w:val="0"/>
              <w:marTop w:val="0"/>
              <w:marBottom w:val="0"/>
              <w:divBdr>
                <w:top w:val="none" w:sz="0" w:space="0" w:color="auto"/>
                <w:left w:val="none" w:sz="0" w:space="0" w:color="auto"/>
                <w:bottom w:val="none" w:sz="0" w:space="0" w:color="auto"/>
                <w:right w:val="none" w:sz="0" w:space="0" w:color="auto"/>
              </w:divBdr>
            </w:div>
            <w:div w:id="2077121388">
              <w:marLeft w:val="0"/>
              <w:marRight w:val="0"/>
              <w:marTop w:val="0"/>
              <w:marBottom w:val="0"/>
              <w:divBdr>
                <w:top w:val="none" w:sz="0" w:space="0" w:color="auto"/>
                <w:left w:val="none" w:sz="0" w:space="0" w:color="auto"/>
                <w:bottom w:val="none" w:sz="0" w:space="0" w:color="auto"/>
                <w:right w:val="none" w:sz="0" w:space="0" w:color="auto"/>
              </w:divBdr>
            </w:div>
            <w:div w:id="1493178451">
              <w:marLeft w:val="0"/>
              <w:marRight w:val="0"/>
              <w:marTop w:val="0"/>
              <w:marBottom w:val="0"/>
              <w:divBdr>
                <w:top w:val="none" w:sz="0" w:space="0" w:color="auto"/>
                <w:left w:val="none" w:sz="0" w:space="0" w:color="auto"/>
                <w:bottom w:val="none" w:sz="0" w:space="0" w:color="auto"/>
                <w:right w:val="none" w:sz="0" w:space="0" w:color="auto"/>
              </w:divBdr>
            </w:div>
            <w:div w:id="676080279">
              <w:marLeft w:val="0"/>
              <w:marRight w:val="0"/>
              <w:marTop w:val="0"/>
              <w:marBottom w:val="0"/>
              <w:divBdr>
                <w:top w:val="none" w:sz="0" w:space="0" w:color="auto"/>
                <w:left w:val="none" w:sz="0" w:space="0" w:color="auto"/>
                <w:bottom w:val="none" w:sz="0" w:space="0" w:color="auto"/>
                <w:right w:val="none" w:sz="0" w:space="0" w:color="auto"/>
              </w:divBdr>
            </w:div>
            <w:div w:id="2049262431">
              <w:marLeft w:val="0"/>
              <w:marRight w:val="0"/>
              <w:marTop w:val="0"/>
              <w:marBottom w:val="0"/>
              <w:divBdr>
                <w:top w:val="none" w:sz="0" w:space="0" w:color="auto"/>
                <w:left w:val="none" w:sz="0" w:space="0" w:color="auto"/>
                <w:bottom w:val="none" w:sz="0" w:space="0" w:color="auto"/>
                <w:right w:val="none" w:sz="0" w:space="0" w:color="auto"/>
              </w:divBdr>
            </w:div>
            <w:div w:id="1024092515">
              <w:marLeft w:val="0"/>
              <w:marRight w:val="0"/>
              <w:marTop w:val="0"/>
              <w:marBottom w:val="0"/>
              <w:divBdr>
                <w:top w:val="none" w:sz="0" w:space="0" w:color="auto"/>
                <w:left w:val="none" w:sz="0" w:space="0" w:color="auto"/>
                <w:bottom w:val="none" w:sz="0" w:space="0" w:color="auto"/>
                <w:right w:val="none" w:sz="0" w:space="0" w:color="auto"/>
              </w:divBdr>
            </w:div>
            <w:div w:id="290790796">
              <w:marLeft w:val="0"/>
              <w:marRight w:val="0"/>
              <w:marTop w:val="0"/>
              <w:marBottom w:val="0"/>
              <w:divBdr>
                <w:top w:val="none" w:sz="0" w:space="0" w:color="auto"/>
                <w:left w:val="none" w:sz="0" w:space="0" w:color="auto"/>
                <w:bottom w:val="none" w:sz="0" w:space="0" w:color="auto"/>
                <w:right w:val="none" w:sz="0" w:space="0" w:color="auto"/>
              </w:divBdr>
            </w:div>
            <w:div w:id="662512434">
              <w:marLeft w:val="0"/>
              <w:marRight w:val="0"/>
              <w:marTop w:val="0"/>
              <w:marBottom w:val="0"/>
              <w:divBdr>
                <w:top w:val="none" w:sz="0" w:space="0" w:color="auto"/>
                <w:left w:val="none" w:sz="0" w:space="0" w:color="auto"/>
                <w:bottom w:val="none" w:sz="0" w:space="0" w:color="auto"/>
                <w:right w:val="none" w:sz="0" w:space="0" w:color="auto"/>
              </w:divBdr>
            </w:div>
            <w:div w:id="1223098980">
              <w:marLeft w:val="0"/>
              <w:marRight w:val="0"/>
              <w:marTop w:val="0"/>
              <w:marBottom w:val="0"/>
              <w:divBdr>
                <w:top w:val="none" w:sz="0" w:space="0" w:color="auto"/>
                <w:left w:val="none" w:sz="0" w:space="0" w:color="auto"/>
                <w:bottom w:val="none" w:sz="0" w:space="0" w:color="auto"/>
                <w:right w:val="none" w:sz="0" w:space="0" w:color="auto"/>
              </w:divBdr>
            </w:div>
            <w:div w:id="1315337183">
              <w:marLeft w:val="0"/>
              <w:marRight w:val="0"/>
              <w:marTop w:val="0"/>
              <w:marBottom w:val="0"/>
              <w:divBdr>
                <w:top w:val="none" w:sz="0" w:space="0" w:color="auto"/>
                <w:left w:val="none" w:sz="0" w:space="0" w:color="auto"/>
                <w:bottom w:val="none" w:sz="0" w:space="0" w:color="auto"/>
                <w:right w:val="none" w:sz="0" w:space="0" w:color="auto"/>
              </w:divBdr>
            </w:div>
            <w:div w:id="1581403326">
              <w:marLeft w:val="0"/>
              <w:marRight w:val="0"/>
              <w:marTop w:val="0"/>
              <w:marBottom w:val="0"/>
              <w:divBdr>
                <w:top w:val="none" w:sz="0" w:space="0" w:color="auto"/>
                <w:left w:val="none" w:sz="0" w:space="0" w:color="auto"/>
                <w:bottom w:val="none" w:sz="0" w:space="0" w:color="auto"/>
                <w:right w:val="none" w:sz="0" w:space="0" w:color="auto"/>
              </w:divBdr>
            </w:div>
            <w:div w:id="722676643">
              <w:marLeft w:val="0"/>
              <w:marRight w:val="0"/>
              <w:marTop w:val="0"/>
              <w:marBottom w:val="0"/>
              <w:divBdr>
                <w:top w:val="none" w:sz="0" w:space="0" w:color="auto"/>
                <w:left w:val="none" w:sz="0" w:space="0" w:color="auto"/>
                <w:bottom w:val="none" w:sz="0" w:space="0" w:color="auto"/>
                <w:right w:val="none" w:sz="0" w:space="0" w:color="auto"/>
              </w:divBdr>
            </w:div>
            <w:div w:id="273487085">
              <w:marLeft w:val="0"/>
              <w:marRight w:val="0"/>
              <w:marTop w:val="0"/>
              <w:marBottom w:val="0"/>
              <w:divBdr>
                <w:top w:val="none" w:sz="0" w:space="0" w:color="auto"/>
                <w:left w:val="none" w:sz="0" w:space="0" w:color="auto"/>
                <w:bottom w:val="none" w:sz="0" w:space="0" w:color="auto"/>
                <w:right w:val="none" w:sz="0" w:space="0" w:color="auto"/>
              </w:divBdr>
            </w:div>
            <w:div w:id="1456831630">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514101920">
              <w:marLeft w:val="0"/>
              <w:marRight w:val="0"/>
              <w:marTop w:val="0"/>
              <w:marBottom w:val="0"/>
              <w:divBdr>
                <w:top w:val="none" w:sz="0" w:space="0" w:color="auto"/>
                <w:left w:val="none" w:sz="0" w:space="0" w:color="auto"/>
                <w:bottom w:val="none" w:sz="0" w:space="0" w:color="auto"/>
                <w:right w:val="none" w:sz="0" w:space="0" w:color="auto"/>
              </w:divBdr>
            </w:div>
            <w:div w:id="2141026908">
              <w:marLeft w:val="0"/>
              <w:marRight w:val="0"/>
              <w:marTop w:val="0"/>
              <w:marBottom w:val="0"/>
              <w:divBdr>
                <w:top w:val="none" w:sz="0" w:space="0" w:color="auto"/>
                <w:left w:val="none" w:sz="0" w:space="0" w:color="auto"/>
                <w:bottom w:val="none" w:sz="0" w:space="0" w:color="auto"/>
                <w:right w:val="none" w:sz="0" w:space="0" w:color="auto"/>
              </w:divBdr>
            </w:div>
            <w:div w:id="1469973739">
              <w:marLeft w:val="0"/>
              <w:marRight w:val="0"/>
              <w:marTop w:val="0"/>
              <w:marBottom w:val="0"/>
              <w:divBdr>
                <w:top w:val="none" w:sz="0" w:space="0" w:color="auto"/>
                <w:left w:val="none" w:sz="0" w:space="0" w:color="auto"/>
                <w:bottom w:val="none" w:sz="0" w:space="0" w:color="auto"/>
                <w:right w:val="none" w:sz="0" w:space="0" w:color="auto"/>
              </w:divBdr>
            </w:div>
            <w:div w:id="1205362733">
              <w:marLeft w:val="0"/>
              <w:marRight w:val="0"/>
              <w:marTop w:val="0"/>
              <w:marBottom w:val="0"/>
              <w:divBdr>
                <w:top w:val="none" w:sz="0" w:space="0" w:color="auto"/>
                <w:left w:val="none" w:sz="0" w:space="0" w:color="auto"/>
                <w:bottom w:val="none" w:sz="0" w:space="0" w:color="auto"/>
                <w:right w:val="none" w:sz="0" w:space="0" w:color="auto"/>
              </w:divBdr>
            </w:div>
            <w:div w:id="1111784476">
              <w:marLeft w:val="0"/>
              <w:marRight w:val="0"/>
              <w:marTop w:val="0"/>
              <w:marBottom w:val="0"/>
              <w:divBdr>
                <w:top w:val="none" w:sz="0" w:space="0" w:color="auto"/>
                <w:left w:val="none" w:sz="0" w:space="0" w:color="auto"/>
                <w:bottom w:val="none" w:sz="0" w:space="0" w:color="auto"/>
                <w:right w:val="none" w:sz="0" w:space="0" w:color="auto"/>
              </w:divBdr>
            </w:div>
            <w:div w:id="1518081322">
              <w:marLeft w:val="0"/>
              <w:marRight w:val="0"/>
              <w:marTop w:val="0"/>
              <w:marBottom w:val="0"/>
              <w:divBdr>
                <w:top w:val="none" w:sz="0" w:space="0" w:color="auto"/>
                <w:left w:val="none" w:sz="0" w:space="0" w:color="auto"/>
                <w:bottom w:val="none" w:sz="0" w:space="0" w:color="auto"/>
                <w:right w:val="none" w:sz="0" w:space="0" w:color="auto"/>
              </w:divBdr>
            </w:div>
            <w:div w:id="1912539705">
              <w:marLeft w:val="0"/>
              <w:marRight w:val="0"/>
              <w:marTop w:val="0"/>
              <w:marBottom w:val="0"/>
              <w:divBdr>
                <w:top w:val="none" w:sz="0" w:space="0" w:color="auto"/>
                <w:left w:val="none" w:sz="0" w:space="0" w:color="auto"/>
                <w:bottom w:val="none" w:sz="0" w:space="0" w:color="auto"/>
                <w:right w:val="none" w:sz="0" w:space="0" w:color="auto"/>
              </w:divBdr>
            </w:div>
            <w:div w:id="1081369229">
              <w:marLeft w:val="0"/>
              <w:marRight w:val="0"/>
              <w:marTop w:val="0"/>
              <w:marBottom w:val="0"/>
              <w:divBdr>
                <w:top w:val="none" w:sz="0" w:space="0" w:color="auto"/>
                <w:left w:val="none" w:sz="0" w:space="0" w:color="auto"/>
                <w:bottom w:val="none" w:sz="0" w:space="0" w:color="auto"/>
                <w:right w:val="none" w:sz="0" w:space="0" w:color="auto"/>
              </w:divBdr>
            </w:div>
            <w:div w:id="1636134689">
              <w:marLeft w:val="0"/>
              <w:marRight w:val="0"/>
              <w:marTop w:val="0"/>
              <w:marBottom w:val="0"/>
              <w:divBdr>
                <w:top w:val="none" w:sz="0" w:space="0" w:color="auto"/>
                <w:left w:val="none" w:sz="0" w:space="0" w:color="auto"/>
                <w:bottom w:val="none" w:sz="0" w:space="0" w:color="auto"/>
                <w:right w:val="none" w:sz="0" w:space="0" w:color="auto"/>
              </w:divBdr>
            </w:div>
            <w:div w:id="1700282032">
              <w:marLeft w:val="0"/>
              <w:marRight w:val="0"/>
              <w:marTop w:val="0"/>
              <w:marBottom w:val="0"/>
              <w:divBdr>
                <w:top w:val="none" w:sz="0" w:space="0" w:color="auto"/>
                <w:left w:val="none" w:sz="0" w:space="0" w:color="auto"/>
                <w:bottom w:val="none" w:sz="0" w:space="0" w:color="auto"/>
                <w:right w:val="none" w:sz="0" w:space="0" w:color="auto"/>
              </w:divBdr>
            </w:div>
            <w:div w:id="2139570352">
              <w:marLeft w:val="0"/>
              <w:marRight w:val="0"/>
              <w:marTop w:val="0"/>
              <w:marBottom w:val="0"/>
              <w:divBdr>
                <w:top w:val="none" w:sz="0" w:space="0" w:color="auto"/>
                <w:left w:val="none" w:sz="0" w:space="0" w:color="auto"/>
                <w:bottom w:val="none" w:sz="0" w:space="0" w:color="auto"/>
                <w:right w:val="none" w:sz="0" w:space="0" w:color="auto"/>
              </w:divBdr>
            </w:div>
            <w:div w:id="1175680999">
              <w:marLeft w:val="0"/>
              <w:marRight w:val="0"/>
              <w:marTop w:val="0"/>
              <w:marBottom w:val="0"/>
              <w:divBdr>
                <w:top w:val="none" w:sz="0" w:space="0" w:color="auto"/>
                <w:left w:val="none" w:sz="0" w:space="0" w:color="auto"/>
                <w:bottom w:val="none" w:sz="0" w:space="0" w:color="auto"/>
                <w:right w:val="none" w:sz="0" w:space="0" w:color="auto"/>
              </w:divBdr>
            </w:div>
            <w:div w:id="2106878200">
              <w:marLeft w:val="0"/>
              <w:marRight w:val="0"/>
              <w:marTop w:val="0"/>
              <w:marBottom w:val="0"/>
              <w:divBdr>
                <w:top w:val="none" w:sz="0" w:space="0" w:color="auto"/>
                <w:left w:val="none" w:sz="0" w:space="0" w:color="auto"/>
                <w:bottom w:val="none" w:sz="0" w:space="0" w:color="auto"/>
                <w:right w:val="none" w:sz="0" w:space="0" w:color="auto"/>
              </w:divBdr>
            </w:div>
            <w:div w:id="177623166">
              <w:marLeft w:val="0"/>
              <w:marRight w:val="0"/>
              <w:marTop w:val="0"/>
              <w:marBottom w:val="0"/>
              <w:divBdr>
                <w:top w:val="none" w:sz="0" w:space="0" w:color="auto"/>
                <w:left w:val="none" w:sz="0" w:space="0" w:color="auto"/>
                <w:bottom w:val="none" w:sz="0" w:space="0" w:color="auto"/>
                <w:right w:val="none" w:sz="0" w:space="0" w:color="auto"/>
              </w:divBdr>
            </w:div>
            <w:div w:id="65420070">
              <w:marLeft w:val="0"/>
              <w:marRight w:val="0"/>
              <w:marTop w:val="0"/>
              <w:marBottom w:val="0"/>
              <w:divBdr>
                <w:top w:val="none" w:sz="0" w:space="0" w:color="auto"/>
                <w:left w:val="none" w:sz="0" w:space="0" w:color="auto"/>
                <w:bottom w:val="none" w:sz="0" w:space="0" w:color="auto"/>
                <w:right w:val="none" w:sz="0" w:space="0" w:color="auto"/>
              </w:divBdr>
            </w:div>
            <w:div w:id="1147625808">
              <w:marLeft w:val="0"/>
              <w:marRight w:val="0"/>
              <w:marTop w:val="0"/>
              <w:marBottom w:val="0"/>
              <w:divBdr>
                <w:top w:val="none" w:sz="0" w:space="0" w:color="auto"/>
                <w:left w:val="none" w:sz="0" w:space="0" w:color="auto"/>
                <w:bottom w:val="none" w:sz="0" w:space="0" w:color="auto"/>
                <w:right w:val="none" w:sz="0" w:space="0" w:color="auto"/>
              </w:divBdr>
            </w:div>
            <w:div w:id="1310475954">
              <w:marLeft w:val="0"/>
              <w:marRight w:val="0"/>
              <w:marTop w:val="0"/>
              <w:marBottom w:val="0"/>
              <w:divBdr>
                <w:top w:val="none" w:sz="0" w:space="0" w:color="auto"/>
                <w:left w:val="none" w:sz="0" w:space="0" w:color="auto"/>
                <w:bottom w:val="none" w:sz="0" w:space="0" w:color="auto"/>
                <w:right w:val="none" w:sz="0" w:space="0" w:color="auto"/>
              </w:divBdr>
            </w:div>
            <w:div w:id="725182735">
              <w:marLeft w:val="0"/>
              <w:marRight w:val="0"/>
              <w:marTop w:val="0"/>
              <w:marBottom w:val="0"/>
              <w:divBdr>
                <w:top w:val="none" w:sz="0" w:space="0" w:color="auto"/>
                <w:left w:val="none" w:sz="0" w:space="0" w:color="auto"/>
                <w:bottom w:val="none" w:sz="0" w:space="0" w:color="auto"/>
                <w:right w:val="none" w:sz="0" w:space="0" w:color="auto"/>
              </w:divBdr>
            </w:div>
            <w:div w:id="476192140">
              <w:marLeft w:val="0"/>
              <w:marRight w:val="0"/>
              <w:marTop w:val="0"/>
              <w:marBottom w:val="0"/>
              <w:divBdr>
                <w:top w:val="none" w:sz="0" w:space="0" w:color="auto"/>
                <w:left w:val="none" w:sz="0" w:space="0" w:color="auto"/>
                <w:bottom w:val="none" w:sz="0" w:space="0" w:color="auto"/>
                <w:right w:val="none" w:sz="0" w:space="0" w:color="auto"/>
              </w:divBdr>
            </w:div>
            <w:div w:id="102648953">
              <w:marLeft w:val="0"/>
              <w:marRight w:val="0"/>
              <w:marTop w:val="0"/>
              <w:marBottom w:val="0"/>
              <w:divBdr>
                <w:top w:val="none" w:sz="0" w:space="0" w:color="auto"/>
                <w:left w:val="none" w:sz="0" w:space="0" w:color="auto"/>
                <w:bottom w:val="none" w:sz="0" w:space="0" w:color="auto"/>
                <w:right w:val="none" w:sz="0" w:space="0" w:color="auto"/>
              </w:divBdr>
            </w:div>
            <w:div w:id="1848212551">
              <w:marLeft w:val="0"/>
              <w:marRight w:val="0"/>
              <w:marTop w:val="0"/>
              <w:marBottom w:val="0"/>
              <w:divBdr>
                <w:top w:val="none" w:sz="0" w:space="0" w:color="auto"/>
                <w:left w:val="none" w:sz="0" w:space="0" w:color="auto"/>
                <w:bottom w:val="none" w:sz="0" w:space="0" w:color="auto"/>
                <w:right w:val="none" w:sz="0" w:space="0" w:color="auto"/>
              </w:divBdr>
            </w:div>
            <w:div w:id="1373965826">
              <w:marLeft w:val="0"/>
              <w:marRight w:val="0"/>
              <w:marTop w:val="0"/>
              <w:marBottom w:val="0"/>
              <w:divBdr>
                <w:top w:val="none" w:sz="0" w:space="0" w:color="auto"/>
                <w:left w:val="none" w:sz="0" w:space="0" w:color="auto"/>
                <w:bottom w:val="none" w:sz="0" w:space="0" w:color="auto"/>
                <w:right w:val="none" w:sz="0" w:space="0" w:color="auto"/>
              </w:divBdr>
            </w:div>
            <w:div w:id="1671056924">
              <w:marLeft w:val="0"/>
              <w:marRight w:val="0"/>
              <w:marTop w:val="0"/>
              <w:marBottom w:val="0"/>
              <w:divBdr>
                <w:top w:val="none" w:sz="0" w:space="0" w:color="auto"/>
                <w:left w:val="none" w:sz="0" w:space="0" w:color="auto"/>
                <w:bottom w:val="none" w:sz="0" w:space="0" w:color="auto"/>
                <w:right w:val="none" w:sz="0" w:space="0" w:color="auto"/>
              </w:divBdr>
            </w:div>
            <w:div w:id="801844979">
              <w:marLeft w:val="0"/>
              <w:marRight w:val="0"/>
              <w:marTop w:val="0"/>
              <w:marBottom w:val="0"/>
              <w:divBdr>
                <w:top w:val="none" w:sz="0" w:space="0" w:color="auto"/>
                <w:left w:val="none" w:sz="0" w:space="0" w:color="auto"/>
                <w:bottom w:val="none" w:sz="0" w:space="0" w:color="auto"/>
                <w:right w:val="none" w:sz="0" w:space="0" w:color="auto"/>
              </w:divBdr>
            </w:div>
            <w:div w:id="855852039">
              <w:marLeft w:val="0"/>
              <w:marRight w:val="0"/>
              <w:marTop w:val="0"/>
              <w:marBottom w:val="0"/>
              <w:divBdr>
                <w:top w:val="none" w:sz="0" w:space="0" w:color="auto"/>
                <w:left w:val="none" w:sz="0" w:space="0" w:color="auto"/>
                <w:bottom w:val="none" w:sz="0" w:space="0" w:color="auto"/>
                <w:right w:val="none" w:sz="0" w:space="0" w:color="auto"/>
              </w:divBdr>
            </w:div>
            <w:div w:id="1711954289">
              <w:marLeft w:val="0"/>
              <w:marRight w:val="0"/>
              <w:marTop w:val="0"/>
              <w:marBottom w:val="0"/>
              <w:divBdr>
                <w:top w:val="none" w:sz="0" w:space="0" w:color="auto"/>
                <w:left w:val="none" w:sz="0" w:space="0" w:color="auto"/>
                <w:bottom w:val="none" w:sz="0" w:space="0" w:color="auto"/>
                <w:right w:val="none" w:sz="0" w:space="0" w:color="auto"/>
              </w:divBdr>
            </w:div>
            <w:div w:id="1584408383">
              <w:marLeft w:val="0"/>
              <w:marRight w:val="0"/>
              <w:marTop w:val="0"/>
              <w:marBottom w:val="0"/>
              <w:divBdr>
                <w:top w:val="none" w:sz="0" w:space="0" w:color="auto"/>
                <w:left w:val="none" w:sz="0" w:space="0" w:color="auto"/>
                <w:bottom w:val="none" w:sz="0" w:space="0" w:color="auto"/>
                <w:right w:val="none" w:sz="0" w:space="0" w:color="auto"/>
              </w:divBdr>
            </w:div>
            <w:div w:id="490214880">
              <w:marLeft w:val="0"/>
              <w:marRight w:val="0"/>
              <w:marTop w:val="0"/>
              <w:marBottom w:val="0"/>
              <w:divBdr>
                <w:top w:val="none" w:sz="0" w:space="0" w:color="auto"/>
                <w:left w:val="none" w:sz="0" w:space="0" w:color="auto"/>
                <w:bottom w:val="none" w:sz="0" w:space="0" w:color="auto"/>
                <w:right w:val="none" w:sz="0" w:space="0" w:color="auto"/>
              </w:divBdr>
            </w:div>
            <w:div w:id="870726213">
              <w:marLeft w:val="0"/>
              <w:marRight w:val="0"/>
              <w:marTop w:val="0"/>
              <w:marBottom w:val="0"/>
              <w:divBdr>
                <w:top w:val="none" w:sz="0" w:space="0" w:color="auto"/>
                <w:left w:val="none" w:sz="0" w:space="0" w:color="auto"/>
                <w:bottom w:val="none" w:sz="0" w:space="0" w:color="auto"/>
                <w:right w:val="none" w:sz="0" w:space="0" w:color="auto"/>
              </w:divBdr>
            </w:div>
            <w:div w:id="1989748678">
              <w:marLeft w:val="0"/>
              <w:marRight w:val="0"/>
              <w:marTop w:val="0"/>
              <w:marBottom w:val="0"/>
              <w:divBdr>
                <w:top w:val="none" w:sz="0" w:space="0" w:color="auto"/>
                <w:left w:val="none" w:sz="0" w:space="0" w:color="auto"/>
                <w:bottom w:val="none" w:sz="0" w:space="0" w:color="auto"/>
                <w:right w:val="none" w:sz="0" w:space="0" w:color="auto"/>
              </w:divBdr>
            </w:div>
            <w:div w:id="2058238647">
              <w:marLeft w:val="0"/>
              <w:marRight w:val="0"/>
              <w:marTop w:val="0"/>
              <w:marBottom w:val="0"/>
              <w:divBdr>
                <w:top w:val="none" w:sz="0" w:space="0" w:color="auto"/>
                <w:left w:val="none" w:sz="0" w:space="0" w:color="auto"/>
                <w:bottom w:val="none" w:sz="0" w:space="0" w:color="auto"/>
                <w:right w:val="none" w:sz="0" w:space="0" w:color="auto"/>
              </w:divBdr>
            </w:div>
            <w:div w:id="229774084">
              <w:marLeft w:val="0"/>
              <w:marRight w:val="0"/>
              <w:marTop w:val="0"/>
              <w:marBottom w:val="0"/>
              <w:divBdr>
                <w:top w:val="none" w:sz="0" w:space="0" w:color="auto"/>
                <w:left w:val="none" w:sz="0" w:space="0" w:color="auto"/>
                <w:bottom w:val="none" w:sz="0" w:space="0" w:color="auto"/>
                <w:right w:val="none" w:sz="0" w:space="0" w:color="auto"/>
              </w:divBdr>
            </w:div>
            <w:div w:id="175271418">
              <w:marLeft w:val="0"/>
              <w:marRight w:val="0"/>
              <w:marTop w:val="0"/>
              <w:marBottom w:val="0"/>
              <w:divBdr>
                <w:top w:val="none" w:sz="0" w:space="0" w:color="auto"/>
                <w:left w:val="none" w:sz="0" w:space="0" w:color="auto"/>
                <w:bottom w:val="none" w:sz="0" w:space="0" w:color="auto"/>
                <w:right w:val="none" w:sz="0" w:space="0" w:color="auto"/>
              </w:divBdr>
            </w:div>
            <w:div w:id="1071001796">
              <w:marLeft w:val="0"/>
              <w:marRight w:val="0"/>
              <w:marTop w:val="0"/>
              <w:marBottom w:val="0"/>
              <w:divBdr>
                <w:top w:val="none" w:sz="0" w:space="0" w:color="auto"/>
                <w:left w:val="none" w:sz="0" w:space="0" w:color="auto"/>
                <w:bottom w:val="none" w:sz="0" w:space="0" w:color="auto"/>
                <w:right w:val="none" w:sz="0" w:space="0" w:color="auto"/>
              </w:divBdr>
            </w:div>
            <w:div w:id="1919554174">
              <w:marLeft w:val="0"/>
              <w:marRight w:val="0"/>
              <w:marTop w:val="0"/>
              <w:marBottom w:val="0"/>
              <w:divBdr>
                <w:top w:val="none" w:sz="0" w:space="0" w:color="auto"/>
                <w:left w:val="none" w:sz="0" w:space="0" w:color="auto"/>
                <w:bottom w:val="none" w:sz="0" w:space="0" w:color="auto"/>
                <w:right w:val="none" w:sz="0" w:space="0" w:color="auto"/>
              </w:divBdr>
            </w:div>
            <w:div w:id="2070183551">
              <w:marLeft w:val="0"/>
              <w:marRight w:val="0"/>
              <w:marTop w:val="0"/>
              <w:marBottom w:val="0"/>
              <w:divBdr>
                <w:top w:val="none" w:sz="0" w:space="0" w:color="auto"/>
                <w:left w:val="none" w:sz="0" w:space="0" w:color="auto"/>
                <w:bottom w:val="none" w:sz="0" w:space="0" w:color="auto"/>
                <w:right w:val="none" w:sz="0" w:space="0" w:color="auto"/>
              </w:divBdr>
            </w:div>
            <w:div w:id="1974748771">
              <w:marLeft w:val="0"/>
              <w:marRight w:val="0"/>
              <w:marTop w:val="0"/>
              <w:marBottom w:val="0"/>
              <w:divBdr>
                <w:top w:val="none" w:sz="0" w:space="0" w:color="auto"/>
                <w:left w:val="none" w:sz="0" w:space="0" w:color="auto"/>
                <w:bottom w:val="none" w:sz="0" w:space="0" w:color="auto"/>
                <w:right w:val="none" w:sz="0" w:space="0" w:color="auto"/>
              </w:divBdr>
            </w:div>
            <w:div w:id="1801269318">
              <w:marLeft w:val="0"/>
              <w:marRight w:val="0"/>
              <w:marTop w:val="0"/>
              <w:marBottom w:val="0"/>
              <w:divBdr>
                <w:top w:val="none" w:sz="0" w:space="0" w:color="auto"/>
                <w:left w:val="none" w:sz="0" w:space="0" w:color="auto"/>
                <w:bottom w:val="none" w:sz="0" w:space="0" w:color="auto"/>
                <w:right w:val="none" w:sz="0" w:space="0" w:color="auto"/>
              </w:divBdr>
            </w:div>
            <w:div w:id="2014650067">
              <w:marLeft w:val="0"/>
              <w:marRight w:val="0"/>
              <w:marTop w:val="0"/>
              <w:marBottom w:val="0"/>
              <w:divBdr>
                <w:top w:val="none" w:sz="0" w:space="0" w:color="auto"/>
                <w:left w:val="none" w:sz="0" w:space="0" w:color="auto"/>
                <w:bottom w:val="none" w:sz="0" w:space="0" w:color="auto"/>
                <w:right w:val="none" w:sz="0" w:space="0" w:color="auto"/>
              </w:divBdr>
            </w:div>
            <w:div w:id="329408330">
              <w:marLeft w:val="0"/>
              <w:marRight w:val="0"/>
              <w:marTop w:val="0"/>
              <w:marBottom w:val="0"/>
              <w:divBdr>
                <w:top w:val="none" w:sz="0" w:space="0" w:color="auto"/>
                <w:left w:val="none" w:sz="0" w:space="0" w:color="auto"/>
                <w:bottom w:val="none" w:sz="0" w:space="0" w:color="auto"/>
                <w:right w:val="none" w:sz="0" w:space="0" w:color="auto"/>
              </w:divBdr>
            </w:div>
            <w:div w:id="843783241">
              <w:marLeft w:val="0"/>
              <w:marRight w:val="0"/>
              <w:marTop w:val="0"/>
              <w:marBottom w:val="0"/>
              <w:divBdr>
                <w:top w:val="none" w:sz="0" w:space="0" w:color="auto"/>
                <w:left w:val="none" w:sz="0" w:space="0" w:color="auto"/>
                <w:bottom w:val="none" w:sz="0" w:space="0" w:color="auto"/>
                <w:right w:val="none" w:sz="0" w:space="0" w:color="auto"/>
              </w:divBdr>
            </w:div>
            <w:div w:id="910698887">
              <w:marLeft w:val="0"/>
              <w:marRight w:val="0"/>
              <w:marTop w:val="0"/>
              <w:marBottom w:val="0"/>
              <w:divBdr>
                <w:top w:val="none" w:sz="0" w:space="0" w:color="auto"/>
                <w:left w:val="none" w:sz="0" w:space="0" w:color="auto"/>
                <w:bottom w:val="none" w:sz="0" w:space="0" w:color="auto"/>
                <w:right w:val="none" w:sz="0" w:space="0" w:color="auto"/>
              </w:divBdr>
            </w:div>
            <w:div w:id="970358714">
              <w:marLeft w:val="0"/>
              <w:marRight w:val="0"/>
              <w:marTop w:val="0"/>
              <w:marBottom w:val="0"/>
              <w:divBdr>
                <w:top w:val="none" w:sz="0" w:space="0" w:color="auto"/>
                <w:left w:val="none" w:sz="0" w:space="0" w:color="auto"/>
                <w:bottom w:val="none" w:sz="0" w:space="0" w:color="auto"/>
                <w:right w:val="none" w:sz="0" w:space="0" w:color="auto"/>
              </w:divBdr>
            </w:div>
            <w:div w:id="681395353">
              <w:marLeft w:val="0"/>
              <w:marRight w:val="0"/>
              <w:marTop w:val="0"/>
              <w:marBottom w:val="0"/>
              <w:divBdr>
                <w:top w:val="none" w:sz="0" w:space="0" w:color="auto"/>
                <w:left w:val="none" w:sz="0" w:space="0" w:color="auto"/>
                <w:bottom w:val="none" w:sz="0" w:space="0" w:color="auto"/>
                <w:right w:val="none" w:sz="0" w:space="0" w:color="auto"/>
              </w:divBdr>
            </w:div>
            <w:div w:id="1319381486">
              <w:marLeft w:val="0"/>
              <w:marRight w:val="0"/>
              <w:marTop w:val="0"/>
              <w:marBottom w:val="0"/>
              <w:divBdr>
                <w:top w:val="none" w:sz="0" w:space="0" w:color="auto"/>
                <w:left w:val="none" w:sz="0" w:space="0" w:color="auto"/>
                <w:bottom w:val="none" w:sz="0" w:space="0" w:color="auto"/>
                <w:right w:val="none" w:sz="0" w:space="0" w:color="auto"/>
              </w:divBdr>
            </w:div>
            <w:div w:id="855580723">
              <w:marLeft w:val="0"/>
              <w:marRight w:val="0"/>
              <w:marTop w:val="0"/>
              <w:marBottom w:val="0"/>
              <w:divBdr>
                <w:top w:val="none" w:sz="0" w:space="0" w:color="auto"/>
                <w:left w:val="none" w:sz="0" w:space="0" w:color="auto"/>
                <w:bottom w:val="none" w:sz="0" w:space="0" w:color="auto"/>
                <w:right w:val="none" w:sz="0" w:space="0" w:color="auto"/>
              </w:divBdr>
            </w:div>
            <w:div w:id="1592808838">
              <w:marLeft w:val="0"/>
              <w:marRight w:val="0"/>
              <w:marTop w:val="0"/>
              <w:marBottom w:val="0"/>
              <w:divBdr>
                <w:top w:val="none" w:sz="0" w:space="0" w:color="auto"/>
                <w:left w:val="none" w:sz="0" w:space="0" w:color="auto"/>
                <w:bottom w:val="none" w:sz="0" w:space="0" w:color="auto"/>
                <w:right w:val="none" w:sz="0" w:space="0" w:color="auto"/>
              </w:divBdr>
            </w:div>
            <w:div w:id="270090578">
              <w:marLeft w:val="0"/>
              <w:marRight w:val="0"/>
              <w:marTop w:val="0"/>
              <w:marBottom w:val="0"/>
              <w:divBdr>
                <w:top w:val="none" w:sz="0" w:space="0" w:color="auto"/>
                <w:left w:val="none" w:sz="0" w:space="0" w:color="auto"/>
                <w:bottom w:val="none" w:sz="0" w:space="0" w:color="auto"/>
                <w:right w:val="none" w:sz="0" w:space="0" w:color="auto"/>
              </w:divBdr>
            </w:div>
            <w:div w:id="1892497439">
              <w:marLeft w:val="0"/>
              <w:marRight w:val="0"/>
              <w:marTop w:val="0"/>
              <w:marBottom w:val="0"/>
              <w:divBdr>
                <w:top w:val="none" w:sz="0" w:space="0" w:color="auto"/>
                <w:left w:val="none" w:sz="0" w:space="0" w:color="auto"/>
                <w:bottom w:val="none" w:sz="0" w:space="0" w:color="auto"/>
                <w:right w:val="none" w:sz="0" w:space="0" w:color="auto"/>
              </w:divBdr>
            </w:div>
            <w:div w:id="512769493">
              <w:marLeft w:val="0"/>
              <w:marRight w:val="0"/>
              <w:marTop w:val="0"/>
              <w:marBottom w:val="0"/>
              <w:divBdr>
                <w:top w:val="none" w:sz="0" w:space="0" w:color="auto"/>
                <w:left w:val="none" w:sz="0" w:space="0" w:color="auto"/>
                <w:bottom w:val="none" w:sz="0" w:space="0" w:color="auto"/>
                <w:right w:val="none" w:sz="0" w:space="0" w:color="auto"/>
              </w:divBdr>
            </w:div>
            <w:div w:id="763304312">
              <w:marLeft w:val="0"/>
              <w:marRight w:val="0"/>
              <w:marTop w:val="0"/>
              <w:marBottom w:val="0"/>
              <w:divBdr>
                <w:top w:val="none" w:sz="0" w:space="0" w:color="auto"/>
                <w:left w:val="none" w:sz="0" w:space="0" w:color="auto"/>
                <w:bottom w:val="none" w:sz="0" w:space="0" w:color="auto"/>
                <w:right w:val="none" w:sz="0" w:space="0" w:color="auto"/>
              </w:divBdr>
            </w:div>
            <w:div w:id="837227811">
              <w:marLeft w:val="0"/>
              <w:marRight w:val="0"/>
              <w:marTop w:val="0"/>
              <w:marBottom w:val="0"/>
              <w:divBdr>
                <w:top w:val="none" w:sz="0" w:space="0" w:color="auto"/>
                <w:left w:val="none" w:sz="0" w:space="0" w:color="auto"/>
                <w:bottom w:val="none" w:sz="0" w:space="0" w:color="auto"/>
                <w:right w:val="none" w:sz="0" w:space="0" w:color="auto"/>
              </w:divBdr>
            </w:div>
            <w:div w:id="2147115884">
              <w:marLeft w:val="0"/>
              <w:marRight w:val="0"/>
              <w:marTop w:val="0"/>
              <w:marBottom w:val="0"/>
              <w:divBdr>
                <w:top w:val="none" w:sz="0" w:space="0" w:color="auto"/>
                <w:left w:val="none" w:sz="0" w:space="0" w:color="auto"/>
                <w:bottom w:val="none" w:sz="0" w:space="0" w:color="auto"/>
                <w:right w:val="none" w:sz="0" w:space="0" w:color="auto"/>
              </w:divBdr>
            </w:div>
            <w:div w:id="1121463391">
              <w:marLeft w:val="0"/>
              <w:marRight w:val="0"/>
              <w:marTop w:val="0"/>
              <w:marBottom w:val="0"/>
              <w:divBdr>
                <w:top w:val="none" w:sz="0" w:space="0" w:color="auto"/>
                <w:left w:val="none" w:sz="0" w:space="0" w:color="auto"/>
                <w:bottom w:val="none" w:sz="0" w:space="0" w:color="auto"/>
                <w:right w:val="none" w:sz="0" w:space="0" w:color="auto"/>
              </w:divBdr>
            </w:div>
            <w:div w:id="1326587760">
              <w:marLeft w:val="0"/>
              <w:marRight w:val="0"/>
              <w:marTop w:val="0"/>
              <w:marBottom w:val="0"/>
              <w:divBdr>
                <w:top w:val="none" w:sz="0" w:space="0" w:color="auto"/>
                <w:left w:val="none" w:sz="0" w:space="0" w:color="auto"/>
                <w:bottom w:val="none" w:sz="0" w:space="0" w:color="auto"/>
                <w:right w:val="none" w:sz="0" w:space="0" w:color="auto"/>
              </w:divBdr>
            </w:div>
            <w:div w:id="244264445">
              <w:marLeft w:val="0"/>
              <w:marRight w:val="0"/>
              <w:marTop w:val="0"/>
              <w:marBottom w:val="0"/>
              <w:divBdr>
                <w:top w:val="none" w:sz="0" w:space="0" w:color="auto"/>
                <w:left w:val="none" w:sz="0" w:space="0" w:color="auto"/>
                <w:bottom w:val="none" w:sz="0" w:space="0" w:color="auto"/>
                <w:right w:val="none" w:sz="0" w:space="0" w:color="auto"/>
              </w:divBdr>
            </w:div>
            <w:div w:id="1479566651">
              <w:marLeft w:val="0"/>
              <w:marRight w:val="0"/>
              <w:marTop w:val="0"/>
              <w:marBottom w:val="0"/>
              <w:divBdr>
                <w:top w:val="none" w:sz="0" w:space="0" w:color="auto"/>
                <w:left w:val="none" w:sz="0" w:space="0" w:color="auto"/>
                <w:bottom w:val="none" w:sz="0" w:space="0" w:color="auto"/>
                <w:right w:val="none" w:sz="0" w:space="0" w:color="auto"/>
              </w:divBdr>
            </w:div>
            <w:div w:id="537936239">
              <w:marLeft w:val="0"/>
              <w:marRight w:val="0"/>
              <w:marTop w:val="0"/>
              <w:marBottom w:val="0"/>
              <w:divBdr>
                <w:top w:val="none" w:sz="0" w:space="0" w:color="auto"/>
                <w:left w:val="none" w:sz="0" w:space="0" w:color="auto"/>
                <w:bottom w:val="none" w:sz="0" w:space="0" w:color="auto"/>
                <w:right w:val="none" w:sz="0" w:space="0" w:color="auto"/>
              </w:divBdr>
            </w:div>
            <w:div w:id="1271279129">
              <w:marLeft w:val="0"/>
              <w:marRight w:val="0"/>
              <w:marTop w:val="0"/>
              <w:marBottom w:val="0"/>
              <w:divBdr>
                <w:top w:val="none" w:sz="0" w:space="0" w:color="auto"/>
                <w:left w:val="none" w:sz="0" w:space="0" w:color="auto"/>
                <w:bottom w:val="none" w:sz="0" w:space="0" w:color="auto"/>
                <w:right w:val="none" w:sz="0" w:space="0" w:color="auto"/>
              </w:divBdr>
            </w:div>
            <w:div w:id="160243821">
              <w:marLeft w:val="0"/>
              <w:marRight w:val="0"/>
              <w:marTop w:val="0"/>
              <w:marBottom w:val="0"/>
              <w:divBdr>
                <w:top w:val="none" w:sz="0" w:space="0" w:color="auto"/>
                <w:left w:val="none" w:sz="0" w:space="0" w:color="auto"/>
                <w:bottom w:val="none" w:sz="0" w:space="0" w:color="auto"/>
                <w:right w:val="none" w:sz="0" w:space="0" w:color="auto"/>
              </w:divBdr>
            </w:div>
            <w:div w:id="2113622467">
              <w:marLeft w:val="0"/>
              <w:marRight w:val="0"/>
              <w:marTop w:val="0"/>
              <w:marBottom w:val="0"/>
              <w:divBdr>
                <w:top w:val="none" w:sz="0" w:space="0" w:color="auto"/>
                <w:left w:val="none" w:sz="0" w:space="0" w:color="auto"/>
                <w:bottom w:val="none" w:sz="0" w:space="0" w:color="auto"/>
                <w:right w:val="none" w:sz="0" w:space="0" w:color="auto"/>
              </w:divBdr>
            </w:div>
            <w:div w:id="902830270">
              <w:marLeft w:val="0"/>
              <w:marRight w:val="0"/>
              <w:marTop w:val="0"/>
              <w:marBottom w:val="0"/>
              <w:divBdr>
                <w:top w:val="none" w:sz="0" w:space="0" w:color="auto"/>
                <w:left w:val="none" w:sz="0" w:space="0" w:color="auto"/>
                <w:bottom w:val="none" w:sz="0" w:space="0" w:color="auto"/>
                <w:right w:val="none" w:sz="0" w:space="0" w:color="auto"/>
              </w:divBdr>
            </w:div>
            <w:div w:id="803305886">
              <w:marLeft w:val="0"/>
              <w:marRight w:val="0"/>
              <w:marTop w:val="0"/>
              <w:marBottom w:val="0"/>
              <w:divBdr>
                <w:top w:val="none" w:sz="0" w:space="0" w:color="auto"/>
                <w:left w:val="none" w:sz="0" w:space="0" w:color="auto"/>
                <w:bottom w:val="none" w:sz="0" w:space="0" w:color="auto"/>
                <w:right w:val="none" w:sz="0" w:space="0" w:color="auto"/>
              </w:divBdr>
            </w:div>
            <w:div w:id="1162815595">
              <w:marLeft w:val="0"/>
              <w:marRight w:val="0"/>
              <w:marTop w:val="0"/>
              <w:marBottom w:val="0"/>
              <w:divBdr>
                <w:top w:val="none" w:sz="0" w:space="0" w:color="auto"/>
                <w:left w:val="none" w:sz="0" w:space="0" w:color="auto"/>
                <w:bottom w:val="none" w:sz="0" w:space="0" w:color="auto"/>
                <w:right w:val="none" w:sz="0" w:space="0" w:color="auto"/>
              </w:divBdr>
            </w:div>
            <w:div w:id="875776178">
              <w:marLeft w:val="0"/>
              <w:marRight w:val="0"/>
              <w:marTop w:val="0"/>
              <w:marBottom w:val="0"/>
              <w:divBdr>
                <w:top w:val="none" w:sz="0" w:space="0" w:color="auto"/>
                <w:left w:val="none" w:sz="0" w:space="0" w:color="auto"/>
                <w:bottom w:val="none" w:sz="0" w:space="0" w:color="auto"/>
                <w:right w:val="none" w:sz="0" w:space="0" w:color="auto"/>
              </w:divBdr>
            </w:div>
            <w:div w:id="1670787825">
              <w:marLeft w:val="0"/>
              <w:marRight w:val="0"/>
              <w:marTop w:val="0"/>
              <w:marBottom w:val="0"/>
              <w:divBdr>
                <w:top w:val="none" w:sz="0" w:space="0" w:color="auto"/>
                <w:left w:val="none" w:sz="0" w:space="0" w:color="auto"/>
                <w:bottom w:val="none" w:sz="0" w:space="0" w:color="auto"/>
                <w:right w:val="none" w:sz="0" w:space="0" w:color="auto"/>
              </w:divBdr>
            </w:div>
            <w:div w:id="1638605611">
              <w:marLeft w:val="0"/>
              <w:marRight w:val="0"/>
              <w:marTop w:val="0"/>
              <w:marBottom w:val="0"/>
              <w:divBdr>
                <w:top w:val="none" w:sz="0" w:space="0" w:color="auto"/>
                <w:left w:val="none" w:sz="0" w:space="0" w:color="auto"/>
                <w:bottom w:val="none" w:sz="0" w:space="0" w:color="auto"/>
                <w:right w:val="none" w:sz="0" w:space="0" w:color="auto"/>
              </w:divBdr>
            </w:div>
            <w:div w:id="1017149974">
              <w:marLeft w:val="0"/>
              <w:marRight w:val="0"/>
              <w:marTop w:val="0"/>
              <w:marBottom w:val="0"/>
              <w:divBdr>
                <w:top w:val="none" w:sz="0" w:space="0" w:color="auto"/>
                <w:left w:val="none" w:sz="0" w:space="0" w:color="auto"/>
                <w:bottom w:val="none" w:sz="0" w:space="0" w:color="auto"/>
                <w:right w:val="none" w:sz="0" w:space="0" w:color="auto"/>
              </w:divBdr>
            </w:div>
            <w:div w:id="1319075121">
              <w:marLeft w:val="0"/>
              <w:marRight w:val="0"/>
              <w:marTop w:val="0"/>
              <w:marBottom w:val="0"/>
              <w:divBdr>
                <w:top w:val="none" w:sz="0" w:space="0" w:color="auto"/>
                <w:left w:val="none" w:sz="0" w:space="0" w:color="auto"/>
                <w:bottom w:val="none" w:sz="0" w:space="0" w:color="auto"/>
                <w:right w:val="none" w:sz="0" w:space="0" w:color="auto"/>
              </w:divBdr>
            </w:div>
            <w:div w:id="2058167333">
              <w:marLeft w:val="0"/>
              <w:marRight w:val="0"/>
              <w:marTop w:val="0"/>
              <w:marBottom w:val="0"/>
              <w:divBdr>
                <w:top w:val="none" w:sz="0" w:space="0" w:color="auto"/>
                <w:left w:val="none" w:sz="0" w:space="0" w:color="auto"/>
                <w:bottom w:val="none" w:sz="0" w:space="0" w:color="auto"/>
                <w:right w:val="none" w:sz="0" w:space="0" w:color="auto"/>
              </w:divBdr>
            </w:div>
            <w:div w:id="1025714476">
              <w:marLeft w:val="0"/>
              <w:marRight w:val="0"/>
              <w:marTop w:val="0"/>
              <w:marBottom w:val="0"/>
              <w:divBdr>
                <w:top w:val="none" w:sz="0" w:space="0" w:color="auto"/>
                <w:left w:val="none" w:sz="0" w:space="0" w:color="auto"/>
                <w:bottom w:val="none" w:sz="0" w:space="0" w:color="auto"/>
                <w:right w:val="none" w:sz="0" w:space="0" w:color="auto"/>
              </w:divBdr>
            </w:div>
            <w:div w:id="8217191">
              <w:marLeft w:val="0"/>
              <w:marRight w:val="0"/>
              <w:marTop w:val="0"/>
              <w:marBottom w:val="0"/>
              <w:divBdr>
                <w:top w:val="none" w:sz="0" w:space="0" w:color="auto"/>
                <w:left w:val="none" w:sz="0" w:space="0" w:color="auto"/>
                <w:bottom w:val="none" w:sz="0" w:space="0" w:color="auto"/>
                <w:right w:val="none" w:sz="0" w:space="0" w:color="auto"/>
              </w:divBdr>
            </w:div>
            <w:div w:id="692532054">
              <w:marLeft w:val="0"/>
              <w:marRight w:val="0"/>
              <w:marTop w:val="0"/>
              <w:marBottom w:val="0"/>
              <w:divBdr>
                <w:top w:val="none" w:sz="0" w:space="0" w:color="auto"/>
                <w:left w:val="none" w:sz="0" w:space="0" w:color="auto"/>
                <w:bottom w:val="none" w:sz="0" w:space="0" w:color="auto"/>
                <w:right w:val="none" w:sz="0" w:space="0" w:color="auto"/>
              </w:divBdr>
            </w:div>
            <w:div w:id="2082023541">
              <w:marLeft w:val="0"/>
              <w:marRight w:val="0"/>
              <w:marTop w:val="0"/>
              <w:marBottom w:val="0"/>
              <w:divBdr>
                <w:top w:val="none" w:sz="0" w:space="0" w:color="auto"/>
                <w:left w:val="none" w:sz="0" w:space="0" w:color="auto"/>
                <w:bottom w:val="none" w:sz="0" w:space="0" w:color="auto"/>
                <w:right w:val="none" w:sz="0" w:space="0" w:color="auto"/>
              </w:divBdr>
            </w:div>
            <w:div w:id="889539663">
              <w:marLeft w:val="0"/>
              <w:marRight w:val="0"/>
              <w:marTop w:val="0"/>
              <w:marBottom w:val="0"/>
              <w:divBdr>
                <w:top w:val="none" w:sz="0" w:space="0" w:color="auto"/>
                <w:left w:val="none" w:sz="0" w:space="0" w:color="auto"/>
                <w:bottom w:val="none" w:sz="0" w:space="0" w:color="auto"/>
                <w:right w:val="none" w:sz="0" w:space="0" w:color="auto"/>
              </w:divBdr>
            </w:div>
            <w:div w:id="2118669826">
              <w:marLeft w:val="0"/>
              <w:marRight w:val="0"/>
              <w:marTop w:val="0"/>
              <w:marBottom w:val="0"/>
              <w:divBdr>
                <w:top w:val="none" w:sz="0" w:space="0" w:color="auto"/>
                <w:left w:val="none" w:sz="0" w:space="0" w:color="auto"/>
                <w:bottom w:val="none" w:sz="0" w:space="0" w:color="auto"/>
                <w:right w:val="none" w:sz="0" w:space="0" w:color="auto"/>
              </w:divBdr>
            </w:div>
            <w:div w:id="1038319385">
              <w:marLeft w:val="0"/>
              <w:marRight w:val="0"/>
              <w:marTop w:val="0"/>
              <w:marBottom w:val="0"/>
              <w:divBdr>
                <w:top w:val="none" w:sz="0" w:space="0" w:color="auto"/>
                <w:left w:val="none" w:sz="0" w:space="0" w:color="auto"/>
                <w:bottom w:val="none" w:sz="0" w:space="0" w:color="auto"/>
                <w:right w:val="none" w:sz="0" w:space="0" w:color="auto"/>
              </w:divBdr>
            </w:div>
            <w:div w:id="475730046">
              <w:marLeft w:val="0"/>
              <w:marRight w:val="0"/>
              <w:marTop w:val="0"/>
              <w:marBottom w:val="0"/>
              <w:divBdr>
                <w:top w:val="none" w:sz="0" w:space="0" w:color="auto"/>
                <w:left w:val="none" w:sz="0" w:space="0" w:color="auto"/>
                <w:bottom w:val="none" w:sz="0" w:space="0" w:color="auto"/>
                <w:right w:val="none" w:sz="0" w:space="0" w:color="auto"/>
              </w:divBdr>
            </w:div>
            <w:div w:id="809906050">
              <w:marLeft w:val="0"/>
              <w:marRight w:val="0"/>
              <w:marTop w:val="0"/>
              <w:marBottom w:val="0"/>
              <w:divBdr>
                <w:top w:val="none" w:sz="0" w:space="0" w:color="auto"/>
                <w:left w:val="none" w:sz="0" w:space="0" w:color="auto"/>
                <w:bottom w:val="none" w:sz="0" w:space="0" w:color="auto"/>
                <w:right w:val="none" w:sz="0" w:space="0" w:color="auto"/>
              </w:divBdr>
            </w:div>
            <w:div w:id="391195833">
              <w:marLeft w:val="0"/>
              <w:marRight w:val="0"/>
              <w:marTop w:val="0"/>
              <w:marBottom w:val="0"/>
              <w:divBdr>
                <w:top w:val="none" w:sz="0" w:space="0" w:color="auto"/>
                <w:left w:val="none" w:sz="0" w:space="0" w:color="auto"/>
                <w:bottom w:val="none" w:sz="0" w:space="0" w:color="auto"/>
                <w:right w:val="none" w:sz="0" w:space="0" w:color="auto"/>
              </w:divBdr>
            </w:div>
            <w:div w:id="1345473338">
              <w:marLeft w:val="0"/>
              <w:marRight w:val="0"/>
              <w:marTop w:val="0"/>
              <w:marBottom w:val="0"/>
              <w:divBdr>
                <w:top w:val="none" w:sz="0" w:space="0" w:color="auto"/>
                <w:left w:val="none" w:sz="0" w:space="0" w:color="auto"/>
                <w:bottom w:val="none" w:sz="0" w:space="0" w:color="auto"/>
                <w:right w:val="none" w:sz="0" w:space="0" w:color="auto"/>
              </w:divBdr>
            </w:div>
            <w:div w:id="555699190">
              <w:marLeft w:val="0"/>
              <w:marRight w:val="0"/>
              <w:marTop w:val="0"/>
              <w:marBottom w:val="0"/>
              <w:divBdr>
                <w:top w:val="none" w:sz="0" w:space="0" w:color="auto"/>
                <w:left w:val="none" w:sz="0" w:space="0" w:color="auto"/>
                <w:bottom w:val="none" w:sz="0" w:space="0" w:color="auto"/>
                <w:right w:val="none" w:sz="0" w:space="0" w:color="auto"/>
              </w:divBdr>
            </w:div>
            <w:div w:id="783773266">
              <w:marLeft w:val="0"/>
              <w:marRight w:val="0"/>
              <w:marTop w:val="0"/>
              <w:marBottom w:val="0"/>
              <w:divBdr>
                <w:top w:val="none" w:sz="0" w:space="0" w:color="auto"/>
                <w:left w:val="none" w:sz="0" w:space="0" w:color="auto"/>
                <w:bottom w:val="none" w:sz="0" w:space="0" w:color="auto"/>
                <w:right w:val="none" w:sz="0" w:space="0" w:color="auto"/>
              </w:divBdr>
            </w:div>
            <w:div w:id="1723745392">
              <w:marLeft w:val="0"/>
              <w:marRight w:val="0"/>
              <w:marTop w:val="0"/>
              <w:marBottom w:val="0"/>
              <w:divBdr>
                <w:top w:val="none" w:sz="0" w:space="0" w:color="auto"/>
                <w:left w:val="none" w:sz="0" w:space="0" w:color="auto"/>
                <w:bottom w:val="none" w:sz="0" w:space="0" w:color="auto"/>
                <w:right w:val="none" w:sz="0" w:space="0" w:color="auto"/>
              </w:divBdr>
            </w:div>
            <w:div w:id="452752021">
              <w:marLeft w:val="0"/>
              <w:marRight w:val="0"/>
              <w:marTop w:val="0"/>
              <w:marBottom w:val="0"/>
              <w:divBdr>
                <w:top w:val="none" w:sz="0" w:space="0" w:color="auto"/>
                <w:left w:val="none" w:sz="0" w:space="0" w:color="auto"/>
                <w:bottom w:val="none" w:sz="0" w:space="0" w:color="auto"/>
                <w:right w:val="none" w:sz="0" w:space="0" w:color="auto"/>
              </w:divBdr>
            </w:div>
            <w:div w:id="1757900531">
              <w:marLeft w:val="0"/>
              <w:marRight w:val="0"/>
              <w:marTop w:val="0"/>
              <w:marBottom w:val="0"/>
              <w:divBdr>
                <w:top w:val="none" w:sz="0" w:space="0" w:color="auto"/>
                <w:left w:val="none" w:sz="0" w:space="0" w:color="auto"/>
                <w:bottom w:val="none" w:sz="0" w:space="0" w:color="auto"/>
                <w:right w:val="none" w:sz="0" w:space="0" w:color="auto"/>
              </w:divBdr>
            </w:div>
            <w:div w:id="241305373">
              <w:marLeft w:val="0"/>
              <w:marRight w:val="0"/>
              <w:marTop w:val="0"/>
              <w:marBottom w:val="0"/>
              <w:divBdr>
                <w:top w:val="none" w:sz="0" w:space="0" w:color="auto"/>
                <w:left w:val="none" w:sz="0" w:space="0" w:color="auto"/>
                <w:bottom w:val="none" w:sz="0" w:space="0" w:color="auto"/>
                <w:right w:val="none" w:sz="0" w:space="0" w:color="auto"/>
              </w:divBdr>
            </w:div>
            <w:div w:id="1868175052">
              <w:marLeft w:val="0"/>
              <w:marRight w:val="0"/>
              <w:marTop w:val="0"/>
              <w:marBottom w:val="0"/>
              <w:divBdr>
                <w:top w:val="none" w:sz="0" w:space="0" w:color="auto"/>
                <w:left w:val="none" w:sz="0" w:space="0" w:color="auto"/>
                <w:bottom w:val="none" w:sz="0" w:space="0" w:color="auto"/>
                <w:right w:val="none" w:sz="0" w:space="0" w:color="auto"/>
              </w:divBdr>
            </w:div>
            <w:div w:id="490951275">
              <w:marLeft w:val="0"/>
              <w:marRight w:val="0"/>
              <w:marTop w:val="0"/>
              <w:marBottom w:val="0"/>
              <w:divBdr>
                <w:top w:val="none" w:sz="0" w:space="0" w:color="auto"/>
                <w:left w:val="none" w:sz="0" w:space="0" w:color="auto"/>
                <w:bottom w:val="none" w:sz="0" w:space="0" w:color="auto"/>
                <w:right w:val="none" w:sz="0" w:space="0" w:color="auto"/>
              </w:divBdr>
            </w:div>
            <w:div w:id="2058620679">
              <w:marLeft w:val="0"/>
              <w:marRight w:val="0"/>
              <w:marTop w:val="0"/>
              <w:marBottom w:val="0"/>
              <w:divBdr>
                <w:top w:val="none" w:sz="0" w:space="0" w:color="auto"/>
                <w:left w:val="none" w:sz="0" w:space="0" w:color="auto"/>
                <w:bottom w:val="none" w:sz="0" w:space="0" w:color="auto"/>
                <w:right w:val="none" w:sz="0" w:space="0" w:color="auto"/>
              </w:divBdr>
            </w:div>
            <w:div w:id="15156375">
              <w:marLeft w:val="0"/>
              <w:marRight w:val="0"/>
              <w:marTop w:val="0"/>
              <w:marBottom w:val="0"/>
              <w:divBdr>
                <w:top w:val="none" w:sz="0" w:space="0" w:color="auto"/>
                <w:left w:val="none" w:sz="0" w:space="0" w:color="auto"/>
                <w:bottom w:val="none" w:sz="0" w:space="0" w:color="auto"/>
                <w:right w:val="none" w:sz="0" w:space="0" w:color="auto"/>
              </w:divBdr>
            </w:div>
            <w:div w:id="26831281">
              <w:marLeft w:val="0"/>
              <w:marRight w:val="0"/>
              <w:marTop w:val="0"/>
              <w:marBottom w:val="0"/>
              <w:divBdr>
                <w:top w:val="none" w:sz="0" w:space="0" w:color="auto"/>
                <w:left w:val="none" w:sz="0" w:space="0" w:color="auto"/>
                <w:bottom w:val="none" w:sz="0" w:space="0" w:color="auto"/>
                <w:right w:val="none" w:sz="0" w:space="0" w:color="auto"/>
              </w:divBdr>
            </w:div>
            <w:div w:id="1625766381">
              <w:marLeft w:val="0"/>
              <w:marRight w:val="0"/>
              <w:marTop w:val="0"/>
              <w:marBottom w:val="0"/>
              <w:divBdr>
                <w:top w:val="none" w:sz="0" w:space="0" w:color="auto"/>
                <w:left w:val="none" w:sz="0" w:space="0" w:color="auto"/>
                <w:bottom w:val="none" w:sz="0" w:space="0" w:color="auto"/>
                <w:right w:val="none" w:sz="0" w:space="0" w:color="auto"/>
              </w:divBdr>
            </w:div>
            <w:div w:id="1385830662">
              <w:marLeft w:val="0"/>
              <w:marRight w:val="0"/>
              <w:marTop w:val="0"/>
              <w:marBottom w:val="0"/>
              <w:divBdr>
                <w:top w:val="none" w:sz="0" w:space="0" w:color="auto"/>
                <w:left w:val="none" w:sz="0" w:space="0" w:color="auto"/>
                <w:bottom w:val="none" w:sz="0" w:space="0" w:color="auto"/>
                <w:right w:val="none" w:sz="0" w:space="0" w:color="auto"/>
              </w:divBdr>
            </w:div>
            <w:div w:id="479812505">
              <w:marLeft w:val="0"/>
              <w:marRight w:val="0"/>
              <w:marTop w:val="0"/>
              <w:marBottom w:val="0"/>
              <w:divBdr>
                <w:top w:val="none" w:sz="0" w:space="0" w:color="auto"/>
                <w:left w:val="none" w:sz="0" w:space="0" w:color="auto"/>
                <w:bottom w:val="none" w:sz="0" w:space="0" w:color="auto"/>
                <w:right w:val="none" w:sz="0" w:space="0" w:color="auto"/>
              </w:divBdr>
            </w:div>
            <w:div w:id="227569061">
              <w:marLeft w:val="0"/>
              <w:marRight w:val="0"/>
              <w:marTop w:val="0"/>
              <w:marBottom w:val="0"/>
              <w:divBdr>
                <w:top w:val="none" w:sz="0" w:space="0" w:color="auto"/>
                <w:left w:val="none" w:sz="0" w:space="0" w:color="auto"/>
                <w:bottom w:val="none" w:sz="0" w:space="0" w:color="auto"/>
                <w:right w:val="none" w:sz="0" w:space="0" w:color="auto"/>
              </w:divBdr>
            </w:div>
            <w:div w:id="1839617499">
              <w:marLeft w:val="0"/>
              <w:marRight w:val="0"/>
              <w:marTop w:val="0"/>
              <w:marBottom w:val="0"/>
              <w:divBdr>
                <w:top w:val="none" w:sz="0" w:space="0" w:color="auto"/>
                <w:left w:val="none" w:sz="0" w:space="0" w:color="auto"/>
                <w:bottom w:val="none" w:sz="0" w:space="0" w:color="auto"/>
                <w:right w:val="none" w:sz="0" w:space="0" w:color="auto"/>
              </w:divBdr>
            </w:div>
            <w:div w:id="1497570042">
              <w:marLeft w:val="0"/>
              <w:marRight w:val="0"/>
              <w:marTop w:val="0"/>
              <w:marBottom w:val="0"/>
              <w:divBdr>
                <w:top w:val="none" w:sz="0" w:space="0" w:color="auto"/>
                <w:left w:val="none" w:sz="0" w:space="0" w:color="auto"/>
                <w:bottom w:val="none" w:sz="0" w:space="0" w:color="auto"/>
                <w:right w:val="none" w:sz="0" w:space="0" w:color="auto"/>
              </w:divBdr>
            </w:div>
            <w:div w:id="1731534491">
              <w:marLeft w:val="0"/>
              <w:marRight w:val="0"/>
              <w:marTop w:val="0"/>
              <w:marBottom w:val="0"/>
              <w:divBdr>
                <w:top w:val="none" w:sz="0" w:space="0" w:color="auto"/>
                <w:left w:val="none" w:sz="0" w:space="0" w:color="auto"/>
                <w:bottom w:val="none" w:sz="0" w:space="0" w:color="auto"/>
                <w:right w:val="none" w:sz="0" w:space="0" w:color="auto"/>
              </w:divBdr>
            </w:div>
            <w:div w:id="801731631">
              <w:marLeft w:val="0"/>
              <w:marRight w:val="0"/>
              <w:marTop w:val="0"/>
              <w:marBottom w:val="0"/>
              <w:divBdr>
                <w:top w:val="none" w:sz="0" w:space="0" w:color="auto"/>
                <w:left w:val="none" w:sz="0" w:space="0" w:color="auto"/>
                <w:bottom w:val="none" w:sz="0" w:space="0" w:color="auto"/>
                <w:right w:val="none" w:sz="0" w:space="0" w:color="auto"/>
              </w:divBdr>
            </w:div>
            <w:div w:id="1389836336">
              <w:marLeft w:val="0"/>
              <w:marRight w:val="0"/>
              <w:marTop w:val="0"/>
              <w:marBottom w:val="0"/>
              <w:divBdr>
                <w:top w:val="none" w:sz="0" w:space="0" w:color="auto"/>
                <w:left w:val="none" w:sz="0" w:space="0" w:color="auto"/>
                <w:bottom w:val="none" w:sz="0" w:space="0" w:color="auto"/>
                <w:right w:val="none" w:sz="0" w:space="0" w:color="auto"/>
              </w:divBdr>
            </w:div>
            <w:div w:id="420029882">
              <w:marLeft w:val="0"/>
              <w:marRight w:val="0"/>
              <w:marTop w:val="0"/>
              <w:marBottom w:val="0"/>
              <w:divBdr>
                <w:top w:val="none" w:sz="0" w:space="0" w:color="auto"/>
                <w:left w:val="none" w:sz="0" w:space="0" w:color="auto"/>
                <w:bottom w:val="none" w:sz="0" w:space="0" w:color="auto"/>
                <w:right w:val="none" w:sz="0" w:space="0" w:color="auto"/>
              </w:divBdr>
            </w:div>
            <w:div w:id="1855801748">
              <w:marLeft w:val="0"/>
              <w:marRight w:val="0"/>
              <w:marTop w:val="0"/>
              <w:marBottom w:val="0"/>
              <w:divBdr>
                <w:top w:val="none" w:sz="0" w:space="0" w:color="auto"/>
                <w:left w:val="none" w:sz="0" w:space="0" w:color="auto"/>
                <w:bottom w:val="none" w:sz="0" w:space="0" w:color="auto"/>
                <w:right w:val="none" w:sz="0" w:space="0" w:color="auto"/>
              </w:divBdr>
            </w:div>
            <w:div w:id="1401247377">
              <w:marLeft w:val="0"/>
              <w:marRight w:val="0"/>
              <w:marTop w:val="0"/>
              <w:marBottom w:val="0"/>
              <w:divBdr>
                <w:top w:val="none" w:sz="0" w:space="0" w:color="auto"/>
                <w:left w:val="none" w:sz="0" w:space="0" w:color="auto"/>
                <w:bottom w:val="none" w:sz="0" w:space="0" w:color="auto"/>
                <w:right w:val="none" w:sz="0" w:space="0" w:color="auto"/>
              </w:divBdr>
            </w:div>
            <w:div w:id="614824694">
              <w:marLeft w:val="0"/>
              <w:marRight w:val="0"/>
              <w:marTop w:val="0"/>
              <w:marBottom w:val="0"/>
              <w:divBdr>
                <w:top w:val="none" w:sz="0" w:space="0" w:color="auto"/>
                <w:left w:val="none" w:sz="0" w:space="0" w:color="auto"/>
                <w:bottom w:val="none" w:sz="0" w:space="0" w:color="auto"/>
                <w:right w:val="none" w:sz="0" w:space="0" w:color="auto"/>
              </w:divBdr>
            </w:div>
            <w:div w:id="1743141460">
              <w:marLeft w:val="0"/>
              <w:marRight w:val="0"/>
              <w:marTop w:val="0"/>
              <w:marBottom w:val="0"/>
              <w:divBdr>
                <w:top w:val="none" w:sz="0" w:space="0" w:color="auto"/>
                <w:left w:val="none" w:sz="0" w:space="0" w:color="auto"/>
                <w:bottom w:val="none" w:sz="0" w:space="0" w:color="auto"/>
                <w:right w:val="none" w:sz="0" w:space="0" w:color="auto"/>
              </w:divBdr>
            </w:div>
            <w:div w:id="1001350402">
              <w:marLeft w:val="0"/>
              <w:marRight w:val="0"/>
              <w:marTop w:val="0"/>
              <w:marBottom w:val="0"/>
              <w:divBdr>
                <w:top w:val="none" w:sz="0" w:space="0" w:color="auto"/>
                <w:left w:val="none" w:sz="0" w:space="0" w:color="auto"/>
                <w:bottom w:val="none" w:sz="0" w:space="0" w:color="auto"/>
                <w:right w:val="none" w:sz="0" w:space="0" w:color="auto"/>
              </w:divBdr>
            </w:div>
            <w:div w:id="605161447">
              <w:marLeft w:val="0"/>
              <w:marRight w:val="0"/>
              <w:marTop w:val="0"/>
              <w:marBottom w:val="0"/>
              <w:divBdr>
                <w:top w:val="none" w:sz="0" w:space="0" w:color="auto"/>
                <w:left w:val="none" w:sz="0" w:space="0" w:color="auto"/>
                <w:bottom w:val="none" w:sz="0" w:space="0" w:color="auto"/>
                <w:right w:val="none" w:sz="0" w:space="0" w:color="auto"/>
              </w:divBdr>
            </w:div>
            <w:div w:id="1083455225">
              <w:marLeft w:val="0"/>
              <w:marRight w:val="0"/>
              <w:marTop w:val="0"/>
              <w:marBottom w:val="0"/>
              <w:divBdr>
                <w:top w:val="none" w:sz="0" w:space="0" w:color="auto"/>
                <w:left w:val="none" w:sz="0" w:space="0" w:color="auto"/>
                <w:bottom w:val="none" w:sz="0" w:space="0" w:color="auto"/>
                <w:right w:val="none" w:sz="0" w:space="0" w:color="auto"/>
              </w:divBdr>
            </w:div>
            <w:div w:id="368798247">
              <w:marLeft w:val="0"/>
              <w:marRight w:val="0"/>
              <w:marTop w:val="0"/>
              <w:marBottom w:val="0"/>
              <w:divBdr>
                <w:top w:val="none" w:sz="0" w:space="0" w:color="auto"/>
                <w:left w:val="none" w:sz="0" w:space="0" w:color="auto"/>
                <w:bottom w:val="none" w:sz="0" w:space="0" w:color="auto"/>
                <w:right w:val="none" w:sz="0" w:space="0" w:color="auto"/>
              </w:divBdr>
            </w:div>
            <w:div w:id="2046100727">
              <w:marLeft w:val="0"/>
              <w:marRight w:val="0"/>
              <w:marTop w:val="0"/>
              <w:marBottom w:val="0"/>
              <w:divBdr>
                <w:top w:val="none" w:sz="0" w:space="0" w:color="auto"/>
                <w:left w:val="none" w:sz="0" w:space="0" w:color="auto"/>
                <w:bottom w:val="none" w:sz="0" w:space="0" w:color="auto"/>
                <w:right w:val="none" w:sz="0" w:space="0" w:color="auto"/>
              </w:divBdr>
            </w:div>
            <w:div w:id="2025015475">
              <w:marLeft w:val="0"/>
              <w:marRight w:val="0"/>
              <w:marTop w:val="0"/>
              <w:marBottom w:val="0"/>
              <w:divBdr>
                <w:top w:val="none" w:sz="0" w:space="0" w:color="auto"/>
                <w:left w:val="none" w:sz="0" w:space="0" w:color="auto"/>
                <w:bottom w:val="none" w:sz="0" w:space="0" w:color="auto"/>
                <w:right w:val="none" w:sz="0" w:space="0" w:color="auto"/>
              </w:divBdr>
            </w:div>
            <w:div w:id="265039945">
              <w:marLeft w:val="0"/>
              <w:marRight w:val="0"/>
              <w:marTop w:val="0"/>
              <w:marBottom w:val="0"/>
              <w:divBdr>
                <w:top w:val="none" w:sz="0" w:space="0" w:color="auto"/>
                <w:left w:val="none" w:sz="0" w:space="0" w:color="auto"/>
                <w:bottom w:val="none" w:sz="0" w:space="0" w:color="auto"/>
                <w:right w:val="none" w:sz="0" w:space="0" w:color="auto"/>
              </w:divBdr>
            </w:div>
            <w:div w:id="1936591838">
              <w:marLeft w:val="0"/>
              <w:marRight w:val="0"/>
              <w:marTop w:val="0"/>
              <w:marBottom w:val="0"/>
              <w:divBdr>
                <w:top w:val="none" w:sz="0" w:space="0" w:color="auto"/>
                <w:left w:val="none" w:sz="0" w:space="0" w:color="auto"/>
                <w:bottom w:val="none" w:sz="0" w:space="0" w:color="auto"/>
                <w:right w:val="none" w:sz="0" w:space="0" w:color="auto"/>
              </w:divBdr>
            </w:div>
            <w:div w:id="1443306502">
              <w:marLeft w:val="0"/>
              <w:marRight w:val="0"/>
              <w:marTop w:val="0"/>
              <w:marBottom w:val="0"/>
              <w:divBdr>
                <w:top w:val="none" w:sz="0" w:space="0" w:color="auto"/>
                <w:left w:val="none" w:sz="0" w:space="0" w:color="auto"/>
                <w:bottom w:val="none" w:sz="0" w:space="0" w:color="auto"/>
                <w:right w:val="none" w:sz="0" w:space="0" w:color="auto"/>
              </w:divBdr>
            </w:div>
            <w:div w:id="677536620">
              <w:marLeft w:val="0"/>
              <w:marRight w:val="0"/>
              <w:marTop w:val="0"/>
              <w:marBottom w:val="0"/>
              <w:divBdr>
                <w:top w:val="none" w:sz="0" w:space="0" w:color="auto"/>
                <w:left w:val="none" w:sz="0" w:space="0" w:color="auto"/>
                <w:bottom w:val="none" w:sz="0" w:space="0" w:color="auto"/>
                <w:right w:val="none" w:sz="0" w:space="0" w:color="auto"/>
              </w:divBdr>
            </w:div>
            <w:div w:id="1461148317">
              <w:marLeft w:val="0"/>
              <w:marRight w:val="0"/>
              <w:marTop w:val="0"/>
              <w:marBottom w:val="0"/>
              <w:divBdr>
                <w:top w:val="none" w:sz="0" w:space="0" w:color="auto"/>
                <w:left w:val="none" w:sz="0" w:space="0" w:color="auto"/>
                <w:bottom w:val="none" w:sz="0" w:space="0" w:color="auto"/>
                <w:right w:val="none" w:sz="0" w:space="0" w:color="auto"/>
              </w:divBdr>
            </w:div>
            <w:div w:id="1634747393">
              <w:marLeft w:val="0"/>
              <w:marRight w:val="0"/>
              <w:marTop w:val="0"/>
              <w:marBottom w:val="0"/>
              <w:divBdr>
                <w:top w:val="none" w:sz="0" w:space="0" w:color="auto"/>
                <w:left w:val="none" w:sz="0" w:space="0" w:color="auto"/>
                <w:bottom w:val="none" w:sz="0" w:space="0" w:color="auto"/>
                <w:right w:val="none" w:sz="0" w:space="0" w:color="auto"/>
              </w:divBdr>
            </w:div>
            <w:div w:id="1856727788">
              <w:marLeft w:val="0"/>
              <w:marRight w:val="0"/>
              <w:marTop w:val="0"/>
              <w:marBottom w:val="0"/>
              <w:divBdr>
                <w:top w:val="none" w:sz="0" w:space="0" w:color="auto"/>
                <w:left w:val="none" w:sz="0" w:space="0" w:color="auto"/>
                <w:bottom w:val="none" w:sz="0" w:space="0" w:color="auto"/>
                <w:right w:val="none" w:sz="0" w:space="0" w:color="auto"/>
              </w:divBdr>
            </w:div>
            <w:div w:id="432823834">
              <w:marLeft w:val="0"/>
              <w:marRight w:val="0"/>
              <w:marTop w:val="0"/>
              <w:marBottom w:val="0"/>
              <w:divBdr>
                <w:top w:val="none" w:sz="0" w:space="0" w:color="auto"/>
                <w:left w:val="none" w:sz="0" w:space="0" w:color="auto"/>
                <w:bottom w:val="none" w:sz="0" w:space="0" w:color="auto"/>
                <w:right w:val="none" w:sz="0" w:space="0" w:color="auto"/>
              </w:divBdr>
            </w:div>
            <w:div w:id="761150080">
              <w:marLeft w:val="0"/>
              <w:marRight w:val="0"/>
              <w:marTop w:val="0"/>
              <w:marBottom w:val="0"/>
              <w:divBdr>
                <w:top w:val="none" w:sz="0" w:space="0" w:color="auto"/>
                <w:left w:val="none" w:sz="0" w:space="0" w:color="auto"/>
                <w:bottom w:val="none" w:sz="0" w:space="0" w:color="auto"/>
                <w:right w:val="none" w:sz="0" w:space="0" w:color="auto"/>
              </w:divBdr>
            </w:div>
            <w:div w:id="1561017946">
              <w:marLeft w:val="0"/>
              <w:marRight w:val="0"/>
              <w:marTop w:val="0"/>
              <w:marBottom w:val="0"/>
              <w:divBdr>
                <w:top w:val="none" w:sz="0" w:space="0" w:color="auto"/>
                <w:left w:val="none" w:sz="0" w:space="0" w:color="auto"/>
                <w:bottom w:val="none" w:sz="0" w:space="0" w:color="auto"/>
                <w:right w:val="none" w:sz="0" w:space="0" w:color="auto"/>
              </w:divBdr>
            </w:div>
            <w:div w:id="694960860">
              <w:marLeft w:val="0"/>
              <w:marRight w:val="0"/>
              <w:marTop w:val="0"/>
              <w:marBottom w:val="0"/>
              <w:divBdr>
                <w:top w:val="none" w:sz="0" w:space="0" w:color="auto"/>
                <w:left w:val="none" w:sz="0" w:space="0" w:color="auto"/>
                <w:bottom w:val="none" w:sz="0" w:space="0" w:color="auto"/>
                <w:right w:val="none" w:sz="0" w:space="0" w:color="auto"/>
              </w:divBdr>
            </w:div>
            <w:div w:id="125776849">
              <w:marLeft w:val="0"/>
              <w:marRight w:val="0"/>
              <w:marTop w:val="0"/>
              <w:marBottom w:val="0"/>
              <w:divBdr>
                <w:top w:val="none" w:sz="0" w:space="0" w:color="auto"/>
                <w:left w:val="none" w:sz="0" w:space="0" w:color="auto"/>
                <w:bottom w:val="none" w:sz="0" w:space="0" w:color="auto"/>
                <w:right w:val="none" w:sz="0" w:space="0" w:color="auto"/>
              </w:divBdr>
            </w:div>
            <w:div w:id="1997221507">
              <w:marLeft w:val="0"/>
              <w:marRight w:val="0"/>
              <w:marTop w:val="0"/>
              <w:marBottom w:val="0"/>
              <w:divBdr>
                <w:top w:val="none" w:sz="0" w:space="0" w:color="auto"/>
                <w:left w:val="none" w:sz="0" w:space="0" w:color="auto"/>
                <w:bottom w:val="none" w:sz="0" w:space="0" w:color="auto"/>
                <w:right w:val="none" w:sz="0" w:space="0" w:color="auto"/>
              </w:divBdr>
            </w:div>
            <w:div w:id="1962608477">
              <w:marLeft w:val="0"/>
              <w:marRight w:val="0"/>
              <w:marTop w:val="0"/>
              <w:marBottom w:val="0"/>
              <w:divBdr>
                <w:top w:val="none" w:sz="0" w:space="0" w:color="auto"/>
                <w:left w:val="none" w:sz="0" w:space="0" w:color="auto"/>
                <w:bottom w:val="none" w:sz="0" w:space="0" w:color="auto"/>
                <w:right w:val="none" w:sz="0" w:space="0" w:color="auto"/>
              </w:divBdr>
            </w:div>
            <w:div w:id="399329486">
              <w:marLeft w:val="0"/>
              <w:marRight w:val="0"/>
              <w:marTop w:val="0"/>
              <w:marBottom w:val="0"/>
              <w:divBdr>
                <w:top w:val="none" w:sz="0" w:space="0" w:color="auto"/>
                <w:left w:val="none" w:sz="0" w:space="0" w:color="auto"/>
                <w:bottom w:val="none" w:sz="0" w:space="0" w:color="auto"/>
                <w:right w:val="none" w:sz="0" w:space="0" w:color="auto"/>
              </w:divBdr>
            </w:div>
            <w:div w:id="732436741">
              <w:marLeft w:val="0"/>
              <w:marRight w:val="0"/>
              <w:marTop w:val="0"/>
              <w:marBottom w:val="0"/>
              <w:divBdr>
                <w:top w:val="none" w:sz="0" w:space="0" w:color="auto"/>
                <w:left w:val="none" w:sz="0" w:space="0" w:color="auto"/>
                <w:bottom w:val="none" w:sz="0" w:space="0" w:color="auto"/>
                <w:right w:val="none" w:sz="0" w:space="0" w:color="auto"/>
              </w:divBdr>
            </w:div>
            <w:div w:id="1491866408">
              <w:marLeft w:val="0"/>
              <w:marRight w:val="0"/>
              <w:marTop w:val="0"/>
              <w:marBottom w:val="0"/>
              <w:divBdr>
                <w:top w:val="none" w:sz="0" w:space="0" w:color="auto"/>
                <w:left w:val="none" w:sz="0" w:space="0" w:color="auto"/>
                <w:bottom w:val="none" w:sz="0" w:space="0" w:color="auto"/>
                <w:right w:val="none" w:sz="0" w:space="0" w:color="auto"/>
              </w:divBdr>
            </w:div>
            <w:div w:id="50274961">
              <w:marLeft w:val="0"/>
              <w:marRight w:val="0"/>
              <w:marTop w:val="0"/>
              <w:marBottom w:val="0"/>
              <w:divBdr>
                <w:top w:val="none" w:sz="0" w:space="0" w:color="auto"/>
                <w:left w:val="none" w:sz="0" w:space="0" w:color="auto"/>
                <w:bottom w:val="none" w:sz="0" w:space="0" w:color="auto"/>
                <w:right w:val="none" w:sz="0" w:space="0" w:color="auto"/>
              </w:divBdr>
            </w:div>
            <w:div w:id="909077535">
              <w:marLeft w:val="0"/>
              <w:marRight w:val="0"/>
              <w:marTop w:val="0"/>
              <w:marBottom w:val="0"/>
              <w:divBdr>
                <w:top w:val="none" w:sz="0" w:space="0" w:color="auto"/>
                <w:left w:val="none" w:sz="0" w:space="0" w:color="auto"/>
                <w:bottom w:val="none" w:sz="0" w:space="0" w:color="auto"/>
                <w:right w:val="none" w:sz="0" w:space="0" w:color="auto"/>
              </w:divBdr>
            </w:div>
            <w:div w:id="474183216">
              <w:marLeft w:val="0"/>
              <w:marRight w:val="0"/>
              <w:marTop w:val="0"/>
              <w:marBottom w:val="0"/>
              <w:divBdr>
                <w:top w:val="none" w:sz="0" w:space="0" w:color="auto"/>
                <w:left w:val="none" w:sz="0" w:space="0" w:color="auto"/>
                <w:bottom w:val="none" w:sz="0" w:space="0" w:color="auto"/>
                <w:right w:val="none" w:sz="0" w:space="0" w:color="auto"/>
              </w:divBdr>
            </w:div>
            <w:div w:id="1302690382">
              <w:marLeft w:val="0"/>
              <w:marRight w:val="0"/>
              <w:marTop w:val="0"/>
              <w:marBottom w:val="0"/>
              <w:divBdr>
                <w:top w:val="none" w:sz="0" w:space="0" w:color="auto"/>
                <w:left w:val="none" w:sz="0" w:space="0" w:color="auto"/>
                <w:bottom w:val="none" w:sz="0" w:space="0" w:color="auto"/>
                <w:right w:val="none" w:sz="0" w:space="0" w:color="auto"/>
              </w:divBdr>
            </w:div>
            <w:div w:id="677659375">
              <w:marLeft w:val="0"/>
              <w:marRight w:val="0"/>
              <w:marTop w:val="0"/>
              <w:marBottom w:val="0"/>
              <w:divBdr>
                <w:top w:val="none" w:sz="0" w:space="0" w:color="auto"/>
                <w:left w:val="none" w:sz="0" w:space="0" w:color="auto"/>
                <w:bottom w:val="none" w:sz="0" w:space="0" w:color="auto"/>
                <w:right w:val="none" w:sz="0" w:space="0" w:color="auto"/>
              </w:divBdr>
            </w:div>
            <w:div w:id="1715544964">
              <w:marLeft w:val="0"/>
              <w:marRight w:val="0"/>
              <w:marTop w:val="0"/>
              <w:marBottom w:val="0"/>
              <w:divBdr>
                <w:top w:val="none" w:sz="0" w:space="0" w:color="auto"/>
                <w:left w:val="none" w:sz="0" w:space="0" w:color="auto"/>
                <w:bottom w:val="none" w:sz="0" w:space="0" w:color="auto"/>
                <w:right w:val="none" w:sz="0" w:space="0" w:color="auto"/>
              </w:divBdr>
            </w:div>
            <w:div w:id="486823755">
              <w:marLeft w:val="0"/>
              <w:marRight w:val="0"/>
              <w:marTop w:val="0"/>
              <w:marBottom w:val="0"/>
              <w:divBdr>
                <w:top w:val="none" w:sz="0" w:space="0" w:color="auto"/>
                <w:left w:val="none" w:sz="0" w:space="0" w:color="auto"/>
                <w:bottom w:val="none" w:sz="0" w:space="0" w:color="auto"/>
                <w:right w:val="none" w:sz="0" w:space="0" w:color="auto"/>
              </w:divBdr>
            </w:div>
            <w:div w:id="1989161371">
              <w:marLeft w:val="0"/>
              <w:marRight w:val="0"/>
              <w:marTop w:val="0"/>
              <w:marBottom w:val="0"/>
              <w:divBdr>
                <w:top w:val="none" w:sz="0" w:space="0" w:color="auto"/>
                <w:left w:val="none" w:sz="0" w:space="0" w:color="auto"/>
                <w:bottom w:val="none" w:sz="0" w:space="0" w:color="auto"/>
                <w:right w:val="none" w:sz="0" w:space="0" w:color="auto"/>
              </w:divBdr>
            </w:div>
            <w:div w:id="689184025">
              <w:marLeft w:val="0"/>
              <w:marRight w:val="0"/>
              <w:marTop w:val="0"/>
              <w:marBottom w:val="0"/>
              <w:divBdr>
                <w:top w:val="none" w:sz="0" w:space="0" w:color="auto"/>
                <w:left w:val="none" w:sz="0" w:space="0" w:color="auto"/>
                <w:bottom w:val="none" w:sz="0" w:space="0" w:color="auto"/>
                <w:right w:val="none" w:sz="0" w:space="0" w:color="auto"/>
              </w:divBdr>
            </w:div>
            <w:div w:id="1219783177">
              <w:marLeft w:val="0"/>
              <w:marRight w:val="0"/>
              <w:marTop w:val="0"/>
              <w:marBottom w:val="0"/>
              <w:divBdr>
                <w:top w:val="none" w:sz="0" w:space="0" w:color="auto"/>
                <w:left w:val="none" w:sz="0" w:space="0" w:color="auto"/>
                <w:bottom w:val="none" w:sz="0" w:space="0" w:color="auto"/>
                <w:right w:val="none" w:sz="0" w:space="0" w:color="auto"/>
              </w:divBdr>
            </w:div>
            <w:div w:id="2078897335">
              <w:marLeft w:val="0"/>
              <w:marRight w:val="0"/>
              <w:marTop w:val="0"/>
              <w:marBottom w:val="0"/>
              <w:divBdr>
                <w:top w:val="none" w:sz="0" w:space="0" w:color="auto"/>
                <w:left w:val="none" w:sz="0" w:space="0" w:color="auto"/>
                <w:bottom w:val="none" w:sz="0" w:space="0" w:color="auto"/>
                <w:right w:val="none" w:sz="0" w:space="0" w:color="auto"/>
              </w:divBdr>
            </w:div>
            <w:div w:id="783888611">
              <w:marLeft w:val="0"/>
              <w:marRight w:val="0"/>
              <w:marTop w:val="0"/>
              <w:marBottom w:val="0"/>
              <w:divBdr>
                <w:top w:val="none" w:sz="0" w:space="0" w:color="auto"/>
                <w:left w:val="none" w:sz="0" w:space="0" w:color="auto"/>
                <w:bottom w:val="none" w:sz="0" w:space="0" w:color="auto"/>
                <w:right w:val="none" w:sz="0" w:space="0" w:color="auto"/>
              </w:divBdr>
            </w:div>
            <w:div w:id="91123621">
              <w:marLeft w:val="0"/>
              <w:marRight w:val="0"/>
              <w:marTop w:val="0"/>
              <w:marBottom w:val="0"/>
              <w:divBdr>
                <w:top w:val="none" w:sz="0" w:space="0" w:color="auto"/>
                <w:left w:val="none" w:sz="0" w:space="0" w:color="auto"/>
                <w:bottom w:val="none" w:sz="0" w:space="0" w:color="auto"/>
                <w:right w:val="none" w:sz="0" w:space="0" w:color="auto"/>
              </w:divBdr>
            </w:div>
            <w:div w:id="615866049">
              <w:marLeft w:val="0"/>
              <w:marRight w:val="0"/>
              <w:marTop w:val="0"/>
              <w:marBottom w:val="0"/>
              <w:divBdr>
                <w:top w:val="none" w:sz="0" w:space="0" w:color="auto"/>
                <w:left w:val="none" w:sz="0" w:space="0" w:color="auto"/>
                <w:bottom w:val="none" w:sz="0" w:space="0" w:color="auto"/>
                <w:right w:val="none" w:sz="0" w:space="0" w:color="auto"/>
              </w:divBdr>
            </w:div>
            <w:div w:id="971594087">
              <w:marLeft w:val="0"/>
              <w:marRight w:val="0"/>
              <w:marTop w:val="0"/>
              <w:marBottom w:val="0"/>
              <w:divBdr>
                <w:top w:val="none" w:sz="0" w:space="0" w:color="auto"/>
                <w:left w:val="none" w:sz="0" w:space="0" w:color="auto"/>
                <w:bottom w:val="none" w:sz="0" w:space="0" w:color="auto"/>
                <w:right w:val="none" w:sz="0" w:space="0" w:color="auto"/>
              </w:divBdr>
            </w:div>
            <w:div w:id="1558934838">
              <w:marLeft w:val="0"/>
              <w:marRight w:val="0"/>
              <w:marTop w:val="0"/>
              <w:marBottom w:val="0"/>
              <w:divBdr>
                <w:top w:val="none" w:sz="0" w:space="0" w:color="auto"/>
                <w:left w:val="none" w:sz="0" w:space="0" w:color="auto"/>
                <w:bottom w:val="none" w:sz="0" w:space="0" w:color="auto"/>
                <w:right w:val="none" w:sz="0" w:space="0" w:color="auto"/>
              </w:divBdr>
            </w:div>
            <w:div w:id="1251505414">
              <w:marLeft w:val="0"/>
              <w:marRight w:val="0"/>
              <w:marTop w:val="0"/>
              <w:marBottom w:val="0"/>
              <w:divBdr>
                <w:top w:val="none" w:sz="0" w:space="0" w:color="auto"/>
                <w:left w:val="none" w:sz="0" w:space="0" w:color="auto"/>
                <w:bottom w:val="none" w:sz="0" w:space="0" w:color="auto"/>
                <w:right w:val="none" w:sz="0" w:space="0" w:color="auto"/>
              </w:divBdr>
            </w:div>
            <w:div w:id="474025975">
              <w:marLeft w:val="0"/>
              <w:marRight w:val="0"/>
              <w:marTop w:val="0"/>
              <w:marBottom w:val="0"/>
              <w:divBdr>
                <w:top w:val="none" w:sz="0" w:space="0" w:color="auto"/>
                <w:left w:val="none" w:sz="0" w:space="0" w:color="auto"/>
                <w:bottom w:val="none" w:sz="0" w:space="0" w:color="auto"/>
                <w:right w:val="none" w:sz="0" w:space="0" w:color="auto"/>
              </w:divBdr>
            </w:div>
            <w:div w:id="1898275959">
              <w:marLeft w:val="0"/>
              <w:marRight w:val="0"/>
              <w:marTop w:val="0"/>
              <w:marBottom w:val="0"/>
              <w:divBdr>
                <w:top w:val="none" w:sz="0" w:space="0" w:color="auto"/>
                <w:left w:val="none" w:sz="0" w:space="0" w:color="auto"/>
                <w:bottom w:val="none" w:sz="0" w:space="0" w:color="auto"/>
                <w:right w:val="none" w:sz="0" w:space="0" w:color="auto"/>
              </w:divBdr>
            </w:div>
            <w:div w:id="1290622178">
              <w:marLeft w:val="0"/>
              <w:marRight w:val="0"/>
              <w:marTop w:val="0"/>
              <w:marBottom w:val="0"/>
              <w:divBdr>
                <w:top w:val="none" w:sz="0" w:space="0" w:color="auto"/>
                <w:left w:val="none" w:sz="0" w:space="0" w:color="auto"/>
                <w:bottom w:val="none" w:sz="0" w:space="0" w:color="auto"/>
                <w:right w:val="none" w:sz="0" w:space="0" w:color="auto"/>
              </w:divBdr>
            </w:div>
            <w:div w:id="323752237">
              <w:marLeft w:val="0"/>
              <w:marRight w:val="0"/>
              <w:marTop w:val="0"/>
              <w:marBottom w:val="0"/>
              <w:divBdr>
                <w:top w:val="none" w:sz="0" w:space="0" w:color="auto"/>
                <w:left w:val="none" w:sz="0" w:space="0" w:color="auto"/>
                <w:bottom w:val="none" w:sz="0" w:space="0" w:color="auto"/>
                <w:right w:val="none" w:sz="0" w:space="0" w:color="auto"/>
              </w:divBdr>
            </w:div>
            <w:div w:id="1925064128">
              <w:marLeft w:val="0"/>
              <w:marRight w:val="0"/>
              <w:marTop w:val="0"/>
              <w:marBottom w:val="0"/>
              <w:divBdr>
                <w:top w:val="none" w:sz="0" w:space="0" w:color="auto"/>
                <w:left w:val="none" w:sz="0" w:space="0" w:color="auto"/>
                <w:bottom w:val="none" w:sz="0" w:space="0" w:color="auto"/>
                <w:right w:val="none" w:sz="0" w:space="0" w:color="auto"/>
              </w:divBdr>
            </w:div>
            <w:div w:id="1556546045">
              <w:marLeft w:val="0"/>
              <w:marRight w:val="0"/>
              <w:marTop w:val="0"/>
              <w:marBottom w:val="0"/>
              <w:divBdr>
                <w:top w:val="none" w:sz="0" w:space="0" w:color="auto"/>
                <w:left w:val="none" w:sz="0" w:space="0" w:color="auto"/>
                <w:bottom w:val="none" w:sz="0" w:space="0" w:color="auto"/>
                <w:right w:val="none" w:sz="0" w:space="0" w:color="auto"/>
              </w:divBdr>
            </w:div>
            <w:div w:id="1474516414">
              <w:marLeft w:val="0"/>
              <w:marRight w:val="0"/>
              <w:marTop w:val="0"/>
              <w:marBottom w:val="0"/>
              <w:divBdr>
                <w:top w:val="none" w:sz="0" w:space="0" w:color="auto"/>
                <w:left w:val="none" w:sz="0" w:space="0" w:color="auto"/>
                <w:bottom w:val="none" w:sz="0" w:space="0" w:color="auto"/>
                <w:right w:val="none" w:sz="0" w:space="0" w:color="auto"/>
              </w:divBdr>
            </w:div>
            <w:div w:id="125507360">
              <w:marLeft w:val="0"/>
              <w:marRight w:val="0"/>
              <w:marTop w:val="0"/>
              <w:marBottom w:val="0"/>
              <w:divBdr>
                <w:top w:val="none" w:sz="0" w:space="0" w:color="auto"/>
                <w:left w:val="none" w:sz="0" w:space="0" w:color="auto"/>
                <w:bottom w:val="none" w:sz="0" w:space="0" w:color="auto"/>
                <w:right w:val="none" w:sz="0" w:space="0" w:color="auto"/>
              </w:divBdr>
            </w:div>
            <w:div w:id="934750454">
              <w:marLeft w:val="0"/>
              <w:marRight w:val="0"/>
              <w:marTop w:val="0"/>
              <w:marBottom w:val="0"/>
              <w:divBdr>
                <w:top w:val="none" w:sz="0" w:space="0" w:color="auto"/>
                <w:left w:val="none" w:sz="0" w:space="0" w:color="auto"/>
                <w:bottom w:val="none" w:sz="0" w:space="0" w:color="auto"/>
                <w:right w:val="none" w:sz="0" w:space="0" w:color="auto"/>
              </w:divBdr>
            </w:div>
            <w:div w:id="37241006">
              <w:marLeft w:val="0"/>
              <w:marRight w:val="0"/>
              <w:marTop w:val="0"/>
              <w:marBottom w:val="0"/>
              <w:divBdr>
                <w:top w:val="none" w:sz="0" w:space="0" w:color="auto"/>
                <w:left w:val="none" w:sz="0" w:space="0" w:color="auto"/>
                <w:bottom w:val="none" w:sz="0" w:space="0" w:color="auto"/>
                <w:right w:val="none" w:sz="0" w:space="0" w:color="auto"/>
              </w:divBdr>
            </w:div>
            <w:div w:id="1995445827">
              <w:marLeft w:val="0"/>
              <w:marRight w:val="0"/>
              <w:marTop w:val="0"/>
              <w:marBottom w:val="0"/>
              <w:divBdr>
                <w:top w:val="none" w:sz="0" w:space="0" w:color="auto"/>
                <w:left w:val="none" w:sz="0" w:space="0" w:color="auto"/>
                <w:bottom w:val="none" w:sz="0" w:space="0" w:color="auto"/>
                <w:right w:val="none" w:sz="0" w:space="0" w:color="auto"/>
              </w:divBdr>
            </w:div>
            <w:div w:id="549614744">
              <w:marLeft w:val="0"/>
              <w:marRight w:val="0"/>
              <w:marTop w:val="0"/>
              <w:marBottom w:val="0"/>
              <w:divBdr>
                <w:top w:val="none" w:sz="0" w:space="0" w:color="auto"/>
                <w:left w:val="none" w:sz="0" w:space="0" w:color="auto"/>
                <w:bottom w:val="none" w:sz="0" w:space="0" w:color="auto"/>
                <w:right w:val="none" w:sz="0" w:space="0" w:color="auto"/>
              </w:divBdr>
            </w:div>
            <w:div w:id="218514434">
              <w:marLeft w:val="0"/>
              <w:marRight w:val="0"/>
              <w:marTop w:val="0"/>
              <w:marBottom w:val="0"/>
              <w:divBdr>
                <w:top w:val="none" w:sz="0" w:space="0" w:color="auto"/>
                <w:left w:val="none" w:sz="0" w:space="0" w:color="auto"/>
                <w:bottom w:val="none" w:sz="0" w:space="0" w:color="auto"/>
                <w:right w:val="none" w:sz="0" w:space="0" w:color="auto"/>
              </w:divBdr>
            </w:div>
            <w:div w:id="258410288">
              <w:marLeft w:val="0"/>
              <w:marRight w:val="0"/>
              <w:marTop w:val="0"/>
              <w:marBottom w:val="0"/>
              <w:divBdr>
                <w:top w:val="none" w:sz="0" w:space="0" w:color="auto"/>
                <w:left w:val="none" w:sz="0" w:space="0" w:color="auto"/>
                <w:bottom w:val="none" w:sz="0" w:space="0" w:color="auto"/>
                <w:right w:val="none" w:sz="0" w:space="0" w:color="auto"/>
              </w:divBdr>
            </w:div>
            <w:div w:id="1470171536">
              <w:marLeft w:val="0"/>
              <w:marRight w:val="0"/>
              <w:marTop w:val="0"/>
              <w:marBottom w:val="0"/>
              <w:divBdr>
                <w:top w:val="none" w:sz="0" w:space="0" w:color="auto"/>
                <w:left w:val="none" w:sz="0" w:space="0" w:color="auto"/>
                <w:bottom w:val="none" w:sz="0" w:space="0" w:color="auto"/>
                <w:right w:val="none" w:sz="0" w:space="0" w:color="auto"/>
              </w:divBdr>
            </w:div>
            <w:div w:id="1827629787">
              <w:marLeft w:val="0"/>
              <w:marRight w:val="0"/>
              <w:marTop w:val="0"/>
              <w:marBottom w:val="0"/>
              <w:divBdr>
                <w:top w:val="none" w:sz="0" w:space="0" w:color="auto"/>
                <w:left w:val="none" w:sz="0" w:space="0" w:color="auto"/>
                <w:bottom w:val="none" w:sz="0" w:space="0" w:color="auto"/>
                <w:right w:val="none" w:sz="0" w:space="0" w:color="auto"/>
              </w:divBdr>
            </w:div>
            <w:div w:id="234248733">
              <w:marLeft w:val="0"/>
              <w:marRight w:val="0"/>
              <w:marTop w:val="0"/>
              <w:marBottom w:val="0"/>
              <w:divBdr>
                <w:top w:val="none" w:sz="0" w:space="0" w:color="auto"/>
                <w:left w:val="none" w:sz="0" w:space="0" w:color="auto"/>
                <w:bottom w:val="none" w:sz="0" w:space="0" w:color="auto"/>
                <w:right w:val="none" w:sz="0" w:space="0" w:color="auto"/>
              </w:divBdr>
            </w:div>
            <w:div w:id="594439255">
              <w:marLeft w:val="0"/>
              <w:marRight w:val="0"/>
              <w:marTop w:val="0"/>
              <w:marBottom w:val="0"/>
              <w:divBdr>
                <w:top w:val="none" w:sz="0" w:space="0" w:color="auto"/>
                <w:left w:val="none" w:sz="0" w:space="0" w:color="auto"/>
                <w:bottom w:val="none" w:sz="0" w:space="0" w:color="auto"/>
                <w:right w:val="none" w:sz="0" w:space="0" w:color="auto"/>
              </w:divBdr>
            </w:div>
            <w:div w:id="1700619032">
              <w:marLeft w:val="0"/>
              <w:marRight w:val="0"/>
              <w:marTop w:val="0"/>
              <w:marBottom w:val="0"/>
              <w:divBdr>
                <w:top w:val="none" w:sz="0" w:space="0" w:color="auto"/>
                <w:left w:val="none" w:sz="0" w:space="0" w:color="auto"/>
                <w:bottom w:val="none" w:sz="0" w:space="0" w:color="auto"/>
                <w:right w:val="none" w:sz="0" w:space="0" w:color="auto"/>
              </w:divBdr>
            </w:div>
            <w:div w:id="651444909">
              <w:marLeft w:val="0"/>
              <w:marRight w:val="0"/>
              <w:marTop w:val="0"/>
              <w:marBottom w:val="0"/>
              <w:divBdr>
                <w:top w:val="none" w:sz="0" w:space="0" w:color="auto"/>
                <w:left w:val="none" w:sz="0" w:space="0" w:color="auto"/>
                <w:bottom w:val="none" w:sz="0" w:space="0" w:color="auto"/>
                <w:right w:val="none" w:sz="0" w:space="0" w:color="auto"/>
              </w:divBdr>
            </w:div>
            <w:div w:id="2076272529">
              <w:marLeft w:val="0"/>
              <w:marRight w:val="0"/>
              <w:marTop w:val="0"/>
              <w:marBottom w:val="0"/>
              <w:divBdr>
                <w:top w:val="none" w:sz="0" w:space="0" w:color="auto"/>
                <w:left w:val="none" w:sz="0" w:space="0" w:color="auto"/>
                <w:bottom w:val="none" w:sz="0" w:space="0" w:color="auto"/>
                <w:right w:val="none" w:sz="0" w:space="0" w:color="auto"/>
              </w:divBdr>
            </w:div>
            <w:div w:id="1572306047">
              <w:marLeft w:val="0"/>
              <w:marRight w:val="0"/>
              <w:marTop w:val="0"/>
              <w:marBottom w:val="0"/>
              <w:divBdr>
                <w:top w:val="none" w:sz="0" w:space="0" w:color="auto"/>
                <w:left w:val="none" w:sz="0" w:space="0" w:color="auto"/>
                <w:bottom w:val="none" w:sz="0" w:space="0" w:color="auto"/>
                <w:right w:val="none" w:sz="0" w:space="0" w:color="auto"/>
              </w:divBdr>
            </w:div>
            <w:div w:id="806824030">
              <w:marLeft w:val="0"/>
              <w:marRight w:val="0"/>
              <w:marTop w:val="0"/>
              <w:marBottom w:val="0"/>
              <w:divBdr>
                <w:top w:val="none" w:sz="0" w:space="0" w:color="auto"/>
                <w:left w:val="none" w:sz="0" w:space="0" w:color="auto"/>
                <w:bottom w:val="none" w:sz="0" w:space="0" w:color="auto"/>
                <w:right w:val="none" w:sz="0" w:space="0" w:color="auto"/>
              </w:divBdr>
            </w:div>
            <w:div w:id="782920459">
              <w:marLeft w:val="0"/>
              <w:marRight w:val="0"/>
              <w:marTop w:val="0"/>
              <w:marBottom w:val="0"/>
              <w:divBdr>
                <w:top w:val="none" w:sz="0" w:space="0" w:color="auto"/>
                <w:left w:val="none" w:sz="0" w:space="0" w:color="auto"/>
                <w:bottom w:val="none" w:sz="0" w:space="0" w:color="auto"/>
                <w:right w:val="none" w:sz="0" w:space="0" w:color="auto"/>
              </w:divBdr>
            </w:div>
            <w:div w:id="567882908">
              <w:marLeft w:val="0"/>
              <w:marRight w:val="0"/>
              <w:marTop w:val="0"/>
              <w:marBottom w:val="0"/>
              <w:divBdr>
                <w:top w:val="none" w:sz="0" w:space="0" w:color="auto"/>
                <w:left w:val="none" w:sz="0" w:space="0" w:color="auto"/>
                <w:bottom w:val="none" w:sz="0" w:space="0" w:color="auto"/>
                <w:right w:val="none" w:sz="0" w:space="0" w:color="auto"/>
              </w:divBdr>
            </w:div>
            <w:div w:id="1275868511">
              <w:marLeft w:val="0"/>
              <w:marRight w:val="0"/>
              <w:marTop w:val="0"/>
              <w:marBottom w:val="0"/>
              <w:divBdr>
                <w:top w:val="none" w:sz="0" w:space="0" w:color="auto"/>
                <w:left w:val="none" w:sz="0" w:space="0" w:color="auto"/>
                <w:bottom w:val="none" w:sz="0" w:space="0" w:color="auto"/>
                <w:right w:val="none" w:sz="0" w:space="0" w:color="auto"/>
              </w:divBdr>
            </w:div>
            <w:div w:id="623464511">
              <w:marLeft w:val="0"/>
              <w:marRight w:val="0"/>
              <w:marTop w:val="0"/>
              <w:marBottom w:val="0"/>
              <w:divBdr>
                <w:top w:val="none" w:sz="0" w:space="0" w:color="auto"/>
                <w:left w:val="none" w:sz="0" w:space="0" w:color="auto"/>
                <w:bottom w:val="none" w:sz="0" w:space="0" w:color="auto"/>
                <w:right w:val="none" w:sz="0" w:space="0" w:color="auto"/>
              </w:divBdr>
            </w:div>
            <w:div w:id="304433546">
              <w:marLeft w:val="0"/>
              <w:marRight w:val="0"/>
              <w:marTop w:val="0"/>
              <w:marBottom w:val="0"/>
              <w:divBdr>
                <w:top w:val="none" w:sz="0" w:space="0" w:color="auto"/>
                <w:left w:val="none" w:sz="0" w:space="0" w:color="auto"/>
                <w:bottom w:val="none" w:sz="0" w:space="0" w:color="auto"/>
                <w:right w:val="none" w:sz="0" w:space="0" w:color="auto"/>
              </w:divBdr>
            </w:div>
            <w:div w:id="1428306315">
              <w:marLeft w:val="0"/>
              <w:marRight w:val="0"/>
              <w:marTop w:val="0"/>
              <w:marBottom w:val="0"/>
              <w:divBdr>
                <w:top w:val="none" w:sz="0" w:space="0" w:color="auto"/>
                <w:left w:val="none" w:sz="0" w:space="0" w:color="auto"/>
                <w:bottom w:val="none" w:sz="0" w:space="0" w:color="auto"/>
                <w:right w:val="none" w:sz="0" w:space="0" w:color="auto"/>
              </w:divBdr>
            </w:div>
            <w:div w:id="465898539">
              <w:marLeft w:val="0"/>
              <w:marRight w:val="0"/>
              <w:marTop w:val="0"/>
              <w:marBottom w:val="0"/>
              <w:divBdr>
                <w:top w:val="none" w:sz="0" w:space="0" w:color="auto"/>
                <w:left w:val="none" w:sz="0" w:space="0" w:color="auto"/>
                <w:bottom w:val="none" w:sz="0" w:space="0" w:color="auto"/>
                <w:right w:val="none" w:sz="0" w:space="0" w:color="auto"/>
              </w:divBdr>
            </w:div>
            <w:div w:id="1604723591">
              <w:marLeft w:val="0"/>
              <w:marRight w:val="0"/>
              <w:marTop w:val="0"/>
              <w:marBottom w:val="0"/>
              <w:divBdr>
                <w:top w:val="none" w:sz="0" w:space="0" w:color="auto"/>
                <w:left w:val="none" w:sz="0" w:space="0" w:color="auto"/>
                <w:bottom w:val="none" w:sz="0" w:space="0" w:color="auto"/>
                <w:right w:val="none" w:sz="0" w:space="0" w:color="auto"/>
              </w:divBdr>
            </w:div>
            <w:div w:id="132599428">
              <w:marLeft w:val="0"/>
              <w:marRight w:val="0"/>
              <w:marTop w:val="0"/>
              <w:marBottom w:val="0"/>
              <w:divBdr>
                <w:top w:val="none" w:sz="0" w:space="0" w:color="auto"/>
                <w:left w:val="none" w:sz="0" w:space="0" w:color="auto"/>
                <w:bottom w:val="none" w:sz="0" w:space="0" w:color="auto"/>
                <w:right w:val="none" w:sz="0" w:space="0" w:color="auto"/>
              </w:divBdr>
            </w:div>
            <w:div w:id="1349600538">
              <w:marLeft w:val="0"/>
              <w:marRight w:val="0"/>
              <w:marTop w:val="0"/>
              <w:marBottom w:val="0"/>
              <w:divBdr>
                <w:top w:val="none" w:sz="0" w:space="0" w:color="auto"/>
                <w:left w:val="none" w:sz="0" w:space="0" w:color="auto"/>
                <w:bottom w:val="none" w:sz="0" w:space="0" w:color="auto"/>
                <w:right w:val="none" w:sz="0" w:space="0" w:color="auto"/>
              </w:divBdr>
            </w:div>
            <w:div w:id="345904317">
              <w:marLeft w:val="0"/>
              <w:marRight w:val="0"/>
              <w:marTop w:val="0"/>
              <w:marBottom w:val="0"/>
              <w:divBdr>
                <w:top w:val="none" w:sz="0" w:space="0" w:color="auto"/>
                <w:left w:val="none" w:sz="0" w:space="0" w:color="auto"/>
                <w:bottom w:val="none" w:sz="0" w:space="0" w:color="auto"/>
                <w:right w:val="none" w:sz="0" w:space="0" w:color="auto"/>
              </w:divBdr>
            </w:div>
            <w:div w:id="380131828">
              <w:marLeft w:val="0"/>
              <w:marRight w:val="0"/>
              <w:marTop w:val="0"/>
              <w:marBottom w:val="0"/>
              <w:divBdr>
                <w:top w:val="none" w:sz="0" w:space="0" w:color="auto"/>
                <w:left w:val="none" w:sz="0" w:space="0" w:color="auto"/>
                <w:bottom w:val="none" w:sz="0" w:space="0" w:color="auto"/>
                <w:right w:val="none" w:sz="0" w:space="0" w:color="auto"/>
              </w:divBdr>
            </w:div>
            <w:div w:id="2054384682">
              <w:marLeft w:val="0"/>
              <w:marRight w:val="0"/>
              <w:marTop w:val="0"/>
              <w:marBottom w:val="0"/>
              <w:divBdr>
                <w:top w:val="none" w:sz="0" w:space="0" w:color="auto"/>
                <w:left w:val="none" w:sz="0" w:space="0" w:color="auto"/>
                <w:bottom w:val="none" w:sz="0" w:space="0" w:color="auto"/>
                <w:right w:val="none" w:sz="0" w:space="0" w:color="auto"/>
              </w:divBdr>
            </w:div>
            <w:div w:id="800077419">
              <w:marLeft w:val="0"/>
              <w:marRight w:val="0"/>
              <w:marTop w:val="0"/>
              <w:marBottom w:val="0"/>
              <w:divBdr>
                <w:top w:val="none" w:sz="0" w:space="0" w:color="auto"/>
                <w:left w:val="none" w:sz="0" w:space="0" w:color="auto"/>
                <w:bottom w:val="none" w:sz="0" w:space="0" w:color="auto"/>
                <w:right w:val="none" w:sz="0" w:space="0" w:color="auto"/>
              </w:divBdr>
            </w:div>
            <w:div w:id="790786757">
              <w:marLeft w:val="0"/>
              <w:marRight w:val="0"/>
              <w:marTop w:val="0"/>
              <w:marBottom w:val="0"/>
              <w:divBdr>
                <w:top w:val="none" w:sz="0" w:space="0" w:color="auto"/>
                <w:left w:val="none" w:sz="0" w:space="0" w:color="auto"/>
                <w:bottom w:val="none" w:sz="0" w:space="0" w:color="auto"/>
                <w:right w:val="none" w:sz="0" w:space="0" w:color="auto"/>
              </w:divBdr>
            </w:div>
            <w:div w:id="196965549">
              <w:marLeft w:val="0"/>
              <w:marRight w:val="0"/>
              <w:marTop w:val="0"/>
              <w:marBottom w:val="0"/>
              <w:divBdr>
                <w:top w:val="none" w:sz="0" w:space="0" w:color="auto"/>
                <w:left w:val="none" w:sz="0" w:space="0" w:color="auto"/>
                <w:bottom w:val="none" w:sz="0" w:space="0" w:color="auto"/>
                <w:right w:val="none" w:sz="0" w:space="0" w:color="auto"/>
              </w:divBdr>
            </w:div>
            <w:div w:id="748968841">
              <w:marLeft w:val="0"/>
              <w:marRight w:val="0"/>
              <w:marTop w:val="0"/>
              <w:marBottom w:val="0"/>
              <w:divBdr>
                <w:top w:val="none" w:sz="0" w:space="0" w:color="auto"/>
                <w:left w:val="none" w:sz="0" w:space="0" w:color="auto"/>
                <w:bottom w:val="none" w:sz="0" w:space="0" w:color="auto"/>
                <w:right w:val="none" w:sz="0" w:space="0" w:color="auto"/>
              </w:divBdr>
            </w:div>
            <w:div w:id="899554276">
              <w:marLeft w:val="0"/>
              <w:marRight w:val="0"/>
              <w:marTop w:val="0"/>
              <w:marBottom w:val="0"/>
              <w:divBdr>
                <w:top w:val="none" w:sz="0" w:space="0" w:color="auto"/>
                <w:left w:val="none" w:sz="0" w:space="0" w:color="auto"/>
                <w:bottom w:val="none" w:sz="0" w:space="0" w:color="auto"/>
                <w:right w:val="none" w:sz="0" w:space="0" w:color="auto"/>
              </w:divBdr>
            </w:div>
            <w:div w:id="2009095912">
              <w:marLeft w:val="0"/>
              <w:marRight w:val="0"/>
              <w:marTop w:val="0"/>
              <w:marBottom w:val="0"/>
              <w:divBdr>
                <w:top w:val="none" w:sz="0" w:space="0" w:color="auto"/>
                <w:left w:val="none" w:sz="0" w:space="0" w:color="auto"/>
                <w:bottom w:val="none" w:sz="0" w:space="0" w:color="auto"/>
                <w:right w:val="none" w:sz="0" w:space="0" w:color="auto"/>
              </w:divBdr>
            </w:div>
            <w:div w:id="228344527">
              <w:marLeft w:val="0"/>
              <w:marRight w:val="0"/>
              <w:marTop w:val="0"/>
              <w:marBottom w:val="0"/>
              <w:divBdr>
                <w:top w:val="none" w:sz="0" w:space="0" w:color="auto"/>
                <w:left w:val="none" w:sz="0" w:space="0" w:color="auto"/>
                <w:bottom w:val="none" w:sz="0" w:space="0" w:color="auto"/>
                <w:right w:val="none" w:sz="0" w:space="0" w:color="auto"/>
              </w:divBdr>
            </w:div>
            <w:div w:id="501550488">
              <w:marLeft w:val="0"/>
              <w:marRight w:val="0"/>
              <w:marTop w:val="0"/>
              <w:marBottom w:val="0"/>
              <w:divBdr>
                <w:top w:val="none" w:sz="0" w:space="0" w:color="auto"/>
                <w:left w:val="none" w:sz="0" w:space="0" w:color="auto"/>
                <w:bottom w:val="none" w:sz="0" w:space="0" w:color="auto"/>
                <w:right w:val="none" w:sz="0" w:space="0" w:color="auto"/>
              </w:divBdr>
            </w:div>
            <w:div w:id="80181781">
              <w:marLeft w:val="0"/>
              <w:marRight w:val="0"/>
              <w:marTop w:val="0"/>
              <w:marBottom w:val="0"/>
              <w:divBdr>
                <w:top w:val="none" w:sz="0" w:space="0" w:color="auto"/>
                <w:left w:val="none" w:sz="0" w:space="0" w:color="auto"/>
                <w:bottom w:val="none" w:sz="0" w:space="0" w:color="auto"/>
                <w:right w:val="none" w:sz="0" w:space="0" w:color="auto"/>
              </w:divBdr>
            </w:div>
            <w:div w:id="815880221">
              <w:marLeft w:val="0"/>
              <w:marRight w:val="0"/>
              <w:marTop w:val="0"/>
              <w:marBottom w:val="0"/>
              <w:divBdr>
                <w:top w:val="none" w:sz="0" w:space="0" w:color="auto"/>
                <w:left w:val="none" w:sz="0" w:space="0" w:color="auto"/>
                <w:bottom w:val="none" w:sz="0" w:space="0" w:color="auto"/>
                <w:right w:val="none" w:sz="0" w:space="0" w:color="auto"/>
              </w:divBdr>
            </w:div>
            <w:div w:id="1902518726">
              <w:marLeft w:val="0"/>
              <w:marRight w:val="0"/>
              <w:marTop w:val="0"/>
              <w:marBottom w:val="0"/>
              <w:divBdr>
                <w:top w:val="none" w:sz="0" w:space="0" w:color="auto"/>
                <w:left w:val="none" w:sz="0" w:space="0" w:color="auto"/>
                <w:bottom w:val="none" w:sz="0" w:space="0" w:color="auto"/>
                <w:right w:val="none" w:sz="0" w:space="0" w:color="auto"/>
              </w:divBdr>
            </w:div>
            <w:div w:id="1151562309">
              <w:marLeft w:val="0"/>
              <w:marRight w:val="0"/>
              <w:marTop w:val="0"/>
              <w:marBottom w:val="0"/>
              <w:divBdr>
                <w:top w:val="none" w:sz="0" w:space="0" w:color="auto"/>
                <w:left w:val="none" w:sz="0" w:space="0" w:color="auto"/>
                <w:bottom w:val="none" w:sz="0" w:space="0" w:color="auto"/>
                <w:right w:val="none" w:sz="0" w:space="0" w:color="auto"/>
              </w:divBdr>
            </w:div>
            <w:div w:id="2006129533">
              <w:marLeft w:val="0"/>
              <w:marRight w:val="0"/>
              <w:marTop w:val="0"/>
              <w:marBottom w:val="0"/>
              <w:divBdr>
                <w:top w:val="none" w:sz="0" w:space="0" w:color="auto"/>
                <w:left w:val="none" w:sz="0" w:space="0" w:color="auto"/>
                <w:bottom w:val="none" w:sz="0" w:space="0" w:color="auto"/>
                <w:right w:val="none" w:sz="0" w:space="0" w:color="auto"/>
              </w:divBdr>
            </w:div>
            <w:div w:id="661351281">
              <w:marLeft w:val="0"/>
              <w:marRight w:val="0"/>
              <w:marTop w:val="0"/>
              <w:marBottom w:val="0"/>
              <w:divBdr>
                <w:top w:val="none" w:sz="0" w:space="0" w:color="auto"/>
                <w:left w:val="none" w:sz="0" w:space="0" w:color="auto"/>
                <w:bottom w:val="none" w:sz="0" w:space="0" w:color="auto"/>
                <w:right w:val="none" w:sz="0" w:space="0" w:color="auto"/>
              </w:divBdr>
            </w:div>
            <w:div w:id="1670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368">
      <w:bodyDiv w:val="1"/>
      <w:marLeft w:val="0"/>
      <w:marRight w:val="0"/>
      <w:marTop w:val="0"/>
      <w:marBottom w:val="0"/>
      <w:divBdr>
        <w:top w:val="none" w:sz="0" w:space="0" w:color="auto"/>
        <w:left w:val="none" w:sz="0" w:space="0" w:color="auto"/>
        <w:bottom w:val="none" w:sz="0" w:space="0" w:color="auto"/>
        <w:right w:val="none" w:sz="0" w:space="0" w:color="auto"/>
      </w:divBdr>
      <w:divsChild>
        <w:div w:id="1417944056">
          <w:marLeft w:val="0"/>
          <w:marRight w:val="0"/>
          <w:marTop w:val="0"/>
          <w:marBottom w:val="0"/>
          <w:divBdr>
            <w:top w:val="none" w:sz="0" w:space="0" w:color="auto"/>
            <w:left w:val="none" w:sz="0" w:space="0" w:color="auto"/>
            <w:bottom w:val="none" w:sz="0" w:space="0" w:color="auto"/>
            <w:right w:val="none" w:sz="0" w:space="0" w:color="auto"/>
          </w:divBdr>
          <w:divsChild>
            <w:div w:id="990255363">
              <w:marLeft w:val="0"/>
              <w:marRight w:val="0"/>
              <w:marTop w:val="0"/>
              <w:marBottom w:val="0"/>
              <w:divBdr>
                <w:top w:val="none" w:sz="0" w:space="0" w:color="auto"/>
                <w:left w:val="none" w:sz="0" w:space="0" w:color="auto"/>
                <w:bottom w:val="none" w:sz="0" w:space="0" w:color="auto"/>
                <w:right w:val="none" w:sz="0" w:space="0" w:color="auto"/>
              </w:divBdr>
            </w:div>
            <w:div w:id="372730945">
              <w:marLeft w:val="0"/>
              <w:marRight w:val="0"/>
              <w:marTop w:val="0"/>
              <w:marBottom w:val="0"/>
              <w:divBdr>
                <w:top w:val="none" w:sz="0" w:space="0" w:color="auto"/>
                <w:left w:val="none" w:sz="0" w:space="0" w:color="auto"/>
                <w:bottom w:val="none" w:sz="0" w:space="0" w:color="auto"/>
                <w:right w:val="none" w:sz="0" w:space="0" w:color="auto"/>
              </w:divBdr>
            </w:div>
            <w:div w:id="572861828">
              <w:marLeft w:val="0"/>
              <w:marRight w:val="0"/>
              <w:marTop w:val="0"/>
              <w:marBottom w:val="0"/>
              <w:divBdr>
                <w:top w:val="none" w:sz="0" w:space="0" w:color="auto"/>
                <w:left w:val="none" w:sz="0" w:space="0" w:color="auto"/>
                <w:bottom w:val="none" w:sz="0" w:space="0" w:color="auto"/>
                <w:right w:val="none" w:sz="0" w:space="0" w:color="auto"/>
              </w:divBdr>
            </w:div>
            <w:div w:id="1201629813">
              <w:marLeft w:val="0"/>
              <w:marRight w:val="0"/>
              <w:marTop w:val="0"/>
              <w:marBottom w:val="0"/>
              <w:divBdr>
                <w:top w:val="none" w:sz="0" w:space="0" w:color="auto"/>
                <w:left w:val="none" w:sz="0" w:space="0" w:color="auto"/>
                <w:bottom w:val="none" w:sz="0" w:space="0" w:color="auto"/>
                <w:right w:val="none" w:sz="0" w:space="0" w:color="auto"/>
              </w:divBdr>
            </w:div>
            <w:div w:id="590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834">
      <w:bodyDiv w:val="1"/>
      <w:marLeft w:val="0"/>
      <w:marRight w:val="0"/>
      <w:marTop w:val="0"/>
      <w:marBottom w:val="0"/>
      <w:divBdr>
        <w:top w:val="none" w:sz="0" w:space="0" w:color="auto"/>
        <w:left w:val="none" w:sz="0" w:space="0" w:color="auto"/>
        <w:bottom w:val="none" w:sz="0" w:space="0" w:color="auto"/>
        <w:right w:val="none" w:sz="0" w:space="0" w:color="auto"/>
      </w:divBdr>
    </w:div>
    <w:div w:id="91363397">
      <w:bodyDiv w:val="1"/>
      <w:marLeft w:val="0"/>
      <w:marRight w:val="0"/>
      <w:marTop w:val="0"/>
      <w:marBottom w:val="0"/>
      <w:divBdr>
        <w:top w:val="none" w:sz="0" w:space="0" w:color="auto"/>
        <w:left w:val="none" w:sz="0" w:space="0" w:color="auto"/>
        <w:bottom w:val="none" w:sz="0" w:space="0" w:color="auto"/>
        <w:right w:val="none" w:sz="0" w:space="0" w:color="auto"/>
      </w:divBdr>
    </w:div>
    <w:div w:id="92871580">
      <w:bodyDiv w:val="1"/>
      <w:marLeft w:val="0"/>
      <w:marRight w:val="0"/>
      <w:marTop w:val="0"/>
      <w:marBottom w:val="0"/>
      <w:divBdr>
        <w:top w:val="none" w:sz="0" w:space="0" w:color="auto"/>
        <w:left w:val="none" w:sz="0" w:space="0" w:color="auto"/>
        <w:bottom w:val="none" w:sz="0" w:space="0" w:color="auto"/>
        <w:right w:val="none" w:sz="0" w:space="0" w:color="auto"/>
      </w:divBdr>
    </w:div>
    <w:div w:id="94634337">
      <w:bodyDiv w:val="1"/>
      <w:marLeft w:val="0"/>
      <w:marRight w:val="0"/>
      <w:marTop w:val="0"/>
      <w:marBottom w:val="0"/>
      <w:divBdr>
        <w:top w:val="none" w:sz="0" w:space="0" w:color="auto"/>
        <w:left w:val="none" w:sz="0" w:space="0" w:color="auto"/>
        <w:bottom w:val="none" w:sz="0" w:space="0" w:color="auto"/>
        <w:right w:val="none" w:sz="0" w:space="0" w:color="auto"/>
      </w:divBdr>
      <w:divsChild>
        <w:div w:id="423234574">
          <w:marLeft w:val="0"/>
          <w:marRight w:val="0"/>
          <w:marTop w:val="0"/>
          <w:marBottom w:val="0"/>
          <w:divBdr>
            <w:top w:val="none" w:sz="0" w:space="0" w:color="auto"/>
            <w:left w:val="none" w:sz="0" w:space="0" w:color="auto"/>
            <w:bottom w:val="none" w:sz="0" w:space="0" w:color="auto"/>
            <w:right w:val="none" w:sz="0" w:space="0" w:color="auto"/>
          </w:divBdr>
          <w:divsChild>
            <w:div w:id="1080904813">
              <w:marLeft w:val="0"/>
              <w:marRight w:val="0"/>
              <w:marTop w:val="0"/>
              <w:marBottom w:val="0"/>
              <w:divBdr>
                <w:top w:val="none" w:sz="0" w:space="0" w:color="auto"/>
                <w:left w:val="none" w:sz="0" w:space="0" w:color="auto"/>
                <w:bottom w:val="none" w:sz="0" w:space="0" w:color="auto"/>
                <w:right w:val="none" w:sz="0" w:space="0" w:color="auto"/>
              </w:divBdr>
              <w:divsChild>
                <w:div w:id="179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79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19">
          <w:marLeft w:val="0"/>
          <w:marRight w:val="0"/>
          <w:marTop w:val="0"/>
          <w:marBottom w:val="0"/>
          <w:divBdr>
            <w:top w:val="none" w:sz="0" w:space="0" w:color="auto"/>
            <w:left w:val="none" w:sz="0" w:space="0" w:color="auto"/>
            <w:bottom w:val="none" w:sz="0" w:space="0" w:color="auto"/>
            <w:right w:val="none" w:sz="0" w:space="0" w:color="auto"/>
          </w:divBdr>
          <w:divsChild>
            <w:div w:id="742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583">
      <w:bodyDiv w:val="1"/>
      <w:marLeft w:val="0"/>
      <w:marRight w:val="0"/>
      <w:marTop w:val="0"/>
      <w:marBottom w:val="0"/>
      <w:divBdr>
        <w:top w:val="none" w:sz="0" w:space="0" w:color="auto"/>
        <w:left w:val="none" w:sz="0" w:space="0" w:color="auto"/>
        <w:bottom w:val="none" w:sz="0" w:space="0" w:color="auto"/>
        <w:right w:val="none" w:sz="0" w:space="0" w:color="auto"/>
      </w:divBdr>
      <w:divsChild>
        <w:div w:id="519666490">
          <w:marLeft w:val="0"/>
          <w:marRight w:val="0"/>
          <w:marTop w:val="0"/>
          <w:marBottom w:val="0"/>
          <w:divBdr>
            <w:top w:val="none" w:sz="0" w:space="0" w:color="auto"/>
            <w:left w:val="none" w:sz="0" w:space="0" w:color="auto"/>
            <w:bottom w:val="none" w:sz="0" w:space="0" w:color="auto"/>
            <w:right w:val="none" w:sz="0" w:space="0" w:color="auto"/>
          </w:divBdr>
          <w:divsChild>
            <w:div w:id="464735760">
              <w:marLeft w:val="0"/>
              <w:marRight w:val="0"/>
              <w:marTop w:val="0"/>
              <w:marBottom w:val="0"/>
              <w:divBdr>
                <w:top w:val="none" w:sz="0" w:space="0" w:color="auto"/>
                <w:left w:val="none" w:sz="0" w:space="0" w:color="auto"/>
                <w:bottom w:val="none" w:sz="0" w:space="0" w:color="auto"/>
                <w:right w:val="none" w:sz="0" w:space="0" w:color="auto"/>
              </w:divBdr>
            </w:div>
            <w:div w:id="1231846883">
              <w:marLeft w:val="0"/>
              <w:marRight w:val="0"/>
              <w:marTop w:val="0"/>
              <w:marBottom w:val="0"/>
              <w:divBdr>
                <w:top w:val="none" w:sz="0" w:space="0" w:color="auto"/>
                <w:left w:val="none" w:sz="0" w:space="0" w:color="auto"/>
                <w:bottom w:val="none" w:sz="0" w:space="0" w:color="auto"/>
                <w:right w:val="none" w:sz="0" w:space="0" w:color="auto"/>
              </w:divBdr>
            </w:div>
            <w:div w:id="410591478">
              <w:marLeft w:val="0"/>
              <w:marRight w:val="0"/>
              <w:marTop w:val="0"/>
              <w:marBottom w:val="0"/>
              <w:divBdr>
                <w:top w:val="none" w:sz="0" w:space="0" w:color="auto"/>
                <w:left w:val="none" w:sz="0" w:space="0" w:color="auto"/>
                <w:bottom w:val="none" w:sz="0" w:space="0" w:color="auto"/>
                <w:right w:val="none" w:sz="0" w:space="0" w:color="auto"/>
              </w:divBdr>
            </w:div>
            <w:div w:id="52392212">
              <w:marLeft w:val="0"/>
              <w:marRight w:val="0"/>
              <w:marTop w:val="0"/>
              <w:marBottom w:val="0"/>
              <w:divBdr>
                <w:top w:val="none" w:sz="0" w:space="0" w:color="auto"/>
                <w:left w:val="none" w:sz="0" w:space="0" w:color="auto"/>
                <w:bottom w:val="none" w:sz="0" w:space="0" w:color="auto"/>
                <w:right w:val="none" w:sz="0" w:space="0" w:color="auto"/>
              </w:divBdr>
            </w:div>
            <w:div w:id="791561808">
              <w:marLeft w:val="0"/>
              <w:marRight w:val="0"/>
              <w:marTop w:val="0"/>
              <w:marBottom w:val="0"/>
              <w:divBdr>
                <w:top w:val="none" w:sz="0" w:space="0" w:color="auto"/>
                <w:left w:val="none" w:sz="0" w:space="0" w:color="auto"/>
                <w:bottom w:val="none" w:sz="0" w:space="0" w:color="auto"/>
                <w:right w:val="none" w:sz="0" w:space="0" w:color="auto"/>
              </w:divBdr>
            </w:div>
            <w:div w:id="314997382">
              <w:marLeft w:val="0"/>
              <w:marRight w:val="0"/>
              <w:marTop w:val="0"/>
              <w:marBottom w:val="0"/>
              <w:divBdr>
                <w:top w:val="none" w:sz="0" w:space="0" w:color="auto"/>
                <w:left w:val="none" w:sz="0" w:space="0" w:color="auto"/>
                <w:bottom w:val="none" w:sz="0" w:space="0" w:color="auto"/>
                <w:right w:val="none" w:sz="0" w:space="0" w:color="auto"/>
              </w:divBdr>
            </w:div>
            <w:div w:id="297999112">
              <w:marLeft w:val="0"/>
              <w:marRight w:val="0"/>
              <w:marTop w:val="0"/>
              <w:marBottom w:val="0"/>
              <w:divBdr>
                <w:top w:val="none" w:sz="0" w:space="0" w:color="auto"/>
                <w:left w:val="none" w:sz="0" w:space="0" w:color="auto"/>
                <w:bottom w:val="none" w:sz="0" w:space="0" w:color="auto"/>
                <w:right w:val="none" w:sz="0" w:space="0" w:color="auto"/>
              </w:divBdr>
            </w:div>
            <w:div w:id="52705837">
              <w:marLeft w:val="0"/>
              <w:marRight w:val="0"/>
              <w:marTop w:val="0"/>
              <w:marBottom w:val="0"/>
              <w:divBdr>
                <w:top w:val="none" w:sz="0" w:space="0" w:color="auto"/>
                <w:left w:val="none" w:sz="0" w:space="0" w:color="auto"/>
                <w:bottom w:val="none" w:sz="0" w:space="0" w:color="auto"/>
                <w:right w:val="none" w:sz="0" w:space="0" w:color="auto"/>
              </w:divBdr>
            </w:div>
            <w:div w:id="1971746023">
              <w:marLeft w:val="0"/>
              <w:marRight w:val="0"/>
              <w:marTop w:val="0"/>
              <w:marBottom w:val="0"/>
              <w:divBdr>
                <w:top w:val="none" w:sz="0" w:space="0" w:color="auto"/>
                <w:left w:val="none" w:sz="0" w:space="0" w:color="auto"/>
                <w:bottom w:val="none" w:sz="0" w:space="0" w:color="auto"/>
                <w:right w:val="none" w:sz="0" w:space="0" w:color="auto"/>
              </w:divBdr>
            </w:div>
            <w:div w:id="2029915261">
              <w:marLeft w:val="0"/>
              <w:marRight w:val="0"/>
              <w:marTop w:val="0"/>
              <w:marBottom w:val="0"/>
              <w:divBdr>
                <w:top w:val="none" w:sz="0" w:space="0" w:color="auto"/>
                <w:left w:val="none" w:sz="0" w:space="0" w:color="auto"/>
                <w:bottom w:val="none" w:sz="0" w:space="0" w:color="auto"/>
                <w:right w:val="none" w:sz="0" w:space="0" w:color="auto"/>
              </w:divBdr>
            </w:div>
            <w:div w:id="544829784">
              <w:marLeft w:val="0"/>
              <w:marRight w:val="0"/>
              <w:marTop w:val="0"/>
              <w:marBottom w:val="0"/>
              <w:divBdr>
                <w:top w:val="none" w:sz="0" w:space="0" w:color="auto"/>
                <w:left w:val="none" w:sz="0" w:space="0" w:color="auto"/>
                <w:bottom w:val="none" w:sz="0" w:space="0" w:color="auto"/>
                <w:right w:val="none" w:sz="0" w:space="0" w:color="auto"/>
              </w:divBdr>
            </w:div>
            <w:div w:id="1738167227">
              <w:marLeft w:val="0"/>
              <w:marRight w:val="0"/>
              <w:marTop w:val="0"/>
              <w:marBottom w:val="0"/>
              <w:divBdr>
                <w:top w:val="none" w:sz="0" w:space="0" w:color="auto"/>
                <w:left w:val="none" w:sz="0" w:space="0" w:color="auto"/>
                <w:bottom w:val="none" w:sz="0" w:space="0" w:color="auto"/>
                <w:right w:val="none" w:sz="0" w:space="0" w:color="auto"/>
              </w:divBdr>
            </w:div>
            <w:div w:id="1381661708">
              <w:marLeft w:val="0"/>
              <w:marRight w:val="0"/>
              <w:marTop w:val="0"/>
              <w:marBottom w:val="0"/>
              <w:divBdr>
                <w:top w:val="none" w:sz="0" w:space="0" w:color="auto"/>
                <w:left w:val="none" w:sz="0" w:space="0" w:color="auto"/>
                <w:bottom w:val="none" w:sz="0" w:space="0" w:color="auto"/>
                <w:right w:val="none" w:sz="0" w:space="0" w:color="auto"/>
              </w:divBdr>
            </w:div>
            <w:div w:id="1944603472">
              <w:marLeft w:val="0"/>
              <w:marRight w:val="0"/>
              <w:marTop w:val="0"/>
              <w:marBottom w:val="0"/>
              <w:divBdr>
                <w:top w:val="none" w:sz="0" w:space="0" w:color="auto"/>
                <w:left w:val="none" w:sz="0" w:space="0" w:color="auto"/>
                <w:bottom w:val="none" w:sz="0" w:space="0" w:color="auto"/>
                <w:right w:val="none" w:sz="0" w:space="0" w:color="auto"/>
              </w:divBdr>
            </w:div>
            <w:div w:id="1379933262">
              <w:marLeft w:val="0"/>
              <w:marRight w:val="0"/>
              <w:marTop w:val="0"/>
              <w:marBottom w:val="0"/>
              <w:divBdr>
                <w:top w:val="none" w:sz="0" w:space="0" w:color="auto"/>
                <w:left w:val="none" w:sz="0" w:space="0" w:color="auto"/>
                <w:bottom w:val="none" w:sz="0" w:space="0" w:color="auto"/>
                <w:right w:val="none" w:sz="0" w:space="0" w:color="auto"/>
              </w:divBdr>
            </w:div>
            <w:div w:id="1705059439">
              <w:marLeft w:val="0"/>
              <w:marRight w:val="0"/>
              <w:marTop w:val="0"/>
              <w:marBottom w:val="0"/>
              <w:divBdr>
                <w:top w:val="none" w:sz="0" w:space="0" w:color="auto"/>
                <w:left w:val="none" w:sz="0" w:space="0" w:color="auto"/>
                <w:bottom w:val="none" w:sz="0" w:space="0" w:color="auto"/>
                <w:right w:val="none" w:sz="0" w:space="0" w:color="auto"/>
              </w:divBdr>
            </w:div>
            <w:div w:id="1186864358">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500971060">
              <w:marLeft w:val="0"/>
              <w:marRight w:val="0"/>
              <w:marTop w:val="0"/>
              <w:marBottom w:val="0"/>
              <w:divBdr>
                <w:top w:val="none" w:sz="0" w:space="0" w:color="auto"/>
                <w:left w:val="none" w:sz="0" w:space="0" w:color="auto"/>
                <w:bottom w:val="none" w:sz="0" w:space="0" w:color="auto"/>
                <w:right w:val="none" w:sz="0" w:space="0" w:color="auto"/>
              </w:divBdr>
            </w:div>
            <w:div w:id="90665729">
              <w:marLeft w:val="0"/>
              <w:marRight w:val="0"/>
              <w:marTop w:val="0"/>
              <w:marBottom w:val="0"/>
              <w:divBdr>
                <w:top w:val="none" w:sz="0" w:space="0" w:color="auto"/>
                <w:left w:val="none" w:sz="0" w:space="0" w:color="auto"/>
                <w:bottom w:val="none" w:sz="0" w:space="0" w:color="auto"/>
                <w:right w:val="none" w:sz="0" w:space="0" w:color="auto"/>
              </w:divBdr>
            </w:div>
            <w:div w:id="322439206">
              <w:marLeft w:val="0"/>
              <w:marRight w:val="0"/>
              <w:marTop w:val="0"/>
              <w:marBottom w:val="0"/>
              <w:divBdr>
                <w:top w:val="none" w:sz="0" w:space="0" w:color="auto"/>
                <w:left w:val="none" w:sz="0" w:space="0" w:color="auto"/>
                <w:bottom w:val="none" w:sz="0" w:space="0" w:color="auto"/>
                <w:right w:val="none" w:sz="0" w:space="0" w:color="auto"/>
              </w:divBdr>
            </w:div>
            <w:div w:id="881285340">
              <w:marLeft w:val="0"/>
              <w:marRight w:val="0"/>
              <w:marTop w:val="0"/>
              <w:marBottom w:val="0"/>
              <w:divBdr>
                <w:top w:val="none" w:sz="0" w:space="0" w:color="auto"/>
                <w:left w:val="none" w:sz="0" w:space="0" w:color="auto"/>
                <w:bottom w:val="none" w:sz="0" w:space="0" w:color="auto"/>
                <w:right w:val="none" w:sz="0" w:space="0" w:color="auto"/>
              </w:divBdr>
            </w:div>
            <w:div w:id="401173965">
              <w:marLeft w:val="0"/>
              <w:marRight w:val="0"/>
              <w:marTop w:val="0"/>
              <w:marBottom w:val="0"/>
              <w:divBdr>
                <w:top w:val="none" w:sz="0" w:space="0" w:color="auto"/>
                <w:left w:val="none" w:sz="0" w:space="0" w:color="auto"/>
                <w:bottom w:val="none" w:sz="0" w:space="0" w:color="auto"/>
                <w:right w:val="none" w:sz="0" w:space="0" w:color="auto"/>
              </w:divBdr>
            </w:div>
            <w:div w:id="2079204032">
              <w:marLeft w:val="0"/>
              <w:marRight w:val="0"/>
              <w:marTop w:val="0"/>
              <w:marBottom w:val="0"/>
              <w:divBdr>
                <w:top w:val="none" w:sz="0" w:space="0" w:color="auto"/>
                <w:left w:val="none" w:sz="0" w:space="0" w:color="auto"/>
                <w:bottom w:val="none" w:sz="0" w:space="0" w:color="auto"/>
                <w:right w:val="none" w:sz="0" w:space="0" w:color="auto"/>
              </w:divBdr>
            </w:div>
            <w:div w:id="878782158">
              <w:marLeft w:val="0"/>
              <w:marRight w:val="0"/>
              <w:marTop w:val="0"/>
              <w:marBottom w:val="0"/>
              <w:divBdr>
                <w:top w:val="none" w:sz="0" w:space="0" w:color="auto"/>
                <w:left w:val="none" w:sz="0" w:space="0" w:color="auto"/>
                <w:bottom w:val="none" w:sz="0" w:space="0" w:color="auto"/>
                <w:right w:val="none" w:sz="0" w:space="0" w:color="auto"/>
              </w:divBdr>
            </w:div>
            <w:div w:id="1062024214">
              <w:marLeft w:val="0"/>
              <w:marRight w:val="0"/>
              <w:marTop w:val="0"/>
              <w:marBottom w:val="0"/>
              <w:divBdr>
                <w:top w:val="none" w:sz="0" w:space="0" w:color="auto"/>
                <w:left w:val="none" w:sz="0" w:space="0" w:color="auto"/>
                <w:bottom w:val="none" w:sz="0" w:space="0" w:color="auto"/>
                <w:right w:val="none" w:sz="0" w:space="0" w:color="auto"/>
              </w:divBdr>
            </w:div>
            <w:div w:id="1334995664">
              <w:marLeft w:val="0"/>
              <w:marRight w:val="0"/>
              <w:marTop w:val="0"/>
              <w:marBottom w:val="0"/>
              <w:divBdr>
                <w:top w:val="none" w:sz="0" w:space="0" w:color="auto"/>
                <w:left w:val="none" w:sz="0" w:space="0" w:color="auto"/>
                <w:bottom w:val="none" w:sz="0" w:space="0" w:color="auto"/>
                <w:right w:val="none" w:sz="0" w:space="0" w:color="auto"/>
              </w:divBdr>
            </w:div>
            <w:div w:id="1216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270">
      <w:bodyDiv w:val="1"/>
      <w:marLeft w:val="0"/>
      <w:marRight w:val="0"/>
      <w:marTop w:val="0"/>
      <w:marBottom w:val="0"/>
      <w:divBdr>
        <w:top w:val="none" w:sz="0" w:space="0" w:color="auto"/>
        <w:left w:val="none" w:sz="0" w:space="0" w:color="auto"/>
        <w:bottom w:val="none" w:sz="0" w:space="0" w:color="auto"/>
        <w:right w:val="none" w:sz="0" w:space="0" w:color="auto"/>
      </w:divBdr>
      <w:divsChild>
        <w:div w:id="111242294">
          <w:marLeft w:val="0"/>
          <w:marRight w:val="0"/>
          <w:marTop w:val="0"/>
          <w:marBottom w:val="0"/>
          <w:divBdr>
            <w:top w:val="none" w:sz="0" w:space="0" w:color="auto"/>
            <w:left w:val="none" w:sz="0" w:space="0" w:color="auto"/>
            <w:bottom w:val="none" w:sz="0" w:space="0" w:color="auto"/>
            <w:right w:val="none" w:sz="0" w:space="0" w:color="auto"/>
          </w:divBdr>
          <w:divsChild>
            <w:div w:id="1642996471">
              <w:marLeft w:val="0"/>
              <w:marRight w:val="0"/>
              <w:marTop w:val="0"/>
              <w:marBottom w:val="0"/>
              <w:divBdr>
                <w:top w:val="none" w:sz="0" w:space="0" w:color="auto"/>
                <w:left w:val="none" w:sz="0" w:space="0" w:color="auto"/>
                <w:bottom w:val="none" w:sz="0" w:space="0" w:color="auto"/>
                <w:right w:val="none" w:sz="0" w:space="0" w:color="auto"/>
              </w:divBdr>
            </w:div>
            <w:div w:id="1560821488">
              <w:marLeft w:val="0"/>
              <w:marRight w:val="0"/>
              <w:marTop w:val="0"/>
              <w:marBottom w:val="0"/>
              <w:divBdr>
                <w:top w:val="none" w:sz="0" w:space="0" w:color="auto"/>
                <w:left w:val="none" w:sz="0" w:space="0" w:color="auto"/>
                <w:bottom w:val="none" w:sz="0" w:space="0" w:color="auto"/>
                <w:right w:val="none" w:sz="0" w:space="0" w:color="auto"/>
              </w:divBdr>
            </w:div>
            <w:div w:id="187791139">
              <w:marLeft w:val="0"/>
              <w:marRight w:val="0"/>
              <w:marTop w:val="0"/>
              <w:marBottom w:val="0"/>
              <w:divBdr>
                <w:top w:val="none" w:sz="0" w:space="0" w:color="auto"/>
                <w:left w:val="none" w:sz="0" w:space="0" w:color="auto"/>
                <w:bottom w:val="none" w:sz="0" w:space="0" w:color="auto"/>
                <w:right w:val="none" w:sz="0" w:space="0" w:color="auto"/>
              </w:divBdr>
            </w:div>
            <w:div w:id="557134047">
              <w:marLeft w:val="0"/>
              <w:marRight w:val="0"/>
              <w:marTop w:val="0"/>
              <w:marBottom w:val="0"/>
              <w:divBdr>
                <w:top w:val="none" w:sz="0" w:space="0" w:color="auto"/>
                <w:left w:val="none" w:sz="0" w:space="0" w:color="auto"/>
                <w:bottom w:val="none" w:sz="0" w:space="0" w:color="auto"/>
                <w:right w:val="none" w:sz="0" w:space="0" w:color="auto"/>
              </w:divBdr>
            </w:div>
            <w:div w:id="1602758293">
              <w:marLeft w:val="0"/>
              <w:marRight w:val="0"/>
              <w:marTop w:val="0"/>
              <w:marBottom w:val="0"/>
              <w:divBdr>
                <w:top w:val="none" w:sz="0" w:space="0" w:color="auto"/>
                <w:left w:val="none" w:sz="0" w:space="0" w:color="auto"/>
                <w:bottom w:val="none" w:sz="0" w:space="0" w:color="auto"/>
                <w:right w:val="none" w:sz="0" w:space="0" w:color="auto"/>
              </w:divBdr>
            </w:div>
            <w:div w:id="1038355482">
              <w:marLeft w:val="0"/>
              <w:marRight w:val="0"/>
              <w:marTop w:val="0"/>
              <w:marBottom w:val="0"/>
              <w:divBdr>
                <w:top w:val="none" w:sz="0" w:space="0" w:color="auto"/>
                <w:left w:val="none" w:sz="0" w:space="0" w:color="auto"/>
                <w:bottom w:val="none" w:sz="0" w:space="0" w:color="auto"/>
                <w:right w:val="none" w:sz="0" w:space="0" w:color="auto"/>
              </w:divBdr>
            </w:div>
            <w:div w:id="1257053502">
              <w:marLeft w:val="0"/>
              <w:marRight w:val="0"/>
              <w:marTop w:val="0"/>
              <w:marBottom w:val="0"/>
              <w:divBdr>
                <w:top w:val="none" w:sz="0" w:space="0" w:color="auto"/>
                <w:left w:val="none" w:sz="0" w:space="0" w:color="auto"/>
                <w:bottom w:val="none" w:sz="0" w:space="0" w:color="auto"/>
                <w:right w:val="none" w:sz="0" w:space="0" w:color="auto"/>
              </w:divBdr>
            </w:div>
            <w:div w:id="1855610537">
              <w:marLeft w:val="0"/>
              <w:marRight w:val="0"/>
              <w:marTop w:val="0"/>
              <w:marBottom w:val="0"/>
              <w:divBdr>
                <w:top w:val="none" w:sz="0" w:space="0" w:color="auto"/>
                <w:left w:val="none" w:sz="0" w:space="0" w:color="auto"/>
                <w:bottom w:val="none" w:sz="0" w:space="0" w:color="auto"/>
                <w:right w:val="none" w:sz="0" w:space="0" w:color="auto"/>
              </w:divBdr>
            </w:div>
            <w:div w:id="221720717">
              <w:marLeft w:val="0"/>
              <w:marRight w:val="0"/>
              <w:marTop w:val="0"/>
              <w:marBottom w:val="0"/>
              <w:divBdr>
                <w:top w:val="none" w:sz="0" w:space="0" w:color="auto"/>
                <w:left w:val="none" w:sz="0" w:space="0" w:color="auto"/>
                <w:bottom w:val="none" w:sz="0" w:space="0" w:color="auto"/>
                <w:right w:val="none" w:sz="0" w:space="0" w:color="auto"/>
              </w:divBdr>
            </w:div>
            <w:div w:id="457795099">
              <w:marLeft w:val="0"/>
              <w:marRight w:val="0"/>
              <w:marTop w:val="0"/>
              <w:marBottom w:val="0"/>
              <w:divBdr>
                <w:top w:val="none" w:sz="0" w:space="0" w:color="auto"/>
                <w:left w:val="none" w:sz="0" w:space="0" w:color="auto"/>
                <w:bottom w:val="none" w:sz="0" w:space="0" w:color="auto"/>
                <w:right w:val="none" w:sz="0" w:space="0" w:color="auto"/>
              </w:divBdr>
            </w:div>
            <w:div w:id="1335649586">
              <w:marLeft w:val="0"/>
              <w:marRight w:val="0"/>
              <w:marTop w:val="0"/>
              <w:marBottom w:val="0"/>
              <w:divBdr>
                <w:top w:val="none" w:sz="0" w:space="0" w:color="auto"/>
                <w:left w:val="none" w:sz="0" w:space="0" w:color="auto"/>
                <w:bottom w:val="none" w:sz="0" w:space="0" w:color="auto"/>
                <w:right w:val="none" w:sz="0" w:space="0" w:color="auto"/>
              </w:divBdr>
            </w:div>
            <w:div w:id="1596552309">
              <w:marLeft w:val="0"/>
              <w:marRight w:val="0"/>
              <w:marTop w:val="0"/>
              <w:marBottom w:val="0"/>
              <w:divBdr>
                <w:top w:val="none" w:sz="0" w:space="0" w:color="auto"/>
                <w:left w:val="none" w:sz="0" w:space="0" w:color="auto"/>
                <w:bottom w:val="none" w:sz="0" w:space="0" w:color="auto"/>
                <w:right w:val="none" w:sz="0" w:space="0" w:color="auto"/>
              </w:divBdr>
            </w:div>
            <w:div w:id="1424647581">
              <w:marLeft w:val="0"/>
              <w:marRight w:val="0"/>
              <w:marTop w:val="0"/>
              <w:marBottom w:val="0"/>
              <w:divBdr>
                <w:top w:val="none" w:sz="0" w:space="0" w:color="auto"/>
                <w:left w:val="none" w:sz="0" w:space="0" w:color="auto"/>
                <w:bottom w:val="none" w:sz="0" w:space="0" w:color="auto"/>
                <w:right w:val="none" w:sz="0" w:space="0" w:color="auto"/>
              </w:divBdr>
            </w:div>
            <w:div w:id="1265000206">
              <w:marLeft w:val="0"/>
              <w:marRight w:val="0"/>
              <w:marTop w:val="0"/>
              <w:marBottom w:val="0"/>
              <w:divBdr>
                <w:top w:val="none" w:sz="0" w:space="0" w:color="auto"/>
                <w:left w:val="none" w:sz="0" w:space="0" w:color="auto"/>
                <w:bottom w:val="none" w:sz="0" w:space="0" w:color="auto"/>
                <w:right w:val="none" w:sz="0" w:space="0" w:color="auto"/>
              </w:divBdr>
            </w:div>
            <w:div w:id="1117720325">
              <w:marLeft w:val="0"/>
              <w:marRight w:val="0"/>
              <w:marTop w:val="0"/>
              <w:marBottom w:val="0"/>
              <w:divBdr>
                <w:top w:val="none" w:sz="0" w:space="0" w:color="auto"/>
                <w:left w:val="none" w:sz="0" w:space="0" w:color="auto"/>
                <w:bottom w:val="none" w:sz="0" w:space="0" w:color="auto"/>
                <w:right w:val="none" w:sz="0" w:space="0" w:color="auto"/>
              </w:divBdr>
            </w:div>
            <w:div w:id="1205100979">
              <w:marLeft w:val="0"/>
              <w:marRight w:val="0"/>
              <w:marTop w:val="0"/>
              <w:marBottom w:val="0"/>
              <w:divBdr>
                <w:top w:val="none" w:sz="0" w:space="0" w:color="auto"/>
                <w:left w:val="none" w:sz="0" w:space="0" w:color="auto"/>
                <w:bottom w:val="none" w:sz="0" w:space="0" w:color="auto"/>
                <w:right w:val="none" w:sz="0" w:space="0" w:color="auto"/>
              </w:divBdr>
            </w:div>
            <w:div w:id="1152986179">
              <w:marLeft w:val="0"/>
              <w:marRight w:val="0"/>
              <w:marTop w:val="0"/>
              <w:marBottom w:val="0"/>
              <w:divBdr>
                <w:top w:val="none" w:sz="0" w:space="0" w:color="auto"/>
                <w:left w:val="none" w:sz="0" w:space="0" w:color="auto"/>
                <w:bottom w:val="none" w:sz="0" w:space="0" w:color="auto"/>
                <w:right w:val="none" w:sz="0" w:space="0" w:color="auto"/>
              </w:divBdr>
            </w:div>
            <w:div w:id="372774157">
              <w:marLeft w:val="0"/>
              <w:marRight w:val="0"/>
              <w:marTop w:val="0"/>
              <w:marBottom w:val="0"/>
              <w:divBdr>
                <w:top w:val="none" w:sz="0" w:space="0" w:color="auto"/>
                <w:left w:val="none" w:sz="0" w:space="0" w:color="auto"/>
                <w:bottom w:val="none" w:sz="0" w:space="0" w:color="auto"/>
                <w:right w:val="none" w:sz="0" w:space="0" w:color="auto"/>
              </w:divBdr>
            </w:div>
            <w:div w:id="475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278">
      <w:bodyDiv w:val="1"/>
      <w:marLeft w:val="0"/>
      <w:marRight w:val="0"/>
      <w:marTop w:val="0"/>
      <w:marBottom w:val="0"/>
      <w:divBdr>
        <w:top w:val="none" w:sz="0" w:space="0" w:color="auto"/>
        <w:left w:val="none" w:sz="0" w:space="0" w:color="auto"/>
        <w:bottom w:val="none" w:sz="0" w:space="0" w:color="auto"/>
        <w:right w:val="none" w:sz="0" w:space="0" w:color="auto"/>
      </w:divBdr>
      <w:divsChild>
        <w:div w:id="376666527">
          <w:marLeft w:val="0"/>
          <w:marRight w:val="0"/>
          <w:marTop w:val="0"/>
          <w:marBottom w:val="0"/>
          <w:divBdr>
            <w:top w:val="none" w:sz="0" w:space="0" w:color="auto"/>
            <w:left w:val="none" w:sz="0" w:space="0" w:color="auto"/>
            <w:bottom w:val="none" w:sz="0" w:space="0" w:color="auto"/>
            <w:right w:val="none" w:sz="0" w:space="0" w:color="auto"/>
          </w:divBdr>
          <w:divsChild>
            <w:div w:id="2124302087">
              <w:marLeft w:val="0"/>
              <w:marRight w:val="0"/>
              <w:marTop w:val="0"/>
              <w:marBottom w:val="0"/>
              <w:divBdr>
                <w:top w:val="none" w:sz="0" w:space="0" w:color="auto"/>
                <w:left w:val="none" w:sz="0" w:space="0" w:color="auto"/>
                <w:bottom w:val="none" w:sz="0" w:space="0" w:color="auto"/>
                <w:right w:val="none" w:sz="0" w:space="0" w:color="auto"/>
              </w:divBdr>
            </w:div>
            <w:div w:id="2046322881">
              <w:marLeft w:val="0"/>
              <w:marRight w:val="0"/>
              <w:marTop w:val="0"/>
              <w:marBottom w:val="0"/>
              <w:divBdr>
                <w:top w:val="none" w:sz="0" w:space="0" w:color="auto"/>
                <w:left w:val="none" w:sz="0" w:space="0" w:color="auto"/>
                <w:bottom w:val="none" w:sz="0" w:space="0" w:color="auto"/>
                <w:right w:val="none" w:sz="0" w:space="0" w:color="auto"/>
              </w:divBdr>
            </w:div>
            <w:div w:id="1705671549">
              <w:marLeft w:val="0"/>
              <w:marRight w:val="0"/>
              <w:marTop w:val="0"/>
              <w:marBottom w:val="0"/>
              <w:divBdr>
                <w:top w:val="none" w:sz="0" w:space="0" w:color="auto"/>
                <w:left w:val="none" w:sz="0" w:space="0" w:color="auto"/>
                <w:bottom w:val="none" w:sz="0" w:space="0" w:color="auto"/>
                <w:right w:val="none" w:sz="0" w:space="0" w:color="auto"/>
              </w:divBdr>
            </w:div>
            <w:div w:id="68962249">
              <w:marLeft w:val="0"/>
              <w:marRight w:val="0"/>
              <w:marTop w:val="0"/>
              <w:marBottom w:val="0"/>
              <w:divBdr>
                <w:top w:val="none" w:sz="0" w:space="0" w:color="auto"/>
                <w:left w:val="none" w:sz="0" w:space="0" w:color="auto"/>
                <w:bottom w:val="none" w:sz="0" w:space="0" w:color="auto"/>
                <w:right w:val="none" w:sz="0" w:space="0" w:color="auto"/>
              </w:divBdr>
            </w:div>
            <w:div w:id="2079547024">
              <w:marLeft w:val="0"/>
              <w:marRight w:val="0"/>
              <w:marTop w:val="0"/>
              <w:marBottom w:val="0"/>
              <w:divBdr>
                <w:top w:val="none" w:sz="0" w:space="0" w:color="auto"/>
                <w:left w:val="none" w:sz="0" w:space="0" w:color="auto"/>
                <w:bottom w:val="none" w:sz="0" w:space="0" w:color="auto"/>
                <w:right w:val="none" w:sz="0" w:space="0" w:color="auto"/>
              </w:divBdr>
            </w:div>
            <w:div w:id="1616670939">
              <w:marLeft w:val="0"/>
              <w:marRight w:val="0"/>
              <w:marTop w:val="0"/>
              <w:marBottom w:val="0"/>
              <w:divBdr>
                <w:top w:val="none" w:sz="0" w:space="0" w:color="auto"/>
                <w:left w:val="none" w:sz="0" w:space="0" w:color="auto"/>
                <w:bottom w:val="none" w:sz="0" w:space="0" w:color="auto"/>
                <w:right w:val="none" w:sz="0" w:space="0" w:color="auto"/>
              </w:divBdr>
            </w:div>
            <w:div w:id="440878911">
              <w:marLeft w:val="0"/>
              <w:marRight w:val="0"/>
              <w:marTop w:val="0"/>
              <w:marBottom w:val="0"/>
              <w:divBdr>
                <w:top w:val="none" w:sz="0" w:space="0" w:color="auto"/>
                <w:left w:val="none" w:sz="0" w:space="0" w:color="auto"/>
                <w:bottom w:val="none" w:sz="0" w:space="0" w:color="auto"/>
                <w:right w:val="none" w:sz="0" w:space="0" w:color="auto"/>
              </w:divBdr>
            </w:div>
            <w:div w:id="1313438523">
              <w:marLeft w:val="0"/>
              <w:marRight w:val="0"/>
              <w:marTop w:val="0"/>
              <w:marBottom w:val="0"/>
              <w:divBdr>
                <w:top w:val="none" w:sz="0" w:space="0" w:color="auto"/>
                <w:left w:val="none" w:sz="0" w:space="0" w:color="auto"/>
                <w:bottom w:val="none" w:sz="0" w:space="0" w:color="auto"/>
                <w:right w:val="none" w:sz="0" w:space="0" w:color="auto"/>
              </w:divBdr>
            </w:div>
            <w:div w:id="827553870">
              <w:marLeft w:val="0"/>
              <w:marRight w:val="0"/>
              <w:marTop w:val="0"/>
              <w:marBottom w:val="0"/>
              <w:divBdr>
                <w:top w:val="none" w:sz="0" w:space="0" w:color="auto"/>
                <w:left w:val="none" w:sz="0" w:space="0" w:color="auto"/>
                <w:bottom w:val="none" w:sz="0" w:space="0" w:color="auto"/>
                <w:right w:val="none" w:sz="0" w:space="0" w:color="auto"/>
              </w:divBdr>
            </w:div>
            <w:div w:id="88278061">
              <w:marLeft w:val="0"/>
              <w:marRight w:val="0"/>
              <w:marTop w:val="0"/>
              <w:marBottom w:val="0"/>
              <w:divBdr>
                <w:top w:val="none" w:sz="0" w:space="0" w:color="auto"/>
                <w:left w:val="none" w:sz="0" w:space="0" w:color="auto"/>
                <w:bottom w:val="none" w:sz="0" w:space="0" w:color="auto"/>
                <w:right w:val="none" w:sz="0" w:space="0" w:color="auto"/>
              </w:divBdr>
            </w:div>
            <w:div w:id="839584248">
              <w:marLeft w:val="0"/>
              <w:marRight w:val="0"/>
              <w:marTop w:val="0"/>
              <w:marBottom w:val="0"/>
              <w:divBdr>
                <w:top w:val="none" w:sz="0" w:space="0" w:color="auto"/>
                <w:left w:val="none" w:sz="0" w:space="0" w:color="auto"/>
                <w:bottom w:val="none" w:sz="0" w:space="0" w:color="auto"/>
                <w:right w:val="none" w:sz="0" w:space="0" w:color="auto"/>
              </w:divBdr>
            </w:div>
            <w:div w:id="164977330">
              <w:marLeft w:val="0"/>
              <w:marRight w:val="0"/>
              <w:marTop w:val="0"/>
              <w:marBottom w:val="0"/>
              <w:divBdr>
                <w:top w:val="none" w:sz="0" w:space="0" w:color="auto"/>
                <w:left w:val="none" w:sz="0" w:space="0" w:color="auto"/>
                <w:bottom w:val="none" w:sz="0" w:space="0" w:color="auto"/>
                <w:right w:val="none" w:sz="0" w:space="0" w:color="auto"/>
              </w:divBdr>
            </w:div>
            <w:div w:id="139538609">
              <w:marLeft w:val="0"/>
              <w:marRight w:val="0"/>
              <w:marTop w:val="0"/>
              <w:marBottom w:val="0"/>
              <w:divBdr>
                <w:top w:val="none" w:sz="0" w:space="0" w:color="auto"/>
                <w:left w:val="none" w:sz="0" w:space="0" w:color="auto"/>
                <w:bottom w:val="none" w:sz="0" w:space="0" w:color="auto"/>
                <w:right w:val="none" w:sz="0" w:space="0" w:color="auto"/>
              </w:divBdr>
            </w:div>
            <w:div w:id="21217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7321">
      <w:bodyDiv w:val="1"/>
      <w:marLeft w:val="0"/>
      <w:marRight w:val="0"/>
      <w:marTop w:val="0"/>
      <w:marBottom w:val="0"/>
      <w:divBdr>
        <w:top w:val="none" w:sz="0" w:space="0" w:color="auto"/>
        <w:left w:val="none" w:sz="0" w:space="0" w:color="auto"/>
        <w:bottom w:val="none" w:sz="0" w:space="0" w:color="auto"/>
        <w:right w:val="none" w:sz="0" w:space="0" w:color="auto"/>
      </w:divBdr>
    </w:div>
    <w:div w:id="126895519">
      <w:bodyDiv w:val="1"/>
      <w:marLeft w:val="0"/>
      <w:marRight w:val="0"/>
      <w:marTop w:val="0"/>
      <w:marBottom w:val="0"/>
      <w:divBdr>
        <w:top w:val="none" w:sz="0" w:space="0" w:color="auto"/>
        <w:left w:val="none" w:sz="0" w:space="0" w:color="auto"/>
        <w:bottom w:val="none" w:sz="0" w:space="0" w:color="auto"/>
        <w:right w:val="none" w:sz="0" w:space="0" w:color="auto"/>
      </w:divBdr>
      <w:divsChild>
        <w:div w:id="157425179">
          <w:marLeft w:val="0"/>
          <w:marRight w:val="0"/>
          <w:marTop w:val="0"/>
          <w:marBottom w:val="0"/>
          <w:divBdr>
            <w:top w:val="none" w:sz="0" w:space="0" w:color="auto"/>
            <w:left w:val="none" w:sz="0" w:space="0" w:color="auto"/>
            <w:bottom w:val="none" w:sz="0" w:space="0" w:color="auto"/>
            <w:right w:val="none" w:sz="0" w:space="0" w:color="auto"/>
          </w:divBdr>
          <w:divsChild>
            <w:div w:id="1774783352">
              <w:marLeft w:val="0"/>
              <w:marRight w:val="0"/>
              <w:marTop w:val="0"/>
              <w:marBottom w:val="0"/>
              <w:divBdr>
                <w:top w:val="none" w:sz="0" w:space="0" w:color="auto"/>
                <w:left w:val="none" w:sz="0" w:space="0" w:color="auto"/>
                <w:bottom w:val="none" w:sz="0" w:space="0" w:color="auto"/>
                <w:right w:val="none" w:sz="0" w:space="0" w:color="auto"/>
              </w:divBdr>
              <w:divsChild>
                <w:div w:id="1245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512">
      <w:bodyDiv w:val="1"/>
      <w:marLeft w:val="0"/>
      <w:marRight w:val="0"/>
      <w:marTop w:val="0"/>
      <w:marBottom w:val="0"/>
      <w:divBdr>
        <w:top w:val="none" w:sz="0" w:space="0" w:color="auto"/>
        <w:left w:val="none" w:sz="0" w:space="0" w:color="auto"/>
        <w:bottom w:val="none" w:sz="0" w:space="0" w:color="auto"/>
        <w:right w:val="none" w:sz="0" w:space="0" w:color="auto"/>
      </w:divBdr>
      <w:divsChild>
        <w:div w:id="207227788">
          <w:marLeft w:val="0"/>
          <w:marRight w:val="0"/>
          <w:marTop w:val="0"/>
          <w:marBottom w:val="0"/>
          <w:divBdr>
            <w:top w:val="none" w:sz="0" w:space="0" w:color="auto"/>
            <w:left w:val="none" w:sz="0" w:space="0" w:color="auto"/>
            <w:bottom w:val="none" w:sz="0" w:space="0" w:color="auto"/>
            <w:right w:val="none" w:sz="0" w:space="0" w:color="auto"/>
          </w:divBdr>
          <w:divsChild>
            <w:div w:id="1603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14">
      <w:bodyDiv w:val="1"/>
      <w:marLeft w:val="0"/>
      <w:marRight w:val="0"/>
      <w:marTop w:val="0"/>
      <w:marBottom w:val="0"/>
      <w:divBdr>
        <w:top w:val="none" w:sz="0" w:space="0" w:color="auto"/>
        <w:left w:val="none" w:sz="0" w:space="0" w:color="auto"/>
        <w:bottom w:val="none" w:sz="0" w:space="0" w:color="auto"/>
        <w:right w:val="none" w:sz="0" w:space="0" w:color="auto"/>
      </w:divBdr>
      <w:divsChild>
        <w:div w:id="1576545350">
          <w:marLeft w:val="0"/>
          <w:marRight w:val="0"/>
          <w:marTop w:val="0"/>
          <w:marBottom w:val="0"/>
          <w:divBdr>
            <w:top w:val="none" w:sz="0" w:space="0" w:color="auto"/>
            <w:left w:val="none" w:sz="0" w:space="0" w:color="auto"/>
            <w:bottom w:val="none" w:sz="0" w:space="0" w:color="auto"/>
            <w:right w:val="none" w:sz="0" w:space="0" w:color="auto"/>
          </w:divBdr>
          <w:divsChild>
            <w:div w:id="682320405">
              <w:marLeft w:val="0"/>
              <w:marRight w:val="0"/>
              <w:marTop w:val="0"/>
              <w:marBottom w:val="0"/>
              <w:divBdr>
                <w:top w:val="none" w:sz="0" w:space="0" w:color="auto"/>
                <w:left w:val="none" w:sz="0" w:space="0" w:color="auto"/>
                <w:bottom w:val="none" w:sz="0" w:space="0" w:color="auto"/>
                <w:right w:val="none" w:sz="0" w:space="0" w:color="auto"/>
              </w:divBdr>
            </w:div>
            <w:div w:id="1543009755">
              <w:marLeft w:val="0"/>
              <w:marRight w:val="0"/>
              <w:marTop w:val="0"/>
              <w:marBottom w:val="0"/>
              <w:divBdr>
                <w:top w:val="none" w:sz="0" w:space="0" w:color="auto"/>
                <w:left w:val="none" w:sz="0" w:space="0" w:color="auto"/>
                <w:bottom w:val="none" w:sz="0" w:space="0" w:color="auto"/>
                <w:right w:val="none" w:sz="0" w:space="0" w:color="auto"/>
              </w:divBdr>
            </w:div>
            <w:div w:id="185488057">
              <w:marLeft w:val="0"/>
              <w:marRight w:val="0"/>
              <w:marTop w:val="0"/>
              <w:marBottom w:val="0"/>
              <w:divBdr>
                <w:top w:val="none" w:sz="0" w:space="0" w:color="auto"/>
                <w:left w:val="none" w:sz="0" w:space="0" w:color="auto"/>
                <w:bottom w:val="none" w:sz="0" w:space="0" w:color="auto"/>
                <w:right w:val="none" w:sz="0" w:space="0" w:color="auto"/>
              </w:divBdr>
            </w:div>
            <w:div w:id="919095593">
              <w:marLeft w:val="0"/>
              <w:marRight w:val="0"/>
              <w:marTop w:val="0"/>
              <w:marBottom w:val="0"/>
              <w:divBdr>
                <w:top w:val="none" w:sz="0" w:space="0" w:color="auto"/>
                <w:left w:val="none" w:sz="0" w:space="0" w:color="auto"/>
                <w:bottom w:val="none" w:sz="0" w:space="0" w:color="auto"/>
                <w:right w:val="none" w:sz="0" w:space="0" w:color="auto"/>
              </w:divBdr>
            </w:div>
            <w:div w:id="1082069178">
              <w:marLeft w:val="0"/>
              <w:marRight w:val="0"/>
              <w:marTop w:val="0"/>
              <w:marBottom w:val="0"/>
              <w:divBdr>
                <w:top w:val="none" w:sz="0" w:space="0" w:color="auto"/>
                <w:left w:val="none" w:sz="0" w:space="0" w:color="auto"/>
                <w:bottom w:val="none" w:sz="0" w:space="0" w:color="auto"/>
                <w:right w:val="none" w:sz="0" w:space="0" w:color="auto"/>
              </w:divBdr>
            </w:div>
            <w:div w:id="832143171">
              <w:marLeft w:val="0"/>
              <w:marRight w:val="0"/>
              <w:marTop w:val="0"/>
              <w:marBottom w:val="0"/>
              <w:divBdr>
                <w:top w:val="none" w:sz="0" w:space="0" w:color="auto"/>
                <w:left w:val="none" w:sz="0" w:space="0" w:color="auto"/>
                <w:bottom w:val="none" w:sz="0" w:space="0" w:color="auto"/>
                <w:right w:val="none" w:sz="0" w:space="0" w:color="auto"/>
              </w:divBdr>
            </w:div>
            <w:div w:id="1272978507">
              <w:marLeft w:val="0"/>
              <w:marRight w:val="0"/>
              <w:marTop w:val="0"/>
              <w:marBottom w:val="0"/>
              <w:divBdr>
                <w:top w:val="none" w:sz="0" w:space="0" w:color="auto"/>
                <w:left w:val="none" w:sz="0" w:space="0" w:color="auto"/>
                <w:bottom w:val="none" w:sz="0" w:space="0" w:color="auto"/>
                <w:right w:val="none" w:sz="0" w:space="0" w:color="auto"/>
              </w:divBdr>
            </w:div>
            <w:div w:id="201749211">
              <w:marLeft w:val="0"/>
              <w:marRight w:val="0"/>
              <w:marTop w:val="0"/>
              <w:marBottom w:val="0"/>
              <w:divBdr>
                <w:top w:val="none" w:sz="0" w:space="0" w:color="auto"/>
                <w:left w:val="none" w:sz="0" w:space="0" w:color="auto"/>
                <w:bottom w:val="none" w:sz="0" w:space="0" w:color="auto"/>
                <w:right w:val="none" w:sz="0" w:space="0" w:color="auto"/>
              </w:divBdr>
            </w:div>
            <w:div w:id="1933200211">
              <w:marLeft w:val="0"/>
              <w:marRight w:val="0"/>
              <w:marTop w:val="0"/>
              <w:marBottom w:val="0"/>
              <w:divBdr>
                <w:top w:val="none" w:sz="0" w:space="0" w:color="auto"/>
                <w:left w:val="none" w:sz="0" w:space="0" w:color="auto"/>
                <w:bottom w:val="none" w:sz="0" w:space="0" w:color="auto"/>
                <w:right w:val="none" w:sz="0" w:space="0" w:color="auto"/>
              </w:divBdr>
            </w:div>
            <w:div w:id="1449204149">
              <w:marLeft w:val="0"/>
              <w:marRight w:val="0"/>
              <w:marTop w:val="0"/>
              <w:marBottom w:val="0"/>
              <w:divBdr>
                <w:top w:val="none" w:sz="0" w:space="0" w:color="auto"/>
                <w:left w:val="none" w:sz="0" w:space="0" w:color="auto"/>
                <w:bottom w:val="none" w:sz="0" w:space="0" w:color="auto"/>
                <w:right w:val="none" w:sz="0" w:space="0" w:color="auto"/>
              </w:divBdr>
            </w:div>
            <w:div w:id="1140801201">
              <w:marLeft w:val="0"/>
              <w:marRight w:val="0"/>
              <w:marTop w:val="0"/>
              <w:marBottom w:val="0"/>
              <w:divBdr>
                <w:top w:val="none" w:sz="0" w:space="0" w:color="auto"/>
                <w:left w:val="none" w:sz="0" w:space="0" w:color="auto"/>
                <w:bottom w:val="none" w:sz="0" w:space="0" w:color="auto"/>
                <w:right w:val="none" w:sz="0" w:space="0" w:color="auto"/>
              </w:divBdr>
            </w:div>
            <w:div w:id="374934285">
              <w:marLeft w:val="0"/>
              <w:marRight w:val="0"/>
              <w:marTop w:val="0"/>
              <w:marBottom w:val="0"/>
              <w:divBdr>
                <w:top w:val="none" w:sz="0" w:space="0" w:color="auto"/>
                <w:left w:val="none" w:sz="0" w:space="0" w:color="auto"/>
                <w:bottom w:val="none" w:sz="0" w:space="0" w:color="auto"/>
                <w:right w:val="none" w:sz="0" w:space="0" w:color="auto"/>
              </w:divBdr>
            </w:div>
            <w:div w:id="2120834263">
              <w:marLeft w:val="0"/>
              <w:marRight w:val="0"/>
              <w:marTop w:val="0"/>
              <w:marBottom w:val="0"/>
              <w:divBdr>
                <w:top w:val="none" w:sz="0" w:space="0" w:color="auto"/>
                <w:left w:val="none" w:sz="0" w:space="0" w:color="auto"/>
                <w:bottom w:val="none" w:sz="0" w:space="0" w:color="auto"/>
                <w:right w:val="none" w:sz="0" w:space="0" w:color="auto"/>
              </w:divBdr>
            </w:div>
            <w:div w:id="1049383065">
              <w:marLeft w:val="0"/>
              <w:marRight w:val="0"/>
              <w:marTop w:val="0"/>
              <w:marBottom w:val="0"/>
              <w:divBdr>
                <w:top w:val="none" w:sz="0" w:space="0" w:color="auto"/>
                <w:left w:val="none" w:sz="0" w:space="0" w:color="auto"/>
                <w:bottom w:val="none" w:sz="0" w:space="0" w:color="auto"/>
                <w:right w:val="none" w:sz="0" w:space="0" w:color="auto"/>
              </w:divBdr>
            </w:div>
            <w:div w:id="411777890">
              <w:marLeft w:val="0"/>
              <w:marRight w:val="0"/>
              <w:marTop w:val="0"/>
              <w:marBottom w:val="0"/>
              <w:divBdr>
                <w:top w:val="none" w:sz="0" w:space="0" w:color="auto"/>
                <w:left w:val="none" w:sz="0" w:space="0" w:color="auto"/>
                <w:bottom w:val="none" w:sz="0" w:space="0" w:color="auto"/>
                <w:right w:val="none" w:sz="0" w:space="0" w:color="auto"/>
              </w:divBdr>
            </w:div>
            <w:div w:id="753816321">
              <w:marLeft w:val="0"/>
              <w:marRight w:val="0"/>
              <w:marTop w:val="0"/>
              <w:marBottom w:val="0"/>
              <w:divBdr>
                <w:top w:val="none" w:sz="0" w:space="0" w:color="auto"/>
                <w:left w:val="none" w:sz="0" w:space="0" w:color="auto"/>
                <w:bottom w:val="none" w:sz="0" w:space="0" w:color="auto"/>
                <w:right w:val="none" w:sz="0" w:space="0" w:color="auto"/>
              </w:divBdr>
            </w:div>
            <w:div w:id="2004356412">
              <w:marLeft w:val="0"/>
              <w:marRight w:val="0"/>
              <w:marTop w:val="0"/>
              <w:marBottom w:val="0"/>
              <w:divBdr>
                <w:top w:val="none" w:sz="0" w:space="0" w:color="auto"/>
                <w:left w:val="none" w:sz="0" w:space="0" w:color="auto"/>
                <w:bottom w:val="none" w:sz="0" w:space="0" w:color="auto"/>
                <w:right w:val="none" w:sz="0" w:space="0" w:color="auto"/>
              </w:divBdr>
            </w:div>
            <w:div w:id="1177429387">
              <w:marLeft w:val="0"/>
              <w:marRight w:val="0"/>
              <w:marTop w:val="0"/>
              <w:marBottom w:val="0"/>
              <w:divBdr>
                <w:top w:val="none" w:sz="0" w:space="0" w:color="auto"/>
                <w:left w:val="none" w:sz="0" w:space="0" w:color="auto"/>
                <w:bottom w:val="none" w:sz="0" w:space="0" w:color="auto"/>
                <w:right w:val="none" w:sz="0" w:space="0" w:color="auto"/>
              </w:divBdr>
            </w:div>
            <w:div w:id="1717045633">
              <w:marLeft w:val="0"/>
              <w:marRight w:val="0"/>
              <w:marTop w:val="0"/>
              <w:marBottom w:val="0"/>
              <w:divBdr>
                <w:top w:val="none" w:sz="0" w:space="0" w:color="auto"/>
                <w:left w:val="none" w:sz="0" w:space="0" w:color="auto"/>
                <w:bottom w:val="none" w:sz="0" w:space="0" w:color="auto"/>
                <w:right w:val="none" w:sz="0" w:space="0" w:color="auto"/>
              </w:divBdr>
            </w:div>
            <w:div w:id="440148782">
              <w:marLeft w:val="0"/>
              <w:marRight w:val="0"/>
              <w:marTop w:val="0"/>
              <w:marBottom w:val="0"/>
              <w:divBdr>
                <w:top w:val="none" w:sz="0" w:space="0" w:color="auto"/>
                <w:left w:val="none" w:sz="0" w:space="0" w:color="auto"/>
                <w:bottom w:val="none" w:sz="0" w:space="0" w:color="auto"/>
                <w:right w:val="none" w:sz="0" w:space="0" w:color="auto"/>
              </w:divBdr>
            </w:div>
            <w:div w:id="961304100">
              <w:marLeft w:val="0"/>
              <w:marRight w:val="0"/>
              <w:marTop w:val="0"/>
              <w:marBottom w:val="0"/>
              <w:divBdr>
                <w:top w:val="none" w:sz="0" w:space="0" w:color="auto"/>
                <w:left w:val="none" w:sz="0" w:space="0" w:color="auto"/>
                <w:bottom w:val="none" w:sz="0" w:space="0" w:color="auto"/>
                <w:right w:val="none" w:sz="0" w:space="0" w:color="auto"/>
              </w:divBdr>
            </w:div>
            <w:div w:id="1454522392">
              <w:marLeft w:val="0"/>
              <w:marRight w:val="0"/>
              <w:marTop w:val="0"/>
              <w:marBottom w:val="0"/>
              <w:divBdr>
                <w:top w:val="none" w:sz="0" w:space="0" w:color="auto"/>
                <w:left w:val="none" w:sz="0" w:space="0" w:color="auto"/>
                <w:bottom w:val="none" w:sz="0" w:space="0" w:color="auto"/>
                <w:right w:val="none" w:sz="0" w:space="0" w:color="auto"/>
              </w:divBdr>
            </w:div>
            <w:div w:id="1750346141">
              <w:marLeft w:val="0"/>
              <w:marRight w:val="0"/>
              <w:marTop w:val="0"/>
              <w:marBottom w:val="0"/>
              <w:divBdr>
                <w:top w:val="none" w:sz="0" w:space="0" w:color="auto"/>
                <w:left w:val="none" w:sz="0" w:space="0" w:color="auto"/>
                <w:bottom w:val="none" w:sz="0" w:space="0" w:color="auto"/>
                <w:right w:val="none" w:sz="0" w:space="0" w:color="auto"/>
              </w:divBdr>
            </w:div>
            <w:div w:id="209923039">
              <w:marLeft w:val="0"/>
              <w:marRight w:val="0"/>
              <w:marTop w:val="0"/>
              <w:marBottom w:val="0"/>
              <w:divBdr>
                <w:top w:val="none" w:sz="0" w:space="0" w:color="auto"/>
                <w:left w:val="none" w:sz="0" w:space="0" w:color="auto"/>
                <w:bottom w:val="none" w:sz="0" w:space="0" w:color="auto"/>
                <w:right w:val="none" w:sz="0" w:space="0" w:color="auto"/>
              </w:divBdr>
            </w:div>
            <w:div w:id="840699217">
              <w:marLeft w:val="0"/>
              <w:marRight w:val="0"/>
              <w:marTop w:val="0"/>
              <w:marBottom w:val="0"/>
              <w:divBdr>
                <w:top w:val="none" w:sz="0" w:space="0" w:color="auto"/>
                <w:left w:val="none" w:sz="0" w:space="0" w:color="auto"/>
                <w:bottom w:val="none" w:sz="0" w:space="0" w:color="auto"/>
                <w:right w:val="none" w:sz="0" w:space="0" w:color="auto"/>
              </w:divBdr>
            </w:div>
            <w:div w:id="1711301708">
              <w:marLeft w:val="0"/>
              <w:marRight w:val="0"/>
              <w:marTop w:val="0"/>
              <w:marBottom w:val="0"/>
              <w:divBdr>
                <w:top w:val="none" w:sz="0" w:space="0" w:color="auto"/>
                <w:left w:val="none" w:sz="0" w:space="0" w:color="auto"/>
                <w:bottom w:val="none" w:sz="0" w:space="0" w:color="auto"/>
                <w:right w:val="none" w:sz="0" w:space="0" w:color="auto"/>
              </w:divBdr>
            </w:div>
            <w:div w:id="1740907339">
              <w:marLeft w:val="0"/>
              <w:marRight w:val="0"/>
              <w:marTop w:val="0"/>
              <w:marBottom w:val="0"/>
              <w:divBdr>
                <w:top w:val="none" w:sz="0" w:space="0" w:color="auto"/>
                <w:left w:val="none" w:sz="0" w:space="0" w:color="auto"/>
                <w:bottom w:val="none" w:sz="0" w:space="0" w:color="auto"/>
                <w:right w:val="none" w:sz="0" w:space="0" w:color="auto"/>
              </w:divBdr>
            </w:div>
            <w:div w:id="20945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0477">
      <w:bodyDiv w:val="1"/>
      <w:marLeft w:val="0"/>
      <w:marRight w:val="0"/>
      <w:marTop w:val="0"/>
      <w:marBottom w:val="0"/>
      <w:divBdr>
        <w:top w:val="none" w:sz="0" w:space="0" w:color="auto"/>
        <w:left w:val="none" w:sz="0" w:space="0" w:color="auto"/>
        <w:bottom w:val="none" w:sz="0" w:space="0" w:color="auto"/>
        <w:right w:val="none" w:sz="0" w:space="0" w:color="auto"/>
      </w:divBdr>
    </w:div>
    <w:div w:id="152912817">
      <w:bodyDiv w:val="1"/>
      <w:marLeft w:val="0"/>
      <w:marRight w:val="0"/>
      <w:marTop w:val="0"/>
      <w:marBottom w:val="0"/>
      <w:divBdr>
        <w:top w:val="none" w:sz="0" w:space="0" w:color="auto"/>
        <w:left w:val="none" w:sz="0" w:space="0" w:color="auto"/>
        <w:bottom w:val="none" w:sz="0" w:space="0" w:color="auto"/>
        <w:right w:val="none" w:sz="0" w:space="0" w:color="auto"/>
      </w:divBdr>
      <w:divsChild>
        <w:div w:id="32311110">
          <w:marLeft w:val="0"/>
          <w:marRight w:val="0"/>
          <w:marTop w:val="0"/>
          <w:marBottom w:val="0"/>
          <w:divBdr>
            <w:top w:val="none" w:sz="0" w:space="0" w:color="auto"/>
            <w:left w:val="none" w:sz="0" w:space="0" w:color="auto"/>
            <w:bottom w:val="none" w:sz="0" w:space="0" w:color="auto"/>
            <w:right w:val="none" w:sz="0" w:space="0" w:color="auto"/>
          </w:divBdr>
          <w:divsChild>
            <w:div w:id="25763209">
              <w:marLeft w:val="0"/>
              <w:marRight w:val="0"/>
              <w:marTop w:val="0"/>
              <w:marBottom w:val="0"/>
              <w:divBdr>
                <w:top w:val="none" w:sz="0" w:space="0" w:color="auto"/>
                <w:left w:val="none" w:sz="0" w:space="0" w:color="auto"/>
                <w:bottom w:val="none" w:sz="0" w:space="0" w:color="auto"/>
                <w:right w:val="none" w:sz="0" w:space="0" w:color="auto"/>
              </w:divBdr>
            </w:div>
            <w:div w:id="788015403">
              <w:marLeft w:val="0"/>
              <w:marRight w:val="0"/>
              <w:marTop w:val="0"/>
              <w:marBottom w:val="0"/>
              <w:divBdr>
                <w:top w:val="none" w:sz="0" w:space="0" w:color="auto"/>
                <w:left w:val="none" w:sz="0" w:space="0" w:color="auto"/>
                <w:bottom w:val="none" w:sz="0" w:space="0" w:color="auto"/>
                <w:right w:val="none" w:sz="0" w:space="0" w:color="auto"/>
              </w:divBdr>
            </w:div>
            <w:div w:id="1865170697">
              <w:marLeft w:val="0"/>
              <w:marRight w:val="0"/>
              <w:marTop w:val="0"/>
              <w:marBottom w:val="0"/>
              <w:divBdr>
                <w:top w:val="none" w:sz="0" w:space="0" w:color="auto"/>
                <w:left w:val="none" w:sz="0" w:space="0" w:color="auto"/>
                <w:bottom w:val="none" w:sz="0" w:space="0" w:color="auto"/>
                <w:right w:val="none" w:sz="0" w:space="0" w:color="auto"/>
              </w:divBdr>
            </w:div>
            <w:div w:id="1463578746">
              <w:marLeft w:val="0"/>
              <w:marRight w:val="0"/>
              <w:marTop w:val="0"/>
              <w:marBottom w:val="0"/>
              <w:divBdr>
                <w:top w:val="none" w:sz="0" w:space="0" w:color="auto"/>
                <w:left w:val="none" w:sz="0" w:space="0" w:color="auto"/>
                <w:bottom w:val="none" w:sz="0" w:space="0" w:color="auto"/>
                <w:right w:val="none" w:sz="0" w:space="0" w:color="auto"/>
              </w:divBdr>
            </w:div>
            <w:div w:id="876503050">
              <w:marLeft w:val="0"/>
              <w:marRight w:val="0"/>
              <w:marTop w:val="0"/>
              <w:marBottom w:val="0"/>
              <w:divBdr>
                <w:top w:val="none" w:sz="0" w:space="0" w:color="auto"/>
                <w:left w:val="none" w:sz="0" w:space="0" w:color="auto"/>
                <w:bottom w:val="none" w:sz="0" w:space="0" w:color="auto"/>
                <w:right w:val="none" w:sz="0" w:space="0" w:color="auto"/>
              </w:divBdr>
            </w:div>
            <w:div w:id="2123764897">
              <w:marLeft w:val="0"/>
              <w:marRight w:val="0"/>
              <w:marTop w:val="0"/>
              <w:marBottom w:val="0"/>
              <w:divBdr>
                <w:top w:val="none" w:sz="0" w:space="0" w:color="auto"/>
                <w:left w:val="none" w:sz="0" w:space="0" w:color="auto"/>
                <w:bottom w:val="none" w:sz="0" w:space="0" w:color="auto"/>
                <w:right w:val="none" w:sz="0" w:space="0" w:color="auto"/>
              </w:divBdr>
            </w:div>
            <w:div w:id="1914584655">
              <w:marLeft w:val="0"/>
              <w:marRight w:val="0"/>
              <w:marTop w:val="0"/>
              <w:marBottom w:val="0"/>
              <w:divBdr>
                <w:top w:val="none" w:sz="0" w:space="0" w:color="auto"/>
                <w:left w:val="none" w:sz="0" w:space="0" w:color="auto"/>
                <w:bottom w:val="none" w:sz="0" w:space="0" w:color="auto"/>
                <w:right w:val="none" w:sz="0" w:space="0" w:color="auto"/>
              </w:divBdr>
            </w:div>
            <w:div w:id="2013603556">
              <w:marLeft w:val="0"/>
              <w:marRight w:val="0"/>
              <w:marTop w:val="0"/>
              <w:marBottom w:val="0"/>
              <w:divBdr>
                <w:top w:val="none" w:sz="0" w:space="0" w:color="auto"/>
                <w:left w:val="none" w:sz="0" w:space="0" w:color="auto"/>
                <w:bottom w:val="none" w:sz="0" w:space="0" w:color="auto"/>
                <w:right w:val="none" w:sz="0" w:space="0" w:color="auto"/>
              </w:divBdr>
            </w:div>
            <w:div w:id="448403396">
              <w:marLeft w:val="0"/>
              <w:marRight w:val="0"/>
              <w:marTop w:val="0"/>
              <w:marBottom w:val="0"/>
              <w:divBdr>
                <w:top w:val="none" w:sz="0" w:space="0" w:color="auto"/>
                <w:left w:val="none" w:sz="0" w:space="0" w:color="auto"/>
                <w:bottom w:val="none" w:sz="0" w:space="0" w:color="auto"/>
                <w:right w:val="none" w:sz="0" w:space="0" w:color="auto"/>
              </w:divBdr>
            </w:div>
            <w:div w:id="1109814378">
              <w:marLeft w:val="0"/>
              <w:marRight w:val="0"/>
              <w:marTop w:val="0"/>
              <w:marBottom w:val="0"/>
              <w:divBdr>
                <w:top w:val="none" w:sz="0" w:space="0" w:color="auto"/>
                <w:left w:val="none" w:sz="0" w:space="0" w:color="auto"/>
                <w:bottom w:val="none" w:sz="0" w:space="0" w:color="auto"/>
                <w:right w:val="none" w:sz="0" w:space="0" w:color="auto"/>
              </w:divBdr>
            </w:div>
            <w:div w:id="976032343">
              <w:marLeft w:val="0"/>
              <w:marRight w:val="0"/>
              <w:marTop w:val="0"/>
              <w:marBottom w:val="0"/>
              <w:divBdr>
                <w:top w:val="none" w:sz="0" w:space="0" w:color="auto"/>
                <w:left w:val="none" w:sz="0" w:space="0" w:color="auto"/>
                <w:bottom w:val="none" w:sz="0" w:space="0" w:color="auto"/>
                <w:right w:val="none" w:sz="0" w:space="0" w:color="auto"/>
              </w:divBdr>
            </w:div>
            <w:div w:id="238289092">
              <w:marLeft w:val="0"/>
              <w:marRight w:val="0"/>
              <w:marTop w:val="0"/>
              <w:marBottom w:val="0"/>
              <w:divBdr>
                <w:top w:val="none" w:sz="0" w:space="0" w:color="auto"/>
                <w:left w:val="none" w:sz="0" w:space="0" w:color="auto"/>
                <w:bottom w:val="none" w:sz="0" w:space="0" w:color="auto"/>
                <w:right w:val="none" w:sz="0" w:space="0" w:color="auto"/>
              </w:divBdr>
            </w:div>
            <w:div w:id="1465386453">
              <w:marLeft w:val="0"/>
              <w:marRight w:val="0"/>
              <w:marTop w:val="0"/>
              <w:marBottom w:val="0"/>
              <w:divBdr>
                <w:top w:val="none" w:sz="0" w:space="0" w:color="auto"/>
                <w:left w:val="none" w:sz="0" w:space="0" w:color="auto"/>
                <w:bottom w:val="none" w:sz="0" w:space="0" w:color="auto"/>
                <w:right w:val="none" w:sz="0" w:space="0" w:color="auto"/>
              </w:divBdr>
            </w:div>
            <w:div w:id="1001355604">
              <w:marLeft w:val="0"/>
              <w:marRight w:val="0"/>
              <w:marTop w:val="0"/>
              <w:marBottom w:val="0"/>
              <w:divBdr>
                <w:top w:val="none" w:sz="0" w:space="0" w:color="auto"/>
                <w:left w:val="none" w:sz="0" w:space="0" w:color="auto"/>
                <w:bottom w:val="none" w:sz="0" w:space="0" w:color="auto"/>
                <w:right w:val="none" w:sz="0" w:space="0" w:color="auto"/>
              </w:divBdr>
            </w:div>
            <w:div w:id="931087427">
              <w:marLeft w:val="0"/>
              <w:marRight w:val="0"/>
              <w:marTop w:val="0"/>
              <w:marBottom w:val="0"/>
              <w:divBdr>
                <w:top w:val="none" w:sz="0" w:space="0" w:color="auto"/>
                <w:left w:val="none" w:sz="0" w:space="0" w:color="auto"/>
                <w:bottom w:val="none" w:sz="0" w:space="0" w:color="auto"/>
                <w:right w:val="none" w:sz="0" w:space="0" w:color="auto"/>
              </w:divBdr>
            </w:div>
            <w:div w:id="1297947626">
              <w:marLeft w:val="0"/>
              <w:marRight w:val="0"/>
              <w:marTop w:val="0"/>
              <w:marBottom w:val="0"/>
              <w:divBdr>
                <w:top w:val="none" w:sz="0" w:space="0" w:color="auto"/>
                <w:left w:val="none" w:sz="0" w:space="0" w:color="auto"/>
                <w:bottom w:val="none" w:sz="0" w:space="0" w:color="auto"/>
                <w:right w:val="none" w:sz="0" w:space="0" w:color="auto"/>
              </w:divBdr>
            </w:div>
            <w:div w:id="1578130402">
              <w:marLeft w:val="0"/>
              <w:marRight w:val="0"/>
              <w:marTop w:val="0"/>
              <w:marBottom w:val="0"/>
              <w:divBdr>
                <w:top w:val="none" w:sz="0" w:space="0" w:color="auto"/>
                <w:left w:val="none" w:sz="0" w:space="0" w:color="auto"/>
                <w:bottom w:val="none" w:sz="0" w:space="0" w:color="auto"/>
                <w:right w:val="none" w:sz="0" w:space="0" w:color="auto"/>
              </w:divBdr>
            </w:div>
            <w:div w:id="404298299">
              <w:marLeft w:val="0"/>
              <w:marRight w:val="0"/>
              <w:marTop w:val="0"/>
              <w:marBottom w:val="0"/>
              <w:divBdr>
                <w:top w:val="none" w:sz="0" w:space="0" w:color="auto"/>
                <w:left w:val="none" w:sz="0" w:space="0" w:color="auto"/>
                <w:bottom w:val="none" w:sz="0" w:space="0" w:color="auto"/>
                <w:right w:val="none" w:sz="0" w:space="0" w:color="auto"/>
              </w:divBdr>
            </w:div>
            <w:div w:id="1435248805">
              <w:marLeft w:val="0"/>
              <w:marRight w:val="0"/>
              <w:marTop w:val="0"/>
              <w:marBottom w:val="0"/>
              <w:divBdr>
                <w:top w:val="none" w:sz="0" w:space="0" w:color="auto"/>
                <w:left w:val="none" w:sz="0" w:space="0" w:color="auto"/>
                <w:bottom w:val="none" w:sz="0" w:space="0" w:color="auto"/>
                <w:right w:val="none" w:sz="0" w:space="0" w:color="auto"/>
              </w:divBdr>
            </w:div>
            <w:div w:id="1692879787">
              <w:marLeft w:val="0"/>
              <w:marRight w:val="0"/>
              <w:marTop w:val="0"/>
              <w:marBottom w:val="0"/>
              <w:divBdr>
                <w:top w:val="none" w:sz="0" w:space="0" w:color="auto"/>
                <w:left w:val="none" w:sz="0" w:space="0" w:color="auto"/>
                <w:bottom w:val="none" w:sz="0" w:space="0" w:color="auto"/>
                <w:right w:val="none" w:sz="0" w:space="0" w:color="auto"/>
              </w:divBdr>
            </w:div>
            <w:div w:id="2066710515">
              <w:marLeft w:val="0"/>
              <w:marRight w:val="0"/>
              <w:marTop w:val="0"/>
              <w:marBottom w:val="0"/>
              <w:divBdr>
                <w:top w:val="none" w:sz="0" w:space="0" w:color="auto"/>
                <w:left w:val="none" w:sz="0" w:space="0" w:color="auto"/>
                <w:bottom w:val="none" w:sz="0" w:space="0" w:color="auto"/>
                <w:right w:val="none" w:sz="0" w:space="0" w:color="auto"/>
              </w:divBdr>
            </w:div>
            <w:div w:id="1177429183">
              <w:marLeft w:val="0"/>
              <w:marRight w:val="0"/>
              <w:marTop w:val="0"/>
              <w:marBottom w:val="0"/>
              <w:divBdr>
                <w:top w:val="none" w:sz="0" w:space="0" w:color="auto"/>
                <w:left w:val="none" w:sz="0" w:space="0" w:color="auto"/>
                <w:bottom w:val="none" w:sz="0" w:space="0" w:color="auto"/>
                <w:right w:val="none" w:sz="0" w:space="0" w:color="auto"/>
              </w:divBdr>
            </w:div>
            <w:div w:id="1208566847">
              <w:marLeft w:val="0"/>
              <w:marRight w:val="0"/>
              <w:marTop w:val="0"/>
              <w:marBottom w:val="0"/>
              <w:divBdr>
                <w:top w:val="none" w:sz="0" w:space="0" w:color="auto"/>
                <w:left w:val="none" w:sz="0" w:space="0" w:color="auto"/>
                <w:bottom w:val="none" w:sz="0" w:space="0" w:color="auto"/>
                <w:right w:val="none" w:sz="0" w:space="0" w:color="auto"/>
              </w:divBdr>
            </w:div>
            <w:div w:id="813911936">
              <w:marLeft w:val="0"/>
              <w:marRight w:val="0"/>
              <w:marTop w:val="0"/>
              <w:marBottom w:val="0"/>
              <w:divBdr>
                <w:top w:val="none" w:sz="0" w:space="0" w:color="auto"/>
                <w:left w:val="none" w:sz="0" w:space="0" w:color="auto"/>
                <w:bottom w:val="none" w:sz="0" w:space="0" w:color="auto"/>
                <w:right w:val="none" w:sz="0" w:space="0" w:color="auto"/>
              </w:divBdr>
            </w:div>
            <w:div w:id="1848249193">
              <w:marLeft w:val="0"/>
              <w:marRight w:val="0"/>
              <w:marTop w:val="0"/>
              <w:marBottom w:val="0"/>
              <w:divBdr>
                <w:top w:val="none" w:sz="0" w:space="0" w:color="auto"/>
                <w:left w:val="none" w:sz="0" w:space="0" w:color="auto"/>
                <w:bottom w:val="none" w:sz="0" w:space="0" w:color="auto"/>
                <w:right w:val="none" w:sz="0" w:space="0" w:color="auto"/>
              </w:divBdr>
            </w:div>
            <w:div w:id="1259102815">
              <w:marLeft w:val="0"/>
              <w:marRight w:val="0"/>
              <w:marTop w:val="0"/>
              <w:marBottom w:val="0"/>
              <w:divBdr>
                <w:top w:val="none" w:sz="0" w:space="0" w:color="auto"/>
                <w:left w:val="none" w:sz="0" w:space="0" w:color="auto"/>
                <w:bottom w:val="none" w:sz="0" w:space="0" w:color="auto"/>
                <w:right w:val="none" w:sz="0" w:space="0" w:color="auto"/>
              </w:divBdr>
            </w:div>
            <w:div w:id="18445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4027">
      <w:bodyDiv w:val="1"/>
      <w:marLeft w:val="0"/>
      <w:marRight w:val="0"/>
      <w:marTop w:val="0"/>
      <w:marBottom w:val="0"/>
      <w:divBdr>
        <w:top w:val="none" w:sz="0" w:space="0" w:color="auto"/>
        <w:left w:val="none" w:sz="0" w:space="0" w:color="auto"/>
        <w:bottom w:val="none" w:sz="0" w:space="0" w:color="auto"/>
        <w:right w:val="none" w:sz="0" w:space="0" w:color="auto"/>
      </w:divBdr>
      <w:divsChild>
        <w:div w:id="1772775291">
          <w:marLeft w:val="0"/>
          <w:marRight w:val="0"/>
          <w:marTop w:val="0"/>
          <w:marBottom w:val="0"/>
          <w:divBdr>
            <w:top w:val="none" w:sz="0" w:space="0" w:color="auto"/>
            <w:left w:val="none" w:sz="0" w:space="0" w:color="auto"/>
            <w:bottom w:val="none" w:sz="0" w:space="0" w:color="auto"/>
            <w:right w:val="none" w:sz="0" w:space="0" w:color="auto"/>
          </w:divBdr>
          <w:divsChild>
            <w:div w:id="375591188">
              <w:marLeft w:val="0"/>
              <w:marRight w:val="0"/>
              <w:marTop w:val="0"/>
              <w:marBottom w:val="0"/>
              <w:divBdr>
                <w:top w:val="none" w:sz="0" w:space="0" w:color="auto"/>
                <w:left w:val="none" w:sz="0" w:space="0" w:color="auto"/>
                <w:bottom w:val="none" w:sz="0" w:space="0" w:color="auto"/>
                <w:right w:val="none" w:sz="0" w:space="0" w:color="auto"/>
              </w:divBdr>
            </w:div>
            <w:div w:id="1043948559">
              <w:marLeft w:val="0"/>
              <w:marRight w:val="0"/>
              <w:marTop w:val="0"/>
              <w:marBottom w:val="0"/>
              <w:divBdr>
                <w:top w:val="none" w:sz="0" w:space="0" w:color="auto"/>
                <w:left w:val="none" w:sz="0" w:space="0" w:color="auto"/>
                <w:bottom w:val="none" w:sz="0" w:space="0" w:color="auto"/>
                <w:right w:val="none" w:sz="0" w:space="0" w:color="auto"/>
              </w:divBdr>
            </w:div>
            <w:div w:id="1067726316">
              <w:marLeft w:val="0"/>
              <w:marRight w:val="0"/>
              <w:marTop w:val="0"/>
              <w:marBottom w:val="0"/>
              <w:divBdr>
                <w:top w:val="none" w:sz="0" w:space="0" w:color="auto"/>
                <w:left w:val="none" w:sz="0" w:space="0" w:color="auto"/>
                <w:bottom w:val="none" w:sz="0" w:space="0" w:color="auto"/>
                <w:right w:val="none" w:sz="0" w:space="0" w:color="auto"/>
              </w:divBdr>
            </w:div>
            <w:div w:id="1170565693">
              <w:marLeft w:val="0"/>
              <w:marRight w:val="0"/>
              <w:marTop w:val="0"/>
              <w:marBottom w:val="0"/>
              <w:divBdr>
                <w:top w:val="none" w:sz="0" w:space="0" w:color="auto"/>
                <w:left w:val="none" w:sz="0" w:space="0" w:color="auto"/>
                <w:bottom w:val="none" w:sz="0" w:space="0" w:color="auto"/>
                <w:right w:val="none" w:sz="0" w:space="0" w:color="auto"/>
              </w:divBdr>
            </w:div>
            <w:div w:id="1391224034">
              <w:marLeft w:val="0"/>
              <w:marRight w:val="0"/>
              <w:marTop w:val="0"/>
              <w:marBottom w:val="0"/>
              <w:divBdr>
                <w:top w:val="none" w:sz="0" w:space="0" w:color="auto"/>
                <w:left w:val="none" w:sz="0" w:space="0" w:color="auto"/>
                <w:bottom w:val="none" w:sz="0" w:space="0" w:color="auto"/>
                <w:right w:val="none" w:sz="0" w:space="0" w:color="auto"/>
              </w:divBdr>
            </w:div>
            <w:div w:id="1240359987">
              <w:marLeft w:val="0"/>
              <w:marRight w:val="0"/>
              <w:marTop w:val="0"/>
              <w:marBottom w:val="0"/>
              <w:divBdr>
                <w:top w:val="none" w:sz="0" w:space="0" w:color="auto"/>
                <w:left w:val="none" w:sz="0" w:space="0" w:color="auto"/>
                <w:bottom w:val="none" w:sz="0" w:space="0" w:color="auto"/>
                <w:right w:val="none" w:sz="0" w:space="0" w:color="auto"/>
              </w:divBdr>
            </w:div>
            <w:div w:id="748817542">
              <w:marLeft w:val="0"/>
              <w:marRight w:val="0"/>
              <w:marTop w:val="0"/>
              <w:marBottom w:val="0"/>
              <w:divBdr>
                <w:top w:val="none" w:sz="0" w:space="0" w:color="auto"/>
                <w:left w:val="none" w:sz="0" w:space="0" w:color="auto"/>
                <w:bottom w:val="none" w:sz="0" w:space="0" w:color="auto"/>
                <w:right w:val="none" w:sz="0" w:space="0" w:color="auto"/>
              </w:divBdr>
            </w:div>
            <w:div w:id="184829771">
              <w:marLeft w:val="0"/>
              <w:marRight w:val="0"/>
              <w:marTop w:val="0"/>
              <w:marBottom w:val="0"/>
              <w:divBdr>
                <w:top w:val="none" w:sz="0" w:space="0" w:color="auto"/>
                <w:left w:val="none" w:sz="0" w:space="0" w:color="auto"/>
                <w:bottom w:val="none" w:sz="0" w:space="0" w:color="auto"/>
                <w:right w:val="none" w:sz="0" w:space="0" w:color="auto"/>
              </w:divBdr>
            </w:div>
            <w:div w:id="804347854">
              <w:marLeft w:val="0"/>
              <w:marRight w:val="0"/>
              <w:marTop w:val="0"/>
              <w:marBottom w:val="0"/>
              <w:divBdr>
                <w:top w:val="none" w:sz="0" w:space="0" w:color="auto"/>
                <w:left w:val="none" w:sz="0" w:space="0" w:color="auto"/>
                <w:bottom w:val="none" w:sz="0" w:space="0" w:color="auto"/>
                <w:right w:val="none" w:sz="0" w:space="0" w:color="auto"/>
              </w:divBdr>
            </w:div>
            <w:div w:id="48846705">
              <w:marLeft w:val="0"/>
              <w:marRight w:val="0"/>
              <w:marTop w:val="0"/>
              <w:marBottom w:val="0"/>
              <w:divBdr>
                <w:top w:val="none" w:sz="0" w:space="0" w:color="auto"/>
                <w:left w:val="none" w:sz="0" w:space="0" w:color="auto"/>
                <w:bottom w:val="none" w:sz="0" w:space="0" w:color="auto"/>
                <w:right w:val="none" w:sz="0" w:space="0" w:color="auto"/>
              </w:divBdr>
            </w:div>
            <w:div w:id="821772370">
              <w:marLeft w:val="0"/>
              <w:marRight w:val="0"/>
              <w:marTop w:val="0"/>
              <w:marBottom w:val="0"/>
              <w:divBdr>
                <w:top w:val="none" w:sz="0" w:space="0" w:color="auto"/>
                <w:left w:val="none" w:sz="0" w:space="0" w:color="auto"/>
                <w:bottom w:val="none" w:sz="0" w:space="0" w:color="auto"/>
                <w:right w:val="none" w:sz="0" w:space="0" w:color="auto"/>
              </w:divBdr>
            </w:div>
            <w:div w:id="532691711">
              <w:marLeft w:val="0"/>
              <w:marRight w:val="0"/>
              <w:marTop w:val="0"/>
              <w:marBottom w:val="0"/>
              <w:divBdr>
                <w:top w:val="none" w:sz="0" w:space="0" w:color="auto"/>
                <w:left w:val="none" w:sz="0" w:space="0" w:color="auto"/>
                <w:bottom w:val="none" w:sz="0" w:space="0" w:color="auto"/>
                <w:right w:val="none" w:sz="0" w:space="0" w:color="auto"/>
              </w:divBdr>
            </w:div>
            <w:div w:id="1940284980">
              <w:marLeft w:val="0"/>
              <w:marRight w:val="0"/>
              <w:marTop w:val="0"/>
              <w:marBottom w:val="0"/>
              <w:divBdr>
                <w:top w:val="none" w:sz="0" w:space="0" w:color="auto"/>
                <w:left w:val="none" w:sz="0" w:space="0" w:color="auto"/>
                <w:bottom w:val="none" w:sz="0" w:space="0" w:color="auto"/>
                <w:right w:val="none" w:sz="0" w:space="0" w:color="auto"/>
              </w:divBdr>
            </w:div>
            <w:div w:id="2079089421">
              <w:marLeft w:val="0"/>
              <w:marRight w:val="0"/>
              <w:marTop w:val="0"/>
              <w:marBottom w:val="0"/>
              <w:divBdr>
                <w:top w:val="none" w:sz="0" w:space="0" w:color="auto"/>
                <w:left w:val="none" w:sz="0" w:space="0" w:color="auto"/>
                <w:bottom w:val="none" w:sz="0" w:space="0" w:color="auto"/>
                <w:right w:val="none" w:sz="0" w:space="0" w:color="auto"/>
              </w:divBdr>
            </w:div>
            <w:div w:id="72361794">
              <w:marLeft w:val="0"/>
              <w:marRight w:val="0"/>
              <w:marTop w:val="0"/>
              <w:marBottom w:val="0"/>
              <w:divBdr>
                <w:top w:val="none" w:sz="0" w:space="0" w:color="auto"/>
                <w:left w:val="none" w:sz="0" w:space="0" w:color="auto"/>
                <w:bottom w:val="none" w:sz="0" w:space="0" w:color="auto"/>
                <w:right w:val="none" w:sz="0" w:space="0" w:color="auto"/>
              </w:divBdr>
            </w:div>
            <w:div w:id="743070658">
              <w:marLeft w:val="0"/>
              <w:marRight w:val="0"/>
              <w:marTop w:val="0"/>
              <w:marBottom w:val="0"/>
              <w:divBdr>
                <w:top w:val="none" w:sz="0" w:space="0" w:color="auto"/>
                <w:left w:val="none" w:sz="0" w:space="0" w:color="auto"/>
                <w:bottom w:val="none" w:sz="0" w:space="0" w:color="auto"/>
                <w:right w:val="none" w:sz="0" w:space="0" w:color="auto"/>
              </w:divBdr>
            </w:div>
            <w:div w:id="983201688">
              <w:marLeft w:val="0"/>
              <w:marRight w:val="0"/>
              <w:marTop w:val="0"/>
              <w:marBottom w:val="0"/>
              <w:divBdr>
                <w:top w:val="none" w:sz="0" w:space="0" w:color="auto"/>
                <w:left w:val="none" w:sz="0" w:space="0" w:color="auto"/>
                <w:bottom w:val="none" w:sz="0" w:space="0" w:color="auto"/>
                <w:right w:val="none" w:sz="0" w:space="0" w:color="auto"/>
              </w:divBdr>
            </w:div>
            <w:div w:id="859272127">
              <w:marLeft w:val="0"/>
              <w:marRight w:val="0"/>
              <w:marTop w:val="0"/>
              <w:marBottom w:val="0"/>
              <w:divBdr>
                <w:top w:val="none" w:sz="0" w:space="0" w:color="auto"/>
                <w:left w:val="none" w:sz="0" w:space="0" w:color="auto"/>
                <w:bottom w:val="none" w:sz="0" w:space="0" w:color="auto"/>
                <w:right w:val="none" w:sz="0" w:space="0" w:color="auto"/>
              </w:divBdr>
            </w:div>
            <w:div w:id="239369246">
              <w:marLeft w:val="0"/>
              <w:marRight w:val="0"/>
              <w:marTop w:val="0"/>
              <w:marBottom w:val="0"/>
              <w:divBdr>
                <w:top w:val="none" w:sz="0" w:space="0" w:color="auto"/>
                <w:left w:val="none" w:sz="0" w:space="0" w:color="auto"/>
                <w:bottom w:val="none" w:sz="0" w:space="0" w:color="auto"/>
                <w:right w:val="none" w:sz="0" w:space="0" w:color="auto"/>
              </w:divBdr>
            </w:div>
            <w:div w:id="1044064642">
              <w:marLeft w:val="0"/>
              <w:marRight w:val="0"/>
              <w:marTop w:val="0"/>
              <w:marBottom w:val="0"/>
              <w:divBdr>
                <w:top w:val="none" w:sz="0" w:space="0" w:color="auto"/>
                <w:left w:val="none" w:sz="0" w:space="0" w:color="auto"/>
                <w:bottom w:val="none" w:sz="0" w:space="0" w:color="auto"/>
                <w:right w:val="none" w:sz="0" w:space="0" w:color="auto"/>
              </w:divBdr>
            </w:div>
            <w:div w:id="1904683144">
              <w:marLeft w:val="0"/>
              <w:marRight w:val="0"/>
              <w:marTop w:val="0"/>
              <w:marBottom w:val="0"/>
              <w:divBdr>
                <w:top w:val="none" w:sz="0" w:space="0" w:color="auto"/>
                <w:left w:val="none" w:sz="0" w:space="0" w:color="auto"/>
                <w:bottom w:val="none" w:sz="0" w:space="0" w:color="auto"/>
                <w:right w:val="none" w:sz="0" w:space="0" w:color="auto"/>
              </w:divBdr>
            </w:div>
            <w:div w:id="202255382">
              <w:marLeft w:val="0"/>
              <w:marRight w:val="0"/>
              <w:marTop w:val="0"/>
              <w:marBottom w:val="0"/>
              <w:divBdr>
                <w:top w:val="none" w:sz="0" w:space="0" w:color="auto"/>
                <w:left w:val="none" w:sz="0" w:space="0" w:color="auto"/>
                <w:bottom w:val="none" w:sz="0" w:space="0" w:color="auto"/>
                <w:right w:val="none" w:sz="0" w:space="0" w:color="auto"/>
              </w:divBdr>
            </w:div>
            <w:div w:id="1368524522">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096244583">
              <w:marLeft w:val="0"/>
              <w:marRight w:val="0"/>
              <w:marTop w:val="0"/>
              <w:marBottom w:val="0"/>
              <w:divBdr>
                <w:top w:val="none" w:sz="0" w:space="0" w:color="auto"/>
                <w:left w:val="none" w:sz="0" w:space="0" w:color="auto"/>
                <w:bottom w:val="none" w:sz="0" w:space="0" w:color="auto"/>
                <w:right w:val="none" w:sz="0" w:space="0" w:color="auto"/>
              </w:divBdr>
            </w:div>
            <w:div w:id="1671832291">
              <w:marLeft w:val="0"/>
              <w:marRight w:val="0"/>
              <w:marTop w:val="0"/>
              <w:marBottom w:val="0"/>
              <w:divBdr>
                <w:top w:val="none" w:sz="0" w:space="0" w:color="auto"/>
                <w:left w:val="none" w:sz="0" w:space="0" w:color="auto"/>
                <w:bottom w:val="none" w:sz="0" w:space="0" w:color="auto"/>
                <w:right w:val="none" w:sz="0" w:space="0" w:color="auto"/>
              </w:divBdr>
            </w:div>
            <w:div w:id="1785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601">
      <w:bodyDiv w:val="1"/>
      <w:marLeft w:val="0"/>
      <w:marRight w:val="0"/>
      <w:marTop w:val="0"/>
      <w:marBottom w:val="0"/>
      <w:divBdr>
        <w:top w:val="none" w:sz="0" w:space="0" w:color="auto"/>
        <w:left w:val="none" w:sz="0" w:space="0" w:color="auto"/>
        <w:bottom w:val="none" w:sz="0" w:space="0" w:color="auto"/>
        <w:right w:val="none" w:sz="0" w:space="0" w:color="auto"/>
      </w:divBdr>
      <w:divsChild>
        <w:div w:id="644775208">
          <w:marLeft w:val="0"/>
          <w:marRight w:val="0"/>
          <w:marTop w:val="0"/>
          <w:marBottom w:val="0"/>
          <w:divBdr>
            <w:top w:val="none" w:sz="0" w:space="0" w:color="auto"/>
            <w:left w:val="none" w:sz="0" w:space="0" w:color="auto"/>
            <w:bottom w:val="none" w:sz="0" w:space="0" w:color="auto"/>
            <w:right w:val="none" w:sz="0" w:space="0" w:color="auto"/>
          </w:divBdr>
          <w:divsChild>
            <w:div w:id="1759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9599">
      <w:bodyDiv w:val="1"/>
      <w:marLeft w:val="0"/>
      <w:marRight w:val="0"/>
      <w:marTop w:val="0"/>
      <w:marBottom w:val="0"/>
      <w:divBdr>
        <w:top w:val="none" w:sz="0" w:space="0" w:color="auto"/>
        <w:left w:val="none" w:sz="0" w:space="0" w:color="auto"/>
        <w:bottom w:val="none" w:sz="0" w:space="0" w:color="auto"/>
        <w:right w:val="none" w:sz="0" w:space="0" w:color="auto"/>
      </w:divBdr>
      <w:divsChild>
        <w:div w:id="985427853">
          <w:marLeft w:val="0"/>
          <w:marRight w:val="0"/>
          <w:marTop w:val="0"/>
          <w:marBottom w:val="0"/>
          <w:divBdr>
            <w:top w:val="none" w:sz="0" w:space="0" w:color="auto"/>
            <w:left w:val="none" w:sz="0" w:space="0" w:color="auto"/>
            <w:bottom w:val="none" w:sz="0" w:space="0" w:color="auto"/>
            <w:right w:val="none" w:sz="0" w:space="0" w:color="auto"/>
          </w:divBdr>
          <w:divsChild>
            <w:div w:id="740256193">
              <w:marLeft w:val="0"/>
              <w:marRight w:val="0"/>
              <w:marTop w:val="0"/>
              <w:marBottom w:val="0"/>
              <w:divBdr>
                <w:top w:val="none" w:sz="0" w:space="0" w:color="auto"/>
                <w:left w:val="none" w:sz="0" w:space="0" w:color="auto"/>
                <w:bottom w:val="none" w:sz="0" w:space="0" w:color="auto"/>
                <w:right w:val="none" w:sz="0" w:space="0" w:color="auto"/>
              </w:divBdr>
              <w:divsChild>
                <w:div w:id="4132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905">
      <w:bodyDiv w:val="1"/>
      <w:marLeft w:val="0"/>
      <w:marRight w:val="0"/>
      <w:marTop w:val="0"/>
      <w:marBottom w:val="0"/>
      <w:divBdr>
        <w:top w:val="none" w:sz="0" w:space="0" w:color="auto"/>
        <w:left w:val="none" w:sz="0" w:space="0" w:color="auto"/>
        <w:bottom w:val="none" w:sz="0" w:space="0" w:color="auto"/>
        <w:right w:val="none" w:sz="0" w:space="0" w:color="auto"/>
      </w:divBdr>
      <w:divsChild>
        <w:div w:id="633632470">
          <w:marLeft w:val="0"/>
          <w:marRight w:val="0"/>
          <w:marTop w:val="0"/>
          <w:marBottom w:val="0"/>
          <w:divBdr>
            <w:top w:val="none" w:sz="0" w:space="0" w:color="auto"/>
            <w:left w:val="none" w:sz="0" w:space="0" w:color="auto"/>
            <w:bottom w:val="none" w:sz="0" w:space="0" w:color="auto"/>
            <w:right w:val="none" w:sz="0" w:space="0" w:color="auto"/>
          </w:divBdr>
          <w:divsChild>
            <w:div w:id="1219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963">
      <w:bodyDiv w:val="1"/>
      <w:marLeft w:val="0"/>
      <w:marRight w:val="0"/>
      <w:marTop w:val="0"/>
      <w:marBottom w:val="0"/>
      <w:divBdr>
        <w:top w:val="none" w:sz="0" w:space="0" w:color="auto"/>
        <w:left w:val="none" w:sz="0" w:space="0" w:color="auto"/>
        <w:bottom w:val="none" w:sz="0" w:space="0" w:color="auto"/>
        <w:right w:val="none" w:sz="0" w:space="0" w:color="auto"/>
      </w:divBdr>
      <w:divsChild>
        <w:div w:id="787118322">
          <w:marLeft w:val="0"/>
          <w:marRight w:val="0"/>
          <w:marTop w:val="0"/>
          <w:marBottom w:val="0"/>
          <w:divBdr>
            <w:top w:val="none" w:sz="0" w:space="0" w:color="auto"/>
            <w:left w:val="none" w:sz="0" w:space="0" w:color="auto"/>
            <w:bottom w:val="none" w:sz="0" w:space="0" w:color="auto"/>
            <w:right w:val="none" w:sz="0" w:space="0" w:color="auto"/>
          </w:divBdr>
          <w:divsChild>
            <w:div w:id="1324357148">
              <w:marLeft w:val="0"/>
              <w:marRight w:val="0"/>
              <w:marTop w:val="0"/>
              <w:marBottom w:val="0"/>
              <w:divBdr>
                <w:top w:val="none" w:sz="0" w:space="0" w:color="auto"/>
                <w:left w:val="none" w:sz="0" w:space="0" w:color="auto"/>
                <w:bottom w:val="none" w:sz="0" w:space="0" w:color="auto"/>
                <w:right w:val="none" w:sz="0" w:space="0" w:color="auto"/>
              </w:divBdr>
            </w:div>
            <w:div w:id="1028719684">
              <w:marLeft w:val="0"/>
              <w:marRight w:val="0"/>
              <w:marTop w:val="0"/>
              <w:marBottom w:val="0"/>
              <w:divBdr>
                <w:top w:val="none" w:sz="0" w:space="0" w:color="auto"/>
                <w:left w:val="none" w:sz="0" w:space="0" w:color="auto"/>
                <w:bottom w:val="none" w:sz="0" w:space="0" w:color="auto"/>
                <w:right w:val="none" w:sz="0" w:space="0" w:color="auto"/>
              </w:divBdr>
            </w:div>
            <w:div w:id="980113447">
              <w:marLeft w:val="0"/>
              <w:marRight w:val="0"/>
              <w:marTop w:val="0"/>
              <w:marBottom w:val="0"/>
              <w:divBdr>
                <w:top w:val="none" w:sz="0" w:space="0" w:color="auto"/>
                <w:left w:val="none" w:sz="0" w:space="0" w:color="auto"/>
                <w:bottom w:val="none" w:sz="0" w:space="0" w:color="auto"/>
                <w:right w:val="none" w:sz="0" w:space="0" w:color="auto"/>
              </w:divBdr>
            </w:div>
            <w:div w:id="2141411387">
              <w:marLeft w:val="0"/>
              <w:marRight w:val="0"/>
              <w:marTop w:val="0"/>
              <w:marBottom w:val="0"/>
              <w:divBdr>
                <w:top w:val="none" w:sz="0" w:space="0" w:color="auto"/>
                <w:left w:val="none" w:sz="0" w:space="0" w:color="auto"/>
                <w:bottom w:val="none" w:sz="0" w:space="0" w:color="auto"/>
                <w:right w:val="none" w:sz="0" w:space="0" w:color="auto"/>
              </w:divBdr>
            </w:div>
            <w:div w:id="1987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691">
      <w:bodyDiv w:val="1"/>
      <w:marLeft w:val="0"/>
      <w:marRight w:val="0"/>
      <w:marTop w:val="0"/>
      <w:marBottom w:val="0"/>
      <w:divBdr>
        <w:top w:val="none" w:sz="0" w:space="0" w:color="auto"/>
        <w:left w:val="none" w:sz="0" w:space="0" w:color="auto"/>
        <w:bottom w:val="none" w:sz="0" w:space="0" w:color="auto"/>
        <w:right w:val="none" w:sz="0" w:space="0" w:color="auto"/>
      </w:divBdr>
    </w:div>
    <w:div w:id="232396670">
      <w:bodyDiv w:val="1"/>
      <w:marLeft w:val="0"/>
      <w:marRight w:val="0"/>
      <w:marTop w:val="0"/>
      <w:marBottom w:val="0"/>
      <w:divBdr>
        <w:top w:val="none" w:sz="0" w:space="0" w:color="auto"/>
        <w:left w:val="none" w:sz="0" w:space="0" w:color="auto"/>
        <w:bottom w:val="none" w:sz="0" w:space="0" w:color="auto"/>
        <w:right w:val="none" w:sz="0" w:space="0" w:color="auto"/>
      </w:divBdr>
    </w:div>
    <w:div w:id="237445626">
      <w:bodyDiv w:val="1"/>
      <w:marLeft w:val="0"/>
      <w:marRight w:val="0"/>
      <w:marTop w:val="0"/>
      <w:marBottom w:val="0"/>
      <w:divBdr>
        <w:top w:val="none" w:sz="0" w:space="0" w:color="auto"/>
        <w:left w:val="none" w:sz="0" w:space="0" w:color="auto"/>
        <w:bottom w:val="none" w:sz="0" w:space="0" w:color="auto"/>
        <w:right w:val="none" w:sz="0" w:space="0" w:color="auto"/>
      </w:divBdr>
    </w:div>
    <w:div w:id="243341874">
      <w:bodyDiv w:val="1"/>
      <w:marLeft w:val="0"/>
      <w:marRight w:val="0"/>
      <w:marTop w:val="0"/>
      <w:marBottom w:val="0"/>
      <w:divBdr>
        <w:top w:val="none" w:sz="0" w:space="0" w:color="auto"/>
        <w:left w:val="none" w:sz="0" w:space="0" w:color="auto"/>
        <w:bottom w:val="none" w:sz="0" w:space="0" w:color="auto"/>
        <w:right w:val="none" w:sz="0" w:space="0" w:color="auto"/>
      </w:divBdr>
      <w:divsChild>
        <w:div w:id="430900768">
          <w:marLeft w:val="0"/>
          <w:marRight w:val="0"/>
          <w:marTop w:val="0"/>
          <w:marBottom w:val="0"/>
          <w:divBdr>
            <w:top w:val="none" w:sz="0" w:space="0" w:color="auto"/>
            <w:left w:val="none" w:sz="0" w:space="0" w:color="auto"/>
            <w:bottom w:val="none" w:sz="0" w:space="0" w:color="auto"/>
            <w:right w:val="none" w:sz="0" w:space="0" w:color="auto"/>
          </w:divBdr>
          <w:divsChild>
            <w:div w:id="12605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806">
      <w:bodyDiv w:val="1"/>
      <w:marLeft w:val="0"/>
      <w:marRight w:val="0"/>
      <w:marTop w:val="0"/>
      <w:marBottom w:val="0"/>
      <w:divBdr>
        <w:top w:val="none" w:sz="0" w:space="0" w:color="auto"/>
        <w:left w:val="none" w:sz="0" w:space="0" w:color="auto"/>
        <w:bottom w:val="none" w:sz="0" w:space="0" w:color="auto"/>
        <w:right w:val="none" w:sz="0" w:space="0" w:color="auto"/>
      </w:divBdr>
      <w:divsChild>
        <w:div w:id="1998413711">
          <w:marLeft w:val="0"/>
          <w:marRight w:val="0"/>
          <w:marTop w:val="0"/>
          <w:marBottom w:val="0"/>
          <w:divBdr>
            <w:top w:val="none" w:sz="0" w:space="0" w:color="auto"/>
            <w:left w:val="none" w:sz="0" w:space="0" w:color="auto"/>
            <w:bottom w:val="none" w:sz="0" w:space="0" w:color="auto"/>
            <w:right w:val="none" w:sz="0" w:space="0" w:color="auto"/>
          </w:divBdr>
          <w:divsChild>
            <w:div w:id="4889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561">
      <w:bodyDiv w:val="1"/>
      <w:marLeft w:val="0"/>
      <w:marRight w:val="0"/>
      <w:marTop w:val="0"/>
      <w:marBottom w:val="0"/>
      <w:divBdr>
        <w:top w:val="none" w:sz="0" w:space="0" w:color="auto"/>
        <w:left w:val="none" w:sz="0" w:space="0" w:color="auto"/>
        <w:bottom w:val="none" w:sz="0" w:space="0" w:color="auto"/>
        <w:right w:val="none" w:sz="0" w:space="0" w:color="auto"/>
      </w:divBdr>
      <w:divsChild>
        <w:div w:id="153036096">
          <w:marLeft w:val="0"/>
          <w:marRight w:val="0"/>
          <w:marTop w:val="0"/>
          <w:marBottom w:val="0"/>
          <w:divBdr>
            <w:top w:val="none" w:sz="0" w:space="0" w:color="auto"/>
            <w:left w:val="none" w:sz="0" w:space="0" w:color="auto"/>
            <w:bottom w:val="none" w:sz="0" w:space="0" w:color="auto"/>
            <w:right w:val="none" w:sz="0" w:space="0" w:color="auto"/>
          </w:divBdr>
          <w:divsChild>
            <w:div w:id="575091389">
              <w:marLeft w:val="0"/>
              <w:marRight w:val="0"/>
              <w:marTop w:val="0"/>
              <w:marBottom w:val="0"/>
              <w:divBdr>
                <w:top w:val="none" w:sz="0" w:space="0" w:color="auto"/>
                <w:left w:val="none" w:sz="0" w:space="0" w:color="auto"/>
                <w:bottom w:val="none" w:sz="0" w:space="0" w:color="auto"/>
                <w:right w:val="none" w:sz="0" w:space="0" w:color="auto"/>
              </w:divBdr>
            </w:div>
            <w:div w:id="446772864">
              <w:marLeft w:val="0"/>
              <w:marRight w:val="0"/>
              <w:marTop w:val="0"/>
              <w:marBottom w:val="0"/>
              <w:divBdr>
                <w:top w:val="none" w:sz="0" w:space="0" w:color="auto"/>
                <w:left w:val="none" w:sz="0" w:space="0" w:color="auto"/>
                <w:bottom w:val="none" w:sz="0" w:space="0" w:color="auto"/>
                <w:right w:val="none" w:sz="0" w:space="0" w:color="auto"/>
              </w:divBdr>
            </w:div>
            <w:div w:id="1988974793">
              <w:marLeft w:val="0"/>
              <w:marRight w:val="0"/>
              <w:marTop w:val="0"/>
              <w:marBottom w:val="0"/>
              <w:divBdr>
                <w:top w:val="none" w:sz="0" w:space="0" w:color="auto"/>
                <w:left w:val="none" w:sz="0" w:space="0" w:color="auto"/>
                <w:bottom w:val="none" w:sz="0" w:space="0" w:color="auto"/>
                <w:right w:val="none" w:sz="0" w:space="0" w:color="auto"/>
              </w:divBdr>
            </w:div>
            <w:div w:id="986978323">
              <w:marLeft w:val="0"/>
              <w:marRight w:val="0"/>
              <w:marTop w:val="0"/>
              <w:marBottom w:val="0"/>
              <w:divBdr>
                <w:top w:val="none" w:sz="0" w:space="0" w:color="auto"/>
                <w:left w:val="none" w:sz="0" w:space="0" w:color="auto"/>
                <w:bottom w:val="none" w:sz="0" w:space="0" w:color="auto"/>
                <w:right w:val="none" w:sz="0" w:space="0" w:color="auto"/>
              </w:divBdr>
            </w:div>
            <w:div w:id="236328415">
              <w:marLeft w:val="0"/>
              <w:marRight w:val="0"/>
              <w:marTop w:val="0"/>
              <w:marBottom w:val="0"/>
              <w:divBdr>
                <w:top w:val="none" w:sz="0" w:space="0" w:color="auto"/>
                <w:left w:val="none" w:sz="0" w:space="0" w:color="auto"/>
                <w:bottom w:val="none" w:sz="0" w:space="0" w:color="auto"/>
                <w:right w:val="none" w:sz="0" w:space="0" w:color="auto"/>
              </w:divBdr>
            </w:div>
            <w:div w:id="144400667">
              <w:marLeft w:val="0"/>
              <w:marRight w:val="0"/>
              <w:marTop w:val="0"/>
              <w:marBottom w:val="0"/>
              <w:divBdr>
                <w:top w:val="none" w:sz="0" w:space="0" w:color="auto"/>
                <w:left w:val="none" w:sz="0" w:space="0" w:color="auto"/>
                <w:bottom w:val="none" w:sz="0" w:space="0" w:color="auto"/>
                <w:right w:val="none" w:sz="0" w:space="0" w:color="auto"/>
              </w:divBdr>
            </w:div>
            <w:div w:id="1733306739">
              <w:marLeft w:val="0"/>
              <w:marRight w:val="0"/>
              <w:marTop w:val="0"/>
              <w:marBottom w:val="0"/>
              <w:divBdr>
                <w:top w:val="none" w:sz="0" w:space="0" w:color="auto"/>
                <w:left w:val="none" w:sz="0" w:space="0" w:color="auto"/>
                <w:bottom w:val="none" w:sz="0" w:space="0" w:color="auto"/>
                <w:right w:val="none" w:sz="0" w:space="0" w:color="auto"/>
              </w:divBdr>
            </w:div>
            <w:div w:id="590742439">
              <w:marLeft w:val="0"/>
              <w:marRight w:val="0"/>
              <w:marTop w:val="0"/>
              <w:marBottom w:val="0"/>
              <w:divBdr>
                <w:top w:val="none" w:sz="0" w:space="0" w:color="auto"/>
                <w:left w:val="none" w:sz="0" w:space="0" w:color="auto"/>
                <w:bottom w:val="none" w:sz="0" w:space="0" w:color="auto"/>
                <w:right w:val="none" w:sz="0" w:space="0" w:color="auto"/>
              </w:divBdr>
            </w:div>
            <w:div w:id="736822357">
              <w:marLeft w:val="0"/>
              <w:marRight w:val="0"/>
              <w:marTop w:val="0"/>
              <w:marBottom w:val="0"/>
              <w:divBdr>
                <w:top w:val="none" w:sz="0" w:space="0" w:color="auto"/>
                <w:left w:val="none" w:sz="0" w:space="0" w:color="auto"/>
                <w:bottom w:val="none" w:sz="0" w:space="0" w:color="auto"/>
                <w:right w:val="none" w:sz="0" w:space="0" w:color="auto"/>
              </w:divBdr>
            </w:div>
            <w:div w:id="1015618161">
              <w:marLeft w:val="0"/>
              <w:marRight w:val="0"/>
              <w:marTop w:val="0"/>
              <w:marBottom w:val="0"/>
              <w:divBdr>
                <w:top w:val="none" w:sz="0" w:space="0" w:color="auto"/>
                <w:left w:val="none" w:sz="0" w:space="0" w:color="auto"/>
                <w:bottom w:val="none" w:sz="0" w:space="0" w:color="auto"/>
                <w:right w:val="none" w:sz="0" w:space="0" w:color="auto"/>
              </w:divBdr>
            </w:div>
            <w:div w:id="1630234322">
              <w:marLeft w:val="0"/>
              <w:marRight w:val="0"/>
              <w:marTop w:val="0"/>
              <w:marBottom w:val="0"/>
              <w:divBdr>
                <w:top w:val="none" w:sz="0" w:space="0" w:color="auto"/>
                <w:left w:val="none" w:sz="0" w:space="0" w:color="auto"/>
                <w:bottom w:val="none" w:sz="0" w:space="0" w:color="auto"/>
                <w:right w:val="none" w:sz="0" w:space="0" w:color="auto"/>
              </w:divBdr>
            </w:div>
            <w:div w:id="745417340">
              <w:marLeft w:val="0"/>
              <w:marRight w:val="0"/>
              <w:marTop w:val="0"/>
              <w:marBottom w:val="0"/>
              <w:divBdr>
                <w:top w:val="none" w:sz="0" w:space="0" w:color="auto"/>
                <w:left w:val="none" w:sz="0" w:space="0" w:color="auto"/>
                <w:bottom w:val="none" w:sz="0" w:space="0" w:color="auto"/>
                <w:right w:val="none" w:sz="0" w:space="0" w:color="auto"/>
              </w:divBdr>
            </w:div>
            <w:div w:id="1564179346">
              <w:marLeft w:val="0"/>
              <w:marRight w:val="0"/>
              <w:marTop w:val="0"/>
              <w:marBottom w:val="0"/>
              <w:divBdr>
                <w:top w:val="none" w:sz="0" w:space="0" w:color="auto"/>
                <w:left w:val="none" w:sz="0" w:space="0" w:color="auto"/>
                <w:bottom w:val="none" w:sz="0" w:space="0" w:color="auto"/>
                <w:right w:val="none" w:sz="0" w:space="0" w:color="auto"/>
              </w:divBdr>
            </w:div>
            <w:div w:id="1203324519">
              <w:marLeft w:val="0"/>
              <w:marRight w:val="0"/>
              <w:marTop w:val="0"/>
              <w:marBottom w:val="0"/>
              <w:divBdr>
                <w:top w:val="none" w:sz="0" w:space="0" w:color="auto"/>
                <w:left w:val="none" w:sz="0" w:space="0" w:color="auto"/>
                <w:bottom w:val="none" w:sz="0" w:space="0" w:color="auto"/>
                <w:right w:val="none" w:sz="0" w:space="0" w:color="auto"/>
              </w:divBdr>
            </w:div>
            <w:div w:id="1896432737">
              <w:marLeft w:val="0"/>
              <w:marRight w:val="0"/>
              <w:marTop w:val="0"/>
              <w:marBottom w:val="0"/>
              <w:divBdr>
                <w:top w:val="none" w:sz="0" w:space="0" w:color="auto"/>
                <w:left w:val="none" w:sz="0" w:space="0" w:color="auto"/>
                <w:bottom w:val="none" w:sz="0" w:space="0" w:color="auto"/>
                <w:right w:val="none" w:sz="0" w:space="0" w:color="auto"/>
              </w:divBdr>
            </w:div>
            <w:div w:id="1345984544">
              <w:marLeft w:val="0"/>
              <w:marRight w:val="0"/>
              <w:marTop w:val="0"/>
              <w:marBottom w:val="0"/>
              <w:divBdr>
                <w:top w:val="none" w:sz="0" w:space="0" w:color="auto"/>
                <w:left w:val="none" w:sz="0" w:space="0" w:color="auto"/>
                <w:bottom w:val="none" w:sz="0" w:space="0" w:color="auto"/>
                <w:right w:val="none" w:sz="0" w:space="0" w:color="auto"/>
              </w:divBdr>
            </w:div>
            <w:div w:id="268582121">
              <w:marLeft w:val="0"/>
              <w:marRight w:val="0"/>
              <w:marTop w:val="0"/>
              <w:marBottom w:val="0"/>
              <w:divBdr>
                <w:top w:val="none" w:sz="0" w:space="0" w:color="auto"/>
                <w:left w:val="none" w:sz="0" w:space="0" w:color="auto"/>
                <w:bottom w:val="none" w:sz="0" w:space="0" w:color="auto"/>
                <w:right w:val="none" w:sz="0" w:space="0" w:color="auto"/>
              </w:divBdr>
            </w:div>
            <w:div w:id="1045180641">
              <w:marLeft w:val="0"/>
              <w:marRight w:val="0"/>
              <w:marTop w:val="0"/>
              <w:marBottom w:val="0"/>
              <w:divBdr>
                <w:top w:val="none" w:sz="0" w:space="0" w:color="auto"/>
                <w:left w:val="none" w:sz="0" w:space="0" w:color="auto"/>
                <w:bottom w:val="none" w:sz="0" w:space="0" w:color="auto"/>
                <w:right w:val="none" w:sz="0" w:space="0" w:color="auto"/>
              </w:divBdr>
            </w:div>
            <w:div w:id="905652990">
              <w:marLeft w:val="0"/>
              <w:marRight w:val="0"/>
              <w:marTop w:val="0"/>
              <w:marBottom w:val="0"/>
              <w:divBdr>
                <w:top w:val="none" w:sz="0" w:space="0" w:color="auto"/>
                <w:left w:val="none" w:sz="0" w:space="0" w:color="auto"/>
                <w:bottom w:val="none" w:sz="0" w:space="0" w:color="auto"/>
                <w:right w:val="none" w:sz="0" w:space="0" w:color="auto"/>
              </w:divBdr>
            </w:div>
            <w:div w:id="1456289986">
              <w:marLeft w:val="0"/>
              <w:marRight w:val="0"/>
              <w:marTop w:val="0"/>
              <w:marBottom w:val="0"/>
              <w:divBdr>
                <w:top w:val="none" w:sz="0" w:space="0" w:color="auto"/>
                <w:left w:val="none" w:sz="0" w:space="0" w:color="auto"/>
                <w:bottom w:val="none" w:sz="0" w:space="0" w:color="auto"/>
                <w:right w:val="none" w:sz="0" w:space="0" w:color="auto"/>
              </w:divBdr>
            </w:div>
            <w:div w:id="212885836">
              <w:marLeft w:val="0"/>
              <w:marRight w:val="0"/>
              <w:marTop w:val="0"/>
              <w:marBottom w:val="0"/>
              <w:divBdr>
                <w:top w:val="none" w:sz="0" w:space="0" w:color="auto"/>
                <w:left w:val="none" w:sz="0" w:space="0" w:color="auto"/>
                <w:bottom w:val="none" w:sz="0" w:space="0" w:color="auto"/>
                <w:right w:val="none" w:sz="0" w:space="0" w:color="auto"/>
              </w:divBdr>
            </w:div>
            <w:div w:id="1258127299">
              <w:marLeft w:val="0"/>
              <w:marRight w:val="0"/>
              <w:marTop w:val="0"/>
              <w:marBottom w:val="0"/>
              <w:divBdr>
                <w:top w:val="none" w:sz="0" w:space="0" w:color="auto"/>
                <w:left w:val="none" w:sz="0" w:space="0" w:color="auto"/>
                <w:bottom w:val="none" w:sz="0" w:space="0" w:color="auto"/>
                <w:right w:val="none" w:sz="0" w:space="0" w:color="auto"/>
              </w:divBdr>
            </w:div>
            <w:div w:id="131219499">
              <w:marLeft w:val="0"/>
              <w:marRight w:val="0"/>
              <w:marTop w:val="0"/>
              <w:marBottom w:val="0"/>
              <w:divBdr>
                <w:top w:val="none" w:sz="0" w:space="0" w:color="auto"/>
                <w:left w:val="none" w:sz="0" w:space="0" w:color="auto"/>
                <w:bottom w:val="none" w:sz="0" w:space="0" w:color="auto"/>
                <w:right w:val="none" w:sz="0" w:space="0" w:color="auto"/>
              </w:divBdr>
            </w:div>
            <w:div w:id="1368336090">
              <w:marLeft w:val="0"/>
              <w:marRight w:val="0"/>
              <w:marTop w:val="0"/>
              <w:marBottom w:val="0"/>
              <w:divBdr>
                <w:top w:val="none" w:sz="0" w:space="0" w:color="auto"/>
                <w:left w:val="none" w:sz="0" w:space="0" w:color="auto"/>
                <w:bottom w:val="none" w:sz="0" w:space="0" w:color="auto"/>
                <w:right w:val="none" w:sz="0" w:space="0" w:color="auto"/>
              </w:divBdr>
            </w:div>
            <w:div w:id="223757755">
              <w:marLeft w:val="0"/>
              <w:marRight w:val="0"/>
              <w:marTop w:val="0"/>
              <w:marBottom w:val="0"/>
              <w:divBdr>
                <w:top w:val="none" w:sz="0" w:space="0" w:color="auto"/>
                <w:left w:val="none" w:sz="0" w:space="0" w:color="auto"/>
                <w:bottom w:val="none" w:sz="0" w:space="0" w:color="auto"/>
                <w:right w:val="none" w:sz="0" w:space="0" w:color="auto"/>
              </w:divBdr>
            </w:div>
            <w:div w:id="596670692">
              <w:marLeft w:val="0"/>
              <w:marRight w:val="0"/>
              <w:marTop w:val="0"/>
              <w:marBottom w:val="0"/>
              <w:divBdr>
                <w:top w:val="none" w:sz="0" w:space="0" w:color="auto"/>
                <w:left w:val="none" w:sz="0" w:space="0" w:color="auto"/>
                <w:bottom w:val="none" w:sz="0" w:space="0" w:color="auto"/>
                <w:right w:val="none" w:sz="0" w:space="0" w:color="auto"/>
              </w:divBdr>
            </w:div>
            <w:div w:id="1754543776">
              <w:marLeft w:val="0"/>
              <w:marRight w:val="0"/>
              <w:marTop w:val="0"/>
              <w:marBottom w:val="0"/>
              <w:divBdr>
                <w:top w:val="none" w:sz="0" w:space="0" w:color="auto"/>
                <w:left w:val="none" w:sz="0" w:space="0" w:color="auto"/>
                <w:bottom w:val="none" w:sz="0" w:space="0" w:color="auto"/>
                <w:right w:val="none" w:sz="0" w:space="0" w:color="auto"/>
              </w:divBdr>
            </w:div>
            <w:div w:id="1042366849">
              <w:marLeft w:val="0"/>
              <w:marRight w:val="0"/>
              <w:marTop w:val="0"/>
              <w:marBottom w:val="0"/>
              <w:divBdr>
                <w:top w:val="none" w:sz="0" w:space="0" w:color="auto"/>
                <w:left w:val="none" w:sz="0" w:space="0" w:color="auto"/>
                <w:bottom w:val="none" w:sz="0" w:space="0" w:color="auto"/>
                <w:right w:val="none" w:sz="0" w:space="0" w:color="auto"/>
              </w:divBdr>
            </w:div>
            <w:div w:id="510415182">
              <w:marLeft w:val="0"/>
              <w:marRight w:val="0"/>
              <w:marTop w:val="0"/>
              <w:marBottom w:val="0"/>
              <w:divBdr>
                <w:top w:val="none" w:sz="0" w:space="0" w:color="auto"/>
                <w:left w:val="none" w:sz="0" w:space="0" w:color="auto"/>
                <w:bottom w:val="none" w:sz="0" w:space="0" w:color="auto"/>
                <w:right w:val="none" w:sz="0" w:space="0" w:color="auto"/>
              </w:divBdr>
            </w:div>
            <w:div w:id="1326474233">
              <w:marLeft w:val="0"/>
              <w:marRight w:val="0"/>
              <w:marTop w:val="0"/>
              <w:marBottom w:val="0"/>
              <w:divBdr>
                <w:top w:val="none" w:sz="0" w:space="0" w:color="auto"/>
                <w:left w:val="none" w:sz="0" w:space="0" w:color="auto"/>
                <w:bottom w:val="none" w:sz="0" w:space="0" w:color="auto"/>
                <w:right w:val="none" w:sz="0" w:space="0" w:color="auto"/>
              </w:divBdr>
            </w:div>
            <w:div w:id="1762409174">
              <w:marLeft w:val="0"/>
              <w:marRight w:val="0"/>
              <w:marTop w:val="0"/>
              <w:marBottom w:val="0"/>
              <w:divBdr>
                <w:top w:val="none" w:sz="0" w:space="0" w:color="auto"/>
                <w:left w:val="none" w:sz="0" w:space="0" w:color="auto"/>
                <w:bottom w:val="none" w:sz="0" w:space="0" w:color="auto"/>
                <w:right w:val="none" w:sz="0" w:space="0" w:color="auto"/>
              </w:divBdr>
            </w:div>
            <w:div w:id="1106849654">
              <w:marLeft w:val="0"/>
              <w:marRight w:val="0"/>
              <w:marTop w:val="0"/>
              <w:marBottom w:val="0"/>
              <w:divBdr>
                <w:top w:val="none" w:sz="0" w:space="0" w:color="auto"/>
                <w:left w:val="none" w:sz="0" w:space="0" w:color="auto"/>
                <w:bottom w:val="none" w:sz="0" w:space="0" w:color="auto"/>
                <w:right w:val="none" w:sz="0" w:space="0" w:color="auto"/>
              </w:divBdr>
            </w:div>
            <w:div w:id="1253247952">
              <w:marLeft w:val="0"/>
              <w:marRight w:val="0"/>
              <w:marTop w:val="0"/>
              <w:marBottom w:val="0"/>
              <w:divBdr>
                <w:top w:val="none" w:sz="0" w:space="0" w:color="auto"/>
                <w:left w:val="none" w:sz="0" w:space="0" w:color="auto"/>
                <w:bottom w:val="none" w:sz="0" w:space="0" w:color="auto"/>
                <w:right w:val="none" w:sz="0" w:space="0" w:color="auto"/>
              </w:divBdr>
            </w:div>
            <w:div w:id="744769098">
              <w:marLeft w:val="0"/>
              <w:marRight w:val="0"/>
              <w:marTop w:val="0"/>
              <w:marBottom w:val="0"/>
              <w:divBdr>
                <w:top w:val="none" w:sz="0" w:space="0" w:color="auto"/>
                <w:left w:val="none" w:sz="0" w:space="0" w:color="auto"/>
                <w:bottom w:val="none" w:sz="0" w:space="0" w:color="auto"/>
                <w:right w:val="none" w:sz="0" w:space="0" w:color="auto"/>
              </w:divBdr>
            </w:div>
            <w:div w:id="663895798">
              <w:marLeft w:val="0"/>
              <w:marRight w:val="0"/>
              <w:marTop w:val="0"/>
              <w:marBottom w:val="0"/>
              <w:divBdr>
                <w:top w:val="none" w:sz="0" w:space="0" w:color="auto"/>
                <w:left w:val="none" w:sz="0" w:space="0" w:color="auto"/>
                <w:bottom w:val="none" w:sz="0" w:space="0" w:color="auto"/>
                <w:right w:val="none" w:sz="0" w:space="0" w:color="auto"/>
              </w:divBdr>
            </w:div>
            <w:div w:id="33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243">
      <w:bodyDiv w:val="1"/>
      <w:marLeft w:val="0"/>
      <w:marRight w:val="0"/>
      <w:marTop w:val="0"/>
      <w:marBottom w:val="0"/>
      <w:divBdr>
        <w:top w:val="none" w:sz="0" w:space="0" w:color="auto"/>
        <w:left w:val="none" w:sz="0" w:space="0" w:color="auto"/>
        <w:bottom w:val="none" w:sz="0" w:space="0" w:color="auto"/>
        <w:right w:val="none" w:sz="0" w:space="0" w:color="auto"/>
      </w:divBdr>
    </w:div>
    <w:div w:id="294525905">
      <w:bodyDiv w:val="1"/>
      <w:marLeft w:val="0"/>
      <w:marRight w:val="0"/>
      <w:marTop w:val="0"/>
      <w:marBottom w:val="0"/>
      <w:divBdr>
        <w:top w:val="none" w:sz="0" w:space="0" w:color="auto"/>
        <w:left w:val="none" w:sz="0" w:space="0" w:color="auto"/>
        <w:bottom w:val="none" w:sz="0" w:space="0" w:color="auto"/>
        <w:right w:val="none" w:sz="0" w:space="0" w:color="auto"/>
      </w:divBdr>
    </w:div>
    <w:div w:id="302083314">
      <w:bodyDiv w:val="1"/>
      <w:marLeft w:val="0"/>
      <w:marRight w:val="0"/>
      <w:marTop w:val="0"/>
      <w:marBottom w:val="0"/>
      <w:divBdr>
        <w:top w:val="none" w:sz="0" w:space="0" w:color="auto"/>
        <w:left w:val="none" w:sz="0" w:space="0" w:color="auto"/>
        <w:bottom w:val="none" w:sz="0" w:space="0" w:color="auto"/>
        <w:right w:val="none" w:sz="0" w:space="0" w:color="auto"/>
      </w:divBdr>
    </w:div>
    <w:div w:id="302582127">
      <w:bodyDiv w:val="1"/>
      <w:marLeft w:val="0"/>
      <w:marRight w:val="0"/>
      <w:marTop w:val="0"/>
      <w:marBottom w:val="0"/>
      <w:divBdr>
        <w:top w:val="none" w:sz="0" w:space="0" w:color="auto"/>
        <w:left w:val="none" w:sz="0" w:space="0" w:color="auto"/>
        <w:bottom w:val="none" w:sz="0" w:space="0" w:color="auto"/>
        <w:right w:val="none" w:sz="0" w:space="0" w:color="auto"/>
      </w:divBdr>
    </w:div>
    <w:div w:id="303314619">
      <w:bodyDiv w:val="1"/>
      <w:marLeft w:val="0"/>
      <w:marRight w:val="0"/>
      <w:marTop w:val="0"/>
      <w:marBottom w:val="0"/>
      <w:divBdr>
        <w:top w:val="none" w:sz="0" w:space="0" w:color="auto"/>
        <w:left w:val="none" w:sz="0" w:space="0" w:color="auto"/>
        <w:bottom w:val="none" w:sz="0" w:space="0" w:color="auto"/>
        <w:right w:val="none" w:sz="0" w:space="0" w:color="auto"/>
      </w:divBdr>
    </w:div>
    <w:div w:id="309750510">
      <w:bodyDiv w:val="1"/>
      <w:marLeft w:val="0"/>
      <w:marRight w:val="0"/>
      <w:marTop w:val="0"/>
      <w:marBottom w:val="0"/>
      <w:divBdr>
        <w:top w:val="none" w:sz="0" w:space="0" w:color="auto"/>
        <w:left w:val="none" w:sz="0" w:space="0" w:color="auto"/>
        <w:bottom w:val="none" w:sz="0" w:space="0" w:color="auto"/>
        <w:right w:val="none" w:sz="0" w:space="0" w:color="auto"/>
      </w:divBdr>
      <w:divsChild>
        <w:div w:id="1099253335">
          <w:marLeft w:val="0"/>
          <w:marRight w:val="0"/>
          <w:marTop w:val="0"/>
          <w:marBottom w:val="0"/>
          <w:divBdr>
            <w:top w:val="none" w:sz="0" w:space="0" w:color="auto"/>
            <w:left w:val="none" w:sz="0" w:space="0" w:color="auto"/>
            <w:bottom w:val="none" w:sz="0" w:space="0" w:color="auto"/>
            <w:right w:val="none" w:sz="0" w:space="0" w:color="auto"/>
          </w:divBdr>
          <w:divsChild>
            <w:div w:id="1594512222">
              <w:marLeft w:val="0"/>
              <w:marRight w:val="0"/>
              <w:marTop w:val="0"/>
              <w:marBottom w:val="0"/>
              <w:divBdr>
                <w:top w:val="none" w:sz="0" w:space="0" w:color="auto"/>
                <w:left w:val="none" w:sz="0" w:space="0" w:color="auto"/>
                <w:bottom w:val="none" w:sz="0" w:space="0" w:color="auto"/>
                <w:right w:val="none" w:sz="0" w:space="0" w:color="auto"/>
              </w:divBdr>
            </w:div>
            <w:div w:id="1365011460">
              <w:marLeft w:val="0"/>
              <w:marRight w:val="0"/>
              <w:marTop w:val="0"/>
              <w:marBottom w:val="0"/>
              <w:divBdr>
                <w:top w:val="none" w:sz="0" w:space="0" w:color="auto"/>
                <w:left w:val="none" w:sz="0" w:space="0" w:color="auto"/>
                <w:bottom w:val="none" w:sz="0" w:space="0" w:color="auto"/>
                <w:right w:val="none" w:sz="0" w:space="0" w:color="auto"/>
              </w:divBdr>
            </w:div>
            <w:div w:id="1814371785">
              <w:marLeft w:val="0"/>
              <w:marRight w:val="0"/>
              <w:marTop w:val="0"/>
              <w:marBottom w:val="0"/>
              <w:divBdr>
                <w:top w:val="none" w:sz="0" w:space="0" w:color="auto"/>
                <w:left w:val="none" w:sz="0" w:space="0" w:color="auto"/>
                <w:bottom w:val="none" w:sz="0" w:space="0" w:color="auto"/>
                <w:right w:val="none" w:sz="0" w:space="0" w:color="auto"/>
              </w:divBdr>
            </w:div>
            <w:div w:id="1225796278">
              <w:marLeft w:val="0"/>
              <w:marRight w:val="0"/>
              <w:marTop w:val="0"/>
              <w:marBottom w:val="0"/>
              <w:divBdr>
                <w:top w:val="none" w:sz="0" w:space="0" w:color="auto"/>
                <w:left w:val="none" w:sz="0" w:space="0" w:color="auto"/>
                <w:bottom w:val="none" w:sz="0" w:space="0" w:color="auto"/>
                <w:right w:val="none" w:sz="0" w:space="0" w:color="auto"/>
              </w:divBdr>
            </w:div>
            <w:div w:id="769080623">
              <w:marLeft w:val="0"/>
              <w:marRight w:val="0"/>
              <w:marTop w:val="0"/>
              <w:marBottom w:val="0"/>
              <w:divBdr>
                <w:top w:val="none" w:sz="0" w:space="0" w:color="auto"/>
                <w:left w:val="none" w:sz="0" w:space="0" w:color="auto"/>
                <w:bottom w:val="none" w:sz="0" w:space="0" w:color="auto"/>
                <w:right w:val="none" w:sz="0" w:space="0" w:color="auto"/>
              </w:divBdr>
            </w:div>
            <w:div w:id="1441756630">
              <w:marLeft w:val="0"/>
              <w:marRight w:val="0"/>
              <w:marTop w:val="0"/>
              <w:marBottom w:val="0"/>
              <w:divBdr>
                <w:top w:val="none" w:sz="0" w:space="0" w:color="auto"/>
                <w:left w:val="none" w:sz="0" w:space="0" w:color="auto"/>
                <w:bottom w:val="none" w:sz="0" w:space="0" w:color="auto"/>
                <w:right w:val="none" w:sz="0" w:space="0" w:color="auto"/>
              </w:divBdr>
            </w:div>
            <w:div w:id="1321738745">
              <w:marLeft w:val="0"/>
              <w:marRight w:val="0"/>
              <w:marTop w:val="0"/>
              <w:marBottom w:val="0"/>
              <w:divBdr>
                <w:top w:val="none" w:sz="0" w:space="0" w:color="auto"/>
                <w:left w:val="none" w:sz="0" w:space="0" w:color="auto"/>
                <w:bottom w:val="none" w:sz="0" w:space="0" w:color="auto"/>
                <w:right w:val="none" w:sz="0" w:space="0" w:color="auto"/>
              </w:divBdr>
            </w:div>
            <w:div w:id="13036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6065">
      <w:bodyDiv w:val="1"/>
      <w:marLeft w:val="0"/>
      <w:marRight w:val="0"/>
      <w:marTop w:val="0"/>
      <w:marBottom w:val="0"/>
      <w:divBdr>
        <w:top w:val="none" w:sz="0" w:space="0" w:color="auto"/>
        <w:left w:val="none" w:sz="0" w:space="0" w:color="auto"/>
        <w:bottom w:val="none" w:sz="0" w:space="0" w:color="auto"/>
        <w:right w:val="none" w:sz="0" w:space="0" w:color="auto"/>
      </w:divBdr>
    </w:div>
    <w:div w:id="324674636">
      <w:bodyDiv w:val="1"/>
      <w:marLeft w:val="0"/>
      <w:marRight w:val="0"/>
      <w:marTop w:val="0"/>
      <w:marBottom w:val="0"/>
      <w:divBdr>
        <w:top w:val="none" w:sz="0" w:space="0" w:color="auto"/>
        <w:left w:val="none" w:sz="0" w:space="0" w:color="auto"/>
        <w:bottom w:val="none" w:sz="0" w:space="0" w:color="auto"/>
        <w:right w:val="none" w:sz="0" w:space="0" w:color="auto"/>
      </w:divBdr>
    </w:div>
    <w:div w:id="332227274">
      <w:bodyDiv w:val="1"/>
      <w:marLeft w:val="0"/>
      <w:marRight w:val="0"/>
      <w:marTop w:val="0"/>
      <w:marBottom w:val="0"/>
      <w:divBdr>
        <w:top w:val="none" w:sz="0" w:space="0" w:color="auto"/>
        <w:left w:val="none" w:sz="0" w:space="0" w:color="auto"/>
        <w:bottom w:val="none" w:sz="0" w:space="0" w:color="auto"/>
        <w:right w:val="none" w:sz="0" w:space="0" w:color="auto"/>
      </w:divBdr>
    </w:div>
    <w:div w:id="333992417">
      <w:bodyDiv w:val="1"/>
      <w:marLeft w:val="0"/>
      <w:marRight w:val="0"/>
      <w:marTop w:val="0"/>
      <w:marBottom w:val="0"/>
      <w:divBdr>
        <w:top w:val="none" w:sz="0" w:space="0" w:color="auto"/>
        <w:left w:val="none" w:sz="0" w:space="0" w:color="auto"/>
        <w:bottom w:val="none" w:sz="0" w:space="0" w:color="auto"/>
        <w:right w:val="none" w:sz="0" w:space="0" w:color="auto"/>
      </w:divBdr>
    </w:div>
    <w:div w:id="338316962">
      <w:bodyDiv w:val="1"/>
      <w:marLeft w:val="0"/>
      <w:marRight w:val="0"/>
      <w:marTop w:val="0"/>
      <w:marBottom w:val="0"/>
      <w:divBdr>
        <w:top w:val="none" w:sz="0" w:space="0" w:color="auto"/>
        <w:left w:val="none" w:sz="0" w:space="0" w:color="auto"/>
        <w:bottom w:val="none" w:sz="0" w:space="0" w:color="auto"/>
        <w:right w:val="none" w:sz="0" w:space="0" w:color="auto"/>
      </w:divBdr>
    </w:div>
    <w:div w:id="346367305">
      <w:bodyDiv w:val="1"/>
      <w:marLeft w:val="0"/>
      <w:marRight w:val="0"/>
      <w:marTop w:val="0"/>
      <w:marBottom w:val="0"/>
      <w:divBdr>
        <w:top w:val="none" w:sz="0" w:space="0" w:color="auto"/>
        <w:left w:val="none" w:sz="0" w:space="0" w:color="auto"/>
        <w:bottom w:val="none" w:sz="0" w:space="0" w:color="auto"/>
        <w:right w:val="none" w:sz="0" w:space="0" w:color="auto"/>
      </w:divBdr>
    </w:div>
    <w:div w:id="352346937">
      <w:bodyDiv w:val="1"/>
      <w:marLeft w:val="0"/>
      <w:marRight w:val="0"/>
      <w:marTop w:val="0"/>
      <w:marBottom w:val="0"/>
      <w:divBdr>
        <w:top w:val="none" w:sz="0" w:space="0" w:color="auto"/>
        <w:left w:val="none" w:sz="0" w:space="0" w:color="auto"/>
        <w:bottom w:val="none" w:sz="0" w:space="0" w:color="auto"/>
        <w:right w:val="none" w:sz="0" w:space="0" w:color="auto"/>
      </w:divBdr>
    </w:div>
    <w:div w:id="355741583">
      <w:bodyDiv w:val="1"/>
      <w:marLeft w:val="0"/>
      <w:marRight w:val="0"/>
      <w:marTop w:val="0"/>
      <w:marBottom w:val="0"/>
      <w:divBdr>
        <w:top w:val="none" w:sz="0" w:space="0" w:color="auto"/>
        <w:left w:val="none" w:sz="0" w:space="0" w:color="auto"/>
        <w:bottom w:val="none" w:sz="0" w:space="0" w:color="auto"/>
        <w:right w:val="none" w:sz="0" w:space="0" w:color="auto"/>
      </w:divBdr>
    </w:div>
    <w:div w:id="361562337">
      <w:bodyDiv w:val="1"/>
      <w:marLeft w:val="0"/>
      <w:marRight w:val="0"/>
      <w:marTop w:val="0"/>
      <w:marBottom w:val="0"/>
      <w:divBdr>
        <w:top w:val="none" w:sz="0" w:space="0" w:color="auto"/>
        <w:left w:val="none" w:sz="0" w:space="0" w:color="auto"/>
        <w:bottom w:val="none" w:sz="0" w:space="0" w:color="auto"/>
        <w:right w:val="none" w:sz="0" w:space="0" w:color="auto"/>
      </w:divBdr>
    </w:div>
    <w:div w:id="367728011">
      <w:bodyDiv w:val="1"/>
      <w:marLeft w:val="0"/>
      <w:marRight w:val="0"/>
      <w:marTop w:val="0"/>
      <w:marBottom w:val="0"/>
      <w:divBdr>
        <w:top w:val="none" w:sz="0" w:space="0" w:color="auto"/>
        <w:left w:val="none" w:sz="0" w:space="0" w:color="auto"/>
        <w:bottom w:val="none" w:sz="0" w:space="0" w:color="auto"/>
        <w:right w:val="none" w:sz="0" w:space="0" w:color="auto"/>
      </w:divBdr>
    </w:div>
    <w:div w:id="368917278">
      <w:bodyDiv w:val="1"/>
      <w:marLeft w:val="0"/>
      <w:marRight w:val="0"/>
      <w:marTop w:val="0"/>
      <w:marBottom w:val="0"/>
      <w:divBdr>
        <w:top w:val="none" w:sz="0" w:space="0" w:color="auto"/>
        <w:left w:val="none" w:sz="0" w:space="0" w:color="auto"/>
        <w:bottom w:val="none" w:sz="0" w:space="0" w:color="auto"/>
        <w:right w:val="none" w:sz="0" w:space="0" w:color="auto"/>
      </w:divBdr>
    </w:div>
    <w:div w:id="373845956">
      <w:bodyDiv w:val="1"/>
      <w:marLeft w:val="0"/>
      <w:marRight w:val="0"/>
      <w:marTop w:val="0"/>
      <w:marBottom w:val="0"/>
      <w:divBdr>
        <w:top w:val="none" w:sz="0" w:space="0" w:color="auto"/>
        <w:left w:val="none" w:sz="0" w:space="0" w:color="auto"/>
        <w:bottom w:val="none" w:sz="0" w:space="0" w:color="auto"/>
        <w:right w:val="none" w:sz="0" w:space="0" w:color="auto"/>
      </w:divBdr>
    </w:div>
    <w:div w:id="374280194">
      <w:bodyDiv w:val="1"/>
      <w:marLeft w:val="0"/>
      <w:marRight w:val="0"/>
      <w:marTop w:val="0"/>
      <w:marBottom w:val="0"/>
      <w:divBdr>
        <w:top w:val="none" w:sz="0" w:space="0" w:color="auto"/>
        <w:left w:val="none" w:sz="0" w:space="0" w:color="auto"/>
        <w:bottom w:val="none" w:sz="0" w:space="0" w:color="auto"/>
        <w:right w:val="none" w:sz="0" w:space="0" w:color="auto"/>
      </w:divBdr>
      <w:divsChild>
        <w:div w:id="658658387">
          <w:marLeft w:val="0"/>
          <w:marRight w:val="0"/>
          <w:marTop w:val="0"/>
          <w:marBottom w:val="0"/>
          <w:divBdr>
            <w:top w:val="none" w:sz="0" w:space="0" w:color="auto"/>
            <w:left w:val="none" w:sz="0" w:space="0" w:color="auto"/>
            <w:bottom w:val="none" w:sz="0" w:space="0" w:color="auto"/>
            <w:right w:val="none" w:sz="0" w:space="0" w:color="auto"/>
          </w:divBdr>
          <w:divsChild>
            <w:div w:id="1041320041">
              <w:marLeft w:val="0"/>
              <w:marRight w:val="0"/>
              <w:marTop w:val="0"/>
              <w:marBottom w:val="0"/>
              <w:divBdr>
                <w:top w:val="none" w:sz="0" w:space="0" w:color="auto"/>
                <w:left w:val="none" w:sz="0" w:space="0" w:color="auto"/>
                <w:bottom w:val="none" w:sz="0" w:space="0" w:color="auto"/>
                <w:right w:val="none" w:sz="0" w:space="0" w:color="auto"/>
              </w:divBdr>
            </w:div>
            <w:div w:id="302321076">
              <w:marLeft w:val="0"/>
              <w:marRight w:val="0"/>
              <w:marTop w:val="0"/>
              <w:marBottom w:val="0"/>
              <w:divBdr>
                <w:top w:val="none" w:sz="0" w:space="0" w:color="auto"/>
                <w:left w:val="none" w:sz="0" w:space="0" w:color="auto"/>
                <w:bottom w:val="none" w:sz="0" w:space="0" w:color="auto"/>
                <w:right w:val="none" w:sz="0" w:space="0" w:color="auto"/>
              </w:divBdr>
            </w:div>
            <w:div w:id="867596805">
              <w:marLeft w:val="0"/>
              <w:marRight w:val="0"/>
              <w:marTop w:val="0"/>
              <w:marBottom w:val="0"/>
              <w:divBdr>
                <w:top w:val="none" w:sz="0" w:space="0" w:color="auto"/>
                <w:left w:val="none" w:sz="0" w:space="0" w:color="auto"/>
                <w:bottom w:val="none" w:sz="0" w:space="0" w:color="auto"/>
                <w:right w:val="none" w:sz="0" w:space="0" w:color="auto"/>
              </w:divBdr>
            </w:div>
            <w:div w:id="1277717384">
              <w:marLeft w:val="0"/>
              <w:marRight w:val="0"/>
              <w:marTop w:val="0"/>
              <w:marBottom w:val="0"/>
              <w:divBdr>
                <w:top w:val="none" w:sz="0" w:space="0" w:color="auto"/>
                <w:left w:val="none" w:sz="0" w:space="0" w:color="auto"/>
                <w:bottom w:val="none" w:sz="0" w:space="0" w:color="auto"/>
                <w:right w:val="none" w:sz="0" w:space="0" w:color="auto"/>
              </w:divBdr>
            </w:div>
            <w:div w:id="1913197335">
              <w:marLeft w:val="0"/>
              <w:marRight w:val="0"/>
              <w:marTop w:val="0"/>
              <w:marBottom w:val="0"/>
              <w:divBdr>
                <w:top w:val="none" w:sz="0" w:space="0" w:color="auto"/>
                <w:left w:val="none" w:sz="0" w:space="0" w:color="auto"/>
                <w:bottom w:val="none" w:sz="0" w:space="0" w:color="auto"/>
                <w:right w:val="none" w:sz="0" w:space="0" w:color="auto"/>
              </w:divBdr>
            </w:div>
            <w:div w:id="2024621146">
              <w:marLeft w:val="0"/>
              <w:marRight w:val="0"/>
              <w:marTop w:val="0"/>
              <w:marBottom w:val="0"/>
              <w:divBdr>
                <w:top w:val="none" w:sz="0" w:space="0" w:color="auto"/>
                <w:left w:val="none" w:sz="0" w:space="0" w:color="auto"/>
                <w:bottom w:val="none" w:sz="0" w:space="0" w:color="auto"/>
                <w:right w:val="none" w:sz="0" w:space="0" w:color="auto"/>
              </w:divBdr>
            </w:div>
            <w:div w:id="1244990909">
              <w:marLeft w:val="0"/>
              <w:marRight w:val="0"/>
              <w:marTop w:val="0"/>
              <w:marBottom w:val="0"/>
              <w:divBdr>
                <w:top w:val="none" w:sz="0" w:space="0" w:color="auto"/>
                <w:left w:val="none" w:sz="0" w:space="0" w:color="auto"/>
                <w:bottom w:val="none" w:sz="0" w:space="0" w:color="auto"/>
                <w:right w:val="none" w:sz="0" w:space="0" w:color="auto"/>
              </w:divBdr>
            </w:div>
            <w:div w:id="160895666">
              <w:marLeft w:val="0"/>
              <w:marRight w:val="0"/>
              <w:marTop w:val="0"/>
              <w:marBottom w:val="0"/>
              <w:divBdr>
                <w:top w:val="none" w:sz="0" w:space="0" w:color="auto"/>
                <w:left w:val="none" w:sz="0" w:space="0" w:color="auto"/>
                <w:bottom w:val="none" w:sz="0" w:space="0" w:color="auto"/>
                <w:right w:val="none" w:sz="0" w:space="0" w:color="auto"/>
              </w:divBdr>
            </w:div>
            <w:div w:id="1279293086">
              <w:marLeft w:val="0"/>
              <w:marRight w:val="0"/>
              <w:marTop w:val="0"/>
              <w:marBottom w:val="0"/>
              <w:divBdr>
                <w:top w:val="none" w:sz="0" w:space="0" w:color="auto"/>
                <w:left w:val="none" w:sz="0" w:space="0" w:color="auto"/>
                <w:bottom w:val="none" w:sz="0" w:space="0" w:color="auto"/>
                <w:right w:val="none" w:sz="0" w:space="0" w:color="auto"/>
              </w:divBdr>
            </w:div>
            <w:div w:id="623464336">
              <w:marLeft w:val="0"/>
              <w:marRight w:val="0"/>
              <w:marTop w:val="0"/>
              <w:marBottom w:val="0"/>
              <w:divBdr>
                <w:top w:val="none" w:sz="0" w:space="0" w:color="auto"/>
                <w:left w:val="none" w:sz="0" w:space="0" w:color="auto"/>
                <w:bottom w:val="none" w:sz="0" w:space="0" w:color="auto"/>
                <w:right w:val="none" w:sz="0" w:space="0" w:color="auto"/>
              </w:divBdr>
            </w:div>
            <w:div w:id="1691486695">
              <w:marLeft w:val="0"/>
              <w:marRight w:val="0"/>
              <w:marTop w:val="0"/>
              <w:marBottom w:val="0"/>
              <w:divBdr>
                <w:top w:val="none" w:sz="0" w:space="0" w:color="auto"/>
                <w:left w:val="none" w:sz="0" w:space="0" w:color="auto"/>
                <w:bottom w:val="none" w:sz="0" w:space="0" w:color="auto"/>
                <w:right w:val="none" w:sz="0" w:space="0" w:color="auto"/>
              </w:divBdr>
            </w:div>
            <w:div w:id="1972906880">
              <w:marLeft w:val="0"/>
              <w:marRight w:val="0"/>
              <w:marTop w:val="0"/>
              <w:marBottom w:val="0"/>
              <w:divBdr>
                <w:top w:val="none" w:sz="0" w:space="0" w:color="auto"/>
                <w:left w:val="none" w:sz="0" w:space="0" w:color="auto"/>
                <w:bottom w:val="none" w:sz="0" w:space="0" w:color="auto"/>
                <w:right w:val="none" w:sz="0" w:space="0" w:color="auto"/>
              </w:divBdr>
            </w:div>
            <w:div w:id="1768233523">
              <w:marLeft w:val="0"/>
              <w:marRight w:val="0"/>
              <w:marTop w:val="0"/>
              <w:marBottom w:val="0"/>
              <w:divBdr>
                <w:top w:val="none" w:sz="0" w:space="0" w:color="auto"/>
                <w:left w:val="none" w:sz="0" w:space="0" w:color="auto"/>
                <w:bottom w:val="none" w:sz="0" w:space="0" w:color="auto"/>
                <w:right w:val="none" w:sz="0" w:space="0" w:color="auto"/>
              </w:divBdr>
            </w:div>
            <w:div w:id="865753626">
              <w:marLeft w:val="0"/>
              <w:marRight w:val="0"/>
              <w:marTop w:val="0"/>
              <w:marBottom w:val="0"/>
              <w:divBdr>
                <w:top w:val="none" w:sz="0" w:space="0" w:color="auto"/>
                <w:left w:val="none" w:sz="0" w:space="0" w:color="auto"/>
                <w:bottom w:val="none" w:sz="0" w:space="0" w:color="auto"/>
                <w:right w:val="none" w:sz="0" w:space="0" w:color="auto"/>
              </w:divBdr>
            </w:div>
            <w:div w:id="1119295957">
              <w:marLeft w:val="0"/>
              <w:marRight w:val="0"/>
              <w:marTop w:val="0"/>
              <w:marBottom w:val="0"/>
              <w:divBdr>
                <w:top w:val="none" w:sz="0" w:space="0" w:color="auto"/>
                <w:left w:val="none" w:sz="0" w:space="0" w:color="auto"/>
                <w:bottom w:val="none" w:sz="0" w:space="0" w:color="auto"/>
                <w:right w:val="none" w:sz="0" w:space="0" w:color="auto"/>
              </w:divBdr>
            </w:div>
            <w:div w:id="97877868">
              <w:marLeft w:val="0"/>
              <w:marRight w:val="0"/>
              <w:marTop w:val="0"/>
              <w:marBottom w:val="0"/>
              <w:divBdr>
                <w:top w:val="none" w:sz="0" w:space="0" w:color="auto"/>
                <w:left w:val="none" w:sz="0" w:space="0" w:color="auto"/>
                <w:bottom w:val="none" w:sz="0" w:space="0" w:color="auto"/>
                <w:right w:val="none" w:sz="0" w:space="0" w:color="auto"/>
              </w:divBdr>
            </w:div>
            <w:div w:id="227620564">
              <w:marLeft w:val="0"/>
              <w:marRight w:val="0"/>
              <w:marTop w:val="0"/>
              <w:marBottom w:val="0"/>
              <w:divBdr>
                <w:top w:val="none" w:sz="0" w:space="0" w:color="auto"/>
                <w:left w:val="none" w:sz="0" w:space="0" w:color="auto"/>
                <w:bottom w:val="none" w:sz="0" w:space="0" w:color="auto"/>
                <w:right w:val="none" w:sz="0" w:space="0" w:color="auto"/>
              </w:divBdr>
            </w:div>
            <w:div w:id="2072271681">
              <w:marLeft w:val="0"/>
              <w:marRight w:val="0"/>
              <w:marTop w:val="0"/>
              <w:marBottom w:val="0"/>
              <w:divBdr>
                <w:top w:val="none" w:sz="0" w:space="0" w:color="auto"/>
                <w:left w:val="none" w:sz="0" w:space="0" w:color="auto"/>
                <w:bottom w:val="none" w:sz="0" w:space="0" w:color="auto"/>
                <w:right w:val="none" w:sz="0" w:space="0" w:color="auto"/>
              </w:divBdr>
            </w:div>
            <w:div w:id="1911112730">
              <w:marLeft w:val="0"/>
              <w:marRight w:val="0"/>
              <w:marTop w:val="0"/>
              <w:marBottom w:val="0"/>
              <w:divBdr>
                <w:top w:val="none" w:sz="0" w:space="0" w:color="auto"/>
                <w:left w:val="none" w:sz="0" w:space="0" w:color="auto"/>
                <w:bottom w:val="none" w:sz="0" w:space="0" w:color="auto"/>
                <w:right w:val="none" w:sz="0" w:space="0" w:color="auto"/>
              </w:divBdr>
            </w:div>
            <w:div w:id="626087702">
              <w:marLeft w:val="0"/>
              <w:marRight w:val="0"/>
              <w:marTop w:val="0"/>
              <w:marBottom w:val="0"/>
              <w:divBdr>
                <w:top w:val="none" w:sz="0" w:space="0" w:color="auto"/>
                <w:left w:val="none" w:sz="0" w:space="0" w:color="auto"/>
                <w:bottom w:val="none" w:sz="0" w:space="0" w:color="auto"/>
                <w:right w:val="none" w:sz="0" w:space="0" w:color="auto"/>
              </w:divBdr>
            </w:div>
            <w:div w:id="65539040">
              <w:marLeft w:val="0"/>
              <w:marRight w:val="0"/>
              <w:marTop w:val="0"/>
              <w:marBottom w:val="0"/>
              <w:divBdr>
                <w:top w:val="none" w:sz="0" w:space="0" w:color="auto"/>
                <w:left w:val="none" w:sz="0" w:space="0" w:color="auto"/>
                <w:bottom w:val="none" w:sz="0" w:space="0" w:color="auto"/>
                <w:right w:val="none" w:sz="0" w:space="0" w:color="auto"/>
              </w:divBdr>
            </w:div>
            <w:div w:id="145440139">
              <w:marLeft w:val="0"/>
              <w:marRight w:val="0"/>
              <w:marTop w:val="0"/>
              <w:marBottom w:val="0"/>
              <w:divBdr>
                <w:top w:val="none" w:sz="0" w:space="0" w:color="auto"/>
                <w:left w:val="none" w:sz="0" w:space="0" w:color="auto"/>
                <w:bottom w:val="none" w:sz="0" w:space="0" w:color="auto"/>
                <w:right w:val="none" w:sz="0" w:space="0" w:color="auto"/>
              </w:divBdr>
            </w:div>
            <w:div w:id="304166646">
              <w:marLeft w:val="0"/>
              <w:marRight w:val="0"/>
              <w:marTop w:val="0"/>
              <w:marBottom w:val="0"/>
              <w:divBdr>
                <w:top w:val="none" w:sz="0" w:space="0" w:color="auto"/>
                <w:left w:val="none" w:sz="0" w:space="0" w:color="auto"/>
                <w:bottom w:val="none" w:sz="0" w:space="0" w:color="auto"/>
                <w:right w:val="none" w:sz="0" w:space="0" w:color="auto"/>
              </w:divBdr>
            </w:div>
            <w:div w:id="528573103">
              <w:marLeft w:val="0"/>
              <w:marRight w:val="0"/>
              <w:marTop w:val="0"/>
              <w:marBottom w:val="0"/>
              <w:divBdr>
                <w:top w:val="none" w:sz="0" w:space="0" w:color="auto"/>
                <w:left w:val="none" w:sz="0" w:space="0" w:color="auto"/>
                <w:bottom w:val="none" w:sz="0" w:space="0" w:color="auto"/>
                <w:right w:val="none" w:sz="0" w:space="0" w:color="auto"/>
              </w:divBdr>
            </w:div>
            <w:div w:id="1726295941">
              <w:marLeft w:val="0"/>
              <w:marRight w:val="0"/>
              <w:marTop w:val="0"/>
              <w:marBottom w:val="0"/>
              <w:divBdr>
                <w:top w:val="none" w:sz="0" w:space="0" w:color="auto"/>
                <w:left w:val="none" w:sz="0" w:space="0" w:color="auto"/>
                <w:bottom w:val="none" w:sz="0" w:space="0" w:color="auto"/>
                <w:right w:val="none" w:sz="0" w:space="0" w:color="auto"/>
              </w:divBdr>
            </w:div>
            <w:div w:id="289673523">
              <w:marLeft w:val="0"/>
              <w:marRight w:val="0"/>
              <w:marTop w:val="0"/>
              <w:marBottom w:val="0"/>
              <w:divBdr>
                <w:top w:val="none" w:sz="0" w:space="0" w:color="auto"/>
                <w:left w:val="none" w:sz="0" w:space="0" w:color="auto"/>
                <w:bottom w:val="none" w:sz="0" w:space="0" w:color="auto"/>
                <w:right w:val="none" w:sz="0" w:space="0" w:color="auto"/>
              </w:divBdr>
            </w:div>
            <w:div w:id="1365859926">
              <w:marLeft w:val="0"/>
              <w:marRight w:val="0"/>
              <w:marTop w:val="0"/>
              <w:marBottom w:val="0"/>
              <w:divBdr>
                <w:top w:val="none" w:sz="0" w:space="0" w:color="auto"/>
                <w:left w:val="none" w:sz="0" w:space="0" w:color="auto"/>
                <w:bottom w:val="none" w:sz="0" w:space="0" w:color="auto"/>
                <w:right w:val="none" w:sz="0" w:space="0" w:color="auto"/>
              </w:divBdr>
            </w:div>
            <w:div w:id="598685674">
              <w:marLeft w:val="0"/>
              <w:marRight w:val="0"/>
              <w:marTop w:val="0"/>
              <w:marBottom w:val="0"/>
              <w:divBdr>
                <w:top w:val="none" w:sz="0" w:space="0" w:color="auto"/>
                <w:left w:val="none" w:sz="0" w:space="0" w:color="auto"/>
                <w:bottom w:val="none" w:sz="0" w:space="0" w:color="auto"/>
                <w:right w:val="none" w:sz="0" w:space="0" w:color="auto"/>
              </w:divBdr>
            </w:div>
            <w:div w:id="575171094">
              <w:marLeft w:val="0"/>
              <w:marRight w:val="0"/>
              <w:marTop w:val="0"/>
              <w:marBottom w:val="0"/>
              <w:divBdr>
                <w:top w:val="none" w:sz="0" w:space="0" w:color="auto"/>
                <w:left w:val="none" w:sz="0" w:space="0" w:color="auto"/>
                <w:bottom w:val="none" w:sz="0" w:space="0" w:color="auto"/>
                <w:right w:val="none" w:sz="0" w:space="0" w:color="auto"/>
              </w:divBdr>
            </w:div>
            <w:div w:id="19720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9456">
      <w:bodyDiv w:val="1"/>
      <w:marLeft w:val="0"/>
      <w:marRight w:val="0"/>
      <w:marTop w:val="0"/>
      <w:marBottom w:val="0"/>
      <w:divBdr>
        <w:top w:val="none" w:sz="0" w:space="0" w:color="auto"/>
        <w:left w:val="none" w:sz="0" w:space="0" w:color="auto"/>
        <w:bottom w:val="none" w:sz="0" w:space="0" w:color="auto"/>
        <w:right w:val="none" w:sz="0" w:space="0" w:color="auto"/>
      </w:divBdr>
    </w:div>
    <w:div w:id="394284535">
      <w:bodyDiv w:val="1"/>
      <w:marLeft w:val="0"/>
      <w:marRight w:val="0"/>
      <w:marTop w:val="0"/>
      <w:marBottom w:val="0"/>
      <w:divBdr>
        <w:top w:val="none" w:sz="0" w:space="0" w:color="auto"/>
        <w:left w:val="none" w:sz="0" w:space="0" w:color="auto"/>
        <w:bottom w:val="none" w:sz="0" w:space="0" w:color="auto"/>
        <w:right w:val="none" w:sz="0" w:space="0" w:color="auto"/>
      </w:divBdr>
    </w:div>
    <w:div w:id="402877975">
      <w:bodyDiv w:val="1"/>
      <w:marLeft w:val="0"/>
      <w:marRight w:val="0"/>
      <w:marTop w:val="0"/>
      <w:marBottom w:val="0"/>
      <w:divBdr>
        <w:top w:val="none" w:sz="0" w:space="0" w:color="auto"/>
        <w:left w:val="none" w:sz="0" w:space="0" w:color="auto"/>
        <w:bottom w:val="none" w:sz="0" w:space="0" w:color="auto"/>
        <w:right w:val="none" w:sz="0" w:space="0" w:color="auto"/>
      </w:divBdr>
    </w:div>
    <w:div w:id="411851518">
      <w:bodyDiv w:val="1"/>
      <w:marLeft w:val="0"/>
      <w:marRight w:val="0"/>
      <w:marTop w:val="0"/>
      <w:marBottom w:val="0"/>
      <w:divBdr>
        <w:top w:val="none" w:sz="0" w:space="0" w:color="auto"/>
        <w:left w:val="none" w:sz="0" w:space="0" w:color="auto"/>
        <w:bottom w:val="none" w:sz="0" w:space="0" w:color="auto"/>
        <w:right w:val="none" w:sz="0" w:space="0" w:color="auto"/>
      </w:divBdr>
    </w:div>
    <w:div w:id="418797591">
      <w:bodyDiv w:val="1"/>
      <w:marLeft w:val="0"/>
      <w:marRight w:val="0"/>
      <w:marTop w:val="0"/>
      <w:marBottom w:val="0"/>
      <w:divBdr>
        <w:top w:val="none" w:sz="0" w:space="0" w:color="auto"/>
        <w:left w:val="none" w:sz="0" w:space="0" w:color="auto"/>
        <w:bottom w:val="none" w:sz="0" w:space="0" w:color="auto"/>
        <w:right w:val="none" w:sz="0" w:space="0" w:color="auto"/>
      </w:divBdr>
    </w:div>
    <w:div w:id="428544528">
      <w:bodyDiv w:val="1"/>
      <w:marLeft w:val="0"/>
      <w:marRight w:val="0"/>
      <w:marTop w:val="0"/>
      <w:marBottom w:val="0"/>
      <w:divBdr>
        <w:top w:val="none" w:sz="0" w:space="0" w:color="auto"/>
        <w:left w:val="none" w:sz="0" w:space="0" w:color="auto"/>
        <w:bottom w:val="none" w:sz="0" w:space="0" w:color="auto"/>
        <w:right w:val="none" w:sz="0" w:space="0" w:color="auto"/>
      </w:divBdr>
    </w:div>
    <w:div w:id="433866426">
      <w:bodyDiv w:val="1"/>
      <w:marLeft w:val="0"/>
      <w:marRight w:val="0"/>
      <w:marTop w:val="0"/>
      <w:marBottom w:val="0"/>
      <w:divBdr>
        <w:top w:val="none" w:sz="0" w:space="0" w:color="auto"/>
        <w:left w:val="none" w:sz="0" w:space="0" w:color="auto"/>
        <w:bottom w:val="none" w:sz="0" w:space="0" w:color="auto"/>
        <w:right w:val="none" w:sz="0" w:space="0" w:color="auto"/>
      </w:divBdr>
      <w:divsChild>
        <w:div w:id="639965263">
          <w:marLeft w:val="0"/>
          <w:marRight w:val="0"/>
          <w:marTop w:val="0"/>
          <w:marBottom w:val="0"/>
          <w:divBdr>
            <w:top w:val="none" w:sz="0" w:space="0" w:color="auto"/>
            <w:left w:val="none" w:sz="0" w:space="0" w:color="auto"/>
            <w:bottom w:val="none" w:sz="0" w:space="0" w:color="auto"/>
            <w:right w:val="none" w:sz="0" w:space="0" w:color="auto"/>
          </w:divBdr>
          <w:divsChild>
            <w:div w:id="1059548326">
              <w:marLeft w:val="0"/>
              <w:marRight w:val="0"/>
              <w:marTop w:val="0"/>
              <w:marBottom w:val="0"/>
              <w:divBdr>
                <w:top w:val="none" w:sz="0" w:space="0" w:color="auto"/>
                <w:left w:val="none" w:sz="0" w:space="0" w:color="auto"/>
                <w:bottom w:val="none" w:sz="0" w:space="0" w:color="auto"/>
                <w:right w:val="none" w:sz="0" w:space="0" w:color="auto"/>
              </w:divBdr>
            </w:div>
            <w:div w:id="921059986">
              <w:marLeft w:val="0"/>
              <w:marRight w:val="0"/>
              <w:marTop w:val="0"/>
              <w:marBottom w:val="0"/>
              <w:divBdr>
                <w:top w:val="none" w:sz="0" w:space="0" w:color="auto"/>
                <w:left w:val="none" w:sz="0" w:space="0" w:color="auto"/>
                <w:bottom w:val="none" w:sz="0" w:space="0" w:color="auto"/>
                <w:right w:val="none" w:sz="0" w:space="0" w:color="auto"/>
              </w:divBdr>
            </w:div>
            <w:div w:id="1898584314">
              <w:marLeft w:val="0"/>
              <w:marRight w:val="0"/>
              <w:marTop w:val="0"/>
              <w:marBottom w:val="0"/>
              <w:divBdr>
                <w:top w:val="none" w:sz="0" w:space="0" w:color="auto"/>
                <w:left w:val="none" w:sz="0" w:space="0" w:color="auto"/>
                <w:bottom w:val="none" w:sz="0" w:space="0" w:color="auto"/>
                <w:right w:val="none" w:sz="0" w:space="0" w:color="auto"/>
              </w:divBdr>
            </w:div>
            <w:div w:id="1254247167">
              <w:marLeft w:val="0"/>
              <w:marRight w:val="0"/>
              <w:marTop w:val="0"/>
              <w:marBottom w:val="0"/>
              <w:divBdr>
                <w:top w:val="none" w:sz="0" w:space="0" w:color="auto"/>
                <w:left w:val="none" w:sz="0" w:space="0" w:color="auto"/>
                <w:bottom w:val="none" w:sz="0" w:space="0" w:color="auto"/>
                <w:right w:val="none" w:sz="0" w:space="0" w:color="auto"/>
              </w:divBdr>
            </w:div>
            <w:div w:id="1115757203">
              <w:marLeft w:val="0"/>
              <w:marRight w:val="0"/>
              <w:marTop w:val="0"/>
              <w:marBottom w:val="0"/>
              <w:divBdr>
                <w:top w:val="none" w:sz="0" w:space="0" w:color="auto"/>
                <w:left w:val="none" w:sz="0" w:space="0" w:color="auto"/>
                <w:bottom w:val="none" w:sz="0" w:space="0" w:color="auto"/>
                <w:right w:val="none" w:sz="0" w:space="0" w:color="auto"/>
              </w:divBdr>
            </w:div>
            <w:div w:id="1651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951">
      <w:bodyDiv w:val="1"/>
      <w:marLeft w:val="0"/>
      <w:marRight w:val="0"/>
      <w:marTop w:val="0"/>
      <w:marBottom w:val="0"/>
      <w:divBdr>
        <w:top w:val="none" w:sz="0" w:space="0" w:color="auto"/>
        <w:left w:val="none" w:sz="0" w:space="0" w:color="auto"/>
        <w:bottom w:val="none" w:sz="0" w:space="0" w:color="auto"/>
        <w:right w:val="none" w:sz="0" w:space="0" w:color="auto"/>
      </w:divBdr>
    </w:div>
    <w:div w:id="440303491">
      <w:bodyDiv w:val="1"/>
      <w:marLeft w:val="0"/>
      <w:marRight w:val="0"/>
      <w:marTop w:val="0"/>
      <w:marBottom w:val="0"/>
      <w:divBdr>
        <w:top w:val="none" w:sz="0" w:space="0" w:color="auto"/>
        <w:left w:val="none" w:sz="0" w:space="0" w:color="auto"/>
        <w:bottom w:val="none" w:sz="0" w:space="0" w:color="auto"/>
        <w:right w:val="none" w:sz="0" w:space="0" w:color="auto"/>
      </w:divBdr>
    </w:div>
    <w:div w:id="450518555">
      <w:bodyDiv w:val="1"/>
      <w:marLeft w:val="0"/>
      <w:marRight w:val="0"/>
      <w:marTop w:val="0"/>
      <w:marBottom w:val="0"/>
      <w:divBdr>
        <w:top w:val="none" w:sz="0" w:space="0" w:color="auto"/>
        <w:left w:val="none" w:sz="0" w:space="0" w:color="auto"/>
        <w:bottom w:val="none" w:sz="0" w:space="0" w:color="auto"/>
        <w:right w:val="none" w:sz="0" w:space="0" w:color="auto"/>
      </w:divBdr>
    </w:div>
    <w:div w:id="456874199">
      <w:bodyDiv w:val="1"/>
      <w:marLeft w:val="0"/>
      <w:marRight w:val="0"/>
      <w:marTop w:val="0"/>
      <w:marBottom w:val="0"/>
      <w:divBdr>
        <w:top w:val="none" w:sz="0" w:space="0" w:color="auto"/>
        <w:left w:val="none" w:sz="0" w:space="0" w:color="auto"/>
        <w:bottom w:val="none" w:sz="0" w:space="0" w:color="auto"/>
        <w:right w:val="none" w:sz="0" w:space="0" w:color="auto"/>
      </w:divBdr>
    </w:div>
    <w:div w:id="457724293">
      <w:bodyDiv w:val="1"/>
      <w:marLeft w:val="0"/>
      <w:marRight w:val="0"/>
      <w:marTop w:val="0"/>
      <w:marBottom w:val="0"/>
      <w:divBdr>
        <w:top w:val="none" w:sz="0" w:space="0" w:color="auto"/>
        <w:left w:val="none" w:sz="0" w:space="0" w:color="auto"/>
        <w:bottom w:val="none" w:sz="0" w:space="0" w:color="auto"/>
        <w:right w:val="none" w:sz="0" w:space="0" w:color="auto"/>
      </w:divBdr>
      <w:divsChild>
        <w:div w:id="393897895">
          <w:marLeft w:val="0"/>
          <w:marRight w:val="0"/>
          <w:marTop w:val="0"/>
          <w:marBottom w:val="0"/>
          <w:divBdr>
            <w:top w:val="none" w:sz="0" w:space="0" w:color="auto"/>
            <w:left w:val="none" w:sz="0" w:space="0" w:color="auto"/>
            <w:bottom w:val="none" w:sz="0" w:space="0" w:color="auto"/>
            <w:right w:val="none" w:sz="0" w:space="0" w:color="auto"/>
          </w:divBdr>
          <w:divsChild>
            <w:div w:id="890654733">
              <w:marLeft w:val="0"/>
              <w:marRight w:val="0"/>
              <w:marTop w:val="0"/>
              <w:marBottom w:val="0"/>
              <w:divBdr>
                <w:top w:val="none" w:sz="0" w:space="0" w:color="auto"/>
                <w:left w:val="none" w:sz="0" w:space="0" w:color="auto"/>
                <w:bottom w:val="none" w:sz="0" w:space="0" w:color="auto"/>
                <w:right w:val="none" w:sz="0" w:space="0" w:color="auto"/>
              </w:divBdr>
            </w:div>
            <w:div w:id="268511228">
              <w:marLeft w:val="0"/>
              <w:marRight w:val="0"/>
              <w:marTop w:val="0"/>
              <w:marBottom w:val="0"/>
              <w:divBdr>
                <w:top w:val="none" w:sz="0" w:space="0" w:color="auto"/>
                <w:left w:val="none" w:sz="0" w:space="0" w:color="auto"/>
                <w:bottom w:val="none" w:sz="0" w:space="0" w:color="auto"/>
                <w:right w:val="none" w:sz="0" w:space="0" w:color="auto"/>
              </w:divBdr>
            </w:div>
            <w:div w:id="1893928887">
              <w:marLeft w:val="0"/>
              <w:marRight w:val="0"/>
              <w:marTop w:val="0"/>
              <w:marBottom w:val="0"/>
              <w:divBdr>
                <w:top w:val="none" w:sz="0" w:space="0" w:color="auto"/>
                <w:left w:val="none" w:sz="0" w:space="0" w:color="auto"/>
                <w:bottom w:val="none" w:sz="0" w:space="0" w:color="auto"/>
                <w:right w:val="none" w:sz="0" w:space="0" w:color="auto"/>
              </w:divBdr>
            </w:div>
            <w:div w:id="1892115229">
              <w:marLeft w:val="0"/>
              <w:marRight w:val="0"/>
              <w:marTop w:val="0"/>
              <w:marBottom w:val="0"/>
              <w:divBdr>
                <w:top w:val="none" w:sz="0" w:space="0" w:color="auto"/>
                <w:left w:val="none" w:sz="0" w:space="0" w:color="auto"/>
                <w:bottom w:val="none" w:sz="0" w:space="0" w:color="auto"/>
                <w:right w:val="none" w:sz="0" w:space="0" w:color="auto"/>
              </w:divBdr>
            </w:div>
            <w:div w:id="1971015092">
              <w:marLeft w:val="0"/>
              <w:marRight w:val="0"/>
              <w:marTop w:val="0"/>
              <w:marBottom w:val="0"/>
              <w:divBdr>
                <w:top w:val="none" w:sz="0" w:space="0" w:color="auto"/>
                <w:left w:val="none" w:sz="0" w:space="0" w:color="auto"/>
                <w:bottom w:val="none" w:sz="0" w:space="0" w:color="auto"/>
                <w:right w:val="none" w:sz="0" w:space="0" w:color="auto"/>
              </w:divBdr>
            </w:div>
            <w:div w:id="417870962">
              <w:marLeft w:val="0"/>
              <w:marRight w:val="0"/>
              <w:marTop w:val="0"/>
              <w:marBottom w:val="0"/>
              <w:divBdr>
                <w:top w:val="none" w:sz="0" w:space="0" w:color="auto"/>
                <w:left w:val="none" w:sz="0" w:space="0" w:color="auto"/>
                <w:bottom w:val="none" w:sz="0" w:space="0" w:color="auto"/>
                <w:right w:val="none" w:sz="0" w:space="0" w:color="auto"/>
              </w:divBdr>
            </w:div>
            <w:div w:id="25984087">
              <w:marLeft w:val="0"/>
              <w:marRight w:val="0"/>
              <w:marTop w:val="0"/>
              <w:marBottom w:val="0"/>
              <w:divBdr>
                <w:top w:val="none" w:sz="0" w:space="0" w:color="auto"/>
                <w:left w:val="none" w:sz="0" w:space="0" w:color="auto"/>
                <w:bottom w:val="none" w:sz="0" w:space="0" w:color="auto"/>
                <w:right w:val="none" w:sz="0" w:space="0" w:color="auto"/>
              </w:divBdr>
            </w:div>
            <w:div w:id="1417283319">
              <w:marLeft w:val="0"/>
              <w:marRight w:val="0"/>
              <w:marTop w:val="0"/>
              <w:marBottom w:val="0"/>
              <w:divBdr>
                <w:top w:val="none" w:sz="0" w:space="0" w:color="auto"/>
                <w:left w:val="none" w:sz="0" w:space="0" w:color="auto"/>
                <w:bottom w:val="none" w:sz="0" w:space="0" w:color="auto"/>
                <w:right w:val="none" w:sz="0" w:space="0" w:color="auto"/>
              </w:divBdr>
            </w:div>
            <w:div w:id="876159347">
              <w:marLeft w:val="0"/>
              <w:marRight w:val="0"/>
              <w:marTop w:val="0"/>
              <w:marBottom w:val="0"/>
              <w:divBdr>
                <w:top w:val="none" w:sz="0" w:space="0" w:color="auto"/>
                <w:left w:val="none" w:sz="0" w:space="0" w:color="auto"/>
                <w:bottom w:val="none" w:sz="0" w:space="0" w:color="auto"/>
                <w:right w:val="none" w:sz="0" w:space="0" w:color="auto"/>
              </w:divBdr>
            </w:div>
            <w:div w:id="1570117773">
              <w:marLeft w:val="0"/>
              <w:marRight w:val="0"/>
              <w:marTop w:val="0"/>
              <w:marBottom w:val="0"/>
              <w:divBdr>
                <w:top w:val="none" w:sz="0" w:space="0" w:color="auto"/>
                <w:left w:val="none" w:sz="0" w:space="0" w:color="auto"/>
                <w:bottom w:val="none" w:sz="0" w:space="0" w:color="auto"/>
                <w:right w:val="none" w:sz="0" w:space="0" w:color="auto"/>
              </w:divBdr>
            </w:div>
            <w:div w:id="1687947951">
              <w:marLeft w:val="0"/>
              <w:marRight w:val="0"/>
              <w:marTop w:val="0"/>
              <w:marBottom w:val="0"/>
              <w:divBdr>
                <w:top w:val="none" w:sz="0" w:space="0" w:color="auto"/>
                <w:left w:val="none" w:sz="0" w:space="0" w:color="auto"/>
                <w:bottom w:val="none" w:sz="0" w:space="0" w:color="auto"/>
                <w:right w:val="none" w:sz="0" w:space="0" w:color="auto"/>
              </w:divBdr>
            </w:div>
            <w:div w:id="2039309169">
              <w:marLeft w:val="0"/>
              <w:marRight w:val="0"/>
              <w:marTop w:val="0"/>
              <w:marBottom w:val="0"/>
              <w:divBdr>
                <w:top w:val="none" w:sz="0" w:space="0" w:color="auto"/>
                <w:left w:val="none" w:sz="0" w:space="0" w:color="auto"/>
                <w:bottom w:val="none" w:sz="0" w:space="0" w:color="auto"/>
                <w:right w:val="none" w:sz="0" w:space="0" w:color="auto"/>
              </w:divBdr>
            </w:div>
            <w:div w:id="153768780">
              <w:marLeft w:val="0"/>
              <w:marRight w:val="0"/>
              <w:marTop w:val="0"/>
              <w:marBottom w:val="0"/>
              <w:divBdr>
                <w:top w:val="none" w:sz="0" w:space="0" w:color="auto"/>
                <w:left w:val="none" w:sz="0" w:space="0" w:color="auto"/>
                <w:bottom w:val="none" w:sz="0" w:space="0" w:color="auto"/>
                <w:right w:val="none" w:sz="0" w:space="0" w:color="auto"/>
              </w:divBdr>
            </w:div>
            <w:div w:id="1023946116">
              <w:marLeft w:val="0"/>
              <w:marRight w:val="0"/>
              <w:marTop w:val="0"/>
              <w:marBottom w:val="0"/>
              <w:divBdr>
                <w:top w:val="none" w:sz="0" w:space="0" w:color="auto"/>
                <w:left w:val="none" w:sz="0" w:space="0" w:color="auto"/>
                <w:bottom w:val="none" w:sz="0" w:space="0" w:color="auto"/>
                <w:right w:val="none" w:sz="0" w:space="0" w:color="auto"/>
              </w:divBdr>
            </w:div>
            <w:div w:id="703098262">
              <w:marLeft w:val="0"/>
              <w:marRight w:val="0"/>
              <w:marTop w:val="0"/>
              <w:marBottom w:val="0"/>
              <w:divBdr>
                <w:top w:val="none" w:sz="0" w:space="0" w:color="auto"/>
                <w:left w:val="none" w:sz="0" w:space="0" w:color="auto"/>
                <w:bottom w:val="none" w:sz="0" w:space="0" w:color="auto"/>
                <w:right w:val="none" w:sz="0" w:space="0" w:color="auto"/>
              </w:divBdr>
            </w:div>
            <w:div w:id="808592175">
              <w:marLeft w:val="0"/>
              <w:marRight w:val="0"/>
              <w:marTop w:val="0"/>
              <w:marBottom w:val="0"/>
              <w:divBdr>
                <w:top w:val="none" w:sz="0" w:space="0" w:color="auto"/>
                <w:left w:val="none" w:sz="0" w:space="0" w:color="auto"/>
                <w:bottom w:val="none" w:sz="0" w:space="0" w:color="auto"/>
                <w:right w:val="none" w:sz="0" w:space="0" w:color="auto"/>
              </w:divBdr>
            </w:div>
            <w:div w:id="1465006012">
              <w:marLeft w:val="0"/>
              <w:marRight w:val="0"/>
              <w:marTop w:val="0"/>
              <w:marBottom w:val="0"/>
              <w:divBdr>
                <w:top w:val="none" w:sz="0" w:space="0" w:color="auto"/>
                <w:left w:val="none" w:sz="0" w:space="0" w:color="auto"/>
                <w:bottom w:val="none" w:sz="0" w:space="0" w:color="auto"/>
                <w:right w:val="none" w:sz="0" w:space="0" w:color="auto"/>
              </w:divBdr>
            </w:div>
            <w:div w:id="824933119">
              <w:marLeft w:val="0"/>
              <w:marRight w:val="0"/>
              <w:marTop w:val="0"/>
              <w:marBottom w:val="0"/>
              <w:divBdr>
                <w:top w:val="none" w:sz="0" w:space="0" w:color="auto"/>
                <w:left w:val="none" w:sz="0" w:space="0" w:color="auto"/>
                <w:bottom w:val="none" w:sz="0" w:space="0" w:color="auto"/>
                <w:right w:val="none" w:sz="0" w:space="0" w:color="auto"/>
              </w:divBdr>
            </w:div>
            <w:div w:id="866408772">
              <w:marLeft w:val="0"/>
              <w:marRight w:val="0"/>
              <w:marTop w:val="0"/>
              <w:marBottom w:val="0"/>
              <w:divBdr>
                <w:top w:val="none" w:sz="0" w:space="0" w:color="auto"/>
                <w:left w:val="none" w:sz="0" w:space="0" w:color="auto"/>
                <w:bottom w:val="none" w:sz="0" w:space="0" w:color="auto"/>
                <w:right w:val="none" w:sz="0" w:space="0" w:color="auto"/>
              </w:divBdr>
            </w:div>
            <w:div w:id="659044612">
              <w:marLeft w:val="0"/>
              <w:marRight w:val="0"/>
              <w:marTop w:val="0"/>
              <w:marBottom w:val="0"/>
              <w:divBdr>
                <w:top w:val="none" w:sz="0" w:space="0" w:color="auto"/>
                <w:left w:val="none" w:sz="0" w:space="0" w:color="auto"/>
                <w:bottom w:val="none" w:sz="0" w:space="0" w:color="auto"/>
                <w:right w:val="none" w:sz="0" w:space="0" w:color="auto"/>
              </w:divBdr>
            </w:div>
            <w:div w:id="1939677217">
              <w:marLeft w:val="0"/>
              <w:marRight w:val="0"/>
              <w:marTop w:val="0"/>
              <w:marBottom w:val="0"/>
              <w:divBdr>
                <w:top w:val="none" w:sz="0" w:space="0" w:color="auto"/>
                <w:left w:val="none" w:sz="0" w:space="0" w:color="auto"/>
                <w:bottom w:val="none" w:sz="0" w:space="0" w:color="auto"/>
                <w:right w:val="none" w:sz="0" w:space="0" w:color="auto"/>
              </w:divBdr>
            </w:div>
            <w:div w:id="521091576">
              <w:marLeft w:val="0"/>
              <w:marRight w:val="0"/>
              <w:marTop w:val="0"/>
              <w:marBottom w:val="0"/>
              <w:divBdr>
                <w:top w:val="none" w:sz="0" w:space="0" w:color="auto"/>
                <w:left w:val="none" w:sz="0" w:space="0" w:color="auto"/>
                <w:bottom w:val="none" w:sz="0" w:space="0" w:color="auto"/>
                <w:right w:val="none" w:sz="0" w:space="0" w:color="auto"/>
              </w:divBdr>
            </w:div>
            <w:div w:id="1836341634">
              <w:marLeft w:val="0"/>
              <w:marRight w:val="0"/>
              <w:marTop w:val="0"/>
              <w:marBottom w:val="0"/>
              <w:divBdr>
                <w:top w:val="none" w:sz="0" w:space="0" w:color="auto"/>
                <w:left w:val="none" w:sz="0" w:space="0" w:color="auto"/>
                <w:bottom w:val="none" w:sz="0" w:space="0" w:color="auto"/>
                <w:right w:val="none" w:sz="0" w:space="0" w:color="auto"/>
              </w:divBdr>
            </w:div>
            <w:div w:id="1859587147">
              <w:marLeft w:val="0"/>
              <w:marRight w:val="0"/>
              <w:marTop w:val="0"/>
              <w:marBottom w:val="0"/>
              <w:divBdr>
                <w:top w:val="none" w:sz="0" w:space="0" w:color="auto"/>
                <w:left w:val="none" w:sz="0" w:space="0" w:color="auto"/>
                <w:bottom w:val="none" w:sz="0" w:space="0" w:color="auto"/>
                <w:right w:val="none" w:sz="0" w:space="0" w:color="auto"/>
              </w:divBdr>
            </w:div>
            <w:div w:id="867452162">
              <w:marLeft w:val="0"/>
              <w:marRight w:val="0"/>
              <w:marTop w:val="0"/>
              <w:marBottom w:val="0"/>
              <w:divBdr>
                <w:top w:val="none" w:sz="0" w:space="0" w:color="auto"/>
                <w:left w:val="none" w:sz="0" w:space="0" w:color="auto"/>
                <w:bottom w:val="none" w:sz="0" w:space="0" w:color="auto"/>
                <w:right w:val="none" w:sz="0" w:space="0" w:color="auto"/>
              </w:divBdr>
            </w:div>
            <w:div w:id="2086761417">
              <w:marLeft w:val="0"/>
              <w:marRight w:val="0"/>
              <w:marTop w:val="0"/>
              <w:marBottom w:val="0"/>
              <w:divBdr>
                <w:top w:val="none" w:sz="0" w:space="0" w:color="auto"/>
                <w:left w:val="none" w:sz="0" w:space="0" w:color="auto"/>
                <w:bottom w:val="none" w:sz="0" w:space="0" w:color="auto"/>
                <w:right w:val="none" w:sz="0" w:space="0" w:color="auto"/>
              </w:divBdr>
            </w:div>
            <w:div w:id="2138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4522">
      <w:bodyDiv w:val="1"/>
      <w:marLeft w:val="0"/>
      <w:marRight w:val="0"/>
      <w:marTop w:val="0"/>
      <w:marBottom w:val="0"/>
      <w:divBdr>
        <w:top w:val="none" w:sz="0" w:space="0" w:color="auto"/>
        <w:left w:val="none" w:sz="0" w:space="0" w:color="auto"/>
        <w:bottom w:val="none" w:sz="0" w:space="0" w:color="auto"/>
        <w:right w:val="none" w:sz="0" w:space="0" w:color="auto"/>
      </w:divBdr>
    </w:div>
    <w:div w:id="469321516">
      <w:bodyDiv w:val="1"/>
      <w:marLeft w:val="0"/>
      <w:marRight w:val="0"/>
      <w:marTop w:val="0"/>
      <w:marBottom w:val="0"/>
      <w:divBdr>
        <w:top w:val="none" w:sz="0" w:space="0" w:color="auto"/>
        <w:left w:val="none" w:sz="0" w:space="0" w:color="auto"/>
        <w:bottom w:val="none" w:sz="0" w:space="0" w:color="auto"/>
        <w:right w:val="none" w:sz="0" w:space="0" w:color="auto"/>
      </w:divBdr>
    </w:div>
    <w:div w:id="472451485">
      <w:bodyDiv w:val="1"/>
      <w:marLeft w:val="0"/>
      <w:marRight w:val="0"/>
      <w:marTop w:val="0"/>
      <w:marBottom w:val="0"/>
      <w:divBdr>
        <w:top w:val="none" w:sz="0" w:space="0" w:color="auto"/>
        <w:left w:val="none" w:sz="0" w:space="0" w:color="auto"/>
        <w:bottom w:val="none" w:sz="0" w:space="0" w:color="auto"/>
        <w:right w:val="none" w:sz="0" w:space="0" w:color="auto"/>
      </w:divBdr>
      <w:divsChild>
        <w:div w:id="2022007065">
          <w:marLeft w:val="0"/>
          <w:marRight w:val="0"/>
          <w:marTop w:val="0"/>
          <w:marBottom w:val="0"/>
          <w:divBdr>
            <w:top w:val="none" w:sz="0" w:space="0" w:color="auto"/>
            <w:left w:val="none" w:sz="0" w:space="0" w:color="auto"/>
            <w:bottom w:val="none" w:sz="0" w:space="0" w:color="auto"/>
            <w:right w:val="none" w:sz="0" w:space="0" w:color="auto"/>
          </w:divBdr>
          <w:divsChild>
            <w:div w:id="1455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903">
      <w:bodyDiv w:val="1"/>
      <w:marLeft w:val="0"/>
      <w:marRight w:val="0"/>
      <w:marTop w:val="0"/>
      <w:marBottom w:val="0"/>
      <w:divBdr>
        <w:top w:val="none" w:sz="0" w:space="0" w:color="auto"/>
        <w:left w:val="none" w:sz="0" w:space="0" w:color="auto"/>
        <w:bottom w:val="none" w:sz="0" w:space="0" w:color="auto"/>
        <w:right w:val="none" w:sz="0" w:space="0" w:color="auto"/>
      </w:divBdr>
    </w:div>
    <w:div w:id="488325202">
      <w:bodyDiv w:val="1"/>
      <w:marLeft w:val="0"/>
      <w:marRight w:val="0"/>
      <w:marTop w:val="0"/>
      <w:marBottom w:val="0"/>
      <w:divBdr>
        <w:top w:val="none" w:sz="0" w:space="0" w:color="auto"/>
        <w:left w:val="none" w:sz="0" w:space="0" w:color="auto"/>
        <w:bottom w:val="none" w:sz="0" w:space="0" w:color="auto"/>
        <w:right w:val="none" w:sz="0" w:space="0" w:color="auto"/>
      </w:divBdr>
      <w:divsChild>
        <w:div w:id="814219288">
          <w:marLeft w:val="0"/>
          <w:marRight w:val="0"/>
          <w:marTop w:val="0"/>
          <w:marBottom w:val="0"/>
          <w:divBdr>
            <w:top w:val="none" w:sz="0" w:space="0" w:color="auto"/>
            <w:left w:val="none" w:sz="0" w:space="0" w:color="auto"/>
            <w:bottom w:val="none" w:sz="0" w:space="0" w:color="auto"/>
            <w:right w:val="none" w:sz="0" w:space="0" w:color="auto"/>
          </w:divBdr>
          <w:divsChild>
            <w:div w:id="675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9">
      <w:bodyDiv w:val="1"/>
      <w:marLeft w:val="0"/>
      <w:marRight w:val="0"/>
      <w:marTop w:val="0"/>
      <w:marBottom w:val="0"/>
      <w:divBdr>
        <w:top w:val="none" w:sz="0" w:space="0" w:color="auto"/>
        <w:left w:val="none" w:sz="0" w:space="0" w:color="auto"/>
        <w:bottom w:val="none" w:sz="0" w:space="0" w:color="auto"/>
        <w:right w:val="none" w:sz="0" w:space="0" w:color="auto"/>
      </w:divBdr>
      <w:divsChild>
        <w:div w:id="438647246">
          <w:marLeft w:val="0"/>
          <w:marRight w:val="0"/>
          <w:marTop w:val="0"/>
          <w:marBottom w:val="0"/>
          <w:divBdr>
            <w:top w:val="none" w:sz="0" w:space="0" w:color="auto"/>
            <w:left w:val="none" w:sz="0" w:space="0" w:color="auto"/>
            <w:bottom w:val="none" w:sz="0" w:space="0" w:color="auto"/>
            <w:right w:val="none" w:sz="0" w:space="0" w:color="auto"/>
          </w:divBdr>
          <w:divsChild>
            <w:div w:id="14069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089">
      <w:bodyDiv w:val="1"/>
      <w:marLeft w:val="0"/>
      <w:marRight w:val="0"/>
      <w:marTop w:val="0"/>
      <w:marBottom w:val="0"/>
      <w:divBdr>
        <w:top w:val="none" w:sz="0" w:space="0" w:color="auto"/>
        <w:left w:val="none" w:sz="0" w:space="0" w:color="auto"/>
        <w:bottom w:val="none" w:sz="0" w:space="0" w:color="auto"/>
        <w:right w:val="none" w:sz="0" w:space="0" w:color="auto"/>
      </w:divBdr>
    </w:div>
    <w:div w:id="509950654">
      <w:bodyDiv w:val="1"/>
      <w:marLeft w:val="0"/>
      <w:marRight w:val="0"/>
      <w:marTop w:val="0"/>
      <w:marBottom w:val="0"/>
      <w:divBdr>
        <w:top w:val="none" w:sz="0" w:space="0" w:color="auto"/>
        <w:left w:val="none" w:sz="0" w:space="0" w:color="auto"/>
        <w:bottom w:val="none" w:sz="0" w:space="0" w:color="auto"/>
        <w:right w:val="none" w:sz="0" w:space="0" w:color="auto"/>
      </w:divBdr>
    </w:div>
    <w:div w:id="514851730">
      <w:bodyDiv w:val="1"/>
      <w:marLeft w:val="0"/>
      <w:marRight w:val="0"/>
      <w:marTop w:val="0"/>
      <w:marBottom w:val="0"/>
      <w:divBdr>
        <w:top w:val="none" w:sz="0" w:space="0" w:color="auto"/>
        <w:left w:val="none" w:sz="0" w:space="0" w:color="auto"/>
        <w:bottom w:val="none" w:sz="0" w:space="0" w:color="auto"/>
        <w:right w:val="none" w:sz="0" w:space="0" w:color="auto"/>
      </w:divBdr>
    </w:div>
    <w:div w:id="522743622">
      <w:bodyDiv w:val="1"/>
      <w:marLeft w:val="0"/>
      <w:marRight w:val="0"/>
      <w:marTop w:val="0"/>
      <w:marBottom w:val="0"/>
      <w:divBdr>
        <w:top w:val="none" w:sz="0" w:space="0" w:color="auto"/>
        <w:left w:val="none" w:sz="0" w:space="0" w:color="auto"/>
        <w:bottom w:val="none" w:sz="0" w:space="0" w:color="auto"/>
        <w:right w:val="none" w:sz="0" w:space="0" w:color="auto"/>
      </w:divBdr>
    </w:div>
    <w:div w:id="548688715">
      <w:bodyDiv w:val="1"/>
      <w:marLeft w:val="0"/>
      <w:marRight w:val="0"/>
      <w:marTop w:val="0"/>
      <w:marBottom w:val="0"/>
      <w:divBdr>
        <w:top w:val="none" w:sz="0" w:space="0" w:color="auto"/>
        <w:left w:val="none" w:sz="0" w:space="0" w:color="auto"/>
        <w:bottom w:val="none" w:sz="0" w:space="0" w:color="auto"/>
        <w:right w:val="none" w:sz="0" w:space="0" w:color="auto"/>
      </w:divBdr>
    </w:div>
    <w:div w:id="553851886">
      <w:bodyDiv w:val="1"/>
      <w:marLeft w:val="0"/>
      <w:marRight w:val="0"/>
      <w:marTop w:val="0"/>
      <w:marBottom w:val="0"/>
      <w:divBdr>
        <w:top w:val="none" w:sz="0" w:space="0" w:color="auto"/>
        <w:left w:val="none" w:sz="0" w:space="0" w:color="auto"/>
        <w:bottom w:val="none" w:sz="0" w:space="0" w:color="auto"/>
        <w:right w:val="none" w:sz="0" w:space="0" w:color="auto"/>
      </w:divBdr>
    </w:div>
    <w:div w:id="560407613">
      <w:bodyDiv w:val="1"/>
      <w:marLeft w:val="0"/>
      <w:marRight w:val="0"/>
      <w:marTop w:val="0"/>
      <w:marBottom w:val="0"/>
      <w:divBdr>
        <w:top w:val="none" w:sz="0" w:space="0" w:color="auto"/>
        <w:left w:val="none" w:sz="0" w:space="0" w:color="auto"/>
        <w:bottom w:val="none" w:sz="0" w:space="0" w:color="auto"/>
        <w:right w:val="none" w:sz="0" w:space="0" w:color="auto"/>
      </w:divBdr>
    </w:div>
    <w:div w:id="562523821">
      <w:bodyDiv w:val="1"/>
      <w:marLeft w:val="0"/>
      <w:marRight w:val="0"/>
      <w:marTop w:val="0"/>
      <w:marBottom w:val="0"/>
      <w:divBdr>
        <w:top w:val="none" w:sz="0" w:space="0" w:color="auto"/>
        <w:left w:val="none" w:sz="0" w:space="0" w:color="auto"/>
        <w:bottom w:val="none" w:sz="0" w:space="0" w:color="auto"/>
        <w:right w:val="none" w:sz="0" w:space="0" w:color="auto"/>
      </w:divBdr>
    </w:div>
    <w:div w:id="563415762">
      <w:bodyDiv w:val="1"/>
      <w:marLeft w:val="0"/>
      <w:marRight w:val="0"/>
      <w:marTop w:val="0"/>
      <w:marBottom w:val="0"/>
      <w:divBdr>
        <w:top w:val="none" w:sz="0" w:space="0" w:color="auto"/>
        <w:left w:val="none" w:sz="0" w:space="0" w:color="auto"/>
        <w:bottom w:val="none" w:sz="0" w:space="0" w:color="auto"/>
        <w:right w:val="none" w:sz="0" w:space="0" w:color="auto"/>
      </w:divBdr>
    </w:div>
    <w:div w:id="566307875">
      <w:bodyDiv w:val="1"/>
      <w:marLeft w:val="0"/>
      <w:marRight w:val="0"/>
      <w:marTop w:val="0"/>
      <w:marBottom w:val="0"/>
      <w:divBdr>
        <w:top w:val="none" w:sz="0" w:space="0" w:color="auto"/>
        <w:left w:val="none" w:sz="0" w:space="0" w:color="auto"/>
        <w:bottom w:val="none" w:sz="0" w:space="0" w:color="auto"/>
        <w:right w:val="none" w:sz="0" w:space="0" w:color="auto"/>
      </w:divBdr>
      <w:divsChild>
        <w:div w:id="883370284">
          <w:marLeft w:val="0"/>
          <w:marRight w:val="0"/>
          <w:marTop w:val="0"/>
          <w:marBottom w:val="0"/>
          <w:divBdr>
            <w:top w:val="none" w:sz="0" w:space="0" w:color="auto"/>
            <w:left w:val="none" w:sz="0" w:space="0" w:color="auto"/>
            <w:bottom w:val="none" w:sz="0" w:space="0" w:color="auto"/>
            <w:right w:val="none" w:sz="0" w:space="0" w:color="auto"/>
          </w:divBdr>
          <w:divsChild>
            <w:div w:id="211817994">
              <w:marLeft w:val="0"/>
              <w:marRight w:val="0"/>
              <w:marTop w:val="0"/>
              <w:marBottom w:val="0"/>
              <w:divBdr>
                <w:top w:val="none" w:sz="0" w:space="0" w:color="auto"/>
                <w:left w:val="none" w:sz="0" w:space="0" w:color="auto"/>
                <w:bottom w:val="none" w:sz="0" w:space="0" w:color="auto"/>
                <w:right w:val="none" w:sz="0" w:space="0" w:color="auto"/>
              </w:divBdr>
            </w:div>
            <w:div w:id="2069302237">
              <w:marLeft w:val="0"/>
              <w:marRight w:val="0"/>
              <w:marTop w:val="0"/>
              <w:marBottom w:val="0"/>
              <w:divBdr>
                <w:top w:val="none" w:sz="0" w:space="0" w:color="auto"/>
                <w:left w:val="none" w:sz="0" w:space="0" w:color="auto"/>
                <w:bottom w:val="none" w:sz="0" w:space="0" w:color="auto"/>
                <w:right w:val="none" w:sz="0" w:space="0" w:color="auto"/>
              </w:divBdr>
            </w:div>
            <w:div w:id="389109693">
              <w:marLeft w:val="0"/>
              <w:marRight w:val="0"/>
              <w:marTop w:val="0"/>
              <w:marBottom w:val="0"/>
              <w:divBdr>
                <w:top w:val="none" w:sz="0" w:space="0" w:color="auto"/>
                <w:left w:val="none" w:sz="0" w:space="0" w:color="auto"/>
                <w:bottom w:val="none" w:sz="0" w:space="0" w:color="auto"/>
                <w:right w:val="none" w:sz="0" w:space="0" w:color="auto"/>
              </w:divBdr>
            </w:div>
            <w:div w:id="299532287">
              <w:marLeft w:val="0"/>
              <w:marRight w:val="0"/>
              <w:marTop w:val="0"/>
              <w:marBottom w:val="0"/>
              <w:divBdr>
                <w:top w:val="none" w:sz="0" w:space="0" w:color="auto"/>
                <w:left w:val="none" w:sz="0" w:space="0" w:color="auto"/>
                <w:bottom w:val="none" w:sz="0" w:space="0" w:color="auto"/>
                <w:right w:val="none" w:sz="0" w:space="0" w:color="auto"/>
              </w:divBdr>
            </w:div>
            <w:div w:id="428085805">
              <w:marLeft w:val="0"/>
              <w:marRight w:val="0"/>
              <w:marTop w:val="0"/>
              <w:marBottom w:val="0"/>
              <w:divBdr>
                <w:top w:val="none" w:sz="0" w:space="0" w:color="auto"/>
                <w:left w:val="none" w:sz="0" w:space="0" w:color="auto"/>
                <w:bottom w:val="none" w:sz="0" w:space="0" w:color="auto"/>
                <w:right w:val="none" w:sz="0" w:space="0" w:color="auto"/>
              </w:divBdr>
            </w:div>
            <w:div w:id="1186166857">
              <w:marLeft w:val="0"/>
              <w:marRight w:val="0"/>
              <w:marTop w:val="0"/>
              <w:marBottom w:val="0"/>
              <w:divBdr>
                <w:top w:val="none" w:sz="0" w:space="0" w:color="auto"/>
                <w:left w:val="none" w:sz="0" w:space="0" w:color="auto"/>
                <w:bottom w:val="none" w:sz="0" w:space="0" w:color="auto"/>
                <w:right w:val="none" w:sz="0" w:space="0" w:color="auto"/>
              </w:divBdr>
            </w:div>
            <w:div w:id="1147824655">
              <w:marLeft w:val="0"/>
              <w:marRight w:val="0"/>
              <w:marTop w:val="0"/>
              <w:marBottom w:val="0"/>
              <w:divBdr>
                <w:top w:val="none" w:sz="0" w:space="0" w:color="auto"/>
                <w:left w:val="none" w:sz="0" w:space="0" w:color="auto"/>
                <w:bottom w:val="none" w:sz="0" w:space="0" w:color="auto"/>
                <w:right w:val="none" w:sz="0" w:space="0" w:color="auto"/>
              </w:divBdr>
            </w:div>
            <w:div w:id="1730297486">
              <w:marLeft w:val="0"/>
              <w:marRight w:val="0"/>
              <w:marTop w:val="0"/>
              <w:marBottom w:val="0"/>
              <w:divBdr>
                <w:top w:val="none" w:sz="0" w:space="0" w:color="auto"/>
                <w:left w:val="none" w:sz="0" w:space="0" w:color="auto"/>
                <w:bottom w:val="none" w:sz="0" w:space="0" w:color="auto"/>
                <w:right w:val="none" w:sz="0" w:space="0" w:color="auto"/>
              </w:divBdr>
            </w:div>
            <w:div w:id="1840458802">
              <w:marLeft w:val="0"/>
              <w:marRight w:val="0"/>
              <w:marTop w:val="0"/>
              <w:marBottom w:val="0"/>
              <w:divBdr>
                <w:top w:val="none" w:sz="0" w:space="0" w:color="auto"/>
                <w:left w:val="none" w:sz="0" w:space="0" w:color="auto"/>
                <w:bottom w:val="none" w:sz="0" w:space="0" w:color="auto"/>
                <w:right w:val="none" w:sz="0" w:space="0" w:color="auto"/>
              </w:divBdr>
            </w:div>
            <w:div w:id="309597145">
              <w:marLeft w:val="0"/>
              <w:marRight w:val="0"/>
              <w:marTop w:val="0"/>
              <w:marBottom w:val="0"/>
              <w:divBdr>
                <w:top w:val="none" w:sz="0" w:space="0" w:color="auto"/>
                <w:left w:val="none" w:sz="0" w:space="0" w:color="auto"/>
                <w:bottom w:val="none" w:sz="0" w:space="0" w:color="auto"/>
                <w:right w:val="none" w:sz="0" w:space="0" w:color="auto"/>
              </w:divBdr>
            </w:div>
            <w:div w:id="1014260">
              <w:marLeft w:val="0"/>
              <w:marRight w:val="0"/>
              <w:marTop w:val="0"/>
              <w:marBottom w:val="0"/>
              <w:divBdr>
                <w:top w:val="none" w:sz="0" w:space="0" w:color="auto"/>
                <w:left w:val="none" w:sz="0" w:space="0" w:color="auto"/>
                <w:bottom w:val="none" w:sz="0" w:space="0" w:color="auto"/>
                <w:right w:val="none" w:sz="0" w:space="0" w:color="auto"/>
              </w:divBdr>
            </w:div>
            <w:div w:id="1038513046">
              <w:marLeft w:val="0"/>
              <w:marRight w:val="0"/>
              <w:marTop w:val="0"/>
              <w:marBottom w:val="0"/>
              <w:divBdr>
                <w:top w:val="none" w:sz="0" w:space="0" w:color="auto"/>
                <w:left w:val="none" w:sz="0" w:space="0" w:color="auto"/>
                <w:bottom w:val="none" w:sz="0" w:space="0" w:color="auto"/>
                <w:right w:val="none" w:sz="0" w:space="0" w:color="auto"/>
              </w:divBdr>
            </w:div>
            <w:div w:id="2119372476">
              <w:marLeft w:val="0"/>
              <w:marRight w:val="0"/>
              <w:marTop w:val="0"/>
              <w:marBottom w:val="0"/>
              <w:divBdr>
                <w:top w:val="none" w:sz="0" w:space="0" w:color="auto"/>
                <w:left w:val="none" w:sz="0" w:space="0" w:color="auto"/>
                <w:bottom w:val="none" w:sz="0" w:space="0" w:color="auto"/>
                <w:right w:val="none" w:sz="0" w:space="0" w:color="auto"/>
              </w:divBdr>
            </w:div>
            <w:div w:id="1445080377">
              <w:marLeft w:val="0"/>
              <w:marRight w:val="0"/>
              <w:marTop w:val="0"/>
              <w:marBottom w:val="0"/>
              <w:divBdr>
                <w:top w:val="none" w:sz="0" w:space="0" w:color="auto"/>
                <w:left w:val="none" w:sz="0" w:space="0" w:color="auto"/>
                <w:bottom w:val="none" w:sz="0" w:space="0" w:color="auto"/>
                <w:right w:val="none" w:sz="0" w:space="0" w:color="auto"/>
              </w:divBdr>
            </w:div>
            <w:div w:id="2020309625">
              <w:marLeft w:val="0"/>
              <w:marRight w:val="0"/>
              <w:marTop w:val="0"/>
              <w:marBottom w:val="0"/>
              <w:divBdr>
                <w:top w:val="none" w:sz="0" w:space="0" w:color="auto"/>
                <w:left w:val="none" w:sz="0" w:space="0" w:color="auto"/>
                <w:bottom w:val="none" w:sz="0" w:space="0" w:color="auto"/>
                <w:right w:val="none" w:sz="0" w:space="0" w:color="auto"/>
              </w:divBdr>
            </w:div>
            <w:div w:id="791678116">
              <w:marLeft w:val="0"/>
              <w:marRight w:val="0"/>
              <w:marTop w:val="0"/>
              <w:marBottom w:val="0"/>
              <w:divBdr>
                <w:top w:val="none" w:sz="0" w:space="0" w:color="auto"/>
                <w:left w:val="none" w:sz="0" w:space="0" w:color="auto"/>
                <w:bottom w:val="none" w:sz="0" w:space="0" w:color="auto"/>
                <w:right w:val="none" w:sz="0" w:space="0" w:color="auto"/>
              </w:divBdr>
            </w:div>
            <w:div w:id="1896113997">
              <w:marLeft w:val="0"/>
              <w:marRight w:val="0"/>
              <w:marTop w:val="0"/>
              <w:marBottom w:val="0"/>
              <w:divBdr>
                <w:top w:val="none" w:sz="0" w:space="0" w:color="auto"/>
                <w:left w:val="none" w:sz="0" w:space="0" w:color="auto"/>
                <w:bottom w:val="none" w:sz="0" w:space="0" w:color="auto"/>
                <w:right w:val="none" w:sz="0" w:space="0" w:color="auto"/>
              </w:divBdr>
            </w:div>
            <w:div w:id="197164911">
              <w:marLeft w:val="0"/>
              <w:marRight w:val="0"/>
              <w:marTop w:val="0"/>
              <w:marBottom w:val="0"/>
              <w:divBdr>
                <w:top w:val="none" w:sz="0" w:space="0" w:color="auto"/>
                <w:left w:val="none" w:sz="0" w:space="0" w:color="auto"/>
                <w:bottom w:val="none" w:sz="0" w:space="0" w:color="auto"/>
                <w:right w:val="none" w:sz="0" w:space="0" w:color="auto"/>
              </w:divBdr>
            </w:div>
            <w:div w:id="2053530727">
              <w:marLeft w:val="0"/>
              <w:marRight w:val="0"/>
              <w:marTop w:val="0"/>
              <w:marBottom w:val="0"/>
              <w:divBdr>
                <w:top w:val="none" w:sz="0" w:space="0" w:color="auto"/>
                <w:left w:val="none" w:sz="0" w:space="0" w:color="auto"/>
                <w:bottom w:val="none" w:sz="0" w:space="0" w:color="auto"/>
                <w:right w:val="none" w:sz="0" w:space="0" w:color="auto"/>
              </w:divBdr>
            </w:div>
            <w:div w:id="1552309529">
              <w:marLeft w:val="0"/>
              <w:marRight w:val="0"/>
              <w:marTop w:val="0"/>
              <w:marBottom w:val="0"/>
              <w:divBdr>
                <w:top w:val="none" w:sz="0" w:space="0" w:color="auto"/>
                <w:left w:val="none" w:sz="0" w:space="0" w:color="auto"/>
                <w:bottom w:val="none" w:sz="0" w:space="0" w:color="auto"/>
                <w:right w:val="none" w:sz="0" w:space="0" w:color="auto"/>
              </w:divBdr>
            </w:div>
            <w:div w:id="729426665">
              <w:marLeft w:val="0"/>
              <w:marRight w:val="0"/>
              <w:marTop w:val="0"/>
              <w:marBottom w:val="0"/>
              <w:divBdr>
                <w:top w:val="none" w:sz="0" w:space="0" w:color="auto"/>
                <w:left w:val="none" w:sz="0" w:space="0" w:color="auto"/>
                <w:bottom w:val="none" w:sz="0" w:space="0" w:color="auto"/>
                <w:right w:val="none" w:sz="0" w:space="0" w:color="auto"/>
              </w:divBdr>
            </w:div>
            <w:div w:id="1082486039">
              <w:marLeft w:val="0"/>
              <w:marRight w:val="0"/>
              <w:marTop w:val="0"/>
              <w:marBottom w:val="0"/>
              <w:divBdr>
                <w:top w:val="none" w:sz="0" w:space="0" w:color="auto"/>
                <w:left w:val="none" w:sz="0" w:space="0" w:color="auto"/>
                <w:bottom w:val="none" w:sz="0" w:space="0" w:color="auto"/>
                <w:right w:val="none" w:sz="0" w:space="0" w:color="auto"/>
              </w:divBdr>
            </w:div>
            <w:div w:id="746658647">
              <w:marLeft w:val="0"/>
              <w:marRight w:val="0"/>
              <w:marTop w:val="0"/>
              <w:marBottom w:val="0"/>
              <w:divBdr>
                <w:top w:val="none" w:sz="0" w:space="0" w:color="auto"/>
                <w:left w:val="none" w:sz="0" w:space="0" w:color="auto"/>
                <w:bottom w:val="none" w:sz="0" w:space="0" w:color="auto"/>
                <w:right w:val="none" w:sz="0" w:space="0" w:color="auto"/>
              </w:divBdr>
            </w:div>
            <w:div w:id="1586913783">
              <w:marLeft w:val="0"/>
              <w:marRight w:val="0"/>
              <w:marTop w:val="0"/>
              <w:marBottom w:val="0"/>
              <w:divBdr>
                <w:top w:val="none" w:sz="0" w:space="0" w:color="auto"/>
                <w:left w:val="none" w:sz="0" w:space="0" w:color="auto"/>
                <w:bottom w:val="none" w:sz="0" w:space="0" w:color="auto"/>
                <w:right w:val="none" w:sz="0" w:space="0" w:color="auto"/>
              </w:divBdr>
            </w:div>
            <w:div w:id="1718629533">
              <w:marLeft w:val="0"/>
              <w:marRight w:val="0"/>
              <w:marTop w:val="0"/>
              <w:marBottom w:val="0"/>
              <w:divBdr>
                <w:top w:val="none" w:sz="0" w:space="0" w:color="auto"/>
                <w:left w:val="none" w:sz="0" w:space="0" w:color="auto"/>
                <w:bottom w:val="none" w:sz="0" w:space="0" w:color="auto"/>
                <w:right w:val="none" w:sz="0" w:space="0" w:color="auto"/>
              </w:divBdr>
            </w:div>
            <w:div w:id="239753561">
              <w:marLeft w:val="0"/>
              <w:marRight w:val="0"/>
              <w:marTop w:val="0"/>
              <w:marBottom w:val="0"/>
              <w:divBdr>
                <w:top w:val="none" w:sz="0" w:space="0" w:color="auto"/>
                <w:left w:val="none" w:sz="0" w:space="0" w:color="auto"/>
                <w:bottom w:val="none" w:sz="0" w:space="0" w:color="auto"/>
                <w:right w:val="none" w:sz="0" w:space="0" w:color="auto"/>
              </w:divBdr>
            </w:div>
            <w:div w:id="1254316420">
              <w:marLeft w:val="0"/>
              <w:marRight w:val="0"/>
              <w:marTop w:val="0"/>
              <w:marBottom w:val="0"/>
              <w:divBdr>
                <w:top w:val="none" w:sz="0" w:space="0" w:color="auto"/>
                <w:left w:val="none" w:sz="0" w:space="0" w:color="auto"/>
                <w:bottom w:val="none" w:sz="0" w:space="0" w:color="auto"/>
                <w:right w:val="none" w:sz="0" w:space="0" w:color="auto"/>
              </w:divBdr>
            </w:div>
            <w:div w:id="807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941">
      <w:bodyDiv w:val="1"/>
      <w:marLeft w:val="0"/>
      <w:marRight w:val="0"/>
      <w:marTop w:val="0"/>
      <w:marBottom w:val="0"/>
      <w:divBdr>
        <w:top w:val="none" w:sz="0" w:space="0" w:color="auto"/>
        <w:left w:val="none" w:sz="0" w:space="0" w:color="auto"/>
        <w:bottom w:val="none" w:sz="0" w:space="0" w:color="auto"/>
        <w:right w:val="none" w:sz="0" w:space="0" w:color="auto"/>
      </w:divBdr>
    </w:div>
    <w:div w:id="583415416">
      <w:bodyDiv w:val="1"/>
      <w:marLeft w:val="0"/>
      <w:marRight w:val="0"/>
      <w:marTop w:val="0"/>
      <w:marBottom w:val="0"/>
      <w:divBdr>
        <w:top w:val="none" w:sz="0" w:space="0" w:color="auto"/>
        <w:left w:val="none" w:sz="0" w:space="0" w:color="auto"/>
        <w:bottom w:val="none" w:sz="0" w:space="0" w:color="auto"/>
        <w:right w:val="none" w:sz="0" w:space="0" w:color="auto"/>
      </w:divBdr>
    </w:div>
    <w:div w:id="586698437">
      <w:bodyDiv w:val="1"/>
      <w:marLeft w:val="0"/>
      <w:marRight w:val="0"/>
      <w:marTop w:val="0"/>
      <w:marBottom w:val="0"/>
      <w:divBdr>
        <w:top w:val="none" w:sz="0" w:space="0" w:color="auto"/>
        <w:left w:val="none" w:sz="0" w:space="0" w:color="auto"/>
        <w:bottom w:val="none" w:sz="0" w:space="0" w:color="auto"/>
        <w:right w:val="none" w:sz="0" w:space="0" w:color="auto"/>
      </w:divBdr>
    </w:div>
    <w:div w:id="598562927">
      <w:bodyDiv w:val="1"/>
      <w:marLeft w:val="0"/>
      <w:marRight w:val="0"/>
      <w:marTop w:val="0"/>
      <w:marBottom w:val="0"/>
      <w:divBdr>
        <w:top w:val="none" w:sz="0" w:space="0" w:color="auto"/>
        <w:left w:val="none" w:sz="0" w:space="0" w:color="auto"/>
        <w:bottom w:val="none" w:sz="0" w:space="0" w:color="auto"/>
        <w:right w:val="none" w:sz="0" w:space="0" w:color="auto"/>
      </w:divBdr>
    </w:div>
    <w:div w:id="603734996">
      <w:bodyDiv w:val="1"/>
      <w:marLeft w:val="0"/>
      <w:marRight w:val="0"/>
      <w:marTop w:val="0"/>
      <w:marBottom w:val="0"/>
      <w:divBdr>
        <w:top w:val="none" w:sz="0" w:space="0" w:color="auto"/>
        <w:left w:val="none" w:sz="0" w:space="0" w:color="auto"/>
        <w:bottom w:val="none" w:sz="0" w:space="0" w:color="auto"/>
        <w:right w:val="none" w:sz="0" w:space="0" w:color="auto"/>
      </w:divBdr>
      <w:divsChild>
        <w:div w:id="174274838">
          <w:marLeft w:val="0"/>
          <w:marRight w:val="0"/>
          <w:marTop w:val="0"/>
          <w:marBottom w:val="0"/>
          <w:divBdr>
            <w:top w:val="none" w:sz="0" w:space="0" w:color="auto"/>
            <w:left w:val="none" w:sz="0" w:space="0" w:color="auto"/>
            <w:bottom w:val="none" w:sz="0" w:space="0" w:color="auto"/>
            <w:right w:val="none" w:sz="0" w:space="0" w:color="auto"/>
          </w:divBdr>
          <w:divsChild>
            <w:div w:id="618415703">
              <w:marLeft w:val="0"/>
              <w:marRight w:val="0"/>
              <w:marTop w:val="0"/>
              <w:marBottom w:val="0"/>
              <w:divBdr>
                <w:top w:val="none" w:sz="0" w:space="0" w:color="auto"/>
                <w:left w:val="none" w:sz="0" w:space="0" w:color="auto"/>
                <w:bottom w:val="none" w:sz="0" w:space="0" w:color="auto"/>
                <w:right w:val="none" w:sz="0" w:space="0" w:color="auto"/>
              </w:divBdr>
              <w:divsChild>
                <w:div w:id="189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2304">
      <w:bodyDiv w:val="1"/>
      <w:marLeft w:val="0"/>
      <w:marRight w:val="0"/>
      <w:marTop w:val="0"/>
      <w:marBottom w:val="0"/>
      <w:divBdr>
        <w:top w:val="none" w:sz="0" w:space="0" w:color="auto"/>
        <w:left w:val="none" w:sz="0" w:space="0" w:color="auto"/>
        <w:bottom w:val="none" w:sz="0" w:space="0" w:color="auto"/>
        <w:right w:val="none" w:sz="0" w:space="0" w:color="auto"/>
      </w:divBdr>
    </w:div>
    <w:div w:id="611715421">
      <w:bodyDiv w:val="1"/>
      <w:marLeft w:val="0"/>
      <w:marRight w:val="0"/>
      <w:marTop w:val="0"/>
      <w:marBottom w:val="0"/>
      <w:divBdr>
        <w:top w:val="none" w:sz="0" w:space="0" w:color="auto"/>
        <w:left w:val="none" w:sz="0" w:space="0" w:color="auto"/>
        <w:bottom w:val="none" w:sz="0" w:space="0" w:color="auto"/>
        <w:right w:val="none" w:sz="0" w:space="0" w:color="auto"/>
      </w:divBdr>
    </w:div>
    <w:div w:id="611866022">
      <w:bodyDiv w:val="1"/>
      <w:marLeft w:val="0"/>
      <w:marRight w:val="0"/>
      <w:marTop w:val="0"/>
      <w:marBottom w:val="0"/>
      <w:divBdr>
        <w:top w:val="none" w:sz="0" w:space="0" w:color="auto"/>
        <w:left w:val="none" w:sz="0" w:space="0" w:color="auto"/>
        <w:bottom w:val="none" w:sz="0" w:space="0" w:color="auto"/>
        <w:right w:val="none" w:sz="0" w:space="0" w:color="auto"/>
      </w:divBdr>
    </w:div>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623198966">
      <w:bodyDiv w:val="1"/>
      <w:marLeft w:val="0"/>
      <w:marRight w:val="0"/>
      <w:marTop w:val="0"/>
      <w:marBottom w:val="0"/>
      <w:divBdr>
        <w:top w:val="none" w:sz="0" w:space="0" w:color="auto"/>
        <w:left w:val="none" w:sz="0" w:space="0" w:color="auto"/>
        <w:bottom w:val="none" w:sz="0" w:space="0" w:color="auto"/>
        <w:right w:val="none" w:sz="0" w:space="0" w:color="auto"/>
      </w:divBdr>
    </w:div>
    <w:div w:id="633995838">
      <w:bodyDiv w:val="1"/>
      <w:marLeft w:val="0"/>
      <w:marRight w:val="0"/>
      <w:marTop w:val="0"/>
      <w:marBottom w:val="0"/>
      <w:divBdr>
        <w:top w:val="none" w:sz="0" w:space="0" w:color="auto"/>
        <w:left w:val="none" w:sz="0" w:space="0" w:color="auto"/>
        <w:bottom w:val="none" w:sz="0" w:space="0" w:color="auto"/>
        <w:right w:val="none" w:sz="0" w:space="0" w:color="auto"/>
      </w:divBdr>
      <w:divsChild>
        <w:div w:id="1396784146">
          <w:marLeft w:val="0"/>
          <w:marRight w:val="0"/>
          <w:marTop w:val="0"/>
          <w:marBottom w:val="0"/>
          <w:divBdr>
            <w:top w:val="none" w:sz="0" w:space="0" w:color="auto"/>
            <w:left w:val="none" w:sz="0" w:space="0" w:color="auto"/>
            <w:bottom w:val="none" w:sz="0" w:space="0" w:color="auto"/>
            <w:right w:val="none" w:sz="0" w:space="0" w:color="auto"/>
          </w:divBdr>
          <w:divsChild>
            <w:div w:id="230695659">
              <w:marLeft w:val="0"/>
              <w:marRight w:val="0"/>
              <w:marTop w:val="0"/>
              <w:marBottom w:val="0"/>
              <w:divBdr>
                <w:top w:val="none" w:sz="0" w:space="0" w:color="auto"/>
                <w:left w:val="none" w:sz="0" w:space="0" w:color="auto"/>
                <w:bottom w:val="none" w:sz="0" w:space="0" w:color="auto"/>
                <w:right w:val="none" w:sz="0" w:space="0" w:color="auto"/>
              </w:divBdr>
            </w:div>
            <w:div w:id="382170239">
              <w:marLeft w:val="0"/>
              <w:marRight w:val="0"/>
              <w:marTop w:val="0"/>
              <w:marBottom w:val="0"/>
              <w:divBdr>
                <w:top w:val="none" w:sz="0" w:space="0" w:color="auto"/>
                <w:left w:val="none" w:sz="0" w:space="0" w:color="auto"/>
                <w:bottom w:val="none" w:sz="0" w:space="0" w:color="auto"/>
                <w:right w:val="none" w:sz="0" w:space="0" w:color="auto"/>
              </w:divBdr>
            </w:div>
            <w:div w:id="1317299496">
              <w:marLeft w:val="0"/>
              <w:marRight w:val="0"/>
              <w:marTop w:val="0"/>
              <w:marBottom w:val="0"/>
              <w:divBdr>
                <w:top w:val="none" w:sz="0" w:space="0" w:color="auto"/>
                <w:left w:val="none" w:sz="0" w:space="0" w:color="auto"/>
                <w:bottom w:val="none" w:sz="0" w:space="0" w:color="auto"/>
                <w:right w:val="none" w:sz="0" w:space="0" w:color="auto"/>
              </w:divBdr>
            </w:div>
            <w:div w:id="1675643826">
              <w:marLeft w:val="0"/>
              <w:marRight w:val="0"/>
              <w:marTop w:val="0"/>
              <w:marBottom w:val="0"/>
              <w:divBdr>
                <w:top w:val="none" w:sz="0" w:space="0" w:color="auto"/>
                <w:left w:val="none" w:sz="0" w:space="0" w:color="auto"/>
                <w:bottom w:val="none" w:sz="0" w:space="0" w:color="auto"/>
                <w:right w:val="none" w:sz="0" w:space="0" w:color="auto"/>
              </w:divBdr>
            </w:div>
            <w:div w:id="181165633">
              <w:marLeft w:val="0"/>
              <w:marRight w:val="0"/>
              <w:marTop w:val="0"/>
              <w:marBottom w:val="0"/>
              <w:divBdr>
                <w:top w:val="none" w:sz="0" w:space="0" w:color="auto"/>
                <w:left w:val="none" w:sz="0" w:space="0" w:color="auto"/>
                <w:bottom w:val="none" w:sz="0" w:space="0" w:color="auto"/>
                <w:right w:val="none" w:sz="0" w:space="0" w:color="auto"/>
              </w:divBdr>
            </w:div>
            <w:div w:id="70078967">
              <w:marLeft w:val="0"/>
              <w:marRight w:val="0"/>
              <w:marTop w:val="0"/>
              <w:marBottom w:val="0"/>
              <w:divBdr>
                <w:top w:val="none" w:sz="0" w:space="0" w:color="auto"/>
                <w:left w:val="none" w:sz="0" w:space="0" w:color="auto"/>
                <w:bottom w:val="none" w:sz="0" w:space="0" w:color="auto"/>
                <w:right w:val="none" w:sz="0" w:space="0" w:color="auto"/>
              </w:divBdr>
            </w:div>
            <w:div w:id="2121796988">
              <w:marLeft w:val="0"/>
              <w:marRight w:val="0"/>
              <w:marTop w:val="0"/>
              <w:marBottom w:val="0"/>
              <w:divBdr>
                <w:top w:val="none" w:sz="0" w:space="0" w:color="auto"/>
                <w:left w:val="none" w:sz="0" w:space="0" w:color="auto"/>
                <w:bottom w:val="none" w:sz="0" w:space="0" w:color="auto"/>
                <w:right w:val="none" w:sz="0" w:space="0" w:color="auto"/>
              </w:divBdr>
            </w:div>
            <w:div w:id="1751998444">
              <w:marLeft w:val="0"/>
              <w:marRight w:val="0"/>
              <w:marTop w:val="0"/>
              <w:marBottom w:val="0"/>
              <w:divBdr>
                <w:top w:val="none" w:sz="0" w:space="0" w:color="auto"/>
                <w:left w:val="none" w:sz="0" w:space="0" w:color="auto"/>
                <w:bottom w:val="none" w:sz="0" w:space="0" w:color="auto"/>
                <w:right w:val="none" w:sz="0" w:space="0" w:color="auto"/>
              </w:divBdr>
            </w:div>
            <w:div w:id="390737226">
              <w:marLeft w:val="0"/>
              <w:marRight w:val="0"/>
              <w:marTop w:val="0"/>
              <w:marBottom w:val="0"/>
              <w:divBdr>
                <w:top w:val="none" w:sz="0" w:space="0" w:color="auto"/>
                <w:left w:val="none" w:sz="0" w:space="0" w:color="auto"/>
                <w:bottom w:val="none" w:sz="0" w:space="0" w:color="auto"/>
                <w:right w:val="none" w:sz="0" w:space="0" w:color="auto"/>
              </w:divBdr>
            </w:div>
            <w:div w:id="295524703">
              <w:marLeft w:val="0"/>
              <w:marRight w:val="0"/>
              <w:marTop w:val="0"/>
              <w:marBottom w:val="0"/>
              <w:divBdr>
                <w:top w:val="none" w:sz="0" w:space="0" w:color="auto"/>
                <w:left w:val="none" w:sz="0" w:space="0" w:color="auto"/>
                <w:bottom w:val="none" w:sz="0" w:space="0" w:color="auto"/>
                <w:right w:val="none" w:sz="0" w:space="0" w:color="auto"/>
              </w:divBdr>
            </w:div>
            <w:div w:id="875119760">
              <w:marLeft w:val="0"/>
              <w:marRight w:val="0"/>
              <w:marTop w:val="0"/>
              <w:marBottom w:val="0"/>
              <w:divBdr>
                <w:top w:val="none" w:sz="0" w:space="0" w:color="auto"/>
                <w:left w:val="none" w:sz="0" w:space="0" w:color="auto"/>
                <w:bottom w:val="none" w:sz="0" w:space="0" w:color="auto"/>
                <w:right w:val="none" w:sz="0" w:space="0" w:color="auto"/>
              </w:divBdr>
            </w:div>
            <w:div w:id="1882211187">
              <w:marLeft w:val="0"/>
              <w:marRight w:val="0"/>
              <w:marTop w:val="0"/>
              <w:marBottom w:val="0"/>
              <w:divBdr>
                <w:top w:val="none" w:sz="0" w:space="0" w:color="auto"/>
                <w:left w:val="none" w:sz="0" w:space="0" w:color="auto"/>
                <w:bottom w:val="none" w:sz="0" w:space="0" w:color="auto"/>
                <w:right w:val="none" w:sz="0" w:space="0" w:color="auto"/>
              </w:divBdr>
            </w:div>
            <w:div w:id="754475418">
              <w:marLeft w:val="0"/>
              <w:marRight w:val="0"/>
              <w:marTop w:val="0"/>
              <w:marBottom w:val="0"/>
              <w:divBdr>
                <w:top w:val="none" w:sz="0" w:space="0" w:color="auto"/>
                <w:left w:val="none" w:sz="0" w:space="0" w:color="auto"/>
                <w:bottom w:val="none" w:sz="0" w:space="0" w:color="auto"/>
                <w:right w:val="none" w:sz="0" w:space="0" w:color="auto"/>
              </w:divBdr>
            </w:div>
            <w:div w:id="2050915504">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 w:id="673142807">
              <w:marLeft w:val="0"/>
              <w:marRight w:val="0"/>
              <w:marTop w:val="0"/>
              <w:marBottom w:val="0"/>
              <w:divBdr>
                <w:top w:val="none" w:sz="0" w:space="0" w:color="auto"/>
                <w:left w:val="none" w:sz="0" w:space="0" w:color="auto"/>
                <w:bottom w:val="none" w:sz="0" w:space="0" w:color="auto"/>
                <w:right w:val="none" w:sz="0" w:space="0" w:color="auto"/>
              </w:divBdr>
            </w:div>
            <w:div w:id="22830652">
              <w:marLeft w:val="0"/>
              <w:marRight w:val="0"/>
              <w:marTop w:val="0"/>
              <w:marBottom w:val="0"/>
              <w:divBdr>
                <w:top w:val="none" w:sz="0" w:space="0" w:color="auto"/>
                <w:left w:val="none" w:sz="0" w:space="0" w:color="auto"/>
                <w:bottom w:val="none" w:sz="0" w:space="0" w:color="auto"/>
                <w:right w:val="none" w:sz="0" w:space="0" w:color="auto"/>
              </w:divBdr>
            </w:div>
            <w:div w:id="1263496231">
              <w:marLeft w:val="0"/>
              <w:marRight w:val="0"/>
              <w:marTop w:val="0"/>
              <w:marBottom w:val="0"/>
              <w:divBdr>
                <w:top w:val="none" w:sz="0" w:space="0" w:color="auto"/>
                <w:left w:val="none" w:sz="0" w:space="0" w:color="auto"/>
                <w:bottom w:val="none" w:sz="0" w:space="0" w:color="auto"/>
                <w:right w:val="none" w:sz="0" w:space="0" w:color="auto"/>
              </w:divBdr>
            </w:div>
            <w:div w:id="1233003069">
              <w:marLeft w:val="0"/>
              <w:marRight w:val="0"/>
              <w:marTop w:val="0"/>
              <w:marBottom w:val="0"/>
              <w:divBdr>
                <w:top w:val="none" w:sz="0" w:space="0" w:color="auto"/>
                <w:left w:val="none" w:sz="0" w:space="0" w:color="auto"/>
                <w:bottom w:val="none" w:sz="0" w:space="0" w:color="auto"/>
                <w:right w:val="none" w:sz="0" w:space="0" w:color="auto"/>
              </w:divBdr>
            </w:div>
            <w:div w:id="333073340">
              <w:marLeft w:val="0"/>
              <w:marRight w:val="0"/>
              <w:marTop w:val="0"/>
              <w:marBottom w:val="0"/>
              <w:divBdr>
                <w:top w:val="none" w:sz="0" w:space="0" w:color="auto"/>
                <w:left w:val="none" w:sz="0" w:space="0" w:color="auto"/>
                <w:bottom w:val="none" w:sz="0" w:space="0" w:color="auto"/>
                <w:right w:val="none" w:sz="0" w:space="0" w:color="auto"/>
              </w:divBdr>
            </w:div>
            <w:div w:id="223418938">
              <w:marLeft w:val="0"/>
              <w:marRight w:val="0"/>
              <w:marTop w:val="0"/>
              <w:marBottom w:val="0"/>
              <w:divBdr>
                <w:top w:val="none" w:sz="0" w:space="0" w:color="auto"/>
                <w:left w:val="none" w:sz="0" w:space="0" w:color="auto"/>
                <w:bottom w:val="none" w:sz="0" w:space="0" w:color="auto"/>
                <w:right w:val="none" w:sz="0" w:space="0" w:color="auto"/>
              </w:divBdr>
            </w:div>
            <w:div w:id="719670250">
              <w:marLeft w:val="0"/>
              <w:marRight w:val="0"/>
              <w:marTop w:val="0"/>
              <w:marBottom w:val="0"/>
              <w:divBdr>
                <w:top w:val="none" w:sz="0" w:space="0" w:color="auto"/>
                <w:left w:val="none" w:sz="0" w:space="0" w:color="auto"/>
                <w:bottom w:val="none" w:sz="0" w:space="0" w:color="auto"/>
                <w:right w:val="none" w:sz="0" w:space="0" w:color="auto"/>
              </w:divBdr>
            </w:div>
            <w:div w:id="1797291333">
              <w:marLeft w:val="0"/>
              <w:marRight w:val="0"/>
              <w:marTop w:val="0"/>
              <w:marBottom w:val="0"/>
              <w:divBdr>
                <w:top w:val="none" w:sz="0" w:space="0" w:color="auto"/>
                <w:left w:val="none" w:sz="0" w:space="0" w:color="auto"/>
                <w:bottom w:val="none" w:sz="0" w:space="0" w:color="auto"/>
                <w:right w:val="none" w:sz="0" w:space="0" w:color="auto"/>
              </w:divBdr>
            </w:div>
            <w:div w:id="2104380151">
              <w:marLeft w:val="0"/>
              <w:marRight w:val="0"/>
              <w:marTop w:val="0"/>
              <w:marBottom w:val="0"/>
              <w:divBdr>
                <w:top w:val="none" w:sz="0" w:space="0" w:color="auto"/>
                <w:left w:val="none" w:sz="0" w:space="0" w:color="auto"/>
                <w:bottom w:val="none" w:sz="0" w:space="0" w:color="auto"/>
                <w:right w:val="none" w:sz="0" w:space="0" w:color="auto"/>
              </w:divBdr>
            </w:div>
            <w:div w:id="2062752151">
              <w:marLeft w:val="0"/>
              <w:marRight w:val="0"/>
              <w:marTop w:val="0"/>
              <w:marBottom w:val="0"/>
              <w:divBdr>
                <w:top w:val="none" w:sz="0" w:space="0" w:color="auto"/>
                <w:left w:val="none" w:sz="0" w:space="0" w:color="auto"/>
                <w:bottom w:val="none" w:sz="0" w:space="0" w:color="auto"/>
                <w:right w:val="none" w:sz="0" w:space="0" w:color="auto"/>
              </w:divBdr>
            </w:div>
            <w:div w:id="902181912">
              <w:marLeft w:val="0"/>
              <w:marRight w:val="0"/>
              <w:marTop w:val="0"/>
              <w:marBottom w:val="0"/>
              <w:divBdr>
                <w:top w:val="none" w:sz="0" w:space="0" w:color="auto"/>
                <w:left w:val="none" w:sz="0" w:space="0" w:color="auto"/>
                <w:bottom w:val="none" w:sz="0" w:space="0" w:color="auto"/>
                <w:right w:val="none" w:sz="0" w:space="0" w:color="auto"/>
              </w:divBdr>
            </w:div>
            <w:div w:id="329061133">
              <w:marLeft w:val="0"/>
              <w:marRight w:val="0"/>
              <w:marTop w:val="0"/>
              <w:marBottom w:val="0"/>
              <w:divBdr>
                <w:top w:val="none" w:sz="0" w:space="0" w:color="auto"/>
                <w:left w:val="none" w:sz="0" w:space="0" w:color="auto"/>
                <w:bottom w:val="none" w:sz="0" w:space="0" w:color="auto"/>
                <w:right w:val="none" w:sz="0" w:space="0" w:color="auto"/>
              </w:divBdr>
            </w:div>
            <w:div w:id="1877698133">
              <w:marLeft w:val="0"/>
              <w:marRight w:val="0"/>
              <w:marTop w:val="0"/>
              <w:marBottom w:val="0"/>
              <w:divBdr>
                <w:top w:val="none" w:sz="0" w:space="0" w:color="auto"/>
                <w:left w:val="none" w:sz="0" w:space="0" w:color="auto"/>
                <w:bottom w:val="none" w:sz="0" w:space="0" w:color="auto"/>
                <w:right w:val="none" w:sz="0" w:space="0" w:color="auto"/>
              </w:divBdr>
            </w:div>
            <w:div w:id="1777404773">
              <w:marLeft w:val="0"/>
              <w:marRight w:val="0"/>
              <w:marTop w:val="0"/>
              <w:marBottom w:val="0"/>
              <w:divBdr>
                <w:top w:val="none" w:sz="0" w:space="0" w:color="auto"/>
                <w:left w:val="none" w:sz="0" w:space="0" w:color="auto"/>
                <w:bottom w:val="none" w:sz="0" w:space="0" w:color="auto"/>
                <w:right w:val="none" w:sz="0" w:space="0" w:color="auto"/>
              </w:divBdr>
            </w:div>
            <w:div w:id="668602691">
              <w:marLeft w:val="0"/>
              <w:marRight w:val="0"/>
              <w:marTop w:val="0"/>
              <w:marBottom w:val="0"/>
              <w:divBdr>
                <w:top w:val="none" w:sz="0" w:space="0" w:color="auto"/>
                <w:left w:val="none" w:sz="0" w:space="0" w:color="auto"/>
                <w:bottom w:val="none" w:sz="0" w:space="0" w:color="auto"/>
                <w:right w:val="none" w:sz="0" w:space="0" w:color="auto"/>
              </w:divBdr>
            </w:div>
            <w:div w:id="1411464507">
              <w:marLeft w:val="0"/>
              <w:marRight w:val="0"/>
              <w:marTop w:val="0"/>
              <w:marBottom w:val="0"/>
              <w:divBdr>
                <w:top w:val="none" w:sz="0" w:space="0" w:color="auto"/>
                <w:left w:val="none" w:sz="0" w:space="0" w:color="auto"/>
                <w:bottom w:val="none" w:sz="0" w:space="0" w:color="auto"/>
                <w:right w:val="none" w:sz="0" w:space="0" w:color="auto"/>
              </w:divBdr>
            </w:div>
            <w:div w:id="175852315">
              <w:marLeft w:val="0"/>
              <w:marRight w:val="0"/>
              <w:marTop w:val="0"/>
              <w:marBottom w:val="0"/>
              <w:divBdr>
                <w:top w:val="none" w:sz="0" w:space="0" w:color="auto"/>
                <w:left w:val="none" w:sz="0" w:space="0" w:color="auto"/>
                <w:bottom w:val="none" w:sz="0" w:space="0" w:color="auto"/>
                <w:right w:val="none" w:sz="0" w:space="0" w:color="auto"/>
              </w:divBdr>
            </w:div>
            <w:div w:id="1843425760">
              <w:marLeft w:val="0"/>
              <w:marRight w:val="0"/>
              <w:marTop w:val="0"/>
              <w:marBottom w:val="0"/>
              <w:divBdr>
                <w:top w:val="none" w:sz="0" w:space="0" w:color="auto"/>
                <w:left w:val="none" w:sz="0" w:space="0" w:color="auto"/>
                <w:bottom w:val="none" w:sz="0" w:space="0" w:color="auto"/>
                <w:right w:val="none" w:sz="0" w:space="0" w:color="auto"/>
              </w:divBdr>
            </w:div>
            <w:div w:id="1201938411">
              <w:marLeft w:val="0"/>
              <w:marRight w:val="0"/>
              <w:marTop w:val="0"/>
              <w:marBottom w:val="0"/>
              <w:divBdr>
                <w:top w:val="none" w:sz="0" w:space="0" w:color="auto"/>
                <w:left w:val="none" w:sz="0" w:space="0" w:color="auto"/>
                <w:bottom w:val="none" w:sz="0" w:space="0" w:color="auto"/>
                <w:right w:val="none" w:sz="0" w:space="0" w:color="auto"/>
              </w:divBdr>
            </w:div>
            <w:div w:id="355235647">
              <w:marLeft w:val="0"/>
              <w:marRight w:val="0"/>
              <w:marTop w:val="0"/>
              <w:marBottom w:val="0"/>
              <w:divBdr>
                <w:top w:val="none" w:sz="0" w:space="0" w:color="auto"/>
                <w:left w:val="none" w:sz="0" w:space="0" w:color="auto"/>
                <w:bottom w:val="none" w:sz="0" w:space="0" w:color="auto"/>
                <w:right w:val="none" w:sz="0" w:space="0" w:color="auto"/>
              </w:divBdr>
            </w:div>
            <w:div w:id="1587349599">
              <w:marLeft w:val="0"/>
              <w:marRight w:val="0"/>
              <w:marTop w:val="0"/>
              <w:marBottom w:val="0"/>
              <w:divBdr>
                <w:top w:val="none" w:sz="0" w:space="0" w:color="auto"/>
                <w:left w:val="none" w:sz="0" w:space="0" w:color="auto"/>
                <w:bottom w:val="none" w:sz="0" w:space="0" w:color="auto"/>
                <w:right w:val="none" w:sz="0" w:space="0" w:color="auto"/>
              </w:divBdr>
            </w:div>
            <w:div w:id="640353016">
              <w:marLeft w:val="0"/>
              <w:marRight w:val="0"/>
              <w:marTop w:val="0"/>
              <w:marBottom w:val="0"/>
              <w:divBdr>
                <w:top w:val="none" w:sz="0" w:space="0" w:color="auto"/>
                <w:left w:val="none" w:sz="0" w:space="0" w:color="auto"/>
                <w:bottom w:val="none" w:sz="0" w:space="0" w:color="auto"/>
                <w:right w:val="none" w:sz="0" w:space="0" w:color="auto"/>
              </w:divBdr>
            </w:div>
            <w:div w:id="1567034756">
              <w:marLeft w:val="0"/>
              <w:marRight w:val="0"/>
              <w:marTop w:val="0"/>
              <w:marBottom w:val="0"/>
              <w:divBdr>
                <w:top w:val="none" w:sz="0" w:space="0" w:color="auto"/>
                <w:left w:val="none" w:sz="0" w:space="0" w:color="auto"/>
                <w:bottom w:val="none" w:sz="0" w:space="0" w:color="auto"/>
                <w:right w:val="none" w:sz="0" w:space="0" w:color="auto"/>
              </w:divBdr>
            </w:div>
            <w:div w:id="163401439">
              <w:marLeft w:val="0"/>
              <w:marRight w:val="0"/>
              <w:marTop w:val="0"/>
              <w:marBottom w:val="0"/>
              <w:divBdr>
                <w:top w:val="none" w:sz="0" w:space="0" w:color="auto"/>
                <w:left w:val="none" w:sz="0" w:space="0" w:color="auto"/>
                <w:bottom w:val="none" w:sz="0" w:space="0" w:color="auto"/>
                <w:right w:val="none" w:sz="0" w:space="0" w:color="auto"/>
              </w:divBdr>
            </w:div>
            <w:div w:id="1447969975">
              <w:marLeft w:val="0"/>
              <w:marRight w:val="0"/>
              <w:marTop w:val="0"/>
              <w:marBottom w:val="0"/>
              <w:divBdr>
                <w:top w:val="none" w:sz="0" w:space="0" w:color="auto"/>
                <w:left w:val="none" w:sz="0" w:space="0" w:color="auto"/>
                <w:bottom w:val="none" w:sz="0" w:space="0" w:color="auto"/>
                <w:right w:val="none" w:sz="0" w:space="0" w:color="auto"/>
              </w:divBdr>
            </w:div>
            <w:div w:id="716052904">
              <w:marLeft w:val="0"/>
              <w:marRight w:val="0"/>
              <w:marTop w:val="0"/>
              <w:marBottom w:val="0"/>
              <w:divBdr>
                <w:top w:val="none" w:sz="0" w:space="0" w:color="auto"/>
                <w:left w:val="none" w:sz="0" w:space="0" w:color="auto"/>
                <w:bottom w:val="none" w:sz="0" w:space="0" w:color="auto"/>
                <w:right w:val="none" w:sz="0" w:space="0" w:color="auto"/>
              </w:divBdr>
            </w:div>
            <w:div w:id="1525750038">
              <w:marLeft w:val="0"/>
              <w:marRight w:val="0"/>
              <w:marTop w:val="0"/>
              <w:marBottom w:val="0"/>
              <w:divBdr>
                <w:top w:val="none" w:sz="0" w:space="0" w:color="auto"/>
                <w:left w:val="none" w:sz="0" w:space="0" w:color="auto"/>
                <w:bottom w:val="none" w:sz="0" w:space="0" w:color="auto"/>
                <w:right w:val="none" w:sz="0" w:space="0" w:color="auto"/>
              </w:divBdr>
            </w:div>
            <w:div w:id="1673677403">
              <w:marLeft w:val="0"/>
              <w:marRight w:val="0"/>
              <w:marTop w:val="0"/>
              <w:marBottom w:val="0"/>
              <w:divBdr>
                <w:top w:val="none" w:sz="0" w:space="0" w:color="auto"/>
                <w:left w:val="none" w:sz="0" w:space="0" w:color="auto"/>
                <w:bottom w:val="none" w:sz="0" w:space="0" w:color="auto"/>
                <w:right w:val="none" w:sz="0" w:space="0" w:color="auto"/>
              </w:divBdr>
            </w:div>
            <w:div w:id="650526994">
              <w:marLeft w:val="0"/>
              <w:marRight w:val="0"/>
              <w:marTop w:val="0"/>
              <w:marBottom w:val="0"/>
              <w:divBdr>
                <w:top w:val="none" w:sz="0" w:space="0" w:color="auto"/>
                <w:left w:val="none" w:sz="0" w:space="0" w:color="auto"/>
                <w:bottom w:val="none" w:sz="0" w:space="0" w:color="auto"/>
                <w:right w:val="none" w:sz="0" w:space="0" w:color="auto"/>
              </w:divBdr>
            </w:div>
            <w:div w:id="1518734823">
              <w:marLeft w:val="0"/>
              <w:marRight w:val="0"/>
              <w:marTop w:val="0"/>
              <w:marBottom w:val="0"/>
              <w:divBdr>
                <w:top w:val="none" w:sz="0" w:space="0" w:color="auto"/>
                <w:left w:val="none" w:sz="0" w:space="0" w:color="auto"/>
                <w:bottom w:val="none" w:sz="0" w:space="0" w:color="auto"/>
                <w:right w:val="none" w:sz="0" w:space="0" w:color="auto"/>
              </w:divBdr>
            </w:div>
            <w:div w:id="1844005243">
              <w:marLeft w:val="0"/>
              <w:marRight w:val="0"/>
              <w:marTop w:val="0"/>
              <w:marBottom w:val="0"/>
              <w:divBdr>
                <w:top w:val="none" w:sz="0" w:space="0" w:color="auto"/>
                <w:left w:val="none" w:sz="0" w:space="0" w:color="auto"/>
                <w:bottom w:val="none" w:sz="0" w:space="0" w:color="auto"/>
                <w:right w:val="none" w:sz="0" w:space="0" w:color="auto"/>
              </w:divBdr>
            </w:div>
            <w:div w:id="245306574">
              <w:marLeft w:val="0"/>
              <w:marRight w:val="0"/>
              <w:marTop w:val="0"/>
              <w:marBottom w:val="0"/>
              <w:divBdr>
                <w:top w:val="none" w:sz="0" w:space="0" w:color="auto"/>
                <w:left w:val="none" w:sz="0" w:space="0" w:color="auto"/>
                <w:bottom w:val="none" w:sz="0" w:space="0" w:color="auto"/>
                <w:right w:val="none" w:sz="0" w:space="0" w:color="auto"/>
              </w:divBdr>
            </w:div>
            <w:div w:id="682585737">
              <w:marLeft w:val="0"/>
              <w:marRight w:val="0"/>
              <w:marTop w:val="0"/>
              <w:marBottom w:val="0"/>
              <w:divBdr>
                <w:top w:val="none" w:sz="0" w:space="0" w:color="auto"/>
                <w:left w:val="none" w:sz="0" w:space="0" w:color="auto"/>
                <w:bottom w:val="none" w:sz="0" w:space="0" w:color="auto"/>
                <w:right w:val="none" w:sz="0" w:space="0" w:color="auto"/>
              </w:divBdr>
            </w:div>
            <w:div w:id="905258443">
              <w:marLeft w:val="0"/>
              <w:marRight w:val="0"/>
              <w:marTop w:val="0"/>
              <w:marBottom w:val="0"/>
              <w:divBdr>
                <w:top w:val="none" w:sz="0" w:space="0" w:color="auto"/>
                <w:left w:val="none" w:sz="0" w:space="0" w:color="auto"/>
                <w:bottom w:val="none" w:sz="0" w:space="0" w:color="auto"/>
                <w:right w:val="none" w:sz="0" w:space="0" w:color="auto"/>
              </w:divBdr>
            </w:div>
            <w:div w:id="1733771199">
              <w:marLeft w:val="0"/>
              <w:marRight w:val="0"/>
              <w:marTop w:val="0"/>
              <w:marBottom w:val="0"/>
              <w:divBdr>
                <w:top w:val="none" w:sz="0" w:space="0" w:color="auto"/>
                <w:left w:val="none" w:sz="0" w:space="0" w:color="auto"/>
                <w:bottom w:val="none" w:sz="0" w:space="0" w:color="auto"/>
                <w:right w:val="none" w:sz="0" w:space="0" w:color="auto"/>
              </w:divBdr>
            </w:div>
            <w:div w:id="617760286">
              <w:marLeft w:val="0"/>
              <w:marRight w:val="0"/>
              <w:marTop w:val="0"/>
              <w:marBottom w:val="0"/>
              <w:divBdr>
                <w:top w:val="none" w:sz="0" w:space="0" w:color="auto"/>
                <w:left w:val="none" w:sz="0" w:space="0" w:color="auto"/>
                <w:bottom w:val="none" w:sz="0" w:space="0" w:color="auto"/>
                <w:right w:val="none" w:sz="0" w:space="0" w:color="auto"/>
              </w:divBdr>
            </w:div>
            <w:div w:id="115371852">
              <w:marLeft w:val="0"/>
              <w:marRight w:val="0"/>
              <w:marTop w:val="0"/>
              <w:marBottom w:val="0"/>
              <w:divBdr>
                <w:top w:val="none" w:sz="0" w:space="0" w:color="auto"/>
                <w:left w:val="none" w:sz="0" w:space="0" w:color="auto"/>
                <w:bottom w:val="none" w:sz="0" w:space="0" w:color="auto"/>
                <w:right w:val="none" w:sz="0" w:space="0" w:color="auto"/>
              </w:divBdr>
            </w:div>
            <w:div w:id="1336229892">
              <w:marLeft w:val="0"/>
              <w:marRight w:val="0"/>
              <w:marTop w:val="0"/>
              <w:marBottom w:val="0"/>
              <w:divBdr>
                <w:top w:val="none" w:sz="0" w:space="0" w:color="auto"/>
                <w:left w:val="none" w:sz="0" w:space="0" w:color="auto"/>
                <w:bottom w:val="none" w:sz="0" w:space="0" w:color="auto"/>
                <w:right w:val="none" w:sz="0" w:space="0" w:color="auto"/>
              </w:divBdr>
            </w:div>
            <w:div w:id="2006592786">
              <w:marLeft w:val="0"/>
              <w:marRight w:val="0"/>
              <w:marTop w:val="0"/>
              <w:marBottom w:val="0"/>
              <w:divBdr>
                <w:top w:val="none" w:sz="0" w:space="0" w:color="auto"/>
                <w:left w:val="none" w:sz="0" w:space="0" w:color="auto"/>
                <w:bottom w:val="none" w:sz="0" w:space="0" w:color="auto"/>
                <w:right w:val="none" w:sz="0" w:space="0" w:color="auto"/>
              </w:divBdr>
            </w:div>
            <w:div w:id="651178707">
              <w:marLeft w:val="0"/>
              <w:marRight w:val="0"/>
              <w:marTop w:val="0"/>
              <w:marBottom w:val="0"/>
              <w:divBdr>
                <w:top w:val="none" w:sz="0" w:space="0" w:color="auto"/>
                <w:left w:val="none" w:sz="0" w:space="0" w:color="auto"/>
                <w:bottom w:val="none" w:sz="0" w:space="0" w:color="auto"/>
                <w:right w:val="none" w:sz="0" w:space="0" w:color="auto"/>
              </w:divBdr>
            </w:div>
            <w:div w:id="1429421819">
              <w:marLeft w:val="0"/>
              <w:marRight w:val="0"/>
              <w:marTop w:val="0"/>
              <w:marBottom w:val="0"/>
              <w:divBdr>
                <w:top w:val="none" w:sz="0" w:space="0" w:color="auto"/>
                <w:left w:val="none" w:sz="0" w:space="0" w:color="auto"/>
                <w:bottom w:val="none" w:sz="0" w:space="0" w:color="auto"/>
                <w:right w:val="none" w:sz="0" w:space="0" w:color="auto"/>
              </w:divBdr>
            </w:div>
            <w:div w:id="1279407441">
              <w:marLeft w:val="0"/>
              <w:marRight w:val="0"/>
              <w:marTop w:val="0"/>
              <w:marBottom w:val="0"/>
              <w:divBdr>
                <w:top w:val="none" w:sz="0" w:space="0" w:color="auto"/>
                <w:left w:val="none" w:sz="0" w:space="0" w:color="auto"/>
                <w:bottom w:val="none" w:sz="0" w:space="0" w:color="auto"/>
                <w:right w:val="none" w:sz="0" w:space="0" w:color="auto"/>
              </w:divBdr>
            </w:div>
            <w:div w:id="220873404">
              <w:marLeft w:val="0"/>
              <w:marRight w:val="0"/>
              <w:marTop w:val="0"/>
              <w:marBottom w:val="0"/>
              <w:divBdr>
                <w:top w:val="none" w:sz="0" w:space="0" w:color="auto"/>
                <w:left w:val="none" w:sz="0" w:space="0" w:color="auto"/>
                <w:bottom w:val="none" w:sz="0" w:space="0" w:color="auto"/>
                <w:right w:val="none" w:sz="0" w:space="0" w:color="auto"/>
              </w:divBdr>
            </w:div>
            <w:div w:id="1180894164">
              <w:marLeft w:val="0"/>
              <w:marRight w:val="0"/>
              <w:marTop w:val="0"/>
              <w:marBottom w:val="0"/>
              <w:divBdr>
                <w:top w:val="none" w:sz="0" w:space="0" w:color="auto"/>
                <w:left w:val="none" w:sz="0" w:space="0" w:color="auto"/>
                <w:bottom w:val="none" w:sz="0" w:space="0" w:color="auto"/>
                <w:right w:val="none" w:sz="0" w:space="0" w:color="auto"/>
              </w:divBdr>
            </w:div>
            <w:div w:id="1465125713">
              <w:marLeft w:val="0"/>
              <w:marRight w:val="0"/>
              <w:marTop w:val="0"/>
              <w:marBottom w:val="0"/>
              <w:divBdr>
                <w:top w:val="none" w:sz="0" w:space="0" w:color="auto"/>
                <w:left w:val="none" w:sz="0" w:space="0" w:color="auto"/>
                <w:bottom w:val="none" w:sz="0" w:space="0" w:color="auto"/>
                <w:right w:val="none" w:sz="0" w:space="0" w:color="auto"/>
              </w:divBdr>
            </w:div>
            <w:div w:id="1032421239">
              <w:marLeft w:val="0"/>
              <w:marRight w:val="0"/>
              <w:marTop w:val="0"/>
              <w:marBottom w:val="0"/>
              <w:divBdr>
                <w:top w:val="none" w:sz="0" w:space="0" w:color="auto"/>
                <w:left w:val="none" w:sz="0" w:space="0" w:color="auto"/>
                <w:bottom w:val="none" w:sz="0" w:space="0" w:color="auto"/>
                <w:right w:val="none" w:sz="0" w:space="0" w:color="auto"/>
              </w:divBdr>
            </w:div>
            <w:div w:id="741371444">
              <w:marLeft w:val="0"/>
              <w:marRight w:val="0"/>
              <w:marTop w:val="0"/>
              <w:marBottom w:val="0"/>
              <w:divBdr>
                <w:top w:val="none" w:sz="0" w:space="0" w:color="auto"/>
                <w:left w:val="none" w:sz="0" w:space="0" w:color="auto"/>
                <w:bottom w:val="none" w:sz="0" w:space="0" w:color="auto"/>
                <w:right w:val="none" w:sz="0" w:space="0" w:color="auto"/>
              </w:divBdr>
            </w:div>
            <w:div w:id="1523284282">
              <w:marLeft w:val="0"/>
              <w:marRight w:val="0"/>
              <w:marTop w:val="0"/>
              <w:marBottom w:val="0"/>
              <w:divBdr>
                <w:top w:val="none" w:sz="0" w:space="0" w:color="auto"/>
                <w:left w:val="none" w:sz="0" w:space="0" w:color="auto"/>
                <w:bottom w:val="none" w:sz="0" w:space="0" w:color="auto"/>
                <w:right w:val="none" w:sz="0" w:space="0" w:color="auto"/>
              </w:divBdr>
            </w:div>
            <w:div w:id="1274173893">
              <w:marLeft w:val="0"/>
              <w:marRight w:val="0"/>
              <w:marTop w:val="0"/>
              <w:marBottom w:val="0"/>
              <w:divBdr>
                <w:top w:val="none" w:sz="0" w:space="0" w:color="auto"/>
                <w:left w:val="none" w:sz="0" w:space="0" w:color="auto"/>
                <w:bottom w:val="none" w:sz="0" w:space="0" w:color="auto"/>
                <w:right w:val="none" w:sz="0" w:space="0" w:color="auto"/>
              </w:divBdr>
            </w:div>
            <w:div w:id="1854030767">
              <w:marLeft w:val="0"/>
              <w:marRight w:val="0"/>
              <w:marTop w:val="0"/>
              <w:marBottom w:val="0"/>
              <w:divBdr>
                <w:top w:val="none" w:sz="0" w:space="0" w:color="auto"/>
                <w:left w:val="none" w:sz="0" w:space="0" w:color="auto"/>
                <w:bottom w:val="none" w:sz="0" w:space="0" w:color="auto"/>
                <w:right w:val="none" w:sz="0" w:space="0" w:color="auto"/>
              </w:divBdr>
            </w:div>
            <w:div w:id="446512819">
              <w:marLeft w:val="0"/>
              <w:marRight w:val="0"/>
              <w:marTop w:val="0"/>
              <w:marBottom w:val="0"/>
              <w:divBdr>
                <w:top w:val="none" w:sz="0" w:space="0" w:color="auto"/>
                <w:left w:val="none" w:sz="0" w:space="0" w:color="auto"/>
                <w:bottom w:val="none" w:sz="0" w:space="0" w:color="auto"/>
                <w:right w:val="none" w:sz="0" w:space="0" w:color="auto"/>
              </w:divBdr>
            </w:div>
            <w:div w:id="2047295505">
              <w:marLeft w:val="0"/>
              <w:marRight w:val="0"/>
              <w:marTop w:val="0"/>
              <w:marBottom w:val="0"/>
              <w:divBdr>
                <w:top w:val="none" w:sz="0" w:space="0" w:color="auto"/>
                <w:left w:val="none" w:sz="0" w:space="0" w:color="auto"/>
                <w:bottom w:val="none" w:sz="0" w:space="0" w:color="auto"/>
                <w:right w:val="none" w:sz="0" w:space="0" w:color="auto"/>
              </w:divBdr>
            </w:div>
            <w:div w:id="1893541787">
              <w:marLeft w:val="0"/>
              <w:marRight w:val="0"/>
              <w:marTop w:val="0"/>
              <w:marBottom w:val="0"/>
              <w:divBdr>
                <w:top w:val="none" w:sz="0" w:space="0" w:color="auto"/>
                <w:left w:val="none" w:sz="0" w:space="0" w:color="auto"/>
                <w:bottom w:val="none" w:sz="0" w:space="0" w:color="auto"/>
                <w:right w:val="none" w:sz="0" w:space="0" w:color="auto"/>
              </w:divBdr>
            </w:div>
            <w:div w:id="2012445399">
              <w:marLeft w:val="0"/>
              <w:marRight w:val="0"/>
              <w:marTop w:val="0"/>
              <w:marBottom w:val="0"/>
              <w:divBdr>
                <w:top w:val="none" w:sz="0" w:space="0" w:color="auto"/>
                <w:left w:val="none" w:sz="0" w:space="0" w:color="auto"/>
                <w:bottom w:val="none" w:sz="0" w:space="0" w:color="auto"/>
                <w:right w:val="none" w:sz="0" w:space="0" w:color="auto"/>
              </w:divBdr>
            </w:div>
            <w:div w:id="976183973">
              <w:marLeft w:val="0"/>
              <w:marRight w:val="0"/>
              <w:marTop w:val="0"/>
              <w:marBottom w:val="0"/>
              <w:divBdr>
                <w:top w:val="none" w:sz="0" w:space="0" w:color="auto"/>
                <w:left w:val="none" w:sz="0" w:space="0" w:color="auto"/>
                <w:bottom w:val="none" w:sz="0" w:space="0" w:color="auto"/>
                <w:right w:val="none" w:sz="0" w:space="0" w:color="auto"/>
              </w:divBdr>
            </w:div>
            <w:div w:id="144127787">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277220724">
              <w:marLeft w:val="0"/>
              <w:marRight w:val="0"/>
              <w:marTop w:val="0"/>
              <w:marBottom w:val="0"/>
              <w:divBdr>
                <w:top w:val="none" w:sz="0" w:space="0" w:color="auto"/>
                <w:left w:val="none" w:sz="0" w:space="0" w:color="auto"/>
                <w:bottom w:val="none" w:sz="0" w:space="0" w:color="auto"/>
                <w:right w:val="none" w:sz="0" w:space="0" w:color="auto"/>
              </w:divBdr>
            </w:div>
            <w:div w:id="912084133">
              <w:marLeft w:val="0"/>
              <w:marRight w:val="0"/>
              <w:marTop w:val="0"/>
              <w:marBottom w:val="0"/>
              <w:divBdr>
                <w:top w:val="none" w:sz="0" w:space="0" w:color="auto"/>
                <w:left w:val="none" w:sz="0" w:space="0" w:color="auto"/>
                <w:bottom w:val="none" w:sz="0" w:space="0" w:color="auto"/>
                <w:right w:val="none" w:sz="0" w:space="0" w:color="auto"/>
              </w:divBdr>
            </w:div>
            <w:div w:id="26874467">
              <w:marLeft w:val="0"/>
              <w:marRight w:val="0"/>
              <w:marTop w:val="0"/>
              <w:marBottom w:val="0"/>
              <w:divBdr>
                <w:top w:val="none" w:sz="0" w:space="0" w:color="auto"/>
                <w:left w:val="none" w:sz="0" w:space="0" w:color="auto"/>
                <w:bottom w:val="none" w:sz="0" w:space="0" w:color="auto"/>
                <w:right w:val="none" w:sz="0" w:space="0" w:color="auto"/>
              </w:divBdr>
            </w:div>
            <w:div w:id="1753812960">
              <w:marLeft w:val="0"/>
              <w:marRight w:val="0"/>
              <w:marTop w:val="0"/>
              <w:marBottom w:val="0"/>
              <w:divBdr>
                <w:top w:val="none" w:sz="0" w:space="0" w:color="auto"/>
                <w:left w:val="none" w:sz="0" w:space="0" w:color="auto"/>
                <w:bottom w:val="none" w:sz="0" w:space="0" w:color="auto"/>
                <w:right w:val="none" w:sz="0" w:space="0" w:color="auto"/>
              </w:divBdr>
            </w:div>
            <w:div w:id="237330292">
              <w:marLeft w:val="0"/>
              <w:marRight w:val="0"/>
              <w:marTop w:val="0"/>
              <w:marBottom w:val="0"/>
              <w:divBdr>
                <w:top w:val="none" w:sz="0" w:space="0" w:color="auto"/>
                <w:left w:val="none" w:sz="0" w:space="0" w:color="auto"/>
                <w:bottom w:val="none" w:sz="0" w:space="0" w:color="auto"/>
                <w:right w:val="none" w:sz="0" w:space="0" w:color="auto"/>
              </w:divBdr>
            </w:div>
            <w:div w:id="2130197368">
              <w:marLeft w:val="0"/>
              <w:marRight w:val="0"/>
              <w:marTop w:val="0"/>
              <w:marBottom w:val="0"/>
              <w:divBdr>
                <w:top w:val="none" w:sz="0" w:space="0" w:color="auto"/>
                <w:left w:val="none" w:sz="0" w:space="0" w:color="auto"/>
                <w:bottom w:val="none" w:sz="0" w:space="0" w:color="auto"/>
                <w:right w:val="none" w:sz="0" w:space="0" w:color="auto"/>
              </w:divBdr>
            </w:div>
            <w:div w:id="1952736672">
              <w:marLeft w:val="0"/>
              <w:marRight w:val="0"/>
              <w:marTop w:val="0"/>
              <w:marBottom w:val="0"/>
              <w:divBdr>
                <w:top w:val="none" w:sz="0" w:space="0" w:color="auto"/>
                <w:left w:val="none" w:sz="0" w:space="0" w:color="auto"/>
                <w:bottom w:val="none" w:sz="0" w:space="0" w:color="auto"/>
                <w:right w:val="none" w:sz="0" w:space="0" w:color="auto"/>
              </w:divBdr>
            </w:div>
            <w:div w:id="1134523489">
              <w:marLeft w:val="0"/>
              <w:marRight w:val="0"/>
              <w:marTop w:val="0"/>
              <w:marBottom w:val="0"/>
              <w:divBdr>
                <w:top w:val="none" w:sz="0" w:space="0" w:color="auto"/>
                <w:left w:val="none" w:sz="0" w:space="0" w:color="auto"/>
                <w:bottom w:val="none" w:sz="0" w:space="0" w:color="auto"/>
                <w:right w:val="none" w:sz="0" w:space="0" w:color="auto"/>
              </w:divBdr>
            </w:div>
            <w:div w:id="1417898687">
              <w:marLeft w:val="0"/>
              <w:marRight w:val="0"/>
              <w:marTop w:val="0"/>
              <w:marBottom w:val="0"/>
              <w:divBdr>
                <w:top w:val="none" w:sz="0" w:space="0" w:color="auto"/>
                <w:left w:val="none" w:sz="0" w:space="0" w:color="auto"/>
                <w:bottom w:val="none" w:sz="0" w:space="0" w:color="auto"/>
                <w:right w:val="none" w:sz="0" w:space="0" w:color="auto"/>
              </w:divBdr>
            </w:div>
            <w:div w:id="1547715046">
              <w:marLeft w:val="0"/>
              <w:marRight w:val="0"/>
              <w:marTop w:val="0"/>
              <w:marBottom w:val="0"/>
              <w:divBdr>
                <w:top w:val="none" w:sz="0" w:space="0" w:color="auto"/>
                <w:left w:val="none" w:sz="0" w:space="0" w:color="auto"/>
                <w:bottom w:val="none" w:sz="0" w:space="0" w:color="auto"/>
                <w:right w:val="none" w:sz="0" w:space="0" w:color="auto"/>
              </w:divBdr>
            </w:div>
            <w:div w:id="1043481621">
              <w:marLeft w:val="0"/>
              <w:marRight w:val="0"/>
              <w:marTop w:val="0"/>
              <w:marBottom w:val="0"/>
              <w:divBdr>
                <w:top w:val="none" w:sz="0" w:space="0" w:color="auto"/>
                <w:left w:val="none" w:sz="0" w:space="0" w:color="auto"/>
                <w:bottom w:val="none" w:sz="0" w:space="0" w:color="auto"/>
                <w:right w:val="none" w:sz="0" w:space="0" w:color="auto"/>
              </w:divBdr>
            </w:div>
            <w:div w:id="1948926369">
              <w:marLeft w:val="0"/>
              <w:marRight w:val="0"/>
              <w:marTop w:val="0"/>
              <w:marBottom w:val="0"/>
              <w:divBdr>
                <w:top w:val="none" w:sz="0" w:space="0" w:color="auto"/>
                <w:left w:val="none" w:sz="0" w:space="0" w:color="auto"/>
                <w:bottom w:val="none" w:sz="0" w:space="0" w:color="auto"/>
                <w:right w:val="none" w:sz="0" w:space="0" w:color="auto"/>
              </w:divBdr>
            </w:div>
            <w:div w:id="1697997713">
              <w:marLeft w:val="0"/>
              <w:marRight w:val="0"/>
              <w:marTop w:val="0"/>
              <w:marBottom w:val="0"/>
              <w:divBdr>
                <w:top w:val="none" w:sz="0" w:space="0" w:color="auto"/>
                <w:left w:val="none" w:sz="0" w:space="0" w:color="auto"/>
                <w:bottom w:val="none" w:sz="0" w:space="0" w:color="auto"/>
                <w:right w:val="none" w:sz="0" w:space="0" w:color="auto"/>
              </w:divBdr>
            </w:div>
            <w:div w:id="1601643526">
              <w:marLeft w:val="0"/>
              <w:marRight w:val="0"/>
              <w:marTop w:val="0"/>
              <w:marBottom w:val="0"/>
              <w:divBdr>
                <w:top w:val="none" w:sz="0" w:space="0" w:color="auto"/>
                <w:left w:val="none" w:sz="0" w:space="0" w:color="auto"/>
                <w:bottom w:val="none" w:sz="0" w:space="0" w:color="auto"/>
                <w:right w:val="none" w:sz="0" w:space="0" w:color="auto"/>
              </w:divBdr>
            </w:div>
            <w:div w:id="79720945">
              <w:marLeft w:val="0"/>
              <w:marRight w:val="0"/>
              <w:marTop w:val="0"/>
              <w:marBottom w:val="0"/>
              <w:divBdr>
                <w:top w:val="none" w:sz="0" w:space="0" w:color="auto"/>
                <w:left w:val="none" w:sz="0" w:space="0" w:color="auto"/>
                <w:bottom w:val="none" w:sz="0" w:space="0" w:color="auto"/>
                <w:right w:val="none" w:sz="0" w:space="0" w:color="auto"/>
              </w:divBdr>
            </w:div>
            <w:div w:id="1667054174">
              <w:marLeft w:val="0"/>
              <w:marRight w:val="0"/>
              <w:marTop w:val="0"/>
              <w:marBottom w:val="0"/>
              <w:divBdr>
                <w:top w:val="none" w:sz="0" w:space="0" w:color="auto"/>
                <w:left w:val="none" w:sz="0" w:space="0" w:color="auto"/>
                <w:bottom w:val="none" w:sz="0" w:space="0" w:color="auto"/>
                <w:right w:val="none" w:sz="0" w:space="0" w:color="auto"/>
              </w:divBdr>
            </w:div>
            <w:div w:id="1102604940">
              <w:marLeft w:val="0"/>
              <w:marRight w:val="0"/>
              <w:marTop w:val="0"/>
              <w:marBottom w:val="0"/>
              <w:divBdr>
                <w:top w:val="none" w:sz="0" w:space="0" w:color="auto"/>
                <w:left w:val="none" w:sz="0" w:space="0" w:color="auto"/>
                <w:bottom w:val="none" w:sz="0" w:space="0" w:color="auto"/>
                <w:right w:val="none" w:sz="0" w:space="0" w:color="auto"/>
              </w:divBdr>
            </w:div>
            <w:div w:id="861866544">
              <w:marLeft w:val="0"/>
              <w:marRight w:val="0"/>
              <w:marTop w:val="0"/>
              <w:marBottom w:val="0"/>
              <w:divBdr>
                <w:top w:val="none" w:sz="0" w:space="0" w:color="auto"/>
                <w:left w:val="none" w:sz="0" w:space="0" w:color="auto"/>
                <w:bottom w:val="none" w:sz="0" w:space="0" w:color="auto"/>
                <w:right w:val="none" w:sz="0" w:space="0" w:color="auto"/>
              </w:divBdr>
            </w:div>
            <w:div w:id="1871717592">
              <w:marLeft w:val="0"/>
              <w:marRight w:val="0"/>
              <w:marTop w:val="0"/>
              <w:marBottom w:val="0"/>
              <w:divBdr>
                <w:top w:val="none" w:sz="0" w:space="0" w:color="auto"/>
                <w:left w:val="none" w:sz="0" w:space="0" w:color="auto"/>
                <w:bottom w:val="none" w:sz="0" w:space="0" w:color="auto"/>
                <w:right w:val="none" w:sz="0" w:space="0" w:color="auto"/>
              </w:divBdr>
            </w:div>
            <w:div w:id="1915970153">
              <w:marLeft w:val="0"/>
              <w:marRight w:val="0"/>
              <w:marTop w:val="0"/>
              <w:marBottom w:val="0"/>
              <w:divBdr>
                <w:top w:val="none" w:sz="0" w:space="0" w:color="auto"/>
                <w:left w:val="none" w:sz="0" w:space="0" w:color="auto"/>
                <w:bottom w:val="none" w:sz="0" w:space="0" w:color="auto"/>
                <w:right w:val="none" w:sz="0" w:space="0" w:color="auto"/>
              </w:divBdr>
            </w:div>
            <w:div w:id="2006660244">
              <w:marLeft w:val="0"/>
              <w:marRight w:val="0"/>
              <w:marTop w:val="0"/>
              <w:marBottom w:val="0"/>
              <w:divBdr>
                <w:top w:val="none" w:sz="0" w:space="0" w:color="auto"/>
                <w:left w:val="none" w:sz="0" w:space="0" w:color="auto"/>
                <w:bottom w:val="none" w:sz="0" w:space="0" w:color="auto"/>
                <w:right w:val="none" w:sz="0" w:space="0" w:color="auto"/>
              </w:divBdr>
            </w:div>
            <w:div w:id="510604520">
              <w:marLeft w:val="0"/>
              <w:marRight w:val="0"/>
              <w:marTop w:val="0"/>
              <w:marBottom w:val="0"/>
              <w:divBdr>
                <w:top w:val="none" w:sz="0" w:space="0" w:color="auto"/>
                <w:left w:val="none" w:sz="0" w:space="0" w:color="auto"/>
                <w:bottom w:val="none" w:sz="0" w:space="0" w:color="auto"/>
                <w:right w:val="none" w:sz="0" w:space="0" w:color="auto"/>
              </w:divBdr>
            </w:div>
            <w:div w:id="768543258">
              <w:marLeft w:val="0"/>
              <w:marRight w:val="0"/>
              <w:marTop w:val="0"/>
              <w:marBottom w:val="0"/>
              <w:divBdr>
                <w:top w:val="none" w:sz="0" w:space="0" w:color="auto"/>
                <w:left w:val="none" w:sz="0" w:space="0" w:color="auto"/>
                <w:bottom w:val="none" w:sz="0" w:space="0" w:color="auto"/>
                <w:right w:val="none" w:sz="0" w:space="0" w:color="auto"/>
              </w:divBdr>
            </w:div>
            <w:div w:id="153303307">
              <w:marLeft w:val="0"/>
              <w:marRight w:val="0"/>
              <w:marTop w:val="0"/>
              <w:marBottom w:val="0"/>
              <w:divBdr>
                <w:top w:val="none" w:sz="0" w:space="0" w:color="auto"/>
                <w:left w:val="none" w:sz="0" w:space="0" w:color="auto"/>
                <w:bottom w:val="none" w:sz="0" w:space="0" w:color="auto"/>
                <w:right w:val="none" w:sz="0" w:space="0" w:color="auto"/>
              </w:divBdr>
            </w:div>
            <w:div w:id="1718044005">
              <w:marLeft w:val="0"/>
              <w:marRight w:val="0"/>
              <w:marTop w:val="0"/>
              <w:marBottom w:val="0"/>
              <w:divBdr>
                <w:top w:val="none" w:sz="0" w:space="0" w:color="auto"/>
                <w:left w:val="none" w:sz="0" w:space="0" w:color="auto"/>
                <w:bottom w:val="none" w:sz="0" w:space="0" w:color="auto"/>
                <w:right w:val="none" w:sz="0" w:space="0" w:color="auto"/>
              </w:divBdr>
            </w:div>
            <w:div w:id="1290671900">
              <w:marLeft w:val="0"/>
              <w:marRight w:val="0"/>
              <w:marTop w:val="0"/>
              <w:marBottom w:val="0"/>
              <w:divBdr>
                <w:top w:val="none" w:sz="0" w:space="0" w:color="auto"/>
                <w:left w:val="none" w:sz="0" w:space="0" w:color="auto"/>
                <w:bottom w:val="none" w:sz="0" w:space="0" w:color="auto"/>
                <w:right w:val="none" w:sz="0" w:space="0" w:color="auto"/>
              </w:divBdr>
            </w:div>
            <w:div w:id="393747512">
              <w:marLeft w:val="0"/>
              <w:marRight w:val="0"/>
              <w:marTop w:val="0"/>
              <w:marBottom w:val="0"/>
              <w:divBdr>
                <w:top w:val="none" w:sz="0" w:space="0" w:color="auto"/>
                <w:left w:val="none" w:sz="0" w:space="0" w:color="auto"/>
                <w:bottom w:val="none" w:sz="0" w:space="0" w:color="auto"/>
                <w:right w:val="none" w:sz="0" w:space="0" w:color="auto"/>
              </w:divBdr>
            </w:div>
            <w:div w:id="561595891">
              <w:marLeft w:val="0"/>
              <w:marRight w:val="0"/>
              <w:marTop w:val="0"/>
              <w:marBottom w:val="0"/>
              <w:divBdr>
                <w:top w:val="none" w:sz="0" w:space="0" w:color="auto"/>
                <w:left w:val="none" w:sz="0" w:space="0" w:color="auto"/>
                <w:bottom w:val="none" w:sz="0" w:space="0" w:color="auto"/>
                <w:right w:val="none" w:sz="0" w:space="0" w:color="auto"/>
              </w:divBdr>
            </w:div>
            <w:div w:id="441341927">
              <w:marLeft w:val="0"/>
              <w:marRight w:val="0"/>
              <w:marTop w:val="0"/>
              <w:marBottom w:val="0"/>
              <w:divBdr>
                <w:top w:val="none" w:sz="0" w:space="0" w:color="auto"/>
                <w:left w:val="none" w:sz="0" w:space="0" w:color="auto"/>
                <w:bottom w:val="none" w:sz="0" w:space="0" w:color="auto"/>
                <w:right w:val="none" w:sz="0" w:space="0" w:color="auto"/>
              </w:divBdr>
            </w:div>
            <w:div w:id="1477406509">
              <w:marLeft w:val="0"/>
              <w:marRight w:val="0"/>
              <w:marTop w:val="0"/>
              <w:marBottom w:val="0"/>
              <w:divBdr>
                <w:top w:val="none" w:sz="0" w:space="0" w:color="auto"/>
                <w:left w:val="none" w:sz="0" w:space="0" w:color="auto"/>
                <w:bottom w:val="none" w:sz="0" w:space="0" w:color="auto"/>
                <w:right w:val="none" w:sz="0" w:space="0" w:color="auto"/>
              </w:divBdr>
            </w:div>
            <w:div w:id="1198930648">
              <w:marLeft w:val="0"/>
              <w:marRight w:val="0"/>
              <w:marTop w:val="0"/>
              <w:marBottom w:val="0"/>
              <w:divBdr>
                <w:top w:val="none" w:sz="0" w:space="0" w:color="auto"/>
                <w:left w:val="none" w:sz="0" w:space="0" w:color="auto"/>
                <w:bottom w:val="none" w:sz="0" w:space="0" w:color="auto"/>
                <w:right w:val="none" w:sz="0" w:space="0" w:color="auto"/>
              </w:divBdr>
            </w:div>
            <w:div w:id="1994023367">
              <w:marLeft w:val="0"/>
              <w:marRight w:val="0"/>
              <w:marTop w:val="0"/>
              <w:marBottom w:val="0"/>
              <w:divBdr>
                <w:top w:val="none" w:sz="0" w:space="0" w:color="auto"/>
                <w:left w:val="none" w:sz="0" w:space="0" w:color="auto"/>
                <w:bottom w:val="none" w:sz="0" w:space="0" w:color="auto"/>
                <w:right w:val="none" w:sz="0" w:space="0" w:color="auto"/>
              </w:divBdr>
            </w:div>
            <w:div w:id="1006834017">
              <w:marLeft w:val="0"/>
              <w:marRight w:val="0"/>
              <w:marTop w:val="0"/>
              <w:marBottom w:val="0"/>
              <w:divBdr>
                <w:top w:val="none" w:sz="0" w:space="0" w:color="auto"/>
                <w:left w:val="none" w:sz="0" w:space="0" w:color="auto"/>
                <w:bottom w:val="none" w:sz="0" w:space="0" w:color="auto"/>
                <w:right w:val="none" w:sz="0" w:space="0" w:color="auto"/>
              </w:divBdr>
            </w:div>
            <w:div w:id="1010373565">
              <w:marLeft w:val="0"/>
              <w:marRight w:val="0"/>
              <w:marTop w:val="0"/>
              <w:marBottom w:val="0"/>
              <w:divBdr>
                <w:top w:val="none" w:sz="0" w:space="0" w:color="auto"/>
                <w:left w:val="none" w:sz="0" w:space="0" w:color="auto"/>
                <w:bottom w:val="none" w:sz="0" w:space="0" w:color="auto"/>
                <w:right w:val="none" w:sz="0" w:space="0" w:color="auto"/>
              </w:divBdr>
            </w:div>
            <w:div w:id="1502741590">
              <w:marLeft w:val="0"/>
              <w:marRight w:val="0"/>
              <w:marTop w:val="0"/>
              <w:marBottom w:val="0"/>
              <w:divBdr>
                <w:top w:val="none" w:sz="0" w:space="0" w:color="auto"/>
                <w:left w:val="none" w:sz="0" w:space="0" w:color="auto"/>
                <w:bottom w:val="none" w:sz="0" w:space="0" w:color="auto"/>
                <w:right w:val="none" w:sz="0" w:space="0" w:color="auto"/>
              </w:divBdr>
            </w:div>
            <w:div w:id="1704550166">
              <w:marLeft w:val="0"/>
              <w:marRight w:val="0"/>
              <w:marTop w:val="0"/>
              <w:marBottom w:val="0"/>
              <w:divBdr>
                <w:top w:val="none" w:sz="0" w:space="0" w:color="auto"/>
                <w:left w:val="none" w:sz="0" w:space="0" w:color="auto"/>
                <w:bottom w:val="none" w:sz="0" w:space="0" w:color="auto"/>
                <w:right w:val="none" w:sz="0" w:space="0" w:color="auto"/>
              </w:divBdr>
            </w:div>
            <w:div w:id="58019273">
              <w:marLeft w:val="0"/>
              <w:marRight w:val="0"/>
              <w:marTop w:val="0"/>
              <w:marBottom w:val="0"/>
              <w:divBdr>
                <w:top w:val="none" w:sz="0" w:space="0" w:color="auto"/>
                <w:left w:val="none" w:sz="0" w:space="0" w:color="auto"/>
                <w:bottom w:val="none" w:sz="0" w:space="0" w:color="auto"/>
                <w:right w:val="none" w:sz="0" w:space="0" w:color="auto"/>
              </w:divBdr>
            </w:div>
            <w:div w:id="1128402191">
              <w:marLeft w:val="0"/>
              <w:marRight w:val="0"/>
              <w:marTop w:val="0"/>
              <w:marBottom w:val="0"/>
              <w:divBdr>
                <w:top w:val="none" w:sz="0" w:space="0" w:color="auto"/>
                <w:left w:val="none" w:sz="0" w:space="0" w:color="auto"/>
                <w:bottom w:val="none" w:sz="0" w:space="0" w:color="auto"/>
                <w:right w:val="none" w:sz="0" w:space="0" w:color="auto"/>
              </w:divBdr>
            </w:div>
            <w:div w:id="2064284226">
              <w:marLeft w:val="0"/>
              <w:marRight w:val="0"/>
              <w:marTop w:val="0"/>
              <w:marBottom w:val="0"/>
              <w:divBdr>
                <w:top w:val="none" w:sz="0" w:space="0" w:color="auto"/>
                <w:left w:val="none" w:sz="0" w:space="0" w:color="auto"/>
                <w:bottom w:val="none" w:sz="0" w:space="0" w:color="auto"/>
                <w:right w:val="none" w:sz="0" w:space="0" w:color="auto"/>
              </w:divBdr>
            </w:div>
            <w:div w:id="1430270429">
              <w:marLeft w:val="0"/>
              <w:marRight w:val="0"/>
              <w:marTop w:val="0"/>
              <w:marBottom w:val="0"/>
              <w:divBdr>
                <w:top w:val="none" w:sz="0" w:space="0" w:color="auto"/>
                <w:left w:val="none" w:sz="0" w:space="0" w:color="auto"/>
                <w:bottom w:val="none" w:sz="0" w:space="0" w:color="auto"/>
                <w:right w:val="none" w:sz="0" w:space="0" w:color="auto"/>
              </w:divBdr>
            </w:div>
            <w:div w:id="1891568855">
              <w:marLeft w:val="0"/>
              <w:marRight w:val="0"/>
              <w:marTop w:val="0"/>
              <w:marBottom w:val="0"/>
              <w:divBdr>
                <w:top w:val="none" w:sz="0" w:space="0" w:color="auto"/>
                <w:left w:val="none" w:sz="0" w:space="0" w:color="auto"/>
                <w:bottom w:val="none" w:sz="0" w:space="0" w:color="auto"/>
                <w:right w:val="none" w:sz="0" w:space="0" w:color="auto"/>
              </w:divBdr>
            </w:div>
            <w:div w:id="640690900">
              <w:marLeft w:val="0"/>
              <w:marRight w:val="0"/>
              <w:marTop w:val="0"/>
              <w:marBottom w:val="0"/>
              <w:divBdr>
                <w:top w:val="none" w:sz="0" w:space="0" w:color="auto"/>
                <w:left w:val="none" w:sz="0" w:space="0" w:color="auto"/>
                <w:bottom w:val="none" w:sz="0" w:space="0" w:color="auto"/>
                <w:right w:val="none" w:sz="0" w:space="0" w:color="auto"/>
              </w:divBdr>
            </w:div>
            <w:div w:id="258106273">
              <w:marLeft w:val="0"/>
              <w:marRight w:val="0"/>
              <w:marTop w:val="0"/>
              <w:marBottom w:val="0"/>
              <w:divBdr>
                <w:top w:val="none" w:sz="0" w:space="0" w:color="auto"/>
                <w:left w:val="none" w:sz="0" w:space="0" w:color="auto"/>
                <w:bottom w:val="none" w:sz="0" w:space="0" w:color="auto"/>
                <w:right w:val="none" w:sz="0" w:space="0" w:color="auto"/>
              </w:divBdr>
            </w:div>
            <w:div w:id="744840140">
              <w:marLeft w:val="0"/>
              <w:marRight w:val="0"/>
              <w:marTop w:val="0"/>
              <w:marBottom w:val="0"/>
              <w:divBdr>
                <w:top w:val="none" w:sz="0" w:space="0" w:color="auto"/>
                <w:left w:val="none" w:sz="0" w:space="0" w:color="auto"/>
                <w:bottom w:val="none" w:sz="0" w:space="0" w:color="auto"/>
                <w:right w:val="none" w:sz="0" w:space="0" w:color="auto"/>
              </w:divBdr>
            </w:div>
            <w:div w:id="1216115503">
              <w:marLeft w:val="0"/>
              <w:marRight w:val="0"/>
              <w:marTop w:val="0"/>
              <w:marBottom w:val="0"/>
              <w:divBdr>
                <w:top w:val="none" w:sz="0" w:space="0" w:color="auto"/>
                <w:left w:val="none" w:sz="0" w:space="0" w:color="auto"/>
                <w:bottom w:val="none" w:sz="0" w:space="0" w:color="auto"/>
                <w:right w:val="none" w:sz="0" w:space="0" w:color="auto"/>
              </w:divBdr>
            </w:div>
            <w:div w:id="248971991">
              <w:marLeft w:val="0"/>
              <w:marRight w:val="0"/>
              <w:marTop w:val="0"/>
              <w:marBottom w:val="0"/>
              <w:divBdr>
                <w:top w:val="none" w:sz="0" w:space="0" w:color="auto"/>
                <w:left w:val="none" w:sz="0" w:space="0" w:color="auto"/>
                <w:bottom w:val="none" w:sz="0" w:space="0" w:color="auto"/>
                <w:right w:val="none" w:sz="0" w:space="0" w:color="auto"/>
              </w:divBdr>
            </w:div>
            <w:div w:id="1816095588">
              <w:marLeft w:val="0"/>
              <w:marRight w:val="0"/>
              <w:marTop w:val="0"/>
              <w:marBottom w:val="0"/>
              <w:divBdr>
                <w:top w:val="none" w:sz="0" w:space="0" w:color="auto"/>
                <w:left w:val="none" w:sz="0" w:space="0" w:color="auto"/>
                <w:bottom w:val="none" w:sz="0" w:space="0" w:color="auto"/>
                <w:right w:val="none" w:sz="0" w:space="0" w:color="auto"/>
              </w:divBdr>
            </w:div>
            <w:div w:id="98112098">
              <w:marLeft w:val="0"/>
              <w:marRight w:val="0"/>
              <w:marTop w:val="0"/>
              <w:marBottom w:val="0"/>
              <w:divBdr>
                <w:top w:val="none" w:sz="0" w:space="0" w:color="auto"/>
                <w:left w:val="none" w:sz="0" w:space="0" w:color="auto"/>
                <w:bottom w:val="none" w:sz="0" w:space="0" w:color="auto"/>
                <w:right w:val="none" w:sz="0" w:space="0" w:color="auto"/>
              </w:divBdr>
            </w:div>
            <w:div w:id="1043408979">
              <w:marLeft w:val="0"/>
              <w:marRight w:val="0"/>
              <w:marTop w:val="0"/>
              <w:marBottom w:val="0"/>
              <w:divBdr>
                <w:top w:val="none" w:sz="0" w:space="0" w:color="auto"/>
                <w:left w:val="none" w:sz="0" w:space="0" w:color="auto"/>
                <w:bottom w:val="none" w:sz="0" w:space="0" w:color="auto"/>
                <w:right w:val="none" w:sz="0" w:space="0" w:color="auto"/>
              </w:divBdr>
            </w:div>
            <w:div w:id="2035301712">
              <w:marLeft w:val="0"/>
              <w:marRight w:val="0"/>
              <w:marTop w:val="0"/>
              <w:marBottom w:val="0"/>
              <w:divBdr>
                <w:top w:val="none" w:sz="0" w:space="0" w:color="auto"/>
                <w:left w:val="none" w:sz="0" w:space="0" w:color="auto"/>
                <w:bottom w:val="none" w:sz="0" w:space="0" w:color="auto"/>
                <w:right w:val="none" w:sz="0" w:space="0" w:color="auto"/>
              </w:divBdr>
            </w:div>
            <w:div w:id="1392460323">
              <w:marLeft w:val="0"/>
              <w:marRight w:val="0"/>
              <w:marTop w:val="0"/>
              <w:marBottom w:val="0"/>
              <w:divBdr>
                <w:top w:val="none" w:sz="0" w:space="0" w:color="auto"/>
                <w:left w:val="none" w:sz="0" w:space="0" w:color="auto"/>
                <w:bottom w:val="none" w:sz="0" w:space="0" w:color="auto"/>
                <w:right w:val="none" w:sz="0" w:space="0" w:color="auto"/>
              </w:divBdr>
            </w:div>
            <w:div w:id="1422333586">
              <w:marLeft w:val="0"/>
              <w:marRight w:val="0"/>
              <w:marTop w:val="0"/>
              <w:marBottom w:val="0"/>
              <w:divBdr>
                <w:top w:val="none" w:sz="0" w:space="0" w:color="auto"/>
                <w:left w:val="none" w:sz="0" w:space="0" w:color="auto"/>
                <w:bottom w:val="none" w:sz="0" w:space="0" w:color="auto"/>
                <w:right w:val="none" w:sz="0" w:space="0" w:color="auto"/>
              </w:divBdr>
            </w:div>
            <w:div w:id="1665545972">
              <w:marLeft w:val="0"/>
              <w:marRight w:val="0"/>
              <w:marTop w:val="0"/>
              <w:marBottom w:val="0"/>
              <w:divBdr>
                <w:top w:val="none" w:sz="0" w:space="0" w:color="auto"/>
                <w:left w:val="none" w:sz="0" w:space="0" w:color="auto"/>
                <w:bottom w:val="none" w:sz="0" w:space="0" w:color="auto"/>
                <w:right w:val="none" w:sz="0" w:space="0" w:color="auto"/>
              </w:divBdr>
            </w:div>
            <w:div w:id="995378447">
              <w:marLeft w:val="0"/>
              <w:marRight w:val="0"/>
              <w:marTop w:val="0"/>
              <w:marBottom w:val="0"/>
              <w:divBdr>
                <w:top w:val="none" w:sz="0" w:space="0" w:color="auto"/>
                <w:left w:val="none" w:sz="0" w:space="0" w:color="auto"/>
                <w:bottom w:val="none" w:sz="0" w:space="0" w:color="auto"/>
                <w:right w:val="none" w:sz="0" w:space="0" w:color="auto"/>
              </w:divBdr>
            </w:div>
            <w:div w:id="2096853602">
              <w:marLeft w:val="0"/>
              <w:marRight w:val="0"/>
              <w:marTop w:val="0"/>
              <w:marBottom w:val="0"/>
              <w:divBdr>
                <w:top w:val="none" w:sz="0" w:space="0" w:color="auto"/>
                <w:left w:val="none" w:sz="0" w:space="0" w:color="auto"/>
                <w:bottom w:val="none" w:sz="0" w:space="0" w:color="auto"/>
                <w:right w:val="none" w:sz="0" w:space="0" w:color="auto"/>
              </w:divBdr>
            </w:div>
            <w:div w:id="1177771788">
              <w:marLeft w:val="0"/>
              <w:marRight w:val="0"/>
              <w:marTop w:val="0"/>
              <w:marBottom w:val="0"/>
              <w:divBdr>
                <w:top w:val="none" w:sz="0" w:space="0" w:color="auto"/>
                <w:left w:val="none" w:sz="0" w:space="0" w:color="auto"/>
                <w:bottom w:val="none" w:sz="0" w:space="0" w:color="auto"/>
                <w:right w:val="none" w:sz="0" w:space="0" w:color="auto"/>
              </w:divBdr>
            </w:div>
            <w:div w:id="98913151">
              <w:marLeft w:val="0"/>
              <w:marRight w:val="0"/>
              <w:marTop w:val="0"/>
              <w:marBottom w:val="0"/>
              <w:divBdr>
                <w:top w:val="none" w:sz="0" w:space="0" w:color="auto"/>
                <w:left w:val="none" w:sz="0" w:space="0" w:color="auto"/>
                <w:bottom w:val="none" w:sz="0" w:space="0" w:color="auto"/>
                <w:right w:val="none" w:sz="0" w:space="0" w:color="auto"/>
              </w:divBdr>
            </w:div>
            <w:div w:id="1964845194">
              <w:marLeft w:val="0"/>
              <w:marRight w:val="0"/>
              <w:marTop w:val="0"/>
              <w:marBottom w:val="0"/>
              <w:divBdr>
                <w:top w:val="none" w:sz="0" w:space="0" w:color="auto"/>
                <w:left w:val="none" w:sz="0" w:space="0" w:color="auto"/>
                <w:bottom w:val="none" w:sz="0" w:space="0" w:color="auto"/>
                <w:right w:val="none" w:sz="0" w:space="0" w:color="auto"/>
              </w:divBdr>
            </w:div>
            <w:div w:id="1492716244">
              <w:marLeft w:val="0"/>
              <w:marRight w:val="0"/>
              <w:marTop w:val="0"/>
              <w:marBottom w:val="0"/>
              <w:divBdr>
                <w:top w:val="none" w:sz="0" w:space="0" w:color="auto"/>
                <w:left w:val="none" w:sz="0" w:space="0" w:color="auto"/>
                <w:bottom w:val="none" w:sz="0" w:space="0" w:color="auto"/>
                <w:right w:val="none" w:sz="0" w:space="0" w:color="auto"/>
              </w:divBdr>
            </w:div>
            <w:div w:id="1673147426">
              <w:marLeft w:val="0"/>
              <w:marRight w:val="0"/>
              <w:marTop w:val="0"/>
              <w:marBottom w:val="0"/>
              <w:divBdr>
                <w:top w:val="none" w:sz="0" w:space="0" w:color="auto"/>
                <w:left w:val="none" w:sz="0" w:space="0" w:color="auto"/>
                <w:bottom w:val="none" w:sz="0" w:space="0" w:color="auto"/>
                <w:right w:val="none" w:sz="0" w:space="0" w:color="auto"/>
              </w:divBdr>
            </w:div>
            <w:div w:id="505873866">
              <w:marLeft w:val="0"/>
              <w:marRight w:val="0"/>
              <w:marTop w:val="0"/>
              <w:marBottom w:val="0"/>
              <w:divBdr>
                <w:top w:val="none" w:sz="0" w:space="0" w:color="auto"/>
                <w:left w:val="none" w:sz="0" w:space="0" w:color="auto"/>
                <w:bottom w:val="none" w:sz="0" w:space="0" w:color="auto"/>
                <w:right w:val="none" w:sz="0" w:space="0" w:color="auto"/>
              </w:divBdr>
            </w:div>
            <w:div w:id="564028872">
              <w:marLeft w:val="0"/>
              <w:marRight w:val="0"/>
              <w:marTop w:val="0"/>
              <w:marBottom w:val="0"/>
              <w:divBdr>
                <w:top w:val="none" w:sz="0" w:space="0" w:color="auto"/>
                <w:left w:val="none" w:sz="0" w:space="0" w:color="auto"/>
                <w:bottom w:val="none" w:sz="0" w:space="0" w:color="auto"/>
                <w:right w:val="none" w:sz="0" w:space="0" w:color="auto"/>
              </w:divBdr>
            </w:div>
            <w:div w:id="1129015394">
              <w:marLeft w:val="0"/>
              <w:marRight w:val="0"/>
              <w:marTop w:val="0"/>
              <w:marBottom w:val="0"/>
              <w:divBdr>
                <w:top w:val="none" w:sz="0" w:space="0" w:color="auto"/>
                <w:left w:val="none" w:sz="0" w:space="0" w:color="auto"/>
                <w:bottom w:val="none" w:sz="0" w:space="0" w:color="auto"/>
                <w:right w:val="none" w:sz="0" w:space="0" w:color="auto"/>
              </w:divBdr>
            </w:div>
            <w:div w:id="219486233">
              <w:marLeft w:val="0"/>
              <w:marRight w:val="0"/>
              <w:marTop w:val="0"/>
              <w:marBottom w:val="0"/>
              <w:divBdr>
                <w:top w:val="none" w:sz="0" w:space="0" w:color="auto"/>
                <w:left w:val="none" w:sz="0" w:space="0" w:color="auto"/>
                <w:bottom w:val="none" w:sz="0" w:space="0" w:color="auto"/>
                <w:right w:val="none" w:sz="0" w:space="0" w:color="auto"/>
              </w:divBdr>
            </w:div>
            <w:div w:id="1977828431">
              <w:marLeft w:val="0"/>
              <w:marRight w:val="0"/>
              <w:marTop w:val="0"/>
              <w:marBottom w:val="0"/>
              <w:divBdr>
                <w:top w:val="none" w:sz="0" w:space="0" w:color="auto"/>
                <w:left w:val="none" w:sz="0" w:space="0" w:color="auto"/>
                <w:bottom w:val="none" w:sz="0" w:space="0" w:color="auto"/>
                <w:right w:val="none" w:sz="0" w:space="0" w:color="auto"/>
              </w:divBdr>
            </w:div>
            <w:div w:id="745691206">
              <w:marLeft w:val="0"/>
              <w:marRight w:val="0"/>
              <w:marTop w:val="0"/>
              <w:marBottom w:val="0"/>
              <w:divBdr>
                <w:top w:val="none" w:sz="0" w:space="0" w:color="auto"/>
                <w:left w:val="none" w:sz="0" w:space="0" w:color="auto"/>
                <w:bottom w:val="none" w:sz="0" w:space="0" w:color="auto"/>
                <w:right w:val="none" w:sz="0" w:space="0" w:color="auto"/>
              </w:divBdr>
            </w:div>
            <w:div w:id="460462743">
              <w:marLeft w:val="0"/>
              <w:marRight w:val="0"/>
              <w:marTop w:val="0"/>
              <w:marBottom w:val="0"/>
              <w:divBdr>
                <w:top w:val="none" w:sz="0" w:space="0" w:color="auto"/>
                <w:left w:val="none" w:sz="0" w:space="0" w:color="auto"/>
                <w:bottom w:val="none" w:sz="0" w:space="0" w:color="auto"/>
                <w:right w:val="none" w:sz="0" w:space="0" w:color="auto"/>
              </w:divBdr>
            </w:div>
            <w:div w:id="302739128">
              <w:marLeft w:val="0"/>
              <w:marRight w:val="0"/>
              <w:marTop w:val="0"/>
              <w:marBottom w:val="0"/>
              <w:divBdr>
                <w:top w:val="none" w:sz="0" w:space="0" w:color="auto"/>
                <w:left w:val="none" w:sz="0" w:space="0" w:color="auto"/>
                <w:bottom w:val="none" w:sz="0" w:space="0" w:color="auto"/>
                <w:right w:val="none" w:sz="0" w:space="0" w:color="auto"/>
              </w:divBdr>
            </w:div>
            <w:div w:id="623121246">
              <w:marLeft w:val="0"/>
              <w:marRight w:val="0"/>
              <w:marTop w:val="0"/>
              <w:marBottom w:val="0"/>
              <w:divBdr>
                <w:top w:val="none" w:sz="0" w:space="0" w:color="auto"/>
                <w:left w:val="none" w:sz="0" w:space="0" w:color="auto"/>
                <w:bottom w:val="none" w:sz="0" w:space="0" w:color="auto"/>
                <w:right w:val="none" w:sz="0" w:space="0" w:color="auto"/>
              </w:divBdr>
            </w:div>
            <w:div w:id="232395172">
              <w:marLeft w:val="0"/>
              <w:marRight w:val="0"/>
              <w:marTop w:val="0"/>
              <w:marBottom w:val="0"/>
              <w:divBdr>
                <w:top w:val="none" w:sz="0" w:space="0" w:color="auto"/>
                <w:left w:val="none" w:sz="0" w:space="0" w:color="auto"/>
                <w:bottom w:val="none" w:sz="0" w:space="0" w:color="auto"/>
                <w:right w:val="none" w:sz="0" w:space="0" w:color="auto"/>
              </w:divBdr>
            </w:div>
            <w:div w:id="1100905308">
              <w:marLeft w:val="0"/>
              <w:marRight w:val="0"/>
              <w:marTop w:val="0"/>
              <w:marBottom w:val="0"/>
              <w:divBdr>
                <w:top w:val="none" w:sz="0" w:space="0" w:color="auto"/>
                <w:left w:val="none" w:sz="0" w:space="0" w:color="auto"/>
                <w:bottom w:val="none" w:sz="0" w:space="0" w:color="auto"/>
                <w:right w:val="none" w:sz="0" w:space="0" w:color="auto"/>
              </w:divBdr>
            </w:div>
            <w:div w:id="426386758">
              <w:marLeft w:val="0"/>
              <w:marRight w:val="0"/>
              <w:marTop w:val="0"/>
              <w:marBottom w:val="0"/>
              <w:divBdr>
                <w:top w:val="none" w:sz="0" w:space="0" w:color="auto"/>
                <w:left w:val="none" w:sz="0" w:space="0" w:color="auto"/>
                <w:bottom w:val="none" w:sz="0" w:space="0" w:color="auto"/>
                <w:right w:val="none" w:sz="0" w:space="0" w:color="auto"/>
              </w:divBdr>
            </w:div>
            <w:div w:id="1924874345">
              <w:marLeft w:val="0"/>
              <w:marRight w:val="0"/>
              <w:marTop w:val="0"/>
              <w:marBottom w:val="0"/>
              <w:divBdr>
                <w:top w:val="none" w:sz="0" w:space="0" w:color="auto"/>
                <w:left w:val="none" w:sz="0" w:space="0" w:color="auto"/>
                <w:bottom w:val="none" w:sz="0" w:space="0" w:color="auto"/>
                <w:right w:val="none" w:sz="0" w:space="0" w:color="auto"/>
              </w:divBdr>
            </w:div>
            <w:div w:id="409042364">
              <w:marLeft w:val="0"/>
              <w:marRight w:val="0"/>
              <w:marTop w:val="0"/>
              <w:marBottom w:val="0"/>
              <w:divBdr>
                <w:top w:val="none" w:sz="0" w:space="0" w:color="auto"/>
                <w:left w:val="none" w:sz="0" w:space="0" w:color="auto"/>
                <w:bottom w:val="none" w:sz="0" w:space="0" w:color="auto"/>
                <w:right w:val="none" w:sz="0" w:space="0" w:color="auto"/>
              </w:divBdr>
            </w:div>
            <w:div w:id="1056661281">
              <w:marLeft w:val="0"/>
              <w:marRight w:val="0"/>
              <w:marTop w:val="0"/>
              <w:marBottom w:val="0"/>
              <w:divBdr>
                <w:top w:val="none" w:sz="0" w:space="0" w:color="auto"/>
                <w:left w:val="none" w:sz="0" w:space="0" w:color="auto"/>
                <w:bottom w:val="none" w:sz="0" w:space="0" w:color="auto"/>
                <w:right w:val="none" w:sz="0" w:space="0" w:color="auto"/>
              </w:divBdr>
            </w:div>
            <w:div w:id="626082953">
              <w:marLeft w:val="0"/>
              <w:marRight w:val="0"/>
              <w:marTop w:val="0"/>
              <w:marBottom w:val="0"/>
              <w:divBdr>
                <w:top w:val="none" w:sz="0" w:space="0" w:color="auto"/>
                <w:left w:val="none" w:sz="0" w:space="0" w:color="auto"/>
                <w:bottom w:val="none" w:sz="0" w:space="0" w:color="auto"/>
                <w:right w:val="none" w:sz="0" w:space="0" w:color="auto"/>
              </w:divBdr>
            </w:div>
            <w:div w:id="1645699461">
              <w:marLeft w:val="0"/>
              <w:marRight w:val="0"/>
              <w:marTop w:val="0"/>
              <w:marBottom w:val="0"/>
              <w:divBdr>
                <w:top w:val="none" w:sz="0" w:space="0" w:color="auto"/>
                <w:left w:val="none" w:sz="0" w:space="0" w:color="auto"/>
                <w:bottom w:val="none" w:sz="0" w:space="0" w:color="auto"/>
                <w:right w:val="none" w:sz="0" w:space="0" w:color="auto"/>
              </w:divBdr>
            </w:div>
            <w:div w:id="1422992387">
              <w:marLeft w:val="0"/>
              <w:marRight w:val="0"/>
              <w:marTop w:val="0"/>
              <w:marBottom w:val="0"/>
              <w:divBdr>
                <w:top w:val="none" w:sz="0" w:space="0" w:color="auto"/>
                <w:left w:val="none" w:sz="0" w:space="0" w:color="auto"/>
                <w:bottom w:val="none" w:sz="0" w:space="0" w:color="auto"/>
                <w:right w:val="none" w:sz="0" w:space="0" w:color="auto"/>
              </w:divBdr>
            </w:div>
            <w:div w:id="241447446">
              <w:marLeft w:val="0"/>
              <w:marRight w:val="0"/>
              <w:marTop w:val="0"/>
              <w:marBottom w:val="0"/>
              <w:divBdr>
                <w:top w:val="none" w:sz="0" w:space="0" w:color="auto"/>
                <w:left w:val="none" w:sz="0" w:space="0" w:color="auto"/>
                <w:bottom w:val="none" w:sz="0" w:space="0" w:color="auto"/>
                <w:right w:val="none" w:sz="0" w:space="0" w:color="auto"/>
              </w:divBdr>
            </w:div>
            <w:div w:id="2052683165">
              <w:marLeft w:val="0"/>
              <w:marRight w:val="0"/>
              <w:marTop w:val="0"/>
              <w:marBottom w:val="0"/>
              <w:divBdr>
                <w:top w:val="none" w:sz="0" w:space="0" w:color="auto"/>
                <w:left w:val="none" w:sz="0" w:space="0" w:color="auto"/>
                <w:bottom w:val="none" w:sz="0" w:space="0" w:color="auto"/>
                <w:right w:val="none" w:sz="0" w:space="0" w:color="auto"/>
              </w:divBdr>
            </w:div>
            <w:div w:id="917255565">
              <w:marLeft w:val="0"/>
              <w:marRight w:val="0"/>
              <w:marTop w:val="0"/>
              <w:marBottom w:val="0"/>
              <w:divBdr>
                <w:top w:val="none" w:sz="0" w:space="0" w:color="auto"/>
                <w:left w:val="none" w:sz="0" w:space="0" w:color="auto"/>
                <w:bottom w:val="none" w:sz="0" w:space="0" w:color="auto"/>
                <w:right w:val="none" w:sz="0" w:space="0" w:color="auto"/>
              </w:divBdr>
            </w:div>
            <w:div w:id="1968119595">
              <w:marLeft w:val="0"/>
              <w:marRight w:val="0"/>
              <w:marTop w:val="0"/>
              <w:marBottom w:val="0"/>
              <w:divBdr>
                <w:top w:val="none" w:sz="0" w:space="0" w:color="auto"/>
                <w:left w:val="none" w:sz="0" w:space="0" w:color="auto"/>
                <w:bottom w:val="none" w:sz="0" w:space="0" w:color="auto"/>
                <w:right w:val="none" w:sz="0" w:space="0" w:color="auto"/>
              </w:divBdr>
            </w:div>
            <w:div w:id="1204051760">
              <w:marLeft w:val="0"/>
              <w:marRight w:val="0"/>
              <w:marTop w:val="0"/>
              <w:marBottom w:val="0"/>
              <w:divBdr>
                <w:top w:val="none" w:sz="0" w:space="0" w:color="auto"/>
                <w:left w:val="none" w:sz="0" w:space="0" w:color="auto"/>
                <w:bottom w:val="none" w:sz="0" w:space="0" w:color="auto"/>
                <w:right w:val="none" w:sz="0" w:space="0" w:color="auto"/>
              </w:divBdr>
            </w:div>
            <w:div w:id="1565603524">
              <w:marLeft w:val="0"/>
              <w:marRight w:val="0"/>
              <w:marTop w:val="0"/>
              <w:marBottom w:val="0"/>
              <w:divBdr>
                <w:top w:val="none" w:sz="0" w:space="0" w:color="auto"/>
                <w:left w:val="none" w:sz="0" w:space="0" w:color="auto"/>
                <w:bottom w:val="none" w:sz="0" w:space="0" w:color="auto"/>
                <w:right w:val="none" w:sz="0" w:space="0" w:color="auto"/>
              </w:divBdr>
            </w:div>
            <w:div w:id="221454908">
              <w:marLeft w:val="0"/>
              <w:marRight w:val="0"/>
              <w:marTop w:val="0"/>
              <w:marBottom w:val="0"/>
              <w:divBdr>
                <w:top w:val="none" w:sz="0" w:space="0" w:color="auto"/>
                <w:left w:val="none" w:sz="0" w:space="0" w:color="auto"/>
                <w:bottom w:val="none" w:sz="0" w:space="0" w:color="auto"/>
                <w:right w:val="none" w:sz="0" w:space="0" w:color="auto"/>
              </w:divBdr>
            </w:div>
            <w:div w:id="1479808130">
              <w:marLeft w:val="0"/>
              <w:marRight w:val="0"/>
              <w:marTop w:val="0"/>
              <w:marBottom w:val="0"/>
              <w:divBdr>
                <w:top w:val="none" w:sz="0" w:space="0" w:color="auto"/>
                <w:left w:val="none" w:sz="0" w:space="0" w:color="auto"/>
                <w:bottom w:val="none" w:sz="0" w:space="0" w:color="auto"/>
                <w:right w:val="none" w:sz="0" w:space="0" w:color="auto"/>
              </w:divBdr>
            </w:div>
            <w:div w:id="1464343253">
              <w:marLeft w:val="0"/>
              <w:marRight w:val="0"/>
              <w:marTop w:val="0"/>
              <w:marBottom w:val="0"/>
              <w:divBdr>
                <w:top w:val="none" w:sz="0" w:space="0" w:color="auto"/>
                <w:left w:val="none" w:sz="0" w:space="0" w:color="auto"/>
                <w:bottom w:val="none" w:sz="0" w:space="0" w:color="auto"/>
                <w:right w:val="none" w:sz="0" w:space="0" w:color="auto"/>
              </w:divBdr>
            </w:div>
            <w:div w:id="1861703947">
              <w:marLeft w:val="0"/>
              <w:marRight w:val="0"/>
              <w:marTop w:val="0"/>
              <w:marBottom w:val="0"/>
              <w:divBdr>
                <w:top w:val="none" w:sz="0" w:space="0" w:color="auto"/>
                <w:left w:val="none" w:sz="0" w:space="0" w:color="auto"/>
                <w:bottom w:val="none" w:sz="0" w:space="0" w:color="auto"/>
                <w:right w:val="none" w:sz="0" w:space="0" w:color="auto"/>
              </w:divBdr>
            </w:div>
            <w:div w:id="291599603">
              <w:marLeft w:val="0"/>
              <w:marRight w:val="0"/>
              <w:marTop w:val="0"/>
              <w:marBottom w:val="0"/>
              <w:divBdr>
                <w:top w:val="none" w:sz="0" w:space="0" w:color="auto"/>
                <w:left w:val="none" w:sz="0" w:space="0" w:color="auto"/>
                <w:bottom w:val="none" w:sz="0" w:space="0" w:color="auto"/>
                <w:right w:val="none" w:sz="0" w:space="0" w:color="auto"/>
              </w:divBdr>
            </w:div>
            <w:div w:id="1062019200">
              <w:marLeft w:val="0"/>
              <w:marRight w:val="0"/>
              <w:marTop w:val="0"/>
              <w:marBottom w:val="0"/>
              <w:divBdr>
                <w:top w:val="none" w:sz="0" w:space="0" w:color="auto"/>
                <w:left w:val="none" w:sz="0" w:space="0" w:color="auto"/>
                <w:bottom w:val="none" w:sz="0" w:space="0" w:color="auto"/>
                <w:right w:val="none" w:sz="0" w:space="0" w:color="auto"/>
              </w:divBdr>
            </w:div>
            <w:div w:id="1473643556">
              <w:marLeft w:val="0"/>
              <w:marRight w:val="0"/>
              <w:marTop w:val="0"/>
              <w:marBottom w:val="0"/>
              <w:divBdr>
                <w:top w:val="none" w:sz="0" w:space="0" w:color="auto"/>
                <w:left w:val="none" w:sz="0" w:space="0" w:color="auto"/>
                <w:bottom w:val="none" w:sz="0" w:space="0" w:color="auto"/>
                <w:right w:val="none" w:sz="0" w:space="0" w:color="auto"/>
              </w:divBdr>
            </w:div>
            <w:div w:id="1408725558">
              <w:marLeft w:val="0"/>
              <w:marRight w:val="0"/>
              <w:marTop w:val="0"/>
              <w:marBottom w:val="0"/>
              <w:divBdr>
                <w:top w:val="none" w:sz="0" w:space="0" w:color="auto"/>
                <w:left w:val="none" w:sz="0" w:space="0" w:color="auto"/>
                <w:bottom w:val="none" w:sz="0" w:space="0" w:color="auto"/>
                <w:right w:val="none" w:sz="0" w:space="0" w:color="auto"/>
              </w:divBdr>
            </w:div>
            <w:div w:id="535238812">
              <w:marLeft w:val="0"/>
              <w:marRight w:val="0"/>
              <w:marTop w:val="0"/>
              <w:marBottom w:val="0"/>
              <w:divBdr>
                <w:top w:val="none" w:sz="0" w:space="0" w:color="auto"/>
                <w:left w:val="none" w:sz="0" w:space="0" w:color="auto"/>
                <w:bottom w:val="none" w:sz="0" w:space="0" w:color="auto"/>
                <w:right w:val="none" w:sz="0" w:space="0" w:color="auto"/>
              </w:divBdr>
            </w:div>
            <w:div w:id="594364465">
              <w:marLeft w:val="0"/>
              <w:marRight w:val="0"/>
              <w:marTop w:val="0"/>
              <w:marBottom w:val="0"/>
              <w:divBdr>
                <w:top w:val="none" w:sz="0" w:space="0" w:color="auto"/>
                <w:left w:val="none" w:sz="0" w:space="0" w:color="auto"/>
                <w:bottom w:val="none" w:sz="0" w:space="0" w:color="auto"/>
                <w:right w:val="none" w:sz="0" w:space="0" w:color="auto"/>
              </w:divBdr>
            </w:div>
            <w:div w:id="531722971">
              <w:marLeft w:val="0"/>
              <w:marRight w:val="0"/>
              <w:marTop w:val="0"/>
              <w:marBottom w:val="0"/>
              <w:divBdr>
                <w:top w:val="none" w:sz="0" w:space="0" w:color="auto"/>
                <w:left w:val="none" w:sz="0" w:space="0" w:color="auto"/>
                <w:bottom w:val="none" w:sz="0" w:space="0" w:color="auto"/>
                <w:right w:val="none" w:sz="0" w:space="0" w:color="auto"/>
              </w:divBdr>
            </w:div>
            <w:div w:id="1663508734">
              <w:marLeft w:val="0"/>
              <w:marRight w:val="0"/>
              <w:marTop w:val="0"/>
              <w:marBottom w:val="0"/>
              <w:divBdr>
                <w:top w:val="none" w:sz="0" w:space="0" w:color="auto"/>
                <w:left w:val="none" w:sz="0" w:space="0" w:color="auto"/>
                <w:bottom w:val="none" w:sz="0" w:space="0" w:color="auto"/>
                <w:right w:val="none" w:sz="0" w:space="0" w:color="auto"/>
              </w:divBdr>
            </w:div>
            <w:div w:id="1008365232">
              <w:marLeft w:val="0"/>
              <w:marRight w:val="0"/>
              <w:marTop w:val="0"/>
              <w:marBottom w:val="0"/>
              <w:divBdr>
                <w:top w:val="none" w:sz="0" w:space="0" w:color="auto"/>
                <w:left w:val="none" w:sz="0" w:space="0" w:color="auto"/>
                <w:bottom w:val="none" w:sz="0" w:space="0" w:color="auto"/>
                <w:right w:val="none" w:sz="0" w:space="0" w:color="auto"/>
              </w:divBdr>
            </w:div>
            <w:div w:id="7682018">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1981576352">
              <w:marLeft w:val="0"/>
              <w:marRight w:val="0"/>
              <w:marTop w:val="0"/>
              <w:marBottom w:val="0"/>
              <w:divBdr>
                <w:top w:val="none" w:sz="0" w:space="0" w:color="auto"/>
                <w:left w:val="none" w:sz="0" w:space="0" w:color="auto"/>
                <w:bottom w:val="none" w:sz="0" w:space="0" w:color="auto"/>
                <w:right w:val="none" w:sz="0" w:space="0" w:color="auto"/>
              </w:divBdr>
            </w:div>
            <w:div w:id="1180434725">
              <w:marLeft w:val="0"/>
              <w:marRight w:val="0"/>
              <w:marTop w:val="0"/>
              <w:marBottom w:val="0"/>
              <w:divBdr>
                <w:top w:val="none" w:sz="0" w:space="0" w:color="auto"/>
                <w:left w:val="none" w:sz="0" w:space="0" w:color="auto"/>
                <w:bottom w:val="none" w:sz="0" w:space="0" w:color="auto"/>
                <w:right w:val="none" w:sz="0" w:space="0" w:color="auto"/>
              </w:divBdr>
            </w:div>
            <w:div w:id="2063870114">
              <w:marLeft w:val="0"/>
              <w:marRight w:val="0"/>
              <w:marTop w:val="0"/>
              <w:marBottom w:val="0"/>
              <w:divBdr>
                <w:top w:val="none" w:sz="0" w:space="0" w:color="auto"/>
                <w:left w:val="none" w:sz="0" w:space="0" w:color="auto"/>
                <w:bottom w:val="none" w:sz="0" w:space="0" w:color="auto"/>
                <w:right w:val="none" w:sz="0" w:space="0" w:color="auto"/>
              </w:divBdr>
            </w:div>
            <w:div w:id="1479108751">
              <w:marLeft w:val="0"/>
              <w:marRight w:val="0"/>
              <w:marTop w:val="0"/>
              <w:marBottom w:val="0"/>
              <w:divBdr>
                <w:top w:val="none" w:sz="0" w:space="0" w:color="auto"/>
                <w:left w:val="none" w:sz="0" w:space="0" w:color="auto"/>
                <w:bottom w:val="none" w:sz="0" w:space="0" w:color="auto"/>
                <w:right w:val="none" w:sz="0" w:space="0" w:color="auto"/>
              </w:divBdr>
            </w:div>
            <w:div w:id="1292251168">
              <w:marLeft w:val="0"/>
              <w:marRight w:val="0"/>
              <w:marTop w:val="0"/>
              <w:marBottom w:val="0"/>
              <w:divBdr>
                <w:top w:val="none" w:sz="0" w:space="0" w:color="auto"/>
                <w:left w:val="none" w:sz="0" w:space="0" w:color="auto"/>
                <w:bottom w:val="none" w:sz="0" w:space="0" w:color="auto"/>
                <w:right w:val="none" w:sz="0" w:space="0" w:color="auto"/>
              </w:divBdr>
            </w:div>
            <w:div w:id="1454983436">
              <w:marLeft w:val="0"/>
              <w:marRight w:val="0"/>
              <w:marTop w:val="0"/>
              <w:marBottom w:val="0"/>
              <w:divBdr>
                <w:top w:val="none" w:sz="0" w:space="0" w:color="auto"/>
                <w:left w:val="none" w:sz="0" w:space="0" w:color="auto"/>
                <w:bottom w:val="none" w:sz="0" w:space="0" w:color="auto"/>
                <w:right w:val="none" w:sz="0" w:space="0" w:color="auto"/>
              </w:divBdr>
            </w:div>
            <w:div w:id="1777553959">
              <w:marLeft w:val="0"/>
              <w:marRight w:val="0"/>
              <w:marTop w:val="0"/>
              <w:marBottom w:val="0"/>
              <w:divBdr>
                <w:top w:val="none" w:sz="0" w:space="0" w:color="auto"/>
                <w:left w:val="none" w:sz="0" w:space="0" w:color="auto"/>
                <w:bottom w:val="none" w:sz="0" w:space="0" w:color="auto"/>
                <w:right w:val="none" w:sz="0" w:space="0" w:color="auto"/>
              </w:divBdr>
            </w:div>
            <w:div w:id="1315452049">
              <w:marLeft w:val="0"/>
              <w:marRight w:val="0"/>
              <w:marTop w:val="0"/>
              <w:marBottom w:val="0"/>
              <w:divBdr>
                <w:top w:val="none" w:sz="0" w:space="0" w:color="auto"/>
                <w:left w:val="none" w:sz="0" w:space="0" w:color="auto"/>
                <w:bottom w:val="none" w:sz="0" w:space="0" w:color="auto"/>
                <w:right w:val="none" w:sz="0" w:space="0" w:color="auto"/>
              </w:divBdr>
            </w:div>
            <w:div w:id="1081637961">
              <w:marLeft w:val="0"/>
              <w:marRight w:val="0"/>
              <w:marTop w:val="0"/>
              <w:marBottom w:val="0"/>
              <w:divBdr>
                <w:top w:val="none" w:sz="0" w:space="0" w:color="auto"/>
                <w:left w:val="none" w:sz="0" w:space="0" w:color="auto"/>
                <w:bottom w:val="none" w:sz="0" w:space="0" w:color="auto"/>
                <w:right w:val="none" w:sz="0" w:space="0" w:color="auto"/>
              </w:divBdr>
            </w:div>
            <w:div w:id="782462609">
              <w:marLeft w:val="0"/>
              <w:marRight w:val="0"/>
              <w:marTop w:val="0"/>
              <w:marBottom w:val="0"/>
              <w:divBdr>
                <w:top w:val="none" w:sz="0" w:space="0" w:color="auto"/>
                <w:left w:val="none" w:sz="0" w:space="0" w:color="auto"/>
                <w:bottom w:val="none" w:sz="0" w:space="0" w:color="auto"/>
                <w:right w:val="none" w:sz="0" w:space="0" w:color="auto"/>
              </w:divBdr>
            </w:div>
            <w:div w:id="1230381448">
              <w:marLeft w:val="0"/>
              <w:marRight w:val="0"/>
              <w:marTop w:val="0"/>
              <w:marBottom w:val="0"/>
              <w:divBdr>
                <w:top w:val="none" w:sz="0" w:space="0" w:color="auto"/>
                <w:left w:val="none" w:sz="0" w:space="0" w:color="auto"/>
                <w:bottom w:val="none" w:sz="0" w:space="0" w:color="auto"/>
                <w:right w:val="none" w:sz="0" w:space="0" w:color="auto"/>
              </w:divBdr>
            </w:div>
            <w:div w:id="10617575">
              <w:marLeft w:val="0"/>
              <w:marRight w:val="0"/>
              <w:marTop w:val="0"/>
              <w:marBottom w:val="0"/>
              <w:divBdr>
                <w:top w:val="none" w:sz="0" w:space="0" w:color="auto"/>
                <w:left w:val="none" w:sz="0" w:space="0" w:color="auto"/>
                <w:bottom w:val="none" w:sz="0" w:space="0" w:color="auto"/>
                <w:right w:val="none" w:sz="0" w:space="0" w:color="auto"/>
              </w:divBdr>
            </w:div>
            <w:div w:id="1671253168">
              <w:marLeft w:val="0"/>
              <w:marRight w:val="0"/>
              <w:marTop w:val="0"/>
              <w:marBottom w:val="0"/>
              <w:divBdr>
                <w:top w:val="none" w:sz="0" w:space="0" w:color="auto"/>
                <w:left w:val="none" w:sz="0" w:space="0" w:color="auto"/>
                <w:bottom w:val="none" w:sz="0" w:space="0" w:color="auto"/>
                <w:right w:val="none" w:sz="0" w:space="0" w:color="auto"/>
              </w:divBdr>
            </w:div>
            <w:div w:id="449276310">
              <w:marLeft w:val="0"/>
              <w:marRight w:val="0"/>
              <w:marTop w:val="0"/>
              <w:marBottom w:val="0"/>
              <w:divBdr>
                <w:top w:val="none" w:sz="0" w:space="0" w:color="auto"/>
                <w:left w:val="none" w:sz="0" w:space="0" w:color="auto"/>
                <w:bottom w:val="none" w:sz="0" w:space="0" w:color="auto"/>
                <w:right w:val="none" w:sz="0" w:space="0" w:color="auto"/>
              </w:divBdr>
            </w:div>
            <w:div w:id="1263075642">
              <w:marLeft w:val="0"/>
              <w:marRight w:val="0"/>
              <w:marTop w:val="0"/>
              <w:marBottom w:val="0"/>
              <w:divBdr>
                <w:top w:val="none" w:sz="0" w:space="0" w:color="auto"/>
                <w:left w:val="none" w:sz="0" w:space="0" w:color="auto"/>
                <w:bottom w:val="none" w:sz="0" w:space="0" w:color="auto"/>
                <w:right w:val="none" w:sz="0" w:space="0" w:color="auto"/>
              </w:divBdr>
            </w:div>
            <w:div w:id="553392769">
              <w:marLeft w:val="0"/>
              <w:marRight w:val="0"/>
              <w:marTop w:val="0"/>
              <w:marBottom w:val="0"/>
              <w:divBdr>
                <w:top w:val="none" w:sz="0" w:space="0" w:color="auto"/>
                <w:left w:val="none" w:sz="0" w:space="0" w:color="auto"/>
                <w:bottom w:val="none" w:sz="0" w:space="0" w:color="auto"/>
                <w:right w:val="none" w:sz="0" w:space="0" w:color="auto"/>
              </w:divBdr>
            </w:div>
            <w:div w:id="1388844402">
              <w:marLeft w:val="0"/>
              <w:marRight w:val="0"/>
              <w:marTop w:val="0"/>
              <w:marBottom w:val="0"/>
              <w:divBdr>
                <w:top w:val="none" w:sz="0" w:space="0" w:color="auto"/>
                <w:left w:val="none" w:sz="0" w:space="0" w:color="auto"/>
                <w:bottom w:val="none" w:sz="0" w:space="0" w:color="auto"/>
                <w:right w:val="none" w:sz="0" w:space="0" w:color="auto"/>
              </w:divBdr>
            </w:div>
            <w:div w:id="1156610925">
              <w:marLeft w:val="0"/>
              <w:marRight w:val="0"/>
              <w:marTop w:val="0"/>
              <w:marBottom w:val="0"/>
              <w:divBdr>
                <w:top w:val="none" w:sz="0" w:space="0" w:color="auto"/>
                <w:left w:val="none" w:sz="0" w:space="0" w:color="auto"/>
                <w:bottom w:val="none" w:sz="0" w:space="0" w:color="auto"/>
                <w:right w:val="none" w:sz="0" w:space="0" w:color="auto"/>
              </w:divBdr>
            </w:div>
            <w:div w:id="763842347">
              <w:marLeft w:val="0"/>
              <w:marRight w:val="0"/>
              <w:marTop w:val="0"/>
              <w:marBottom w:val="0"/>
              <w:divBdr>
                <w:top w:val="none" w:sz="0" w:space="0" w:color="auto"/>
                <w:left w:val="none" w:sz="0" w:space="0" w:color="auto"/>
                <w:bottom w:val="none" w:sz="0" w:space="0" w:color="auto"/>
                <w:right w:val="none" w:sz="0" w:space="0" w:color="auto"/>
              </w:divBdr>
            </w:div>
            <w:div w:id="1283152644">
              <w:marLeft w:val="0"/>
              <w:marRight w:val="0"/>
              <w:marTop w:val="0"/>
              <w:marBottom w:val="0"/>
              <w:divBdr>
                <w:top w:val="none" w:sz="0" w:space="0" w:color="auto"/>
                <w:left w:val="none" w:sz="0" w:space="0" w:color="auto"/>
                <w:bottom w:val="none" w:sz="0" w:space="0" w:color="auto"/>
                <w:right w:val="none" w:sz="0" w:space="0" w:color="auto"/>
              </w:divBdr>
            </w:div>
            <w:div w:id="1005128909">
              <w:marLeft w:val="0"/>
              <w:marRight w:val="0"/>
              <w:marTop w:val="0"/>
              <w:marBottom w:val="0"/>
              <w:divBdr>
                <w:top w:val="none" w:sz="0" w:space="0" w:color="auto"/>
                <w:left w:val="none" w:sz="0" w:space="0" w:color="auto"/>
                <w:bottom w:val="none" w:sz="0" w:space="0" w:color="auto"/>
                <w:right w:val="none" w:sz="0" w:space="0" w:color="auto"/>
              </w:divBdr>
            </w:div>
            <w:div w:id="628825877">
              <w:marLeft w:val="0"/>
              <w:marRight w:val="0"/>
              <w:marTop w:val="0"/>
              <w:marBottom w:val="0"/>
              <w:divBdr>
                <w:top w:val="none" w:sz="0" w:space="0" w:color="auto"/>
                <w:left w:val="none" w:sz="0" w:space="0" w:color="auto"/>
                <w:bottom w:val="none" w:sz="0" w:space="0" w:color="auto"/>
                <w:right w:val="none" w:sz="0" w:space="0" w:color="auto"/>
              </w:divBdr>
            </w:div>
            <w:div w:id="149565563">
              <w:marLeft w:val="0"/>
              <w:marRight w:val="0"/>
              <w:marTop w:val="0"/>
              <w:marBottom w:val="0"/>
              <w:divBdr>
                <w:top w:val="none" w:sz="0" w:space="0" w:color="auto"/>
                <w:left w:val="none" w:sz="0" w:space="0" w:color="auto"/>
                <w:bottom w:val="none" w:sz="0" w:space="0" w:color="auto"/>
                <w:right w:val="none" w:sz="0" w:space="0" w:color="auto"/>
              </w:divBdr>
            </w:div>
            <w:div w:id="1962177923">
              <w:marLeft w:val="0"/>
              <w:marRight w:val="0"/>
              <w:marTop w:val="0"/>
              <w:marBottom w:val="0"/>
              <w:divBdr>
                <w:top w:val="none" w:sz="0" w:space="0" w:color="auto"/>
                <w:left w:val="none" w:sz="0" w:space="0" w:color="auto"/>
                <w:bottom w:val="none" w:sz="0" w:space="0" w:color="auto"/>
                <w:right w:val="none" w:sz="0" w:space="0" w:color="auto"/>
              </w:divBdr>
            </w:div>
            <w:div w:id="1455296834">
              <w:marLeft w:val="0"/>
              <w:marRight w:val="0"/>
              <w:marTop w:val="0"/>
              <w:marBottom w:val="0"/>
              <w:divBdr>
                <w:top w:val="none" w:sz="0" w:space="0" w:color="auto"/>
                <w:left w:val="none" w:sz="0" w:space="0" w:color="auto"/>
                <w:bottom w:val="none" w:sz="0" w:space="0" w:color="auto"/>
                <w:right w:val="none" w:sz="0" w:space="0" w:color="auto"/>
              </w:divBdr>
            </w:div>
            <w:div w:id="271858517">
              <w:marLeft w:val="0"/>
              <w:marRight w:val="0"/>
              <w:marTop w:val="0"/>
              <w:marBottom w:val="0"/>
              <w:divBdr>
                <w:top w:val="none" w:sz="0" w:space="0" w:color="auto"/>
                <w:left w:val="none" w:sz="0" w:space="0" w:color="auto"/>
                <w:bottom w:val="none" w:sz="0" w:space="0" w:color="auto"/>
                <w:right w:val="none" w:sz="0" w:space="0" w:color="auto"/>
              </w:divBdr>
            </w:div>
            <w:div w:id="874655192">
              <w:marLeft w:val="0"/>
              <w:marRight w:val="0"/>
              <w:marTop w:val="0"/>
              <w:marBottom w:val="0"/>
              <w:divBdr>
                <w:top w:val="none" w:sz="0" w:space="0" w:color="auto"/>
                <w:left w:val="none" w:sz="0" w:space="0" w:color="auto"/>
                <w:bottom w:val="none" w:sz="0" w:space="0" w:color="auto"/>
                <w:right w:val="none" w:sz="0" w:space="0" w:color="auto"/>
              </w:divBdr>
            </w:div>
            <w:div w:id="1202744478">
              <w:marLeft w:val="0"/>
              <w:marRight w:val="0"/>
              <w:marTop w:val="0"/>
              <w:marBottom w:val="0"/>
              <w:divBdr>
                <w:top w:val="none" w:sz="0" w:space="0" w:color="auto"/>
                <w:left w:val="none" w:sz="0" w:space="0" w:color="auto"/>
                <w:bottom w:val="none" w:sz="0" w:space="0" w:color="auto"/>
                <w:right w:val="none" w:sz="0" w:space="0" w:color="auto"/>
              </w:divBdr>
            </w:div>
            <w:div w:id="354505778">
              <w:marLeft w:val="0"/>
              <w:marRight w:val="0"/>
              <w:marTop w:val="0"/>
              <w:marBottom w:val="0"/>
              <w:divBdr>
                <w:top w:val="none" w:sz="0" w:space="0" w:color="auto"/>
                <w:left w:val="none" w:sz="0" w:space="0" w:color="auto"/>
                <w:bottom w:val="none" w:sz="0" w:space="0" w:color="auto"/>
                <w:right w:val="none" w:sz="0" w:space="0" w:color="auto"/>
              </w:divBdr>
            </w:div>
            <w:div w:id="504133070">
              <w:marLeft w:val="0"/>
              <w:marRight w:val="0"/>
              <w:marTop w:val="0"/>
              <w:marBottom w:val="0"/>
              <w:divBdr>
                <w:top w:val="none" w:sz="0" w:space="0" w:color="auto"/>
                <w:left w:val="none" w:sz="0" w:space="0" w:color="auto"/>
                <w:bottom w:val="none" w:sz="0" w:space="0" w:color="auto"/>
                <w:right w:val="none" w:sz="0" w:space="0" w:color="auto"/>
              </w:divBdr>
            </w:div>
            <w:div w:id="418405673">
              <w:marLeft w:val="0"/>
              <w:marRight w:val="0"/>
              <w:marTop w:val="0"/>
              <w:marBottom w:val="0"/>
              <w:divBdr>
                <w:top w:val="none" w:sz="0" w:space="0" w:color="auto"/>
                <w:left w:val="none" w:sz="0" w:space="0" w:color="auto"/>
                <w:bottom w:val="none" w:sz="0" w:space="0" w:color="auto"/>
                <w:right w:val="none" w:sz="0" w:space="0" w:color="auto"/>
              </w:divBdr>
            </w:div>
            <w:div w:id="185214231">
              <w:marLeft w:val="0"/>
              <w:marRight w:val="0"/>
              <w:marTop w:val="0"/>
              <w:marBottom w:val="0"/>
              <w:divBdr>
                <w:top w:val="none" w:sz="0" w:space="0" w:color="auto"/>
                <w:left w:val="none" w:sz="0" w:space="0" w:color="auto"/>
                <w:bottom w:val="none" w:sz="0" w:space="0" w:color="auto"/>
                <w:right w:val="none" w:sz="0" w:space="0" w:color="auto"/>
              </w:divBdr>
            </w:div>
            <w:div w:id="31929504">
              <w:marLeft w:val="0"/>
              <w:marRight w:val="0"/>
              <w:marTop w:val="0"/>
              <w:marBottom w:val="0"/>
              <w:divBdr>
                <w:top w:val="none" w:sz="0" w:space="0" w:color="auto"/>
                <w:left w:val="none" w:sz="0" w:space="0" w:color="auto"/>
                <w:bottom w:val="none" w:sz="0" w:space="0" w:color="auto"/>
                <w:right w:val="none" w:sz="0" w:space="0" w:color="auto"/>
              </w:divBdr>
            </w:div>
            <w:div w:id="106121455">
              <w:marLeft w:val="0"/>
              <w:marRight w:val="0"/>
              <w:marTop w:val="0"/>
              <w:marBottom w:val="0"/>
              <w:divBdr>
                <w:top w:val="none" w:sz="0" w:space="0" w:color="auto"/>
                <w:left w:val="none" w:sz="0" w:space="0" w:color="auto"/>
                <w:bottom w:val="none" w:sz="0" w:space="0" w:color="auto"/>
                <w:right w:val="none" w:sz="0" w:space="0" w:color="auto"/>
              </w:divBdr>
            </w:div>
            <w:div w:id="281809408">
              <w:marLeft w:val="0"/>
              <w:marRight w:val="0"/>
              <w:marTop w:val="0"/>
              <w:marBottom w:val="0"/>
              <w:divBdr>
                <w:top w:val="none" w:sz="0" w:space="0" w:color="auto"/>
                <w:left w:val="none" w:sz="0" w:space="0" w:color="auto"/>
                <w:bottom w:val="none" w:sz="0" w:space="0" w:color="auto"/>
                <w:right w:val="none" w:sz="0" w:space="0" w:color="auto"/>
              </w:divBdr>
            </w:div>
            <w:div w:id="145097529">
              <w:marLeft w:val="0"/>
              <w:marRight w:val="0"/>
              <w:marTop w:val="0"/>
              <w:marBottom w:val="0"/>
              <w:divBdr>
                <w:top w:val="none" w:sz="0" w:space="0" w:color="auto"/>
                <w:left w:val="none" w:sz="0" w:space="0" w:color="auto"/>
                <w:bottom w:val="none" w:sz="0" w:space="0" w:color="auto"/>
                <w:right w:val="none" w:sz="0" w:space="0" w:color="auto"/>
              </w:divBdr>
            </w:div>
            <w:div w:id="466624802">
              <w:marLeft w:val="0"/>
              <w:marRight w:val="0"/>
              <w:marTop w:val="0"/>
              <w:marBottom w:val="0"/>
              <w:divBdr>
                <w:top w:val="none" w:sz="0" w:space="0" w:color="auto"/>
                <w:left w:val="none" w:sz="0" w:space="0" w:color="auto"/>
                <w:bottom w:val="none" w:sz="0" w:space="0" w:color="auto"/>
                <w:right w:val="none" w:sz="0" w:space="0" w:color="auto"/>
              </w:divBdr>
            </w:div>
            <w:div w:id="901526426">
              <w:marLeft w:val="0"/>
              <w:marRight w:val="0"/>
              <w:marTop w:val="0"/>
              <w:marBottom w:val="0"/>
              <w:divBdr>
                <w:top w:val="none" w:sz="0" w:space="0" w:color="auto"/>
                <w:left w:val="none" w:sz="0" w:space="0" w:color="auto"/>
                <w:bottom w:val="none" w:sz="0" w:space="0" w:color="auto"/>
                <w:right w:val="none" w:sz="0" w:space="0" w:color="auto"/>
              </w:divBdr>
            </w:div>
            <w:div w:id="943344902">
              <w:marLeft w:val="0"/>
              <w:marRight w:val="0"/>
              <w:marTop w:val="0"/>
              <w:marBottom w:val="0"/>
              <w:divBdr>
                <w:top w:val="none" w:sz="0" w:space="0" w:color="auto"/>
                <w:left w:val="none" w:sz="0" w:space="0" w:color="auto"/>
                <w:bottom w:val="none" w:sz="0" w:space="0" w:color="auto"/>
                <w:right w:val="none" w:sz="0" w:space="0" w:color="auto"/>
              </w:divBdr>
            </w:div>
            <w:div w:id="131214320">
              <w:marLeft w:val="0"/>
              <w:marRight w:val="0"/>
              <w:marTop w:val="0"/>
              <w:marBottom w:val="0"/>
              <w:divBdr>
                <w:top w:val="none" w:sz="0" w:space="0" w:color="auto"/>
                <w:left w:val="none" w:sz="0" w:space="0" w:color="auto"/>
                <w:bottom w:val="none" w:sz="0" w:space="0" w:color="auto"/>
                <w:right w:val="none" w:sz="0" w:space="0" w:color="auto"/>
              </w:divBdr>
            </w:div>
            <w:div w:id="915094267">
              <w:marLeft w:val="0"/>
              <w:marRight w:val="0"/>
              <w:marTop w:val="0"/>
              <w:marBottom w:val="0"/>
              <w:divBdr>
                <w:top w:val="none" w:sz="0" w:space="0" w:color="auto"/>
                <w:left w:val="none" w:sz="0" w:space="0" w:color="auto"/>
                <w:bottom w:val="none" w:sz="0" w:space="0" w:color="auto"/>
                <w:right w:val="none" w:sz="0" w:space="0" w:color="auto"/>
              </w:divBdr>
            </w:div>
            <w:div w:id="1433428916">
              <w:marLeft w:val="0"/>
              <w:marRight w:val="0"/>
              <w:marTop w:val="0"/>
              <w:marBottom w:val="0"/>
              <w:divBdr>
                <w:top w:val="none" w:sz="0" w:space="0" w:color="auto"/>
                <w:left w:val="none" w:sz="0" w:space="0" w:color="auto"/>
                <w:bottom w:val="none" w:sz="0" w:space="0" w:color="auto"/>
                <w:right w:val="none" w:sz="0" w:space="0" w:color="auto"/>
              </w:divBdr>
            </w:div>
            <w:div w:id="475219482">
              <w:marLeft w:val="0"/>
              <w:marRight w:val="0"/>
              <w:marTop w:val="0"/>
              <w:marBottom w:val="0"/>
              <w:divBdr>
                <w:top w:val="none" w:sz="0" w:space="0" w:color="auto"/>
                <w:left w:val="none" w:sz="0" w:space="0" w:color="auto"/>
                <w:bottom w:val="none" w:sz="0" w:space="0" w:color="auto"/>
                <w:right w:val="none" w:sz="0" w:space="0" w:color="auto"/>
              </w:divBdr>
            </w:div>
            <w:div w:id="2057001979">
              <w:marLeft w:val="0"/>
              <w:marRight w:val="0"/>
              <w:marTop w:val="0"/>
              <w:marBottom w:val="0"/>
              <w:divBdr>
                <w:top w:val="none" w:sz="0" w:space="0" w:color="auto"/>
                <w:left w:val="none" w:sz="0" w:space="0" w:color="auto"/>
                <w:bottom w:val="none" w:sz="0" w:space="0" w:color="auto"/>
                <w:right w:val="none" w:sz="0" w:space="0" w:color="auto"/>
              </w:divBdr>
            </w:div>
            <w:div w:id="1539313348">
              <w:marLeft w:val="0"/>
              <w:marRight w:val="0"/>
              <w:marTop w:val="0"/>
              <w:marBottom w:val="0"/>
              <w:divBdr>
                <w:top w:val="none" w:sz="0" w:space="0" w:color="auto"/>
                <w:left w:val="none" w:sz="0" w:space="0" w:color="auto"/>
                <w:bottom w:val="none" w:sz="0" w:space="0" w:color="auto"/>
                <w:right w:val="none" w:sz="0" w:space="0" w:color="auto"/>
              </w:divBdr>
            </w:div>
            <w:div w:id="139075321">
              <w:marLeft w:val="0"/>
              <w:marRight w:val="0"/>
              <w:marTop w:val="0"/>
              <w:marBottom w:val="0"/>
              <w:divBdr>
                <w:top w:val="none" w:sz="0" w:space="0" w:color="auto"/>
                <w:left w:val="none" w:sz="0" w:space="0" w:color="auto"/>
                <w:bottom w:val="none" w:sz="0" w:space="0" w:color="auto"/>
                <w:right w:val="none" w:sz="0" w:space="0" w:color="auto"/>
              </w:divBdr>
            </w:div>
            <w:div w:id="1329211302">
              <w:marLeft w:val="0"/>
              <w:marRight w:val="0"/>
              <w:marTop w:val="0"/>
              <w:marBottom w:val="0"/>
              <w:divBdr>
                <w:top w:val="none" w:sz="0" w:space="0" w:color="auto"/>
                <w:left w:val="none" w:sz="0" w:space="0" w:color="auto"/>
                <w:bottom w:val="none" w:sz="0" w:space="0" w:color="auto"/>
                <w:right w:val="none" w:sz="0" w:space="0" w:color="auto"/>
              </w:divBdr>
            </w:div>
            <w:div w:id="495995120">
              <w:marLeft w:val="0"/>
              <w:marRight w:val="0"/>
              <w:marTop w:val="0"/>
              <w:marBottom w:val="0"/>
              <w:divBdr>
                <w:top w:val="none" w:sz="0" w:space="0" w:color="auto"/>
                <w:left w:val="none" w:sz="0" w:space="0" w:color="auto"/>
                <w:bottom w:val="none" w:sz="0" w:space="0" w:color="auto"/>
                <w:right w:val="none" w:sz="0" w:space="0" w:color="auto"/>
              </w:divBdr>
            </w:div>
            <w:div w:id="869340590">
              <w:marLeft w:val="0"/>
              <w:marRight w:val="0"/>
              <w:marTop w:val="0"/>
              <w:marBottom w:val="0"/>
              <w:divBdr>
                <w:top w:val="none" w:sz="0" w:space="0" w:color="auto"/>
                <w:left w:val="none" w:sz="0" w:space="0" w:color="auto"/>
                <w:bottom w:val="none" w:sz="0" w:space="0" w:color="auto"/>
                <w:right w:val="none" w:sz="0" w:space="0" w:color="auto"/>
              </w:divBdr>
            </w:div>
            <w:div w:id="1415207407">
              <w:marLeft w:val="0"/>
              <w:marRight w:val="0"/>
              <w:marTop w:val="0"/>
              <w:marBottom w:val="0"/>
              <w:divBdr>
                <w:top w:val="none" w:sz="0" w:space="0" w:color="auto"/>
                <w:left w:val="none" w:sz="0" w:space="0" w:color="auto"/>
                <w:bottom w:val="none" w:sz="0" w:space="0" w:color="auto"/>
                <w:right w:val="none" w:sz="0" w:space="0" w:color="auto"/>
              </w:divBdr>
            </w:div>
            <w:div w:id="1148286706">
              <w:marLeft w:val="0"/>
              <w:marRight w:val="0"/>
              <w:marTop w:val="0"/>
              <w:marBottom w:val="0"/>
              <w:divBdr>
                <w:top w:val="none" w:sz="0" w:space="0" w:color="auto"/>
                <w:left w:val="none" w:sz="0" w:space="0" w:color="auto"/>
                <w:bottom w:val="none" w:sz="0" w:space="0" w:color="auto"/>
                <w:right w:val="none" w:sz="0" w:space="0" w:color="auto"/>
              </w:divBdr>
            </w:div>
            <w:div w:id="1165438521">
              <w:marLeft w:val="0"/>
              <w:marRight w:val="0"/>
              <w:marTop w:val="0"/>
              <w:marBottom w:val="0"/>
              <w:divBdr>
                <w:top w:val="none" w:sz="0" w:space="0" w:color="auto"/>
                <w:left w:val="none" w:sz="0" w:space="0" w:color="auto"/>
                <w:bottom w:val="none" w:sz="0" w:space="0" w:color="auto"/>
                <w:right w:val="none" w:sz="0" w:space="0" w:color="auto"/>
              </w:divBdr>
            </w:div>
            <w:div w:id="1266187457">
              <w:marLeft w:val="0"/>
              <w:marRight w:val="0"/>
              <w:marTop w:val="0"/>
              <w:marBottom w:val="0"/>
              <w:divBdr>
                <w:top w:val="none" w:sz="0" w:space="0" w:color="auto"/>
                <w:left w:val="none" w:sz="0" w:space="0" w:color="auto"/>
                <w:bottom w:val="none" w:sz="0" w:space="0" w:color="auto"/>
                <w:right w:val="none" w:sz="0" w:space="0" w:color="auto"/>
              </w:divBdr>
            </w:div>
            <w:div w:id="404378708">
              <w:marLeft w:val="0"/>
              <w:marRight w:val="0"/>
              <w:marTop w:val="0"/>
              <w:marBottom w:val="0"/>
              <w:divBdr>
                <w:top w:val="none" w:sz="0" w:space="0" w:color="auto"/>
                <w:left w:val="none" w:sz="0" w:space="0" w:color="auto"/>
                <w:bottom w:val="none" w:sz="0" w:space="0" w:color="auto"/>
                <w:right w:val="none" w:sz="0" w:space="0" w:color="auto"/>
              </w:divBdr>
            </w:div>
            <w:div w:id="1109855503">
              <w:marLeft w:val="0"/>
              <w:marRight w:val="0"/>
              <w:marTop w:val="0"/>
              <w:marBottom w:val="0"/>
              <w:divBdr>
                <w:top w:val="none" w:sz="0" w:space="0" w:color="auto"/>
                <w:left w:val="none" w:sz="0" w:space="0" w:color="auto"/>
                <w:bottom w:val="none" w:sz="0" w:space="0" w:color="auto"/>
                <w:right w:val="none" w:sz="0" w:space="0" w:color="auto"/>
              </w:divBdr>
            </w:div>
            <w:div w:id="1926574939">
              <w:marLeft w:val="0"/>
              <w:marRight w:val="0"/>
              <w:marTop w:val="0"/>
              <w:marBottom w:val="0"/>
              <w:divBdr>
                <w:top w:val="none" w:sz="0" w:space="0" w:color="auto"/>
                <w:left w:val="none" w:sz="0" w:space="0" w:color="auto"/>
                <w:bottom w:val="none" w:sz="0" w:space="0" w:color="auto"/>
                <w:right w:val="none" w:sz="0" w:space="0" w:color="auto"/>
              </w:divBdr>
            </w:div>
            <w:div w:id="1143739445">
              <w:marLeft w:val="0"/>
              <w:marRight w:val="0"/>
              <w:marTop w:val="0"/>
              <w:marBottom w:val="0"/>
              <w:divBdr>
                <w:top w:val="none" w:sz="0" w:space="0" w:color="auto"/>
                <w:left w:val="none" w:sz="0" w:space="0" w:color="auto"/>
                <w:bottom w:val="none" w:sz="0" w:space="0" w:color="auto"/>
                <w:right w:val="none" w:sz="0" w:space="0" w:color="auto"/>
              </w:divBdr>
            </w:div>
            <w:div w:id="909340890">
              <w:marLeft w:val="0"/>
              <w:marRight w:val="0"/>
              <w:marTop w:val="0"/>
              <w:marBottom w:val="0"/>
              <w:divBdr>
                <w:top w:val="none" w:sz="0" w:space="0" w:color="auto"/>
                <w:left w:val="none" w:sz="0" w:space="0" w:color="auto"/>
                <w:bottom w:val="none" w:sz="0" w:space="0" w:color="auto"/>
                <w:right w:val="none" w:sz="0" w:space="0" w:color="auto"/>
              </w:divBdr>
            </w:div>
            <w:div w:id="365570072">
              <w:marLeft w:val="0"/>
              <w:marRight w:val="0"/>
              <w:marTop w:val="0"/>
              <w:marBottom w:val="0"/>
              <w:divBdr>
                <w:top w:val="none" w:sz="0" w:space="0" w:color="auto"/>
                <w:left w:val="none" w:sz="0" w:space="0" w:color="auto"/>
                <w:bottom w:val="none" w:sz="0" w:space="0" w:color="auto"/>
                <w:right w:val="none" w:sz="0" w:space="0" w:color="auto"/>
              </w:divBdr>
            </w:div>
            <w:div w:id="656303662">
              <w:marLeft w:val="0"/>
              <w:marRight w:val="0"/>
              <w:marTop w:val="0"/>
              <w:marBottom w:val="0"/>
              <w:divBdr>
                <w:top w:val="none" w:sz="0" w:space="0" w:color="auto"/>
                <w:left w:val="none" w:sz="0" w:space="0" w:color="auto"/>
                <w:bottom w:val="none" w:sz="0" w:space="0" w:color="auto"/>
                <w:right w:val="none" w:sz="0" w:space="0" w:color="auto"/>
              </w:divBdr>
            </w:div>
            <w:div w:id="604117818">
              <w:marLeft w:val="0"/>
              <w:marRight w:val="0"/>
              <w:marTop w:val="0"/>
              <w:marBottom w:val="0"/>
              <w:divBdr>
                <w:top w:val="none" w:sz="0" w:space="0" w:color="auto"/>
                <w:left w:val="none" w:sz="0" w:space="0" w:color="auto"/>
                <w:bottom w:val="none" w:sz="0" w:space="0" w:color="auto"/>
                <w:right w:val="none" w:sz="0" w:space="0" w:color="auto"/>
              </w:divBdr>
            </w:div>
            <w:div w:id="152334349">
              <w:marLeft w:val="0"/>
              <w:marRight w:val="0"/>
              <w:marTop w:val="0"/>
              <w:marBottom w:val="0"/>
              <w:divBdr>
                <w:top w:val="none" w:sz="0" w:space="0" w:color="auto"/>
                <w:left w:val="none" w:sz="0" w:space="0" w:color="auto"/>
                <w:bottom w:val="none" w:sz="0" w:space="0" w:color="auto"/>
                <w:right w:val="none" w:sz="0" w:space="0" w:color="auto"/>
              </w:divBdr>
            </w:div>
            <w:div w:id="1588005295">
              <w:marLeft w:val="0"/>
              <w:marRight w:val="0"/>
              <w:marTop w:val="0"/>
              <w:marBottom w:val="0"/>
              <w:divBdr>
                <w:top w:val="none" w:sz="0" w:space="0" w:color="auto"/>
                <w:left w:val="none" w:sz="0" w:space="0" w:color="auto"/>
                <w:bottom w:val="none" w:sz="0" w:space="0" w:color="auto"/>
                <w:right w:val="none" w:sz="0" w:space="0" w:color="auto"/>
              </w:divBdr>
            </w:div>
            <w:div w:id="2138137371">
              <w:marLeft w:val="0"/>
              <w:marRight w:val="0"/>
              <w:marTop w:val="0"/>
              <w:marBottom w:val="0"/>
              <w:divBdr>
                <w:top w:val="none" w:sz="0" w:space="0" w:color="auto"/>
                <w:left w:val="none" w:sz="0" w:space="0" w:color="auto"/>
                <w:bottom w:val="none" w:sz="0" w:space="0" w:color="auto"/>
                <w:right w:val="none" w:sz="0" w:space="0" w:color="auto"/>
              </w:divBdr>
            </w:div>
            <w:div w:id="922298890">
              <w:marLeft w:val="0"/>
              <w:marRight w:val="0"/>
              <w:marTop w:val="0"/>
              <w:marBottom w:val="0"/>
              <w:divBdr>
                <w:top w:val="none" w:sz="0" w:space="0" w:color="auto"/>
                <w:left w:val="none" w:sz="0" w:space="0" w:color="auto"/>
                <w:bottom w:val="none" w:sz="0" w:space="0" w:color="auto"/>
                <w:right w:val="none" w:sz="0" w:space="0" w:color="auto"/>
              </w:divBdr>
            </w:div>
            <w:div w:id="1217351642">
              <w:marLeft w:val="0"/>
              <w:marRight w:val="0"/>
              <w:marTop w:val="0"/>
              <w:marBottom w:val="0"/>
              <w:divBdr>
                <w:top w:val="none" w:sz="0" w:space="0" w:color="auto"/>
                <w:left w:val="none" w:sz="0" w:space="0" w:color="auto"/>
                <w:bottom w:val="none" w:sz="0" w:space="0" w:color="auto"/>
                <w:right w:val="none" w:sz="0" w:space="0" w:color="auto"/>
              </w:divBdr>
            </w:div>
            <w:div w:id="2067994365">
              <w:marLeft w:val="0"/>
              <w:marRight w:val="0"/>
              <w:marTop w:val="0"/>
              <w:marBottom w:val="0"/>
              <w:divBdr>
                <w:top w:val="none" w:sz="0" w:space="0" w:color="auto"/>
                <w:left w:val="none" w:sz="0" w:space="0" w:color="auto"/>
                <w:bottom w:val="none" w:sz="0" w:space="0" w:color="auto"/>
                <w:right w:val="none" w:sz="0" w:space="0" w:color="auto"/>
              </w:divBdr>
            </w:div>
            <w:div w:id="1716390554">
              <w:marLeft w:val="0"/>
              <w:marRight w:val="0"/>
              <w:marTop w:val="0"/>
              <w:marBottom w:val="0"/>
              <w:divBdr>
                <w:top w:val="none" w:sz="0" w:space="0" w:color="auto"/>
                <w:left w:val="none" w:sz="0" w:space="0" w:color="auto"/>
                <w:bottom w:val="none" w:sz="0" w:space="0" w:color="auto"/>
                <w:right w:val="none" w:sz="0" w:space="0" w:color="auto"/>
              </w:divBdr>
            </w:div>
            <w:div w:id="908611523">
              <w:marLeft w:val="0"/>
              <w:marRight w:val="0"/>
              <w:marTop w:val="0"/>
              <w:marBottom w:val="0"/>
              <w:divBdr>
                <w:top w:val="none" w:sz="0" w:space="0" w:color="auto"/>
                <w:left w:val="none" w:sz="0" w:space="0" w:color="auto"/>
                <w:bottom w:val="none" w:sz="0" w:space="0" w:color="auto"/>
                <w:right w:val="none" w:sz="0" w:space="0" w:color="auto"/>
              </w:divBdr>
            </w:div>
            <w:div w:id="494497459">
              <w:marLeft w:val="0"/>
              <w:marRight w:val="0"/>
              <w:marTop w:val="0"/>
              <w:marBottom w:val="0"/>
              <w:divBdr>
                <w:top w:val="none" w:sz="0" w:space="0" w:color="auto"/>
                <w:left w:val="none" w:sz="0" w:space="0" w:color="auto"/>
                <w:bottom w:val="none" w:sz="0" w:space="0" w:color="auto"/>
                <w:right w:val="none" w:sz="0" w:space="0" w:color="auto"/>
              </w:divBdr>
            </w:div>
            <w:div w:id="1874076111">
              <w:marLeft w:val="0"/>
              <w:marRight w:val="0"/>
              <w:marTop w:val="0"/>
              <w:marBottom w:val="0"/>
              <w:divBdr>
                <w:top w:val="none" w:sz="0" w:space="0" w:color="auto"/>
                <w:left w:val="none" w:sz="0" w:space="0" w:color="auto"/>
                <w:bottom w:val="none" w:sz="0" w:space="0" w:color="auto"/>
                <w:right w:val="none" w:sz="0" w:space="0" w:color="auto"/>
              </w:divBdr>
            </w:div>
            <w:div w:id="281621591">
              <w:marLeft w:val="0"/>
              <w:marRight w:val="0"/>
              <w:marTop w:val="0"/>
              <w:marBottom w:val="0"/>
              <w:divBdr>
                <w:top w:val="none" w:sz="0" w:space="0" w:color="auto"/>
                <w:left w:val="none" w:sz="0" w:space="0" w:color="auto"/>
                <w:bottom w:val="none" w:sz="0" w:space="0" w:color="auto"/>
                <w:right w:val="none" w:sz="0" w:space="0" w:color="auto"/>
              </w:divBdr>
            </w:div>
            <w:div w:id="2043088618">
              <w:marLeft w:val="0"/>
              <w:marRight w:val="0"/>
              <w:marTop w:val="0"/>
              <w:marBottom w:val="0"/>
              <w:divBdr>
                <w:top w:val="none" w:sz="0" w:space="0" w:color="auto"/>
                <w:left w:val="none" w:sz="0" w:space="0" w:color="auto"/>
                <w:bottom w:val="none" w:sz="0" w:space="0" w:color="auto"/>
                <w:right w:val="none" w:sz="0" w:space="0" w:color="auto"/>
              </w:divBdr>
            </w:div>
            <w:div w:id="1059206065">
              <w:marLeft w:val="0"/>
              <w:marRight w:val="0"/>
              <w:marTop w:val="0"/>
              <w:marBottom w:val="0"/>
              <w:divBdr>
                <w:top w:val="none" w:sz="0" w:space="0" w:color="auto"/>
                <w:left w:val="none" w:sz="0" w:space="0" w:color="auto"/>
                <w:bottom w:val="none" w:sz="0" w:space="0" w:color="auto"/>
                <w:right w:val="none" w:sz="0" w:space="0" w:color="auto"/>
              </w:divBdr>
            </w:div>
            <w:div w:id="397441888">
              <w:marLeft w:val="0"/>
              <w:marRight w:val="0"/>
              <w:marTop w:val="0"/>
              <w:marBottom w:val="0"/>
              <w:divBdr>
                <w:top w:val="none" w:sz="0" w:space="0" w:color="auto"/>
                <w:left w:val="none" w:sz="0" w:space="0" w:color="auto"/>
                <w:bottom w:val="none" w:sz="0" w:space="0" w:color="auto"/>
                <w:right w:val="none" w:sz="0" w:space="0" w:color="auto"/>
              </w:divBdr>
            </w:div>
            <w:div w:id="931888658">
              <w:marLeft w:val="0"/>
              <w:marRight w:val="0"/>
              <w:marTop w:val="0"/>
              <w:marBottom w:val="0"/>
              <w:divBdr>
                <w:top w:val="none" w:sz="0" w:space="0" w:color="auto"/>
                <w:left w:val="none" w:sz="0" w:space="0" w:color="auto"/>
                <w:bottom w:val="none" w:sz="0" w:space="0" w:color="auto"/>
                <w:right w:val="none" w:sz="0" w:space="0" w:color="auto"/>
              </w:divBdr>
            </w:div>
            <w:div w:id="637224555">
              <w:marLeft w:val="0"/>
              <w:marRight w:val="0"/>
              <w:marTop w:val="0"/>
              <w:marBottom w:val="0"/>
              <w:divBdr>
                <w:top w:val="none" w:sz="0" w:space="0" w:color="auto"/>
                <w:left w:val="none" w:sz="0" w:space="0" w:color="auto"/>
                <w:bottom w:val="none" w:sz="0" w:space="0" w:color="auto"/>
                <w:right w:val="none" w:sz="0" w:space="0" w:color="auto"/>
              </w:divBdr>
            </w:div>
            <w:div w:id="583494537">
              <w:marLeft w:val="0"/>
              <w:marRight w:val="0"/>
              <w:marTop w:val="0"/>
              <w:marBottom w:val="0"/>
              <w:divBdr>
                <w:top w:val="none" w:sz="0" w:space="0" w:color="auto"/>
                <w:left w:val="none" w:sz="0" w:space="0" w:color="auto"/>
                <w:bottom w:val="none" w:sz="0" w:space="0" w:color="auto"/>
                <w:right w:val="none" w:sz="0" w:space="0" w:color="auto"/>
              </w:divBdr>
            </w:div>
            <w:div w:id="2139251776">
              <w:marLeft w:val="0"/>
              <w:marRight w:val="0"/>
              <w:marTop w:val="0"/>
              <w:marBottom w:val="0"/>
              <w:divBdr>
                <w:top w:val="none" w:sz="0" w:space="0" w:color="auto"/>
                <w:left w:val="none" w:sz="0" w:space="0" w:color="auto"/>
                <w:bottom w:val="none" w:sz="0" w:space="0" w:color="auto"/>
                <w:right w:val="none" w:sz="0" w:space="0" w:color="auto"/>
              </w:divBdr>
            </w:div>
            <w:div w:id="5138063">
              <w:marLeft w:val="0"/>
              <w:marRight w:val="0"/>
              <w:marTop w:val="0"/>
              <w:marBottom w:val="0"/>
              <w:divBdr>
                <w:top w:val="none" w:sz="0" w:space="0" w:color="auto"/>
                <w:left w:val="none" w:sz="0" w:space="0" w:color="auto"/>
                <w:bottom w:val="none" w:sz="0" w:space="0" w:color="auto"/>
                <w:right w:val="none" w:sz="0" w:space="0" w:color="auto"/>
              </w:divBdr>
            </w:div>
            <w:div w:id="896281530">
              <w:marLeft w:val="0"/>
              <w:marRight w:val="0"/>
              <w:marTop w:val="0"/>
              <w:marBottom w:val="0"/>
              <w:divBdr>
                <w:top w:val="none" w:sz="0" w:space="0" w:color="auto"/>
                <w:left w:val="none" w:sz="0" w:space="0" w:color="auto"/>
                <w:bottom w:val="none" w:sz="0" w:space="0" w:color="auto"/>
                <w:right w:val="none" w:sz="0" w:space="0" w:color="auto"/>
              </w:divBdr>
            </w:div>
            <w:div w:id="370616420">
              <w:marLeft w:val="0"/>
              <w:marRight w:val="0"/>
              <w:marTop w:val="0"/>
              <w:marBottom w:val="0"/>
              <w:divBdr>
                <w:top w:val="none" w:sz="0" w:space="0" w:color="auto"/>
                <w:left w:val="none" w:sz="0" w:space="0" w:color="auto"/>
                <w:bottom w:val="none" w:sz="0" w:space="0" w:color="auto"/>
                <w:right w:val="none" w:sz="0" w:space="0" w:color="auto"/>
              </w:divBdr>
            </w:div>
            <w:div w:id="596328465">
              <w:marLeft w:val="0"/>
              <w:marRight w:val="0"/>
              <w:marTop w:val="0"/>
              <w:marBottom w:val="0"/>
              <w:divBdr>
                <w:top w:val="none" w:sz="0" w:space="0" w:color="auto"/>
                <w:left w:val="none" w:sz="0" w:space="0" w:color="auto"/>
                <w:bottom w:val="none" w:sz="0" w:space="0" w:color="auto"/>
                <w:right w:val="none" w:sz="0" w:space="0" w:color="auto"/>
              </w:divBdr>
            </w:div>
            <w:div w:id="1605528885">
              <w:marLeft w:val="0"/>
              <w:marRight w:val="0"/>
              <w:marTop w:val="0"/>
              <w:marBottom w:val="0"/>
              <w:divBdr>
                <w:top w:val="none" w:sz="0" w:space="0" w:color="auto"/>
                <w:left w:val="none" w:sz="0" w:space="0" w:color="auto"/>
                <w:bottom w:val="none" w:sz="0" w:space="0" w:color="auto"/>
                <w:right w:val="none" w:sz="0" w:space="0" w:color="auto"/>
              </w:divBdr>
            </w:div>
            <w:div w:id="1127746127">
              <w:marLeft w:val="0"/>
              <w:marRight w:val="0"/>
              <w:marTop w:val="0"/>
              <w:marBottom w:val="0"/>
              <w:divBdr>
                <w:top w:val="none" w:sz="0" w:space="0" w:color="auto"/>
                <w:left w:val="none" w:sz="0" w:space="0" w:color="auto"/>
                <w:bottom w:val="none" w:sz="0" w:space="0" w:color="auto"/>
                <w:right w:val="none" w:sz="0" w:space="0" w:color="auto"/>
              </w:divBdr>
            </w:div>
            <w:div w:id="2063942481">
              <w:marLeft w:val="0"/>
              <w:marRight w:val="0"/>
              <w:marTop w:val="0"/>
              <w:marBottom w:val="0"/>
              <w:divBdr>
                <w:top w:val="none" w:sz="0" w:space="0" w:color="auto"/>
                <w:left w:val="none" w:sz="0" w:space="0" w:color="auto"/>
                <w:bottom w:val="none" w:sz="0" w:space="0" w:color="auto"/>
                <w:right w:val="none" w:sz="0" w:space="0" w:color="auto"/>
              </w:divBdr>
            </w:div>
            <w:div w:id="475806284">
              <w:marLeft w:val="0"/>
              <w:marRight w:val="0"/>
              <w:marTop w:val="0"/>
              <w:marBottom w:val="0"/>
              <w:divBdr>
                <w:top w:val="none" w:sz="0" w:space="0" w:color="auto"/>
                <w:left w:val="none" w:sz="0" w:space="0" w:color="auto"/>
                <w:bottom w:val="none" w:sz="0" w:space="0" w:color="auto"/>
                <w:right w:val="none" w:sz="0" w:space="0" w:color="auto"/>
              </w:divBdr>
            </w:div>
            <w:div w:id="297148356">
              <w:marLeft w:val="0"/>
              <w:marRight w:val="0"/>
              <w:marTop w:val="0"/>
              <w:marBottom w:val="0"/>
              <w:divBdr>
                <w:top w:val="none" w:sz="0" w:space="0" w:color="auto"/>
                <w:left w:val="none" w:sz="0" w:space="0" w:color="auto"/>
                <w:bottom w:val="none" w:sz="0" w:space="0" w:color="auto"/>
                <w:right w:val="none" w:sz="0" w:space="0" w:color="auto"/>
              </w:divBdr>
            </w:div>
            <w:div w:id="885028145">
              <w:marLeft w:val="0"/>
              <w:marRight w:val="0"/>
              <w:marTop w:val="0"/>
              <w:marBottom w:val="0"/>
              <w:divBdr>
                <w:top w:val="none" w:sz="0" w:space="0" w:color="auto"/>
                <w:left w:val="none" w:sz="0" w:space="0" w:color="auto"/>
                <w:bottom w:val="none" w:sz="0" w:space="0" w:color="auto"/>
                <w:right w:val="none" w:sz="0" w:space="0" w:color="auto"/>
              </w:divBdr>
            </w:div>
            <w:div w:id="1896969909">
              <w:marLeft w:val="0"/>
              <w:marRight w:val="0"/>
              <w:marTop w:val="0"/>
              <w:marBottom w:val="0"/>
              <w:divBdr>
                <w:top w:val="none" w:sz="0" w:space="0" w:color="auto"/>
                <w:left w:val="none" w:sz="0" w:space="0" w:color="auto"/>
                <w:bottom w:val="none" w:sz="0" w:space="0" w:color="auto"/>
                <w:right w:val="none" w:sz="0" w:space="0" w:color="auto"/>
              </w:divBdr>
            </w:div>
            <w:div w:id="420495740">
              <w:marLeft w:val="0"/>
              <w:marRight w:val="0"/>
              <w:marTop w:val="0"/>
              <w:marBottom w:val="0"/>
              <w:divBdr>
                <w:top w:val="none" w:sz="0" w:space="0" w:color="auto"/>
                <w:left w:val="none" w:sz="0" w:space="0" w:color="auto"/>
                <w:bottom w:val="none" w:sz="0" w:space="0" w:color="auto"/>
                <w:right w:val="none" w:sz="0" w:space="0" w:color="auto"/>
              </w:divBdr>
            </w:div>
            <w:div w:id="1605528268">
              <w:marLeft w:val="0"/>
              <w:marRight w:val="0"/>
              <w:marTop w:val="0"/>
              <w:marBottom w:val="0"/>
              <w:divBdr>
                <w:top w:val="none" w:sz="0" w:space="0" w:color="auto"/>
                <w:left w:val="none" w:sz="0" w:space="0" w:color="auto"/>
                <w:bottom w:val="none" w:sz="0" w:space="0" w:color="auto"/>
                <w:right w:val="none" w:sz="0" w:space="0" w:color="auto"/>
              </w:divBdr>
            </w:div>
            <w:div w:id="1164932393">
              <w:marLeft w:val="0"/>
              <w:marRight w:val="0"/>
              <w:marTop w:val="0"/>
              <w:marBottom w:val="0"/>
              <w:divBdr>
                <w:top w:val="none" w:sz="0" w:space="0" w:color="auto"/>
                <w:left w:val="none" w:sz="0" w:space="0" w:color="auto"/>
                <w:bottom w:val="none" w:sz="0" w:space="0" w:color="auto"/>
                <w:right w:val="none" w:sz="0" w:space="0" w:color="auto"/>
              </w:divBdr>
            </w:div>
            <w:div w:id="1648242146">
              <w:marLeft w:val="0"/>
              <w:marRight w:val="0"/>
              <w:marTop w:val="0"/>
              <w:marBottom w:val="0"/>
              <w:divBdr>
                <w:top w:val="none" w:sz="0" w:space="0" w:color="auto"/>
                <w:left w:val="none" w:sz="0" w:space="0" w:color="auto"/>
                <w:bottom w:val="none" w:sz="0" w:space="0" w:color="auto"/>
                <w:right w:val="none" w:sz="0" w:space="0" w:color="auto"/>
              </w:divBdr>
            </w:div>
            <w:div w:id="1552575900">
              <w:marLeft w:val="0"/>
              <w:marRight w:val="0"/>
              <w:marTop w:val="0"/>
              <w:marBottom w:val="0"/>
              <w:divBdr>
                <w:top w:val="none" w:sz="0" w:space="0" w:color="auto"/>
                <w:left w:val="none" w:sz="0" w:space="0" w:color="auto"/>
                <w:bottom w:val="none" w:sz="0" w:space="0" w:color="auto"/>
                <w:right w:val="none" w:sz="0" w:space="0" w:color="auto"/>
              </w:divBdr>
            </w:div>
            <w:div w:id="526335071">
              <w:marLeft w:val="0"/>
              <w:marRight w:val="0"/>
              <w:marTop w:val="0"/>
              <w:marBottom w:val="0"/>
              <w:divBdr>
                <w:top w:val="none" w:sz="0" w:space="0" w:color="auto"/>
                <w:left w:val="none" w:sz="0" w:space="0" w:color="auto"/>
                <w:bottom w:val="none" w:sz="0" w:space="0" w:color="auto"/>
                <w:right w:val="none" w:sz="0" w:space="0" w:color="auto"/>
              </w:divBdr>
            </w:div>
            <w:div w:id="856311103">
              <w:marLeft w:val="0"/>
              <w:marRight w:val="0"/>
              <w:marTop w:val="0"/>
              <w:marBottom w:val="0"/>
              <w:divBdr>
                <w:top w:val="none" w:sz="0" w:space="0" w:color="auto"/>
                <w:left w:val="none" w:sz="0" w:space="0" w:color="auto"/>
                <w:bottom w:val="none" w:sz="0" w:space="0" w:color="auto"/>
                <w:right w:val="none" w:sz="0" w:space="0" w:color="auto"/>
              </w:divBdr>
            </w:div>
            <w:div w:id="321010361">
              <w:marLeft w:val="0"/>
              <w:marRight w:val="0"/>
              <w:marTop w:val="0"/>
              <w:marBottom w:val="0"/>
              <w:divBdr>
                <w:top w:val="none" w:sz="0" w:space="0" w:color="auto"/>
                <w:left w:val="none" w:sz="0" w:space="0" w:color="auto"/>
                <w:bottom w:val="none" w:sz="0" w:space="0" w:color="auto"/>
                <w:right w:val="none" w:sz="0" w:space="0" w:color="auto"/>
              </w:divBdr>
            </w:div>
            <w:div w:id="1897007667">
              <w:marLeft w:val="0"/>
              <w:marRight w:val="0"/>
              <w:marTop w:val="0"/>
              <w:marBottom w:val="0"/>
              <w:divBdr>
                <w:top w:val="none" w:sz="0" w:space="0" w:color="auto"/>
                <w:left w:val="none" w:sz="0" w:space="0" w:color="auto"/>
                <w:bottom w:val="none" w:sz="0" w:space="0" w:color="auto"/>
                <w:right w:val="none" w:sz="0" w:space="0" w:color="auto"/>
              </w:divBdr>
            </w:div>
            <w:div w:id="1341615508">
              <w:marLeft w:val="0"/>
              <w:marRight w:val="0"/>
              <w:marTop w:val="0"/>
              <w:marBottom w:val="0"/>
              <w:divBdr>
                <w:top w:val="none" w:sz="0" w:space="0" w:color="auto"/>
                <w:left w:val="none" w:sz="0" w:space="0" w:color="auto"/>
                <w:bottom w:val="none" w:sz="0" w:space="0" w:color="auto"/>
                <w:right w:val="none" w:sz="0" w:space="0" w:color="auto"/>
              </w:divBdr>
            </w:div>
            <w:div w:id="1721588191">
              <w:marLeft w:val="0"/>
              <w:marRight w:val="0"/>
              <w:marTop w:val="0"/>
              <w:marBottom w:val="0"/>
              <w:divBdr>
                <w:top w:val="none" w:sz="0" w:space="0" w:color="auto"/>
                <w:left w:val="none" w:sz="0" w:space="0" w:color="auto"/>
                <w:bottom w:val="none" w:sz="0" w:space="0" w:color="auto"/>
                <w:right w:val="none" w:sz="0" w:space="0" w:color="auto"/>
              </w:divBdr>
            </w:div>
            <w:div w:id="1663502342">
              <w:marLeft w:val="0"/>
              <w:marRight w:val="0"/>
              <w:marTop w:val="0"/>
              <w:marBottom w:val="0"/>
              <w:divBdr>
                <w:top w:val="none" w:sz="0" w:space="0" w:color="auto"/>
                <w:left w:val="none" w:sz="0" w:space="0" w:color="auto"/>
                <w:bottom w:val="none" w:sz="0" w:space="0" w:color="auto"/>
                <w:right w:val="none" w:sz="0" w:space="0" w:color="auto"/>
              </w:divBdr>
            </w:div>
            <w:div w:id="1675693382">
              <w:marLeft w:val="0"/>
              <w:marRight w:val="0"/>
              <w:marTop w:val="0"/>
              <w:marBottom w:val="0"/>
              <w:divBdr>
                <w:top w:val="none" w:sz="0" w:space="0" w:color="auto"/>
                <w:left w:val="none" w:sz="0" w:space="0" w:color="auto"/>
                <w:bottom w:val="none" w:sz="0" w:space="0" w:color="auto"/>
                <w:right w:val="none" w:sz="0" w:space="0" w:color="auto"/>
              </w:divBdr>
            </w:div>
            <w:div w:id="1408961912">
              <w:marLeft w:val="0"/>
              <w:marRight w:val="0"/>
              <w:marTop w:val="0"/>
              <w:marBottom w:val="0"/>
              <w:divBdr>
                <w:top w:val="none" w:sz="0" w:space="0" w:color="auto"/>
                <w:left w:val="none" w:sz="0" w:space="0" w:color="auto"/>
                <w:bottom w:val="none" w:sz="0" w:space="0" w:color="auto"/>
                <w:right w:val="none" w:sz="0" w:space="0" w:color="auto"/>
              </w:divBdr>
            </w:div>
            <w:div w:id="1027758658">
              <w:marLeft w:val="0"/>
              <w:marRight w:val="0"/>
              <w:marTop w:val="0"/>
              <w:marBottom w:val="0"/>
              <w:divBdr>
                <w:top w:val="none" w:sz="0" w:space="0" w:color="auto"/>
                <w:left w:val="none" w:sz="0" w:space="0" w:color="auto"/>
                <w:bottom w:val="none" w:sz="0" w:space="0" w:color="auto"/>
                <w:right w:val="none" w:sz="0" w:space="0" w:color="auto"/>
              </w:divBdr>
            </w:div>
            <w:div w:id="814757080">
              <w:marLeft w:val="0"/>
              <w:marRight w:val="0"/>
              <w:marTop w:val="0"/>
              <w:marBottom w:val="0"/>
              <w:divBdr>
                <w:top w:val="none" w:sz="0" w:space="0" w:color="auto"/>
                <w:left w:val="none" w:sz="0" w:space="0" w:color="auto"/>
                <w:bottom w:val="none" w:sz="0" w:space="0" w:color="auto"/>
                <w:right w:val="none" w:sz="0" w:space="0" w:color="auto"/>
              </w:divBdr>
            </w:div>
            <w:div w:id="1675066670">
              <w:marLeft w:val="0"/>
              <w:marRight w:val="0"/>
              <w:marTop w:val="0"/>
              <w:marBottom w:val="0"/>
              <w:divBdr>
                <w:top w:val="none" w:sz="0" w:space="0" w:color="auto"/>
                <w:left w:val="none" w:sz="0" w:space="0" w:color="auto"/>
                <w:bottom w:val="none" w:sz="0" w:space="0" w:color="auto"/>
                <w:right w:val="none" w:sz="0" w:space="0" w:color="auto"/>
              </w:divBdr>
            </w:div>
            <w:div w:id="2099791231">
              <w:marLeft w:val="0"/>
              <w:marRight w:val="0"/>
              <w:marTop w:val="0"/>
              <w:marBottom w:val="0"/>
              <w:divBdr>
                <w:top w:val="none" w:sz="0" w:space="0" w:color="auto"/>
                <w:left w:val="none" w:sz="0" w:space="0" w:color="auto"/>
                <w:bottom w:val="none" w:sz="0" w:space="0" w:color="auto"/>
                <w:right w:val="none" w:sz="0" w:space="0" w:color="auto"/>
              </w:divBdr>
            </w:div>
            <w:div w:id="750933388">
              <w:marLeft w:val="0"/>
              <w:marRight w:val="0"/>
              <w:marTop w:val="0"/>
              <w:marBottom w:val="0"/>
              <w:divBdr>
                <w:top w:val="none" w:sz="0" w:space="0" w:color="auto"/>
                <w:left w:val="none" w:sz="0" w:space="0" w:color="auto"/>
                <w:bottom w:val="none" w:sz="0" w:space="0" w:color="auto"/>
                <w:right w:val="none" w:sz="0" w:space="0" w:color="auto"/>
              </w:divBdr>
            </w:div>
            <w:div w:id="153491613">
              <w:marLeft w:val="0"/>
              <w:marRight w:val="0"/>
              <w:marTop w:val="0"/>
              <w:marBottom w:val="0"/>
              <w:divBdr>
                <w:top w:val="none" w:sz="0" w:space="0" w:color="auto"/>
                <w:left w:val="none" w:sz="0" w:space="0" w:color="auto"/>
                <w:bottom w:val="none" w:sz="0" w:space="0" w:color="auto"/>
                <w:right w:val="none" w:sz="0" w:space="0" w:color="auto"/>
              </w:divBdr>
            </w:div>
            <w:div w:id="1116679223">
              <w:marLeft w:val="0"/>
              <w:marRight w:val="0"/>
              <w:marTop w:val="0"/>
              <w:marBottom w:val="0"/>
              <w:divBdr>
                <w:top w:val="none" w:sz="0" w:space="0" w:color="auto"/>
                <w:left w:val="none" w:sz="0" w:space="0" w:color="auto"/>
                <w:bottom w:val="none" w:sz="0" w:space="0" w:color="auto"/>
                <w:right w:val="none" w:sz="0" w:space="0" w:color="auto"/>
              </w:divBdr>
            </w:div>
            <w:div w:id="1380471079">
              <w:marLeft w:val="0"/>
              <w:marRight w:val="0"/>
              <w:marTop w:val="0"/>
              <w:marBottom w:val="0"/>
              <w:divBdr>
                <w:top w:val="none" w:sz="0" w:space="0" w:color="auto"/>
                <w:left w:val="none" w:sz="0" w:space="0" w:color="auto"/>
                <w:bottom w:val="none" w:sz="0" w:space="0" w:color="auto"/>
                <w:right w:val="none" w:sz="0" w:space="0" w:color="auto"/>
              </w:divBdr>
            </w:div>
            <w:div w:id="1895005119">
              <w:marLeft w:val="0"/>
              <w:marRight w:val="0"/>
              <w:marTop w:val="0"/>
              <w:marBottom w:val="0"/>
              <w:divBdr>
                <w:top w:val="none" w:sz="0" w:space="0" w:color="auto"/>
                <w:left w:val="none" w:sz="0" w:space="0" w:color="auto"/>
                <w:bottom w:val="none" w:sz="0" w:space="0" w:color="auto"/>
                <w:right w:val="none" w:sz="0" w:space="0" w:color="auto"/>
              </w:divBdr>
            </w:div>
            <w:div w:id="1773209580">
              <w:marLeft w:val="0"/>
              <w:marRight w:val="0"/>
              <w:marTop w:val="0"/>
              <w:marBottom w:val="0"/>
              <w:divBdr>
                <w:top w:val="none" w:sz="0" w:space="0" w:color="auto"/>
                <w:left w:val="none" w:sz="0" w:space="0" w:color="auto"/>
                <w:bottom w:val="none" w:sz="0" w:space="0" w:color="auto"/>
                <w:right w:val="none" w:sz="0" w:space="0" w:color="auto"/>
              </w:divBdr>
            </w:div>
            <w:div w:id="46413861">
              <w:marLeft w:val="0"/>
              <w:marRight w:val="0"/>
              <w:marTop w:val="0"/>
              <w:marBottom w:val="0"/>
              <w:divBdr>
                <w:top w:val="none" w:sz="0" w:space="0" w:color="auto"/>
                <w:left w:val="none" w:sz="0" w:space="0" w:color="auto"/>
                <w:bottom w:val="none" w:sz="0" w:space="0" w:color="auto"/>
                <w:right w:val="none" w:sz="0" w:space="0" w:color="auto"/>
              </w:divBdr>
            </w:div>
            <w:div w:id="1831017250">
              <w:marLeft w:val="0"/>
              <w:marRight w:val="0"/>
              <w:marTop w:val="0"/>
              <w:marBottom w:val="0"/>
              <w:divBdr>
                <w:top w:val="none" w:sz="0" w:space="0" w:color="auto"/>
                <w:left w:val="none" w:sz="0" w:space="0" w:color="auto"/>
                <w:bottom w:val="none" w:sz="0" w:space="0" w:color="auto"/>
                <w:right w:val="none" w:sz="0" w:space="0" w:color="auto"/>
              </w:divBdr>
            </w:div>
            <w:div w:id="2096856976">
              <w:marLeft w:val="0"/>
              <w:marRight w:val="0"/>
              <w:marTop w:val="0"/>
              <w:marBottom w:val="0"/>
              <w:divBdr>
                <w:top w:val="none" w:sz="0" w:space="0" w:color="auto"/>
                <w:left w:val="none" w:sz="0" w:space="0" w:color="auto"/>
                <w:bottom w:val="none" w:sz="0" w:space="0" w:color="auto"/>
                <w:right w:val="none" w:sz="0" w:space="0" w:color="auto"/>
              </w:divBdr>
            </w:div>
            <w:div w:id="1784038183">
              <w:marLeft w:val="0"/>
              <w:marRight w:val="0"/>
              <w:marTop w:val="0"/>
              <w:marBottom w:val="0"/>
              <w:divBdr>
                <w:top w:val="none" w:sz="0" w:space="0" w:color="auto"/>
                <w:left w:val="none" w:sz="0" w:space="0" w:color="auto"/>
                <w:bottom w:val="none" w:sz="0" w:space="0" w:color="auto"/>
                <w:right w:val="none" w:sz="0" w:space="0" w:color="auto"/>
              </w:divBdr>
            </w:div>
            <w:div w:id="1033964689">
              <w:marLeft w:val="0"/>
              <w:marRight w:val="0"/>
              <w:marTop w:val="0"/>
              <w:marBottom w:val="0"/>
              <w:divBdr>
                <w:top w:val="none" w:sz="0" w:space="0" w:color="auto"/>
                <w:left w:val="none" w:sz="0" w:space="0" w:color="auto"/>
                <w:bottom w:val="none" w:sz="0" w:space="0" w:color="auto"/>
                <w:right w:val="none" w:sz="0" w:space="0" w:color="auto"/>
              </w:divBdr>
            </w:div>
            <w:div w:id="396628915">
              <w:marLeft w:val="0"/>
              <w:marRight w:val="0"/>
              <w:marTop w:val="0"/>
              <w:marBottom w:val="0"/>
              <w:divBdr>
                <w:top w:val="none" w:sz="0" w:space="0" w:color="auto"/>
                <w:left w:val="none" w:sz="0" w:space="0" w:color="auto"/>
                <w:bottom w:val="none" w:sz="0" w:space="0" w:color="auto"/>
                <w:right w:val="none" w:sz="0" w:space="0" w:color="auto"/>
              </w:divBdr>
            </w:div>
            <w:div w:id="1254585390">
              <w:marLeft w:val="0"/>
              <w:marRight w:val="0"/>
              <w:marTop w:val="0"/>
              <w:marBottom w:val="0"/>
              <w:divBdr>
                <w:top w:val="none" w:sz="0" w:space="0" w:color="auto"/>
                <w:left w:val="none" w:sz="0" w:space="0" w:color="auto"/>
                <w:bottom w:val="none" w:sz="0" w:space="0" w:color="auto"/>
                <w:right w:val="none" w:sz="0" w:space="0" w:color="auto"/>
              </w:divBdr>
            </w:div>
            <w:div w:id="941183304">
              <w:marLeft w:val="0"/>
              <w:marRight w:val="0"/>
              <w:marTop w:val="0"/>
              <w:marBottom w:val="0"/>
              <w:divBdr>
                <w:top w:val="none" w:sz="0" w:space="0" w:color="auto"/>
                <w:left w:val="none" w:sz="0" w:space="0" w:color="auto"/>
                <w:bottom w:val="none" w:sz="0" w:space="0" w:color="auto"/>
                <w:right w:val="none" w:sz="0" w:space="0" w:color="auto"/>
              </w:divBdr>
            </w:div>
            <w:div w:id="1736202055">
              <w:marLeft w:val="0"/>
              <w:marRight w:val="0"/>
              <w:marTop w:val="0"/>
              <w:marBottom w:val="0"/>
              <w:divBdr>
                <w:top w:val="none" w:sz="0" w:space="0" w:color="auto"/>
                <w:left w:val="none" w:sz="0" w:space="0" w:color="auto"/>
                <w:bottom w:val="none" w:sz="0" w:space="0" w:color="auto"/>
                <w:right w:val="none" w:sz="0" w:space="0" w:color="auto"/>
              </w:divBdr>
            </w:div>
            <w:div w:id="1529030384">
              <w:marLeft w:val="0"/>
              <w:marRight w:val="0"/>
              <w:marTop w:val="0"/>
              <w:marBottom w:val="0"/>
              <w:divBdr>
                <w:top w:val="none" w:sz="0" w:space="0" w:color="auto"/>
                <w:left w:val="none" w:sz="0" w:space="0" w:color="auto"/>
                <w:bottom w:val="none" w:sz="0" w:space="0" w:color="auto"/>
                <w:right w:val="none" w:sz="0" w:space="0" w:color="auto"/>
              </w:divBdr>
            </w:div>
            <w:div w:id="1541360008">
              <w:marLeft w:val="0"/>
              <w:marRight w:val="0"/>
              <w:marTop w:val="0"/>
              <w:marBottom w:val="0"/>
              <w:divBdr>
                <w:top w:val="none" w:sz="0" w:space="0" w:color="auto"/>
                <w:left w:val="none" w:sz="0" w:space="0" w:color="auto"/>
                <w:bottom w:val="none" w:sz="0" w:space="0" w:color="auto"/>
                <w:right w:val="none" w:sz="0" w:space="0" w:color="auto"/>
              </w:divBdr>
            </w:div>
            <w:div w:id="50228721">
              <w:marLeft w:val="0"/>
              <w:marRight w:val="0"/>
              <w:marTop w:val="0"/>
              <w:marBottom w:val="0"/>
              <w:divBdr>
                <w:top w:val="none" w:sz="0" w:space="0" w:color="auto"/>
                <w:left w:val="none" w:sz="0" w:space="0" w:color="auto"/>
                <w:bottom w:val="none" w:sz="0" w:space="0" w:color="auto"/>
                <w:right w:val="none" w:sz="0" w:space="0" w:color="auto"/>
              </w:divBdr>
            </w:div>
            <w:div w:id="1873498095">
              <w:marLeft w:val="0"/>
              <w:marRight w:val="0"/>
              <w:marTop w:val="0"/>
              <w:marBottom w:val="0"/>
              <w:divBdr>
                <w:top w:val="none" w:sz="0" w:space="0" w:color="auto"/>
                <w:left w:val="none" w:sz="0" w:space="0" w:color="auto"/>
                <w:bottom w:val="none" w:sz="0" w:space="0" w:color="auto"/>
                <w:right w:val="none" w:sz="0" w:space="0" w:color="auto"/>
              </w:divBdr>
            </w:div>
            <w:div w:id="764693217">
              <w:marLeft w:val="0"/>
              <w:marRight w:val="0"/>
              <w:marTop w:val="0"/>
              <w:marBottom w:val="0"/>
              <w:divBdr>
                <w:top w:val="none" w:sz="0" w:space="0" w:color="auto"/>
                <w:left w:val="none" w:sz="0" w:space="0" w:color="auto"/>
                <w:bottom w:val="none" w:sz="0" w:space="0" w:color="auto"/>
                <w:right w:val="none" w:sz="0" w:space="0" w:color="auto"/>
              </w:divBdr>
            </w:div>
            <w:div w:id="801383013">
              <w:marLeft w:val="0"/>
              <w:marRight w:val="0"/>
              <w:marTop w:val="0"/>
              <w:marBottom w:val="0"/>
              <w:divBdr>
                <w:top w:val="none" w:sz="0" w:space="0" w:color="auto"/>
                <w:left w:val="none" w:sz="0" w:space="0" w:color="auto"/>
                <w:bottom w:val="none" w:sz="0" w:space="0" w:color="auto"/>
                <w:right w:val="none" w:sz="0" w:space="0" w:color="auto"/>
              </w:divBdr>
            </w:div>
            <w:div w:id="264272530">
              <w:marLeft w:val="0"/>
              <w:marRight w:val="0"/>
              <w:marTop w:val="0"/>
              <w:marBottom w:val="0"/>
              <w:divBdr>
                <w:top w:val="none" w:sz="0" w:space="0" w:color="auto"/>
                <w:left w:val="none" w:sz="0" w:space="0" w:color="auto"/>
                <w:bottom w:val="none" w:sz="0" w:space="0" w:color="auto"/>
                <w:right w:val="none" w:sz="0" w:space="0" w:color="auto"/>
              </w:divBdr>
            </w:div>
            <w:div w:id="1635060544">
              <w:marLeft w:val="0"/>
              <w:marRight w:val="0"/>
              <w:marTop w:val="0"/>
              <w:marBottom w:val="0"/>
              <w:divBdr>
                <w:top w:val="none" w:sz="0" w:space="0" w:color="auto"/>
                <w:left w:val="none" w:sz="0" w:space="0" w:color="auto"/>
                <w:bottom w:val="none" w:sz="0" w:space="0" w:color="auto"/>
                <w:right w:val="none" w:sz="0" w:space="0" w:color="auto"/>
              </w:divBdr>
            </w:div>
            <w:div w:id="3171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149">
      <w:bodyDiv w:val="1"/>
      <w:marLeft w:val="0"/>
      <w:marRight w:val="0"/>
      <w:marTop w:val="0"/>
      <w:marBottom w:val="0"/>
      <w:divBdr>
        <w:top w:val="none" w:sz="0" w:space="0" w:color="auto"/>
        <w:left w:val="none" w:sz="0" w:space="0" w:color="auto"/>
        <w:bottom w:val="none" w:sz="0" w:space="0" w:color="auto"/>
        <w:right w:val="none" w:sz="0" w:space="0" w:color="auto"/>
      </w:divBdr>
    </w:div>
    <w:div w:id="677314805">
      <w:bodyDiv w:val="1"/>
      <w:marLeft w:val="0"/>
      <w:marRight w:val="0"/>
      <w:marTop w:val="0"/>
      <w:marBottom w:val="0"/>
      <w:divBdr>
        <w:top w:val="none" w:sz="0" w:space="0" w:color="auto"/>
        <w:left w:val="none" w:sz="0" w:space="0" w:color="auto"/>
        <w:bottom w:val="none" w:sz="0" w:space="0" w:color="auto"/>
        <w:right w:val="none" w:sz="0" w:space="0" w:color="auto"/>
      </w:divBdr>
    </w:div>
    <w:div w:id="686102385">
      <w:bodyDiv w:val="1"/>
      <w:marLeft w:val="0"/>
      <w:marRight w:val="0"/>
      <w:marTop w:val="0"/>
      <w:marBottom w:val="0"/>
      <w:divBdr>
        <w:top w:val="none" w:sz="0" w:space="0" w:color="auto"/>
        <w:left w:val="none" w:sz="0" w:space="0" w:color="auto"/>
        <w:bottom w:val="none" w:sz="0" w:space="0" w:color="auto"/>
        <w:right w:val="none" w:sz="0" w:space="0" w:color="auto"/>
      </w:divBdr>
    </w:div>
    <w:div w:id="687373476">
      <w:bodyDiv w:val="1"/>
      <w:marLeft w:val="0"/>
      <w:marRight w:val="0"/>
      <w:marTop w:val="0"/>
      <w:marBottom w:val="0"/>
      <w:divBdr>
        <w:top w:val="none" w:sz="0" w:space="0" w:color="auto"/>
        <w:left w:val="none" w:sz="0" w:space="0" w:color="auto"/>
        <w:bottom w:val="none" w:sz="0" w:space="0" w:color="auto"/>
        <w:right w:val="none" w:sz="0" w:space="0" w:color="auto"/>
      </w:divBdr>
    </w:div>
    <w:div w:id="688416032">
      <w:bodyDiv w:val="1"/>
      <w:marLeft w:val="0"/>
      <w:marRight w:val="0"/>
      <w:marTop w:val="0"/>
      <w:marBottom w:val="0"/>
      <w:divBdr>
        <w:top w:val="none" w:sz="0" w:space="0" w:color="auto"/>
        <w:left w:val="none" w:sz="0" w:space="0" w:color="auto"/>
        <w:bottom w:val="none" w:sz="0" w:space="0" w:color="auto"/>
        <w:right w:val="none" w:sz="0" w:space="0" w:color="auto"/>
      </w:divBdr>
    </w:div>
    <w:div w:id="694186050">
      <w:bodyDiv w:val="1"/>
      <w:marLeft w:val="0"/>
      <w:marRight w:val="0"/>
      <w:marTop w:val="0"/>
      <w:marBottom w:val="0"/>
      <w:divBdr>
        <w:top w:val="none" w:sz="0" w:space="0" w:color="auto"/>
        <w:left w:val="none" w:sz="0" w:space="0" w:color="auto"/>
        <w:bottom w:val="none" w:sz="0" w:space="0" w:color="auto"/>
        <w:right w:val="none" w:sz="0" w:space="0" w:color="auto"/>
      </w:divBdr>
    </w:div>
    <w:div w:id="699741322">
      <w:bodyDiv w:val="1"/>
      <w:marLeft w:val="0"/>
      <w:marRight w:val="0"/>
      <w:marTop w:val="0"/>
      <w:marBottom w:val="0"/>
      <w:divBdr>
        <w:top w:val="none" w:sz="0" w:space="0" w:color="auto"/>
        <w:left w:val="none" w:sz="0" w:space="0" w:color="auto"/>
        <w:bottom w:val="none" w:sz="0" w:space="0" w:color="auto"/>
        <w:right w:val="none" w:sz="0" w:space="0" w:color="auto"/>
      </w:divBdr>
    </w:div>
    <w:div w:id="708455542">
      <w:bodyDiv w:val="1"/>
      <w:marLeft w:val="0"/>
      <w:marRight w:val="0"/>
      <w:marTop w:val="0"/>
      <w:marBottom w:val="0"/>
      <w:divBdr>
        <w:top w:val="none" w:sz="0" w:space="0" w:color="auto"/>
        <w:left w:val="none" w:sz="0" w:space="0" w:color="auto"/>
        <w:bottom w:val="none" w:sz="0" w:space="0" w:color="auto"/>
        <w:right w:val="none" w:sz="0" w:space="0" w:color="auto"/>
      </w:divBdr>
      <w:divsChild>
        <w:div w:id="1030496723">
          <w:marLeft w:val="0"/>
          <w:marRight w:val="0"/>
          <w:marTop w:val="0"/>
          <w:marBottom w:val="0"/>
          <w:divBdr>
            <w:top w:val="none" w:sz="0" w:space="0" w:color="auto"/>
            <w:left w:val="none" w:sz="0" w:space="0" w:color="auto"/>
            <w:bottom w:val="none" w:sz="0" w:space="0" w:color="auto"/>
            <w:right w:val="none" w:sz="0" w:space="0" w:color="auto"/>
          </w:divBdr>
          <w:divsChild>
            <w:div w:id="428429024">
              <w:marLeft w:val="0"/>
              <w:marRight w:val="0"/>
              <w:marTop w:val="0"/>
              <w:marBottom w:val="0"/>
              <w:divBdr>
                <w:top w:val="none" w:sz="0" w:space="0" w:color="auto"/>
                <w:left w:val="none" w:sz="0" w:space="0" w:color="auto"/>
                <w:bottom w:val="none" w:sz="0" w:space="0" w:color="auto"/>
                <w:right w:val="none" w:sz="0" w:space="0" w:color="auto"/>
              </w:divBdr>
            </w:div>
            <w:div w:id="186213278">
              <w:marLeft w:val="0"/>
              <w:marRight w:val="0"/>
              <w:marTop w:val="0"/>
              <w:marBottom w:val="0"/>
              <w:divBdr>
                <w:top w:val="none" w:sz="0" w:space="0" w:color="auto"/>
                <w:left w:val="none" w:sz="0" w:space="0" w:color="auto"/>
                <w:bottom w:val="none" w:sz="0" w:space="0" w:color="auto"/>
                <w:right w:val="none" w:sz="0" w:space="0" w:color="auto"/>
              </w:divBdr>
            </w:div>
            <w:div w:id="1342197353">
              <w:marLeft w:val="0"/>
              <w:marRight w:val="0"/>
              <w:marTop w:val="0"/>
              <w:marBottom w:val="0"/>
              <w:divBdr>
                <w:top w:val="none" w:sz="0" w:space="0" w:color="auto"/>
                <w:left w:val="none" w:sz="0" w:space="0" w:color="auto"/>
                <w:bottom w:val="none" w:sz="0" w:space="0" w:color="auto"/>
                <w:right w:val="none" w:sz="0" w:space="0" w:color="auto"/>
              </w:divBdr>
            </w:div>
            <w:div w:id="584416508">
              <w:marLeft w:val="0"/>
              <w:marRight w:val="0"/>
              <w:marTop w:val="0"/>
              <w:marBottom w:val="0"/>
              <w:divBdr>
                <w:top w:val="none" w:sz="0" w:space="0" w:color="auto"/>
                <w:left w:val="none" w:sz="0" w:space="0" w:color="auto"/>
                <w:bottom w:val="none" w:sz="0" w:space="0" w:color="auto"/>
                <w:right w:val="none" w:sz="0" w:space="0" w:color="auto"/>
              </w:divBdr>
            </w:div>
            <w:div w:id="216085837">
              <w:marLeft w:val="0"/>
              <w:marRight w:val="0"/>
              <w:marTop w:val="0"/>
              <w:marBottom w:val="0"/>
              <w:divBdr>
                <w:top w:val="none" w:sz="0" w:space="0" w:color="auto"/>
                <w:left w:val="none" w:sz="0" w:space="0" w:color="auto"/>
                <w:bottom w:val="none" w:sz="0" w:space="0" w:color="auto"/>
                <w:right w:val="none" w:sz="0" w:space="0" w:color="auto"/>
              </w:divBdr>
            </w:div>
            <w:div w:id="1863013922">
              <w:marLeft w:val="0"/>
              <w:marRight w:val="0"/>
              <w:marTop w:val="0"/>
              <w:marBottom w:val="0"/>
              <w:divBdr>
                <w:top w:val="none" w:sz="0" w:space="0" w:color="auto"/>
                <w:left w:val="none" w:sz="0" w:space="0" w:color="auto"/>
                <w:bottom w:val="none" w:sz="0" w:space="0" w:color="auto"/>
                <w:right w:val="none" w:sz="0" w:space="0" w:color="auto"/>
              </w:divBdr>
            </w:div>
            <w:div w:id="1703940245">
              <w:marLeft w:val="0"/>
              <w:marRight w:val="0"/>
              <w:marTop w:val="0"/>
              <w:marBottom w:val="0"/>
              <w:divBdr>
                <w:top w:val="none" w:sz="0" w:space="0" w:color="auto"/>
                <w:left w:val="none" w:sz="0" w:space="0" w:color="auto"/>
                <w:bottom w:val="none" w:sz="0" w:space="0" w:color="auto"/>
                <w:right w:val="none" w:sz="0" w:space="0" w:color="auto"/>
              </w:divBdr>
            </w:div>
            <w:div w:id="101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132">
      <w:bodyDiv w:val="1"/>
      <w:marLeft w:val="0"/>
      <w:marRight w:val="0"/>
      <w:marTop w:val="0"/>
      <w:marBottom w:val="0"/>
      <w:divBdr>
        <w:top w:val="none" w:sz="0" w:space="0" w:color="auto"/>
        <w:left w:val="none" w:sz="0" w:space="0" w:color="auto"/>
        <w:bottom w:val="none" w:sz="0" w:space="0" w:color="auto"/>
        <w:right w:val="none" w:sz="0" w:space="0" w:color="auto"/>
      </w:divBdr>
    </w:div>
    <w:div w:id="713426475">
      <w:bodyDiv w:val="1"/>
      <w:marLeft w:val="0"/>
      <w:marRight w:val="0"/>
      <w:marTop w:val="0"/>
      <w:marBottom w:val="0"/>
      <w:divBdr>
        <w:top w:val="none" w:sz="0" w:space="0" w:color="auto"/>
        <w:left w:val="none" w:sz="0" w:space="0" w:color="auto"/>
        <w:bottom w:val="none" w:sz="0" w:space="0" w:color="auto"/>
        <w:right w:val="none" w:sz="0" w:space="0" w:color="auto"/>
      </w:divBdr>
    </w:div>
    <w:div w:id="726689844">
      <w:bodyDiv w:val="1"/>
      <w:marLeft w:val="0"/>
      <w:marRight w:val="0"/>
      <w:marTop w:val="0"/>
      <w:marBottom w:val="0"/>
      <w:divBdr>
        <w:top w:val="none" w:sz="0" w:space="0" w:color="auto"/>
        <w:left w:val="none" w:sz="0" w:space="0" w:color="auto"/>
        <w:bottom w:val="none" w:sz="0" w:space="0" w:color="auto"/>
        <w:right w:val="none" w:sz="0" w:space="0" w:color="auto"/>
      </w:divBdr>
    </w:div>
    <w:div w:id="728305252">
      <w:bodyDiv w:val="1"/>
      <w:marLeft w:val="0"/>
      <w:marRight w:val="0"/>
      <w:marTop w:val="0"/>
      <w:marBottom w:val="0"/>
      <w:divBdr>
        <w:top w:val="none" w:sz="0" w:space="0" w:color="auto"/>
        <w:left w:val="none" w:sz="0" w:space="0" w:color="auto"/>
        <w:bottom w:val="none" w:sz="0" w:space="0" w:color="auto"/>
        <w:right w:val="none" w:sz="0" w:space="0" w:color="auto"/>
      </w:divBdr>
    </w:div>
    <w:div w:id="730732124">
      <w:bodyDiv w:val="1"/>
      <w:marLeft w:val="0"/>
      <w:marRight w:val="0"/>
      <w:marTop w:val="0"/>
      <w:marBottom w:val="0"/>
      <w:divBdr>
        <w:top w:val="none" w:sz="0" w:space="0" w:color="auto"/>
        <w:left w:val="none" w:sz="0" w:space="0" w:color="auto"/>
        <w:bottom w:val="none" w:sz="0" w:space="0" w:color="auto"/>
        <w:right w:val="none" w:sz="0" w:space="0" w:color="auto"/>
      </w:divBdr>
    </w:div>
    <w:div w:id="741290513">
      <w:bodyDiv w:val="1"/>
      <w:marLeft w:val="0"/>
      <w:marRight w:val="0"/>
      <w:marTop w:val="0"/>
      <w:marBottom w:val="0"/>
      <w:divBdr>
        <w:top w:val="none" w:sz="0" w:space="0" w:color="auto"/>
        <w:left w:val="none" w:sz="0" w:space="0" w:color="auto"/>
        <w:bottom w:val="none" w:sz="0" w:space="0" w:color="auto"/>
        <w:right w:val="none" w:sz="0" w:space="0" w:color="auto"/>
      </w:divBdr>
      <w:divsChild>
        <w:div w:id="2126077911">
          <w:marLeft w:val="0"/>
          <w:marRight w:val="0"/>
          <w:marTop w:val="0"/>
          <w:marBottom w:val="0"/>
          <w:divBdr>
            <w:top w:val="none" w:sz="0" w:space="0" w:color="auto"/>
            <w:left w:val="none" w:sz="0" w:space="0" w:color="auto"/>
            <w:bottom w:val="none" w:sz="0" w:space="0" w:color="auto"/>
            <w:right w:val="none" w:sz="0" w:space="0" w:color="auto"/>
          </w:divBdr>
          <w:divsChild>
            <w:div w:id="1466969060">
              <w:marLeft w:val="0"/>
              <w:marRight w:val="0"/>
              <w:marTop w:val="0"/>
              <w:marBottom w:val="0"/>
              <w:divBdr>
                <w:top w:val="none" w:sz="0" w:space="0" w:color="auto"/>
                <w:left w:val="none" w:sz="0" w:space="0" w:color="auto"/>
                <w:bottom w:val="none" w:sz="0" w:space="0" w:color="auto"/>
                <w:right w:val="none" w:sz="0" w:space="0" w:color="auto"/>
              </w:divBdr>
              <w:divsChild>
                <w:div w:id="2067873809">
                  <w:marLeft w:val="0"/>
                  <w:marRight w:val="0"/>
                  <w:marTop w:val="0"/>
                  <w:marBottom w:val="0"/>
                  <w:divBdr>
                    <w:top w:val="none" w:sz="0" w:space="0" w:color="auto"/>
                    <w:left w:val="none" w:sz="0" w:space="0" w:color="auto"/>
                    <w:bottom w:val="none" w:sz="0" w:space="0" w:color="auto"/>
                    <w:right w:val="none" w:sz="0" w:space="0" w:color="auto"/>
                  </w:divBdr>
                </w:div>
              </w:divsChild>
            </w:div>
            <w:div w:id="494418891">
              <w:marLeft w:val="0"/>
              <w:marRight w:val="0"/>
              <w:marTop w:val="0"/>
              <w:marBottom w:val="0"/>
              <w:divBdr>
                <w:top w:val="none" w:sz="0" w:space="0" w:color="auto"/>
                <w:left w:val="none" w:sz="0" w:space="0" w:color="auto"/>
                <w:bottom w:val="none" w:sz="0" w:space="0" w:color="auto"/>
                <w:right w:val="none" w:sz="0" w:space="0" w:color="auto"/>
              </w:divBdr>
              <w:divsChild>
                <w:div w:id="1522473853">
                  <w:marLeft w:val="120"/>
                  <w:marRight w:val="120"/>
                  <w:marTop w:val="0"/>
                  <w:marBottom w:val="0"/>
                  <w:divBdr>
                    <w:top w:val="none" w:sz="0" w:space="0" w:color="auto"/>
                    <w:left w:val="none" w:sz="0" w:space="0" w:color="auto"/>
                    <w:bottom w:val="none" w:sz="0" w:space="0" w:color="auto"/>
                    <w:right w:val="none" w:sz="0" w:space="0" w:color="auto"/>
                  </w:divBdr>
                  <w:divsChild>
                    <w:div w:id="735512409">
                      <w:marLeft w:val="0"/>
                      <w:marRight w:val="0"/>
                      <w:marTop w:val="0"/>
                      <w:marBottom w:val="0"/>
                      <w:divBdr>
                        <w:top w:val="none" w:sz="0" w:space="0" w:color="auto"/>
                        <w:left w:val="none" w:sz="0" w:space="0" w:color="auto"/>
                        <w:bottom w:val="none" w:sz="0" w:space="0" w:color="auto"/>
                        <w:right w:val="none" w:sz="0" w:space="0" w:color="auto"/>
                      </w:divBdr>
                      <w:divsChild>
                        <w:div w:id="1727488283">
                          <w:marLeft w:val="0"/>
                          <w:marRight w:val="0"/>
                          <w:marTop w:val="100"/>
                          <w:marBottom w:val="100"/>
                          <w:divBdr>
                            <w:top w:val="none" w:sz="0" w:space="0" w:color="auto"/>
                            <w:left w:val="none" w:sz="0" w:space="0" w:color="auto"/>
                            <w:bottom w:val="none" w:sz="0" w:space="0" w:color="auto"/>
                            <w:right w:val="none" w:sz="0" w:space="0" w:color="auto"/>
                          </w:divBdr>
                        </w:div>
                        <w:div w:id="18858728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9647051">
          <w:marLeft w:val="0"/>
          <w:marRight w:val="0"/>
          <w:marTop w:val="0"/>
          <w:marBottom w:val="0"/>
          <w:divBdr>
            <w:top w:val="none" w:sz="0" w:space="0" w:color="auto"/>
            <w:left w:val="none" w:sz="0" w:space="0" w:color="auto"/>
            <w:bottom w:val="none" w:sz="0" w:space="0" w:color="auto"/>
            <w:right w:val="none" w:sz="0" w:space="0" w:color="auto"/>
          </w:divBdr>
          <w:divsChild>
            <w:div w:id="1337928612">
              <w:marLeft w:val="0"/>
              <w:marRight w:val="0"/>
              <w:marTop w:val="0"/>
              <w:marBottom w:val="0"/>
              <w:divBdr>
                <w:top w:val="none" w:sz="0" w:space="0" w:color="auto"/>
                <w:left w:val="none" w:sz="0" w:space="0" w:color="auto"/>
                <w:bottom w:val="none" w:sz="0" w:space="0" w:color="auto"/>
                <w:right w:val="none" w:sz="0" w:space="0" w:color="auto"/>
              </w:divBdr>
            </w:div>
            <w:div w:id="583689762">
              <w:marLeft w:val="0"/>
              <w:marRight w:val="0"/>
              <w:marTop w:val="0"/>
              <w:marBottom w:val="0"/>
              <w:divBdr>
                <w:top w:val="none" w:sz="0" w:space="0" w:color="auto"/>
                <w:left w:val="none" w:sz="0" w:space="0" w:color="auto"/>
                <w:bottom w:val="none" w:sz="0" w:space="0" w:color="auto"/>
                <w:right w:val="none" w:sz="0" w:space="0" w:color="auto"/>
              </w:divBdr>
              <w:divsChild>
                <w:div w:id="939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6586">
          <w:marLeft w:val="0"/>
          <w:marRight w:val="0"/>
          <w:marTop w:val="0"/>
          <w:marBottom w:val="0"/>
          <w:divBdr>
            <w:top w:val="none" w:sz="0" w:space="0" w:color="auto"/>
            <w:left w:val="none" w:sz="0" w:space="0" w:color="auto"/>
            <w:bottom w:val="none" w:sz="0" w:space="0" w:color="auto"/>
            <w:right w:val="none" w:sz="0" w:space="0" w:color="auto"/>
          </w:divBdr>
          <w:divsChild>
            <w:div w:id="1902908786">
              <w:marLeft w:val="0"/>
              <w:marRight w:val="0"/>
              <w:marTop w:val="0"/>
              <w:marBottom w:val="0"/>
              <w:divBdr>
                <w:top w:val="none" w:sz="0" w:space="0" w:color="auto"/>
                <w:left w:val="none" w:sz="0" w:space="0" w:color="auto"/>
                <w:bottom w:val="none" w:sz="0" w:space="0" w:color="auto"/>
                <w:right w:val="none" w:sz="0" w:space="0" w:color="auto"/>
              </w:divBdr>
              <w:divsChild>
                <w:div w:id="1086343363">
                  <w:marLeft w:val="0"/>
                  <w:marRight w:val="240"/>
                  <w:marTop w:val="0"/>
                  <w:marBottom w:val="0"/>
                  <w:divBdr>
                    <w:top w:val="none" w:sz="0" w:space="0" w:color="auto"/>
                    <w:left w:val="none" w:sz="0" w:space="0" w:color="auto"/>
                    <w:bottom w:val="none" w:sz="0" w:space="0" w:color="auto"/>
                    <w:right w:val="none" w:sz="0" w:space="0" w:color="auto"/>
                  </w:divBdr>
                  <w:divsChild>
                    <w:div w:id="2124885484">
                      <w:marLeft w:val="0"/>
                      <w:marRight w:val="0"/>
                      <w:marTop w:val="0"/>
                      <w:marBottom w:val="0"/>
                      <w:divBdr>
                        <w:top w:val="none" w:sz="0" w:space="0" w:color="auto"/>
                        <w:left w:val="none" w:sz="0" w:space="0" w:color="auto"/>
                        <w:bottom w:val="none" w:sz="0" w:space="0" w:color="auto"/>
                        <w:right w:val="none" w:sz="0" w:space="0" w:color="auto"/>
                      </w:divBdr>
                      <w:divsChild>
                        <w:div w:id="979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042">
                  <w:marLeft w:val="0"/>
                  <w:marRight w:val="0"/>
                  <w:marTop w:val="0"/>
                  <w:marBottom w:val="0"/>
                  <w:divBdr>
                    <w:top w:val="none" w:sz="0" w:space="0" w:color="auto"/>
                    <w:left w:val="none" w:sz="0" w:space="0" w:color="auto"/>
                    <w:bottom w:val="none" w:sz="0" w:space="0" w:color="auto"/>
                    <w:right w:val="none" w:sz="0" w:space="0" w:color="auto"/>
                  </w:divBdr>
                  <w:divsChild>
                    <w:div w:id="1898466680">
                      <w:marLeft w:val="0"/>
                      <w:marRight w:val="0"/>
                      <w:marTop w:val="0"/>
                      <w:marBottom w:val="0"/>
                      <w:divBdr>
                        <w:top w:val="none" w:sz="0" w:space="0" w:color="auto"/>
                        <w:left w:val="none" w:sz="0" w:space="0" w:color="auto"/>
                        <w:bottom w:val="none" w:sz="0" w:space="0" w:color="auto"/>
                        <w:right w:val="none" w:sz="0" w:space="0" w:color="auto"/>
                      </w:divBdr>
                      <w:divsChild>
                        <w:div w:id="858930276">
                          <w:marLeft w:val="0"/>
                          <w:marRight w:val="0"/>
                          <w:marTop w:val="0"/>
                          <w:marBottom w:val="0"/>
                          <w:divBdr>
                            <w:top w:val="none" w:sz="0" w:space="0" w:color="auto"/>
                            <w:left w:val="none" w:sz="0" w:space="0" w:color="auto"/>
                            <w:bottom w:val="none" w:sz="0" w:space="0" w:color="auto"/>
                            <w:right w:val="none" w:sz="0" w:space="0" w:color="auto"/>
                          </w:divBdr>
                          <w:divsChild>
                            <w:div w:id="1840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77670">
      <w:bodyDiv w:val="1"/>
      <w:marLeft w:val="0"/>
      <w:marRight w:val="0"/>
      <w:marTop w:val="0"/>
      <w:marBottom w:val="0"/>
      <w:divBdr>
        <w:top w:val="none" w:sz="0" w:space="0" w:color="auto"/>
        <w:left w:val="none" w:sz="0" w:space="0" w:color="auto"/>
        <w:bottom w:val="none" w:sz="0" w:space="0" w:color="auto"/>
        <w:right w:val="none" w:sz="0" w:space="0" w:color="auto"/>
      </w:divBdr>
      <w:divsChild>
        <w:div w:id="1905991364">
          <w:marLeft w:val="0"/>
          <w:marRight w:val="0"/>
          <w:marTop w:val="90"/>
          <w:marBottom w:val="0"/>
          <w:divBdr>
            <w:top w:val="none" w:sz="0" w:space="0" w:color="auto"/>
            <w:left w:val="none" w:sz="0" w:space="0" w:color="auto"/>
            <w:bottom w:val="none" w:sz="0" w:space="0" w:color="auto"/>
            <w:right w:val="none" w:sz="0" w:space="0" w:color="auto"/>
          </w:divBdr>
        </w:div>
      </w:divsChild>
    </w:div>
    <w:div w:id="750548340">
      <w:bodyDiv w:val="1"/>
      <w:marLeft w:val="0"/>
      <w:marRight w:val="0"/>
      <w:marTop w:val="0"/>
      <w:marBottom w:val="0"/>
      <w:divBdr>
        <w:top w:val="none" w:sz="0" w:space="0" w:color="auto"/>
        <w:left w:val="none" w:sz="0" w:space="0" w:color="auto"/>
        <w:bottom w:val="none" w:sz="0" w:space="0" w:color="auto"/>
        <w:right w:val="none" w:sz="0" w:space="0" w:color="auto"/>
      </w:divBdr>
    </w:div>
    <w:div w:id="751048560">
      <w:bodyDiv w:val="1"/>
      <w:marLeft w:val="0"/>
      <w:marRight w:val="0"/>
      <w:marTop w:val="0"/>
      <w:marBottom w:val="0"/>
      <w:divBdr>
        <w:top w:val="none" w:sz="0" w:space="0" w:color="auto"/>
        <w:left w:val="none" w:sz="0" w:space="0" w:color="auto"/>
        <w:bottom w:val="none" w:sz="0" w:space="0" w:color="auto"/>
        <w:right w:val="none" w:sz="0" w:space="0" w:color="auto"/>
      </w:divBdr>
    </w:div>
    <w:div w:id="759260133">
      <w:bodyDiv w:val="1"/>
      <w:marLeft w:val="0"/>
      <w:marRight w:val="0"/>
      <w:marTop w:val="0"/>
      <w:marBottom w:val="0"/>
      <w:divBdr>
        <w:top w:val="none" w:sz="0" w:space="0" w:color="auto"/>
        <w:left w:val="none" w:sz="0" w:space="0" w:color="auto"/>
        <w:bottom w:val="none" w:sz="0" w:space="0" w:color="auto"/>
        <w:right w:val="none" w:sz="0" w:space="0" w:color="auto"/>
      </w:divBdr>
    </w:div>
    <w:div w:id="760611202">
      <w:bodyDiv w:val="1"/>
      <w:marLeft w:val="0"/>
      <w:marRight w:val="0"/>
      <w:marTop w:val="0"/>
      <w:marBottom w:val="0"/>
      <w:divBdr>
        <w:top w:val="none" w:sz="0" w:space="0" w:color="auto"/>
        <w:left w:val="none" w:sz="0" w:space="0" w:color="auto"/>
        <w:bottom w:val="none" w:sz="0" w:space="0" w:color="auto"/>
        <w:right w:val="none" w:sz="0" w:space="0" w:color="auto"/>
      </w:divBdr>
    </w:div>
    <w:div w:id="767123574">
      <w:bodyDiv w:val="1"/>
      <w:marLeft w:val="0"/>
      <w:marRight w:val="0"/>
      <w:marTop w:val="0"/>
      <w:marBottom w:val="0"/>
      <w:divBdr>
        <w:top w:val="none" w:sz="0" w:space="0" w:color="auto"/>
        <w:left w:val="none" w:sz="0" w:space="0" w:color="auto"/>
        <w:bottom w:val="none" w:sz="0" w:space="0" w:color="auto"/>
        <w:right w:val="none" w:sz="0" w:space="0" w:color="auto"/>
      </w:divBdr>
    </w:div>
    <w:div w:id="770588196">
      <w:bodyDiv w:val="1"/>
      <w:marLeft w:val="0"/>
      <w:marRight w:val="0"/>
      <w:marTop w:val="0"/>
      <w:marBottom w:val="0"/>
      <w:divBdr>
        <w:top w:val="none" w:sz="0" w:space="0" w:color="auto"/>
        <w:left w:val="none" w:sz="0" w:space="0" w:color="auto"/>
        <w:bottom w:val="none" w:sz="0" w:space="0" w:color="auto"/>
        <w:right w:val="none" w:sz="0" w:space="0" w:color="auto"/>
      </w:divBdr>
    </w:div>
    <w:div w:id="776410337">
      <w:bodyDiv w:val="1"/>
      <w:marLeft w:val="0"/>
      <w:marRight w:val="0"/>
      <w:marTop w:val="0"/>
      <w:marBottom w:val="0"/>
      <w:divBdr>
        <w:top w:val="none" w:sz="0" w:space="0" w:color="auto"/>
        <w:left w:val="none" w:sz="0" w:space="0" w:color="auto"/>
        <w:bottom w:val="none" w:sz="0" w:space="0" w:color="auto"/>
        <w:right w:val="none" w:sz="0" w:space="0" w:color="auto"/>
      </w:divBdr>
    </w:div>
    <w:div w:id="784468176">
      <w:bodyDiv w:val="1"/>
      <w:marLeft w:val="0"/>
      <w:marRight w:val="0"/>
      <w:marTop w:val="0"/>
      <w:marBottom w:val="0"/>
      <w:divBdr>
        <w:top w:val="none" w:sz="0" w:space="0" w:color="auto"/>
        <w:left w:val="none" w:sz="0" w:space="0" w:color="auto"/>
        <w:bottom w:val="none" w:sz="0" w:space="0" w:color="auto"/>
        <w:right w:val="none" w:sz="0" w:space="0" w:color="auto"/>
      </w:divBdr>
    </w:div>
    <w:div w:id="791748716">
      <w:bodyDiv w:val="1"/>
      <w:marLeft w:val="0"/>
      <w:marRight w:val="0"/>
      <w:marTop w:val="0"/>
      <w:marBottom w:val="0"/>
      <w:divBdr>
        <w:top w:val="none" w:sz="0" w:space="0" w:color="auto"/>
        <w:left w:val="none" w:sz="0" w:space="0" w:color="auto"/>
        <w:bottom w:val="none" w:sz="0" w:space="0" w:color="auto"/>
        <w:right w:val="none" w:sz="0" w:space="0" w:color="auto"/>
      </w:divBdr>
    </w:div>
    <w:div w:id="827600857">
      <w:bodyDiv w:val="1"/>
      <w:marLeft w:val="0"/>
      <w:marRight w:val="0"/>
      <w:marTop w:val="0"/>
      <w:marBottom w:val="0"/>
      <w:divBdr>
        <w:top w:val="none" w:sz="0" w:space="0" w:color="auto"/>
        <w:left w:val="none" w:sz="0" w:space="0" w:color="auto"/>
        <w:bottom w:val="none" w:sz="0" w:space="0" w:color="auto"/>
        <w:right w:val="none" w:sz="0" w:space="0" w:color="auto"/>
      </w:divBdr>
      <w:divsChild>
        <w:div w:id="468016553">
          <w:marLeft w:val="0"/>
          <w:marRight w:val="0"/>
          <w:marTop w:val="90"/>
          <w:marBottom w:val="0"/>
          <w:divBdr>
            <w:top w:val="none" w:sz="0" w:space="0" w:color="auto"/>
            <w:left w:val="none" w:sz="0" w:space="0" w:color="auto"/>
            <w:bottom w:val="none" w:sz="0" w:space="0" w:color="auto"/>
            <w:right w:val="none" w:sz="0" w:space="0" w:color="auto"/>
          </w:divBdr>
        </w:div>
      </w:divsChild>
    </w:div>
    <w:div w:id="828862111">
      <w:bodyDiv w:val="1"/>
      <w:marLeft w:val="0"/>
      <w:marRight w:val="0"/>
      <w:marTop w:val="0"/>
      <w:marBottom w:val="0"/>
      <w:divBdr>
        <w:top w:val="none" w:sz="0" w:space="0" w:color="auto"/>
        <w:left w:val="none" w:sz="0" w:space="0" w:color="auto"/>
        <w:bottom w:val="none" w:sz="0" w:space="0" w:color="auto"/>
        <w:right w:val="none" w:sz="0" w:space="0" w:color="auto"/>
      </w:divBdr>
    </w:div>
    <w:div w:id="835612640">
      <w:bodyDiv w:val="1"/>
      <w:marLeft w:val="0"/>
      <w:marRight w:val="0"/>
      <w:marTop w:val="0"/>
      <w:marBottom w:val="0"/>
      <w:divBdr>
        <w:top w:val="none" w:sz="0" w:space="0" w:color="auto"/>
        <w:left w:val="none" w:sz="0" w:space="0" w:color="auto"/>
        <w:bottom w:val="none" w:sz="0" w:space="0" w:color="auto"/>
        <w:right w:val="none" w:sz="0" w:space="0" w:color="auto"/>
      </w:divBdr>
    </w:div>
    <w:div w:id="844588721">
      <w:bodyDiv w:val="1"/>
      <w:marLeft w:val="0"/>
      <w:marRight w:val="0"/>
      <w:marTop w:val="0"/>
      <w:marBottom w:val="0"/>
      <w:divBdr>
        <w:top w:val="none" w:sz="0" w:space="0" w:color="auto"/>
        <w:left w:val="none" w:sz="0" w:space="0" w:color="auto"/>
        <w:bottom w:val="none" w:sz="0" w:space="0" w:color="auto"/>
        <w:right w:val="none" w:sz="0" w:space="0" w:color="auto"/>
      </w:divBdr>
    </w:div>
    <w:div w:id="851846772">
      <w:bodyDiv w:val="1"/>
      <w:marLeft w:val="0"/>
      <w:marRight w:val="0"/>
      <w:marTop w:val="0"/>
      <w:marBottom w:val="0"/>
      <w:divBdr>
        <w:top w:val="none" w:sz="0" w:space="0" w:color="auto"/>
        <w:left w:val="none" w:sz="0" w:space="0" w:color="auto"/>
        <w:bottom w:val="none" w:sz="0" w:space="0" w:color="auto"/>
        <w:right w:val="none" w:sz="0" w:space="0" w:color="auto"/>
      </w:divBdr>
    </w:div>
    <w:div w:id="854421497">
      <w:bodyDiv w:val="1"/>
      <w:marLeft w:val="0"/>
      <w:marRight w:val="0"/>
      <w:marTop w:val="0"/>
      <w:marBottom w:val="0"/>
      <w:divBdr>
        <w:top w:val="none" w:sz="0" w:space="0" w:color="auto"/>
        <w:left w:val="none" w:sz="0" w:space="0" w:color="auto"/>
        <w:bottom w:val="none" w:sz="0" w:space="0" w:color="auto"/>
        <w:right w:val="none" w:sz="0" w:space="0" w:color="auto"/>
      </w:divBdr>
    </w:div>
    <w:div w:id="868640688">
      <w:bodyDiv w:val="1"/>
      <w:marLeft w:val="0"/>
      <w:marRight w:val="0"/>
      <w:marTop w:val="0"/>
      <w:marBottom w:val="0"/>
      <w:divBdr>
        <w:top w:val="none" w:sz="0" w:space="0" w:color="auto"/>
        <w:left w:val="none" w:sz="0" w:space="0" w:color="auto"/>
        <w:bottom w:val="none" w:sz="0" w:space="0" w:color="auto"/>
        <w:right w:val="none" w:sz="0" w:space="0" w:color="auto"/>
      </w:divBdr>
    </w:div>
    <w:div w:id="874535939">
      <w:bodyDiv w:val="1"/>
      <w:marLeft w:val="0"/>
      <w:marRight w:val="0"/>
      <w:marTop w:val="0"/>
      <w:marBottom w:val="0"/>
      <w:divBdr>
        <w:top w:val="none" w:sz="0" w:space="0" w:color="auto"/>
        <w:left w:val="none" w:sz="0" w:space="0" w:color="auto"/>
        <w:bottom w:val="none" w:sz="0" w:space="0" w:color="auto"/>
        <w:right w:val="none" w:sz="0" w:space="0" w:color="auto"/>
      </w:divBdr>
    </w:div>
    <w:div w:id="894438133">
      <w:bodyDiv w:val="1"/>
      <w:marLeft w:val="0"/>
      <w:marRight w:val="0"/>
      <w:marTop w:val="0"/>
      <w:marBottom w:val="0"/>
      <w:divBdr>
        <w:top w:val="none" w:sz="0" w:space="0" w:color="auto"/>
        <w:left w:val="none" w:sz="0" w:space="0" w:color="auto"/>
        <w:bottom w:val="none" w:sz="0" w:space="0" w:color="auto"/>
        <w:right w:val="none" w:sz="0" w:space="0" w:color="auto"/>
      </w:divBdr>
      <w:divsChild>
        <w:div w:id="1955358285">
          <w:marLeft w:val="0"/>
          <w:marRight w:val="0"/>
          <w:marTop w:val="0"/>
          <w:marBottom w:val="0"/>
          <w:divBdr>
            <w:top w:val="none" w:sz="0" w:space="0" w:color="auto"/>
            <w:left w:val="none" w:sz="0" w:space="0" w:color="auto"/>
            <w:bottom w:val="none" w:sz="0" w:space="0" w:color="auto"/>
            <w:right w:val="none" w:sz="0" w:space="0" w:color="auto"/>
          </w:divBdr>
          <w:divsChild>
            <w:div w:id="785731145">
              <w:marLeft w:val="0"/>
              <w:marRight w:val="0"/>
              <w:marTop w:val="0"/>
              <w:marBottom w:val="0"/>
              <w:divBdr>
                <w:top w:val="none" w:sz="0" w:space="0" w:color="auto"/>
                <w:left w:val="none" w:sz="0" w:space="0" w:color="auto"/>
                <w:bottom w:val="none" w:sz="0" w:space="0" w:color="auto"/>
                <w:right w:val="none" w:sz="0" w:space="0" w:color="auto"/>
              </w:divBdr>
            </w:div>
            <w:div w:id="1641689421">
              <w:marLeft w:val="0"/>
              <w:marRight w:val="0"/>
              <w:marTop w:val="0"/>
              <w:marBottom w:val="0"/>
              <w:divBdr>
                <w:top w:val="none" w:sz="0" w:space="0" w:color="auto"/>
                <w:left w:val="none" w:sz="0" w:space="0" w:color="auto"/>
                <w:bottom w:val="none" w:sz="0" w:space="0" w:color="auto"/>
                <w:right w:val="none" w:sz="0" w:space="0" w:color="auto"/>
              </w:divBdr>
            </w:div>
            <w:div w:id="1603562436">
              <w:marLeft w:val="0"/>
              <w:marRight w:val="0"/>
              <w:marTop w:val="0"/>
              <w:marBottom w:val="0"/>
              <w:divBdr>
                <w:top w:val="none" w:sz="0" w:space="0" w:color="auto"/>
                <w:left w:val="none" w:sz="0" w:space="0" w:color="auto"/>
                <w:bottom w:val="none" w:sz="0" w:space="0" w:color="auto"/>
                <w:right w:val="none" w:sz="0" w:space="0" w:color="auto"/>
              </w:divBdr>
            </w:div>
            <w:div w:id="1706716971">
              <w:marLeft w:val="0"/>
              <w:marRight w:val="0"/>
              <w:marTop w:val="0"/>
              <w:marBottom w:val="0"/>
              <w:divBdr>
                <w:top w:val="none" w:sz="0" w:space="0" w:color="auto"/>
                <w:left w:val="none" w:sz="0" w:space="0" w:color="auto"/>
                <w:bottom w:val="none" w:sz="0" w:space="0" w:color="auto"/>
                <w:right w:val="none" w:sz="0" w:space="0" w:color="auto"/>
              </w:divBdr>
            </w:div>
            <w:div w:id="1747341592">
              <w:marLeft w:val="0"/>
              <w:marRight w:val="0"/>
              <w:marTop w:val="0"/>
              <w:marBottom w:val="0"/>
              <w:divBdr>
                <w:top w:val="none" w:sz="0" w:space="0" w:color="auto"/>
                <w:left w:val="none" w:sz="0" w:space="0" w:color="auto"/>
                <w:bottom w:val="none" w:sz="0" w:space="0" w:color="auto"/>
                <w:right w:val="none" w:sz="0" w:space="0" w:color="auto"/>
              </w:divBdr>
            </w:div>
            <w:div w:id="786503757">
              <w:marLeft w:val="0"/>
              <w:marRight w:val="0"/>
              <w:marTop w:val="0"/>
              <w:marBottom w:val="0"/>
              <w:divBdr>
                <w:top w:val="none" w:sz="0" w:space="0" w:color="auto"/>
                <w:left w:val="none" w:sz="0" w:space="0" w:color="auto"/>
                <w:bottom w:val="none" w:sz="0" w:space="0" w:color="auto"/>
                <w:right w:val="none" w:sz="0" w:space="0" w:color="auto"/>
              </w:divBdr>
            </w:div>
            <w:div w:id="1074738901">
              <w:marLeft w:val="0"/>
              <w:marRight w:val="0"/>
              <w:marTop w:val="0"/>
              <w:marBottom w:val="0"/>
              <w:divBdr>
                <w:top w:val="none" w:sz="0" w:space="0" w:color="auto"/>
                <w:left w:val="none" w:sz="0" w:space="0" w:color="auto"/>
                <w:bottom w:val="none" w:sz="0" w:space="0" w:color="auto"/>
                <w:right w:val="none" w:sz="0" w:space="0" w:color="auto"/>
              </w:divBdr>
            </w:div>
            <w:div w:id="5908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423">
      <w:bodyDiv w:val="1"/>
      <w:marLeft w:val="0"/>
      <w:marRight w:val="0"/>
      <w:marTop w:val="0"/>
      <w:marBottom w:val="0"/>
      <w:divBdr>
        <w:top w:val="none" w:sz="0" w:space="0" w:color="auto"/>
        <w:left w:val="none" w:sz="0" w:space="0" w:color="auto"/>
        <w:bottom w:val="none" w:sz="0" w:space="0" w:color="auto"/>
        <w:right w:val="none" w:sz="0" w:space="0" w:color="auto"/>
      </w:divBdr>
    </w:div>
    <w:div w:id="924459079">
      <w:bodyDiv w:val="1"/>
      <w:marLeft w:val="0"/>
      <w:marRight w:val="0"/>
      <w:marTop w:val="0"/>
      <w:marBottom w:val="0"/>
      <w:divBdr>
        <w:top w:val="none" w:sz="0" w:space="0" w:color="auto"/>
        <w:left w:val="none" w:sz="0" w:space="0" w:color="auto"/>
        <w:bottom w:val="none" w:sz="0" w:space="0" w:color="auto"/>
        <w:right w:val="none" w:sz="0" w:space="0" w:color="auto"/>
      </w:divBdr>
    </w:div>
    <w:div w:id="934824602">
      <w:bodyDiv w:val="1"/>
      <w:marLeft w:val="0"/>
      <w:marRight w:val="0"/>
      <w:marTop w:val="0"/>
      <w:marBottom w:val="0"/>
      <w:divBdr>
        <w:top w:val="none" w:sz="0" w:space="0" w:color="auto"/>
        <w:left w:val="none" w:sz="0" w:space="0" w:color="auto"/>
        <w:bottom w:val="none" w:sz="0" w:space="0" w:color="auto"/>
        <w:right w:val="none" w:sz="0" w:space="0" w:color="auto"/>
      </w:divBdr>
    </w:div>
    <w:div w:id="964966945">
      <w:bodyDiv w:val="1"/>
      <w:marLeft w:val="0"/>
      <w:marRight w:val="0"/>
      <w:marTop w:val="0"/>
      <w:marBottom w:val="0"/>
      <w:divBdr>
        <w:top w:val="none" w:sz="0" w:space="0" w:color="auto"/>
        <w:left w:val="none" w:sz="0" w:space="0" w:color="auto"/>
        <w:bottom w:val="none" w:sz="0" w:space="0" w:color="auto"/>
        <w:right w:val="none" w:sz="0" w:space="0" w:color="auto"/>
      </w:divBdr>
      <w:divsChild>
        <w:div w:id="995373851">
          <w:marLeft w:val="0"/>
          <w:marRight w:val="0"/>
          <w:marTop w:val="0"/>
          <w:marBottom w:val="0"/>
          <w:divBdr>
            <w:top w:val="none" w:sz="0" w:space="0" w:color="auto"/>
            <w:left w:val="none" w:sz="0" w:space="0" w:color="auto"/>
            <w:bottom w:val="none" w:sz="0" w:space="0" w:color="auto"/>
            <w:right w:val="none" w:sz="0" w:space="0" w:color="auto"/>
          </w:divBdr>
          <w:divsChild>
            <w:div w:id="3359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046">
      <w:bodyDiv w:val="1"/>
      <w:marLeft w:val="0"/>
      <w:marRight w:val="0"/>
      <w:marTop w:val="0"/>
      <w:marBottom w:val="0"/>
      <w:divBdr>
        <w:top w:val="none" w:sz="0" w:space="0" w:color="auto"/>
        <w:left w:val="none" w:sz="0" w:space="0" w:color="auto"/>
        <w:bottom w:val="none" w:sz="0" w:space="0" w:color="auto"/>
        <w:right w:val="none" w:sz="0" w:space="0" w:color="auto"/>
      </w:divBdr>
    </w:div>
    <w:div w:id="972297934">
      <w:bodyDiv w:val="1"/>
      <w:marLeft w:val="0"/>
      <w:marRight w:val="0"/>
      <w:marTop w:val="0"/>
      <w:marBottom w:val="0"/>
      <w:divBdr>
        <w:top w:val="none" w:sz="0" w:space="0" w:color="auto"/>
        <w:left w:val="none" w:sz="0" w:space="0" w:color="auto"/>
        <w:bottom w:val="none" w:sz="0" w:space="0" w:color="auto"/>
        <w:right w:val="none" w:sz="0" w:space="0" w:color="auto"/>
      </w:divBdr>
    </w:div>
    <w:div w:id="998312991">
      <w:bodyDiv w:val="1"/>
      <w:marLeft w:val="0"/>
      <w:marRight w:val="0"/>
      <w:marTop w:val="0"/>
      <w:marBottom w:val="0"/>
      <w:divBdr>
        <w:top w:val="none" w:sz="0" w:space="0" w:color="auto"/>
        <w:left w:val="none" w:sz="0" w:space="0" w:color="auto"/>
        <w:bottom w:val="none" w:sz="0" w:space="0" w:color="auto"/>
        <w:right w:val="none" w:sz="0" w:space="0" w:color="auto"/>
      </w:divBdr>
      <w:divsChild>
        <w:div w:id="1009140479">
          <w:marLeft w:val="0"/>
          <w:marRight w:val="0"/>
          <w:marTop w:val="0"/>
          <w:marBottom w:val="0"/>
          <w:divBdr>
            <w:top w:val="none" w:sz="0" w:space="0" w:color="auto"/>
            <w:left w:val="none" w:sz="0" w:space="0" w:color="auto"/>
            <w:bottom w:val="none" w:sz="0" w:space="0" w:color="auto"/>
            <w:right w:val="none" w:sz="0" w:space="0" w:color="auto"/>
          </w:divBdr>
          <w:divsChild>
            <w:div w:id="978075530">
              <w:marLeft w:val="0"/>
              <w:marRight w:val="0"/>
              <w:marTop w:val="0"/>
              <w:marBottom w:val="0"/>
              <w:divBdr>
                <w:top w:val="none" w:sz="0" w:space="0" w:color="auto"/>
                <w:left w:val="none" w:sz="0" w:space="0" w:color="auto"/>
                <w:bottom w:val="none" w:sz="0" w:space="0" w:color="auto"/>
                <w:right w:val="none" w:sz="0" w:space="0" w:color="auto"/>
              </w:divBdr>
            </w:div>
            <w:div w:id="807548716">
              <w:marLeft w:val="0"/>
              <w:marRight w:val="0"/>
              <w:marTop w:val="0"/>
              <w:marBottom w:val="0"/>
              <w:divBdr>
                <w:top w:val="none" w:sz="0" w:space="0" w:color="auto"/>
                <w:left w:val="none" w:sz="0" w:space="0" w:color="auto"/>
                <w:bottom w:val="none" w:sz="0" w:space="0" w:color="auto"/>
                <w:right w:val="none" w:sz="0" w:space="0" w:color="auto"/>
              </w:divBdr>
            </w:div>
            <w:div w:id="847714552">
              <w:marLeft w:val="0"/>
              <w:marRight w:val="0"/>
              <w:marTop w:val="0"/>
              <w:marBottom w:val="0"/>
              <w:divBdr>
                <w:top w:val="none" w:sz="0" w:space="0" w:color="auto"/>
                <w:left w:val="none" w:sz="0" w:space="0" w:color="auto"/>
                <w:bottom w:val="none" w:sz="0" w:space="0" w:color="auto"/>
                <w:right w:val="none" w:sz="0" w:space="0" w:color="auto"/>
              </w:divBdr>
            </w:div>
            <w:div w:id="1921982737">
              <w:marLeft w:val="0"/>
              <w:marRight w:val="0"/>
              <w:marTop w:val="0"/>
              <w:marBottom w:val="0"/>
              <w:divBdr>
                <w:top w:val="none" w:sz="0" w:space="0" w:color="auto"/>
                <w:left w:val="none" w:sz="0" w:space="0" w:color="auto"/>
                <w:bottom w:val="none" w:sz="0" w:space="0" w:color="auto"/>
                <w:right w:val="none" w:sz="0" w:space="0" w:color="auto"/>
              </w:divBdr>
            </w:div>
            <w:div w:id="519323455">
              <w:marLeft w:val="0"/>
              <w:marRight w:val="0"/>
              <w:marTop w:val="0"/>
              <w:marBottom w:val="0"/>
              <w:divBdr>
                <w:top w:val="none" w:sz="0" w:space="0" w:color="auto"/>
                <w:left w:val="none" w:sz="0" w:space="0" w:color="auto"/>
                <w:bottom w:val="none" w:sz="0" w:space="0" w:color="auto"/>
                <w:right w:val="none" w:sz="0" w:space="0" w:color="auto"/>
              </w:divBdr>
            </w:div>
            <w:div w:id="1962154227">
              <w:marLeft w:val="0"/>
              <w:marRight w:val="0"/>
              <w:marTop w:val="0"/>
              <w:marBottom w:val="0"/>
              <w:divBdr>
                <w:top w:val="none" w:sz="0" w:space="0" w:color="auto"/>
                <w:left w:val="none" w:sz="0" w:space="0" w:color="auto"/>
                <w:bottom w:val="none" w:sz="0" w:space="0" w:color="auto"/>
                <w:right w:val="none" w:sz="0" w:space="0" w:color="auto"/>
              </w:divBdr>
            </w:div>
            <w:div w:id="729114619">
              <w:marLeft w:val="0"/>
              <w:marRight w:val="0"/>
              <w:marTop w:val="0"/>
              <w:marBottom w:val="0"/>
              <w:divBdr>
                <w:top w:val="none" w:sz="0" w:space="0" w:color="auto"/>
                <w:left w:val="none" w:sz="0" w:space="0" w:color="auto"/>
                <w:bottom w:val="none" w:sz="0" w:space="0" w:color="auto"/>
                <w:right w:val="none" w:sz="0" w:space="0" w:color="auto"/>
              </w:divBdr>
            </w:div>
            <w:div w:id="821237326">
              <w:marLeft w:val="0"/>
              <w:marRight w:val="0"/>
              <w:marTop w:val="0"/>
              <w:marBottom w:val="0"/>
              <w:divBdr>
                <w:top w:val="none" w:sz="0" w:space="0" w:color="auto"/>
                <w:left w:val="none" w:sz="0" w:space="0" w:color="auto"/>
                <w:bottom w:val="none" w:sz="0" w:space="0" w:color="auto"/>
                <w:right w:val="none" w:sz="0" w:space="0" w:color="auto"/>
              </w:divBdr>
            </w:div>
            <w:div w:id="1173034230">
              <w:marLeft w:val="0"/>
              <w:marRight w:val="0"/>
              <w:marTop w:val="0"/>
              <w:marBottom w:val="0"/>
              <w:divBdr>
                <w:top w:val="none" w:sz="0" w:space="0" w:color="auto"/>
                <w:left w:val="none" w:sz="0" w:space="0" w:color="auto"/>
                <w:bottom w:val="none" w:sz="0" w:space="0" w:color="auto"/>
                <w:right w:val="none" w:sz="0" w:space="0" w:color="auto"/>
              </w:divBdr>
            </w:div>
            <w:div w:id="735586377">
              <w:marLeft w:val="0"/>
              <w:marRight w:val="0"/>
              <w:marTop w:val="0"/>
              <w:marBottom w:val="0"/>
              <w:divBdr>
                <w:top w:val="none" w:sz="0" w:space="0" w:color="auto"/>
                <w:left w:val="none" w:sz="0" w:space="0" w:color="auto"/>
                <w:bottom w:val="none" w:sz="0" w:space="0" w:color="auto"/>
                <w:right w:val="none" w:sz="0" w:space="0" w:color="auto"/>
              </w:divBdr>
            </w:div>
            <w:div w:id="39861623">
              <w:marLeft w:val="0"/>
              <w:marRight w:val="0"/>
              <w:marTop w:val="0"/>
              <w:marBottom w:val="0"/>
              <w:divBdr>
                <w:top w:val="none" w:sz="0" w:space="0" w:color="auto"/>
                <w:left w:val="none" w:sz="0" w:space="0" w:color="auto"/>
                <w:bottom w:val="none" w:sz="0" w:space="0" w:color="auto"/>
                <w:right w:val="none" w:sz="0" w:space="0" w:color="auto"/>
              </w:divBdr>
            </w:div>
            <w:div w:id="549651653">
              <w:marLeft w:val="0"/>
              <w:marRight w:val="0"/>
              <w:marTop w:val="0"/>
              <w:marBottom w:val="0"/>
              <w:divBdr>
                <w:top w:val="none" w:sz="0" w:space="0" w:color="auto"/>
                <w:left w:val="none" w:sz="0" w:space="0" w:color="auto"/>
                <w:bottom w:val="none" w:sz="0" w:space="0" w:color="auto"/>
                <w:right w:val="none" w:sz="0" w:space="0" w:color="auto"/>
              </w:divBdr>
            </w:div>
            <w:div w:id="2115129605">
              <w:marLeft w:val="0"/>
              <w:marRight w:val="0"/>
              <w:marTop w:val="0"/>
              <w:marBottom w:val="0"/>
              <w:divBdr>
                <w:top w:val="none" w:sz="0" w:space="0" w:color="auto"/>
                <w:left w:val="none" w:sz="0" w:space="0" w:color="auto"/>
                <w:bottom w:val="none" w:sz="0" w:space="0" w:color="auto"/>
                <w:right w:val="none" w:sz="0" w:space="0" w:color="auto"/>
              </w:divBdr>
            </w:div>
            <w:div w:id="1153571607">
              <w:marLeft w:val="0"/>
              <w:marRight w:val="0"/>
              <w:marTop w:val="0"/>
              <w:marBottom w:val="0"/>
              <w:divBdr>
                <w:top w:val="none" w:sz="0" w:space="0" w:color="auto"/>
                <w:left w:val="none" w:sz="0" w:space="0" w:color="auto"/>
                <w:bottom w:val="none" w:sz="0" w:space="0" w:color="auto"/>
                <w:right w:val="none" w:sz="0" w:space="0" w:color="auto"/>
              </w:divBdr>
            </w:div>
            <w:div w:id="1656715347">
              <w:marLeft w:val="0"/>
              <w:marRight w:val="0"/>
              <w:marTop w:val="0"/>
              <w:marBottom w:val="0"/>
              <w:divBdr>
                <w:top w:val="none" w:sz="0" w:space="0" w:color="auto"/>
                <w:left w:val="none" w:sz="0" w:space="0" w:color="auto"/>
                <w:bottom w:val="none" w:sz="0" w:space="0" w:color="auto"/>
                <w:right w:val="none" w:sz="0" w:space="0" w:color="auto"/>
              </w:divBdr>
            </w:div>
            <w:div w:id="1046105987">
              <w:marLeft w:val="0"/>
              <w:marRight w:val="0"/>
              <w:marTop w:val="0"/>
              <w:marBottom w:val="0"/>
              <w:divBdr>
                <w:top w:val="none" w:sz="0" w:space="0" w:color="auto"/>
                <w:left w:val="none" w:sz="0" w:space="0" w:color="auto"/>
                <w:bottom w:val="none" w:sz="0" w:space="0" w:color="auto"/>
                <w:right w:val="none" w:sz="0" w:space="0" w:color="auto"/>
              </w:divBdr>
            </w:div>
            <w:div w:id="19405029">
              <w:marLeft w:val="0"/>
              <w:marRight w:val="0"/>
              <w:marTop w:val="0"/>
              <w:marBottom w:val="0"/>
              <w:divBdr>
                <w:top w:val="none" w:sz="0" w:space="0" w:color="auto"/>
                <w:left w:val="none" w:sz="0" w:space="0" w:color="auto"/>
                <w:bottom w:val="none" w:sz="0" w:space="0" w:color="auto"/>
                <w:right w:val="none" w:sz="0" w:space="0" w:color="auto"/>
              </w:divBdr>
            </w:div>
            <w:div w:id="338502860">
              <w:marLeft w:val="0"/>
              <w:marRight w:val="0"/>
              <w:marTop w:val="0"/>
              <w:marBottom w:val="0"/>
              <w:divBdr>
                <w:top w:val="none" w:sz="0" w:space="0" w:color="auto"/>
                <w:left w:val="none" w:sz="0" w:space="0" w:color="auto"/>
                <w:bottom w:val="none" w:sz="0" w:space="0" w:color="auto"/>
                <w:right w:val="none" w:sz="0" w:space="0" w:color="auto"/>
              </w:divBdr>
            </w:div>
            <w:div w:id="1073041328">
              <w:marLeft w:val="0"/>
              <w:marRight w:val="0"/>
              <w:marTop w:val="0"/>
              <w:marBottom w:val="0"/>
              <w:divBdr>
                <w:top w:val="none" w:sz="0" w:space="0" w:color="auto"/>
                <w:left w:val="none" w:sz="0" w:space="0" w:color="auto"/>
                <w:bottom w:val="none" w:sz="0" w:space="0" w:color="auto"/>
                <w:right w:val="none" w:sz="0" w:space="0" w:color="auto"/>
              </w:divBdr>
            </w:div>
            <w:div w:id="1066687899">
              <w:marLeft w:val="0"/>
              <w:marRight w:val="0"/>
              <w:marTop w:val="0"/>
              <w:marBottom w:val="0"/>
              <w:divBdr>
                <w:top w:val="none" w:sz="0" w:space="0" w:color="auto"/>
                <w:left w:val="none" w:sz="0" w:space="0" w:color="auto"/>
                <w:bottom w:val="none" w:sz="0" w:space="0" w:color="auto"/>
                <w:right w:val="none" w:sz="0" w:space="0" w:color="auto"/>
              </w:divBdr>
            </w:div>
            <w:div w:id="728725682">
              <w:marLeft w:val="0"/>
              <w:marRight w:val="0"/>
              <w:marTop w:val="0"/>
              <w:marBottom w:val="0"/>
              <w:divBdr>
                <w:top w:val="none" w:sz="0" w:space="0" w:color="auto"/>
                <w:left w:val="none" w:sz="0" w:space="0" w:color="auto"/>
                <w:bottom w:val="none" w:sz="0" w:space="0" w:color="auto"/>
                <w:right w:val="none" w:sz="0" w:space="0" w:color="auto"/>
              </w:divBdr>
            </w:div>
            <w:div w:id="1803576975">
              <w:marLeft w:val="0"/>
              <w:marRight w:val="0"/>
              <w:marTop w:val="0"/>
              <w:marBottom w:val="0"/>
              <w:divBdr>
                <w:top w:val="none" w:sz="0" w:space="0" w:color="auto"/>
                <w:left w:val="none" w:sz="0" w:space="0" w:color="auto"/>
                <w:bottom w:val="none" w:sz="0" w:space="0" w:color="auto"/>
                <w:right w:val="none" w:sz="0" w:space="0" w:color="auto"/>
              </w:divBdr>
            </w:div>
            <w:div w:id="463618652">
              <w:marLeft w:val="0"/>
              <w:marRight w:val="0"/>
              <w:marTop w:val="0"/>
              <w:marBottom w:val="0"/>
              <w:divBdr>
                <w:top w:val="none" w:sz="0" w:space="0" w:color="auto"/>
                <w:left w:val="none" w:sz="0" w:space="0" w:color="auto"/>
                <w:bottom w:val="none" w:sz="0" w:space="0" w:color="auto"/>
                <w:right w:val="none" w:sz="0" w:space="0" w:color="auto"/>
              </w:divBdr>
            </w:div>
            <w:div w:id="1454325095">
              <w:marLeft w:val="0"/>
              <w:marRight w:val="0"/>
              <w:marTop w:val="0"/>
              <w:marBottom w:val="0"/>
              <w:divBdr>
                <w:top w:val="none" w:sz="0" w:space="0" w:color="auto"/>
                <w:left w:val="none" w:sz="0" w:space="0" w:color="auto"/>
                <w:bottom w:val="none" w:sz="0" w:space="0" w:color="auto"/>
                <w:right w:val="none" w:sz="0" w:space="0" w:color="auto"/>
              </w:divBdr>
            </w:div>
            <w:div w:id="910457970">
              <w:marLeft w:val="0"/>
              <w:marRight w:val="0"/>
              <w:marTop w:val="0"/>
              <w:marBottom w:val="0"/>
              <w:divBdr>
                <w:top w:val="none" w:sz="0" w:space="0" w:color="auto"/>
                <w:left w:val="none" w:sz="0" w:space="0" w:color="auto"/>
                <w:bottom w:val="none" w:sz="0" w:space="0" w:color="auto"/>
                <w:right w:val="none" w:sz="0" w:space="0" w:color="auto"/>
              </w:divBdr>
            </w:div>
            <w:div w:id="1309939941">
              <w:marLeft w:val="0"/>
              <w:marRight w:val="0"/>
              <w:marTop w:val="0"/>
              <w:marBottom w:val="0"/>
              <w:divBdr>
                <w:top w:val="none" w:sz="0" w:space="0" w:color="auto"/>
                <w:left w:val="none" w:sz="0" w:space="0" w:color="auto"/>
                <w:bottom w:val="none" w:sz="0" w:space="0" w:color="auto"/>
                <w:right w:val="none" w:sz="0" w:space="0" w:color="auto"/>
              </w:divBdr>
            </w:div>
            <w:div w:id="302122660">
              <w:marLeft w:val="0"/>
              <w:marRight w:val="0"/>
              <w:marTop w:val="0"/>
              <w:marBottom w:val="0"/>
              <w:divBdr>
                <w:top w:val="none" w:sz="0" w:space="0" w:color="auto"/>
                <w:left w:val="none" w:sz="0" w:space="0" w:color="auto"/>
                <w:bottom w:val="none" w:sz="0" w:space="0" w:color="auto"/>
                <w:right w:val="none" w:sz="0" w:space="0" w:color="auto"/>
              </w:divBdr>
            </w:div>
            <w:div w:id="1550997779">
              <w:marLeft w:val="0"/>
              <w:marRight w:val="0"/>
              <w:marTop w:val="0"/>
              <w:marBottom w:val="0"/>
              <w:divBdr>
                <w:top w:val="none" w:sz="0" w:space="0" w:color="auto"/>
                <w:left w:val="none" w:sz="0" w:space="0" w:color="auto"/>
                <w:bottom w:val="none" w:sz="0" w:space="0" w:color="auto"/>
                <w:right w:val="none" w:sz="0" w:space="0" w:color="auto"/>
              </w:divBdr>
            </w:div>
            <w:div w:id="1309360353">
              <w:marLeft w:val="0"/>
              <w:marRight w:val="0"/>
              <w:marTop w:val="0"/>
              <w:marBottom w:val="0"/>
              <w:divBdr>
                <w:top w:val="none" w:sz="0" w:space="0" w:color="auto"/>
                <w:left w:val="none" w:sz="0" w:space="0" w:color="auto"/>
                <w:bottom w:val="none" w:sz="0" w:space="0" w:color="auto"/>
                <w:right w:val="none" w:sz="0" w:space="0" w:color="auto"/>
              </w:divBdr>
            </w:div>
            <w:div w:id="79643635">
              <w:marLeft w:val="0"/>
              <w:marRight w:val="0"/>
              <w:marTop w:val="0"/>
              <w:marBottom w:val="0"/>
              <w:divBdr>
                <w:top w:val="none" w:sz="0" w:space="0" w:color="auto"/>
                <w:left w:val="none" w:sz="0" w:space="0" w:color="auto"/>
                <w:bottom w:val="none" w:sz="0" w:space="0" w:color="auto"/>
                <w:right w:val="none" w:sz="0" w:space="0" w:color="auto"/>
              </w:divBdr>
            </w:div>
            <w:div w:id="1692604126">
              <w:marLeft w:val="0"/>
              <w:marRight w:val="0"/>
              <w:marTop w:val="0"/>
              <w:marBottom w:val="0"/>
              <w:divBdr>
                <w:top w:val="none" w:sz="0" w:space="0" w:color="auto"/>
                <w:left w:val="none" w:sz="0" w:space="0" w:color="auto"/>
                <w:bottom w:val="none" w:sz="0" w:space="0" w:color="auto"/>
                <w:right w:val="none" w:sz="0" w:space="0" w:color="auto"/>
              </w:divBdr>
            </w:div>
            <w:div w:id="1405686524">
              <w:marLeft w:val="0"/>
              <w:marRight w:val="0"/>
              <w:marTop w:val="0"/>
              <w:marBottom w:val="0"/>
              <w:divBdr>
                <w:top w:val="none" w:sz="0" w:space="0" w:color="auto"/>
                <w:left w:val="none" w:sz="0" w:space="0" w:color="auto"/>
                <w:bottom w:val="none" w:sz="0" w:space="0" w:color="auto"/>
                <w:right w:val="none" w:sz="0" w:space="0" w:color="auto"/>
              </w:divBdr>
            </w:div>
            <w:div w:id="1798790529">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945426183">
              <w:marLeft w:val="0"/>
              <w:marRight w:val="0"/>
              <w:marTop w:val="0"/>
              <w:marBottom w:val="0"/>
              <w:divBdr>
                <w:top w:val="none" w:sz="0" w:space="0" w:color="auto"/>
                <w:left w:val="none" w:sz="0" w:space="0" w:color="auto"/>
                <w:bottom w:val="none" w:sz="0" w:space="0" w:color="auto"/>
                <w:right w:val="none" w:sz="0" w:space="0" w:color="auto"/>
              </w:divBdr>
            </w:div>
            <w:div w:id="324825977">
              <w:marLeft w:val="0"/>
              <w:marRight w:val="0"/>
              <w:marTop w:val="0"/>
              <w:marBottom w:val="0"/>
              <w:divBdr>
                <w:top w:val="none" w:sz="0" w:space="0" w:color="auto"/>
                <w:left w:val="none" w:sz="0" w:space="0" w:color="auto"/>
                <w:bottom w:val="none" w:sz="0" w:space="0" w:color="auto"/>
                <w:right w:val="none" w:sz="0" w:space="0" w:color="auto"/>
              </w:divBdr>
            </w:div>
            <w:div w:id="296686116">
              <w:marLeft w:val="0"/>
              <w:marRight w:val="0"/>
              <w:marTop w:val="0"/>
              <w:marBottom w:val="0"/>
              <w:divBdr>
                <w:top w:val="none" w:sz="0" w:space="0" w:color="auto"/>
                <w:left w:val="none" w:sz="0" w:space="0" w:color="auto"/>
                <w:bottom w:val="none" w:sz="0" w:space="0" w:color="auto"/>
                <w:right w:val="none" w:sz="0" w:space="0" w:color="auto"/>
              </w:divBdr>
            </w:div>
            <w:div w:id="112331071">
              <w:marLeft w:val="0"/>
              <w:marRight w:val="0"/>
              <w:marTop w:val="0"/>
              <w:marBottom w:val="0"/>
              <w:divBdr>
                <w:top w:val="none" w:sz="0" w:space="0" w:color="auto"/>
                <w:left w:val="none" w:sz="0" w:space="0" w:color="auto"/>
                <w:bottom w:val="none" w:sz="0" w:space="0" w:color="auto"/>
                <w:right w:val="none" w:sz="0" w:space="0" w:color="auto"/>
              </w:divBdr>
            </w:div>
            <w:div w:id="1202787511">
              <w:marLeft w:val="0"/>
              <w:marRight w:val="0"/>
              <w:marTop w:val="0"/>
              <w:marBottom w:val="0"/>
              <w:divBdr>
                <w:top w:val="none" w:sz="0" w:space="0" w:color="auto"/>
                <w:left w:val="none" w:sz="0" w:space="0" w:color="auto"/>
                <w:bottom w:val="none" w:sz="0" w:space="0" w:color="auto"/>
                <w:right w:val="none" w:sz="0" w:space="0" w:color="auto"/>
              </w:divBdr>
            </w:div>
            <w:div w:id="1172450549">
              <w:marLeft w:val="0"/>
              <w:marRight w:val="0"/>
              <w:marTop w:val="0"/>
              <w:marBottom w:val="0"/>
              <w:divBdr>
                <w:top w:val="none" w:sz="0" w:space="0" w:color="auto"/>
                <w:left w:val="none" w:sz="0" w:space="0" w:color="auto"/>
                <w:bottom w:val="none" w:sz="0" w:space="0" w:color="auto"/>
                <w:right w:val="none" w:sz="0" w:space="0" w:color="auto"/>
              </w:divBdr>
            </w:div>
            <w:div w:id="1445420179">
              <w:marLeft w:val="0"/>
              <w:marRight w:val="0"/>
              <w:marTop w:val="0"/>
              <w:marBottom w:val="0"/>
              <w:divBdr>
                <w:top w:val="none" w:sz="0" w:space="0" w:color="auto"/>
                <w:left w:val="none" w:sz="0" w:space="0" w:color="auto"/>
                <w:bottom w:val="none" w:sz="0" w:space="0" w:color="auto"/>
                <w:right w:val="none" w:sz="0" w:space="0" w:color="auto"/>
              </w:divBdr>
            </w:div>
            <w:div w:id="113135859">
              <w:marLeft w:val="0"/>
              <w:marRight w:val="0"/>
              <w:marTop w:val="0"/>
              <w:marBottom w:val="0"/>
              <w:divBdr>
                <w:top w:val="none" w:sz="0" w:space="0" w:color="auto"/>
                <w:left w:val="none" w:sz="0" w:space="0" w:color="auto"/>
                <w:bottom w:val="none" w:sz="0" w:space="0" w:color="auto"/>
                <w:right w:val="none" w:sz="0" w:space="0" w:color="auto"/>
              </w:divBdr>
            </w:div>
            <w:div w:id="314922563">
              <w:marLeft w:val="0"/>
              <w:marRight w:val="0"/>
              <w:marTop w:val="0"/>
              <w:marBottom w:val="0"/>
              <w:divBdr>
                <w:top w:val="none" w:sz="0" w:space="0" w:color="auto"/>
                <w:left w:val="none" w:sz="0" w:space="0" w:color="auto"/>
                <w:bottom w:val="none" w:sz="0" w:space="0" w:color="auto"/>
                <w:right w:val="none" w:sz="0" w:space="0" w:color="auto"/>
              </w:divBdr>
            </w:div>
            <w:div w:id="1539510119">
              <w:marLeft w:val="0"/>
              <w:marRight w:val="0"/>
              <w:marTop w:val="0"/>
              <w:marBottom w:val="0"/>
              <w:divBdr>
                <w:top w:val="none" w:sz="0" w:space="0" w:color="auto"/>
                <w:left w:val="none" w:sz="0" w:space="0" w:color="auto"/>
                <w:bottom w:val="none" w:sz="0" w:space="0" w:color="auto"/>
                <w:right w:val="none" w:sz="0" w:space="0" w:color="auto"/>
              </w:divBdr>
            </w:div>
            <w:div w:id="2011060716">
              <w:marLeft w:val="0"/>
              <w:marRight w:val="0"/>
              <w:marTop w:val="0"/>
              <w:marBottom w:val="0"/>
              <w:divBdr>
                <w:top w:val="none" w:sz="0" w:space="0" w:color="auto"/>
                <w:left w:val="none" w:sz="0" w:space="0" w:color="auto"/>
                <w:bottom w:val="none" w:sz="0" w:space="0" w:color="auto"/>
                <w:right w:val="none" w:sz="0" w:space="0" w:color="auto"/>
              </w:divBdr>
            </w:div>
            <w:div w:id="1286153347">
              <w:marLeft w:val="0"/>
              <w:marRight w:val="0"/>
              <w:marTop w:val="0"/>
              <w:marBottom w:val="0"/>
              <w:divBdr>
                <w:top w:val="none" w:sz="0" w:space="0" w:color="auto"/>
                <w:left w:val="none" w:sz="0" w:space="0" w:color="auto"/>
                <w:bottom w:val="none" w:sz="0" w:space="0" w:color="auto"/>
                <w:right w:val="none" w:sz="0" w:space="0" w:color="auto"/>
              </w:divBdr>
            </w:div>
            <w:div w:id="1530989532">
              <w:marLeft w:val="0"/>
              <w:marRight w:val="0"/>
              <w:marTop w:val="0"/>
              <w:marBottom w:val="0"/>
              <w:divBdr>
                <w:top w:val="none" w:sz="0" w:space="0" w:color="auto"/>
                <w:left w:val="none" w:sz="0" w:space="0" w:color="auto"/>
                <w:bottom w:val="none" w:sz="0" w:space="0" w:color="auto"/>
                <w:right w:val="none" w:sz="0" w:space="0" w:color="auto"/>
              </w:divBdr>
            </w:div>
            <w:div w:id="272637643">
              <w:marLeft w:val="0"/>
              <w:marRight w:val="0"/>
              <w:marTop w:val="0"/>
              <w:marBottom w:val="0"/>
              <w:divBdr>
                <w:top w:val="none" w:sz="0" w:space="0" w:color="auto"/>
                <w:left w:val="none" w:sz="0" w:space="0" w:color="auto"/>
                <w:bottom w:val="none" w:sz="0" w:space="0" w:color="auto"/>
                <w:right w:val="none" w:sz="0" w:space="0" w:color="auto"/>
              </w:divBdr>
            </w:div>
            <w:div w:id="1661081862">
              <w:marLeft w:val="0"/>
              <w:marRight w:val="0"/>
              <w:marTop w:val="0"/>
              <w:marBottom w:val="0"/>
              <w:divBdr>
                <w:top w:val="none" w:sz="0" w:space="0" w:color="auto"/>
                <w:left w:val="none" w:sz="0" w:space="0" w:color="auto"/>
                <w:bottom w:val="none" w:sz="0" w:space="0" w:color="auto"/>
                <w:right w:val="none" w:sz="0" w:space="0" w:color="auto"/>
              </w:divBdr>
            </w:div>
            <w:div w:id="2093500575">
              <w:marLeft w:val="0"/>
              <w:marRight w:val="0"/>
              <w:marTop w:val="0"/>
              <w:marBottom w:val="0"/>
              <w:divBdr>
                <w:top w:val="none" w:sz="0" w:space="0" w:color="auto"/>
                <w:left w:val="none" w:sz="0" w:space="0" w:color="auto"/>
                <w:bottom w:val="none" w:sz="0" w:space="0" w:color="auto"/>
                <w:right w:val="none" w:sz="0" w:space="0" w:color="auto"/>
              </w:divBdr>
            </w:div>
            <w:div w:id="628248982">
              <w:marLeft w:val="0"/>
              <w:marRight w:val="0"/>
              <w:marTop w:val="0"/>
              <w:marBottom w:val="0"/>
              <w:divBdr>
                <w:top w:val="none" w:sz="0" w:space="0" w:color="auto"/>
                <w:left w:val="none" w:sz="0" w:space="0" w:color="auto"/>
                <w:bottom w:val="none" w:sz="0" w:space="0" w:color="auto"/>
                <w:right w:val="none" w:sz="0" w:space="0" w:color="auto"/>
              </w:divBdr>
            </w:div>
            <w:div w:id="280381135">
              <w:marLeft w:val="0"/>
              <w:marRight w:val="0"/>
              <w:marTop w:val="0"/>
              <w:marBottom w:val="0"/>
              <w:divBdr>
                <w:top w:val="none" w:sz="0" w:space="0" w:color="auto"/>
                <w:left w:val="none" w:sz="0" w:space="0" w:color="auto"/>
                <w:bottom w:val="none" w:sz="0" w:space="0" w:color="auto"/>
                <w:right w:val="none" w:sz="0" w:space="0" w:color="auto"/>
              </w:divBdr>
            </w:div>
            <w:div w:id="48699578">
              <w:marLeft w:val="0"/>
              <w:marRight w:val="0"/>
              <w:marTop w:val="0"/>
              <w:marBottom w:val="0"/>
              <w:divBdr>
                <w:top w:val="none" w:sz="0" w:space="0" w:color="auto"/>
                <w:left w:val="none" w:sz="0" w:space="0" w:color="auto"/>
                <w:bottom w:val="none" w:sz="0" w:space="0" w:color="auto"/>
                <w:right w:val="none" w:sz="0" w:space="0" w:color="auto"/>
              </w:divBdr>
            </w:div>
            <w:div w:id="804544697">
              <w:marLeft w:val="0"/>
              <w:marRight w:val="0"/>
              <w:marTop w:val="0"/>
              <w:marBottom w:val="0"/>
              <w:divBdr>
                <w:top w:val="none" w:sz="0" w:space="0" w:color="auto"/>
                <w:left w:val="none" w:sz="0" w:space="0" w:color="auto"/>
                <w:bottom w:val="none" w:sz="0" w:space="0" w:color="auto"/>
                <w:right w:val="none" w:sz="0" w:space="0" w:color="auto"/>
              </w:divBdr>
            </w:div>
            <w:div w:id="732854403">
              <w:marLeft w:val="0"/>
              <w:marRight w:val="0"/>
              <w:marTop w:val="0"/>
              <w:marBottom w:val="0"/>
              <w:divBdr>
                <w:top w:val="none" w:sz="0" w:space="0" w:color="auto"/>
                <w:left w:val="none" w:sz="0" w:space="0" w:color="auto"/>
                <w:bottom w:val="none" w:sz="0" w:space="0" w:color="auto"/>
                <w:right w:val="none" w:sz="0" w:space="0" w:color="auto"/>
              </w:divBdr>
            </w:div>
            <w:div w:id="1791777565">
              <w:marLeft w:val="0"/>
              <w:marRight w:val="0"/>
              <w:marTop w:val="0"/>
              <w:marBottom w:val="0"/>
              <w:divBdr>
                <w:top w:val="none" w:sz="0" w:space="0" w:color="auto"/>
                <w:left w:val="none" w:sz="0" w:space="0" w:color="auto"/>
                <w:bottom w:val="none" w:sz="0" w:space="0" w:color="auto"/>
                <w:right w:val="none" w:sz="0" w:space="0" w:color="auto"/>
              </w:divBdr>
            </w:div>
            <w:div w:id="149492056">
              <w:marLeft w:val="0"/>
              <w:marRight w:val="0"/>
              <w:marTop w:val="0"/>
              <w:marBottom w:val="0"/>
              <w:divBdr>
                <w:top w:val="none" w:sz="0" w:space="0" w:color="auto"/>
                <w:left w:val="none" w:sz="0" w:space="0" w:color="auto"/>
                <w:bottom w:val="none" w:sz="0" w:space="0" w:color="auto"/>
                <w:right w:val="none" w:sz="0" w:space="0" w:color="auto"/>
              </w:divBdr>
            </w:div>
            <w:div w:id="1770661385">
              <w:marLeft w:val="0"/>
              <w:marRight w:val="0"/>
              <w:marTop w:val="0"/>
              <w:marBottom w:val="0"/>
              <w:divBdr>
                <w:top w:val="none" w:sz="0" w:space="0" w:color="auto"/>
                <w:left w:val="none" w:sz="0" w:space="0" w:color="auto"/>
                <w:bottom w:val="none" w:sz="0" w:space="0" w:color="auto"/>
                <w:right w:val="none" w:sz="0" w:space="0" w:color="auto"/>
              </w:divBdr>
            </w:div>
            <w:div w:id="1186410347">
              <w:marLeft w:val="0"/>
              <w:marRight w:val="0"/>
              <w:marTop w:val="0"/>
              <w:marBottom w:val="0"/>
              <w:divBdr>
                <w:top w:val="none" w:sz="0" w:space="0" w:color="auto"/>
                <w:left w:val="none" w:sz="0" w:space="0" w:color="auto"/>
                <w:bottom w:val="none" w:sz="0" w:space="0" w:color="auto"/>
                <w:right w:val="none" w:sz="0" w:space="0" w:color="auto"/>
              </w:divBdr>
            </w:div>
            <w:div w:id="769393612">
              <w:marLeft w:val="0"/>
              <w:marRight w:val="0"/>
              <w:marTop w:val="0"/>
              <w:marBottom w:val="0"/>
              <w:divBdr>
                <w:top w:val="none" w:sz="0" w:space="0" w:color="auto"/>
                <w:left w:val="none" w:sz="0" w:space="0" w:color="auto"/>
                <w:bottom w:val="none" w:sz="0" w:space="0" w:color="auto"/>
                <w:right w:val="none" w:sz="0" w:space="0" w:color="auto"/>
              </w:divBdr>
            </w:div>
            <w:div w:id="564418940">
              <w:marLeft w:val="0"/>
              <w:marRight w:val="0"/>
              <w:marTop w:val="0"/>
              <w:marBottom w:val="0"/>
              <w:divBdr>
                <w:top w:val="none" w:sz="0" w:space="0" w:color="auto"/>
                <w:left w:val="none" w:sz="0" w:space="0" w:color="auto"/>
                <w:bottom w:val="none" w:sz="0" w:space="0" w:color="auto"/>
                <w:right w:val="none" w:sz="0" w:space="0" w:color="auto"/>
              </w:divBdr>
            </w:div>
            <w:div w:id="195195776">
              <w:marLeft w:val="0"/>
              <w:marRight w:val="0"/>
              <w:marTop w:val="0"/>
              <w:marBottom w:val="0"/>
              <w:divBdr>
                <w:top w:val="none" w:sz="0" w:space="0" w:color="auto"/>
                <w:left w:val="none" w:sz="0" w:space="0" w:color="auto"/>
                <w:bottom w:val="none" w:sz="0" w:space="0" w:color="auto"/>
                <w:right w:val="none" w:sz="0" w:space="0" w:color="auto"/>
              </w:divBdr>
            </w:div>
            <w:div w:id="236479005">
              <w:marLeft w:val="0"/>
              <w:marRight w:val="0"/>
              <w:marTop w:val="0"/>
              <w:marBottom w:val="0"/>
              <w:divBdr>
                <w:top w:val="none" w:sz="0" w:space="0" w:color="auto"/>
                <w:left w:val="none" w:sz="0" w:space="0" w:color="auto"/>
                <w:bottom w:val="none" w:sz="0" w:space="0" w:color="auto"/>
                <w:right w:val="none" w:sz="0" w:space="0" w:color="auto"/>
              </w:divBdr>
            </w:div>
            <w:div w:id="658389266">
              <w:marLeft w:val="0"/>
              <w:marRight w:val="0"/>
              <w:marTop w:val="0"/>
              <w:marBottom w:val="0"/>
              <w:divBdr>
                <w:top w:val="none" w:sz="0" w:space="0" w:color="auto"/>
                <w:left w:val="none" w:sz="0" w:space="0" w:color="auto"/>
                <w:bottom w:val="none" w:sz="0" w:space="0" w:color="auto"/>
                <w:right w:val="none" w:sz="0" w:space="0" w:color="auto"/>
              </w:divBdr>
            </w:div>
            <w:div w:id="94062167">
              <w:marLeft w:val="0"/>
              <w:marRight w:val="0"/>
              <w:marTop w:val="0"/>
              <w:marBottom w:val="0"/>
              <w:divBdr>
                <w:top w:val="none" w:sz="0" w:space="0" w:color="auto"/>
                <w:left w:val="none" w:sz="0" w:space="0" w:color="auto"/>
                <w:bottom w:val="none" w:sz="0" w:space="0" w:color="auto"/>
                <w:right w:val="none" w:sz="0" w:space="0" w:color="auto"/>
              </w:divBdr>
            </w:div>
            <w:div w:id="364907365">
              <w:marLeft w:val="0"/>
              <w:marRight w:val="0"/>
              <w:marTop w:val="0"/>
              <w:marBottom w:val="0"/>
              <w:divBdr>
                <w:top w:val="none" w:sz="0" w:space="0" w:color="auto"/>
                <w:left w:val="none" w:sz="0" w:space="0" w:color="auto"/>
                <w:bottom w:val="none" w:sz="0" w:space="0" w:color="auto"/>
                <w:right w:val="none" w:sz="0" w:space="0" w:color="auto"/>
              </w:divBdr>
            </w:div>
            <w:div w:id="580143360">
              <w:marLeft w:val="0"/>
              <w:marRight w:val="0"/>
              <w:marTop w:val="0"/>
              <w:marBottom w:val="0"/>
              <w:divBdr>
                <w:top w:val="none" w:sz="0" w:space="0" w:color="auto"/>
                <w:left w:val="none" w:sz="0" w:space="0" w:color="auto"/>
                <w:bottom w:val="none" w:sz="0" w:space="0" w:color="auto"/>
                <w:right w:val="none" w:sz="0" w:space="0" w:color="auto"/>
              </w:divBdr>
            </w:div>
            <w:div w:id="850802691">
              <w:marLeft w:val="0"/>
              <w:marRight w:val="0"/>
              <w:marTop w:val="0"/>
              <w:marBottom w:val="0"/>
              <w:divBdr>
                <w:top w:val="none" w:sz="0" w:space="0" w:color="auto"/>
                <w:left w:val="none" w:sz="0" w:space="0" w:color="auto"/>
                <w:bottom w:val="none" w:sz="0" w:space="0" w:color="auto"/>
                <w:right w:val="none" w:sz="0" w:space="0" w:color="auto"/>
              </w:divBdr>
            </w:div>
            <w:div w:id="1804082288">
              <w:marLeft w:val="0"/>
              <w:marRight w:val="0"/>
              <w:marTop w:val="0"/>
              <w:marBottom w:val="0"/>
              <w:divBdr>
                <w:top w:val="none" w:sz="0" w:space="0" w:color="auto"/>
                <w:left w:val="none" w:sz="0" w:space="0" w:color="auto"/>
                <w:bottom w:val="none" w:sz="0" w:space="0" w:color="auto"/>
                <w:right w:val="none" w:sz="0" w:space="0" w:color="auto"/>
              </w:divBdr>
            </w:div>
            <w:div w:id="386805712">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 w:id="596719479">
              <w:marLeft w:val="0"/>
              <w:marRight w:val="0"/>
              <w:marTop w:val="0"/>
              <w:marBottom w:val="0"/>
              <w:divBdr>
                <w:top w:val="none" w:sz="0" w:space="0" w:color="auto"/>
                <w:left w:val="none" w:sz="0" w:space="0" w:color="auto"/>
                <w:bottom w:val="none" w:sz="0" w:space="0" w:color="auto"/>
                <w:right w:val="none" w:sz="0" w:space="0" w:color="auto"/>
              </w:divBdr>
            </w:div>
            <w:div w:id="2011054909">
              <w:marLeft w:val="0"/>
              <w:marRight w:val="0"/>
              <w:marTop w:val="0"/>
              <w:marBottom w:val="0"/>
              <w:divBdr>
                <w:top w:val="none" w:sz="0" w:space="0" w:color="auto"/>
                <w:left w:val="none" w:sz="0" w:space="0" w:color="auto"/>
                <w:bottom w:val="none" w:sz="0" w:space="0" w:color="auto"/>
                <w:right w:val="none" w:sz="0" w:space="0" w:color="auto"/>
              </w:divBdr>
            </w:div>
            <w:div w:id="296760309">
              <w:marLeft w:val="0"/>
              <w:marRight w:val="0"/>
              <w:marTop w:val="0"/>
              <w:marBottom w:val="0"/>
              <w:divBdr>
                <w:top w:val="none" w:sz="0" w:space="0" w:color="auto"/>
                <w:left w:val="none" w:sz="0" w:space="0" w:color="auto"/>
                <w:bottom w:val="none" w:sz="0" w:space="0" w:color="auto"/>
                <w:right w:val="none" w:sz="0" w:space="0" w:color="auto"/>
              </w:divBdr>
            </w:div>
            <w:div w:id="1350524977">
              <w:marLeft w:val="0"/>
              <w:marRight w:val="0"/>
              <w:marTop w:val="0"/>
              <w:marBottom w:val="0"/>
              <w:divBdr>
                <w:top w:val="none" w:sz="0" w:space="0" w:color="auto"/>
                <w:left w:val="none" w:sz="0" w:space="0" w:color="auto"/>
                <w:bottom w:val="none" w:sz="0" w:space="0" w:color="auto"/>
                <w:right w:val="none" w:sz="0" w:space="0" w:color="auto"/>
              </w:divBdr>
            </w:div>
            <w:div w:id="1386023686">
              <w:marLeft w:val="0"/>
              <w:marRight w:val="0"/>
              <w:marTop w:val="0"/>
              <w:marBottom w:val="0"/>
              <w:divBdr>
                <w:top w:val="none" w:sz="0" w:space="0" w:color="auto"/>
                <w:left w:val="none" w:sz="0" w:space="0" w:color="auto"/>
                <w:bottom w:val="none" w:sz="0" w:space="0" w:color="auto"/>
                <w:right w:val="none" w:sz="0" w:space="0" w:color="auto"/>
              </w:divBdr>
            </w:div>
            <w:div w:id="8147060">
              <w:marLeft w:val="0"/>
              <w:marRight w:val="0"/>
              <w:marTop w:val="0"/>
              <w:marBottom w:val="0"/>
              <w:divBdr>
                <w:top w:val="none" w:sz="0" w:space="0" w:color="auto"/>
                <w:left w:val="none" w:sz="0" w:space="0" w:color="auto"/>
                <w:bottom w:val="none" w:sz="0" w:space="0" w:color="auto"/>
                <w:right w:val="none" w:sz="0" w:space="0" w:color="auto"/>
              </w:divBdr>
            </w:div>
            <w:div w:id="361248783">
              <w:marLeft w:val="0"/>
              <w:marRight w:val="0"/>
              <w:marTop w:val="0"/>
              <w:marBottom w:val="0"/>
              <w:divBdr>
                <w:top w:val="none" w:sz="0" w:space="0" w:color="auto"/>
                <w:left w:val="none" w:sz="0" w:space="0" w:color="auto"/>
                <w:bottom w:val="none" w:sz="0" w:space="0" w:color="auto"/>
                <w:right w:val="none" w:sz="0" w:space="0" w:color="auto"/>
              </w:divBdr>
            </w:div>
            <w:div w:id="500243692">
              <w:marLeft w:val="0"/>
              <w:marRight w:val="0"/>
              <w:marTop w:val="0"/>
              <w:marBottom w:val="0"/>
              <w:divBdr>
                <w:top w:val="none" w:sz="0" w:space="0" w:color="auto"/>
                <w:left w:val="none" w:sz="0" w:space="0" w:color="auto"/>
                <w:bottom w:val="none" w:sz="0" w:space="0" w:color="auto"/>
                <w:right w:val="none" w:sz="0" w:space="0" w:color="auto"/>
              </w:divBdr>
            </w:div>
            <w:div w:id="701395116">
              <w:marLeft w:val="0"/>
              <w:marRight w:val="0"/>
              <w:marTop w:val="0"/>
              <w:marBottom w:val="0"/>
              <w:divBdr>
                <w:top w:val="none" w:sz="0" w:space="0" w:color="auto"/>
                <w:left w:val="none" w:sz="0" w:space="0" w:color="auto"/>
                <w:bottom w:val="none" w:sz="0" w:space="0" w:color="auto"/>
                <w:right w:val="none" w:sz="0" w:space="0" w:color="auto"/>
              </w:divBdr>
            </w:div>
            <w:div w:id="798495771">
              <w:marLeft w:val="0"/>
              <w:marRight w:val="0"/>
              <w:marTop w:val="0"/>
              <w:marBottom w:val="0"/>
              <w:divBdr>
                <w:top w:val="none" w:sz="0" w:space="0" w:color="auto"/>
                <w:left w:val="none" w:sz="0" w:space="0" w:color="auto"/>
                <w:bottom w:val="none" w:sz="0" w:space="0" w:color="auto"/>
                <w:right w:val="none" w:sz="0" w:space="0" w:color="auto"/>
              </w:divBdr>
            </w:div>
            <w:div w:id="1353340435">
              <w:marLeft w:val="0"/>
              <w:marRight w:val="0"/>
              <w:marTop w:val="0"/>
              <w:marBottom w:val="0"/>
              <w:divBdr>
                <w:top w:val="none" w:sz="0" w:space="0" w:color="auto"/>
                <w:left w:val="none" w:sz="0" w:space="0" w:color="auto"/>
                <w:bottom w:val="none" w:sz="0" w:space="0" w:color="auto"/>
                <w:right w:val="none" w:sz="0" w:space="0" w:color="auto"/>
              </w:divBdr>
            </w:div>
            <w:div w:id="867640035">
              <w:marLeft w:val="0"/>
              <w:marRight w:val="0"/>
              <w:marTop w:val="0"/>
              <w:marBottom w:val="0"/>
              <w:divBdr>
                <w:top w:val="none" w:sz="0" w:space="0" w:color="auto"/>
                <w:left w:val="none" w:sz="0" w:space="0" w:color="auto"/>
                <w:bottom w:val="none" w:sz="0" w:space="0" w:color="auto"/>
                <w:right w:val="none" w:sz="0" w:space="0" w:color="auto"/>
              </w:divBdr>
            </w:div>
            <w:div w:id="2134010388">
              <w:marLeft w:val="0"/>
              <w:marRight w:val="0"/>
              <w:marTop w:val="0"/>
              <w:marBottom w:val="0"/>
              <w:divBdr>
                <w:top w:val="none" w:sz="0" w:space="0" w:color="auto"/>
                <w:left w:val="none" w:sz="0" w:space="0" w:color="auto"/>
                <w:bottom w:val="none" w:sz="0" w:space="0" w:color="auto"/>
                <w:right w:val="none" w:sz="0" w:space="0" w:color="auto"/>
              </w:divBdr>
            </w:div>
            <w:div w:id="846552844">
              <w:marLeft w:val="0"/>
              <w:marRight w:val="0"/>
              <w:marTop w:val="0"/>
              <w:marBottom w:val="0"/>
              <w:divBdr>
                <w:top w:val="none" w:sz="0" w:space="0" w:color="auto"/>
                <w:left w:val="none" w:sz="0" w:space="0" w:color="auto"/>
                <w:bottom w:val="none" w:sz="0" w:space="0" w:color="auto"/>
                <w:right w:val="none" w:sz="0" w:space="0" w:color="auto"/>
              </w:divBdr>
            </w:div>
            <w:div w:id="1871721030">
              <w:marLeft w:val="0"/>
              <w:marRight w:val="0"/>
              <w:marTop w:val="0"/>
              <w:marBottom w:val="0"/>
              <w:divBdr>
                <w:top w:val="none" w:sz="0" w:space="0" w:color="auto"/>
                <w:left w:val="none" w:sz="0" w:space="0" w:color="auto"/>
                <w:bottom w:val="none" w:sz="0" w:space="0" w:color="auto"/>
                <w:right w:val="none" w:sz="0" w:space="0" w:color="auto"/>
              </w:divBdr>
            </w:div>
            <w:div w:id="1031344486">
              <w:marLeft w:val="0"/>
              <w:marRight w:val="0"/>
              <w:marTop w:val="0"/>
              <w:marBottom w:val="0"/>
              <w:divBdr>
                <w:top w:val="none" w:sz="0" w:space="0" w:color="auto"/>
                <w:left w:val="none" w:sz="0" w:space="0" w:color="auto"/>
                <w:bottom w:val="none" w:sz="0" w:space="0" w:color="auto"/>
                <w:right w:val="none" w:sz="0" w:space="0" w:color="auto"/>
              </w:divBdr>
            </w:div>
            <w:div w:id="214048686">
              <w:marLeft w:val="0"/>
              <w:marRight w:val="0"/>
              <w:marTop w:val="0"/>
              <w:marBottom w:val="0"/>
              <w:divBdr>
                <w:top w:val="none" w:sz="0" w:space="0" w:color="auto"/>
                <w:left w:val="none" w:sz="0" w:space="0" w:color="auto"/>
                <w:bottom w:val="none" w:sz="0" w:space="0" w:color="auto"/>
                <w:right w:val="none" w:sz="0" w:space="0" w:color="auto"/>
              </w:divBdr>
            </w:div>
            <w:div w:id="1835146966">
              <w:marLeft w:val="0"/>
              <w:marRight w:val="0"/>
              <w:marTop w:val="0"/>
              <w:marBottom w:val="0"/>
              <w:divBdr>
                <w:top w:val="none" w:sz="0" w:space="0" w:color="auto"/>
                <w:left w:val="none" w:sz="0" w:space="0" w:color="auto"/>
                <w:bottom w:val="none" w:sz="0" w:space="0" w:color="auto"/>
                <w:right w:val="none" w:sz="0" w:space="0" w:color="auto"/>
              </w:divBdr>
            </w:div>
            <w:div w:id="227426020">
              <w:marLeft w:val="0"/>
              <w:marRight w:val="0"/>
              <w:marTop w:val="0"/>
              <w:marBottom w:val="0"/>
              <w:divBdr>
                <w:top w:val="none" w:sz="0" w:space="0" w:color="auto"/>
                <w:left w:val="none" w:sz="0" w:space="0" w:color="auto"/>
                <w:bottom w:val="none" w:sz="0" w:space="0" w:color="auto"/>
                <w:right w:val="none" w:sz="0" w:space="0" w:color="auto"/>
              </w:divBdr>
            </w:div>
            <w:div w:id="1328635561">
              <w:marLeft w:val="0"/>
              <w:marRight w:val="0"/>
              <w:marTop w:val="0"/>
              <w:marBottom w:val="0"/>
              <w:divBdr>
                <w:top w:val="none" w:sz="0" w:space="0" w:color="auto"/>
                <w:left w:val="none" w:sz="0" w:space="0" w:color="auto"/>
                <w:bottom w:val="none" w:sz="0" w:space="0" w:color="auto"/>
                <w:right w:val="none" w:sz="0" w:space="0" w:color="auto"/>
              </w:divBdr>
            </w:div>
            <w:div w:id="769592541">
              <w:marLeft w:val="0"/>
              <w:marRight w:val="0"/>
              <w:marTop w:val="0"/>
              <w:marBottom w:val="0"/>
              <w:divBdr>
                <w:top w:val="none" w:sz="0" w:space="0" w:color="auto"/>
                <w:left w:val="none" w:sz="0" w:space="0" w:color="auto"/>
                <w:bottom w:val="none" w:sz="0" w:space="0" w:color="auto"/>
                <w:right w:val="none" w:sz="0" w:space="0" w:color="auto"/>
              </w:divBdr>
            </w:div>
            <w:div w:id="389308898">
              <w:marLeft w:val="0"/>
              <w:marRight w:val="0"/>
              <w:marTop w:val="0"/>
              <w:marBottom w:val="0"/>
              <w:divBdr>
                <w:top w:val="none" w:sz="0" w:space="0" w:color="auto"/>
                <w:left w:val="none" w:sz="0" w:space="0" w:color="auto"/>
                <w:bottom w:val="none" w:sz="0" w:space="0" w:color="auto"/>
                <w:right w:val="none" w:sz="0" w:space="0" w:color="auto"/>
              </w:divBdr>
            </w:div>
            <w:div w:id="815222574">
              <w:marLeft w:val="0"/>
              <w:marRight w:val="0"/>
              <w:marTop w:val="0"/>
              <w:marBottom w:val="0"/>
              <w:divBdr>
                <w:top w:val="none" w:sz="0" w:space="0" w:color="auto"/>
                <w:left w:val="none" w:sz="0" w:space="0" w:color="auto"/>
                <w:bottom w:val="none" w:sz="0" w:space="0" w:color="auto"/>
                <w:right w:val="none" w:sz="0" w:space="0" w:color="auto"/>
              </w:divBdr>
            </w:div>
            <w:div w:id="1072435660">
              <w:marLeft w:val="0"/>
              <w:marRight w:val="0"/>
              <w:marTop w:val="0"/>
              <w:marBottom w:val="0"/>
              <w:divBdr>
                <w:top w:val="none" w:sz="0" w:space="0" w:color="auto"/>
                <w:left w:val="none" w:sz="0" w:space="0" w:color="auto"/>
                <w:bottom w:val="none" w:sz="0" w:space="0" w:color="auto"/>
                <w:right w:val="none" w:sz="0" w:space="0" w:color="auto"/>
              </w:divBdr>
            </w:div>
            <w:div w:id="1225989176">
              <w:marLeft w:val="0"/>
              <w:marRight w:val="0"/>
              <w:marTop w:val="0"/>
              <w:marBottom w:val="0"/>
              <w:divBdr>
                <w:top w:val="none" w:sz="0" w:space="0" w:color="auto"/>
                <w:left w:val="none" w:sz="0" w:space="0" w:color="auto"/>
                <w:bottom w:val="none" w:sz="0" w:space="0" w:color="auto"/>
                <w:right w:val="none" w:sz="0" w:space="0" w:color="auto"/>
              </w:divBdr>
            </w:div>
            <w:div w:id="425422951">
              <w:marLeft w:val="0"/>
              <w:marRight w:val="0"/>
              <w:marTop w:val="0"/>
              <w:marBottom w:val="0"/>
              <w:divBdr>
                <w:top w:val="none" w:sz="0" w:space="0" w:color="auto"/>
                <w:left w:val="none" w:sz="0" w:space="0" w:color="auto"/>
                <w:bottom w:val="none" w:sz="0" w:space="0" w:color="auto"/>
                <w:right w:val="none" w:sz="0" w:space="0" w:color="auto"/>
              </w:divBdr>
            </w:div>
            <w:div w:id="1425766381">
              <w:marLeft w:val="0"/>
              <w:marRight w:val="0"/>
              <w:marTop w:val="0"/>
              <w:marBottom w:val="0"/>
              <w:divBdr>
                <w:top w:val="none" w:sz="0" w:space="0" w:color="auto"/>
                <w:left w:val="none" w:sz="0" w:space="0" w:color="auto"/>
                <w:bottom w:val="none" w:sz="0" w:space="0" w:color="auto"/>
                <w:right w:val="none" w:sz="0" w:space="0" w:color="auto"/>
              </w:divBdr>
            </w:div>
            <w:div w:id="1575048635">
              <w:marLeft w:val="0"/>
              <w:marRight w:val="0"/>
              <w:marTop w:val="0"/>
              <w:marBottom w:val="0"/>
              <w:divBdr>
                <w:top w:val="none" w:sz="0" w:space="0" w:color="auto"/>
                <w:left w:val="none" w:sz="0" w:space="0" w:color="auto"/>
                <w:bottom w:val="none" w:sz="0" w:space="0" w:color="auto"/>
                <w:right w:val="none" w:sz="0" w:space="0" w:color="auto"/>
              </w:divBdr>
            </w:div>
            <w:div w:id="230240163">
              <w:marLeft w:val="0"/>
              <w:marRight w:val="0"/>
              <w:marTop w:val="0"/>
              <w:marBottom w:val="0"/>
              <w:divBdr>
                <w:top w:val="none" w:sz="0" w:space="0" w:color="auto"/>
                <w:left w:val="none" w:sz="0" w:space="0" w:color="auto"/>
                <w:bottom w:val="none" w:sz="0" w:space="0" w:color="auto"/>
                <w:right w:val="none" w:sz="0" w:space="0" w:color="auto"/>
              </w:divBdr>
            </w:div>
            <w:div w:id="184095174">
              <w:marLeft w:val="0"/>
              <w:marRight w:val="0"/>
              <w:marTop w:val="0"/>
              <w:marBottom w:val="0"/>
              <w:divBdr>
                <w:top w:val="none" w:sz="0" w:space="0" w:color="auto"/>
                <w:left w:val="none" w:sz="0" w:space="0" w:color="auto"/>
                <w:bottom w:val="none" w:sz="0" w:space="0" w:color="auto"/>
                <w:right w:val="none" w:sz="0" w:space="0" w:color="auto"/>
              </w:divBdr>
            </w:div>
            <w:div w:id="1574117956">
              <w:marLeft w:val="0"/>
              <w:marRight w:val="0"/>
              <w:marTop w:val="0"/>
              <w:marBottom w:val="0"/>
              <w:divBdr>
                <w:top w:val="none" w:sz="0" w:space="0" w:color="auto"/>
                <w:left w:val="none" w:sz="0" w:space="0" w:color="auto"/>
                <w:bottom w:val="none" w:sz="0" w:space="0" w:color="auto"/>
                <w:right w:val="none" w:sz="0" w:space="0" w:color="auto"/>
              </w:divBdr>
            </w:div>
            <w:div w:id="416679780">
              <w:marLeft w:val="0"/>
              <w:marRight w:val="0"/>
              <w:marTop w:val="0"/>
              <w:marBottom w:val="0"/>
              <w:divBdr>
                <w:top w:val="none" w:sz="0" w:space="0" w:color="auto"/>
                <w:left w:val="none" w:sz="0" w:space="0" w:color="auto"/>
                <w:bottom w:val="none" w:sz="0" w:space="0" w:color="auto"/>
                <w:right w:val="none" w:sz="0" w:space="0" w:color="auto"/>
              </w:divBdr>
            </w:div>
            <w:div w:id="124928647">
              <w:marLeft w:val="0"/>
              <w:marRight w:val="0"/>
              <w:marTop w:val="0"/>
              <w:marBottom w:val="0"/>
              <w:divBdr>
                <w:top w:val="none" w:sz="0" w:space="0" w:color="auto"/>
                <w:left w:val="none" w:sz="0" w:space="0" w:color="auto"/>
                <w:bottom w:val="none" w:sz="0" w:space="0" w:color="auto"/>
                <w:right w:val="none" w:sz="0" w:space="0" w:color="auto"/>
              </w:divBdr>
            </w:div>
            <w:div w:id="1445268099">
              <w:marLeft w:val="0"/>
              <w:marRight w:val="0"/>
              <w:marTop w:val="0"/>
              <w:marBottom w:val="0"/>
              <w:divBdr>
                <w:top w:val="none" w:sz="0" w:space="0" w:color="auto"/>
                <w:left w:val="none" w:sz="0" w:space="0" w:color="auto"/>
                <w:bottom w:val="none" w:sz="0" w:space="0" w:color="auto"/>
                <w:right w:val="none" w:sz="0" w:space="0" w:color="auto"/>
              </w:divBdr>
            </w:div>
            <w:div w:id="1079788946">
              <w:marLeft w:val="0"/>
              <w:marRight w:val="0"/>
              <w:marTop w:val="0"/>
              <w:marBottom w:val="0"/>
              <w:divBdr>
                <w:top w:val="none" w:sz="0" w:space="0" w:color="auto"/>
                <w:left w:val="none" w:sz="0" w:space="0" w:color="auto"/>
                <w:bottom w:val="none" w:sz="0" w:space="0" w:color="auto"/>
                <w:right w:val="none" w:sz="0" w:space="0" w:color="auto"/>
              </w:divBdr>
            </w:div>
            <w:div w:id="3675592">
              <w:marLeft w:val="0"/>
              <w:marRight w:val="0"/>
              <w:marTop w:val="0"/>
              <w:marBottom w:val="0"/>
              <w:divBdr>
                <w:top w:val="none" w:sz="0" w:space="0" w:color="auto"/>
                <w:left w:val="none" w:sz="0" w:space="0" w:color="auto"/>
                <w:bottom w:val="none" w:sz="0" w:space="0" w:color="auto"/>
                <w:right w:val="none" w:sz="0" w:space="0" w:color="auto"/>
              </w:divBdr>
            </w:div>
            <w:div w:id="971253998">
              <w:marLeft w:val="0"/>
              <w:marRight w:val="0"/>
              <w:marTop w:val="0"/>
              <w:marBottom w:val="0"/>
              <w:divBdr>
                <w:top w:val="none" w:sz="0" w:space="0" w:color="auto"/>
                <w:left w:val="none" w:sz="0" w:space="0" w:color="auto"/>
                <w:bottom w:val="none" w:sz="0" w:space="0" w:color="auto"/>
                <w:right w:val="none" w:sz="0" w:space="0" w:color="auto"/>
              </w:divBdr>
            </w:div>
            <w:div w:id="866942349">
              <w:marLeft w:val="0"/>
              <w:marRight w:val="0"/>
              <w:marTop w:val="0"/>
              <w:marBottom w:val="0"/>
              <w:divBdr>
                <w:top w:val="none" w:sz="0" w:space="0" w:color="auto"/>
                <w:left w:val="none" w:sz="0" w:space="0" w:color="auto"/>
                <w:bottom w:val="none" w:sz="0" w:space="0" w:color="auto"/>
                <w:right w:val="none" w:sz="0" w:space="0" w:color="auto"/>
              </w:divBdr>
            </w:div>
            <w:div w:id="1189291348">
              <w:marLeft w:val="0"/>
              <w:marRight w:val="0"/>
              <w:marTop w:val="0"/>
              <w:marBottom w:val="0"/>
              <w:divBdr>
                <w:top w:val="none" w:sz="0" w:space="0" w:color="auto"/>
                <w:left w:val="none" w:sz="0" w:space="0" w:color="auto"/>
                <w:bottom w:val="none" w:sz="0" w:space="0" w:color="auto"/>
                <w:right w:val="none" w:sz="0" w:space="0" w:color="auto"/>
              </w:divBdr>
            </w:div>
            <w:div w:id="484712432">
              <w:marLeft w:val="0"/>
              <w:marRight w:val="0"/>
              <w:marTop w:val="0"/>
              <w:marBottom w:val="0"/>
              <w:divBdr>
                <w:top w:val="none" w:sz="0" w:space="0" w:color="auto"/>
                <w:left w:val="none" w:sz="0" w:space="0" w:color="auto"/>
                <w:bottom w:val="none" w:sz="0" w:space="0" w:color="auto"/>
                <w:right w:val="none" w:sz="0" w:space="0" w:color="auto"/>
              </w:divBdr>
            </w:div>
            <w:div w:id="1453744925">
              <w:marLeft w:val="0"/>
              <w:marRight w:val="0"/>
              <w:marTop w:val="0"/>
              <w:marBottom w:val="0"/>
              <w:divBdr>
                <w:top w:val="none" w:sz="0" w:space="0" w:color="auto"/>
                <w:left w:val="none" w:sz="0" w:space="0" w:color="auto"/>
                <w:bottom w:val="none" w:sz="0" w:space="0" w:color="auto"/>
                <w:right w:val="none" w:sz="0" w:space="0" w:color="auto"/>
              </w:divBdr>
            </w:div>
            <w:div w:id="1804152599">
              <w:marLeft w:val="0"/>
              <w:marRight w:val="0"/>
              <w:marTop w:val="0"/>
              <w:marBottom w:val="0"/>
              <w:divBdr>
                <w:top w:val="none" w:sz="0" w:space="0" w:color="auto"/>
                <w:left w:val="none" w:sz="0" w:space="0" w:color="auto"/>
                <w:bottom w:val="none" w:sz="0" w:space="0" w:color="auto"/>
                <w:right w:val="none" w:sz="0" w:space="0" w:color="auto"/>
              </w:divBdr>
            </w:div>
            <w:div w:id="726609903">
              <w:marLeft w:val="0"/>
              <w:marRight w:val="0"/>
              <w:marTop w:val="0"/>
              <w:marBottom w:val="0"/>
              <w:divBdr>
                <w:top w:val="none" w:sz="0" w:space="0" w:color="auto"/>
                <w:left w:val="none" w:sz="0" w:space="0" w:color="auto"/>
                <w:bottom w:val="none" w:sz="0" w:space="0" w:color="auto"/>
                <w:right w:val="none" w:sz="0" w:space="0" w:color="auto"/>
              </w:divBdr>
            </w:div>
            <w:div w:id="1939950180">
              <w:marLeft w:val="0"/>
              <w:marRight w:val="0"/>
              <w:marTop w:val="0"/>
              <w:marBottom w:val="0"/>
              <w:divBdr>
                <w:top w:val="none" w:sz="0" w:space="0" w:color="auto"/>
                <w:left w:val="none" w:sz="0" w:space="0" w:color="auto"/>
                <w:bottom w:val="none" w:sz="0" w:space="0" w:color="auto"/>
                <w:right w:val="none" w:sz="0" w:space="0" w:color="auto"/>
              </w:divBdr>
            </w:div>
            <w:div w:id="2049647004">
              <w:marLeft w:val="0"/>
              <w:marRight w:val="0"/>
              <w:marTop w:val="0"/>
              <w:marBottom w:val="0"/>
              <w:divBdr>
                <w:top w:val="none" w:sz="0" w:space="0" w:color="auto"/>
                <w:left w:val="none" w:sz="0" w:space="0" w:color="auto"/>
                <w:bottom w:val="none" w:sz="0" w:space="0" w:color="auto"/>
                <w:right w:val="none" w:sz="0" w:space="0" w:color="auto"/>
              </w:divBdr>
            </w:div>
            <w:div w:id="1993293379">
              <w:marLeft w:val="0"/>
              <w:marRight w:val="0"/>
              <w:marTop w:val="0"/>
              <w:marBottom w:val="0"/>
              <w:divBdr>
                <w:top w:val="none" w:sz="0" w:space="0" w:color="auto"/>
                <w:left w:val="none" w:sz="0" w:space="0" w:color="auto"/>
                <w:bottom w:val="none" w:sz="0" w:space="0" w:color="auto"/>
                <w:right w:val="none" w:sz="0" w:space="0" w:color="auto"/>
              </w:divBdr>
            </w:div>
            <w:div w:id="709036561">
              <w:marLeft w:val="0"/>
              <w:marRight w:val="0"/>
              <w:marTop w:val="0"/>
              <w:marBottom w:val="0"/>
              <w:divBdr>
                <w:top w:val="none" w:sz="0" w:space="0" w:color="auto"/>
                <w:left w:val="none" w:sz="0" w:space="0" w:color="auto"/>
                <w:bottom w:val="none" w:sz="0" w:space="0" w:color="auto"/>
                <w:right w:val="none" w:sz="0" w:space="0" w:color="auto"/>
              </w:divBdr>
            </w:div>
            <w:div w:id="1141920749">
              <w:marLeft w:val="0"/>
              <w:marRight w:val="0"/>
              <w:marTop w:val="0"/>
              <w:marBottom w:val="0"/>
              <w:divBdr>
                <w:top w:val="none" w:sz="0" w:space="0" w:color="auto"/>
                <w:left w:val="none" w:sz="0" w:space="0" w:color="auto"/>
                <w:bottom w:val="none" w:sz="0" w:space="0" w:color="auto"/>
                <w:right w:val="none" w:sz="0" w:space="0" w:color="auto"/>
              </w:divBdr>
            </w:div>
            <w:div w:id="1003825337">
              <w:marLeft w:val="0"/>
              <w:marRight w:val="0"/>
              <w:marTop w:val="0"/>
              <w:marBottom w:val="0"/>
              <w:divBdr>
                <w:top w:val="none" w:sz="0" w:space="0" w:color="auto"/>
                <w:left w:val="none" w:sz="0" w:space="0" w:color="auto"/>
                <w:bottom w:val="none" w:sz="0" w:space="0" w:color="auto"/>
                <w:right w:val="none" w:sz="0" w:space="0" w:color="auto"/>
              </w:divBdr>
            </w:div>
            <w:div w:id="1649941369">
              <w:marLeft w:val="0"/>
              <w:marRight w:val="0"/>
              <w:marTop w:val="0"/>
              <w:marBottom w:val="0"/>
              <w:divBdr>
                <w:top w:val="none" w:sz="0" w:space="0" w:color="auto"/>
                <w:left w:val="none" w:sz="0" w:space="0" w:color="auto"/>
                <w:bottom w:val="none" w:sz="0" w:space="0" w:color="auto"/>
                <w:right w:val="none" w:sz="0" w:space="0" w:color="auto"/>
              </w:divBdr>
            </w:div>
            <w:div w:id="1906332684">
              <w:marLeft w:val="0"/>
              <w:marRight w:val="0"/>
              <w:marTop w:val="0"/>
              <w:marBottom w:val="0"/>
              <w:divBdr>
                <w:top w:val="none" w:sz="0" w:space="0" w:color="auto"/>
                <w:left w:val="none" w:sz="0" w:space="0" w:color="auto"/>
                <w:bottom w:val="none" w:sz="0" w:space="0" w:color="auto"/>
                <w:right w:val="none" w:sz="0" w:space="0" w:color="auto"/>
              </w:divBdr>
            </w:div>
            <w:div w:id="1635671153">
              <w:marLeft w:val="0"/>
              <w:marRight w:val="0"/>
              <w:marTop w:val="0"/>
              <w:marBottom w:val="0"/>
              <w:divBdr>
                <w:top w:val="none" w:sz="0" w:space="0" w:color="auto"/>
                <w:left w:val="none" w:sz="0" w:space="0" w:color="auto"/>
                <w:bottom w:val="none" w:sz="0" w:space="0" w:color="auto"/>
                <w:right w:val="none" w:sz="0" w:space="0" w:color="auto"/>
              </w:divBdr>
            </w:div>
            <w:div w:id="1889681522">
              <w:marLeft w:val="0"/>
              <w:marRight w:val="0"/>
              <w:marTop w:val="0"/>
              <w:marBottom w:val="0"/>
              <w:divBdr>
                <w:top w:val="none" w:sz="0" w:space="0" w:color="auto"/>
                <w:left w:val="none" w:sz="0" w:space="0" w:color="auto"/>
                <w:bottom w:val="none" w:sz="0" w:space="0" w:color="auto"/>
                <w:right w:val="none" w:sz="0" w:space="0" w:color="auto"/>
              </w:divBdr>
            </w:div>
            <w:div w:id="1991278166">
              <w:marLeft w:val="0"/>
              <w:marRight w:val="0"/>
              <w:marTop w:val="0"/>
              <w:marBottom w:val="0"/>
              <w:divBdr>
                <w:top w:val="none" w:sz="0" w:space="0" w:color="auto"/>
                <w:left w:val="none" w:sz="0" w:space="0" w:color="auto"/>
                <w:bottom w:val="none" w:sz="0" w:space="0" w:color="auto"/>
                <w:right w:val="none" w:sz="0" w:space="0" w:color="auto"/>
              </w:divBdr>
            </w:div>
            <w:div w:id="1417287693">
              <w:marLeft w:val="0"/>
              <w:marRight w:val="0"/>
              <w:marTop w:val="0"/>
              <w:marBottom w:val="0"/>
              <w:divBdr>
                <w:top w:val="none" w:sz="0" w:space="0" w:color="auto"/>
                <w:left w:val="none" w:sz="0" w:space="0" w:color="auto"/>
                <w:bottom w:val="none" w:sz="0" w:space="0" w:color="auto"/>
                <w:right w:val="none" w:sz="0" w:space="0" w:color="auto"/>
              </w:divBdr>
            </w:div>
            <w:div w:id="1250654622">
              <w:marLeft w:val="0"/>
              <w:marRight w:val="0"/>
              <w:marTop w:val="0"/>
              <w:marBottom w:val="0"/>
              <w:divBdr>
                <w:top w:val="none" w:sz="0" w:space="0" w:color="auto"/>
                <w:left w:val="none" w:sz="0" w:space="0" w:color="auto"/>
                <w:bottom w:val="none" w:sz="0" w:space="0" w:color="auto"/>
                <w:right w:val="none" w:sz="0" w:space="0" w:color="auto"/>
              </w:divBdr>
            </w:div>
            <w:div w:id="1027563416">
              <w:marLeft w:val="0"/>
              <w:marRight w:val="0"/>
              <w:marTop w:val="0"/>
              <w:marBottom w:val="0"/>
              <w:divBdr>
                <w:top w:val="none" w:sz="0" w:space="0" w:color="auto"/>
                <w:left w:val="none" w:sz="0" w:space="0" w:color="auto"/>
                <w:bottom w:val="none" w:sz="0" w:space="0" w:color="auto"/>
                <w:right w:val="none" w:sz="0" w:space="0" w:color="auto"/>
              </w:divBdr>
            </w:div>
            <w:div w:id="1583416806">
              <w:marLeft w:val="0"/>
              <w:marRight w:val="0"/>
              <w:marTop w:val="0"/>
              <w:marBottom w:val="0"/>
              <w:divBdr>
                <w:top w:val="none" w:sz="0" w:space="0" w:color="auto"/>
                <w:left w:val="none" w:sz="0" w:space="0" w:color="auto"/>
                <w:bottom w:val="none" w:sz="0" w:space="0" w:color="auto"/>
                <w:right w:val="none" w:sz="0" w:space="0" w:color="auto"/>
              </w:divBdr>
            </w:div>
            <w:div w:id="1485514671">
              <w:marLeft w:val="0"/>
              <w:marRight w:val="0"/>
              <w:marTop w:val="0"/>
              <w:marBottom w:val="0"/>
              <w:divBdr>
                <w:top w:val="none" w:sz="0" w:space="0" w:color="auto"/>
                <w:left w:val="none" w:sz="0" w:space="0" w:color="auto"/>
                <w:bottom w:val="none" w:sz="0" w:space="0" w:color="auto"/>
                <w:right w:val="none" w:sz="0" w:space="0" w:color="auto"/>
              </w:divBdr>
            </w:div>
            <w:div w:id="1897275431">
              <w:marLeft w:val="0"/>
              <w:marRight w:val="0"/>
              <w:marTop w:val="0"/>
              <w:marBottom w:val="0"/>
              <w:divBdr>
                <w:top w:val="none" w:sz="0" w:space="0" w:color="auto"/>
                <w:left w:val="none" w:sz="0" w:space="0" w:color="auto"/>
                <w:bottom w:val="none" w:sz="0" w:space="0" w:color="auto"/>
                <w:right w:val="none" w:sz="0" w:space="0" w:color="auto"/>
              </w:divBdr>
            </w:div>
            <w:div w:id="2088842081">
              <w:marLeft w:val="0"/>
              <w:marRight w:val="0"/>
              <w:marTop w:val="0"/>
              <w:marBottom w:val="0"/>
              <w:divBdr>
                <w:top w:val="none" w:sz="0" w:space="0" w:color="auto"/>
                <w:left w:val="none" w:sz="0" w:space="0" w:color="auto"/>
                <w:bottom w:val="none" w:sz="0" w:space="0" w:color="auto"/>
                <w:right w:val="none" w:sz="0" w:space="0" w:color="auto"/>
              </w:divBdr>
            </w:div>
            <w:div w:id="745690089">
              <w:marLeft w:val="0"/>
              <w:marRight w:val="0"/>
              <w:marTop w:val="0"/>
              <w:marBottom w:val="0"/>
              <w:divBdr>
                <w:top w:val="none" w:sz="0" w:space="0" w:color="auto"/>
                <w:left w:val="none" w:sz="0" w:space="0" w:color="auto"/>
                <w:bottom w:val="none" w:sz="0" w:space="0" w:color="auto"/>
                <w:right w:val="none" w:sz="0" w:space="0" w:color="auto"/>
              </w:divBdr>
            </w:div>
            <w:div w:id="713508724">
              <w:marLeft w:val="0"/>
              <w:marRight w:val="0"/>
              <w:marTop w:val="0"/>
              <w:marBottom w:val="0"/>
              <w:divBdr>
                <w:top w:val="none" w:sz="0" w:space="0" w:color="auto"/>
                <w:left w:val="none" w:sz="0" w:space="0" w:color="auto"/>
                <w:bottom w:val="none" w:sz="0" w:space="0" w:color="auto"/>
                <w:right w:val="none" w:sz="0" w:space="0" w:color="auto"/>
              </w:divBdr>
            </w:div>
            <w:div w:id="1313825880">
              <w:marLeft w:val="0"/>
              <w:marRight w:val="0"/>
              <w:marTop w:val="0"/>
              <w:marBottom w:val="0"/>
              <w:divBdr>
                <w:top w:val="none" w:sz="0" w:space="0" w:color="auto"/>
                <w:left w:val="none" w:sz="0" w:space="0" w:color="auto"/>
                <w:bottom w:val="none" w:sz="0" w:space="0" w:color="auto"/>
                <w:right w:val="none" w:sz="0" w:space="0" w:color="auto"/>
              </w:divBdr>
            </w:div>
            <w:div w:id="467476257">
              <w:marLeft w:val="0"/>
              <w:marRight w:val="0"/>
              <w:marTop w:val="0"/>
              <w:marBottom w:val="0"/>
              <w:divBdr>
                <w:top w:val="none" w:sz="0" w:space="0" w:color="auto"/>
                <w:left w:val="none" w:sz="0" w:space="0" w:color="auto"/>
                <w:bottom w:val="none" w:sz="0" w:space="0" w:color="auto"/>
                <w:right w:val="none" w:sz="0" w:space="0" w:color="auto"/>
              </w:divBdr>
            </w:div>
            <w:div w:id="983436064">
              <w:marLeft w:val="0"/>
              <w:marRight w:val="0"/>
              <w:marTop w:val="0"/>
              <w:marBottom w:val="0"/>
              <w:divBdr>
                <w:top w:val="none" w:sz="0" w:space="0" w:color="auto"/>
                <w:left w:val="none" w:sz="0" w:space="0" w:color="auto"/>
                <w:bottom w:val="none" w:sz="0" w:space="0" w:color="auto"/>
                <w:right w:val="none" w:sz="0" w:space="0" w:color="auto"/>
              </w:divBdr>
            </w:div>
            <w:div w:id="1565021210">
              <w:marLeft w:val="0"/>
              <w:marRight w:val="0"/>
              <w:marTop w:val="0"/>
              <w:marBottom w:val="0"/>
              <w:divBdr>
                <w:top w:val="none" w:sz="0" w:space="0" w:color="auto"/>
                <w:left w:val="none" w:sz="0" w:space="0" w:color="auto"/>
                <w:bottom w:val="none" w:sz="0" w:space="0" w:color="auto"/>
                <w:right w:val="none" w:sz="0" w:space="0" w:color="auto"/>
              </w:divBdr>
            </w:div>
            <w:div w:id="2108231096">
              <w:marLeft w:val="0"/>
              <w:marRight w:val="0"/>
              <w:marTop w:val="0"/>
              <w:marBottom w:val="0"/>
              <w:divBdr>
                <w:top w:val="none" w:sz="0" w:space="0" w:color="auto"/>
                <w:left w:val="none" w:sz="0" w:space="0" w:color="auto"/>
                <w:bottom w:val="none" w:sz="0" w:space="0" w:color="auto"/>
                <w:right w:val="none" w:sz="0" w:space="0" w:color="auto"/>
              </w:divBdr>
            </w:div>
            <w:div w:id="1187524583">
              <w:marLeft w:val="0"/>
              <w:marRight w:val="0"/>
              <w:marTop w:val="0"/>
              <w:marBottom w:val="0"/>
              <w:divBdr>
                <w:top w:val="none" w:sz="0" w:space="0" w:color="auto"/>
                <w:left w:val="none" w:sz="0" w:space="0" w:color="auto"/>
                <w:bottom w:val="none" w:sz="0" w:space="0" w:color="auto"/>
                <w:right w:val="none" w:sz="0" w:space="0" w:color="auto"/>
              </w:divBdr>
            </w:div>
            <w:div w:id="1237202072">
              <w:marLeft w:val="0"/>
              <w:marRight w:val="0"/>
              <w:marTop w:val="0"/>
              <w:marBottom w:val="0"/>
              <w:divBdr>
                <w:top w:val="none" w:sz="0" w:space="0" w:color="auto"/>
                <w:left w:val="none" w:sz="0" w:space="0" w:color="auto"/>
                <w:bottom w:val="none" w:sz="0" w:space="0" w:color="auto"/>
                <w:right w:val="none" w:sz="0" w:space="0" w:color="auto"/>
              </w:divBdr>
            </w:div>
            <w:div w:id="1141583029">
              <w:marLeft w:val="0"/>
              <w:marRight w:val="0"/>
              <w:marTop w:val="0"/>
              <w:marBottom w:val="0"/>
              <w:divBdr>
                <w:top w:val="none" w:sz="0" w:space="0" w:color="auto"/>
                <w:left w:val="none" w:sz="0" w:space="0" w:color="auto"/>
                <w:bottom w:val="none" w:sz="0" w:space="0" w:color="auto"/>
                <w:right w:val="none" w:sz="0" w:space="0" w:color="auto"/>
              </w:divBdr>
            </w:div>
            <w:div w:id="550043967">
              <w:marLeft w:val="0"/>
              <w:marRight w:val="0"/>
              <w:marTop w:val="0"/>
              <w:marBottom w:val="0"/>
              <w:divBdr>
                <w:top w:val="none" w:sz="0" w:space="0" w:color="auto"/>
                <w:left w:val="none" w:sz="0" w:space="0" w:color="auto"/>
                <w:bottom w:val="none" w:sz="0" w:space="0" w:color="auto"/>
                <w:right w:val="none" w:sz="0" w:space="0" w:color="auto"/>
              </w:divBdr>
            </w:div>
            <w:div w:id="1461878674">
              <w:marLeft w:val="0"/>
              <w:marRight w:val="0"/>
              <w:marTop w:val="0"/>
              <w:marBottom w:val="0"/>
              <w:divBdr>
                <w:top w:val="none" w:sz="0" w:space="0" w:color="auto"/>
                <w:left w:val="none" w:sz="0" w:space="0" w:color="auto"/>
                <w:bottom w:val="none" w:sz="0" w:space="0" w:color="auto"/>
                <w:right w:val="none" w:sz="0" w:space="0" w:color="auto"/>
              </w:divBdr>
            </w:div>
            <w:div w:id="835195918">
              <w:marLeft w:val="0"/>
              <w:marRight w:val="0"/>
              <w:marTop w:val="0"/>
              <w:marBottom w:val="0"/>
              <w:divBdr>
                <w:top w:val="none" w:sz="0" w:space="0" w:color="auto"/>
                <w:left w:val="none" w:sz="0" w:space="0" w:color="auto"/>
                <w:bottom w:val="none" w:sz="0" w:space="0" w:color="auto"/>
                <w:right w:val="none" w:sz="0" w:space="0" w:color="auto"/>
              </w:divBdr>
            </w:div>
            <w:div w:id="2041666743">
              <w:marLeft w:val="0"/>
              <w:marRight w:val="0"/>
              <w:marTop w:val="0"/>
              <w:marBottom w:val="0"/>
              <w:divBdr>
                <w:top w:val="none" w:sz="0" w:space="0" w:color="auto"/>
                <w:left w:val="none" w:sz="0" w:space="0" w:color="auto"/>
                <w:bottom w:val="none" w:sz="0" w:space="0" w:color="auto"/>
                <w:right w:val="none" w:sz="0" w:space="0" w:color="auto"/>
              </w:divBdr>
            </w:div>
            <w:div w:id="193691394">
              <w:marLeft w:val="0"/>
              <w:marRight w:val="0"/>
              <w:marTop w:val="0"/>
              <w:marBottom w:val="0"/>
              <w:divBdr>
                <w:top w:val="none" w:sz="0" w:space="0" w:color="auto"/>
                <w:left w:val="none" w:sz="0" w:space="0" w:color="auto"/>
                <w:bottom w:val="none" w:sz="0" w:space="0" w:color="auto"/>
                <w:right w:val="none" w:sz="0" w:space="0" w:color="auto"/>
              </w:divBdr>
            </w:div>
            <w:div w:id="778646811">
              <w:marLeft w:val="0"/>
              <w:marRight w:val="0"/>
              <w:marTop w:val="0"/>
              <w:marBottom w:val="0"/>
              <w:divBdr>
                <w:top w:val="none" w:sz="0" w:space="0" w:color="auto"/>
                <w:left w:val="none" w:sz="0" w:space="0" w:color="auto"/>
                <w:bottom w:val="none" w:sz="0" w:space="0" w:color="auto"/>
                <w:right w:val="none" w:sz="0" w:space="0" w:color="auto"/>
              </w:divBdr>
            </w:div>
            <w:div w:id="1606157128">
              <w:marLeft w:val="0"/>
              <w:marRight w:val="0"/>
              <w:marTop w:val="0"/>
              <w:marBottom w:val="0"/>
              <w:divBdr>
                <w:top w:val="none" w:sz="0" w:space="0" w:color="auto"/>
                <w:left w:val="none" w:sz="0" w:space="0" w:color="auto"/>
                <w:bottom w:val="none" w:sz="0" w:space="0" w:color="auto"/>
                <w:right w:val="none" w:sz="0" w:space="0" w:color="auto"/>
              </w:divBdr>
            </w:div>
            <w:div w:id="1920749698">
              <w:marLeft w:val="0"/>
              <w:marRight w:val="0"/>
              <w:marTop w:val="0"/>
              <w:marBottom w:val="0"/>
              <w:divBdr>
                <w:top w:val="none" w:sz="0" w:space="0" w:color="auto"/>
                <w:left w:val="none" w:sz="0" w:space="0" w:color="auto"/>
                <w:bottom w:val="none" w:sz="0" w:space="0" w:color="auto"/>
                <w:right w:val="none" w:sz="0" w:space="0" w:color="auto"/>
              </w:divBdr>
            </w:div>
            <w:div w:id="991102117">
              <w:marLeft w:val="0"/>
              <w:marRight w:val="0"/>
              <w:marTop w:val="0"/>
              <w:marBottom w:val="0"/>
              <w:divBdr>
                <w:top w:val="none" w:sz="0" w:space="0" w:color="auto"/>
                <w:left w:val="none" w:sz="0" w:space="0" w:color="auto"/>
                <w:bottom w:val="none" w:sz="0" w:space="0" w:color="auto"/>
                <w:right w:val="none" w:sz="0" w:space="0" w:color="auto"/>
              </w:divBdr>
            </w:div>
            <w:div w:id="998074224">
              <w:marLeft w:val="0"/>
              <w:marRight w:val="0"/>
              <w:marTop w:val="0"/>
              <w:marBottom w:val="0"/>
              <w:divBdr>
                <w:top w:val="none" w:sz="0" w:space="0" w:color="auto"/>
                <w:left w:val="none" w:sz="0" w:space="0" w:color="auto"/>
                <w:bottom w:val="none" w:sz="0" w:space="0" w:color="auto"/>
                <w:right w:val="none" w:sz="0" w:space="0" w:color="auto"/>
              </w:divBdr>
            </w:div>
            <w:div w:id="1546216108">
              <w:marLeft w:val="0"/>
              <w:marRight w:val="0"/>
              <w:marTop w:val="0"/>
              <w:marBottom w:val="0"/>
              <w:divBdr>
                <w:top w:val="none" w:sz="0" w:space="0" w:color="auto"/>
                <w:left w:val="none" w:sz="0" w:space="0" w:color="auto"/>
                <w:bottom w:val="none" w:sz="0" w:space="0" w:color="auto"/>
                <w:right w:val="none" w:sz="0" w:space="0" w:color="auto"/>
              </w:divBdr>
            </w:div>
            <w:div w:id="1995794834">
              <w:marLeft w:val="0"/>
              <w:marRight w:val="0"/>
              <w:marTop w:val="0"/>
              <w:marBottom w:val="0"/>
              <w:divBdr>
                <w:top w:val="none" w:sz="0" w:space="0" w:color="auto"/>
                <w:left w:val="none" w:sz="0" w:space="0" w:color="auto"/>
                <w:bottom w:val="none" w:sz="0" w:space="0" w:color="auto"/>
                <w:right w:val="none" w:sz="0" w:space="0" w:color="auto"/>
              </w:divBdr>
            </w:div>
            <w:div w:id="485439811">
              <w:marLeft w:val="0"/>
              <w:marRight w:val="0"/>
              <w:marTop w:val="0"/>
              <w:marBottom w:val="0"/>
              <w:divBdr>
                <w:top w:val="none" w:sz="0" w:space="0" w:color="auto"/>
                <w:left w:val="none" w:sz="0" w:space="0" w:color="auto"/>
                <w:bottom w:val="none" w:sz="0" w:space="0" w:color="auto"/>
                <w:right w:val="none" w:sz="0" w:space="0" w:color="auto"/>
              </w:divBdr>
            </w:div>
            <w:div w:id="1561330885">
              <w:marLeft w:val="0"/>
              <w:marRight w:val="0"/>
              <w:marTop w:val="0"/>
              <w:marBottom w:val="0"/>
              <w:divBdr>
                <w:top w:val="none" w:sz="0" w:space="0" w:color="auto"/>
                <w:left w:val="none" w:sz="0" w:space="0" w:color="auto"/>
                <w:bottom w:val="none" w:sz="0" w:space="0" w:color="auto"/>
                <w:right w:val="none" w:sz="0" w:space="0" w:color="auto"/>
              </w:divBdr>
            </w:div>
            <w:div w:id="109008270">
              <w:marLeft w:val="0"/>
              <w:marRight w:val="0"/>
              <w:marTop w:val="0"/>
              <w:marBottom w:val="0"/>
              <w:divBdr>
                <w:top w:val="none" w:sz="0" w:space="0" w:color="auto"/>
                <w:left w:val="none" w:sz="0" w:space="0" w:color="auto"/>
                <w:bottom w:val="none" w:sz="0" w:space="0" w:color="auto"/>
                <w:right w:val="none" w:sz="0" w:space="0" w:color="auto"/>
              </w:divBdr>
            </w:div>
            <w:div w:id="1063599647">
              <w:marLeft w:val="0"/>
              <w:marRight w:val="0"/>
              <w:marTop w:val="0"/>
              <w:marBottom w:val="0"/>
              <w:divBdr>
                <w:top w:val="none" w:sz="0" w:space="0" w:color="auto"/>
                <w:left w:val="none" w:sz="0" w:space="0" w:color="auto"/>
                <w:bottom w:val="none" w:sz="0" w:space="0" w:color="auto"/>
                <w:right w:val="none" w:sz="0" w:space="0" w:color="auto"/>
              </w:divBdr>
            </w:div>
            <w:div w:id="1483348604">
              <w:marLeft w:val="0"/>
              <w:marRight w:val="0"/>
              <w:marTop w:val="0"/>
              <w:marBottom w:val="0"/>
              <w:divBdr>
                <w:top w:val="none" w:sz="0" w:space="0" w:color="auto"/>
                <w:left w:val="none" w:sz="0" w:space="0" w:color="auto"/>
                <w:bottom w:val="none" w:sz="0" w:space="0" w:color="auto"/>
                <w:right w:val="none" w:sz="0" w:space="0" w:color="auto"/>
              </w:divBdr>
            </w:div>
            <w:div w:id="693844292">
              <w:marLeft w:val="0"/>
              <w:marRight w:val="0"/>
              <w:marTop w:val="0"/>
              <w:marBottom w:val="0"/>
              <w:divBdr>
                <w:top w:val="none" w:sz="0" w:space="0" w:color="auto"/>
                <w:left w:val="none" w:sz="0" w:space="0" w:color="auto"/>
                <w:bottom w:val="none" w:sz="0" w:space="0" w:color="auto"/>
                <w:right w:val="none" w:sz="0" w:space="0" w:color="auto"/>
              </w:divBdr>
            </w:div>
            <w:div w:id="2138644792">
              <w:marLeft w:val="0"/>
              <w:marRight w:val="0"/>
              <w:marTop w:val="0"/>
              <w:marBottom w:val="0"/>
              <w:divBdr>
                <w:top w:val="none" w:sz="0" w:space="0" w:color="auto"/>
                <w:left w:val="none" w:sz="0" w:space="0" w:color="auto"/>
                <w:bottom w:val="none" w:sz="0" w:space="0" w:color="auto"/>
                <w:right w:val="none" w:sz="0" w:space="0" w:color="auto"/>
              </w:divBdr>
            </w:div>
            <w:div w:id="1961691271">
              <w:marLeft w:val="0"/>
              <w:marRight w:val="0"/>
              <w:marTop w:val="0"/>
              <w:marBottom w:val="0"/>
              <w:divBdr>
                <w:top w:val="none" w:sz="0" w:space="0" w:color="auto"/>
                <w:left w:val="none" w:sz="0" w:space="0" w:color="auto"/>
                <w:bottom w:val="none" w:sz="0" w:space="0" w:color="auto"/>
                <w:right w:val="none" w:sz="0" w:space="0" w:color="auto"/>
              </w:divBdr>
            </w:div>
            <w:div w:id="459036142">
              <w:marLeft w:val="0"/>
              <w:marRight w:val="0"/>
              <w:marTop w:val="0"/>
              <w:marBottom w:val="0"/>
              <w:divBdr>
                <w:top w:val="none" w:sz="0" w:space="0" w:color="auto"/>
                <w:left w:val="none" w:sz="0" w:space="0" w:color="auto"/>
                <w:bottom w:val="none" w:sz="0" w:space="0" w:color="auto"/>
                <w:right w:val="none" w:sz="0" w:space="0" w:color="auto"/>
              </w:divBdr>
            </w:div>
            <w:div w:id="1040518646">
              <w:marLeft w:val="0"/>
              <w:marRight w:val="0"/>
              <w:marTop w:val="0"/>
              <w:marBottom w:val="0"/>
              <w:divBdr>
                <w:top w:val="none" w:sz="0" w:space="0" w:color="auto"/>
                <w:left w:val="none" w:sz="0" w:space="0" w:color="auto"/>
                <w:bottom w:val="none" w:sz="0" w:space="0" w:color="auto"/>
                <w:right w:val="none" w:sz="0" w:space="0" w:color="auto"/>
              </w:divBdr>
            </w:div>
            <w:div w:id="374963071">
              <w:marLeft w:val="0"/>
              <w:marRight w:val="0"/>
              <w:marTop w:val="0"/>
              <w:marBottom w:val="0"/>
              <w:divBdr>
                <w:top w:val="none" w:sz="0" w:space="0" w:color="auto"/>
                <w:left w:val="none" w:sz="0" w:space="0" w:color="auto"/>
                <w:bottom w:val="none" w:sz="0" w:space="0" w:color="auto"/>
                <w:right w:val="none" w:sz="0" w:space="0" w:color="auto"/>
              </w:divBdr>
            </w:div>
            <w:div w:id="1839225829">
              <w:marLeft w:val="0"/>
              <w:marRight w:val="0"/>
              <w:marTop w:val="0"/>
              <w:marBottom w:val="0"/>
              <w:divBdr>
                <w:top w:val="none" w:sz="0" w:space="0" w:color="auto"/>
                <w:left w:val="none" w:sz="0" w:space="0" w:color="auto"/>
                <w:bottom w:val="none" w:sz="0" w:space="0" w:color="auto"/>
                <w:right w:val="none" w:sz="0" w:space="0" w:color="auto"/>
              </w:divBdr>
            </w:div>
            <w:div w:id="187333691">
              <w:marLeft w:val="0"/>
              <w:marRight w:val="0"/>
              <w:marTop w:val="0"/>
              <w:marBottom w:val="0"/>
              <w:divBdr>
                <w:top w:val="none" w:sz="0" w:space="0" w:color="auto"/>
                <w:left w:val="none" w:sz="0" w:space="0" w:color="auto"/>
                <w:bottom w:val="none" w:sz="0" w:space="0" w:color="auto"/>
                <w:right w:val="none" w:sz="0" w:space="0" w:color="auto"/>
              </w:divBdr>
            </w:div>
            <w:div w:id="408701404">
              <w:marLeft w:val="0"/>
              <w:marRight w:val="0"/>
              <w:marTop w:val="0"/>
              <w:marBottom w:val="0"/>
              <w:divBdr>
                <w:top w:val="none" w:sz="0" w:space="0" w:color="auto"/>
                <w:left w:val="none" w:sz="0" w:space="0" w:color="auto"/>
                <w:bottom w:val="none" w:sz="0" w:space="0" w:color="auto"/>
                <w:right w:val="none" w:sz="0" w:space="0" w:color="auto"/>
              </w:divBdr>
            </w:div>
            <w:div w:id="130753798">
              <w:marLeft w:val="0"/>
              <w:marRight w:val="0"/>
              <w:marTop w:val="0"/>
              <w:marBottom w:val="0"/>
              <w:divBdr>
                <w:top w:val="none" w:sz="0" w:space="0" w:color="auto"/>
                <w:left w:val="none" w:sz="0" w:space="0" w:color="auto"/>
                <w:bottom w:val="none" w:sz="0" w:space="0" w:color="auto"/>
                <w:right w:val="none" w:sz="0" w:space="0" w:color="auto"/>
              </w:divBdr>
            </w:div>
            <w:div w:id="1881284888">
              <w:marLeft w:val="0"/>
              <w:marRight w:val="0"/>
              <w:marTop w:val="0"/>
              <w:marBottom w:val="0"/>
              <w:divBdr>
                <w:top w:val="none" w:sz="0" w:space="0" w:color="auto"/>
                <w:left w:val="none" w:sz="0" w:space="0" w:color="auto"/>
                <w:bottom w:val="none" w:sz="0" w:space="0" w:color="auto"/>
                <w:right w:val="none" w:sz="0" w:space="0" w:color="auto"/>
              </w:divBdr>
            </w:div>
            <w:div w:id="542639663">
              <w:marLeft w:val="0"/>
              <w:marRight w:val="0"/>
              <w:marTop w:val="0"/>
              <w:marBottom w:val="0"/>
              <w:divBdr>
                <w:top w:val="none" w:sz="0" w:space="0" w:color="auto"/>
                <w:left w:val="none" w:sz="0" w:space="0" w:color="auto"/>
                <w:bottom w:val="none" w:sz="0" w:space="0" w:color="auto"/>
                <w:right w:val="none" w:sz="0" w:space="0" w:color="auto"/>
              </w:divBdr>
            </w:div>
            <w:div w:id="1218972227">
              <w:marLeft w:val="0"/>
              <w:marRight w:val="0"/>
              <w:marTop w:val="0"/>
              <w:marBottom w:val="0"/>
              <w:divBdr>
                <w:top w:val="none" w:sz="0" w:space="0" w:color="auto"/>
                <w:left w:val="none" w:sz="0" w:space="0" w:color="auto"/>
                <w:bottom w:val="none" w:sz="0" w:space="0" w:color="auto"/>
                <w:right w:val="none" w:sz="0" w:space="0" w:color="auto"/>
              </w:divBdr>
            </w:div>
            <w:div w:id="687566751">
              <w:marLeft w:val="0"/>
              <w:marRight w:val="0"/>
              <w:marTop w:val="0"/>
              <w:marBottom w:val="0"/>
              <w:divBdr>
                <w:top w:val="none" w:sz="0" w:space="0" w:color="auto"/>
                <w:left w:val="none" w:sz="0" w:space="0" w:color="auto"/>
                <w:bottom w:val="none" w:sz="0" w:space="0" w:color="auto"/>
                <w:right w:val="none" w:sz="0" w:space="0" w:color="auto"/>
              </w:divBdr>
            </w:div>
            <w:div w:id="1332181495">
              <w:marLeft w:val="0"/>
              <w:marRight w:val="0"/>
              <w:marTop w:val="0"/>
              <w:marBottom w:val="0"/>
              <w:divBdr>
                <w:top w:val="none" w:sz="0" w:space="0" w:color="auto"/>
                <w:left w:val="none" w:sz="0" w:space="0" w:color="auto"/>
                <w:bottom w:val="none" w:sz="0" w:space="0" w:color="auto"/>
                <w:right w:val="none" w:sz="0" w:space="0" w:color="auto"/>
              </w:divBdr>
            </w:div>
            <w:div w:id="913393491">
              <w:marLeft w:val="0"/>
              <w:marRight w:val="0"/>
              <w:marTop w:val="0"/>
              <w:marBottom w:val="0"/>
              <w:divBdr>
                <w:top w:val="none" w:sz="0" w:space="0" w:color="auto"/>
                <w:left w:val="none" w:sz="0" w:space="0" w:color="auto"/>
                <w:bottom w:val="none" w:sz="0" w:space="0" w:color="auto"/>
                <w:right w:val="none" w:sz="0" w:space="0" w:color="auto"/>
              </w:divBdr>
            </w:div>
            <w:div w:id="1656448976">
              <w:marLeft w:val="0"/>
              <w:marRight w:val="0"/>
              <w:marTop w:val="0"/>
              <w:marBottom w:val="0"/>
              <w:divBdr>
                <w:top w:val="none" w:sz="0" w:space="0" w:color="auto"/>
                <w:left w:val="none" w:sz="0" w:space="0" w:color="auto"/>
                <w:bottom w:val="none" w:sz="0" w:space="0" w:color="auto"/>
                <w:right w:val="none" w:sz="0" w:space="0" w:color="auto"/>
              </w:divBdr>
            </w:div>
            <w:div w:id="802772524">
              <w:marLeft w:val="0"/>
              <w:marRight w:val="0"/>
              <w:marTop w:val="0"/>
              <w:marBottom w:val="0"/>
              <w:divBdr>
                <w:top w:val="none" w:sz="0" w:space="0" w:color="auto"/>
                <w:left w:val="none" w:sz="0" w:space="0" w:color="auto"/>
                <w:bottom w:val="none" w:sz="0" w:space="0" w:color="auto"/>
                <w:right w:val="none" w:sz="0" w:space="0" w:color="auto"/>
              </w:divBdr>
            </w:div>
            <w:div w:id="102921580">
              <w:marLeft w:val="0"/>
              <w:marRight w:val="0"/>
              <w:marTop w:val="0"/>
              <w:marBottom w:val="0"/>
              <w:divBdr>
                <w:top w:val="none" w:sz="0" w:space="0" w:color="auto"/>
                <w:left w:val="none" w:sz="0" w:space="0" w:color="auto"/>
                <w:bottom w:val="none" w:sz="0" w:space="0" w:color="auto"/>
                <w:right w:val="none" w:sz="0" w:space="0" w:color="auto"/>
              </w:divBdr>
            </w:div>
            <w:div w:id="1736968366">
              <w:marLeft w:val="0"/>
              <w:marRight w:val="0"/>
              <w:marTop w:val="0"/>
              <w:marBottom w:val="0"/>
              <w:divBdr>
                <w:top w:val="none" w:sz="0" w:space="0" w:color="auto"/>
                <w:left w:val="none" w:sz="0" w:space="0" w:color="auto"/>
                <w:bottom w:val="none" w:sz="0" w:space="0" w:color="auto"/>
                <w:right w:val="none" w:sz="0" w:space="0" w:color="auto"/>
              </w:divBdr>
            </w:div>
            <w:div w:id="2083984090">
              <w:marLeft w:val="0"/>
              <w:marRight w:val="0"/>
              <w:marTop w:val="0"/>
              <w:marBottom w:val="0"/>
              <w:divBdr>
                <w:top w:val="none" w:sz="0" w:space="0" w:color="auto"/>
                <w:left w:val="none" w:sz="0" w:space="0" w:color="auto"/>
                <w:bottom w:val="none" w:sz="0" w:space="0" w:color="auto"/>
                <w:right w:val="none" w:sz="0" w:space="0" w:color="auto"/>
              </w:divBdr>
            </w:div>
            <w:div w:id="1419059932">
              <w:marLeft w:val="0"/>
              <w:marRight w:val="0"/>
              <w:marTop w:val="0"/>
              <w:marBottom w:val="0"/>
              <w:divBdr>
                <w:top w:val="none" w:sz="0" w:space="0" w:color="auto"/>
                <w:left w:val="none" w:sz="0" w:space="0" w:color="auto"/>
                <w:bottom w:val="none" w:sz="0" w:space="0" w:color="auto"/>
                <w:right w:val="none" w:sz="0" w:space="0" w:color="auto"/>
              </w:divBdr>
            </w:div>
            <w:div w:id="1740012335">
              <w:marLeft w:val="0"/>
              <w:marRight w:val="0"/>
              <w:marTop w:val="0"/>
              <w:marBottom w:val="0"/>
              <w:divBdr>
                <w:top w:val="none" w:sz="0" w:space="0" w:color="auto"/>
                <w:left w:val="none" w:sz="0" w:space="0" w:color="auto"/>
                <w:bottom w:val="none" w:sz="0" w:space="0" w:color="auto"/>
                <w:right w:val="none" w:sz="0" w:space="0" w:color="auto"/>
              </w:divBdr>
            </w:div>
            <w:div w:id="1694070513">
              <w:marLeft w:val="0"/>
              <w:marRight w:val="0"/>
              <w:marTop w:val="0"/>
              <w:marBottom w:val="0"/>
              <w:divBdr>
                <w:top w:val="none" w:sz="0" w:space="0" w:color="auto"/>
                <w:left w:val="none" w:sz="0" w:space="0" w:color="auto"/>
                <w:bottom w:val="none" w:sz="0" w:space="0" w:color="auto"/>
                <w:right w:val="none" w:sz="0" w:space="0" w:color="auto"/>
              </w:divBdr>
            </w:div>
            <w:div w:id="704906614">
              <w:marLeft w:val="0"/>
              <w:marRight w:val="0"/>
              <w:marTop w:val="0"/>
              <w:marBottom w:val="0"/>
              <w:divBdr>
                <w:top w:val="none" w:sz="0" w:space="0" w:color="auto"/>
                <w:left w:val="none" w:sz="0" w:space="0" w:color="auto"/>
                <w:bottom w:val="none" w:sz="0" w:space="0" w:color="auto"/>
                <w:right w:val="none" w:sz="0" w:space="0" w:color="auto"/>
              </w:divBdr>
            </w:div>
            <w:div w:id="205915442">
              <w:marLeft w:val="0"/>
              <w:marRight w:val="0"/>
              <w:marTop w:val="0"/>
              <w:marBottom w:val="0"/>
              <w:divBdr>
                <w:top w:val="none" w:sz="0" w:space="0" w:color="auto"/>
                <w:left w:val="none" w:sz="0" w:space="0" w:color="auto"/>
                <w:bottom w:val="none" w:sz="0" w:space="0" w:color="auto"/>
                <w:right w:val="none" w:sz="0" w:space="0" w:color="auto"/>
              </w:divBdr>
            </w:div>
            <w:div w:id="1294365044">
              <w:marLeft w:val="0"/>
              <w:marRight w:val="0"/>
              <w:marTop w:val="0"/>
              <w:marBottom w:val="0"/>
              <w:divBdr>
                <w:top w:val="none" w:sz="0" w:space="0" w:color="auto"/>
                <w:left w:val="none" w:sz="0" w:space="0" w:color="auto"/>
                <w:bottom w:val="none" w:sz="0" w:space="0" w:color="auto"/>
                <w:right w:val="none" w:sz="0" w:space="0" w:color="auto"/>
              </w:divBdr>
            </w:div>
            <w:div w:id="272328992">
              <w:marLeft w:val="0"/>
              <w:marRight w:val="0"/>
              <w:marTop w:val="0"/>
              <w:marBottom w:val="0"/>
              <w:divBdr>
                <w:top w:val="none" w:sz="0" w:space="0" w:color="auto"/>
                <w:left w:val="none" w:sz="0" w:space="0" w:color="auto"/>
                <w:bottom w:val="none" w:sz="0" w:space="0" w:color="auto"/>
                <w:right w:val="none" w:sz="0" w:space="0" w:color="auto"/>
              </w:divBdr>
            </w:div>
            <w:div w:id="589199305">
              <w:marLeft w:val="0"/>
              <w:marRight w:val="0"/>
              <w:marTop w:val="0"/>
              <w:marBottom w:val="0"/>
              <w:divBdr>
                <w:top w:val="none" w:sz="0" w:space="0" w:color="auto"/>
                <w:left w:val="none" w:sz="0" w:space="0" w:color="auto"/>
                <w:bottom w:val="none" w:sz="0" w:space="0" w:color="auto"/>
                <w:right w:val="none" w:sz="0" w:space="0" w:color="auto"/>
              </w:divBdr>
            </w:div>
            <w:div w:id="326717466">
              <w:marLeft w:val="0"/>
              <w:marRight w:val="0"/>
              <w:marTop w:val="0"/>
              <w:marBottom w:val="0"/>
              <w:divBdr>
                <w:top w:val="none" w:sz="0" w:space="0" w:color="auto"/>
                <w:left w:val="none" w:sz="0" w:space="0" w:color="auto"/>
                <w:bottom w:val="none" w:sz="0" w:space="0" w:color="auto"/>
                <w:right w:val="none" w:sz="0" w:space="0" w:color="auto"/>
              </w:divBdr>
            </w:div>
            <w:div w:id="651568112">
              <w:marLeft w:val="0"/>
              <w:marRight w:val="0"/>
              <w:marTop w:val="0"/>
              <w:marBottom w:val="0"/>
              <w:divBdr>
                <w:top w:val="none" w:sz="0" w:space="0" w:color="auto"/>
                <w:left w:val="none" w:sz="0" w:space="0" w:color="auto"/>
                <w:bottom w:val="none" w:sz="0" w:space="0" w:color="auto"/>
                <w:right w:val="none" w:sz="0" w:space="0" w:color="auto"/>
              </w:divBdr>
            </w:div>
            <w:div w:id="1176921290">
              <w:marLeft w:val="0"/>
              <w:marRight w:val="0"/>
              <w:marTop w:val="0"/>
              <w:marBottom w:val="0"/>
              <w:divBdr>
                <w:top w:val="none" w:sz="0" w:space="0" w:color="auto"/>
                <w:left w:val="none" w:sz="0" w:space="0" w:color="auto"/>
                <w:bottom w:val="none" w:sz="0" w:space="0" w:color="auto"/>
                <w:right w:val="none" w:sz="0" w:space="0" w:color="auto"/>
              </w:divBdr>
            </w:div>
            <w:div w:id="791829926">
              <w:marLeft w:val="0"/>
              <w:marRight w:val="0"/>
              <w:marTop w:val="0"/>
              <w:marBottom w:val="0"/>
              <w:divBdr>
                <w:top w:val="none" w:sz="0" w:space="0" w:color="auto"/>
                <w:left w:val="none" w:sz="0" w:space="0" w:color="auto"/>
                <w:bottom w:val="none" w:sz="0" w:space="0" w:color="auto"/>
                <w:right w:val="none" w:sz="0" w:space="0" w:color="auto"/>
              </w:divBdr>
            </w:div>
            <w:div w:id="1515875421">
              <w:marLeft w:val="0"/>
              <w:marRight w:val="0"/>
              <w:marTop w:val="0"/>
              <w:marBottom w:val="0"/>
              <w:divBdr>
                <w:top w:val="none" w:sz="0" w:space="0" w:color="auto"/>
                <w:left w:val="none" w:sz="0" w:space="0" w:color="auto"/>
                <w:bottom w:val="none" w:sz="0" w:space="0" w:color="auto"/>
                <w:right w:val="none" w:sz="0" w:space="0" w:color="auto"/>
              </w:divBdr>
            </w:div>
            <w:div w:id="1414156853">
              <w:marLeft w:val="0"/>
              <w:marRight w:val="0"/>
              <w:marTop w:val="0"/>
              <w:marBottom w:val="0"/>
              <w:divBdr>
                <w:top w:val="none" w:sz="0" w:space="0" w:color="auto"/>
                <w:left w:val="none" w:sz="0" w:space="0" w:color="auto"/>
                <w:bottom w:val="none" w:sz="0" w:space="0" w:color="auto"/>
                <w:right w:val="none" w:sz="0" w:space="0" w:color="auto"/>
              </w:divBdr>
            </w:div>
            <w:div w:id="1537044280">
              <w:marLeft w:val="0"/>
              <w:marRight w:val="0"/>
              <w:marTop w:val="0"/>
              <w:marBottom w:val="0"/>
              <w:divBdr>
                <w:top w:val="none" w:sz="0" w:space="0" w:color="auto"/>
                <w:left w:val="none" w:sz="0" w:space="0" w:color="auto"/>
                <w:bottom w:val="none" w:sz="0" w:space="0" w:color="auto"/>
                <w:right w:val="none" w:sz="0" w:space="0" w:color="auto"/>
              </w:divBdr>
            </w:div>
            <w:div w:id="1906643690">
              <w:marLeft w:val="0"/>
              <w:marRight w:val="0"/>
              <w:marTop w:val="0"/>
              <w:marBottom w:val="0"/>
              <w:divBdr>
                <w:top w:val="none" w:sz="0" w:space="0" w:color="auto"/>
                <w:left w:val="none" w:sz="0" w:space="0" w:color="auto"/>
                <w:bottom w:val="none" w:sz="0" w:space="0" w:color="auto"/>
                <w:right w:val="none" w:sz="0" w:space="0" w:color="auto"/>
              </w:divBdr>
            </w:div>
            <w:div w:id="793868747">
              <w:marLeft w:val="0"/>
              <w:marRight w:val="0"/>
              <w:marTop w:val="0"/>
              <w:marBottom w:val="0"/>
              <w:divBdr>
                <w:top w:val="none" w:sz="0" w:space="0" w:color="auto"/>
                <w:left w:val="none" w:sz="0" w:space="0" w:color="auto"/>
                <w:bottom w:val="none" w:sz="0" w:space="0" w:color="auto"/>
                <w:right w:val="none" w:sz="0" w:space="0" w:color="auto"/>
              </w:divBdr>
            </w:div>
            <w:div w:id="487329014">
              <w:marLeft w:val="0"/>
              <w:marRight w:val="0"/>
              <w:marTop w:val="0"/>
              <w:marBottom w:val="0"/>
              <w:divBdr>
                <w:top w:val="none" w:sz="0" w:space="0" w:color="auto"/>
                <w:left w:val="none" w:sz="0" w:space="0" w:color="auto"/>
                <w:bottom w:val="none" w:sz="0" w:space="0" w:color="auto"/>
                <w:right w:val="none" w:sz="0" w:space="0" w:color="auto"/>
              </w:divBdr>
            </w:div>
            <w:div w:id="1034379583">
              <w:marLeft w:val="0"/>
              <w:marRight w:val="0"/>
              <w:marTop w:val="0"/>
              <w:marBottom w:val="0"/>
              <w:divBdr>
                <w:top w:val="none" w:sz="0" w:space="0" w:color="auto"/>
                <w:left w:val="none" w:sz="0" w:space="0" w:color="auto"/>
                <w:bottom w:val="none" w:sz="0" w:space="0" w:color="auto"/>
                <w:right w:val="none" w:sz="0" w:space="0" w:color="auto"/>
              </w:divBdr>
            </w:div>
            <w:div w:id="1593733178">
              <w:marLeft w:val="0"/>
              <w:marRight w:val="0"/>
              <w:marTop w:val="0"/>
              <w:marBottom w:val="0"/>
              <w:divBdr>
                <w:top w:val="none" w:sz="0" w:space="0" w:color="auto"/>
                <w:left w:val="none" w:sz="0" w:space="0" w:color="auto"/>
                <w:bottom w:val="none" w:sz="0" w:space="0" w:color="auto"/>
                <w:right w:val="none" w:sz="0" w:space="0" w:color="auto"/>
              </w:divBdr>
            </w:div>
            <w:div w:id="2003848630">
              <w:marLeft w:val="0"/>
              <w:marRight w:val="0"/>
              <w:marTop w:val="0"/>
              <w:marBottom w:val="0"/>
              <w:divBdr>
                <w:top w:val="none" w:sz="0" w:space="0" w:color="auto"/>
                <w:left w:val="none" w:sz="0" w:space="0" w:color="auto"/>
                <w:bottom w:val="none" w:sz="0" w:space="0" w:color="auto"/>
                <w:right w:val="none" w:sz="0" w:space="0" w:color="auto"/>
              </w:divBdr>
            </w:div>
            <w:div w:id="1733386303">
              <w:marLeft w:val="0"/>
              <w:marRight w:val="0"/>
              <w:marTop w:val="0"/>
              <w:marBottom w:val="0"/>
              <w:divBdr>
                <w:top w:val="none" w:sz="0" w:space="0" w:color="auto"/>
                <w:left w:val="none" w:sz="0" w:space="0" w:color="auto"/>
                <w:bottom w:val="none" w:sz="0" w:space="0" w:color="auto"/>
                <w:right w:val="none" w:sz="0" w:space="0" w:color="auto"/>
              </w:divBdr>
            </w:div>
            <w:div w:id="2099475457">
              <w:marLeft w:val="0"/>
              <w:marRight w:val="0"/>
              <w:marTop w:val="0"/>
              <w:marBottom w:val="0"/>
              <w:divBdr>
                <w:top w:val="none" w:sz="0" w:space="0" w:color="auto"/>
                <w:left w:val="none" w:sz="0" w:space="0" w:color="auto"/>
                <w:bottom w:val="none" w:sz="0" w:space="0" w:color="auto"/>
                <w:right w:val="none" w:sz="0" w:space="0" w:color="auto"/>
              </w:divBdr>
            </w:div>
            <w:div w:id="2081175655">
              <w:marLeft w:val="0"/>
              <w:marRight w:val="0"/>
              <w:marTop w:val="0"/>
              <w:marBottom w:val="0"/>
              <w:divBdr>
                <w:top w:val="none" w:sz="0" w:space="0" w:color="auto"/>
                <w:left w:val="none" w:sz="0" w:space="0" w:color="auto"/>
                <w:bottom w:val="none" w:sz="0" w:space="0" w:color="auto"/>
                <w:right w:val="none" w:sz="0" w:space="0" w:color="auto"/>
              </w:divBdr>
            </w:div>
            <w:div w:id="1389643847">
              <w:marLeft w:val="0"/>
              <w:marRight w:val="0"/>
              <w:marTop w:val="0"/>
              <w:marBottom w:val="0"/>
              <w:divBdr>
                <w:top w:val="none" w:sz="0" w:space="0" w:color="auto"/>
                <w:left w:val="none" w:sz="0" w:space="0" w:color="auto"/>
                <w:bottom w:val="none" w:sz="0" w:space="0" w:color="auto"/>
                <w:right w:val="none" w:sz="0" w:space="0" w:color="auto"/>
              </w:divBdr>
            </w:div>
            <w:div w:id="1492989699">
              <w:marLeft w:val="0"/>
              <w:marRight w:val="0"/>
              <w:marTop w:val="0"/>
              <w:marBottom w:val="0"/>
              <w:divBdr>
                <w:top w:val="none" w:sz="0" w:space="0" w:color="auto"/>
                <w:left w:val="none" w:sz="0" w:space="0" w:color="auto"/>
                <w:bottom w:val="none" w:sz="0" w:space="0" w:color="auto"/>
                <w:right w:val="none" w:sz="0" w:space="0" w:color="auto"/>
              </w:divBdr>
            </w:div>
            <w:div w:id="382756214">
              <w:marLeft w:val="0"/>
              <w:marRight w:val="0"/>
              <w:marTop w:val="0"/>
              <w:marBottom w:val="0"/>
              <w:divBdr>
                <w:top w:val="none" w:sz="0" w:space="0" w:color="auto"/>
                <w:left w:val="none" w:sz="0" w:space="0" w:color="auto"/>
                <w:bottom w:val="none" w:sz="0" w:space="0" w:color="auto"/>
                <w:right w:val="none" w:sz="0" w:space="0" w:color="auto"/>
              </w:divBdr>
            </w:div>
            <w:div w:id="12221891">
              <w:marLeft w:val="0"/>
              <w:marRight w:val="0"/>
              <w:marTop w:val="0"/>
              <w:marBottom w:val="0"/>
              <w:divBdr>
                <w:top w:val="none" w:sz="0" w:space="0" w:color="auto"/>
                <w:left w:val="none" w:sz="0" w:space="0" w:color="auto"/>
                <w:bottom w:val="none" w:sz="0" w:space="0" w:color="auto"/>
                <w:right w:val="none" w:sz="0" w:space="0" w:color="auto"/>
              </w:divBdr>
            </w:div>
            <w:div w:id="1450469075">
              <w:marLeft w:val="0"/>
              <w:marRight w:val="0"/>
              <w:marTop w:val="0"/>
              <w:marBottom w:val="0"/>
              <w:divBdr>
                <w:top w:val="none" w:sz="0" w:space="0" w:color="auto"/>
                <w:left w:val="none" w:sz="0" w:space="0" w:color="auto"/>
                <w:bottom w:val="none" w:sz="0" w:space="0" w:color="auto"/>
                <w:right w:val="none" w:sz="0" w:space="0" w:color="auto"/>
              </w:divBdr>
            </w:div>
            <w:div w:id="1384258090">
              <w:marLeft w:val="0"/>
              <w:marRight w:val="0"/>
              <w:marTop w:val="0"/>
              <w:marBottom w:val="0"/>
              <w:divBdr>
                <w:top w:val="none" w:sz="0" w:space="0" w:color="auto"/>
                <w:left w:val="none" w:sz="0" w:space="0" w:color="auto"/>
                <w:bottom w:val="none" w:sz="0" w:space="0" w:color="auto"/>
                <w:right w:val="none" w:sz="0" w:space="0" w:color="auto"/>
              </w:divBdr>
            </w:div>
            <w:div w:id="1018504869">
              <w:marLeft w:val="0"/>
              <w:marRight w:val="0"/>
              <w:marTop w:val="0"/>
              <w:marBottom w:val="0"/>
              <w:divBdr>
                <w:top w:val="none" w:sz="0" w:space="0" w:color="auto"/>
                <w:left w:val="none" w:sz="0" w:space="0" w:color="auto"/>
                <w:bottom w:val="none" w:sz="0" w:space="0" w:color="auto"/>
                <w:right w:val="none" w:sz="0" w:space="0" w:color="auto"/>
              </w:divBdr>
            </w:div>
            <w:div w:id="708188447">
              <w:marLeft w:val="0"/>
              <w:marRight w:val="0"/>
              <w:marTop w:val="0"/>
              <w:marBottom w:val="0"/>
              <w:divBdr>
                <w:top w:val="none" w:sz="0" w:space="0" w:color="auto"/>
                <w:left w:val="none" w:sz="0" w:space="0" w:color="auto"/>
                <w:bottom w:val="none" w:sz="0" w:space="0" w:color="auto"/>
                <w:right w:val="none" w:sz="0" w:space="0" w:color="auto"/>
              </w:divBdr>
            </w:div>
            <w:div w:id="921913684">
              <w:marLeft w:val="0"/>
              <w:marRight w:val="0"/>
              <w:marTop w:val="0"/>
              <w:marBottom w:val="0"/>
              <w:divBdr>
                <w:top w:val="none" w:sz="0" w:space="0" w:color="auto"/>
                <w:left w:val="none" w:sz="0" w:space="0" w:color="auto"/>
                <w:bottom w:val="none" w:sz="0" w:space="0" w:color="auto"/>
                <w:right w:val="none" w:sz="0" w:space="0" w:color="auto"/>
              </w:divBdr>
            </w:div>
            <w:div w:id="715853087">
              <w:marLeft w:val="0"/>
              <w:marRight w:val="0"/>
              <w:marTop w:val="0"/>
              <w:marBottom w:val="0"/>
              <w:divBdr>
                <w:top w:val="none" w:sz="0" w:space="0" w:color="auto"/>
                <w:left w:val="none" w:sz="0" w:space="0" w:color="auto"/>
                <w:bottom w:val="none" w:sz="0" w:space="0" w:color="auto"/>
                <w:right w:val="none" w:sz="0" w:space="0" w:color="auto"/>
              </w:divBdr>
            </w:div>
            <w:div w:id="1811288060">
              <w:marLeft w:val="0"/>
              <w:marRight w:val="0"/>
              <w:marTop w:val="0"/>
              <w:marBottom w:val="0"/>
              <w:divBdr>
                <w:top w:val="none" w:sz="0" w:space="0" w:color="auto"/>
                <w:left w:val="none" w:sz="0" w:space="0" w:color="auto"/>
                <w:bottom w:val="none" w:sz="0" w:space="0" w:color="auto"/>
                <w:right w:val="none" w:sz="0" w:space="0" w:color="auto"/>
              </w:divBdr>
            </w:div>
            <w:div w:id="1140422100">
              <w:marLeft w:val="0"/>
              <w:marRight w:val="0"/>
              <w:marTop w:val="0"/>
              <w:marBottom w:val="0"/>
              <w:divBdr>
                <w:top w:val="none" w:sz="0" w:space="0" w:color="auto"/>
                <w:left w:val="none" w:sz="0" w:space="0" w:color="auto"/>
                <w:bottom w:val="none" w:sz="0" w:space="0" w:color="auto"/>
                <w:right w:val="none" w:sz="0" w:space="0" w:color="auto"/>
              </w:divBdr>
            </w:div>
            <w:div w:id="1837958945">
              <w:marLeft w:val="0"/>
              <w:marRight w:val="0"/>
              <w:marTop w:val="0"/>
              <w:marBottom w:val="0"/>
              <w:divBdr>
                <w:top w:val="none" w:sz="0" w:space="0" w:color="auto"/>
                <w:left w:val="none" w:sz="0" w:space="0" w:color="auto"/>
                <w:bottom w:val="none" w:sz="0" w:space="0" w:color="auto"/>
                <w:right w:val="none" w:sz="0" w:space="0" w:color="auto"/>
              </w:divBdr>
            </w:div>
            <w:div w:id="138885089">
              <w:marLeft w:val="0"/>
              <w:marRight w:val="0"/>
              <w:marTop w:val="0"/>
              <w:marBottom w:val="0"/>
              <w:divBdr>
                <w:top w:val="none" w:sz="0" w:space="0" w:color="auto"/>
                <w:left w:val="none" w:sz="0" w:space="0" w:color="auto"/>
                <w:bottom w:val="none" w:sz="0" w:space="0" w:color="auto"/>
                <w:right w:val="none" w:sz="0" w:space="0" w:color="auto"/>
              </w:divBdr>
            </w:div>
            <w:div w:id="1136144400">
              <w:marLeft w:val="0"/>
              <w:marRight w:val="0"/>
              <w:marTop w:val="0"/>
              <w:marBottom w:val="0"/>
              <w:divBdr>
                <w:top w:val="none" w:sz="0" w:space="0" w:color="auto"/>
                <w:left w:val="none" w:sz="0" w:space="0" w:color="auto"/>
                <w:bottom w:val="none" w:sz="0" w:space="0" w:color="auto"/>
                <w:right w:val="none" w:sz="0" w:space="0" w:color="auto"/>
              </w:divBdr>
            </w:div>
            <w:div w:id="1595284589">
              <w:marLeft w:val="0"/>
              <w:marRight w:val="0"/>
              <w:marTop w:val="0"/>
              <w:marBottom w:val="0"/>
              <w:divBdr>
                <w:top w:val="none" w:sz="0" w:space="0" w:color="auto"/>
                <w:left w:val="none" w:sz="0" w:space="0" w:color="auto"/>
                <w:bottom w:val="none" w:sz="0" w:space="0" w:color="auto"/>
                <w:right w:val="none" w:sz="0" w:space="0" w:color="auto"/>
              </w:divBdr>
            </w:div>
            <w:div w:id="62874493">
              <w:marLeft w:val="0"/>
              <w:marRight w:val="0"/>
              <w:marTop w:val="0"/>
              <w:marBottom w:val="0"/>
              <w:divBdr>
                <w:top w:val="none" w:sz="0" w:space="0" w:color="auto"/>
                <w:left w:val="none" w:sz="0" w:space="0" w:color="auto"/>
                <w:bottom w:val="none" w:sz="0" w:space="0" w:color="auto"/>
                <w:right w:val="none" w:sz="0" w:space="0" w:color="auto"/>
              </w:divBdr>
            </w:div>
            <w:div w:id="1795565199">
              <w:marLeft w:val="0"/>
              <w:marRight w:val="0"/>
              <w:marTop w:val="0"/>
              <w:marBottom w:val="0"/>
              <w:divBdr>
                <w:top w:val="none" w:sz="0" w:space="0" w:color="auto"/>
                <w:left w:val="none" w:sz="0" w:space="0" w:color="auto"/>
                <w:bottom w:val="none" w:sz="0" w:space="0" w:color="auto"/>
                <w:right w:val="none" w:sz="0" w:space="0" w:color="auto"/>
              </w:divBdr>
            </w:div>
            <w:div w:id="1212644642">
              <w:marLeft w:val="0"/>
              <w:marRight w:val="0"/>
              <w:marTop w:val="0"/>
              <w:marBottom w:val="0"/>
              <w:divBdr>
                <w:top w:val="none" w:sz="0" w:space="0" w:color="auto"/>
                <w:left w:val="none" w:sz="0" w:space="0" w:color="auto"/>
                <w:bottom w:val="none" w:sz="0" w:space="0" w:color="auto"/>
                <w:right w:val="none" w:sz="0" w:space="0" w:color="auto"/>
              </w:divBdr>
            </w:div>
            <w:div w:id="1046878037">
              <w:marLeft w:val="0"/>
              <w:marRight w:val="0"/>
              <w:marTop w:val="0"/>
              <w:marBottom w:val="0"/>
              <w:divBdr>
                <w:top w:val="none" w:sz="0" w:space="0" w:color="auto"/>
                <w:left w:val="none" w:sz="0" w:space="0" w:color="auto"/>
                <w:bottom w:val="none" w:sz="0" w:space="0" w:color="auto"/>
                <w:right w:val="none" w:sz="0" w:space="0" w:color="auto"/>
              </w:divBdr>
            </w:div>
            <w:div w:id="848720277">
              <w:marLeft w:val="0"/>
              <w:marRight w:val="0"/>
              <w:marTop w:val="0"/>
              <w:marBottom w:val="0"/>
              <w:divBdr>
                <w:top w:val="none" w:sz="0" w:space="0" w:color="auto"/>
                <w:left w:val="none" w:sz="0" w:space="0" w:color="auto"/>
                <w:bottom w:val="none" w:sz="0" w:space="0" w:color="auto"/>
                <w:right w:val="none" w:sz="0" w:space="0" w:color="auto"/>
              </w:divBdr>
            </w:div>
            <w:div w:id="15812581">
              <w:marLeft w:val="0"/>
              <w:marRight w:val="0"/>
              <w:marTop w:val="0"/>
              <w:marBottom w:val="0"/>
              <w:divBdr>
                <w:top w:val="none" w:sz="0" w:space="0" w:color="auto"/>
                <w:left w:val="none" w:sz="0" w:space="0" w:color="auto"/>
                <w:bottom w:val="none" w:sz="0" w:space="0" w:color="auto"/>
                <w:right w:val="none" w:sz="0" w:space="0" w:color="auto"/>
              </w:divBdr>
            </w:div>
            <w:div w:id="645010781">
              <w:marLeft w:val="0"/>
              <w:marRight w:val="0"/>
              <w:marTop w:val="0"/>
              <w:marBottom w:val="0"/>
              <w:divBdr>
                <w:top w:val="none" w:sz="0" w:space="0" w:color="auto"/>
                <w:left w:val="none" w:sz="0" w:space="0" w:color="auto"/>
                <w:bottom w:val="none" w:sz="0" w:space="0" w:color="auto"/>
                <w:right w:val="none" w:sz="0" w:space="0" w:color="auto"/>
              </w:divBdr>
            </w:div>
            <w:div w:id="434445930">
              <w:marLeft w:val="0"/>
              <w:marRight w:val="0"/>
              <w:marTop w:val="0"/>
              <w:marBottom w:val="0"/>
              <w:divBdr>
                <w:top w:val="none" w:sz="0" w:space="0" w:color="auto"/>
                <w:left w:val="none" w:sz="0" w:space="0" w:color="auto"/>
                <w:bottom w:val="none" w:sz="0" w:space="0" w:color="auto"/>
                <w:right w:val="none" w:sz="0" w:space="0" w:color="auto"/>
              </w:divBdr>
            </w:div>
            <w:div w:id="1700399351">
              <w:marLeft w:val="0"/>
              <w:marRight w:val="0"/>
              <w:marTop w:val="0"/>
              <w:marBottom w:val="0"/>
              <w:divBdr>
                <w:top w:val="none" w:sz="0" w:space="0" w:color="auto"/>
                <w:left w:val="none" w:sz="0" w:space="0" w:color="auto"/>
                <w:bottom w:val="none" w:sz="0" w:space="0" w:color="auto"/>
                <w:right w:val="none" w:sz="0" w:space="0" w:color="auto"/>
              </w:divBdr>
            </w:div>
            <w:div w:id="1934126954">
              <w:marLeft w:val="0"/>
              <w:marRight w:val="0"/>
              <w:marTop w:val="0"/>
              <w:marBottom w:val="0"/>
              <w:divBdr>
                <w:top w:val="none" w:sz="0" w:space="0" w:color="auto"/>
                <w:left w:val="none" w:sz="0" w:space="0" w:color="auto"/>
                <w:bottom w:val="none" w:sz="0" w:space="0" w:color="auto"/>
                <w:right w:val="none" w:sz="0" w:space="0" w:color="auto"/>
              </w:divBdr>
            </w:div>
            <w:div w:id="1678267959">
              <w:marLeft w:val="0"/>
              <w:marRight w:val="0"/>
              <w:marTop w:val="0"/>
              <w:marBottom w:val="0"/>
              <w:divBdr>
                <w:top w:val="none" w:sz="0" w:space="0" w:color="auto"/>
                <w:left w:val="none" w:sz="0" w:space="0" w:color="auto"/>
                <w:bottom w:val="none" w:sz="0" w:space="0" w:color="auto"/>
                <w:right w:val="none" w:sz="0" w:space="0" w:color="auto"/>
              </w:divBdr>
            </w:div>
            <w:div w:id="177473998">
              <w:marLeft w:val="0"/>
              <w:marRight w:val="0"/>
              <w:marTop w:val="0"/>
              <w:marBottom w:val="0"/>
              <w:divBdr>
                <w:top w:val="none" w:sz="0" w:space="0" w:color="auto"/>
                <w:left w:val="none" w:sz="0" w:space="0" w:color="auto"/>
                <w:bottom w:val="none" w:sz="0" w:space="0" w:color="auto"/>
                <w:right w:val="none" w:sz="0" w:space="0" w:color="auto"/>
              </w:divBdr>
            </w:div>
            <w:div w:id="615336638">
              <w:marLeft w:val="0"/>
              <w:marRight w:val="0"/>
              <w:marTop w:val="0"/>
              <w:marBottom w:val="0"/>
              <w:divBdr>
                <w:top w:val="none" w:sz="0" w:space="0" w:color="auto"/>
                <w:left w:val="none" w:sz="0" w:space="0" w:color="auto"/>
                <w:bottom w:val="none" w:sz="0" w:space="0" w:color="auto"/>
                <w:right w:val="none" w:sz="0" w:space="0" w:color="auto"/>
              </w:divBdr>
            </w:div>
            <w:div w:id="32270033">
              <w:marLeft w:val="0"/>
              <w:marRight w:val="0"/>
              <w:marTop w:val="0"/>
              <w:marBottom w:val="0"/>
              <w:divBdr>
                <w:top w:val="none" w:sz="0" w:space="0" w:color="auto"/>
                <w:left w:val="none" w:sz="0" w:space="0" w:color="auto"/>
                <w:bottom w:val="none" w:sz="0" w:space="0" w:color="auto"/>
                <w:right w:val="none" w:sz="0" w:space="0" w:color="auto"/>
              </w:divBdr>
            </w:div>
            <w:div w:id="2081054535">
              <w:marLeft w:val="0"/>
              <w:marRight w:val="0"/>
              <w:marTop w:val="0"/>
              <w:marBottom w:val="0"/>
              <w:divBdr>
                <w:top w:val="none" w:sz="0" w:space="0" w:color="auto"/>
                <w:left w:val="none" w:sz="0" w:space="0" w:color="auto"/>
                <w:bottom w:val="none" w:sz="0" w:space="0" w:color="auto"/>
                <w:right w:val="none" w:sz="0" w:space="0" w:color="auto"/>
              </w:divBdr>
            </w:div>
            <w:div w:id="1465539340">
              <w:marLeft w:val="0"/>
              <w:marRight w:val="0"/>
              <w:marTop w:val="0"/>
              <w:marBottom w:val="0"/>
              <w:divBdr>
                <w:top w:val="none" w:sz="0" w:space="0" w:color="auto"/>
                <w:left w:val="none" w:sz="0" w:space="0" w:color="auto"/>
                <w:bottom w:val="none" w:sz="0" w:space="0" w:color="auto"/>
                <w:right w:val="none" w:sz="0" w:space="0" w:color="auto"/>
              </w:divBdr>
            </w:div>
            <w:div w:id="1966889713">
              <w:marLeft w:val="0"/>
              <w:marRight w:val="0"/>
              <w:marTop w:val="0"/>
              <w:marBottom w:val="0"/>
              <w:divBdr>
                <w:top w:val="none" w:sz="0" w:space="0" w:color="auto"/>
                <w:left w:val="none" w:sz="0" w:space="0" w:color="auto"/>
                <w:bottom w:val="none" w:sz="0" w:space="0" w:color="auto"/>
                <w:right w:val="none" w:sz="0" w:space="0" w:color="auto"/>
              </w:divBdr>
            </w:div>
            <w:div w:id="2083677905">
              <w:marLeft w:val="0"/>
              <w:marRight w:val="0"/>
              <w:marTop w:val="0"/>
              <w:marBottom w:val="0"/>
              <w:divBdr>
                <w:top w:val="none" w:sz="0" w:space="0" w:color="auto"/>
                <w:left w:val="none" w:sz="0" w:space="0" w:color="auto"/>
                <w:bottom w:val="none" w:sz="0" w:space="0" w:color="auto"/>
                <w:right w:val="none" w:sz="0" w:space="0" w:color="auto"/>
              </w:divBdr>
            </w:div>
            <w:div w:id="416708892">
              <w:marLeft w:val="0"/>
              <w:marRight w:val="0"/>
              <w:marTop w:val="0"/>
              <w:marBottom w:val="0"/>
              <w:divBdr>
                <w:top w:val="none" w:sz="0" w:space="0" w:color="auto"/>
                <w:left w:val="none" w:sz="0" w:space="0" w:color="auto"/>
                <w:bottom w:val="none" w:sz="0" w:space="0" w:color="auto"/>
                <w:right w:val="none" w:sz="0" w:space="0" w:color="auto"/>
              </w:divBdr>
            </w:div>
            <w:div w:id="1555391971">
              <w:marLeft w:val="0"/>
              <w:marRight w:val="0"/>
              <w:marTop w:val="0"/>
              <w:marBottom w:val="0"/>
              <w:divBdr>
                <w:top w:val="none" w:sz="0" w:space="0" w:color="auto"/>
                <w:left w:val="none" w:sz="0" w:space="0" w:color="auto"/>
                <w:bottom w:val="none" w:sz="0" w:space="0" w:color="auto"/>
                <w:right w:val="none" w:sz="0" w:space="0" w:color="auto"/>
              </w:divBdr>
            </w:div>
            <w:div w:id="1850673971">
              <w:marLeft w:val="0"/>
              <w:marRight w:val="0"/>
              <w:marTop w:val="0"/>
              <w:marBottom w:val="0"/>
              <w:divBdr>
                <w:top w:val="none" w:sz="0" w:space="0" w:color="auto"/>
                <w:left w:val="none" w:sz="0" w:space="0" w:color="auto"/>
                <w:bottom w:val="none" w:sz="0" w:space="0" w:color="auto"/>
                <w:right w:val="none" w:sz="0" w:space="0" w:color="auto"/>
              </w:divBdr>
            </w:div>
            <w:div w:id="552236022">
              <w:marLeft w:val="0"/>
              <w:marRight w:val="0"/>
              <w:marTop w:val="0"/>
              <w:marBottom w:val="0"/>
              <w:divBdr>
                <w:top w:val="none" w:sz="0" w:space="0" w:color="auto"/>
                <w:left w:val="none" w:sz="0" w:space="0" w:color="auto"/>
                <w:bottom w:val="none" w:sz="0" w:space="0" w:color="auto"/>
                <w:right w:val="none" w:sz="0" w:space="0" w:color="auto"/>
              </w:divBdr>
            </w:div>
            <w:div w:id="1080715700">
              <w:marLeft w:val="0"/>
              <w:marRight w:val="0"/>
              <w:marTop w:val="0"/>
              <w:marBottom w:val="0"/>
              <w:divBdr>
                <w:top w:val="none" w:sz="0" w:space="0" w:color="auto"/>
                <w:left w:val="none" w:sz="0" w:space="0" w:color="auto"/>
                <w:bottom w:val="none" w:sz="0" w:space="0" w:color="auto"/>
                <w:right w:val="none" w:sz="0" w:space="0" w:color="auto"/>
              </w:divBdr>
            </w:div>
            <w:div w:id="1123424077">
              <w:marLeft w:val="0"/>
              <w:marRight w:val="0"/>
              <w:marTop w:val="0"/>
              <w:marBottom w:val="0"/>
              <w:divBdr>
                <w:top w:val="none" w:sz="0" w:space="0" w:color="auto"/>
                <w:left w:val="none" w:sz="0" w:space="0" w:color="auto"/>
                <w:bottom w:val="none" w:sz="0" w:space="0" w:color="auto"/>
                <w:right w:val="none" w:sz="0" w:space="0" w:color="auto"/>
              </w:divBdr>
            </w:div>
            <w:div w:id="1876192348">
              <w:marLeft w:val="0"/>
              <w:marRight w:val="0"/>
              <w:marTop w:val="0"/>
              <w:marBottom w:val="0"/>
              <w:divBdr>
                <w:top w:val="none" w:sz="0" w:space="0" w:color="auto"/>
                <w:left w:val="none" w:sz="0" w:space="0" w:color="auto"/>
                <w:bottom w:val="none" w:sz="0" w:space="0" w:color="auto"/>
                <w:right w:val="none" w:sz="0" w:space="0" w:color="auto"/>
              </w:divBdr>
            </w:div>
            <w:div w:id="954560024">
              <w:marLeft w:val="0"/>
              <w:marRight w:val="0"/>
              <w:marTop w:val="0"/>
              <w:marBottom w:val="0"/>
              <w:divBdr>
                <w:top w:val="none" w:sz="0" w:space="0" w:color="auto"/>
                <w:left w:val="none" w:sz="0" w:space="0" w:color="auto"/>
                <w:bottom w:val="none" w:sz="0" w:space="0" w:color="auto"/>
                <w:right w:val="none" w:sz="0" w:space="0" w:color="auto"/>
              </w:divBdr>
            </w:div>
            <w:div w:id="737750770">
              <w:marLeft w:val="0"/>
              <w:marRight w:val="0"/>
              <w:marTop w:val="0"/>
              <w:marBottom w:val="0"/>
              <w:divBdr>
                <w:top w:val="none" w:sz="0" w:space="0" w:color="auto"/>
                <w:left w:val="none" w:sz="0" w:space="0" w:color="auto"/>
                <w:bottom w:val="none" w:sz="0" w:space="0" w:color="auto"/>
                <w:right w:val="none" w:sz="0" w:space="0" w:color="auto"/>
              </w:divBdr>
            </w:div>
            <w:div w:id="279142612">
              <w:marLeft w:val="0"/>
              <w:marRight w:val="0"/>
              <w:marTop w:val="0"/>
              <w:marBottom w:val="0"/>
              <w:divBdr>
                <w:top w:val="none" w:sz="0" w:space="0" w:color="auto"/>
                <w:left w:val="none" w:sz="0" w:space="0" w:color="auto"/>
                <w:bottom w:val="none" w:sz="0" w:space="0" w:color="auto"/>
                <w:right w:val="none" w:sz="0" w:space="0" w:color="auto"/>
              </w:divBdr>
            </w:div>
            <w:div w:id="1560940763">
              <w:marLeft w:val="0"/>
              <w:marRight w:val="0"/>
              <w:marTop w:val="0"/>
              <w:marBottom w:val="0"/>
              <w:divBdr>
                <w:top w:val="none" w:sz="0" w:space="0" w:color="auto"/>
                <w:left w:val="none" w:sz="0" w:space="0" w:color="auto"/>
                <w:bottom w:val="none" w:sz="0" w:space="0" w:color="auto"/>
                <w:right w:val="none" w:sz="0" w:space="0" w:color="auto"/>
              </w:divBdr>
            </w:div>
            <w:div w:id="854879780">
              <w:marLeft w:val="0"/>
              <w:marRight w:val="0"/>
              <w:marTop w:val="0"/>
              <w:marBottom w:val="0"/>
              <w:divBdr>
                <w:top w:val="none" w:sz="0" w:space="0" w:color="auto"/>
                <w:left w:val="none" w:sz="0" w:space="0" w:color="auto"/>
                <w:bottom w:val="none" w:sz="0" w:space="0" w:color="auto"/>
                <w:right w:val="none" w:sz="0" w:space="0" w:color="auto"/>
              </w:divBdr>
            </w:div>
            <w:div w:id="348070926">
              <w:marLeft w:val="0"/>
              <w:marRight w:val="0"/>
              <w:marTop w:val="0"/>
              <w:marBottom w:val="0"/>
              <w:divBdr>
                <w:top w:val="none" w:sz="0" w:space="0" w:color="auto"/>
                <w:left w:val="none" w:sz="0" w:space="0" w:color="auto"/>
                <w:bottom w:val="none" w:sz="0" w:space="0" w:color="auto"/>
                <w:right w:val="none" w:sz="0" w:space="0" w:color="auto"/>
              </w:divBdr>
            </w:div>
            <w:div w:id="1174298078">
              <w:marLeft w:val="0"/>
              <w:marRight w:val="0"/>
              <w:marTop w:val="0"/>
              <w:marBottom w:val="0"/>
              <w:divBdr>
                <w:top w:val="none" w:sz="0" w:space="0" w:color="auto"/>
                <w:left w:val="none" w:sz="0" w:space="0" w:color="auto"/>
                <w:bottom w:val="none" w:sz="0" w:space="0" w:color="auto"/>
                <w:right w:val="none" w:sz="0" w:space="0" w:color="auto"/>
              </w:divBdr>
            </w:div>
            <w:div w:id="554202269">
              <w:marLeft w:val="0"/>
              <w:marRight w:val="0"/>
              <w:marTop w:val="0"/>
              <w:marBottom w:val="0"/>
              <w:divBdr>
                <w:top w:val="none" w:sz="0" w:space="0" w:color="auto"/>
                <w:left w:val="none" w:sz="0" w:space="0" w:color="auto"/>
                <w:bottom w:val="none" w:sz="0" w:space="0" w:color="auto"/>
                <w:right w:val="none" w:sz="0" w:space="0" w:color="auto"/>
              </w:divBdr>
            </w:div>
            <w:div w:id="1653636071">
              <w:marLeft w:val="0"/>
              <w:marRight w:val="0"/>
              <w:marTop w:val="0"/>
              <w:marBottom w:val="0"/>
              <w:divBdr>
                <w:top w:val="none" w:sz="0" w:space="0" w:color="auto"/>
                <w:left w:val="none" w:sz="0" w:space="0" w:color="auto"/>
                <w:bottom w:val="none" w:sz="0" w:space="0" w:color="auto"/>
                <w:right w:val="none" w:sz="0" w:space="0" w:color="auto"/>
              </w:divBdr>
            </w:div>
            <w:div w:id="2039503316">
              <w:marLeft w:val="0"/>
              <w:marRight w:val="0"/>
              <w:marTop w:val="0"/>
              <w:marBottom w:val="0"/>
              <w:divBdr>
                <w:top w:val="none" w:sz="0" w:space="0" w:color="auto"/>
                <w:left w:val="none" w:sz="0" w:space="0" w:color="auto"/>
                <w:bottom w:val="none" w:sz="0" w:space="0" w:color="auto"/>
                <w:right w:val="none" w:sz="0" w:space="0" w:color="auto"/>
              </w:divBdr>
            </w:div>
            <w:div w:id="1179929406">
              <w:marLeft w:val="0"/>
              <w:marRight w:val="0"/>
              <w:marTop w:val="0"/>
              <w:marBottom w:val="0"/>
              <w:divBdr>
                <w:top w:val="none" w:sz="0" w:space="0" w:color="auto"/>
                <w:left w:val="none" w:sz="0" w:space="0" w:color="auto"/>
                <w:bottom w:val="none" w:sz="0" w:space="0" w:color="auto"/>
                <w:right w:val="none" w:sz="0" w:space="0" w:color="auto"/>
              </w:divBdr>
            </w:div>
            <w:div w:id="597250062">
              <w:marLeft w:val="0"/>
              <w:marRight w:val="0"/>
              <w:marTop w:val="0"/>
              <w:marBottom w:val="0"/>
              <w:divBdr>
                <w:top w:val="none" w:sz="0" w:space="0" w:color="auto"/>
                <w:left w:val="none" w:sz="0" w:space="0" w:color="auto"/>
                <w:bottom w:val="none" w:sz="0" w:space="0" w:color="auto"/>
                <w:right w:val="none" w:sz="0" w:space="0" w:color="auto"/>
              </w:divBdr>
            </w:div>
            <w:div w:id="1543905332">
              <w:marLeft w:val="0"/>
              <w:marRight w:val="0"/>
              <w:marTop w:val="0"/>
              <w:marBottom w:val="0"/>
              <w:divBdr>
                <w:top w:val="none" w:sz="0" w:space="0" w:color="auto"/>
                <w:left w:val="none" w:sz="0" w:space="0" w:color="auto"/>
                <w:bottom w:val="none" w:sz="0" w:space="0" w:color="auto"/>
                <w:right w:val="none" w:sz="0" w:space="0" w:color="auto"/>
              </w:divBdr>
            </w:div>
            <w:div w:id="8416960">
              <w:marLeft w:val="0"/>
              <w:marRight w:val="0"/>
              <w:marTop w:val="0"/>
              <w:marBottom w:val="0"/>
              <w:divBdr>
                <w:top w:val="none" w:sz="0" w:space="0" w:color="auto"/>
                <w:left w:val="none" w:sz="0" w:space="0" w:color="auto"/>
                <w:bottom w:val="none" w:sz="0" w:space="0" w:color="auto"/>
                <w:right w:val="none" w:sz="0" w:space="0" w:color="auto"/>
              </w:divBdr>
            </w:div>
            <w:div w:id="1456679642">
              <w:marLeft w:val="0"/>
              <w:marRight w:val="0"/>
              <w:marTop w:val="0"/>
              <w:marBottom w:val="0"/>
              <w:divBdr>
                <w:top w:val="none" w:sz="0" w:space="0" w:color="auto"/>
                <w:left w:val="none" w:sz="0" w:space="0" w:color="auto"/>
                <w:bottom w:val="none" w:sz="0" w:space="0" w:color="auto"/>
                <w:right w:val="none" w:sz="0" w:space="0" w:color="auto"/>
              </w:divBdr>
            </w:div>
            <w:div w:id="1964724173">
              <w:marLeft w:val="0"/>
              <w:marRight w:val="0"/>
              <w:marTop w:val="0"/>
              <w:marBottom w:val="0"/>
              <w:divBdr>
                <w:top w:val="none" w:sz="0" w:space="0" w:color="auto"/>
                <w:left w:val="none" w:sz="0" w:space="0" w:color="auto"/>
                <w:bottom w:val="none" w:sz="0" w:space="0" w:color="auto"/>
                <w:right w:val="none" w:sz="0" w:space="0" w:color="auto"/>
              </w:divBdr>
            </w:div>
            <w:div w:id="474879812">
              <w:marLeft w:val="0"/>
              <w:marRight w:val="0"/>
              <w:marTop w:val="0"/>
              <w:marBottom w:val="0"/>
              <w:divBdr>
                <w:top w:val="none" w:sz="0" w:space="0" w:color="auto"/>
                <w:left w:val="none" w:sz="0" w:space="0" w:color="auto"/>
                <w:bottom w:val="none" w:sz="0" w:space="0" w:color="auto"/>
                <w:right w:val="none" w:sz="0" w:space="0" w:color="auto"/>
              </w:divBdr>
            </w:div>
            <w:div w:id="668673196">
              <w:marLeft w:val="0"/>
              <w:marRight w:val="0"/>
              <w:marTop w:val="0"/>
              <w:marBottom w:val="0"/>
              <w:divBdr>
                <w:top w:val="none" w:sz="0" w:space="0" w:color="auto"/>
                <w:left w:val="none" w:sz="0" w:space="0" w:color="auto"/>
                <w:bottom w:val="none" w:sz="0" w:space="0" w:color="auto"/>
                <w:right w:val="none" w:sz="0" w:space="0" w:color="auto"/>
              </w:divBdr>
            </w:div>
            <w:div w:id="2000496534">
              <w:marLeft w:val="0"/>
              <w:marRight w:val="0"/>
              <w:marTop w:val="0"/>
              <w:marBottom w:val="0"/>
              <w:divBdr>
                <w:top w:val="none" w:sz="0" w:space="0" w:color="auto"/>
                <w:left w:val="none" w:sz="0" w:space="0" w:color="auto"/>
                <w:bottom w:val="none" w:sz="0" w:space="0" w:color="auto"/>
                <w:right w:val="none" w:sz="0" w:space="0" w:color="auto"/>
              </w:divBdr>
            </w:div>
            <w:div w:id="785192938">
              <w:marLeft w:val="0"/>
              <w:marRight w:val="0"/>
              <w:marTop w:val="0"/>
              <w:marBottom w:val="0"/>
              <w:divBdr>
                <w:top w:val="none" w:sz="0" w:space="0" w:color="auto"/>
                <w:left w:val="none" w:sz="0" w:space="0" w:color="auto"/>
                <w:bottom w:val="none" w:sz="0" w:space="0" w:color="auto"/>
                <w:right w:val="none" w:sz="0" w:space="0" w:color="auto"/>
              </w:divBdr>
            </w:div>
            <w:div w:id="1902984377">
              <w:marLeft w:val="0"/>
              <w:marRight w:val="0"/>
              <w:marTop w:val="0"/>
              <w:marBottom w:val="0"/>
              <w:divBdr>
                <w:top w:val="none" w:sz="0" w:space="0" w:color="auto"/>
                <w:left w:val="none" w:sz="0" w:space="0" w:color="auto"/>
                <w:bottom w:val="none" w:sz="0" w:space="0" w:color="auto"/>
                <w:right w:val="none" w:sz="0" w:space="0" w:color="auto"/>
              </w:divBdr>
            </w:div>
            <w:div w:id="597257555">
              <w:marLeft w:val="0"/>
              <w:marRight w:val="0"/>
              <w:marTop w:val="0"/>
              <w:marBottom w:val="0"/>
              <w:divBdr>
                <w:top w:val="none" w:sz="0" w:space="0" w:color="auto"/>
                <w:left w:val="none" w:sz="0" w:space="0" w:color="auto"/>
                <w:bottom w:val="none" w:sz="0" w:space="0" w:color="auto"/>
                <w:right w:val="none" w:sz="0" w:space="0" w:color="auto"/>
              </w:divBdr>
            </w:div>
            <w:div w:id="820467448">
              <w:marLeft w:val="0"/>
              <w:marRight w:val="0"/>
              <w:marTop w:val="0"/>
              <w:marBottom w:val="0"/>
              <w:divBdr>
                <w:top w:val="none" w:sz="0" w:space="0" w:color="auto"/>
                <w:left w:val="none" w:sz="0" w:space="0" w:color="auto"/>
                <w:bottom w:val="none" w:sz="0" w:space="0" w:color="auto"/>
                <w:right w:val="none" w:sz="0" w:space="0" w:color="auto"/>
              </w:divBdr>
            </w:div>
            <w:div w:id="427778033">
              <w:marLeft w:val="0"/>
              <w:marRight w:val="0"/>
              <w:marTop w:val="0"/>
              <w:marBottom w:val="0"/>
              <w:divBdr>
                <w:top w:val="none" w:sz="0" w:space="0" w:color="auto"/>
                <w:left w:val="none" w:sz="0" w:space="0" w:color="auto"/>
                <w:bottom w:val="none" w:sz="0" w:space="0" w:color="auto"/>
                <w:right w:val="none" w:sz="0" w:space="0" w:color="auto"/>
              </w:divBdr>
            </w:div>
            <w:div w:id="1034765972">
              <w:marLeft w:val="0"/>
              <w:marRight w:val="0"/>
              <w:marTop w:val="0"/>
              <w:marBottom w:val="0"/>
              <w:divBdr>
                <w:top w:val="none" w:sz="0" w:space="0" w:color="auto"/>
                <w:left w:val="none" w:sz="0" w:space="0" w:color="auto"/>
                <w:bottom w:val="none" w:sz="0" w:space="0" w:color="auto"/>
                <w:right w:val="none" w:sz="0" w:space="0" w:color="auto"/>
              </w:divBdr>
            </w:div>
            <w:div w:id="1086268991">
              <w:marLeft w:val="0"/>
              <w:marRight w:val="0"/>
              <w:marTop w:val="0"/>
              <w:marBottom w:val="0"/>
              <w:divBdr>
                <w:top w:val="none" w:sz="0" w:space="0" w:color="auto"/>
                <w:left w:val="none" w:sz="0" w:space="0" w:color="auto"/>
                <w:bottom w:val="none" w:sz="0" w:space="0" w:color="auto"/>
                <w:right w:val="none" w:sz="0" w:space="0" w:color="auto"/>
              </w:divBdr>
            </w:div>
            <w:div w:id="1532498950">
              <w:marLeft w:val="0"/>
              <w:marRight w:val="0"/>
              <w:marTop w:val="0"/>
              <w:marBottom w:val="0"/>
              <w:divBdr>
                <w:top w:val="none" w:sz="0" w:space="0" w:color="auto"/>
                <w:left w:val="none" w:sz="0" w:space="0" w:color="auto"/>
                <w:bottom w:val="none" w:sz="0" w:space="0" w:color="auto"/>
                <w:right w:val="none" w:sz="0" w:space="0" w:color="auto"/>
              </w:divBdr>
            </w:div>
            <w:div w:id="691617109">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160267814">
              <w:marLeft w:val="0"/>
              <w:marRight w:val="0"/>
              <w:marTop w:val="0"/>
              <w:marBottom w:val="0"/>
              <w:divBdr>
                <w:top w:val="none" w:sz="0" w:space="0" w:color="auto"/>
                <w:left w:val="none" w:sz="0" w:space="0" w:color="auto"/>
                <w:bottom w:val="none" w:sz="0" w:space="0" w:color="auto"/>
                <w:right w:val="none" w:sz="0" w:space="0" w:color="auto"/>
              </w:divBdr>
            </w:div>
            <w:div w:id="1966963499">
              <w:marLeft w:val="0"/>
              <w:marRight w:val="0"/>
              <w:marTop w:val="0"/>
              <w:marBottom w:val="0"/>
              <w:divBdr>
                <w:top w:val="none" w:sz="0" w:space="0" w:color="auto"/>
                <w:left w:val="none" w:sz="0" w:space="0" w:color="auto"/>
                <w:bottom w:val="none" w:sz="0" w:space="0" w:color="auto"/>
                <w:right w:val="none" w:sz="0" w:space="0" w:color="auto"/>
              </w:divBdr>
            </w:div>
            <w:div w:id="1282806383">
              <w:marLeft w:val="0"/>
              <w:marRight w:val="0"/>
              <w:marTop w:val="0"/>
              <w:marBottom w:val="0"/>
              <w:divBdr>
                <w:top w:val="none" w:sz="0" w:space="0" w:color="auto"/>
                <w:left w:val="none" w:sz="0" w:space="0" w:color="auto"/>
                <w:bottom w:val="none" w:sz="0" w:space="0" w:color="auto"/>
                <w:right w:val="none" w:sz="0" w:space="0" w:color="auto"/>
              </w:divBdr>
            </w:div>
            <w:div w:id="896624381">
              <w:marLeft w:val="0"/>
              <w:marRight w:val="0"/>
              <w:marTop w:val="0"/>
              <w:marBottom w:val="0"/>
              <w:divBdr>
                <w:top w:val="none" w:sz="0" w:space="0" w:color="auto"/>
                <w:left w:val="none" w:sz="0" w:space="0" w:color="auto"/>
                <w:bottom w:val="none" w:sz="0" w:space="0" w:color="auto"/>
                <w:right w:val="none" w:sz="0" w:space="0" w:color="auto"/>
              </w:divBdr>
            </w:div>
            <w:div w:id="818573973">
              <w:marLeft w:val="0"/>
              <w:marRight w:val="0"/>
              <w:marTop w:val="0"/>
              <w:marBottom w:val="0"/>
              <w:divBdr>
                <w:top w:val="none" w:sz="0" w:space="0" w:color="auto"/>
                <w:left w:val="none" w:sz="0" w:space="0" w:color="auto"/>
                <w:bottom w:val="none" w:sz="0" w:space="0" w:color="auto"/>
                <w:right w:val="none" w:sz="0" w:space="0" w:color="auto"/>
              </w:divBdr>
            </w:div>
            <w:div w:id="1818720802">
              <w:marLeft w:val="0"/>
              <w:marRight w:val="0"/>
              <w:marTop w:val="0"/>
              <w:marBottom w:val="0"/>
              <w:divBdr>
                <w:top w:val="none" w:sz="0" w:space="0" w:color="auto"/>
                <w:left w:val="none" w:sz="0" w:space="0" w:color="auto"/>
                <w:bottom w:val="none" w:sz="0" w:space="0" w:color="auto"/>
                <w:right w:val="none" w:sz="0" w:space="0" w:color="auto"/>
              </w:divBdr>
            </w:div>
            <w:div w:id="438451959">
              <w:marLeft w:val="0"/>
              <w:marRight w:val="0"/>
              <w:marTop w:val="0"/>
              <w:marBottom w:val="0"/>
              <w:divBdr>
                <w:top w:val="none" w:sz="0" w:space="0" w:color="auto"/>
                <w:left w:val="none" w:sz="0" w:space="0" w:color="auto"/>
                <w:bottom w:val="none" w:sz="0" w:space="0" w:color="auto"/>
                <w:right w:val="none" w:sz="0" w:space="0" w:color="auto"/>
              </w:divBdr>
            </w:div>
            <w:div w:id="685249880">
              <w:marLeft w:val="0"/>
              <w:marRight w:val="0"/>
              <w:marTop w:val="0"/>
              <w:marBottom w:val="0"/>
              <w:divBdr>
                <w:top w:val="none" w:sz="0" w:space="0" w:color="auto"/>
                <w:left w:val="none" w:sz="0" w:space="0" w:color="auto"/>
                <w:bottom w:val="none" w:sz="0" w:space="0" w:color="auto"/>
                <w:right w:val="none" w:sz="0" w:space="0" w:color="auto"/>
              </w:divBdr>
            </w:div>
            <w:div w:id="1368721248">
              <w:marLeft w:val="0"/>
              <w:marRight w:val="0"/>
              <w:marTop w:val="0"/>
              <w:marBottom w:val="0"/>
              <w:divBdr>
                <w:top w:val="none" w:sz="0" w:space="0" w:color="auto"/>
                <w:left w:val="none" w:sz="0" w:space="0" w:color="auto"/>
                <w:bottom w:val="none" w:sz="0" w:space="0" w:color="auto"/>
                <w:right w:val="none" w:sz="0" w:space="0" w:color="auto"/>
              </w:divBdr>
            </w:div>
            <w:div w:id="2027368306">
              <w:marLeft w:val="0"/>
              <w:marRight w:val="0"/>
              <w:marTop w:val="0"/>
              <w:marBottom w:val="0"/>
              <w:divBdr>
                <w:top w:val="none" w:sz="0" w:space="0" w:color="auto"/>
                <w:left w:val="none" w:sz="0" w:space="0" w:color="auto"/>
                <w:bottom w:val="none" w:sz="0" w:space="0" w:color="auto"/>
                <w:right w:val="none" w:sz="0" w:space="0" w:color="auto"/>
              </w:divBdr>
            </w:div>
            <w:div w:id="1333995537">
              <w:marLeft w:val="0"/>
              <w:marRight w:val="0"/>
              <w:marTop w:val="0"/>
              <w:marBottom w:val="0"/>
              <w:divBdr>
                <w:top w:val="none" w:sz="0" w:space="0" w:color="auto"/>
                <w:left w:val="none" w:sz="0" w:space="0" w:color="auto"/>
                <w:bottom w:val="none" w:sz="0" w:space="0" w:color="auto"/>
                <w:right w:val="none" w:sz="0" w:space="0" w:color="auto"/>
              </w:divBdr>
            </w:div>
            <w:div w:id="698748873">
              <w:marLeft w:val="0"/>
              <w:marRight w:val="0"/>
              <w:marTop w:val="0"/>
              <w:marBottom w:val="0"/>
              <w:divBdr>
                <w:top w:val="none" w:sz="0" w:space="0" w:color="auto"/>
                <w:left w:val="none" w:sz="0" w:space="0" w:color="auto"/>
                <w:bottom w:val="none" w:sz="0" w:space="0" w:color="auto"/>
                <w:right w:val="none" w:sz="0" w:space="0" w:color="auto"/>
              </w:divBdr>
            </w:div>
            <w:div w:id="563226596">
              <w:marLeft w:val="0"/>
              <w:marRight w:val="0"/>
              <w:marTop w:val="0"/>
              <w:marBottom w:val="0"/>
              <w:divBdr>
                <w:top w:val="none" w:sz="0" w:space="0" w:color="auto"/>
                <w:left w:val="none" w:sz="0" w:space="0" w:color="auto"/>
                <w:bottom w:val="none" w:sz="0" w:space="0" w:color="auto"/>
                <w:right w:val="none" w:sz="0" w:space="0" w:color="auto"/>
              </w:divBdr>
            </w:div>
            <w:div w:id="1950041094">
              <w:marLeft w:val="0"/>
              <w:marRight w:val="0"/>
              <w:marTop w:val="0"/>
              <w:marBottom w:val="0"/>
              <w:divBdr>
                <w:top w:val="none" w:sz="0" w:space="0" w:color="auto"/>
                <w:left w:val="none" w:sz="0" w:space="0" w:color="auto"/>
                <w:bottom w:val="none" w:sz="0" w:space="0" w:color="auto"/>
                <w:right w:val="none" w:sz="0" w:space="0" w:color="auto"/>
              </w:divBdr>
            </w:div>
            <w:div w:id="674234737">
              <w:marLeft w:val="0"/>
              <w:marRight w:val="0"/>
              <w:marTop w:val="0"/>
              <w:marBottom w:val="0"/>
              <w:divBdr>
                <w:top w:val="none" w:sz="0" w:space="0" w:color="auto"/>
                <w:left w:val="none" w:sz="0" w:space="0" w:color="auto"/>
                <w:bottom w:val="none" w:sz="0" w:space="0" w:color="auto"/>
                <w:right w:val="none" w:sz="0" w:space="0" w:color="auto"/>
              </w:divBdr>
            </w:div>
            <w:div w:id="1207646290">
              <w:marLeft w:val="0"/>
              <w:marRight w:val="0"/>
              <w:marTop w:val="0"/>
              <w:marBottom w:val="0"/>
              <w:divBdr>
                <w:top w:val="none" w:sz="0" w:space="0" w:color="auto"/>
                <w:left w:val="none" w:sz="0" w:space="0" w:color="auto"/>
                <w:bottom w:val="none" w:sz="0" w:space="0" w:color="auto"/>
                <w:right w:val="none" w:sz="0" w:space="0" w:color="auto"/>
              </w:divBdr>
            </w:div>
            <w:div w:id="685524809">
              <w:marLeft w:val="0"/>
              <w:marRight w:val="0"/>
              <w:marTop w:val="0"/>
              <w:marBottom w:val="0"/>
              <w:divBdr>
                <w:top w:val="none" w:sz="0" w:space="0" w:color="auto"/>
                <w:left w:val="none" w:sz="0" w:space="0" w:color="auto"/>
                <w:bottom w:val="none" w:sz="0" w:space="0" w:color="auto"/>
                <w:right w:val="none" w:sz="0" w:space="0" w:color="auto"/>
              </w:divBdr>
            </w:div>
            <w:div w:id="1426802700">
              <w:marLeft w:val="0"/>
              <w:marRight w:val="0"/>
              <w:marTop w:val="0"/>
              <w:marBottom w:val="0"/>
              <w:divBdr>
                <w:top w:val="none" w:sz="0" w:space="0" w:color="auto"/>
                <w:left w:val="none" w:sz="0" w:space="0" w:color="auto"/>
                <w:bottom w:val="none" w:sz="0" w:space="0" w:color="auto"/>
                <w:right w:val="none" w:sz="0" w:space="0" w:color="auto"/>
              </w:divBdr>
            </w:div>
            <w:div w:id="510998455">
              <w:marLeft w:val="0"/>
              <w:marRight w:val="0"/>
              <w:marTop w:val="0"/>
              <w:marBottom w:val="0"/>
              <w:divBdr>
                <w:top w:val="none" w:sz="0" w:space="0" w:color="auto"/>
                <w:left w:val="none" w:sz="0" w:space="0" w:color="auto"/>
                <w:bottom w:val="none" w:sz="0" w:space="0" w:color="auto"/>
                <w:right w:val="none" w:sz="0" w:space="0" w:color="auto"/>
              </w:divBdr>
            </w:div>
            <w:div w:id="285159447">
              <w:marLeft w:val="0"/>
              <w:marRight w:val="0"/>
              <w:marTop w:val="0"/>
              <w:marBottom w:val="0"/>
              <w:divBdr>
                <w:top w:val="none" w:sz="0" w:space="0" w:color="auto"/>
                <w:left w:val="none" w:sz="0" w:space="0" w:color="auto"/>
                <w:bottom w:val="none" w:sz="0" w:space="0" w:color="auto"/>
                <w:right w:val="none" w:sz="0" w:space="0" w:color="auto"/>
              </w:divBdr>
            </w:div>
            <w:div w:id="1929656403">
              <w:marLeft w:val="0"/>
              <w:marRight w:val="0"/>
              <w:marTop w:val="0"/>
              <w:marBottom w:val="0"/>
              <w:divBdr>
                <w:top w:val="none" w:sz="0" w:space="0" w:color="auto"/>
                <w:left w:val="none" w:sz="0" w:space="0" w:color="auto"/>
                <w:bottom w:val="none" w:sz="0" w:space="0" w:color="auto"/>
                <w:right w:val="none" w:sz="0" w:space="0" w:color="auto"/>
              </w:divBdr>
            </w:div>
            <w:div w:id="1599364217">
              <w:marLeft w:val="0"/>
              <w:marRight w:val="0"/>
              <w:marTop w:val="0"/>
              <w:marBottom w:val="0"/>
              <w:divBdr>
                <w:top w:val="none" w:sz="0" w:space="0" w:color="auto"/>
                <w:left w:val="none" w:sz="0" w:space="0" w:color="auto"/>
                <w:bottom w:val="none" w:sz="0" w:space="0" w:color="auto"/>
                <w:right w:val="none" w:sz="0" w:space="0" w:color="auto"/>
              </w:divBdr>
            </w:div>
            <w:div w:id="1012803416">
              <w:marLeft w:val="0"/>
              <w:marRight w:val="0"/>
              <w:marTop w:val="0"/>
              <w:marBottom w:val="0"/>
              <w:divBdr>
                <w:top w:val="none" w:sz="0" w:space="0" w:color="auto"/>
                <w:left w:val="none" w:sz="0" w:space="0" w:color="auto"/>
                <w:bottom w:val="none" w:sz="0" w:space="0" w:color="auto"/>
                <w:right w:val="none" w:sz="0" w:space="0" w:color="auto"/>
              </w:divBdr>
            </w:div>
            <w:div w:id="1937446723">
              <w:marLeft w:val="0"/>
              <w:marRight w:val="0"/>
              <w:marTop w:val="0"/>
              <w:marBottom w:val="0"/>
              <w:divBdr>
                <w:top w:val="none" w:sz="0" w:space="0" w:color="auto"/>
                <w:left w:val="none" w:sz="0" w:space="0" w:color="auto"/>
                <w:bottom w:val="none" w:sz="0" w:space="0" w:color="auto"/>
                <w:right w:val="none" w:sz="0" w:space="0" w:color="auto"/>
              </w:divBdr>
            </w:div>
            <w:div w:id="1727145972">
              <w:marLeft w:val="0"/>
              <w:marRight w:val="0"/>
              <w:marTop w:val="0"/>
              <w:marBottom w:val="0"/>
              <w:divBdr>
                <w:top w:val="none" w:sz="0" w:space="0" w:color="auto"/>
                <w:left w:val="none" w:sz="0" w:space="0" w:color="auto"/>
                <w:bottom w:val="none" w:sz="0" w:space="0" w:color="auto"/>
                <w:right w:val="none" w:sz="0" w:space="0" w:color="auto"/>
              </w:divBdr>
            </w:div>
            <w:div w:id="1192111266">
              <w:marLeft w:val="0"/>
              <w:marRight w:val="0"/>
              <w:marTop w:val="0"/>
              <w:marBottom w:val="0"/>
              <w:divBdr>
                <w:top w:val="none" w:sz="0" w:space="0" w:color="auto"/>
                <w:left w:val="none" w:sz="0" w:space="0" w:color="auto"/>
                <w:bottom w:val="none" w:sz="0" w:space="0" w:color="auto"/>
                <w:right w:val="none" w:sz="0" w:space="0" w:color="auto"/>
              </w:divBdr>
            </w:div>
            <w:div w:id="1559433842">
              <w:marLeft w:val="0"/>
              <w:marRight w:val="0"/>
              <w:marTop w:val="0"/>
              <w:marBottom w:val="0"/>
              <w:divBdr>
                <w:top w:val="none" w:sz="0" w:space="0" w:color="auto"/>
                <w:left w:val="none" w:sz="0" w:space="0" w:color="auto"/>
                <w:bottom w:val="none" w:sz="0" w:space="0" w:color="auto"/>
                <w:right w:val="none" w:sz="0" w:space="0" w:color="auto"/>
              </w:divBdr>
            </w:div>
            <w:div w:id="508370648">
              <w:marLeft w:val="0"/>
              <w:marRight w:val="0"/>
              <w:marTop w:val="0"/>
              <w:marBottom w:val="0"/>
              <w:divBdr>
                <w:top w:val="none" w:sz="0" w:space="0" w:color="auto"/>
                <w:left w:val="none" w:sz="0" w:space="0" w:color="auto"/>
                <w:bottom w:val="none" w:sz="0" w:space="0" w:color="auto"/>
                <w:right w:val="none" w:sz="0" w:space="0" w:color="auto"/>
              </w:divBdr>
            </w:div>
            <w:div w:id="1536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6">
      <w:bodyDiv w:val="1"/>
      <w:marLeft w:val="0"/>
      <w:marRight w:val="0"/>
      <w:marTop w:val="0"/>
      <w:marBottom w:val="0"/>
      <w:divBdr>
        <w:top w:val="none" w:sz="0" w:space="0" w:color="auto"/>
        <w:left w:val="none" w:sz="0" w:space="0" w:color="auto"/>
        <w:bottom w:val="none" w:sz="0" w:space="0" w:color="auto"/>
        <w:right w:val="none" w:sz="0" w:space="0" w:color="auto"/>
      </w:divBdr>
    </w:div>
    <w:div w:id="1004747861">
      <w:bodyDiv w:val="1"/>
      <w:marLeft w:val="0"/>
      <w:marRight w:val="0"/>
      <w:marTop w:val="0"/>
      <w:marBottom w:val="0"/>
      <w:divBdr>
        <w:top w:val="none" w:sz="0" w:space="0" w:color="auto"/>
        <w:left w:val="none" w:sz="0" w:space="0" w:color="auto"/>
        <w:bottom w:val="none" w:sz="0" w:space="0" w:color="auto"/>
        <w:right w:val="none" w:sz="0" w:space="0" w:color="auto"/>
      </w:divBdr>
      <w:divsChild>
        <w:div w:id="1606303296">
          <w:marLeft w:val="0"/>
          <w:marRight w:val="0"/>
          <w:marTop w:val="0"/>
          <w:marBottom w:val="0"/>
          <w:divBdr>
            <w:top w:val="none" w:sz="0" w:space="0" w:color="auto"/>
            <w:left w:val="none" w:sz="0" w:space="0" w:color="auto"/>
            <w:bottom w:val="none" w:sz="0" w:space="0" w:color="auto"/>
            <w:right w:val="none" w:sz="0" w:space="0" w:color="auto"/>
          </w:divBdr>
          <w:divsChild>
            <w:div w:id="612052507">
              <w:marLeft w:val="0"/>
              <w:marRight w:val="0"/>
              <w:marTop w:val="0"/>
              <w:marBottom w:val="0"/>
              <w:divBdr>
                <w:top w:val="none" w:sz="0" w:space="0" w:color="auto"/>
                <w:left w:val="none" w:sz="0" w:space="0" w:color="auto"/>
                <w:bottom w:val="none" w:sz="0" w:space="0" w:color="auto"/>
                <w:right w:val="none" w:sz="0" w:space="0" w:color="auto"/>
              </w:divBdr>
            </w:div>
            <w:div w:id="1443261703">
              <w:marLeft w:val="0"/>
              <w:marRight w:val="0"/>
              <w:marTop w:val="0"/>
              <w:marBottom w:val="0"/>
              <w:divBdr>
                <w:top w:val="none" w:sz="0" w:space="0" w:color="auto"/>
                <w:left w:val="none" w:sz="0" w:space="0" w:color="auto"/>
                <w:bottom w:val="none" w:sz="0" w:space="0" w:color="auto"/>
                <w:right w:val="none" w:sz="0" w:space="0" w:color="auto"/>
              </w:divBdr>
            </w:div>
            <w:div w:id="1313216839">
              <w:marLeft w:val="0"/>
              <w:marRight w:val="0"/>
              <w:marTop w:val="0"/>
              <w:marBottom w:val="0"/>
              <w:divBdr>
                <w:top w:val="none" w:sz="0" w:space="0" w:color="auto"/>
                <w:left w:val="none" w:sz="0" w:space="0" w:color="auto"/>
                <w:bottom w:val="none" w:sz="0" w:space="0" w:color="auto"/>
                <w:right w:val="none" w:sz="0" w:space="0" w:color="auto"/>
              </w:divBdr>
            </w:div>
            <w:div w:id="1005978011">
              <w:marLeft w:val="0"/>
              <w:marRight w:val="0"/>
              <w:marTop w:val="0"/>
              <w:marBottom w:val="0"/>
              <w:divBdr>
                <w:top w:val="none" w:sz="0" w:space="0" w:color="auto"/>
                <w:left w:val="none" w:sz="0" w:space="0" w:color="auto"/>
                <w:bottom w:val="none" w:sz="0" w:space="0" w:color="auto"/>
                <w:right w:val="none" w:sz="0" w:space="0" w:color="auto"/>
              </w:divBdr>
            </w:div>
            <w:div w:id="712998372">
              <w:marLeft w:val="0"/>
              <w:marRight w:val="0"/>
              <w:marTop w:val="0"/>
              <w:marBottom w:val="0"/>
              <w:divBdr>
                <w:top w:val="none" w:sz="0" w:space="0" w:color="auto"/>
                <w:left w:val="none" w:sz="0" w:space="0" w:color="auto"/>
                <w:bottom w:val="none" w:sz="0" w:space="0" w:color="auto"/>
                <w:right w:val="none" w:sz="0" w:space="0" w:color="auto"/>
              </w:divBdr>
            </w:div>
            <w:div w:id="982739861">
              <w:marLeft w:val="0"/>
              <w:marRight w:val="0"/>
              <w:marTop w:val="0"/>
              <w:marBottom w:val="0"/>
              <w:divBdr>
                <w:top w:val="none" w:sz="0" w:space="0" w:color="auto"/>
                <w:left w:val="none" w:sz="0" w:space="0" w:color="auto"/>
                <w:bottom w:val="none" w:sz="0" w:space="0" w:color="auto"/>
                <w:right w:val="none" w:sz="0" w:space="0" w:color="auto"/>
              </w:divBdr>
            </w:div>
            <w:div w:id="1273131384">
              <w:marLeft w:val="0"/>
              <w:marRight w:val="0"/>
              <w:marTop w:val="0"/>
              <w:marBottom w:val="0"/>
              <w:divBdr>
                <w:top w:val="none" w:sz="0" w:space="0" w:color="auto"/>
                <w:left w:val="none" w:sz="0" w:space="0" w:color="auto"/>
                <w:bottom w:val="none" w:sz="0" w:space="0" w:color="auto"/>
                <w:right w:val="none" w:sz="0" w:space="0" w:color="auto"/>
              </w:divBdr>
            </w:div>
            <w:div w:id="787434275">
              <w:marLeft w:val="0"/>
              <w:marRight w:val="0"/>
              <w:marTop w:val="0"/>
              <w:marBottom w:val="0"/>
              <w:divBdr>
                <w:top w:val="none" w:sz="0" w:space="0" w:color="auto"/>
                <w:left w:val="none" w:sz="0" w:space="0" w:color="auto"/>
                <w:bottom w:val="none" w:sz="0" w:space="0" w:color="auto"/>
                <w:right w:val="none" w:sz="0" w:space="0" w:color="auto"/>
              </w:divBdr>
            </w:div>
            <w:div w:id="258217896">
              <w:marLeft w:val="0"/>
              <w:marRight w:val="0"/>
              <w:marTop w:val="0"/>
              <w:marBottom w:val="0"/>
              <w:divBdr>
                <w:top w:val="none" w:sz="0" w:space="0" w:color="auto"/>
                <w:left w:val="none" w:sz="0" w:space="0" w:color="auto"/>
                <w:bottom w:val="none" w:sz="0" w:space="0" w:color="auto"/>
                <w:right w:val="none" w:sz="0" w:space="0" w:color="auto"/>
              </w:divBdr>
            </w:div>
            <w:div w:id="607392523">
              <w:marLeft w:val="0"/>
              <w:marRight w:val="0"/>
              <w:marTop w:val="0"/>
              <w:marBottom w:val="0"/>
              <w:divBdr>
                <w:top w:val="none" w:sz="0" w:space="0" w:color="auto"/>
                <w:left w:val="none" w:sz="0" w:space="0" w:color="auto"/>
                <w:bottom w:val="none" w:sz="0" w:space="0" w:color="auto"/>
                <w:right w:val="none" w:sz="0" w:space="0" w:color="auto"/>
              </w:divBdr>
            </w:div>
            <w:div w:id="348723766">
              <w:marLeft w:val="0"/>
              <w:marRight w:val="0"/>
              <w:marTop w:val="0"/>
              <w:marBottom w:val="0"/>
              <w:divBdr>
                <w:top w:val="none" w:sz="0" w:space="0" w:color="auto"/>
                <w:left w:val="none" w:sz="0" w:space="0" w:color="auto"/>
                <w:bottom w:val="none" w:sz="0" w:space="0" w:color="auto"/>
                <w:right w:val="none" w:sz="0" w:space="0" w:color="auto"/>
              </w:divBdr>
            </w:div>
            <w:div w:id="199904722">
              <w:marLeft w:val="0"/>
              <w:marRight w:val="0"/>
              <w:marTop w:val="0"/>
              <w:marBottom w:val="0"/>
              <w:divBdr>
                <w:top w:val="none" w:sz="0" w:space="0" w:color="auto"/>
                <w:left w:val="none" w:sz="0" w:space="0" w:color="auto"/>
                <w:bottom w:val="none" w:sz="0" w:space="0" w:color="auto"/>
                <w:right w:val="none" w:sz="0" w:space="0" w:color="auto"/>
              </w:divBdr>
            </w:div>
            <w:div w:id="564921777">
              <w:marLeft w:val="0"/>
              <w:marRight w:val="0"/>
              <w:marTop w:val="0"/>
              <w:marBottom w:val="0"/>
              <w:divBdr>
                <w:top w:val="none" w:sz="0" w:space="0" w:color="auto"/>
                <w:left w:val="none" w:sz="0" w:space="0" w:color="auto"/>
                <w:bottom w:val="none" w:sz="0" w:space="0" w:color="auto"/>
                <w:right w:val="none" w:sz="0" w:space="0" w:color="auto"/>
              </w:divBdr>
            </w:div>
            <w:div w:id="1799910968">
              <w:marLeft w:val="0"/>
              <w:marRight w:val="0"/>
              <w:marTop w:val="0"/>
              <w:marBottom w:val="0"/>
              <w:divBdr>
                <w:top w:val="none" w:sz="0" w:space="0" w:color="auto"/>
                <w:left w:val="none" w:sz="0" w:space="0" w:color="auto"/>
                <w:bottom w:val="none" w:sz="0" w:space="0" w:color="auto"/>
                <w:right w:val="none" w:sz="0" w:space="0" w:color="auto"/>
              </w:divBdr>
            </w:div>
            <w:div w:id="2074741281">
              <w:marLeft w:val="0"/>
              <w:marRight w:val="0"/>
              <w:marTop w:val="0"/>
              <w:marBottom w:val="0"/>
              <w:divBdr>
                <w:top w:val="none" w:sz="0" w:space="0" w:color="auto"/>
                <w:left w:val="none" w:sz="0" w:space="0" w:color="auto"/>
                <w:bottom w:val="none" w:sz="0" w:space="0" w:color="auto"/>
                <w:right w:val="none" w:sz="0" w:space="0" w:color="auto"/>
              </w:divBdr>
            </w:div>
            <w:div w:id="603617422">
              <w:marLeft w:val="0"/>
              <w:marRight w:val="0"/>
              <w:marTop w:val="0"/>
              <w:marBottom w:val="0"/>
              <w:divBdr>
                <w:top w:val="none" w:sz="0" w:space="0" w:color="auto"/>
                <w:left w:val="none" w:sz="0" w:space="0" w:color="auto"/>
                <w:bottom w:val="none" w:sz="0" w:space="0" w:color="auto"/>
                <w:right w:val="none" w:sz="0" w:space="0" w:color="auto"/>
              </w:divBdr>
            </w:div>
            <w:div w:id="222982554">
              <w:marLeft w:val="0"/>
              <w:marRight w:val="0"/>
              <w:marTop w:val="0"/>
              <w:marBottom w:val="0"/>
              <w:divBdr>
                <w:top w:val="none" w:sz="0" w:space="0" w:color="auto"/>
                <w:left w:val="none" w:sz="0" w:space="0" w:color="auto"/>
                <w:bottom w:val="none" w:sz="0" w:space="0" w:color="auto"/>
                <w:right w:val="none" w:sz="0" w:space="0" w:color="auto"/>
              </w:divBdr>
            </w:div>
            <w:div w:id="1286810163">
              <w:marLeft w:val="0"/>
              <w:marRight w:val="0"/>
              <w:marTop w:val="0"/>
              <w:marBottom w:val="0"/>
              <w:divBdr>
                <w:top w:val="none" w:sz="0" w:space="0" w:color="auto"/>
                <w:left w:val="none" w:sz="0" w:space="0" w:color="auto"/>
                <w:bottom w:val="none" w:sz="0" w:space="0" w:color="auto"/>
                <w:right w:val="none" w:sz="0" w:space="0" w:color="auto"/>
              </w:divBdr>
            </w:div>
            <w:div w:id="1972321188">
              <w:marLeft w:val="0"/>
              <w:marRight w:val="0"/>
              <w:marTop w:val="0"/>
              <w:marBottom w:val="0"/>
              <w:divBdr>
                <w:top w:val="none" w:sz="0" w:space="0" w:color="auto"/>
                <w:left w:val="none" w:sz="0" w:space="0" w:color="auto"/>
                <w:bottom w:val="none" w:sz="0" w:space="0" w:color="auto"/>
                <w:right w:val="none" w:sz="0" w:space="0" w:color="auto"/>
              </w:divBdr>
            </w:div>
            <w:div w:id="427623044">
              <w:marLeft w:val="0"/>
              <w:marRight w:val="0"/>
              <w:marTop w:val="0"/>
              <w:marBottom w:val="0"/>
              <w:divBdr>
                <w:top w:val="none" w:sz="0" w:space="0" w:color="auto"/>
                <w:left w:val="none" w:sz="0" w:space="0" w:color="auto"/>
                <w:bottom w:val="none" w:sz="0" w:space="0" w:color="auto"/>
                <w:right w:val="none" w:sz="0" w:space="0" w:color="auto"/>
              </w:divBdr>
            </w:div>
            <w:div w:id="88045831">
              <w:marLeft w:val="0"/>
              <w:marRight w:val="0"/>
              <w:marTop w:val="0"/>
              <w:marBottom w:val="0"/>
              <w:divBdr>
                <w:top w:val="none" w:sz="0" w:space="0" w:color="auto"/>
                <w:left w:val="none" w:sz="0" w:space="0" w:color="auto"/>
                <w:bottom w:val="none" w:sz="0" w:space="0" w:color="auto"/>
                <w:right w:val="none" w:sz="0" w:space="0" w:color="auto"/>
              </w:divBdr>
            </w:div>
            <w:div w:id="1028337729">
              <w:marLeft w:val="0"/>
              <w:marRight w:val="0"/>
              <w:marTop w:val="0"/>
              <w:marBottom w:val="0"/>
              <w:divBdr>
                <w:top w:val="none" w:sz="0" w:space="0" w:color="auto"/>
                <w:left w:val="none" w:sz="0" w:space="0" w:color="auto"/>
                <w:bottom w:val="none" w:sz="0" w:space="0" w:color="auto"/>
                <w:right w:val="none" w:sz="0" w:space="0" w:color="auto"/>
              </w:divBdr>
            </w:div>
            <w:div w:id="1353915702">
              <w:marLeft w:val="0"/>
              <w:marRight w:val="0"/>
              <w:marTop w:val="0"/>
              <w:marBottom w:val="0"/>
              <w:divBdr>
                <w:top w:val="none" w:sz="0" w:space="0" w:color="auto"/>
                <w:left w:val="none" w:sz="0" w:space="0" w:color="auto"/>
                <w:bottom w:val="none" w:sz="0" w:space="0" w:color="auto"/>
                <w:right w:val="none" w:sz="0" w:space="0" w:color="auto"/>
              </w:divBdr>
            </w:div>
            <w:div w:id="1139297228">
              <w:marLeft w:val="0"/>
              <w:marRight w:val="0"/>
              <w:marTop w:val="0"/>
              <w:marBottom w:val="0"/>
              <w:divBdr>
                <w:top w:val="none" w:sz="0" w:space="0" w:color="auto"/>
                <w:left w:val="none" w:sz="0" w:space="0" w:color="auto"/>
                <w:bottom w:val="none" w:sz="0" w:space="0" w:color="auto"/>
                <w:right w:val="none" w:sz="0" w:space="0" w:color="auto"/>
              </w:divBdr>
            </w:div>
            <w:div w:id="1588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329">
      <w:bodyDiv w:val="1"/>
      <w:marLeft w:val="0"/>
      <w:marRight w:val="0"/>
      <w:marTop w:val="0"/>
      <w:marBottom w:val="0"/>
      <w:divBdr>
        <w:top w:val="none" w:sz="0" w:space="0" w:color="auto"/>
        <w:left w:val="none" w:sz="0" w:space="0" w:color="auto"/>
        <w:bottom w:val="none" w:sz="0" w:space="0" w:color="auto"/>
        <w:right w:val="none" w:sz="0" w:space="0" w:color="auto"/>
      </w:divBdr>
    </w:div>
    <w:div w:id="1012607219">
      <w:bodyDiv w:val="1"/>
      <w:marLeft w:val="0"/>
      <w:marRight w:val="0"/>
      <w:marTop w:val="0"/>
      <w:marBottom w:val="0"/>
      <w:divBdr>
        <w:top w:val="none" w:sz="0" w:space="0" w:color="auto"/>
        <w:left w:val="none" w:sz="0" w:space="0" w:color="auto"/>
        <w:bottom w:val="none" w:sz="0" w:space="0" w:color="auto"/>
        <w:right w:val="none" w:sz="0" w:space="0" w:color="auto"/>
      </w:divBdr>
    </w:div>
    <w:div w:id="1034963086">
      <w:bodyDiv w:val="1"/>
      <w:marLeft w:val="0"/>
      <w:marRight w:val="0"/>
      <w:marTop w:val="0"/>
      <w:marBottom w:val="0"/>
      <w:divBdr>
        <w:top w:val="none" w:sz="0" w:space="0" w:color="auto"/>
        <w:left w:val="none" w:sz="0" w:space="0" w:color="auto"/>
        <w:bottom w:val="none" w:sz="0" w:space="0" w:color="auto"/>
        <w:right w:val="none" w:sz="0" w:space="0" w:color="auto"/>
      </w:divBdr>
    </w:div>
    <w:div w:id="1038972778">
      <w:bodyDiv w:val="1"/>
      <w:marLeft w:val="0"/>
      <w:marRight w:val="0"/>
      <w:marTop w:val="0"/>
      <w:marBottom w:val="0"/>
      <w:divBdr>
        <w:top w:val="none" w:sz="0" w:space="0" w:color="auto"/>
        <w:left w:val="none" w:sz="0" w:space="0" w:color="auto"/>
        <w:bottom w:val="none" w:sz="0" w:space="0" w:color="auto"/>
        <w:right w:val="none" w:sz="0" w:space="0" w:color="auto"/>
      </w:divBdr>
      <w:divsChild>
        <w:div w:id="2041664970">
          <w:marLeft w:val="0"/>
          <w:marRight w:val="0"/>
          <w:marTop w:val="0"/>
          <w:marBottom w:val="0"/>
          <w:divBdr>
            <w:top w:val="none" w:sz="0" w:space="0" w:color="auto"/>
            <w:left w:val="none" w:sz="0" w:space="0" w:color="auto"/>
            <w:bottom w:val="none" w:sz="0" w:space="0" w:color="auto"/>
            <w:right w:val="none" w:sz="0" w:space="0" w:color="auto"/>
          </w:divBdr>
          <w:divsChild>
            <w:div w:id="1091774663">
              <w:marLeft w:val="0"/>
              <w:marRight w:val="0"/>
              <w:marTop w:val="0"/>
              <w:marBottom w:val="0"/>
              <w:divBdr>
                <w:top w:val="none" w:sz="0" w:space="0" w:color="auto"/>
                <w:left w:val="none" w:sz="0" w:space="0" w:color="auto"/>
                <w:bottom w:val="none" w:sz="0" w:space="0" w:color="auto"/>
                <w:right w:val="none" w:sz="0" w:space="0" w:color="auto"/>
              </w:divBdr>
            </w:div>
            <w:div w:id="1799297485">
              <w:marLeft w:val="0"/>
              <w:marRight w:val="0"/>
              <w:marTop w:val="0"/>
              <w:marBottom w:val="0"/>
              <w:divBdr>
                <w:top w:val="none" w:sz="0" w:space="0" w:color="auto"/>
                <w:left w:val="none" w:sz="0" w:space="0" w:color="auto"/>
                <w:bottom w:val="none" w:sz="0" w:space="0" w:color="auto"/>
                <w:right w:val="none" w:sz="0" w:space="0" w:color="auto"/>
              </w:divBdr>
            </w:div>
            <w:div w:id="1642492403">
              <w:marLeft w:val="0"/>
              <w:marRight w:val="0"/>
              <w:marTop w:val="0"/>
              <w:marBottom w:val="0"/>
              <w:divBdr>
                <w:top w:val="none" w:sz="0" w:space="0" w:color="auto"/>
                <w:left w:val="none" w:sz="0" w:space="0" w:color="auto"/>
                <w:bottom w:val="none" w:sz="0" w:space="0" w:color="auto"/>
                <w:right w:val="none" w:sz="0" w:space="0" w:color="auto"/>
              </w:divBdr>
            </w:div>
            <w:div w:id="697313082">
              <w:marLeft w:val="0"/>
              <w:marRight w:val="0"/>
              <w:marTop w:val="0"/>
              <w:marBottom w:val="0"/>
              <w:divBdr>
                <w:top w:val="none" w:sz="0" w:space="0" w:color="auto"/>
                <w:left w:val="none" w:sz="0" w:space="0" w:color="auto"/>
                <w:bottom w:val="none" w:sz="0" w:space="0" w:color="auto"/>
                <w:right w:val="none" w:sz="0" w:space="0" w:color="auto"/>
              </w:divBdr>
            </w:div>
            <w:div w:id="1705248920">
              <w:marLeft w:val="0"/>
              <w:marRight w:val="0"/>
              <w:marTop w:val="0"/>
              <w:marBottom w:val="0"/>
              <w:divBdr>
                <w:top w:val="none" w:sz="0" w:space="0" w:color="auto"/>
                <w:left w:val="none" w:sz="0" w:space="0" w:color="auto"/>
                <w:bottom w:val="none" w:sz="0" w:space="0" w:color="auto"/>
                <w:right w:val="none" w:sz="0" w:space="0" w:color="auto"/>
              </w:divBdr>
            </w:div>
            <w:div w:id="1068305051">
              <w:marLeft w:val="0"/>
              <w:marRight w:val="0"/>
              <w:marTop w:val="0"/>
              <w:marBottom w:val="0"/>
              <w:divBdr>
                <w:top w:val="none" w:sz="0" w:space="0" w:color="auto"/>
                <w:left w:val="none" w:sz="0" w:space="0" w:color="auto"/>
                <w:bottom w:val="none" w:sz="0" w:space="0" w:color="auto"/>
                <w:right w:val="none" w:sz="0" w:space="0" w:color="auto"/>
              </w:divBdr>
            </w:div>
            <w:div w:id="1977106095">
              <w:marLeft w:val="0"/>
              <w:marRight w:val="0"/>
              <w:marTop w:val="0"/>
              <w:marBottom w:val="0"/>
              <w:divBdr>
                <w:top w:val="none" w:sz="0" w:space="0" w:color="auto"/>
                <w:left w:val="none" w:sz="0" w:space="0" w:color="auto"/>
                <w:bottom w:val="none" w:sz="0" w:space="0" w:color="auto"/>
                <w:right w:val="none" w:sz="0" w:space="0" w:color="auto"/>
              </w:divBdr>
            </w:div>
            <w:div w:id="14285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305">
      <w:bodyDiv w:val="1"/>
      <w:marLeft w:val="0"/>
      <w:marRight w:val="0"/>
      <w:marTop w:val="0"/>
      <w:marBottom w:val="0"/>
      <w:divBdr>
        <w:top w:val="none" w:sz="0" w:space="0" w:color="auto"/>
        <w:left w:val="none" w:sz="0" w:space="0" w:color="auto"/>
        <w:bottom w:val="none" w:sz="0" w:space="0" w:color="auto"/>
        <w:right w:val="none" w:sz="0" w:space="0" w:color="auto"/>
      </w:divBdr>
    </w:div>
    <w:div w:id="1069956721">
      <w:bodyDiv w:val="1"/>
      <w:marLeft w:val="0"/>
      <w:marRight w:val="0"/>
      <w:marTop w:val="0"/>
      <w:marBottom w:val="0"/>
      <w:divBdr>
        <w:top w:val="none" w:sz="0" w:space="0" w:color="auto"/>
        <w:left w:val="none" w:sz="0" w:space="0" w:color="auto"/>
        <w:bottom w:val="none" w:sz="0" w:space="0" w:color="auto"/>
        <w:right w:val="none" w:sz="0" w:space="0" w:color="auto"/>
      </w:divBdr>
    </w:div>
    <w:div w:id="1071462522">
      <w:bodyDiv w:val="1"/>
      <w:marLeft w:val="0"/>
      <w:marRight w:val="0"/>
      <w:marTop w:val="0"/>
      <w:marBottom w:val="0"/>
      <w:divBdr>
        <w:top w:val="none" w:sz="0" w:space="0" w:color="auto"/>
        <w:left w:val="none" w:sz="0" w:space="0" w:color="auto"/>
        <w:bottom w:val="none" w:sz="0" w:space="0" w:color="auto"/>
        <w:right w:val="none" w:sz="0" w:space="0" w:color="auto"/>
      </w:divBdr>
      <w:divsChild>
        <w:div w:id="1487672957">
          <w:marLeft w:val="0"/>
          <w:marRight w:val="0"/>
          <w:marTop w:val="0"/>
          <w:marBottom w:val="0"/>
          <w:divBdr>
            <w:top w:val="none" w:sz="0" w:space="0" w:color="auto"/>
            <w:left w:val="none" w:sz="0" w:space="0" w:color="auto"/>
            <w:bottom w:val="none" w:sz="0" w:space="0" w:color="auto"/>
            <w:right w:val="none" w:sz="0" w:space="0" w:color="auto"/>
          </w:divBdr>
          <w:divsChild>
            <w:div w:id="2011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721">
      <w:bodyDiv w:val="1"/>
      <w:marLeft w:val="0"/>
      <w:marRight w:val="0"/>
      <w:marTop w:val="0"/>
      <w:marBottom w:val="0"/>
      <w:divBdr>
        <w:top w:val="none" w:sz="0" w:space="0" w:color="auto"/>
        <w:left w:val="none" w:sz="0" w:space="0" w:color="auto"/>
        <w:bottom w:val="none" w:sz="0" w:space="0" w:color="auto"/>
        <w:right w:val="none" w:sz="0" w:space="0" w:color="auto"/>
      </w:divBdr>
    </w:div>
    <w:div w:id="1082333113">
      <w:bodyDiv w:val="1"/>
      <w:marLeft w:val="0"/>
      <w:marRight w:val="0"/>
      <w:marTop w:val="0"/>
      <w:marBottom w:val="0"/>
      <w:divBdr>
        <w:top w:val="none" w:sz="0" w:space="0" w:color="auto"/>
        <w:left w:val="none" w:sz="0" w:space="0" w:color="auto"/>
        <w:bottom w:val="none" w:sz="0" w:space="0" w:color="auto"/>
        <w:right w:val="none" w:sz="0" w:space="0" w:color="auto"/>
      </w:divBdr>
    </w:div>
    <w:div w:id="1089618056">
      <w:bodyDiv w:val="1"/>
      <w:marLeft w:val="0"/>
      <w:marRight w:val="0"/>
      <w:marTop w:val="0"/>
      <w:marBottom w:val="0"/>
      <w:divBdr>
        <w:top w:val="none" w:sz="0" w:space="0" w:color="auto"/>
        <w:left w:val="none" w:sz="0" w:space="0" w:color="auto"/>
        <w:bottom w:val="none" w:sz="0" w:space="0" w:color="auto"/>
        <w:right w:val="none" w:sz="0" w:space="0" w:color="auto"/>
      </w:divBdr>
    </w:div>
    <w:div w:id="1089693769">
      <w:bodyDiv w:val="1"/>
      <w:marLeft w:val="0"/>
      <w:marRight w:val="0"/>
      <w:marTop w:val="0"/>
      <w:marBottom w:val="0"/>
      <w:divBdr>
        <w:top w:val="none" w:sz="0" w:space="0" w:color="auto"/>
        <w:left w:val="none" w:sz="0" w:space="0" w:color="auto"/>
        <w:bottom w:val="none" w:sz="0" w:space="0" w:color="auto"/>
        <w:right w:val="none" w:sz="0" w:space="0" w:color="auto"/>
      </w:divBdr>
    </w:div>
    <w:div w:id="1097209024">
      <w:bodyDiv w:val="1"/>
      <w:marLeft w:val="0"/>
      <w:marRight w:val="0"/>
      <w:marTop w:val="0"/>
      <w:marBottom w:val="0"/>
      <w:divBdr>
        <w:top w:val="none" w:sz="0" w:space="0" w:color="auto"/>
        <w:left w:val="none" w:sz="0" w:space="0" w:color="auto"/>
        <w:bottom w:val="none" w:sz="0" w:space="0" w:color="auto"/>
        <w:right w:val="none" w:sz="0" w:space="0" w:color="auto"/>
      </w:divBdr>
    </w:div>
    <w:div w:id="1103111756">
      <w:bodyDiv w:val="1"/>
      <w:marLeft w:val="0"/>
      <w:marRight w:val="0"/>
      <w:marTop w:val="0"/>
      <w:marBottom w:val="0"/>
      <w:divBdr>
        <w:top w:val="none" w:sz="0" w:space="0" w:color="auto"/>
        <w:left w:val="none" w:sz="0" w:space="0" w:color="auto"/>
        <w:bottom w:val="none" w:sz="0" w:space="0" w:color="auto"/>
        <w:right w:val="none" w:sz="0" w:space="0" w:color="auto"/>
      </w:divBdr>
    </w:div>
    <w:div w:id="1112096478">
      <w:bodyDiv w:val="1"/>
      <w:marLeft w:val="0"/>
      <w:marRight w:val="0"/>
      <w:marTop w:val="0"/>
      <w:marBottom w:val="0"/>
      <w:divBdr>
        <w:top w:val="none" w:sz="0" w:space="0" w:color="auto"/>
        <w:left w:val="none" w:sz="0" w:space="0" w:color="auto"/>
        <w:bottom w:val="none" w:sz="0" w:space="0" w:color="auto"/>
        <w:right w:val="none" w:sz="0" w:space="0" w:color="auto"/>
      </w:divBdr>
    </w:div>
    <w:div w:id="1131938475">
      <w:bodyDiv w:val="1"/>
      <w:marLeft w:val="0"/>
      <w:marRight w:val="0"/>
      <w:marTop w:val="0"/>
      <w:marBottom w:val="0"/>
      <w:divBdr>
        <w:top w:val="none" w:sz="0" w:space="0" w:color="auto"/>
        <w:left w:val="none" w:sz="0" w:space="0" w:color="auto"/>
        <w:bottom w:val="none" w:sz="0" w:space="0" w:color="auto"/>
        <w:right w:val="none" w:sz="0" w:space="0" w:color="auto"/>
      </w:divBdr>
    </w:div>
    <w:div w:id="1155879016">
      <w:bodyDiv w:val="1"/>
      <w:marLeft w:val="0"/>
      <w:marRight w:val="0"/>
      <w:marTop w:val="0"/>
      <w:marBottom w:val="0"/>
      <w:divBdr>
        <w:top w:val="none" w:sz="0" w:space="0" w:color="auto"/>
        <w:left w:val="none" w:sz="0" w:space="0" w:color="auto"/>
        <w:bottom w:val="none" w:sz="0" w:space="0" w:color="auto"/>
        <w:right w:val="none" w:sz="0" w:space="0" w:color="auto"/>
      </w:divBdr>
    </w:div>
    <w:div w:id="1166630072">
      <w:bodyDiv w:val="1"/>
      <w:marLeft w:val="0"/>
      <w:marRight w:val="0"/>
      <w:marTop w:val="0"/>
      <w:marBottom w:val="0"/>
      <w:divBdr>
        <w:top w:val="none" w:sz="0" w:space="0" w:color="auto"/>
        <w:left w:val="none" w:sz="0" w:space="0" w:color="auto"/>
        <w:bottom w:val="none" w:sz="0" w:space="0" w:color="auto"/>
        <w:right w:val="none" w:sz="0" w:space="0" w:color="auto"/>
      </w:divBdr>
      <w:divsChild>
        <w:div w:id="1296524717">
          <w:marLeft w:val="0"/>
          <w:marRight w:val="0"/>
          <w:marTop w:val="0"/>
          <w:marBottom w:val="0"/>
          <w:divBdr>
            <w:top w:val="none" w:sz="0" w:space="0" w:color="auto"/>
            <w:left w:val="none" w:sz="0" w:space="0" w:color="auto"/>
            <w:bottom w:val="none" w:sz="0" w:space="0" w:color="auto"/>
            <w:right w:val="none" w:sz="0" w:space="0" w:color="auto"/>
          </w:divBdr>
          <w:divsChild>
            <w:div w:id="986977773">
              <w:marLeft w:val="0"/>
              <w:marRight w:val="0"/>
              <w:marTop w:val="0"/>
              <w:marBottom w:val="0"/>
              <w:divBdr>
                <w:top w:val="none" w:sz="0" w:space="0" w:color="auto"/>
                <w:left w:val="none" w:sz="0" w:space="0" w:color="auto"/>
                <w:bottom w:val="none" w:sz="0" w:space="0" w:color="auto"/>
                <w:right w:val="none" w:sz="0" w:space="0" w:color="auto"/>
              </w:divBdr>
            </w:div>
            <w:div w:id="777682614">
              <w:marLeft w:val="0"/>
              <w:marRight w:val="0"/>
              <w:marTop w:val="0"/>
              <w:marBottom w:val="0"/>
              <w:divBdr>
                <w:top w:val="none" w:sz="0" w:space="0" w:color="auto"/>
                <w:left w:val="none" w:sz="0" w:space="0" w:color="auto"/>
                <w:bottom w:val="none" w:sz="0" w:space="0" w:color="auto"/>
                <w:right w:val="none" w:sz="0" w:space="0" w:color="auto"/>
              </w:divBdr>
            </w:div>
            <w:div w:id="766198511">
              <w:marLeft w:val="0"/>
              <w:marRight w:val="0"/>
              <w:marTop w:val="0"/>
              <w:marBottom w:val="0"/>
              <w:divBdr>
                <w:top w:val="none" w:sz="0" w:space="0" w:color="auto"/>
                <w:left w:val="none" w:sz="0" w:space="0" w:color="auto"/>
                <w:bottom w:val="none" w:sz="0" w:space="0" w:color="auto"/>
                <w:right w:val="none" w:sz="0" w:space="0" w:color="auto"/>
              </w:divBdr>
            </w:div>
            <w:div w:id="1920091868">
              <w:marLeft w:val="0"/>
              <w:marRight w:val="0"/>
              <w:marTop w:val="0"/>
              <w:marBottom w:val="0"/>
              <w:divBdr>
                <w:top w:val="none" w:sz="0" w:space="0" w:color="auto"/>
                <w:left w:val="none" w:sz="0" w:space="0" w:color="auto"/>
                <w:bottom w:val="none" w:sz="0" w:space="0" w:color="auto"/>
                <w:right w:val="none" w:sz="0" w:space="0" w:color="auto"/>
              </w:divBdr>
            </w:div>
            <w:div w:id="8336478">
              <w:marLeft w:val="0"/>
              <w:marRight w:val="0"/>
              <w:marTop w:val="0"/>
              <w:marBottom w:val="0"/>
              <w:divBdr>
                <w:top w:val="none" w:sz="0" w:space="0" w:color="auto"/>
                <w:left w:val="none" w:sz="0" w:space="0" w:color="auto"/>
                <w:bottom w:val="none" w:sz="0" w:space="0" w:color="auto"/>
                <w:right w:val="none" w:sz="0" w:space="0" w:color="auto"/>
              </w:divBdr>
            </w:div>
            <w:div w:id="137764922">
              <w:marLeft w:val="0"/>
              <w:marRight w:val="0"/>
              <w:marTop w:val="0"/>
              <w:marBottom w:val="0"/>
              <w:divBdr>
                <w:top w:val="none" w:sz="0" w:space="0" w:color="auto"/>
                <w:left w:val="none" w:sz="0" w:space="0" w:color="auto"/>
                <w:bottom w:val="none" w:sz="0" w:space="0" w:color="auto"/>
                <w:right w:val="none" w:sz="0" w:space="0" w:color="auto"/>
              </w:divBdr>
            </w:div>
            <w:div w:id="1390542929">
              <w:marLeft w:val="0"/>
              <w:marRight w:val="0"/>
              <w:marTop w:val="0"/>
              <w:marBottom w:val="0"/>
              <w:divBdr>
                <w:top w:val="none" w:sz="0" w:space="0" w:color="auto"/>
                <w:left w:val="none" w:sz="0" w:space="0" w:color="auto"/>
                <w:bottom w:val="none" w:sz="0" w:space="0" w:color="auto"/>
                <w:right w:val="none" w:sz="0" w:space="0" w:color="auto"/>
              </w:divBdr>
            </w:div>
            <w:div w:id="616562994">
              <w:marLeft w:val="0"/>
              <w:marRight w:val="0"/>
              <w:marTop w:val="0"/>
              <w:marBottom w:val="0"/>
              <w:divBdr>
                <w:top w:val="none" w:sz="0" w:space="0" w:color="auto"/>
                <w:left w:val="none" w:sz="0" w:space="0" w:color="auto"/>
                <w:bottom w:val="none" w:sz="0" w:space="0" w:color="auto"/>
                <w:right w:val="none" w:sz="0" w:space="0" w:color="auto"/>
              </w:divBdr>
            </w:div>
            <w:div w:id="1394698827">
              <w:marLeft w:val="0"/>
              <w:marRight w:val="0"/>
              <w:marTop w:val="0"/>
              <w:marBottom w:val="0"/>
              <w:divBdr>
                <w:top w:val="none" w:sz="0" w:space="0" w:color="auto"/>
                <w:left w:val="none" w:sz="0" w:space="0" w:color="auto"/>
                <w:bottom w:val="none" w:sz="0" w:space="0" w:color="auto"/>
                <w:right w:val="none" w:sz="0" w:space="0" w:color="auto"/>
              </w:divBdr>
            </w:div>
            <w:div w:id="1796019517">
              <w:marLeft w:val="0"/>
              <w:marRight w:val="0"/>
              <w:marTop w:val="0"/>
              <w:marBottom w:val="0"/>
              <w:divBdr>
                <w:top w:val="none" w:sz="0" w:space="0" w:color="auto"/>
                <w:left w:val="none" w:sz="0" w:space="0" w:color="auto"/>
                <w:bottom w:val="none" w:sz="0" w:space="0" w:color="auto"/>
                <w:right w:val="none" w:sz="0" w:space="0" w:color="auto"/>
              </w:divBdr>
            </w:div>
            <w:div w:id="1613055491">
              <w:marLeft w:val="0"/>
              <w:marRight w:val="0"/>
              <w:marTop w:val="0"/>
              <w:marBottom w:val="0"/>
              <w:divBdr>
                <w:top w:val="none" w:sz="0" w:space="0" w:color="auto"/>
                <w:left w:val="none" w:sz="0" w:space="0" w:color="auto"/>
                <w:bottom w:val="none" w:sz="0" w:space="0" w:color="auto"/>
                <w:right w:val="none" w:sz="0" w:space="0" w:color="auto"/>
              </w:divBdr>
            </w:div>
            <w:div w:id="1823347079">
              <w:marLeft w:val="0"/>
              <w:marRight w:val="0"/>
              <w:marTop w:val="0"/>
              <w:marBottom w:val="0"/>
              <w:divBdr>
                <w:top w:val="none" w:sz="0" w:space="0" w:color="auto"/>
                <w:left w:val="none" w:sz="0" w:space="0" w:color="auto"/>
                <w:bottom w:val="none" w:sz="0" w:space="0" w:color="auto"/>
                <w:right w:val="none" w:sz="0" w:space="0" w:color="auto"/>
              </w:divBdr>
            </w:div>
            <w:div w:id="1932738570">
              <w:marLeft w:val="0"/>
              <w:marRight w:val="0"/>
              <w:marTop w:val="0"/>
              <w:marBottom w:val="0"/>
              <w:divBdr>
                <w:top w:val="none" w:sz="0" w:space="0" w:color="auto"/>
                <w:left w:val="none" w:sz="0" w:space="0" w:color="auto"/>
                <w:bottom w:val="none" w:sz="0" w:space="0" w:color="auto"/>
                <w:right w:val="none" w:sz="0" w:space="0" w:color="auto"/>
              </w:divBdr>
            </w:div>
            <w:div w:id="1587349546">
              <w:marLeft w:val="0"/>
              <w:marRight w:val="0"/>
              <w:marTop w:val="0"/>
              <w:marBottom w:val="0"/>
              <w:divBdr>
                <w:top w:val="none" w:sz="0" w:space="0" w:color="auto"/>
                <w:left w:val="none" w:sz="0" w:space="0" w:color="auto"/>
                <w:bottom w:val="none" w:sz="0" w:space="0" w:color="auto"/>
                <w:right w:val="none" w:sz="0" w:space="0" w:color="auto"/>
              </w:divBdr>
            </w:div>
            <w:div w:id="1235698264">
              <w:marLeft w:val="0"/>
              <w:marRight w:val="0"/>
              <w:marTop w:val="0"/>
              <w:marBottom w:val="0"/>
              <w:divBdr>
                <w:top w:val="none" w:sz="0" w:space="0" w:color="auto"/>
                <w:left w:val="none" w:sz="0" w:space="0" w:color="auto"/>
                <w:bottom w:val="none" w:sz="0" w:space="0" w:color="auto"/>
                <w:right w:val="none" w:sz="0" w:space="0" w:color="auto"/>
              </w:divBdr>
            </w:div>
            <w:div w:id="1162044897">
              <w:marLeft w:val="0"/>
              <w:marRight w:val="0"/>
              <w:marTop w:val="0"/>
              <w:marBottom w:val="0"/>
              <w:divBdr>
                <w:top w:val="none" w:sz="0" w:space="0" w:color="auto"/>
                <w:left w:val="none" w:sz="0" w:space="0" w:color="auto"/>
                <w:bottom w:val="none" w:sz="0" w:space="0" w:color="auto"/>
                <w:right w:val="none" w:sz="0" w:space="0" w:color="auto"/>
              </w:divBdr>
            </w:div>
            <w:div w:id="362557524">
              <w:marLeft w:val="0"/>
              <w:marRight w:val="0"/>
              <w:marTop w:val="0"/>
              <w:marBottom w:val="0"/>
              <w:divBdr>
                <w:top w:val="none" w:sz="0" w:space="0" w:color="auto"/>
                <w:left w:val="none" w:sz="0" w:space="0" w:color="auto"/>
                <w:bottom w:val="none" w:sz="0" w:space="0" w:color="auto"/>
                <w:right w:val="none" w:sz="0" w:space="0" w:color="auto"/>
              </w:divBdr>
            </w:div>
            <w:div w:id="235022302">
              <w:marLeft w:val="0"/>
              <w:marRight w:val="0"/>
              <w:marTop w:val="0"/>
              <w:marBottom w:val="0"/>
              <w:divBdr>
                <w:top w:val="none" w:sz="0" w:space="0" w:color="auto"/>
                <w:left w:val="none" w:sz="0" w:space="0" w:color="auto"/>
                <w:bottom w:val="none" w:sz="0" w:space="0" w:color="auto"/>
                <w:right w:val="none" w:sz="0" w:space="0" w:color="auto"/>
              </w:divBdr>
            </w:div>
            <w:div w:id="358240775">
              <w:marLeft w:val="0"/>
              <w:marRight w:val="0"/>
              <w:marTop w:val="0"/>
              <w:marBottom w:val="0"/>
              <w:divBdr>
                <w:top w:val="none" w:sz="0" w:space="0" w:color="auto"/>
                <w:left w:val="none" w:sz="0" w:space="0" w:color="auto"/>
                <w:bottom w:val="none" w:sz="0" w:space="0" w:color="auto"/>
                <w:right w:val="none" w:sz="0" w:space="0" w:color="auto"/>
              </w:divBdr>
            </w:div>
            <w:div w:id="1864703533">
              <w:marLeft w:val="0"/>
              <w:marRight w:val="0"/>
              <w:marTop w:val="0"/>
              <w:marBottom w:val="0"/>
              <w:divBdr>
                <w:top w:val="none" w:sz="0" w:space="0" w:color="auto"/>
                <w:left w:val="none" w:sz="0" w:space="0" w:color="auto"/>
                <w:bottom w:val="none" w:sz="0" w:space="0" w:color="auto"/>
                <w:right w:val="none" w:sz="0" w:space="0" w:color="auto"/>
              </w:divBdr>
            </w:div>
            <w:div w:id="1167554701">
              <w:marLeft w:val="0"/>
              <w:marRight w:val="0"/>
              <w:marTop w:val="0"/>
              <w:marBottom w:val="0"/>
              <w:divBdr>
                <w:top w:val="none" w:sz="0" w:space="0" w:color="auto"/>
                <w:left w:val="none" w:sz="0" w:space="0" w:color="auto"/>
                <w:bottom w:val="none" w:sz="0" w:space="0" w:color="auto"/>
                <w:right w:val="none" w:sz="0" w:space="0" w:color="auto"/>
              </w:divBdr>
            </w:div>
            <w:div w:id="1701278207">
              <w:marLeft w:val="0"/>
              <w:marRight w:val="0"/>
              <w:marTop w:val="0"/>
              <w:marBottom w:val="0"/>
              <w:divBdr>
                <w:top w:val="none" w:sz="0" w:space="0" w:color="auto"/>
                <w:left w:val="none" w:sz="0" w:space="0" w:color="auto"/>
                <w:bottom w:val="none" w:sz="0" w:space="0" w:color="auto"/>
                <w:right w:val="none" w:sz="0" w:space="0" w:color="auto"/>
              </w:divBdr>
            </w:div>
            <w:div w:id="1537352700">
              <w:marLeft w:val="0"/>
              <w:marRight w:val="0"/>
              <w:marTop w:val="0"/>
              <w:marBottom w:val="0"/>
              <w:divBdr>
                <w:top w:val="none" w:sz="0" w:space="0" w:color="auto"/>
                <w:left w:val="none" w:sz="0" w:space="0" w:color="auto"/>
                <w:bottom w:val="none" w:sz="0" w:space="0" w:color="auto"/>
                <w:right w:val="none" w:sz="0" w:space="0" w:color="auto"/>
              </w:divBdr>
            </w:div>
            <w:div w:id="2135246358">
              <w:marLeft w:val="0"/>
              <w:marRight w:val="0"/>
              <w:marTop w:val="0"/>
              <w:marBottom w:val="0"/>
              <w:divBdr>
                <w:top w:val="none" w:sz="0" w:space="0" w:color="auto"/>
                <w:left w:val="none" w:sz="0" w:space="0" w:color="auto"/>
                <w:bottom w:val="none" w:sz="0" w:space="0" w:color="auto"/>
                <w:right w:val="none" w:sz="0" w:space="0" w:color="auto"/>
              </w:divBdr>
            </w:div>
            <w:div w:id="1635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631">
      <w:bodyDiv w:val="1"/>
      <w:marLeft w:val="0"/>
      <w:marRight w:val="0"/>
      <w:marTop w:val="0"/>
      <w:marBottom w:val="0"/>
      <w:divBdr>
        <w:top w:val="none" w:sz="0" w:space="0" w:color="auto"/>
        <w:left w:val="none" w:sz="0" w:space="0" w:color="auto"/>
        <w:bottom w:val="none" w:sz="0" w:space="0" w:color="auto"/>
        <w:right w:val="none" w:sz="0" w:space="0" w:color="auto"/>
      </w:divBdr>
      <w:divsChild>
        <w:div w:id="1823155688">
          <w:marLeft w:val="0"/>
          <w:marRight w:val="0"/>
          <w:marTop w:val="0"/>
          <w:marBottom w:val="0"/>
          <w:divBdr>
            <w:top w:val="none" w:sz="0" w:space="0" w:color="auto"/>
            <w:left w:val="none" w:sz="0" w:space="0" w:color="auto"/>
            <w:bottom w:val="none" w:sz="0" w:space="0" w:color="auto"/>
            <w:right w:val="none" w:sz="0" w:space="0" w:color="auto"/>
          </w:divBdr>
          <w:divsChild>
            <w:div w:id="35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269">
      <w:bodyDiv w:val="1"/>
      <w:marLeft w:val="0"/>
      <w:marRight w:val="0"/>
      <w:marTop w:val="0"/>
      <w:marBottom w:val="0"/>
      <w:divBdr>
        <w:top w:val="none" w:sz="0" w:space="0" w:color="auto"/>
        <w:left w:val="none" w:sz="0" w:space="0" w:color="auto"/>
        <w:bottom w:val="none" w:sz="0" w:space="0" w:color="auto"/>
        <w:right w:val="none" w:sz="0" w:space="0" w:color="auto"/>
      </w:divBdr>
    </w:div>
    <w:div w:id="1176118400">
      <w:bodyDiv w:val="1"/>
      <w:marLeft w:val="0"/>
      <w:marRight w:val="0"/>
      <w:marTop w:val="0"/>
      <w:marBottom w:val="0"/>
      <w:divBdr>
        <w:top w:val="none" w:sz="0" w:space="0" w:color="auto"/>
        <w:left w:val="none" w:sz="0" w:space="0" w:color="auto"/>
        <w:bottom w:val="none" w:sz="0" w:space="0" w:color="auto"/>
        <w:right w:val="none" w:sz="0" w:space="0" w:color="auto"/>
      </w:divBdr>
    </w:div>
    <w:div w:id="1177885463">
      <w:bodyDiv w:val="1"/>
      <w:marLeft w:val="0"/>
      <w:marRight w:val="0"/>
      <w:marTop w:val="0"/>
      <w:marBottom w:val="0"/>
      <w:divBdr>
        <w:top w:val="none" w:sz="0" w:space="0" w:color="auto"/>
        <w:left w:val="none" w:sz="0" w:space="0" w:color="auto"/>
        <w:bottom w:val="none" w:sz="0" w:space="0" w:color="auto"/>
        <w:right w:val="none" w:sz="0" w:space="0" w:color="auto"/>
      </w:divBdr>
    </w:div>
    <w:div w:id="1179350968">
      <w:bodyDiv w:val="1"/>
      <w:marLeft w:val="0"/>
      <w:marRight w:val="0"/>
      <w:marTop w:val="0"/>
      <w:marBottom w:val="0"/>
      <w:divBdr>
        <w:top w:val="none" w:sz="0" w:space="0" w:color="auto"/>
        <w:left w:val="none" w:sz="0" w:space="0" w:color="auto"/>
        <w:bottom w:val="none" w:sz="0" w:space="0" w:color="auto"/>
        <w:right w:val="none" w:sz="0" w:space="0" w:color="auto"/>
      </w:divBdr>
    </w:div>
    <w:div w:id="1186676470">
      <w:bodyDiv w:val="1"/>
      <w:marLeft w:val="0"/>
      <w:marRight w:val="0"/>
      <w:marTop w:val="0"/>
      <w:marBottom w:val="0"/>
      <w:divBdr>
        <w:top w:val="none" w:sz="0" w:space="0" w:color="auto"/>
        <w:left w:val="none" w:sz="0" w:space="0" w:color="auto"/>
        <w:bottom w:val="none" w:sz="0" w:space="0" w:color="auto"/>
        <w:right w:val="none" w:sz="0" w:space="0" w:color="auto"/>
      </w:divBdr>
      <w:divsChild>
        <w:div w:id="1980572132">
          <w:marLeft w:val="0"/>
          <w:marRight w:val="0"/>
          <w:marTop w:val="0"/>
          <w:marBottom w:val="0"/>
          <w:divBdr>
            <w:top w:val="none" w:sz="0" w:space="0" w:color="auto"/>
            <w:left w:val="none" w:sz="0" w:space="0" w:color="auto"/>
            <w:bottom w:val="none" w:sz="0" w:space="0" w:color="auto"/>
            <w:right w:val="none" w:sz="0" w:space="0" w:color="auto"/>
          </w:divBdr>
          <w:divsChild>
            <w:div w:id="1083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6099">
      <w:bodyDiv w:val="1"/>
      <w:marLeft w:val="0"/>
      <w:marRight w:val="0"/>
      <w:marTop w:val="0"/>
      <w:marBottom w:val="0"/>
      <w:divBdr>
        <w:top w:val="none" w:sz="0" w:space="0" w:color="auto"/>
        <w:left w:val="none" w:sz="0" w:space="0" w:color="auto"/>
        <w:bottom w:val="none" w:sz="0" w:space="0" w:color="auto"/>
        <w:right w:val="none" w:sz="0" w:space="0" w:color="auto"/>
      </w:divBdr>
    </w:div>
    <w:div w:id="1197039960">
      <w:bodyDiv w:val="1"/>
      <w:marLeft w:val="0"/>
      <w:marRight w:val="0"/>
      <w:marTop w:val="0"/>
      <w:marBottom w:val="0"/>
      <w:divBdr>
        <w:top w:val="none" w:sz="0" w:space="0" w:color="auto"/>
        <w:left w:val="none" w:sz="0" w:space="0" w:color="auto"/>
        <w:bottom w:val="none" w:sz="0" w:space="0" w:color="auto"/>
        <w:right w:val="none" w:sz="0" w:space="0" w:color="auto"/>
      </w:divBdr>
    </w:div>
    <w:div w:id="1210188296">
      <w:bodyDiv w:val="1"/>
      <w:marLeft w:val="0"/>
      <w:marRight w:val="0"/>
      <w:marTop w:val="0"/>
      <w:marBottom w:val="0"/>
      <w:divBdr>
        <w:top w:val="none" w:sz="0" w:space="0" w:color="auto"/>
        <w:left w:val="none" w:sz="0" w:space="0" w:color="auto"/>
        <w:bottom w:val="none" w:sz="0" w:space="0" w:color="auto"/>
        <w:right w:val="none" w:sz="0" w:space="0" w:color="auto"/>
      </w:divBdr>
      <w:divsChild>
        <w:div w:id="491339432">
          <w:marLeft w:val="0"/>
          <w:marRight w:val="0"/>
          <w:marTop w:val="0"/>
          <w:marBottom w:val="0"/>
          <w:divBdr>
            <w:top w:val="none" w:sz="0" w:space="0" w:color="auto"/>
            <w:left w:val="none" w:sz="0" w:space="0" w:color="auto"/>
            <w:bottom w:val="none" w:sz="0" w:space="0" w:color="auto"/>
            <w:right w:val="none" w:sz="0" w:space="0" w:color="auto"/>
          </w:divBdr>
          <w:divsChild>
            <w:div w:id="357105">
              <w:marLeft w:val="0"/>
              <w:marRight w:val="0"/>
              <w:marTop w:val="0"/>
              <w:marBottom w:val="0"/>
              <w:divBdr>
                <w:top w:val="none" w:sz="0" w:space="0" w:color="auto"/>
                <w:left w:val="none" w:sz="0" w:space="0" w:color="auto"/>
                <w:bottom w:val="none" w:sz="0" w:space="0" w:color="auto"/>
                <w:right w:val="none" w:sz="0" w:space="0" w:color="auto"/>
              </w:divBdr>
            </w:div>
            <w:div w:id="712659464">
              <w:marLeft w:val="0"/>
              <w:marRight w:val="0"/>
              <w:marTop w:val="0"/>
              <w:marBottom w:val="0"/>
              <w:divBdr>
                <w:top w:val="none" w:sz="0" w:space="0" w:color="auto"/>
                <w:left w:val="none" w:sz="0" w:space="0" w:color="auto"/>
                <w:bottom w:val="none" w:sz="0" w:space="0" w:color="auto"/>
                <w:right w:val="none" w:sz="0" w:space="0" w:color="auto"/>
              </w:divBdr>
            </w:div>
            <w:div w:id="180901958">
              <w:marLeft w:val="0"/>
              <w:marRight w:val="0"/>
              <w:marTop w:val="0"/>
              <w:marBottom w:val="0"/>
              <w:divBdr>
                <w:top w:val="none" w:sz="0" w:space="0" w:color="auto"/>
                <w:left w:val="none" w:sz="0" w:space="0" w:color="auto"/>
                <w:bottom w:val="none" w:sz="0" w:space="0" w:color="auto"/>
                <w:right w:val="none" w:sz="0" w:space="0" w:color="auto"/>
              </w:divBdr>
            </w:div>
            <w:div w:id="575634140">
              <w:marLeft w:val="0"/>
              <w:marRight w:val="0"/>
              <w:marTop w:val="0"/>
              <w:marBottom w:val="0"/>
              <w:divBdr>
                <w:top w:val="none" w:sz="0" w:space="0" w:color="auto"/>
                <w:left w:val="none" w:sz="0" w:space="0" w:color="auto"/>
                <w:bottom w:val="none" w:sz="0" w:space="0" w:color="auto"/>
                <w:right w:val="none" w:sz="0" w:space="0" w:color="auto"/>
              </w:divBdr>
            </w:div>
            <w:div w:id="1967933332">
              <w:marLeft w:val="0"/>
              <w:marRight w:val="0"/>
              <w:marTop w:val="0"/>
              <w:marBottom w:val="0"/>
              <w:divBdr>
                <w:top w:val="none" w:sz="0" w:space="0" w:color="auto"/>
                <w:left w:val="none" w:sz="0" w:space="0" w:color="auto"/>
                <w:bottom w:val="none" w:sz="0" w:space="0" w:color="auto"/>
                <w:right w:val="none" w:sz="0" w:space="0" w:color="auto"/>
              </w:divBdr>
            </w:div>
            <w:div w:id="54738592">
              <w:marLeft w:val="0"/>
              <w:marRight w:val="0"/>
              <w:marTop w:val="0"/>
              <w:marBottom w:val="0"/>
              <w:divBdr>
                <w:top w:val="none" w:sz="0" w:space="0" w:color="auto"/>
                <w:left w:val="none" w:sz="0" w:space="0" w:color="auto"/>
                <w:bottom w:val="none" w:sz="0" w:space="0" w:color="auto"/>
                <w:right w:val="none" w:sz="0" w:space="0" w:color="auto"/>
              </w:divBdr>
            </w:div>
            <w:div w:id="314651052">
              <w:marLeft w:val="0"/>
              <w:marRight w:val="0"/>
              <w:marTop w:val="0"/>
              <w:marBottom w:val="0"/>
              <w:divBdr>
                <w:top w:val="none" w:sz="0" w:space="0" w:color="auto"/>
                <w:left w:val="none" w:sz="0" w:space="0" w:color="auto"/>
                <w:bottom w:val="none" w:sz="0" w:space="0" w:color="auto"/>
                <w:right w:val="none" w:sz="0" w:space="0" w:color="auto"/>
              </w:divBdr>
            </w:div>
            <w:div w:id="610863933">
              <w:marLeft w:val="0"/>
              <w:marRight w:val="0"/>
              <w:marTop w:val="0"/>
              <w:marBottom w:val="0"/>
              <w:divBdr>
                <w:top w:val="none" w:sz="0" w:space="0" w:color="auto"/>
                <w:left w:val="none" w:sz="0" w:space="0" w:color="auto"/>
                <w:bottom w:val="none" w:sz="0" w:space="0" w:color="auto"/>
                <w:right w:val="none" w:sz="0" w:space="0" w:color="auto"/>
              </w:divBdr>
            </w:div>
            <w:div w:id="1092630804">
              <w:marLeft w:val="0"/>
              <w:marRight w:val="0"/>
              <w:marTop w:val="0"/>
              <w:marBottom w:val="0"/>
              <w:divBdr>
                <w:top w:val="none" w:sz="0" w:space="0" w:color="auto"/>
                <w:left w:val="none" w:sz="0" w:space="0" w:color="auto"/>
                <w:bottom w:val="none" w:sz="0" w:space="0" w:color="auto"/>
                <w:right w:val="none" w:sz="0" w:space="0" w:color="auto"/>
              </w:divBdr>
            </w:div>
            <w:div w:id="1004212623">
              <w:marLeft w:val="0"/>
              <w:marRight w:val="0"/>
              <w:marTop w:val="0"/>
              <w:marBottom w:val="0"/>
              <w:divBdr>
                <w:top w:val="none" w:sz="0" w:space="0" w:color="auto"/>
                <w:left w:val="none" w:sz="0" w:space="0" w:color="auto"/>
                <w:bottom w:val="none" w:sz="0" w:space="0" w:color="auto"/>
                <w:right w:val="none" w:sz="0" w:space="0" w:color="auto"/>
              </w:divBdr>
            </w:div>
            <w:div w:id="725302446">
              <w:marLeft w:val="0"/>
              <w:marRight w:val="0"/>
              <w:marTop w:val="0"/>
              <w:marBottom w:val="0"/>
              <w:divBdr>
                <w:top w:val="none" w:sz="0" w:space="0" w:color="auto"/>
                <w:left w:val="none" w:sz="0" w:space="0" w:color="auto"/>
                <w:bottom w:val="none" w:sz="0" w:space="0" w:color="auto"/>
                <w:right w:val="none" w:sz="0" w:space="0" w:color="auto"/>
              </w:divBdr>
            </w:div>
            <w:div w:id="1802460798">
              <w:marLeft w:val="0"/>
              <w:marRight w:val="0"/>
              <w:marTop w:val="0"/>
              <w:marBottom w:val="0"/>
              <w:divBdr>
                <w:top w:val="none" w:sz="0" w:space="0" w:color="auto"/>
                <w:left w:val="none" w:sz="0" w:space="0" w:color="auto"/>
                <w:bottom w:val="none" w:sz="0" w:space="0" w:color="auto"/>
                <w:right w:val="none" w:sz="0" w:space="0" w:color="auto"/>
              </w:divBdr>
            </w:div>
            <w:div w:id="997029149">
              <w:marLeft w:val="0"/>
              <w:marRight w:val="0"/>
              <w:marTop w:val="0"/>
              <w:marBottom w:val="0"/>
              <w:divBdr>
                <w:top w:val="none" w:sz="0" w:space="0" w:color="auto"/>
                <w:left w:val="none" w:sz="0" w:space="0" w:color="auto"/>
                <w:bottom w:val="none" w:sz="0" w:space="0" w:color="auto"/>
                <w:right w:val="none" w:sz="0" w:space="0" w:color="auto"/>
              </w:divBdr>
            </w:div>
            <w:div w:id="2006547834">
              <w:marLeft w:val="0"/>
              <w:marRight w:val="0"/>
              <w:marTop w:val="0"/>
              <w:marBottom w:val="0"/>
              <w:divBdr>
                <w:top w:val="none" w:sz="0" w:space="0" w:color="auto"/>
                <w:left w:val="none" w:sz="0" w:space="0" w:color="auto"/>
                <w:bottom w:val="none" w:sz="0" w:space="0" w:color="auto"/>
                <w:right w:val="none" w:sz="0" w:space="0" w:color="auto"/>
              </w:divBdr>
            </w:div>
            <w:div w:id="1775637728">
              <w:marLeft w:val="0"/>
              <w:marRight w:val="0"/>
              <w:marTop w:val="0"/>
              <w:marBottom w:val="0"/>
              <w:divBdr>
                <w:top w:val="none" w:sz="0" w:space="0" w:color="auto"/>
                <w:left w:val="none" w:sz="0" w:space="0" w:color="auto"/>
                <w:bottom w:val="none" w:sz="0" w:space="0" w:color="auto"/>
                <w:right w:val="none" w:sz="0" w:space="0" w:color="auto"/>
              </w:divBdr>
            </w:div>
            <w:div w:id="1829783982">
              <w:marLeft w:val="0"/>
              <w:marRight w:val="0"/>
              <w:marTop w:val="0"/>
              <w:marBottom w:val="0"/>
              <w:divBdr>
                <w:top w:val="none" w:sz="0" w:space="0" w:color="auto"/>
                <w:left w:val="none" w:sz="0" w:space="0" w:color="auto"/>
                <w:bottom w:val="none" w:sz="0" w:space="0" w:color="auto"/>
                <w:right w:val="none" w:sz="0" w:space="0" w:color="auto"/>
              </w:divBdr>
            </w:div>
            <w:div w:id="968439270">
              <w:marLeft w:val="0"/>
              <w:marRight w:val="0"/>
              <w:marTop w:val="0"/>
              <w:marBottom w:val="0"/>
              <w:divBdr>
                <w:top w:val="none" w:sz="0" w:space="0" w:color="auto"/>
                <w:left w:val="none" w:sz="0" w:space="0" w:color="auto"/>
                <w:bottom w:val="none" w:sz="0" w:space="0" w:color="auto"/>
                <w:right w:val="none" w:sz="0" w:space="0" w:color="auto"/>
              </w:divBdr>
            </w:div>
            <w:div w:id="1440098597">
              <w:marLeft w:val="0"/>
              <w:marRight w:val="0"/>
              <w:marTop w:val="0"/>
              <w:marBottom w:val="0"/>
              <w:divBdr>
                <w:top w:val="none" w:sz="0" w:space="0" w:color="auto"/>
                <w:left w:val="none" w:sz="0" w:space="0" w:color="auto"/>
                <w:bottom w:val="none" w:sz="0" w:space="0" w:color="auto"/>
                <w:right w:val="none" w:sz="0" w:space="0" w:color="auto"/>
              </w:divBdr>
            </w:div>
            <w:div w:id="89199406">
              <w:marLeft w:val="0"/>
              <w:marRight w:val="0"/>
              <w:marTop w:val="0"/>
              <w:marBottom w:val="0"/>
              <w:divBdr>
                <w:top w:val="none" w:sz="0" w:space="0" w:color="auto"/>
                <w:left w:val="none" w:sz="0" w:space="0" w:color="auto"/>
                <w:bottom w:val="none" w:sz="0" w:space="0" w:color="auto"/>
                <w:right w:val="none" w:sz="0" w:space="0" w:color="auto"/>
              </w:divBdr>
            </w:div>
            <w:div w:id="1720670786">
              <w:marLeft w:val="0"/>
              <w:marRight w:val="0"/>
              <w:marTop w:val="0"/>
              <w:marBottom w:val="0"/>
              <w:divBdr>
                <w:top w:val="none" w:sz="0" w:space="0" w:color="auto"/>
                <w:left w:val="none" w:sz="0" w:space="0" w:color="auto"/>
                <w:bottom w:val="none" w:sz="0" w:space="0" w:color="auto"/>
                <w:right w:val="none" w:sz="0" w:space="0" w:color="auto"/>
              </w:divBdr>
            </w:div>
            <w:div w:id="718671513">
              <w:marLeft w:val="0"/>
              <w:marRight w:val="0"/>
              <w:marTop w:val="0"/>
              <w:marBottom w:val="0"/>
              <w:divBdr>
                <w:top w:val="none" w:sz="0" w:space="0" w:color="auto"/>
                <w:left w:val="none" w:sz="0" w:space="0" w:color="auto"/>
                <w:bottom w:val="none" w:sz="0" w:space="0" w:color="auto"/>
                <w:right w:val="none" w:sz="0" w:space="0" w:color="auto"/>
              </w:divBdr>
            </w:div>
            <w:div w:id="2104379893">
              <w:marLeft w:val="0"/>
              <w:marRight w:val="0"/>
              <w:marTop w:val="0"/>
              <w:marBottom w:val="0"/>
              <w:divBdr>
                <w:top w:val="none" w:sz="0" w:space="0" w:color="auto"/>
                <w:left w:val="none" w:sz="0" w:space="0" w:color="auto"/>
                <w:bottom w:val="none" w:sz="0" w:space="0" w:color="auto"/>
                <w:right w:val="none" w:sz="0" w:space="0" w:color="auto"/>
              </w:divBdr>
            </w:div>
            <w:div w:id="1618878181">
              <w:marLeft w:val="0"/>
              <w:marRight w:val="0"/>
              <w:marTop w:val="0"/>
              <w:marBottom w:val="0"/>
              <w:divBdr>
                <w:top w:val="none" w:sz="0" w:space="0" w:color="auto"/>
                <w:left w:val="none" w:sz="0" w:space="0" w:color="auto"/>
                <w:bottom w:val="none" w:sz="0" w:space="0" w:color="auto"/>
                <w:right w:val="none" w:sz="0" w:space="0" w:color="auto"/>
              </w:divBdr>
            </w:div>
            <w:div w:id="1467042866">
              <w:marLeft w:val="0"/>
              <w:marRight w:val="0"/>
              <w:marTop w:val="0"/>
              <w:marBottom w:val="0"/>
              <w:divBdr>
                <w:top w:val="none" w:sz="0" w:space="0" w:color="auto"/>
                <w:left w:val="none" w:sz="0" w:space="0" w:color="auto"/>
                <w:bottom w:val="none" w:sz="0" w:space="0" w:color="auto"/>
                <w:right w:val="none" w:sz="0" w:space="0" w:color="auto"/>
              </w:divBdr>
            </w:div>
            <w:div w:id="766776904">
              <w:marLeft w:val="0"/>
              <w:marRight w:val="0"/>
              <w:marTop w:val="0"/>
              <w:marBottom w:val="0"/>
              <w:divBdr>
                <w:top w:val="none" w:sz="0" w:space="0" w:color="auto"/>
                <w:left w:val="none" w:sz="0" w:space="0" w:color="auto"/>
                <w:bottom w:val="none" w:sz="0" w:space="0" w:color="auto"/>
                <w:right w:val="none" w:sz="0" w:space="0" w:color="auto"/>
              </w:divBdr>
            </w:div>
            <w:div w:id="1577129241">
              <w:marLeft w:val="0"/>
              <w:marRight w:val="0"/>
              <w:marTop w:val="0"/>
              <w:marBottom w:val="0"/>
              <w:divBdr>
                <w:top w:val="none" w:sz="0" w:space="0" w:color="auto"/>
                <w:left w:val="none" w:sz="0" w:space="0" w:color="auto"/>
                <w:bottom w:val="none" w:sz="0" w:space="0" w:color="auto"/>
                <w:right w:val="none" w:sz="0" w:space="0" w:color="auto"/>
              </w:divBdr>
            </w:div>
            <w:div w:id="1636720104">
              <w:marLeft w:val="0"/>
              <w:marRight w:val="0"/>
              <w:marTop w:val="0"/>
              <w:marBottom w:val="0"/>
              <w:divBdr>
                <w:top w:val="none" w:sz="0" w:space="0" w:color="auto"/>
                <w:left w:val="none" w:sz="0" w:space="0" w:color="auto"/>
                <w:bottom w:val="none" w:sz="0" w:space="0" w:color="auto"/>
                <w:right w:val="none" w:sz="0" w:space="0" w:color="auto"/>
              </w:divBdr>
            </w:div>
            <w:div w:id="759444746">
              <w:marLeft w:val="0"/>
              <w:marRight w:val="0"/>
              <w:marTop w:val="0"/>
              <w:marBottom w:val="0"/>
              <w:divBdr>
                <w:top w:val="none" w:sz="0" w:space="0" w:color="auto"/>
                <w:left w:val="none" w:sz="0" w:space="0" w:color="auto"/>
                <w:bottom w:val="none" w:sz="0" w:space="0" w:color="auto"/>
                <w:right w:val="none" w:sz="0" w:space="0" w:color="auto"/>
              </w:divBdr>
            </w:div>
            <w:div w:id="1665625675">
              <w:marLeft w:val="0"/>
              <w:marRight w:val="0"/>
              <w:marTop w:val="0"/>
              <w:marBottom w:val="0"/>
              <w:divBdr>
                <w:top w:val="none" w:sz="0" w:space="0" w:color="auto"/>
                <w:left w:val="none" w:sz="0" w:space="0" w:color="auto"/>
                <w:bottom w:val="none" w:sz="0" w:space="0" w:color="auto"/>
                <w:right w:val="none" w:sz="0" w:space="0" w:color="auto"/>
              </w:divBdr>
            </w:div>
            <w:div w:id="1788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700">
      <w:bodyDiv w:val="1"/>
      <w:marLeft w:val="0"/>
      <w:marRight w:val="0"/>
      <w:marTop w:val="0"/>
      <w:marBottom w:val="0"/>
      <w:divBdr>
        <w:top w:val="none" w:sz="0" w:space="0" w:color="auto"/>
        <w:left w:val="none" w:sz="0" w:space="0" w:color="auto"/>
        <w:bottom w:val="none" w:sz="0" w:space="0" w:color="auto"/>
        <w:right w:val="none" w:sz="0" w:space="0" w:color="auto"/>
      </w:divBdr>
      <w:divsChild>
        <w:div w:id="788863190">
          <w:marLeft w:val="0"/>
          <w:marRight w:val="0"/>
          <w:marTop w:val="0"/>
          <w:marBottom w:val="0"/>
          <w:divBdr>
            <w:top w:val="none" w:sz="0" w:space="0" w:color="auto"/>
            <w:left w:val="none" w:sz="0" w:space="0" w:color="auto"/>
            <w:bottom w:val="none" w:sz="0" w:space="0" w:color="auto"/>
            <w:right w:val="none" w:sz="0" w:space="0" w:color="auto"/>
          </w:divBdr>
          <w:divsChild>
            <w:div w:id="1153789449">
              <w:marLeft w:val="0"/>
              <w:marRight w:val="0"/>
              <w:marTop w:val="0"/>
              <w:marBottom w:val="0"/>
              <w:divBdr>
                <w:top w:val="none" w:sz="0" w:space="0" w:color="auto"/>
                <w:left w:val="none" w:sz="0" w:space="0" w:color="auto"/>
                <w:bottom w:val="none" w:sz="0" w:space="0" w:color="auto"/>
                <w:right w:val="none" w:sz="0" w:space="0" w:color="auto"/>
              </w:divBdr>
            </w:div>
            <w:div w:id="2023704266">
              <w:marLeft w:val="0"/>
              <w:marRight w:val="0"/>
              <w:marTop w:val="0"/>
              <w:marBottom w:val="0"/>
              <w:divBdr>
                <w:top w:val="none" w:sz="0" w:space="0" w:color="auto"/>
                <w:left w:val="none" w:sz="0" w:space="0" w:color="auto"/>
                <w:bottom w:val="none" w:sz="0" w:space="0" w:color="auto"/>
                <w:right w:val="none" w:sz="0" w:space="0" w:color="auto"/>
              </w:divBdr>
            </w:div>
            <w:div w:id="1470709019">
              <w:marLeft w:val="0"/>
              <w:marRight w:val="0"/>
              <w:marTop w:val="0"/>
              <w:marBottom w:val="0"/>
              <w:divBdr>
                <w:top w:val="none" w:sz="0" w:space="0" w:color="auto"/>
                <w:left w:val="none" w:sz="0" w:space="0" w:color="auto"/>
                <w:bottom w:val="none" w:sz="0" w:space="0" w:color="auto"/>
                <w:right w:val="none" w:sz="0" w:space="0" w:color="auto"/>
              </w:divBdr>
            </w:div>
            <w:div w:id="1010137163">
              <w:marLeft w:val="0"/>
              <w:marRight w:val="0"/>
              <w:marTop w:val="0"/>
              <w:marBottom w:val="0"/>
              <w:divBdr>
                <w:top w:val="none" w:sz="0" w:space="0" w:color="auto"/>
                <w:left w:val="none" w:sz="0" w:space="0" w:color="auto"/>
                <w:bottom w:val="none" w:sz="0" w:space="0" w:color="auto"/>
                <w:right w:val="none" w:sz="0" w:space="0" w:color="auto"/>
              </w:divBdr>
            </w:div>
            <w:div w:id="2145342386">
              <w:marLeft w:val="0"/>
              <w:marRight w:val="0"/>
              <w:marTop w:val="0"/>
              <w:marBottom w:val="0"/>
              <w:divBdr>
                <w:top w:val="none" w:sz="0" w:space="0" w:color="auto"/>
                <w:left w:val="none" w:sz="0" w:space="0" w:color="auto"/>
                <w:bottom w:val="none" w:sz="0" w:space="0" w:color="auto"/>
                <w:right w:val="none" w:sz="0" w:space="0" w:color="auto"/>
              </w:divBdr>
            </w:div>
            <w:div w:id="129372568">
              <w:marLeft w:val="0"/>
              <w:marRight w:val="0"/>
              <w:marTop w:val="0"/>
              <w:marBottom w:val="0"/>
              <w:divBdr>
                <w:top w:val="none" w:sz="0" w:space="0" w:color="auto"/>
                <w:left w:val="none" w:sz="0" w:space="0" w:color="auto"/>
                <w:bottom w:val="none" w:sz="0" w:space="0" w:color="auto"/>
                <w:right w:val="none" w:sz="0" w:space="0" w:color="auto"/>
              </w:divBdr>
            </w:div>
            <w:div w:id="117840274">
              <w:marLeft w:val="0"/>
              <w:marRight w:val="0"/>
              <w:marTop w:val="0"/>
              <w:marBottom w:val="0"/>
              <w:divBdr>
                <w:top w:val="none" w:sz="0" w:space="0" w:color="auto"/>
                <w:left w:val="none" w:sz="0" w:space="0" w:color="auto"/>
                <w:bottom w:val="none" w:sz="0" w:space="0" w:color="auto"/>
                <w:right w:val="none" w:sz="0" w:space="0" w:color="auto"/>
              </w:divBdr>
            </w:div>
            <w:div w:id="182981685">
              <w:marLeft w:val="0"/>
              <w:marRight w:val="0"/>
              <w:marTop w:val="0"/>
              <w:marBottom w:val="0"/>
              <w:divBdr>
                <w:top w:val="none" w:sz="0" w:space="0" w:color="auto"/>
                <w:left w:val="none" w:sz="0" w:space="0" w:color="auto"/>
                <w:bottom w:val="none" w:sz="0" w:space="0" w:color="auto"/>
                <w:right w:val="none" w:sz="0" w:space="0" w:color="auto"/>
              </w:divBdr>
            </w:div>
            <w:div w:id="1356422673">
              <w:marLeft w:val="0"/>
              <w:marRight w:val="0"/>
              <w:marTop w:val="0"/>
              <w:marBottom w:val="0"/>
              <w:divBdr>
                <w:top w:val="none" w:sz="0" w:space="0" w:color="auto"/>
                <w:left w:val="none" w:sz="0" w:space="0" w:color="auto"/>
                <w:bottom w:val="none" w:sz="0" w:space="0" w:color="auto"/>
                <w:right w:val="none" w:sz="0" w:space="0" w:color="auto"/>
              </w:divBdr>
            </w:div>
            <w:div w:id="15348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733">
      <w:bodyDiv w:val="1"/>
      <w:marLeft w:val="0"/>
      <w:marRight w:val="0"/>
      <w:marTop w:val="0"/>
      <w:marBottom w:val="0"/>
      <w:divBdr>
        <w:top w:val="none" w:sz="0" w:space="0" w:color="auto"/>
        <w:left w:val="none" w:sz="0" w:space="0" w:color="auto"/>
        <w:bottom w:val="none" w:sz="0" w:space="0" w:color="auto"/>
        <w:right w:val="none" w:sz="0" w:space="0" w:color="auto"/>
      </w:divBdr>
    </w:div>
    <w:div w:id="1226722060">
      <w:bodyDiv w:val="1"/>
      <w:marLeft w:val="0"/>
      <w:marRight w:val="0"/>
      <w:marTop w:val="0"/>
      <w:marBottom w:val="0"/>
      <w:divBdr>
        <w:top w:val="none" w:sz="0" w:space="0" w:color="auto"/>
        <w:left w:val="none" w:sz="0" w:space="0" w:color="auto"/>
        <w:bottom w:val="none" w:sz="0" w:space="0" w:color="auto"/>
        <w:right w:val="none" w:sz="0" w:space="0" w:color="auto"/>
      </w:divBdr>
    </w:div>
    <w:div w:id="1228108299">
      <w:bodyDiv w:val="1"/>
      <w:marLeft w:val="0"/>
      <w:marRight w:val="0"/>
      <w:marTop w:val="0"/>
      <w:marBottom w:val="0"/>
      <w:divBdr>
        <w:top w:val="none" w:sz="0" w:space="0" w:color="auto"/>
        <w:left w:val="none" w:sz="0" w:space="0" w:color="auto"/>
        <w:bottom w:val="none" w:sz="0" w:space="0" w:color="auto"/>
        <w:right w:val="none" w:sz="0" w:space="0" w:color="auto"/>
      </w:divBdr>
    </w:div>
    <w:div w:id="1231619031">
      <w:bodyDiv w:val="1"/>
      <w:marLeft w:val="0"/>
      <w:marRight w:val="0"/>
      <w:marTop w:val="0"/>
      <w:marBottom w:val="0"/>
      <w:divBdr>
        <w:top w:val="none" w:sz="0" w:space="0" w:color="auto"/>
        <w:left w:val="none" w:sz="0" w:space="0" w:color="auto"/>
        <w:bottom w:val="none" w:sz="0" w:space="0" w:color="auto"/>
        <w:right w:val="none" w:sz="0" w:space="0" w:color="auto"/>
      </w:divBdr>
    </w:div>
    <w:div w:id="1233391321">
      <w:bodyDiv w:val="1"/>
      <w:marLeft w:val="0"/>
      <w:marRight w:val="0"/>
      <w:marTop w:val="0"/>
      <w:marBottom w:val="0"/>
      <w:divBdr>
        <w:top w:val="none" w:sz="0" w:space="0" w:color="auto"/>
        <w:left w:val="none" w:sz="0" w:space="0" w:color="auto"/>
        <w:bottom w:val="none" w:sz="0" w:space="0" w:color="auto"/>
        <w:right w:val="none" w:sz="0" w:space="0" w:color="auto"/>
      </w:divBdr>
    </w:div>
    <w:div w:id="1251041983">
      <w:bodyDiv w:val="1"/>
      <w:marLeft w:val="0"/>
      <w:marRight w:val="0"/>
      <w:marTop w:val="0"/>
      <w:marBottom w:val="0"/>
      <w:divBdr>
        <w:top w:val="none" w:sz="0" w:space="0" w:color="auto"/>
        <w:left w:val="none" w:sz="0" w:space="0" w:color="auto"/>
        <w:bottom w:val="none" w:sz="0" w:space="0" w:color="auto"/>
        <w:right w:val="none" w:sz="0" w:space="0" w:color="auto"/>
      </w:divBdr>
    </w:div>
    <w:div w:id="1254972068">
      <w:bodyDiv w:val="1"/>
      <w:marLeft w:val="0"/>
      <w:marRight w:val="0"/>
      <w:marTop w:val="0"/>
      <w:marBottom w:val="0"/>
      <w:divBdr>
        <w:top w:val="none" w:sz="0" w:space="0" w:color="auto"/>
        <w:left w:val="none" w:sz="0" w:space="0" w:color="auto"/>
        <w:bottom w:val="none" w:sz="0" w:space="0" w:color="auto"/>
        <w:right w:val="none" w:sz="0" w:space="0" w:color="auto"/>
      </w:divBdr>
    </w:div>
    <w:div w:id="1258296204">
      <w:bodyDiv w:val="1"/>
      <w:marLeft w:val="0"/>
      <w:marRight w:val="0"/>
      <w:marTop w:val="0"/>
      <w:marBottom w:val="0"/>
      <w:divBdr>
        <w:top w:val="none" w:sz="0" w:space="0" w:color="auto"/>
        <w:left w:val="none" w:sz="0" w:space="0" w:color="auto"/>
        <w:bottom w:val="none" w:sz="0" w:space="0" w:color="auto"/>
        <w:right w:val="none" w:sz="0" w:space="0" w:color="auto"/>
      </w:divBdr>
    </w:div>
    <w:div w:id="1260064352">
      <w:bodyDiv w:val="1"/>
      <w:marLeft w:val="0"/>
      <w:marRight w:val="0"/>
      <w:marTop w:val="0"/>
      <w:marBottom w:val="0"/>
      <w:divBdr>
        <w:top w:val="none" w:sz="0" w:space="0" w:color="auto"/>
        <w:left w:val="none" w:sz="0" w:space="0" w:color="auto"/>
        <w:bottom w:val="none" w:sz="0" w:space="0" w:color="auto"/>
        <w:right w:val="none" w:sz="0" w:space="0" w:color="auto"/>
      </w:divBdr>
    </w:div>
    <w:div w:id="1281836139">
      <w:bodyDiv w:val="1"/>
      <w:marLeft w:val="0"/>
      <w:marRight w:val="0"/>
      <w:marTop w:val="0"/>
      <w:marBottom w:val="0"/>
      <w:divBdr>
        <w:top w:val="none" w:sz="0" w:space="0" w:color="auto"/>
        <w:left w:val="none" w:sz="0" w:space="0" w:color="auto"/>
        <w:bottom w:val="none" w:sz="0" w:space="0" w:color="auto"/>
        <w:right w:val="none" w:sz="0" w:space="0" w:color="auto"/>
      </w:divBdr>
      <w:divsChild>
        <w:div w:id="1681739216">
          <w:marLeft w:val="0"/>
          <w:marRight w:val="0"/>
          <w:marTop w:val="0"/>
          <w:marBottom w:val="0"/>
          <w:divBdr>
            <w:top w:val="none" w:sz="0" w:space="0" w:color="auto"/>
            <w:left w:val="none" w:sz="0" w:space="0" w:color="auto"/>
            <w:bottom w:val="none" w:sz="0" w:space="0" w:color="auto"/>
            <w:right w:val="none" w:sz="0" w:space="0" w:color="auto"/>
          </w:divBdr>
          <w:divsChild>
            <w:div w:id="528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392">
      <w:bodyDiv w:val="1"/>
      <w:marLeft w:val="0"/>
      <w:marRight w:val="0"/>
      <w:marTop w:val="0"/>
      <w:marBottom w:val="0"/>
      <w:divBdr>
        <w:top w:val="none" w:sz="0" w:space="0" w:color="auto"/>
        <w:left w:val="none" w:sz="0" w:space="0" w:color="auto"/>
        <w:bottom w:val="none" w:sz="0" w:space="0" w:color="auto"/>
        <w:right w:val="none" w:sz="0" w:space="0" w:color="auto"/>
      </w:divBdr>
    </w:div>
    <w:div w:id="1307663833">
      <w:bodyDiv w:val="1"/>
      <w:marLeft w:val="0"/>
      <w:marRight w:val="0"/>
      <w:marTop w:val="0"/>
      <w:marBottom w:val="0"/>
      <w:divBdr>
        <w:top w:val="none" w:sz="0" w:space="0" w:color="auto"/>
        <w:left w:val="none" w:sz="0" w:space="0" w:color="auto"/>
        <w:bottom w:val="none" w:sz="0" w:space="0" w:color="auto"/>
        <w:right w:val="none" w:sz="0" w:space="0" w:color="auto"/>
      </w:divBdr>
    </w:div>
    <w:div w:id="1311326068">
      <w:bodyDiv w:val="1"/>
      <w:marLeft w:val="0"/>
      <w:marRight w:val="0"/>
      <w:marTop w:val="0"/>
      <w:marBottom w:val="0"/>
      <w:divBdr>
        <w:top w:val="none" w:sz="0" w:space="0" w:color="auto"/>
        <w:left w:val="none" w:sz="0" w:space="0" w:color="auto"/>
        <w:bottom w:val="none" w:sz="0" w:space="0" w:color="auto"/>
        <w:right w:val="none" w:sz="0" w:space="0" w:color="auto"/>
      </w:divBdr>
      <w:divsChild>
        <w:div w:id="1691251642">
          <w:marLeft w:val="0"/>
          <w:marRight w:val="0"/>
          <w:marTop w:val="0"/>
          <w:marBottom w:val="0"/>
          <w:divBdr>
            <w:top w:val="none" w:sz="0" w:space="0" w:color="auto"/>
            <w:left w:val="none" w:sz="0" w:space="0" w:color="auto"/>
            <w:bottom w:val="none" w:sz="0" w:space="0" w:color="auto"/>
            <w:right w:val="none" w:sz="0" w:space="0" w:color="auto"/>
          </w:divBdr>
          <w:divsChild>
            <w:div w:id="1284848877">
              <w:marLeft w:val="0"/>
              <w:marRight w:val="0"/>
              <w:marTop w:val="0"/>
              <w:marBottom w:val="0"/>
              <w:divBdr>
                <w:top w:val="none" w:sz="0" w:space="0" w:color="auto"/>
                <w:left w:val="none" w:sz="0" w:space="0" w:color="auto"/>
                <w:bottom w:val="none" w:sz="0" w:space="0" w:color="auto"/>
                <w:right w:val="none" w:sz="0" w:space="0" w:color="auto"/>
              </w:divBdr>
            </w:div>
            <w:div w:id="1804805294">
              <w:marLeft w:val="0"/>
              <w:marRight w:val="0"/>
              <w:marTop w:val="0"/>
              <w:marBottom w:val="0"/>
              <w:divBdr>
                <w:top w:val="none" w:sz="0" w:space="0" w:color="auto"/>
                <w:left w:val="none" w:sz="0" w:space="0" w:color="auto"/>
                <w:bottom w:val="none" w:sz="0" w:space="0" w:color="auto"/>
                <w:right w:val="none" w:sz="0" w:space="0" w:color="auto"/>
              </w:divBdr>
            </w:div>
            <w:div w:id="1043754540">
              <w:marLeft w:val="0"/>
              <w:marRight w:val="0"/>
              <w:marTop w:val="0"/>
              <w:marBottom w:val="0"/>
              <w:divBdr>
                <w:top w:val="none" w:sz="0" w:space="0" w:color="auto"/>
                <w:left w:val="none" w:sz="0" w:space="0" w:color="auto"/>
                <w:bottom w:val="none" w:sz="0" w:space="0" w:color="auto"/>
                <w:right w:val="none" w:sz="0" w:space="0" w:color="auto"/>
              </w:divBdr>
            </w:div>
            <w:div w:id="1050612695">
              <w:marLeft w:val="0"/>
              <w:marRight w:val="0"/>
              <w:marTop w:val="0"/>
              <w:marBottom w:val="0"/>
              <w:divBdr>
                <w:top w:val="none" w:sz="0" w:space="0" w:color="auto"/>
                <w:left w:val="none" w:sz="0" w:space="0" w:color="auto"/>
                <w:bottom w:val="none" w:sz="0" w:space="0" w:color="auto"/>
                <w:right w:val="none" w:sz="0" w:space="0" w:color="auto"/>
              </w:divBdr>
            </w:div>
            <w:div w:id="729302690">
              <w:marLeft w:val="0"/>
              <w:marRight w:val="0"/>
              <w:marTop w:val="0"/>
              <w:marBottom w:val="0"/>
              <w:divBdr>
                <w:top w:val="none" w:sz="0" w:space="0" w:color="auto"/>
                <w:left w:val="none" w:sz="0" w:space="0" w:color="auto"/>
                <w:bottom w:val="none" w:sz="0" w:space="0" w:color="auto"/>
                <w:right w:val="none" w:sz="0" w:space="0" w:color="auto"/>
              </w:divBdr>
            </w:div>
            <w:div w:id="1318606758">
              <w:marLeft w:val="0"/>
              <w:marRight w:val="0"/>
              <w:marTop w:val="0"/>
              <w:marBottom w:val="0"/>
              <w:divBdr>
                <w:top w:val="none" w:sz="0" w:space="0" w:color="auto"/>
                <w:left w:val="none" w:sz="0" w:space="0" w:color="auto"/>
                <w:bottom w:val="none" w:sz="0" w:space="0" w:color="auto"/>
                <w:right w:val="none" w:sz="0" w:space="0" w:color="auto"/>
              </w:divBdr>
            </w:div>
            <w:div w:id="719017406">
              <w:marLeft w:val="0"/>
              <w:marRight w:val="0"/>
              <w:marTop w:val="0"/>
              <w:marBottom w:val="0"/>
              <w:divBdr>
                <w:top w:val="none" w:sz="0" w:space="0" w:color="auto"/>
                <w:left w:val="none" w:sz="0" w:space="0" w:color="auto"/>
                <w:bottom w:val="none" w:sz="0" w:space="0" w:color="auto"/>
                <w:right w:val="none" w:sz="0" w:space="0" w:color="auto"/>
              </w:divBdr>
            </w:div>
            <w:div w:id="1773547642">
              <w:marLeft w:val="0"/>
              <w:marRight w:val="0"/>
              <w:marTop w:val="0"/>
              <w:marBottom w:val="0"/>
              <w:divBdr>
                <w:top w:val="none" w:sz="0" w:space="0" w:color="auto"/>
                <w:left w:val="none" w:sz="0" w:space="0" w:color="auto"/>
                <w:bottom w:val="none" w:sz="0" w:space="0" w:color="auto"/>
                <w:right w:val="none" w:sz="0" w:space="0" w:color="auto"/>
              </w:divBdr>
            </w:div>
            <w:div w:id="1562600129">
              <w:marLeft w:val="0"/>
              <w:marRight w:val="0"/>
              <w:marTop w:val="0"/>
              <w:marBottom w:val="0"/>
              <w:divBdr>
                <w:top w:val="none" w:sz="0" w:space="0" w:color="auto"/>
                <w:left w:val="none" w:sz="0" w:space="0" w:color="auto"/>
                <w:bottom w:val="none" w:sz="0" w:space="0" w:color="auto"/>
                <w:right w:val="none" w:sz="0" w:space="0" w:color="auto"/>
              </w:divBdr>
            </w:div>
            <w:div w:id="634062386">
              <w:marLeft w:val="0"/>
              <w:marRight w:val="0"/>
              <w:marTop w:val="0"/>
              <w:marBottom w:val="0"/>
              <w:divBdr>
                <w:top w:val="none" w:sz="0" w:space="0" w:color="auto"/>
                <w:left w:val="none" w:sz="0" w:space="0" w:color="auto"/>
                <w:bottom w:val="none" w:sz="0" w:space="0" w:color="auto"/>
                <w:right w:val="none" w:sz="0" w:space="0" w:color="auto"/>
              </w:divBdr>
            </w:div>
            <w:div w:id="1056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598">
      <w:bodyDiv w:val="1"/>
      <w:marLeft w:val="0"/>
      <w:marRight w:val="0"/>
      <w:marTop w:val="0"/>
      <w:marBottom w:val="0"/>
      <w:divBdr>
        <w:top w:val="none" w:sz="0" w:space="0" w:color="auto"/>
        <w:left w:val="none" w:sz="0" w:space="0" w:color="auto"/>
        <w:bottom w:val="none" w:sz="0" w:space="0" w:color="auto"/>
        <w:right w:val="none" w:sz="0" w:space="0" w:color="auto"/>
      </w:divBdr>
    </w:div>
    <w:div w:id="1316571188">
      <w:bodyDiv w:val="1"/>
      <w:marLeft w:val="0"/>
      <w:marRight w:val="0"/>
      <w:marTop w:val="0"/>
      <w:marBottom w:val="0"/>
      <w:divBdr>
        <w:top w:val="none" w:sz="0" w:space="0" w:color="auto"/>
        <w:left w:val="none" w:sz="0" w:space="0" w:color="auto"/>
        <w:bottom w:val="none" w:sz="0" w:space="0" w:color="auto"/>
        <w:right w:val="none" w:sz="0" w:space="0" w:color="auto"/>
      </w:divBdr>
    </w:div>
    <w:div w:id="1317564073">
      <w:bodyDiv w:val="1"/>
      <w:marLeft w:val="0"/>
      <w:marRight w:val="0"/>
      <w:marTop w:val="0"/>
      <w:marBottom w:val="0"/>
      <w:divBdr>
        <w:top w:val="none" w:sz="0" w:space="0" w:color="auto"/>
        <w:left w:val="none" w:sz="0" w:space="0" w:color="auto"/>
        <w:bottom w:val="none" w:sz="0" w:space="0" w:color="auto"/>
        <w:right w:val="none" w:sz="0" w:space="0" w:color="auto"/>
      </w:divBdr>
    </w:div>
    <w:div w:id="1319725699">
      <w:bodyDiv w:val="1"/>
      <w:marLeft w:val="0"/>
      <w:marRight w:val="0"/>
      <w:marTop w:val="0"/>
      <w:marBottom w:val="0"/>
      <w:divBdr>
        <w:top w:val="none" w:sz="0" w:space="0" w:color="auto"/>
        <w:left w:val="none" w:sz="0" w:space="0" w:color="auto"/>
        <w:bottom w:val="none" w:sz="0" w:space="0" w:color="auto"/>
        <w:right w:val="none" w:sz="0" w:space="0" w:color="auto"/>
      </w:divBdr>
    </w:div>
    <w:div w:id="1319767394">
      <w:bodyDiv w:val="1"/>
      <w:marLeft w:val="0"/>
      <w:marRight w:val="0"/>
      <w:marTop w:val="0"/>
      <w:marBottom w:val="0"/>
      <w:divBdr>
        <w:top w:val="none" w:sz="0" w:space="0" w:color="auto"/>
        <w:left w:val="none" w:sz="0" w:space="0" w:color="auto"/>
        <w:bottom w:val="none" w:sz="0" w:space="0" w:color="auto"/>
        <w:right w:val="none" w:sz="0" w:space="0" w:color="auto"/>
      </w:divBdr>
    </w:div>
    <w:div w:id="1321301719">
      <w:bodyDiv w:val="1"/>
      <w:marLeft w:val="0"/>
      <w:marRight w:val="0"/>
      <w:marTop w:val="0"/>
      <w:marBottom w:val="0"/>
      <w:divBdr>
        <w:top w:val="none" w:sz="0" w:space="0" w:color="auto"/>
        <w:left w:val="none" w:sz="0" w:space="0" w:color="auto"/>
        <w:bottom w:val="none" w:sz="0" w:space="0" w:color="auto"/>
        <w:right w:val="none" w:sz="0" w:space="0" w:color="auto"/>
      </w:divBdr>
      <w:divsChild>
        <w:div w:id="1696541304">
          <w:marLeft w:val="0"/>
          <w:marRight w:val="0"/>
          <w:marTop w:val="0"/>
          <w:marBottom w:val="0"/>
          <w:divBdr>
            <w:top w:val="none" w:sz="0" w:space="0" w:color="auto"/>
            <w:left w:val="none" w:sz="0" w:space="0" w:color="auto"/>
            <w:bottom w:val="none" w:sz="0" w:space="0" w:color="auto"/>
            <w:right w:val="none" w:sz="0" w:space="0" w:color="auto"/>
          </w:divBdr>
          <w:divsChild>
            <w:div w:id="2031641356">
              <w:marLeft w:val="0"/>
              <w:marRight w:val="0"/>
              <w:marTop w:val="0"/>
              <w:marBottom w:val="0"/>
              <w:divBdr>
                <w:top w:val="none" w:sz="0" w:space="0" w:color="auto"/>
                <w:left w:val="none" w:sz="0" w:space="0" w:color="auto"/>
                <w:bottom w:val="none" w:sz="0" w:space="0" w:color="auto"/>
                <w:right w:val="none" w:sz="0" w:space="0" w:color="auto"/>
              </w:divBdr>
            </w:div>
            <w:div w:id="1499274459">
              <w:marLeft w:val="0"/>
              <w:marRight w:val="0"/>
              <w:marTop w:val="0"/>
              <w:marBottom w:val="0"/>
              <w:divBdr>
                <w:top w:val="none" w:sz="0" w:space="0" w:color="auto"/>
                <w:left w:val="none" w:sz="0" w:space="0" w:color="auto"/>
                <w:bottom w:val="none" w:sz="0" w:space="0" w:color="auto"/>
                <w:right w:val="none" w:sz="0" w:space="0" w:color="auto"/>
              </w:divBdr>
            </w:div>
            <w:div w:id="318581376">
              <w:marLeft w:val="0"/>
              <w:marRight w:val="0"/>
              <w:marTop w:val="0"/>
              <w:marBottom w:val="0"/>
              <w:divBdr>
                <w:top w:val="none" w:sz="0" w:space="0" w:color="auto"/>
                <w:left w:val="none" w:sz="0" w:space="0" w:color="auto"/>
                <w:bottom w:val="none" w:sz="0" w:space="0" w:color="auto"/>
                <w:right w:val="none" w:sz="0" w:space="0" w:color="auto"/>
              </w:divBdr>
            </w:div>
            <w:div w:id="85083501">
              <w:marLeft w:val="0"/>
              <w:marRight w:val="0"/>
              <w:marTop w:val="0"/>
              <w:marBottom w:val="0"/>
              <w:divBdr>
                <w:top w:val="none" w:sz="0" w:space="0" w:color="auto"/>
                <w:left w:val="none" w:sz="0" w:space="0" w:color="auto"/>
                <w:bottom w:val="none" w:sz="0" w:space="0" w:color="auto"/>
                <w:right w:val="none" w:sz="0" w:space="0" w:color="auto"/>
              </w:divBdr>
            </w:div>
            <w:div w:id="2041123703">
              <w:marLeft w:val="0"/>
              <w:marRight w:val="0"/>
              <w:marTop w:val="0"/>
              <w:marBottom w:val="0"/>
              <w:divBdr>
                <w:top w:val="none" w:sz="0" w:space="0" w:color="auto"/>
                <w:left w:val="none" w:sz="0" w:space="0" w:color="auto"/>
                <w:bottom w:val="none" w:sz="0" w:space="0" w:color="auto"/>
                <w:right w:val="none" w:sz="0" w:space="0" w:color="auto"/>
              </w:divBdr>
            </w:div>
            <w:div w:id="1054309559">
              <w:marLeft w:val="0"/>
              <w:marRight w:val="0"/>
              <w:marTop w:val="0"/>
              <w:marBottom w:val="0"/>
              <w:divBdr>
                <w:top w:val="none" w:sz="0" w:space="0" w:color="auto"/>
                <w:left w:val="none" w:sz="0" w:space="0" w:color="auto"/>
                <w:bottom w:val="none" w:sz="0" w:space="0" w:color="auto"/>
                <w:right w:val="none" w:sz="0" w:space="0" w:color="auto"/>
              </w:divBdr>
            </w:div>
            <w:div w:id="691760043">
              <w:marLeft w:val="0"/>
              <w:marRight w:val="0"/>
              <w:marTop w:val="0"/>
              <w:marBottom w:val="0"/>
              <w:divBdr>
                <w:top w:val="none" w:sz="0" w:space="0" w:color="auto"/>
                <w:left w:val="none" w:sz="0" w:space="0" w:color="auto"/>
                <w:bottom w:val="none" w:sz="0" w:space="0" w:color="auto"/>
                <w:right w:val="none" w:sz="0" w:space="0" w:color="auto"/>
              </w:divBdr>
            </w:div>
            <w:div w:id="793714528">
              <w:marLeft w:val="0"/>
              <w:marRight w:val="0"/>
              <w:marTop w:val="0"/>
              <w:marBottom w:val="0"/>
              <w:divBdr>
                <w:top w:val="none" w:sz="0" w:space="0" w:color="auto"/>
                <w:left w:val="none" w:sz="0" w:space="0" w:color="auto"/>
                <w:bottom w:val="none" w:sz="0" w:space="0" w:color="auto"/>
                <w:right w:val="none" w:sz="0" w:space="0" w:color="auto"/>
              </w:divBdr>
            </w:div>
            <w:div w:id="1043754108">
              <w:marLeft w:val="0"/>
              <w:marRight w:val="0"/>
              <w:marTop w:val="0"/>
              <w:marBottom w:val="0"/>
              <w:divBdr>
                <w:top w:val="none" w:sz="0" w:space="0" w:color="auto"/>
                <w:left w:val="none" w:sz="0" w:space="0" w:color="auto"/>
                <w:bottom w:val="none" w:sz="0" w:space="0" w:color="auto"/>
                <w:right w:val="none" w:sz="0" w:space="0" w:color="auto"/>
              </w:divBdr>
            </w:div>
            <w:div w:id="2118133512">
              <w:marLeft w:val="0"/>
              <w:marRight w:val="0"/>
              <w:marTop w:val="0"/>
              <w:marBottom w:val="0"/>
              <w:divBdr>
                <w:top w:val="none" w:sz="0" w:space="0" w:color="auto"/>
                <w:left w:val="none" w:sz="0" w:space="0" w:color="auto"/>
                <w:bottom w:val="none" w:sz="0" w:space="0" w:color="auto"/>
                <w:right w:val="none" w:sz="0" w:space="0" w:color="auto"/>
              </w:divBdr>
            </w:div>
            <w:div w:id="1013196">
              <w:marLeft w:val="0"/>
              <w:marRight w:val="0"/>
              <w:marTop w:val="0"/>
              <w:marBottom w:val="0"/>
              <w:divBdr>
                <w:top w:val="none" w:sz="0" w:space="0" w:color="auto"/>
                <w:left w:val="none" w:sz="0" w:space="0" w:color="auto"/>
                <w:bottom w:val="none" w:sz="0" w:space="0" w:color="auto"/>
                <w:right w:val="none" w:sz="0" w:space="0" w:color="auto"/>
              </w:divBdr>
            </w:div>
            <w:div w:id="1112436395">
              <w:marLeft w:val="0"/>
              <w:marRight w:val="0"/>
              <w:marTop w:val="0"/>
              <w:marBottom w:val="0"/>
              <w:divBdr>
                <w:top w:val="none" w:sz="0" w:space="0" w:color="auto"/>
                <w:left w:val="none" w:sz="0" w:space="0" w:color="auto"/>
                <w:bottom w:val="none" w:sz="0" w:space="0" w:color="auto"/>
                <w:right w:val="none" w:sz="0" w:space="0" w:color="auto"/>
              </w:divBdr>
            </w:div>
            <w:div w:id="1211915744">
              <w:marLeft w:val="0"/>
              <w:marRight w:val="0"/>
              <w:marTop w:val="0"/>
              <w:marBottom w:val="0"/>
              <w:divBdr>
                <w:top w:val="none" w:sz="0" w:space="0" w:color="auto"/>
                <w:left w:val="none" w:sz="0" w:space="0" w:color="auto"/>
                <w:bottom w:val="none" w:sz="0" w:space="0" w:color="auto"/>
                <w:right w:val="none" w:sz="0" w:space="0" w:color="auto"/>
              </w:divBdr>
            </w:div>
            <w:div w:id="2070494892">
              <w:marLeft w:val="0"/>
              <w:marRight w:val="0"/>
              <w:marTop w:val="0"/>
              <w:marBottom w:val="0"/>
              <w:divBdr>
                <w:top w:val="none" w:sz="0" w:space="0" w:color="auto"/>
                <w:left w:val="none" w:sz="0" w:space="0" w:color="auto"/>
                <w:bottom w:val="none" w:sz="0" w:space="0" w:color="auto"/>
                <w:right w:val="none" w:sz="0" w:space="0" w:color="auto"/>
              </w:divBdr>
            </w:div>
            <w:div w:id="2040811044">
              <w:marLeft w:val="0"/>
              <w:marRight w:val="0"/>
              <w:marTop w:val="0"/>
              <w:marBottom w:val="0"/>
              <w:divBdr>
                <w:top w:val="none" w:sz="0" w:space="0" w:color="auto"/>
                <w:left w:val="none" w:sz="0" w:space="0" w:color="auto"/>
                <w:bottom w:val="none" w:sz="0" w:space="0" w:color="auto"/>
                <w:right w:val="none" w:sz="0" w:space="0" w:color="auto"/>
              </w:divBdr>
            </w:div>
            <w:div w:id="1420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399">
      <w:bodyDiv w:val="1"/>
      <w:marLeft w:val="0"/>
      <w:marRight w:val="0"/>
      <w:marTop w:val="0"/>
      <w:marBottom w:val="0"/>
      <w:divBdr>
        <w:top w:val="none" w:sz="0" w:space="0" w:color="auto"/>
        <w:left w:val="none" w:sz="0" w:space="0" w:color="auto"/>
        <w:bottom w:val="none" w:sz="0" w:space="0" w:color="auto"/>
        <w:right w:val="none" w:sz="0" w:space="0" w:color="auto"/>
      </w:divBdr>
    </w:div>
    <w:div w:id="1331056776">
      <w:bodyDiv w:val="1"/>
      <w:marLeft w:val="0"/>
      <w:marRight w:val="0"/>
      <w:marTop w:val="0"/>
      <w:marBottom w:val="0"/>
      <w:divBdr>
        <w:top w:val="none" w:sz="0" w:space="0" w:color="auto"/>
        <w:left w:val="none" w:sz="0" w:space="0" w:color="auto"/>
        <w:bottom w:val="none" w:sz="0" w:space="0" w:color="auto"/>
        <w:right w:val="none" w:sz="0" w:space="0" w:color="auto"/>
      </w:divBdr>
      <w:divsChild>
        <w:div w:id="499127656">
          <w:marLeft w:val="0"/>
          <w:marRight w:val="0"/>
          <w:marTop w:val="0"/>
          <w:marBottom w:val="0"/>
          <w:divBdr>
            <w:top w:val="none" w:sz="0" w:space="0" w:color="auto"/>
            <w:left w:val="none" w:sz="0" w:space="0" w:color="auto"/>
            <w:bottom w:val="none" w:sz="0" w:space="0" w:color="auto"/>
            <w:right w:val="none" w:sz="0" w:space="0" w:color="auto"/>
          </w:divBdr>
          <w:divsChild>
            <w:div w:id="1185898287">
              <w:marLeft w:val="0"/>
              <w:marRight w:val="0"/>
              <w:marTop w:val="0"/>
              <w:marBottom w:val="0"/>
              <w:divBdr>
                <w:top w:val="none" w:sz="0" w:space="0" w:color="auto"/>
                <w:left w:val="none" w:sz="0" w:space="0" w:color="auto"/>
                <w:bottom w:val="none" w:sz="0" w:space="0" w:color="auto"/>
                <w:right w:val="none" w:sz="0" w:space="0" w:color="auto"/>
              </w:divBdr>
            </w:div>
            <w:div w:id="1090858494">
              <w:marLeft w:val="0"/>
              <w:marRight w:val="0"/>
              <w:marTop w:val="0"/>
              <w:marBottom w:val="0"/>
              <w:divBdr>
                <w:top w:val="none" w:sz="0" w:space="0" w:color="auto"/>
                <w:left w:val="none" w:sz="0" w:space="0" w:color="auto"/>
                <w:bottom w:val="none" w:sz="0" w:space="0" w:color="auto"/>
                <w:right w:val="none" w:sz="0" w:space="0" w:color="auto"/>
              </w:divBdr>
            </w:div>
            <w:div w:id="81802846">
              <w:marLeft w:val="0"/>
              <w:marRight w:val="0"/>
              <w:marTop w:val="0"/>
              <w:marBottom w:val="0"/>
              <w:divBdr>
                <w:top w:val="none" w:sz="0" w:space="0" w:color="auto"/>
                <w:left w:val="none" w:sz="0" w:space="0" w:color="auto"/>
                <w:bottom w:val="none" w:sz="0" w:space="0" w:color="auto"/>
                <w:right w:val="none" w:sz="0" w:space="0" w:color="auto"/>
              </w:divBdr>
            </w:div>
            <w:div w:id="1174494929">
              <w:marLeft w:val="0"/>
              <w:marRight w:val="0"/>
              <w:marTop w:val="0"/>
              <w:marBottom w:val="0"/>
              <w:divBdr>
                <w:top w:val="none" w:sz="0" w:space="0" w:color="auto"/>
                <w:left w:val="none" w:sz="0" w:space="0" w:color="auto"/>
                <w:bottom w:val="none" w:sz="0" w:space="0" w:color="auto"/>
                <w:right w:val="none" w:sz="0" w:space="0" w:color="auto"/>
              </w:divBdr>
            </w:div>
            <w:div w:id="783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675">
      <w:bodyDiv w:val="1"/>
      <w:marLeft w:val="0"/>
      <w:marRight w:val="0"/>
      <w:marTop w:val="0"/>
      <w:marBottom w:val="0"/>
      <w:divBdr>
        <w:top w:val="none" w:sz="0" w:space="0" w:color="auto"/>
        <w:left w:val="none" w:sz="0" w:space="0" w:color="auto"/>
        <w:bottom w:val="none" w:sz="0" w:space="0" w:color="auto"/>
        <w:right w:val="none" w:sz="0" w:space="0" w:color="auto"/>
      </w:divBdr>
      <w:divsChild>
        <w:div w:id="1747528315">
          <w:marLeft w:val="0"/>
          <w:marRight w:val="0"/>
          <w:marTop w:val="0"/>
          <w:marBottom w:val="0"/>
          <w:divBdr>
            <w:top w:val="none" w:sz="0" w:space="0" w:color="auto"/>
            <w:left w:val="none" w:sz="0" w:space="0" w:color="auto"/>
            <w:bottom w:val="none" w:sz="0" w:space="0" w:color="auto"/>
            <w:right w:val="none" w:sz="0" w:space="0" w:color="auto"/>
          </w:divBdr>
          <w:divsChild>
            <w:div w:id="20234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522">
      <w:bodyDiv w:val="1"/>
      <w:marLeft w:val="0"/>
      <w:marRight w:val="0"/>
      <w:marTop w:val="0"/>
      <w:marBottom w:val="0"/>
      <w:divBdr>
        <w:top w:val="none" w:sz="0" w:space="0" w:color="auto"/>
        <w:left w:val="none" w:sz="0" w:space="0" w:color="auto"/>
        <w:bottom w:val="none" w:sz="0" w:space="0" w:color="auto"/>
        <w:right w:val="none" w:sz="0" w:space="0" w:color="auto"/>
      </w:divBdr>
    </w:div>
    <w:div w:id="1347830678">
      <w:bodyDiv w:val="1"/>
      <w:marLeft w:val="0"/>
      <w:marRight w:val="0"/>
      <w:marTop w:val="0"/>
      <w:marBottom w:val="0"/>
      <w:divBdr>
        <w:top w:val="none" w:sz="0" w:space="0" w:color="auto"/>
        <w:left w:val="none" w:sz="0" w:space="0" w:color="auto"/>
        <w:bottom w:val="none" w:sz="0" w:space="0" w:color="auto"/>
        <w:right w:val="none" w:sz="0" w:space="0" w:color="auto"/>
      </w:divBdr>
    </w:div>
    <w:div w:id="1352142937">
      <w:bodyDiv w:val="1"/>
      <w:marLeft w:val="0"/>
      <w:marRight w:val="0"/>
      <w:marTop w:val="0"/>
      <w:marBottom w:val="0"/>
      <w:divBdr>
        <w:top w:val="none" w:sz="0" w:space="0" w:color="auto"/>
        <w:left w:val="none" w:sz="0" w:space="0" w:color="auto"/>
        <w:bottom w:val="none" w:sz="0" w:space="0" w:color="auto"/>
        <w:right w:val="none" w:sz="0" w:space="0" w:color="auto"/>
      </w:divBdr>
      <w:divsChild>
        <w:div w:id="1324890518">
          <w:marLeft w:val="0"/>
          <w:marRight w:val="0"/>
          <w:marTop w:val="0"/>
          <w:marBottom w:val="0"/>
          <w:divBdr>
            <w:top w:val="none" w:sz="0" w:space="0" w:color="auto"/>
            <w:left w:val="none" w:sz="0" w:space="0" w:color="auto"/>
            <w:bottom w:val="none" w:sz="0" w:space="0" w:color="auto"/>
            <w:right w:val="none" w:sz="0" w:space="0" w:color="auto"/>
          </w:divBdr>
          <w:divsChild>
            <w:div w:id="5906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845">
      <w:bodyDiv w:val="1"/>
      <w:marLeft w:val="0"/>
      <w:marRight w:val="0"/>
      <w:marTop w:val="0"/>
      <w:marBottom w:val="0"/>
      <w:divBdr>
        <w:top w:val="none" w:sz="0" w:space="0" w:color="auto"/>
        <w:left w:val="none" w:sz="0" w:space="0" w:color="auto"/>
        <w:bottom w:val="none" w:sz="0" w:space="0" w:color="auto"/>
        <w:right w:val="none" w:sz="0" w:space="0" w:color="auto"/>
      </w:divBdr>
      <w:divsChild>
        <w:div w:id="464741735">
          <w:marLeft w:val="0"/>
          <w:marRight w:val="0"/>
          <w:marTop w:val="0"/>
          <w:marBottom w:val="0"/>
          <w:divBdr>
            <w:top w:val="none" w:sz="0" w:space="0" w:color="auto"/>
            <w:left w:val="none" w:sz="0" w:space="0" w:color="auto"/>
            <w:bottom w:val="none" w:sz="0" w:space="0" w:color="auto"/>
            <w:right w:val="none" w:sz="0" w:space="0" w:color="auto"/>
          </w:divBdr>
          <w:divsChild>
            <w:div w:id="1525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76">
      <w:bodyDiv w:val="1"/>
      <w:marLeft w:val="0"/>
      <w:marRight w:val="0"/>
      <w:marTop w:val="0"/>
      <w:marBottom w:val="0"/>
      <w:divBdr>
        <w:top w:val="none" w:sz="0" w:space="0" w:color="auto"/>
        <w:left w:val="none" w:sz="0" w:space="0" w:color="auto"/>
        <w:bottom w:val="none" w:sz="0" w:space="0" w:color="auto"/>
        <w:right w:val="none" w:sz="0" w:space="0" w:color="auto"/>
      </w:divBdr>
    </w:div>
    <w:div w:id="1379623547">
      <w:bodyDiv w:val="1"/>
      <w:marLeft w:val="0"/>
      <w:marRight w:val="0"/>
      <w:marTop w:val="0"/>
      <w:marBottom w:val="0"/>
      <w:divBdr>
        <w:top w:val="none" w:sz="0" w:space="0" w:color="auto"/>
        <w:left w:val="none" w:sz="0" w:space="0" w:color="auto"/>
        <w:bottom w:val="none" w:sz="0" w:space="0" w:color="auto"/>
        <w:right w:val="none" w:sz="0" w:space="0" w:color="auto"/>
      </w:divBdr>
    </w:div>
    <w:div w:id="1389913393">
      <w:bodyDiv w:val="1"/>
      <w:marLeft w:val="0"/>
      <w:marRight w:val="0"/>
      <w:marTop w:val="0"/>
      <w:marBottom w:val="0"/>
      <w:divBdr>
        <w:top w:val="none" w:sz="0" w:space="0" w:color="auto"/>
        <w:left w:val="none" w:sz="0" w:space="0" w:color="auto"/>
        <w:bottom w:val="none" w:sz="0" w:space="0" w:color="auto"/>
        <w:right w:val="none" w:sz="0" w:space="0" w:color="auto"/>
      </w:divBdr>
    </w:div>
    <w:div w:id="1390037226">
      <w:bodyDiv w:val="1"/>
      <w:marLeft w:val="0"/>
      <w:marRight w:val="0"/>
      <w:marTop w:val="0"/>
      <w:marBottom w:val="0"/>
      <w:divBdr>
        <w:top w:val="none" w:sz="0" w:space="0" w:color="auto"/>
        <w:left w:val="none" w:sz="0" w:space="0" w:color="auto"/>
        <w:bottom w:val="none" w:sz="0" w:space="0" w:color="auto"/>
        <w:right w:val="none" w:sz="0" w:space="0" w:color="auto"/>
      </w:divBdr>
    </w:div>
    <w:div w:id="1397435388">
      <w:bodyDiv w:val="1"/>
      <w:marLeft w:val="0"/>
      <w:marRight w:val="0"/>
      <w:marTop w:val="0"/>
      <w:marBottom w:val="0"/>
      <w:divBdr>
        <w:top w:val="none" w:sz="0" w:space="0" w:color="auto"/>
        <w:left w:val="none" w:sz="0" w:space="0" w:color="auto"/>
        <w:bottom w:val="none" w:sz="0" w:space="0" w:color="auto"/>
        <w:right w:val="none" w:sz="0" w:space="0" w:color="auto"/>
      </w:divBdr>
      <w:divsChild>
        <w:div w:id="1239711171">
          <w:marLeft w:val="0"/>
          <w:marRight w:val="0"/>
          <w:marTop w:val="0"/>
          <w:marBottom w:val="0"/>
          <w:divBdr>
            <w:top w:val="none" w:sz="0" w:space="0" w:color="auto"/>
            <w:left w:val="none" w:sz="0" w:space="0" w:color="auto"/>
            <w:bottom w:val="none" w:sz="0" w:space="0" w:color="auto"/>
            <w:right w:val="none" w:sz="0" w:space="0" w:color="auto"/>
          </w:divBdr>
          <w:divsChild>
            <w:div w:id="671615043">
              <w:marLeft w:val="0"/>
              <w:marRight w:val="0"/>
              <w:marTop w:val="0"/>
              <w:marBottom w:val="0"/>
              <w:divBdr>
                <w:top w:val="none" w:sz="0" w:space="0" w:color="auto"/>
                <w:left w:val="none" w:sz="0" w:space="0" w:color="auto"/>
                <w:bottom w:val="none" w:sz="0" w:space="0" w:color="auto"/>
                <w:right w:val="none" w:sz="0" w:space="0" w:color="auto"/>
              </w:divBdr>
            </w:div>
            <w:div w:id="69278318">
              <w:marLeft w:val="0"/>
              <w:marRight w:val="0"/>
              <w:marTop w:val="0"/>
              <w:marBottom w:val="0"/>
              <w:divBdr>
                <w:top w:val="none" w:sz="0" w:space="0" w:color="auto"/>
                <w:left w:val="none" w:sz="0" w:space="0" w:color="auto"/>
                <w:bottom w:val="none" w:sz="0" w:space="0" w:color="auto"/>
                <w:right w:val="none" w:sz="0" w:space="0" w:color="auto"/>
              </w:divBdr>
            </w:div>
            <w:div w:id="1932082110">
              <w:marLeft w:val="0"/>
              <w:marRight w:val="0"/>
              <w:marTop w:val="0"/>
              <w:marBottom w:val="0"/>
              <w:divBdr>
                <w:top w:val="none" w:sz="0" w:space="0" w:color="auto"/>
                <w:left w:val="none" w:sz="0" w:space="0" w:color="auto"/>
                <w:bottom w:val="none" w:sz="0" w:space="0" w:color="auto"/>
                <w:right w:val="none" w:sz="0" w:space="0" w:color="auto"/>
              </w:divBdr>
            </w:div>
            <w:div w:id="2089770009">
              <w:marLeft w:val="0"/>
              <w:marRight w:val="0"/>
              <w:marTop w:val="0"/>
              <w:marBottom w:val="0"/>
              <w:divBdr>
                <w:top w:val="none" w:sz="0" w:space="0" w:color="auto"/>
                <w:left w:val="none" w:sz="0" w:space="0" w:color="auto"/>
                <w:bottom w:val="none" w:sz="0" w:space="0" w:color="auto"/>
                <w:right w:val="none" w:sz="0" w:space="0" w:color="auto"/>
              </w:divBdr>
            </w:div>
            <w:div w:id="1417508684">
              <w:marLeft w:val="0"/>
              <w:marRight w:val="0"/>
              <w:marTop w:val="0"/>
              <w:marBottom w:val="0"/>
              <w:divBdr>
                <w:top w:val="none" w:sz="0" w:space="0" w:color="auto"/>
                <w:left w:val="none" w:sz="0" w:space="0" w:color="auto"/>
                <w:bottom w:val="none" w:sz="0" w:space="0" w:color="auto"/>
                <w:right w:val="none" w:sz="0" w:space="0" w:color="auto"/>
              </w:divBdr>
            </w:div>
            <w:div w:id="1471050512">
              <w:marLeft w:val="0"/>
              <w:marRight w:val="0"/>
              <w:marTop w:val="0"/>
              <w:marBottom w:val="0"/>
              <w:divBdr>
                <w:top w:val="none" w:sz="0" w:space="0" w:color="auto"/>
                <w:left w:val="none" w:sz="0" w:space="0" w:color="auto"/>
                <w:bottom w:val="none" w:sz="0" w:space="0" w:color="auto"/>
                <w:right w:val="none" w:sz="0" w:space="0" w:color="auto"/>
              </w:divBdr>
            </w:div>
            <w:div w:id="1661541331">
              <w:marLeft w:val="0"/>
              <w:marRight w:val="0"/>
              <w:marTop w:val="0"/>
              <w:marBottom w:val="0"/>
              <w:divBdr>
                <w:top w:val="none" w:sz="0" w:space="0" w:color="auto"/>
                <w:left w:val="none" w:sz="0" w:space="0" w:color="auto"/>
                <w:bottom w:val="none" w:sz="0" w:space="0" w:color="auto"/>
                <w:right w:val="none" w:sz="0" w:space="0" w:color="auto"/>
              </w:divBdr>
            </w:div>
            <w:div w:id="5836867">
              <w:marLeft w:val="0"/>
              <w:marRight w:val="0"/>
              <w:marTop w:val="0"/>
              <w:marBottom w:val="0"/>
              <w:divBdr>
                <w:top w:val="none" w:sz="0" w:space="0" w:color="auto"/>
                <w:left w:val="none" w:sz="0" w:space="0" w:color="auto"/>
                <w:bottom w:val="none" w:sz="0" w:space="0" w:color="auto"/>
                <w:right w:val="none" w:sz="0" w:space="0" w:color="auto"/>
              </w:divBdr>
            </w:div>
            <w:div w:id="1488474722">
              <w:marLeft w:val="0"/>
              <w:marRight w:val="0"/>
              <w:marTop w:val="0"/>
              <w:marBottom w:val="0"/>
              <w:divBdr>
                <w:top w:val="none" w:sz="0" w:space="0" w:color="auto"/>
                <w:left w:val="none" w:sz="0" w:space="0" w:color="auto"/>
                <w:bottom w:val="none" w:sz="0" w:space="0" w:color="auto"/>
                <w:right w:val="none" w:sz="0" w:space="0" w:color="auto"/>
              </w:divBdr>
            </w:div>
            <w:div w:id="570431703">
              <w:marLeft w:val="0"/>
              <w:marRight w:val="0"/>
              <w:marTop w:val="0"/>
              <w:marBottom w:val="0"/>
              <w:divBdr>
                <w:top w:val="none" w:sz="0" w:space="0" w:color="auto"/>
                <w:left w:val="none" w:sz="0" w:space="0" w:color="auto"/>
                <w:bottom w:val="none" w:sz="0" w:space="0" w:color="auto"/>
                <w:right w:val="none" w:sz="0" w:space="0" w:color="auto"/>
              </w:divBdr>
            </w:div>
            <w:div w:id="43453226">
              <w:marLeft w:val="0"/>
              <w:marRight w:val="0"/>
              <w:marTop w:val="0"/>
              <w:marBottom w:val="0"/>
              <w:divBdr>
                <w:top w:val="none" w:sz="0" w:space="0" w:color="auto"/>
                <w:left w:val="none" w:sz="0" w:space="0" w:color="auto"/>
                <w:bottom w:val="none" w:sz="0" w:space="0" w:color="auto"/>
                <w:right w:val="none" w:sz="0" w:space="0" w:color="auto"/>
              </w:divBdr>
            </w:div>
            <w:div w:id="1708723749">
              <w:marLeft w:val="0"/>
              <w:marRight w:val="0"/>
              <w:marTop w:val="0"/>
              <w:marBottom w:val="0"/>
              <w:divBdr>
                <w:top w:val="none" w:sz="0" w:space="0" w:color="auto"/>
                <w:left w:val="none" w:sz="0" w:space="0" w:color="auto"/>
                <w:bottom w:val="none" w:sz="0" w:space="0" w:color="auto"/>
                <w:right w:val="none" w:sz="0" w:space="0" w:color="auto"/>
              </w:divBdr>
            </w:div>
            <w:div w:id="859858130">
              <w:marLeft w:val="0"/>
              <w:marRight w:val="0"/>
              <w:marTop w:val="0"/>
              <w:marBottom w:val="0"/>
              <w:divBdr>
                <w:top w:val="none" w:sz="0" w:space="0" w:color="auto"/>
                <w:left w:val="none" w:sz="0" w:space="0" w:color="auto"/>
                <w:bottom w:val="none" w:sz="0" w:space="0" w:color="auto"/>
                <w:right w:val="none" w:sz="0" w:space="0" w:color="auto"/>
              </w:divBdr>
            </w:div>
            <w:div w:id="59136794">
              <w:marLeft w:val="0"/>
              <w:marRight w:val="0"/>
              <w:marTop w:val="0"/>
              <w:marBottom w:val="0"/>
              <w:divBdr>
                <w:top w:val="none" w:sz="0" w:space="0" w:color="auto"/>
                <w:left w:val="none" w:sz="0" w:space="0" w:color="auto"/>
                <w:bottom w:val="none" w:sz="0" w:space="0" w:color="auto"/>
                <w:right w:val="none" w:sz="0" w:space="0" w:color="auto"/>
              </w:divBdr>
            </w:div>
            <w:div w:id="108858428">
              <w:marLeft w:val="0"/>
              <w:marRight w:val="0"/>
              <w:marTop w:val="0"/>
              <w:marBottom w:val="0"/>
              <w:divBdr>
                <w:top w:val="none" w:sz="0" w:space="0" w:color="auto"/>
                <w:left w:val="none" w:sz="0" w:space="0" w:color="auto"/>
                <w:bottom w:val="none" w:sz="0" w:space="0" w:color="auto"/>
                <w:right w:val="none" w:sz="0" w:space="0" w:color="auto"/>
              </w:divBdr>
            </w:div>
            <w:div w:id="1499151881">
              <w:marLeft w:val="0"/>
              <w:marRight w:val="0"/>
              <w:marTop w:val="0"/>
              <w:marBottom w:val="0"/>
              <w:divBdr>
                <w:top w:val="none" w:sz="0" w:space="0" w:color="auto"/>
                <w:left w:val="none" w:sz="0" w:space="0" w:color="auto"/>
                <w:bottom w:val="none" w:sz="0" w:space="0" w:color="auto"/>
                <w:right w:val="none" w:sz="0" w:space="0" w:color="auto"/>
              </w:divBdr>
            </w:div>
            <w:div w:id="1963075497">
              <w:marLeft w:val="0"/>
              <w:marRight w:val="0"/>
              <w:marTop w:val="0"/>
              <w:marBottom w:val="0"/>
              <w:divBdr>
                <w:top w:val="none" w:sz="0" w:space="0" w:color="auto"/>
                <w:left w:val="none" w:sz="0" w:space="0" w:color="auto"/>
                <w:bottom w:val="none" w:sz="0" w:space="0" w:color="auto"/>
                <w:right w:val="none" w:sz="0" w:space="0" w:color="auto"/>
              </w:divBdr>
            </w:div>
            <w:div w:id="113065357">
              <w:marLeft w:val="0"/>
              <w:marRight w:val="0"/>
              <w:marTop w:val="0"/>
              <w:marBottom w:val="0"/>
              <w:divBdr>
                <w:top w:val="none" w:sz="0" w:space="0" w:color="auto"/>
                <w:left w:val="none" w:sz="0" w:space="0" w:color="auto"/>
                <w:bottom w:val="none" w:sz="0" w:space="0" w:color="auto"/>
                <w:right w:val="none" w:sz="0" w:space="0" w:color="auto"/>
              </w:divBdr>
            </w:div>
            <w:div w:id="1623072760">
              <w:marLeft w:val="0"/>
              <w:marRight w:val="0"/>
              <w:marTop w:val="0"/>
              <w:marBottom w:val="0"/>
              <w:divBdr>
                <w:top w:val="none" w:sz="0" w:space="0" w:color="auto"/>
                <w:left w:val="none" w:sz="0" w:space="0" w:color="auto"/>
                <w:bottom w:val="none" w:sz="0" w:space="0" w:color="auto"/>
                <w:right w:val="none" w:sz="0" w:space="0" w:color="auto"/>
              </w:divBdr>
            </w:div>
            <w:div w:id="1989674007">
              <w:marLeft w:val="0"/>
              <w:marRight w:val="0"/>
              <w:marTop w:val="0"/>
              <w:marBottom w:val="0"/>
              <w:divBdr>
                <w:top w:val="none" w:sz="0" w:space="0" w:color="auto"/>
                <w:left w:val="none" w:sz="0" w:space="0" w:color="auto"/>
                <w:bottom w:val="none" w:sz="0" w:space="0" w:color="auto"/>
                <w:right w:val="none" w:sz="0" w:space="0" w:color="auto"/>
              </w:divBdr>
            </w:div>
            <w:div w:id="2144342789">
              <w:marLeft w:val="0"/>
              <w:marRight w:val="0"/>
              <w:marTop w:val="0"/>
              <w:marBottom w:val="0"/>
              <w:divBdr>
                <w:top w:val="none" w:sz="0" w:space="0" w:color="auto"/>
                <w:left w:val="none" w:sz="0" w:space="0" w:color="auto"/>
                <w:bottom w:val="none" w:sz="0" w:space="0" w:color="auto"/>
                <w:right w:val="none" w:sz="0" w:space="0" w:color="auto"/>
              </w:divBdr>
            </w:div>
            <w:div w:id="1076780305">
              <w:marLeft w:val="0"/>
              <w:marRight w:val="0"/>
              <w:marTop w:val="0"/>
              <w:marBottom w:val="0"/>
              <w:divBdr>
                <w:top w:val="none" w:sz="0" w:space="0" w:color="auto"/>
                <w:left w:val="none" w:sz="0" w:space="0" w:color="auto"/>
                <w:bottom w:val="none" w:sz="0" w:space="0" w:color="auto"/>
                <w:right w:val="none" w:sz="0" w:space="0" w:color="auto"/>
              </w:divBdr>
            </w:div>
            <w:div w:id="8455807">
              <w:marLeft w:val="0"/>
              <w:marRight w:val="0"/>
              <w:marTop w:val="0"/>
              <w:marBottom w:val="0"/>
              <w:divBdr>
                <w:top w:val="none" w:sz="0" w:space="0" w:color="auto"/>
                <w:left w:val="none" w:sz="0" w:space="0" w:color="auto"/>
                <w:bottom w:val="none" w:sz="0" w:space="0" w:color="auto"/>
                <w:right w:val="none" w:sz="0" w:space="0" w:color="auto"/>
              </w:divBdr>
            </w:div>
            <w:div w:id="1120342972">
              <w:marLeft w:val="0"/>
              <w:marRight w:val="0"/>
              <w:marTop w:val="0"/>
              <w:marBottom w:val="0"/>
              <w:divBdr>
                <w:top w:val="none" w:sz="0" w:space="0" w:color="auto"/>
                <w:left w:val="none" w:sz="0" w:space="0" w:color="auto"/>
                <w:bottom w:val="none" w:sz="0" w:space="0" w:color="auto"/>
                <w:right w:val="none" w:sz="0" w:space="0" w:color="auto"/>
              </w:divBdr>
            </w:div>
            <w:div w:id="685786114">
              <w:marLeft w:val="0"/>
              <w:marRight w:val="0"/>
              <w:marTop w:val="0"/>
              <w:marBottom w:val="0"/>
              <w:divBdr>
                <w:top w:val="none" w:sz="0" w:space="0" w:color="auto"/>
                <w:left w:val="none" w:sz="0" w:space="0" w:color="auto"/>
                <w:bottom w:val="none" w:sz="0" w:space="0" w:color="auto"/>
                <w:right w:val="none" w:sz="0" w:space="0" w:color="auto"/>
              </w:divBdr>
            </w:div>
            <w:div w:id="486098203">
              <w:marLeft w:val="0"/>
              <w:marRight w:val="0"/>
              <w:marTop w:val="0"/>
              <w:marBottom w:val="0"/>
              <w:divBdr>
                <w:top w:val="none" w:sz="0" w:space="0" w:color="auto"/>
                <w:left w:val="none" w:sz="0" w:space="0" w:color="auto"/>
                <w:bottom w:val="none" w:sz="0" w:space="0" w:color="auto"/>
                <w:right w:val="none" w:sz="0" w:space="0" w:color="auto"/>
              </w:divBdr>
            </w:div>
            <w:div w:id="1038048281">
              <w:marLeft w:val="0"/>
              <w:marRight w:val="0"/>
              <w:marTop w:val="0"/>
              <w:marBottom w:val="0"/>
              <w:divBdr>
                <w:top w:val="none" w:sz="0" w:space="0" w:color="auto"/>
                <w:left w:val="none" w:sz="0" w:space="0" w:color="auto"/>
                <w:bottom w:val="none" w:sz="0" w:space="0" w:color="auto"/>
                <w:right w:val="none" w:sz="0" w:space="0" w:color="auto"/>
              </w:divBdr>
            </w:div>
            <w:div w:id="1034964701">
              <w:marLeft w:val="0"/>
              <w:marRight w:val="0"/>
              <w:marTop w:val="0"/>
              <w:marBottom w:val="0"/>
              <w:divBdr>
                <w:top w:val="none" w:sz="0" w:space="0" w:color="auto"/>
                <w:left w:val="none" w:sz="0" w:space="0" w:color="auto"/>
                <w:bottom w:val="none" w:sz="0" w:space="0" w:color="auto"/>
                <w:right w:val="none" w:sz="0" w:space="0" w:color="auto"/>
              </w:divBdr>
            </w:div>
            <w:div w:id="602036224">
              <w:marLeft w:val="0"/>
              <w:marRight w:val="0"/>
              <w:marTop w:val="0"/>
              <w:marBottom w:val="0"/>
              <w:divBdr>
                <w:top w:val="none" w:sz="0" w:space="0" w:color="auto"/>
                <w:left w:val="none" w:sz="0" w:space="0" w:color="auto"/>
                <w:bottom w:val="none" w:sz="0" w:space="0" w:color="auto"/>
                <w:right w:val="none" w:sz="0" w:space="0" w:color="auto"/>
              </w:divBdr>
            </w:div>
            <w:div w:id="374156086">
              <w:marLeft w:val="0"/>
              <w:marRight w:val="0"/>
              <w:marTop w:val="0"/>
              <w:marBottom w:val="0"/>
              <w:divBdr>
                <w:top w:val="none" w:sz="0" w:space="0" w:color="auto"/>
                <w:left w:val="none" w:sz="0" w:space="0" w:color="auto"/>
                <w:bottom w:val="none" w:sz="0" w:space="0" w:color="auto"/>
                <w:right w:val="none" w:sz="0" w:space="0" w:color="auto"/>
              </w:divBdr>
            </w:div>
            <w:div w:id="1348485654">
              <w:marLeft w:val="0"/>
              <w:marRight w:val="0"/>
              <w:marTop w:val="0"/>
              <w:marBottom w:val="0"/>
              <w:divBdr>
                <w:top w:val="none" w:sz="0" w:space="0" w:color="auto"/>
                <w:left w:val="none" w:sz="0" w:space="0" w:color="auto"/>
                <w:bottom w:val="none" w:sz="0" w:space="0" w:color="auto"/>
                <w:right w:val="none" w:sz="0" w:space="0" w:color="auto"/>
              </w:divBdr>
            </w:div>
            <w:div w:id="1673488171">
              <w:marLeft w:val="0"/>
              <w:marRight w:val="0"/>
              <w:marTop w:val="0"/>
              <w:marBottom w:val="0"/>
              <w:divBdr>
                <w:top w:val="none" w:sz="0" w:space="0" w:color="auto"/>
                <w:left w:val="none" w:sz="0" w:space="0" w:color="auto"/>
                <w:bottom w:val="none" w:sz="0" w:space="0" w:color="auto"/>
                <w:right w:val="none" w:sz="0" w:space="0" w:color="auto"/>
              </w:divBdr>
            </w:div>
            <w:div w:id="2044207444">
              <w:marLeft w:val="0"/>
              <w:marRight w:val="0"/>
              <w:marTop w:val="0"/>
              <w:marBottom w:val="0"/>
              <w:divBdr>
                <w:top w:val="none" w:sz="0" w:space="0" w:color="auto"/>
                <w:left w:val="none" w:sz="0" w:space="0" w:color="auto"/>
                <w:bottom w:val="none" w:sz="0" w:space="0" w:color="auto"/>
                <w:right w:val="none" w:sz="0" w:space="0" w:color="auto"/>
              </w:divBdr>
            </w:div>
            <w:div w:id="571160831">
              <w:marLeft w:val="0"/>
              <w:marRight w:val="0"/>
              <w:marTop w:val="0"/>
              <w:marBottom w:val="0"/>
              <w:divBdr>
                <w:top w:val="none" w:sz="0" w:space="0" w:color="auto"/>
                <w:left w:val="none" w:sz="0" w:space="0" w:color="auto"/>
                <w:bottom w:val="none" w:sz="0" w:space="0" w:color="auto"/>
                <w:right w:val="none" w:sz="0" w:space="0" w:color="auto"/>
              </w:divBdr>
            </w:div>
            <w:div w:id="896551735">
              <w:marLeft w:val="0"/>
              <w:marRight w:val="0"/>
              <w:marTop w:val="0"/>
              <w:marBottom w:val="0"/>
              <w:divBdr>
                <w:top w:val="none" w:sz="0" w:space="0" w:color="auto"/>
                <w:left w:val="none" w:sz="0" w:space="0" w:color="auto"/>
                <w:bottom w:val="none" w:sz="0" w:space="0" w:color="auto"/>
                <w:right w:val="none" w:sz="0" w:space="0" w:color="auto"/>
              </w:divBdr>
            </w:div>
            <w:div w:id="620575131">
              <w:marLeft w:val="0"/>
              <w:marRight w:val="0"/>
              <w:marTop w:val="0"/>
              <w:marBottom w:val="0"/>
              <w:divBdr>
                <w:top w:val="none" w:sz="0" w:space="0" w:color="auto"/>
                <w:left w:val="none" w:sz="0" w:space="0" w:color="auto"/>
                <w:bottom w:val="none" w:sz="0" w:space="0" w:color="auto"/>
                <w:right w:val="none" w:sz="0" w:space="0" w:color="auto"/>
              </w:divBdr>
            </w:div>
            <w:div w:id="185146408">
              <w:marLeft w:val="0"/>
              <w:marRight w:val="0"/>
              <w:marTop w:val="0"/>
              <w:marBottom w:val="0"/>
              <w:divBdr>
                <w:top w:val="none" w:sz="0" w:space="0" w:color="auto"/>
                <w:left w:val="none" w:sz="0" w:space="0" w:color="auto"/>
                <w:bottom w:val="none" w:sz="0" w:space="0" w:color="auto"/>
                <w:right w:val="none" w:sz="0" w:space="0" w:color="auto"/>
              </w:divBdr>
            </w:div>
            <w:div w:id="1121336355">
              <w:marLeft w:val="0"/>
              <w:marRight w:val="0"/>
              <w:marTop w:val="0"/>
              <w:marBottom w:val="0"/>
              <w:divBdr>
                <w:top w:val="none" w:sz="0" w:space="0" w:color="auto"/>
                <w:left w:val="none" w:sz="0" w:space="0" w:color="auto"/>
                <w:bottom w:val="none" w:sz="0" w:space="0" w:color="auto"/>
                <w:right w:val="none" w:sz="0" w:space="0" w:color="auto"/>
              </w:divBdr>
            </w:div>
            <w:div w:id="329409622">
              <w:marLeft w:val="0"/>
              <w:marRight w:val="0"/>
              <w:marTop w:val="0"/>
              <w:marBottom w:val="0"/>
              <w:divBdr>
                <w:top w:val="none" w:sz="0" w:space="0" w:color="auto"/>
                <w:left w:val="none" w:sz="0" w:space="0" w:color="auto"/>
                <w:bottom w:val="none" w:sz="0" w:space="0" w:color="auto"/>
                <w:right w:val="none" w:sz="0" w:space="0" w:color="auto"/>
              </w:divBdr>
            </w:div>
            <w:div w:id="1830292171">
              <w:marLeft w:val="0"/>
              <w:marRight w:val="0"/>
              <w:marTop w:val="0"/>
              <w:marBottom w:val="0"/>
              <w:divBdr>
                <w:top w:val="none" w:sz="0" w:space="0" w:color="auto"/>
                <w:left w:val="none" w:sz="0" w:space="0" w:color="auto"/>
                <w:bottom w:val="none" w:sz="0" w:space="0" w:color="auto"/>
                <w:right w:val="none" w:sz="0" w:space="0" w:color="auto"/>
              </w:divBdr>
            </w:div>
            <w:div w:id="535502932">
              <w:marLeft w:val="0"/>
              <w:marRight w:val="0"/>
              <w:marTop w:val="0"/>
              <w:marBottom w:val="0"/>
              <w:divBdr>
                <w:top w:val="none" w:sz="0" w:space="0" w:color="auto"/>
                <w:left w:val="none" w:sz="0" w:space="0" w:color="auto"/>
                <w:bottom w:val="none" w:sz="0" w:space="0" w:color="auto"/>
                <w:right w:val="none" w:sz="0" w:space="0" w:color="auto"/>
              </w:divBdr>
            </w:div>
            <w:div w:id="1245842113">
              <w:marLeft w:val="0"/>
              <w:marRight w:val="0"/>
              <w:marTop w:val="0"/>
              <w:marBottom w:val="0"/>
              <w:divBdr>
                <w:top w:val="none" w:sz="0" w:space="0" w:color="auto"/>
                <w:left w:val="none" w:sz="0" w:space="0" w:color="auto"/>
                <w:bottom w:val="none" w:sz="0" w:space="0" w:color="auto"/>
                <w:right w:val="none" w:sz="0" w:space="0" w:color="auto"/>
              </w:divBdr>
            </w:div>
            <w:div w:id="2548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646">
      <w:bodyDiv w:val="1"/>
      <w:marLeft w:val="0"/>
      <w:marRight w:val="0"/>
      <w:marTop w:val="0"/>
      <w:marBottom w:val="0"/>
      <w:divBdr>
        <w:top w:val="none" w:sz="0" w:space="0" w:color="auto"/>
        <w:left w:val="none" w:sz="0" w:space="0" w:color="auto"/>
        <w:bottom w:val="none" w:sz="0" w:space="0" w:color="auto"/>
        <w:right w:val="none" w:sz="0" w:space="0" w:color="auto"/>
      </w:divBdr>
    </w:div>
    <w:div w:id="1403403255">
      <w:bodyDiv w:val="1"/>
      <w:marLeft w:val="0"/>
      <w:marRight w:val="0"/>
      <w:marTop w:val="0"/>
      <w:marBottom w:val="0"/>
      <w:divBdr>
        <w:top w:val="none" w:sz="0" w:space="0" w:color="auto"/>
        <w:left w:val="none" w:sz="0" w:space="0" w:color="auto"/>
        <w:bottom w:val="none" w:sz="0" w:space="0" w:color="auto"/>
        <w:right w:val="none" w:sz="0" w:space="0" w:color="auto"/>
      </w:divBdr>
    </w:div>
    <w:div w:id="1404524637">
      <w:bodyDiv w:val="1"/>
      <w:marLeft w:val="0"/>
      <w:marRight w:val="0"/>
      <w:marTop w:val="0"/>
      <w:marBottom w:val="0"/>
      <w:divBdr>
        <w:top w:val="none" w:sz="0" w:space="0" w:color="auto"/>
        <w:left w:val="none" w:sz="0" w:space="0" w:color="auto"/>
        <w:bottom w:val="none" w:sz="0" w:space="0" w:color="auto"/>
        <w:right w:val="none" w:sz="0" w:space="0" w:color="auto"/>
      </w:divBdr>
    </w:div>
    <w:div w:id="1405026389">
      <w:bodyDiv w:val="1"/>
      <w:marLeft w:val="0"/>
      <w:marRight w:val="0"/>
      <w:marTop w:val="0"/>
      <w:marBottom w:val="0"/>
      <w:divBdr>
        <w:top w:val="none" w:sz="0" w:space="0" w:color="auto"/>
        <w:left w:val="none" w:sz="0" w:space="0" w:color="auto"/>
        <w:bottom w:val="none" w:sz="0" w:space="0" w:color="auto"/>
        <w:right w:val="none" w:sz="0" w:space="0" w:color="auto"/>
      </w:divBdr>
    </w:div>
    <w:div w:id="1410692063">
      <w:bodyDiv w:val="1"/>
      <w:marLeft w:val="0"/>
      <w:marRight w:val="0"/>
      <w:marTop w:val="0"/>
      <w:marBottom w:val="0"/>
      <w:divBdr>
        <w:top w:val="none" w:sz="0" w:space="0" w:color="auto"/>
        <w:left w:val="none" w:sz="0" w:space="0" w:color="auto"/>
        <w:bottom w:val="none" w:sz="0" w:space="0" w:color="auto"/>
        <w:right w:val="none" w:sz="0" w:space="0" w:color="auto"/>
      </w:divBdr>
    </w:div>
    <w:div w:id="1414663629">
      <w:bodyDiv w:val="1"/>
      <w:marLeft w:val="0"/>
      <w:marRight w:val="0"/>
      <w:marTop w:val="0"/>
      <w:marBottom w:val="0"/>
      <w:divBdr>
        <w:top w:val="none" w:sz="0" w:space="0" w:color="auto"/>
        <w:left w:val="none" w:sz="0" w:space="0" w:color="auto"/>
        <w:bottom w:val="none" w:sz="0" w:space="0" w:color="auto"/>
        <w:right w:val="none" w:sz="0" w:space="0" w:color="auto"/>
      </w:divBdr>
    </w:div>
    <w:div w:id="1422291882">
      <w:bodyDiv w:val="1"/>
      <w:marLeft w:val="0"/>
      <w:marRight w:val="0"/>
      <w:marTop w:val="0"/>
      <w:marBottom w:val="0"/>
      <w:divBdr>
        <w:top w:val="none" w:sz="0" w:space="0" w:color="auto"/>
        <w:left w:val="none" w:sz="0" w:space="0" w:color="auto"/>
        <w:bottom w:val="none" w:sz="0" w:space="0" w:color="auto"/>
        <w:right w:val="none" w:sz="0" w:space="0" w:color="auto"/>
      </w:divBdr>
    </w:div>
    <w:div w:id="1432433104">
      <w:bodyDiv w:val="1"/>
      <w:marLeft w:val="0"/>
      <w:marRight w:val="0"/>
      <w:marTop w:val="0"/>
      <w:marBottom w:val="0"/>
      <w:divBdr>
        <w:top w:val="none" w:sz="0" w:space="0" w:color="auto"/>
        <w:left w:val="none" w:sz="0" w:space="0" w:color="auto"/>
        <w:bottom w:val="none" w:sz="0" w:space="0" w:color="auto"/>
        <w:right w:val="none" w:sz="0" w:space="0" w:color="auto"/>
      </w:divBdr>
    </w:div>
    <w:div w:id="1434739807">
      <w:bodyDiv w:val="1"/>
      <w:marLeft w:val="0"/>
      <w:marRight w:val="0"/>
      <w:marTop w:val="0"/>
      <w:marBottom w:val="0"/>
      <w:divBdr>
        <w:top w:val="none" w:sz="0" w:space="0" w:color="auto"/>
        <w:left w:val="none" w:sz="0" w:space="0" w:color="auto"/>
        <w:bottom w:val="none" w:sz="0" w:space="0" w:color="auto"/>
        <w:right w:val="none" w:sz="0" w:space="0" w:color="auto"/>
      </w:divBdr>
    </w:div>
    <w:div w:id="1436095352">
      <w:bodyDiv w:val="1"/>
      <w:marLeft w:val="0"/>
      <w:marRight w:val="0"/>
      <w:marTop w:val="0"/>
      <w:marBottom w:val="0"/>
      <w:divBdr>
        <w:top w:val="none" w:sz="0" w:space="0" w:color="auto"/>
        <w:left w:val="none" w:sz="0" w:space="0" w:color="auto"/>
        <w:bottom w:val="none" w:sz="0" w:space="0" w:color="auto"/>
        <w:right w:val="none" w:sz="0" w:space="0" w:color="auto"/>
      </w:divBdr>
    </w:div>
    <w:div w:id="1445734229">
      <w:bodyDiv w:val="1"/>
      <w:marLeft w:val="0"/>
      <w:marRight w:val="0"/>
      <w:marTop w:val="0"/>
      <w:marBottom w:val="0"/>
      <w:divBdr>
        <w:top w:val="none" w:sz="0" w:space="0" w:color="auto"/>
        <w:left w:val="none" w:sz="0" w:space="0" w:color="auto"/>
        <w:bottom w:val="none" w:sz="0" w:space="0" w:color="auto"/>
        <w:right w:val="none" w:sz="0" w:space="0" w:color="auto"/>
      </w:divBdr>
      <w:divsChild>
        <w:div w:id="131947357">
          <w:marLeft w:val="0"/>
          <w:marRight w:val="0"/>
          <w:marTop w:val="90"/>
          <w:marBottom w:val="0"/>
          <w:divBdr>
            <w:top w:val="none" w:sz="0" w:space="0" w:color="auto"/>
            <w:left w:val="none" w:sz="0" w:space="0" w:color="auto"/>
            <w:bottom w:val="none" w:sz="0" w:space="0" w:color="auto"/>
            <w:right w:val="none" w:sz="0" w:space="0" w:color="auto"/>
          </w:divBdr>
        </w:div>
      </w:divsChild>
    </w:div>
    <w:div w:id="1450856186">
      <w:bodyDiv w:val="1"/>
      <w:marLeft w:val="0"/>
      <w:marRight w:val="0"/>
      <w:marTop w:val="0"/>
      <w:marBottom w:val="0"/>
      <w:divBdr>
        <w:top w:val="none" w:sz="0" w:space="0" w:color="auto"/>
        <w:left w:val="none" w:sz="0" w:space="0" w:color="auto"/>
        <w:bottom w:val="none" w:sz="0" w:space="0" w:color="auto"/>
        <w:right w:val="none" w:sz="0" w:space="0" w:color="auto"/>
      </w:divBdr>
    </w:div>
    <w:div w:id="1456560323">
      <w:bodyDiv w:val="1"/>
      <w:marLeft w:val="0"/>
      <w:marRight w:val="0"/>
      <w:marTop w:val="0"/>
      <w:marBottom w:val="0"/>
      <w:divBdr>
        <w:top w:val="none" w:sz="0" w:space="0" w:color="auto"/>
        <w:left w:val="none" w:sz="0" w:space="0" w:color="auto"/>
        <w:bottom w:val="none" w:sz="0" w:space="0" w:color="auto"/>
        <w:right w:val="none" w:sz="0" w:space="0" w:color="auto"/>
      </w:divBdr>
    </w:div>
    <w:div w:id="1457525895">
      <w:bodyDiv w:val="1"/>
      <w:marLeft w:val="0"/>
      <w:marRight w:val="0"/>
      <w:marTop w:val="0"/>
      <w:marBottom w:val="0"/>
      <w:divBdr>
        <w:top w:val="none" w:sz="0" w:space="0" w:color="auto"/>
        <w:left w:val="none" w:sz="0" w:space="0" w:color="auto"/>
        <w:bottom w:val="none" w:sz="0" w:space="0" w:color="auto"/>
        <w:right w:val="none" w:sz="0" w:space="0" w:color="auto"/>
      </w:divBdr>
    </w:div>
    <w:div w:id="1472483775">
      <w:bodyDiv w:val="1"/>
      <w:marLeft w:val="0"/>
      <w:marRight w:val="0"/>
      <w:marTop w:val="0"/>
      <w:marBottom w:val="0"/>
      <w:divBdr>
        <w:top w:val="none" w:sz="0" w:space="0" w:color="auto"/>
        <w:left w:val="none" w:sz="0" w:space="0" w:color="auto"/>
        <w:bottom w:val="none" w:sz="0" w:space="0" w:color="auto"/>
        <w:right w:val="none" w:sz="0" w:space="0" w:color="auto"/>
      </w:divBdr>
    </w:div>
    <w:div w:id="1473592258">
      <w:bodyDiv w:val="1"/>
      <w:marLeft w:val="0"/>
      <w:marRight w:val="0"/>
      <w:marTop w:val="0"/>
      <w:marBottom w:val="0"/>
      <w:divBdr>
        <w:top w:val="none" w:sz="0" w:space="0" w:color="auto"/>
        <w:left w:val="none" w:sz="0" w:space="0" w:color="auto"/>
        <w:bottom w:val="none" w:sz="0" w:space="0" w:color="auto"/>
        <w:right w:val="none" w:sz="0" w:space="0" w:color="auto"/>
      </w:divBdr>
    </w:div>
    <w:div w:id="1484465484">
      <w:bodyDiv w:val="1"/>
      <w:marLeft w:val="0"/>
      <w:marRight w:val="0"/>
      <w:marTop w:val="0"/>
      <w:marBottom w:val="0"/>
      <w:divBdr>
        <w:top w:val="none" w:sz="0" w:space="0" w:color="auto"/>
        <w:left w:val="none" w:sz="0" w:space="0" w:color="auto"/>
        <w:bottom w:val="none" w:sz="0" w:space="0" w:color="auto"/>
        <w:right w:val="none" w:sz="0" w:space="0" w:color="auto"/>
      </w:divBdr>
    </w:div>
    <w:div w:id="1487815743">
      <w:bodyDiv w:val="1"/>
      <w:marLeft w:val="0"/>
      <w:marRight w:val="0"/>
      <w:marTop w:val="0"/>
      <w:marBottom w:val="0"/>
      <w:divBdr>
        <w:top w:val="none" w:sz="0" w:space="0" w:color="auto"/>
        <w:left w:val="none" w:sz="0" w:space="0" w:color="auto"/>
        <w:bottom w:val="none" w:sz="0" w:space="0" w:color="auto"/>
        <w:right w:val="none" w:sz="0" w:space="0" w:color="auto"/>
      </w:divBdr>
    </w:div>
    <w:div w:id="1496337385">
      <w:bodyDiv w:val="1"/>
      <w:marLeft w:val="0"/>
      <w:marRight w:val="0"/>
      <w:marTop w:val="0"/>
      <w:marBottom w:val="0"/>
      <w:divBdr>
        <w:top w:val="none" w:sz="0" w:space="0" w:color="auto"/>
        <w:left w:val="none" w:sz="0" w:space="0" w:color="auto"/>
        <w:bottom w:val="none" w:sz="0" w:space="0" w:color="auto"/>
        <w:right w:val="none" w:sz="0" w:space="0" w:color="auto"/>
      </w:divBdr>
      <w:divsChild>
        <w:div w:id="789130312">
          <w:marLeft w:val="0"/>
          <w:marRight w:val="0"/>
          <w:marTop w:val="0"/>
          <w:marBottom w:val="0"/>
          <w:divBdr>
            <w:top w:val="none" w:sz="0" w:space="0" w:color="auto"/>
            <w:left w:val="none" w:sz="0" w:space="0" w:color="auto"/>
            <w:bottom w:val="none" w:sz="0" w:space="0" w:color="auto"/>
            <w:right w:val="none" w:sz="0" w:space="0" w:color="auto"/>
          </w:divBdr>
          <w:divsChild>
            <w:div w:id="558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873">
      <w:bodyDiv w:val="1"/>
      <w:marLeft w:val="0"/>
      <w:marRight w:val="0"/>
      <w:marTop w:val="0"/>
      <w:marBottom w:val="0"/>
      <w:divBdr>
        <w:top w:val="none" w:sz="0" w:space="0" w:color="auto"/>
        <w:left w:val="none" w:sz="0" w:space="0" w:color="auto"/>
        <w:bottom w:val="none" w:sz="0" w:space="0" w:color="auto"/>
        <w:right w:val="none" w:sz="0" w:space="0" w:color="auto"/>
      </w:divBdr>
    </w:div>
    <w:div w:id="1503738454">
      <w:bodyDiv w:val="1"/>
      <w:marLeft w:val="0"/>
      <w:marRight w:val="0"/>
      <w:marTop w:val="0"/>
      <w:marBottom w:val="0"/>
      <w:divBdr>
        <w:top w:val="none" w:sz="0" w:space="0" w:color="auto"/>
        <w:left w:val="none" w:sz="0" w:space="0" w:color="auto"/>
        <w:bottom w:val="none" w:sz="0" w:space="0" w:color="auto"/>
        <w:right w:val="none" w:sz="0" w:space="0" w:color="auto"/>
      </w:divBdr>
    </w:div>
    <w:div w:id="1520388528">
      <w:bodyDiv w:val="1"/>
      <w:marLeft w:val="0"/>
      <w:marRight w:val="0"/>
      <w:marTop w:val="0"/>
      <w:marBottom w:val="0"/>
      <w:divBdr>
        <w:top w:val="none" w:sz="0" w:space="0" w:color="auto"/>
        <w:left w:val="none" w:sz="0" w:space="0" w:color="auto"/>
        <w:bottom w:val="none" w:sz="0" w:space="0" w:color="auto"/>
        <w:right w:val="none" w:sz="0" w:space="0" w:color="auto"/>
      </w:divBdr>
    </w:div>
    <w:div w:id="1520896260">
      <w:bodyDiv w:val="1"/>
      <w:marLeft w:val="0"/>
      <w:marRight w:val="0"/>
      <w:marTop w:val="0"/>
      <w:marBottom w:val="0"/>
      <w:divBdr>
        <w:top w:val="none" w:sz="0" w:space="0" w:color="auto"/>
        <w:left w:val="none" w:sz="0" w:space="0" w:color="auto"/>
        <w:bottom w:val="none" w:sz="0" w:space="0" w:color="auto"/>
        <w:right w:val="none" w:sz="0" w:space="0" w:color="auto"/>
      </w:divBdr>
    </w:div>
    <w:div w:id="1531647951">
      <w:bodyDiv w:val="1"/>
      <w:marLeft w:val="0"/>
      <w:marRight w:val="0"/>
      <w:marTop w:val="0"/>
      <w:marBottom w:val="0"/>
      <w:divBdr>
        <w:top w:val="none" w:sz="0" w:space="0" w:color="auto"/>
        <w:left w:val="none" w:sz="0" w:space="0" w:color="auto"/>
        <w:bottom w:val="none" w:sz="0" w:space="0" w:color="auto"/>
        <w:right w:val="none" w:sz="0" w:space="0" w:color="auto"/>
      </w:divBdr>
    </w:div>
    <w:div w:id="1535851313">
      <w:bodyDiv w:val="1"/>
      <w:marLeft w:val="0"/>
      <w:marRight w:val="0"/>
      <w:marTop w:val="0"/>
      <w:marBottom w:val="0"/>
      <w:divBdr>
        <w:top w:val="none" w:sz="0" w:space="0" w:color="auto"/>
        <w:left w:val="none" w:sz="0" w:space="0" w:color="auto"/>
        <w:bottom w:val="none" w:sz="0" w:space="0" w:color="auto"/>
        <w:right w:val="none" w:sz="0" w:space="0" w:color="auto"/>
      </w:divBdr>
      <w:divsChild>
        <w:div w:id="323752330">
          <w:marLeft w:val="0"/>
          <w:marRight w:val="0"/>
          <w:marTop w:val="0"/>
          <w:marBottom w:val="0"/>
          <w:divBdr>
            <w:top w:val="none" w:sz="0" w:space="0" w:color="auto"/>
            <w:left w:val="none" w:sz="0" w:space="0" w:color="auto"/>
            <w:bottom w:val="none" w:sz="0" w:space="0" w:color="auto"/>
            <w:right w:val="none" w:sz="0" w:space="0" w:color="auto"/>
          </w:divBdr>
          <w:divsChild>
            <w:div w:id="913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66">
      <w:bodyDiv w:val="1"/>
      <w:marLeft w:val="0"/>
      <w:marRight w:val="0"/>
      <w:marTop w:val="0"/>
      <w:marBottom w:val="0"/>
      <w:divBdr>
        <w:top w:val="none" w:sz="0" w:space="0" w:color="auto"/>
        <w:left w:val="none" w:sz="0" w:space="0" w:color="auto"/>
        <w:bottom w:val="none" w:sz="0" w:space="0" w:color="auto"/>
        <w:right w:val="none" w:sz="0" w:space="0" w:color="auto"/>
      </w:divBdr>
      <w:divsChild>
        <w:div w:id="1399326292">
          <w:marLeft w:val="0"/>
          <w:marRight w:val="0"/>
          <w:marTop w:val="0"/>
          <w:marBottom w:val="0"/>
          <w:divBdr>
            <w:top w:val="none" w:sz="0" w:space="0" w:color="auto"/>
            <w:left w:val="none" w:sz="0" w:space="0" w:color="auto"/>
            <w:bottom w:val="none" w:sz="0" w:space="0" w:color="auto"/>
            <w:right w:val="none" w:sz="0" w:space="0" w:color="auto"/>
          </w:divBdr>
          <w:divsChild>
            <w:div w:id="1402680063">
              <w:marLeft w:val="0"/>
              <w:marRight w:val="0"/>
              <w:marTop w:val="0"/>
              <w:marBottom w:val="0"/>
              <w:divBdr>
                <w:top w:val="none" w:sz="0" w:space="0" w:color="auto"/>
                <w:left w:val="none" w:sz="0" w:space="0" w:color="auto"/>
                <w:bottom w:val="none" w:sz="0" w:space="0" w:color="auto"/>
                <w:right w:val="none" w:sz="0" w:space="0" w:color="auto"/>
              </w:divBdr>
            </w:div>
            <w:div w:id="1861771045">
              <w:marLeft w:val="0"/>
              <w:marRight w:val="0"/>
              <w:marTop w:val="0"/>
              <w:marBottom w:val="0"/>
              <w:divBdr>
                <w:top w:val="none" w:sz="0" w:space="0" w:color="auto"/>
                <w:left w:val="none" w:sz="0" w:space="0" w:color="auto"/>
                <w:bottom w:val="none" w:sz="0" w:space="0" w:color="auto"/>
                <w:right w:val="none" w:sz="0" w:space="0" w:color="auto"/>
              </w:divBdr>
            </w:div>
            <w:div w:id="1152327755">
              <w:marLeft w:val="0"/>
              <w:marRight w:val="0"/>
              <w:marTop w:val="0"/>
              <w:marBottom w:val="0"/>
              <w:divBdr>
                <w:top w:val="none" w:sz="0" w:space="0" w:color="auto"/>
                <w:left w:val="none" w:sz="0" w:space="0" w:color="auto"/>
                <w:bottom w:val="none" w:sz="0" w:space="0" w:color="auto"/>
                <w:right w:val="none" w:sz="0" w:space="0" w:color="auto"/>
              </w:divBdr>
            </w:div>
            <w:div w:id="1628657262">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989363299">
              <w:marLeft w:val="0"/>
              <w:marRight w:val="0"/>
              <w:marTop w:val="0"/>
              <w:marBottom w:val="0"/>
              <w:divBdr>
                <w:top w:val="none" w:sz="0" w:space="0" w:color="auto"/>
                <w:left w:val="none" w:sz="0" w:space="0" w:color="auto"/>
                <w:bottom w:val="none" w:sz="0" w:space="0" w:color="auto"/>
                <w:right w:val="none" w:sz="0" w:space="0" w:color="auto"/>
              </w:divBdr>
            </w:div>
            <w:div w:id="155614221">
              <w:marLeft w:val="0"/>
              <w:marRight w:val="0"/>
              <w:marTop w:val="0"/>
              <w:marBottom w:val="0"/>
              <w:divBdr>
                <w:top w:val="none" w:sz="0" w:space="0" w:color="auto"/>
                <w:left w:val="none" w:sz="0" w:space="0" w:color="auto"/>
                <w:bottom w:val="none" w:sz="0" w:space="0" w:color="auto"/>
                <w:right w:val="none" w:sz="0" w:space="0" w:color="auto"/>
              </w:divBdr>
            </w:div>
            <w:div w:id="795607969">
              <w:marLeft w:val="0"/>
              <w:marRight w:val="0"/>
              <w:marTop w:val="0"/>
              <w:marBottom w:val="0"/>
              <w:divBdr>
                <w:top w:val="none" w:sz="0" w:space="0" w:color="auto"/>
                <w:left w:val="none" w:sz="0" w:space="0" w:color="auto"/>
                <w:bottom w:val="none" w:sz="0" w:space="0" w:color="auto"/>
                <w:right w:val="none" w:sz="0" w:space="0" w:color="auto"/>
              </w:divBdr>
            </w:div>
            <w:div w:id="771701128">
              <w:marLeft w:val="0"/>
              <w:marRight w:val="0"/>
              <w:marTop w:val="0"/>
              <w:marBottom w:val="0"/>
              <w:divBdr>
                <w:top w:val="none" w:sz="0" w:space="0" w:color="auto"/>
                <w:left w:val="none" w:sz="0" w:space="0" w:color="auto"/>
                <w:bottom w:val="none" w:sz="0" w:space="0" w:color="auto"/>
                <w:right w:val="none" w:sz="0" w:space="0" w:color="auto"/>
              </w:divBdr>
            </w:div>
            <w:div w:id="672875032">
              <w:marLeft w:val="0"/>
              <w:marRight w:val="0"/>
              <w:marTop w:val="0"/>
              <w:marBottom w:val="0"/>
              <w:divBdr>
                <w:top w:val="none" w:sz="0" w:space="0" w:color="auto"/>
                <w:left w:val="none" w:sz="0" w:space="0" w:color="auto"/>
                <w:bottom w:val="none" w:sz="0" w:space="0" w:color="auto"/>
                <w:right w:val="none" w:sz="0" w:space="0" w:color="auto"/>
              </w:divBdr>
            </w:div>
            <w:div w:id="546063748">
              <w:marLeft w:val="0"/>
              <w:marRight w:val="0"/>
              <w:marTop w:val="0"/>
              <w:marBottom w:val="0"/>
              <w:divBdr>
                <w:top w:val="none" w:sz="0" w:space="0" w:color="auto"/>
                <w:left w:val="none" w:sz="0" w:space="0" w:color="auto"/>
                <w:bottom w:val="none" w:sz="0" w:space="0" w:color="auto"/>
                <w:right w:val="none" w:sz="0" w:space="0" w:color="auto"/>
              </w:divBdr>
            </w:div>
            <w:div w:id="1965453998">
              <w:marLeft w:val="0"/>
              <w:marRight w:val="0"/>
              <w:marTop w:val="0"/>
              <w:marBottom w:val="0"/>
              <w:divBdr>
                <w:top w:val="none" w:sz="0" w:space="0" w:color="auto"/>
                <w:left w:val="none" w:sz="0" w:space="0" w:color="auto"/>
                <w:bottom w:val="none" w:sz="0" w:space="0" w:color="auto"/>
                <w:right w:val="none" w:sz="0" w:space="0" w:color="auto"/>
              </w:divBdr>
            </w:div>
            <w:div w:id="802430226">
              <w:marLeft w:val="0"/>
              <w:marRight w:val="0"/>
              <w:marTop w:val="0"/>
              <w:marBottom w:val="0"/>
              <w:divBdr>
                <w:top w:val="none" w:sz="0" w:space="0" w:color="auto"/>
                <w:left w:val="none" w:sz="0" w:space="0" w:color="auto"/>
                <w:bottom w:val="none" w:sz="0" w:space="0" w:color="auto"/>
                <w:right w:val="none" w:sz="0" w:space="0" w:color="auto"/>
              </w:divBdr>
            </w:div>
            <w:div w:id="1319917520">
              <w:marLeft w:val="0"/>
              <w:marRight w:val="0"/>
              <w:marTop w:val="0"/>
              <w:marBottom w:val="0"/>
              <w:divBdr>
                <w:top w:val="none" w:sz="0" w:space="0" w:color="auto"/>
                <w:left w:val="none" w:sz="0" w:space="0" w:color="auto"/>
                <w:bottom w:val="none" w:sz="0" w:space="0" w:color="auto"/>
                <w:right w:val="none" w:sz="0" w:space="0" w:color="auto"/>
              </w:divBdr>
            </w:div>
            <w:div w:id="1559243589">
              <w:marLeft w:val="0"/>
              <w:marRight w:val="0"/>
              <w:marTop w:val="0"/>
              <w:marBottom w:val="0"/>
              <w:divBdr>
                <w:top w:val="none" w:sz="0" w:space="0" w:color="auto"/>
                <w:left w:val="none" w:sz="0" w:space="0" w:color="auto"/>
                <w:bottom w:val="none" w:sz="0" w:space="0" w:color="auto"/>
                <w:right w:val="none" w:sz="0" w:space="0" w:color="auto"/>
              </w:divBdr>
            </w:div>
            <w:div w:id="2098862345">
              <w:marLeft w:val="0"/>
              <w:marRight w:val="0"/>
              <w:marTop w:val="0"/>
              <w:marBottom w:val="0"/>
              <w:divBdr>
                <w:top w:val="none" w:sz="0" w:space="0" w:color="auto"/>
                <w:left w:val="none" w:sz="0" w:space="0" w:color="auto"/>
                <w:bottom w:val="none" w:sz="0" w:space="0" w:color="auto"/>
                <w:right w:val="none" w:sz="0" w:space="0" w:color="auto"/>
              </w:divBdr>
            </w:div>
            <w:div w:id="220099266">
              <w:marLeft w:val="0"/>
              <w:marRight w:val="0"/>
              <w:marTop w:val="0"/>
              <w:marBottom w:val="0"/>
              <w:divBdr>
                <w:top w:val="none" w:sz="0" w:space="0" w:color="auto"/>
                <w:left w:val="none" w:sz="0" w:space="0" w:color="auto"/>
                <w:bottom w:val="none" w:sz="0" w:space="0" w:color="auto"/>
                <w:right w:val="none" w:sz="0" w:space="0" w:color="auto"/>
              </w:divBdr>
            </w:div>
            <w:div w:id="8865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067">
      <w:bodyDiv w:val="1"/>
      <w:marLeft w:val="0"/>
      <w:marRight w:val="0"/>
      <w:marTop w:val="0"/>
      <w:marBottom w:val="0"/>
      <w:divBdr>
        <w:top w:val="none" w:sz="0" w:space="0" w:color="auto"/>
        <w:left w:val="none" w:sz="0" w:space="0" w:color="auto"/>
        <w:bottom w:val="none" w:sz="0" w:space="0" w:color="auto"/>
        <w:right w:val="none" w:sz="0" w:space="0" w:color="auto"/>
      </w:divBdr>
    </w:div>
    <w:div w:id="1554190412">
      <w:bodyDiv w:val="1"/>
      <w:marLeft w:val="0"/>
      <w:marRight w:val="0"/>
      <w:marTop w:val="0"/>
      <w:marBottom w:val="0"/>
      <w:divBdr>
        <w:top w:val="none" w:sz="0" w:space="0" w:color="auto"/>
        <w:left w:val="none" w:sz="0" w:space="0" w:color="auto"/>
        <w:bottom w:val="none" w:sz="0" w:space="0" w:color="auto"/>
        <w:right w:val="none" w:sz="0" w:space="0" w:color="auto"/>
      </w:divBdr>
    </w:div>
    <w:div w:id="1556816228">
      <w:bodyDiv w:val="1"/>
      <w:marLeft w:val="0"/>
      <w:marRight w:val="0"/>
      <w:marTop w:val="0"/>
      <w:marBottom w:val="0"/>
      <w:divBdr>
        <w:top w:val="none" w:sz="0" w:space="0" w:color="auto"/>
        <w:left w:val="none" w:sz="0" w:space="0" w:color="auto"/>
        <w:bottom w:val="none" w:sz="0" w:space="0" w:color="auto"/>
        <w:right w:val="none" w:sz="0" w:space="0" w:color="auto"/>
      </w:divBdr>
      <w:divsChild>
        <w:div w:id="1283926798">
          <w:marLeft w:val="0"/>
          <w:marRight w:val="0"/>
          <w:marTop w:val="0"/>
          <w:marBottom w:val="0"/>
          <w:divBdr>
            <w:top w:val="none" w:sz="0" w:space="0" w:color="auto"/>
            <w:left w:val="none" w:sz="0" w:space="0" w:color="auto"/>
            <w:bottom w:val="none" w:sz="0" w:space="0" w:color="auto"/>
            <w:right w:val="none" w:sz="0" w:space="0" w:color="auto"/>
          </w:divBdr>
          <w:divsChild>
            <w:div w:id="569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510">
      <w:bodyDiv w:val="1"/>
      <w:marLeft w:val="0"/>
      <w:marRight w:val="0"/>
      <w:marTop w:val="0"/>
      <w:marBottom w:val="0"/>
      <w:divBdr>
        <w:top w:val="none" w:sz="0" w:space="0" w:color="auto"/>
        <w:left w:val="none" w:sz="0" w:space="0" w:color="auto"/>
        <w:bottom w:val="none" w:sz="0" w:space="0" w:color="auto"/>
        <w:right w:val="none" w:sz="0" w:space="0" w:color="auto"/>
      </w:divBdr>
    </w:div>
    <w:div w:id="1568570097">
      <w:bodyDiv w:val="1"/>
      <w:marLeft w:val="0"/>
      <w:marRight w:val="0"/>
      <w:marTop w:val="0"/>
      <w:marBottom w:val="0"/>
      <w:divBdr>
        <w:top w:val="none" w:sz="0" w:space="0" w:color="auto"/>
        <w:left w:val="none" w:sz="0" w:space="0" w:color="auto"/>
        <w:bottom w:val="none" w:sz="0" w:space="0" w:color="auto"/>
        <w:right w:val="none" w:sz="0" w:space="0" w:color="auto"/>
      </w:divBdr>
    </w:div>
    <w:div w:id="1571573382">
      <w:bodyDiv w:val="1"/>
      <w:marLeft w:val="0"/>
      <w:marRight w:val="0"/>
      <w:marTop w:val="0"/>
      <w:marBottom w:val="0"/>
      <w:divBdr>
        <w:top w:val="none" w:sz="0" w:space="0" w:color="auto"/>
        <w:left w:val="none" w:sz="0" w:space="0" w:color="auto"/>
        <w:bottom w:val="none" w:sz="0" w:space="0" w:color="auto"/>
        <w:right w:val="none" w:sz="0" w:space="0" w:color="auto"/>
      </w:divBdr>
      <w:divsChild>
        <w:div w:id="952250497">
          <w:marLeft w:val="0"/>
          <w:marRight w:val="0"/>
          <w:marTop w:val="0"/>
          <w:marBottom w:val="0"/>
          <w:divBdr>
            <w:top w:val="none" w:sz="0" w:space="0" w:color="auto"/>
            <w:left w:val="none" w:sz="0" w:space="0" w:color="auto"/>
            <w:bottom w:val="none" w:sz="0" w:space="0" w:color="auto"/>
            <w:right w:val="none" w:sz="0" w:space="0" w:color="auto"/>
          </w:divBdr>
          <w:divsChild>
            <w:div w:id="1878080386">
              <w:marLeft w:val="0"/>
              <w:marRight w:val="0"/>
              <w:marTop w:val="0"/>
              <w:marBottom w:val="0"/>
              <w:divBdr>
                <w:top w:val="none" w:sz="0" w:space="0" w:color="auto"/>
                <w:left w:val="none" w:sz="0" w:space="0" w:color="auto"/>
                <w:bottom w:val="none" w:sz="0" w:space="0" w:color="auto"/>
                <w:right w:val="none" w:sz="0" w:space="0" w:color="auto"/>
              </w:divBdr>
            </w:div>
            <w:div w:id="2022315056">
              <w:marLeft w:val="0"/>
              <w:marRight w:val="0"/>
              <w:marTop w:val="0"/>
              <w:marBottom w:val="0"/>
              <w:divBdr>
                <w:top w:val="none" w:sz="0" w:space="0" w:color="auto"/>
                <w:left w:val="none" w:sz="0" w:space="0" w:color="auto"/>
                <w:bottom w:val="none" w:sz="0" w:space="0" w:color="auto"/>
                <w:right w:val="none" w:sz="0" w:space="0" w:color="auto"/>
              </w:divBdr>
            </w:div>
            <w:div w:id="301623569">
              <w:marLeft w:val="0"/>
              <w:marRight w:val="0"/>
              <w:marTop w:val="0"/>
              <w:marBottom w:val="0"/>
              <w:divBdr>
                <w:top w:val="none" w:sz="0" w:space="0" w:color="auto"/>
                <w:left w:val="none" w:sz="0" w:space="0" w:color="auto"/>
                <w:bottom w:val="none" w:sz="0" w:space="0" w:color="auto"/>
                <w:right w:val="none" w:sz="0" w:space="0" w:color="auto"/>
              </w:divBdr>
            </w:div>
            <w:div w:id="1349791144">
              <w:marLeft w:val="0"/>
              <w:marRight w:val="0"/>
              <w:marTop w:val="0"/>
              <w:marBottom w:val="0"/>
              <w:divBdr>
                <w:top w:val="none" w:sz="0" w:space="0" w:color="auto"/>
                <w:left w:val="none" w:sz="0" w:space="0" w:color="auto"/>
                <w:bottom w:val="none" w:sz="0" w:space="0" w:color="auto"/>
                <w:right w:val="none" w:sz="0" w:space="0" w:color="auto"/>
              </w:divBdr>
            </w:div>
            <w:div w:id="153031051">
              <w:marLeft w:val="0"/>
              <w:marRight w:val="0"/>
              <w:marTop w:val="0"/>
              <w:marBottom w:val="0"/>
              <w:divBdr>
                <w:top w:val="none" w:sz="0" w:space="0" w:color="auto"/>
                <w:left w:val="none" w:sz="0" w:space="0" w:color="auto"/>
                <w:bottom w:val="none" w:sz="0" w:space="0" w:color="auto"/>
                <w:right w:val="none" w:sz="0" w:space="0" w:color="auto"/>
              </w:divBdr>
            </w:div>
            <w:div w:id="361713372">
              <w:marLeft w:val="0"/>
              <w:marRight w:val="0"/>
              <w:marTop w:val="0"/>
              <w:marBottom w:val="0"/>
              <w:divBdr>
                <w:top w:val="none" w:sz="0" w:space="0" w:color="auto"/>
                <w:left w:val="none" w:sz="0" w:space="0" w:color="auto"/>
                <w:bottom w:val="none" w:sz="0" w:space="0" w:color="auto"/>
                <w:right w:val="none" w:sz="0" w:space="0" w:color="auto"/>
              </w:divBdr>
            </w:div>
            <w:div w:id="1767649027">
              <w:marLeft w:val="0"/>
              <w:marRight w:val="0"/>
              <w:marTop w:val="0"/>
              <w:marBottom w:val="0"/>
              <w:divBdr>
                <w:top w:val="none" w:sz="0" w:space="0" w:color="auto"/>
                <w:left w:val="none" w:sz="0" w:space="0" w:color="auto"/>
                <w:bottom w:val="none" w:sz="0" w:space="0" w:color="auto"/>
                <w:right w:val="none" w:sz="0" w:space="0" w:color="auto"/>
              </w:divBdr>
            </w:div>
            <w:div w:id="588462038">
              <w:marLeft w:val="0"/>
              <w:marRight w:val="0"/>
              <w:marTop w:val="0"/>
              <w:marBottom w:val="0"/>
              <w:divBdr>
                <w:top w:val="none" w:sz="0" w:space="0" w:color="auto"/>
                <w:left w:val="none" w:sz="0" w:space="0" w:color="auto"/>
                <w:bottom w:val="none" w:sz="0" w:space="0" w:color="auto"/>
                <w:right w:val="none" w:sz="0" w:space="0" w:color="auto"/>
              </w:divBdr>
            </w:div>
            <w:div w:id="935018489">
              <w:marLeft w:val="0"/>
              <w:marRight w:val="0"/>
              <w:marTop w:val="0"/>
              <w:marBottom w:val="0"/>
              <w:divBdr>
                <w:top w:val="none" w:sz="0" w:space="0" w:color="auto"/>
                <w:left w:val="none" w:sz="0" w:space="0" w:color="auto"/>
                <w:bottom w:val="none" w:sz="0" w:space="0" w:color="auto"/>
                <w:right w:val="none" w:sz="0" w:space="0" w:color="auto"/>
              </w:divBdr>
            </w:div>
            <w:div w:id="1595629418">
              <w:marLeft w:val="0"/>
              <w:marRight w:val="0"/>
              <w:marTop w:val="0"/>
              <w:marBottom w:val="0"/>
              <w:divBdr>
                <w:top w:val="none" w:sz="0" w:space="0" w:color="auto"/>
                <w:left w:val="none" w:sz="0" w:space="0" w:color="auto"/>
                <w:bottom w:val="none" w:sz="0" w:space="0" w:color="auto"/>
                <w:right w:val="none" w:sz="0" w:space="0" w:color="auto"/>
              </w:divBdr>
            </w:div>
            <w:div w:id="459347265">
              <w:marLeft w:val="0"/>
              <w:marRight w:val="0"/>
              <w:marTop w:val="0"/>
              <w:marBottom w:val="0"/>
              <w:divBdr>
                <w:top w:val="none" w:sz="0" w:space="0" w:color="auto"/>
                <w:left w:val="none" w:sz="0" w:space="0" w:color="auto"/>
                <w:bottom w:val="none" w:sz="0" w:space="0" w:color="auto"/>
                <w:right w:val="none" w:sz="0" w:space="0" w:color="auto"/>
              </w:divBdr>
            </w:div>
            <w:div w:id="1655573276">
              <w:marLeft w:val="0"/>
              <w:marRight w:val="0"/>
              <w:marTop w:val="0"/>
              <w:marBottom w:val="0"/>
              <w:divBdr>
                <w:top w:val="none" w:sz="0" w:space="0" w:color="auto"/>
                <w:left w:val="none" w:sz="0" w:space="0" w:color="auto"/>
                <w:bottom w:val="none" w:sz="0" w:space="0" w:color="auto"/>
                <w:right w:val="none" w:sz="0" w:space="0" w:color="auto"/>
              </w:divBdr>
            </w:div>
            <w:div w:id="707218127">
              <w:marLeft w:val="0"/>
              <w:marRight w:val="0"/>
              <w:marTop w:val="0"/>
              <w:marBottom w:val="0"/>
              <w:divBdr>
                <w:top w:val="none" w:sz="0" w:space="0" w:color="auto"/>
                <w:left w:val="none" w:sz="0" w:space="0" w:color="auto"/>
                <w:bottom w:val="none" w:sz="0" w:space="0" w:color="auto"/>
                <w:right w:val="none" w:sz="0" w:space="0" w:color="auto"/>
              </w:divBdr>
            </w:div>
            <w:div w:id="2132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444">
      <w:bodyDiv w:val="1"/>
      <w:marLeft w:val="0"/>
      <w:marRight w:val="0"/>
      <w:marTop w:val="0"/>
      <w:marBottom w:val="0"/>
      <w:divBdr>
        <w:top w:val="none" w:sz="0" w:space="0" w:color="auto"/>
        <w:left w:val="none" w:sz="0" w:space="0" w:color="auto"/>
        <w:bottom w:val="none" w:sz="0" w:space="0" w:color="auto"/>
        <w:right w:val="none" w:sz="0" w:space="0" w:color="auto"/>
      </w:divBdr>
    </w:div>
    <w:div w:id="1578400892">
      <w:bodyDiv w:val="1"/>
      <w:marLeft w:val="0"/>
      <w:marRight w:val="0"/>
      <w:marTop w:val="0"/>
      <w:marBottom w:val="0"/>
      <w:divBdr>
        <w:top w:val="none" w:sz="0" w:space="0" w:color="auto"/>
        <w:left w:val="none" w:sz="0" w:space="0" w:color="auto"/>
        <w:bottom w:val="none" w:sz="0" w:space="0" w:color="auto"/>
        <w:right w:val="none" w:sz="0" w:space="0" w:color="auto"/>
      </w:divBdr>
    </w:div>
    <w:div w:id="1586111561">
      <w:bodyDiv w:val="1"/>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429396011">
              <w:marLeft w:val="0"/>
              <w:marRight w:val="0"/>
              <w:marTop w:val="0"/>
              <w:marBottom w:val="0"/>
              <w:divBdr>
                <w:top w:val="none" w:sz="0" w:space="0" w:color="auto"/>
                <w:left w:val="none" w:sz="0" w:space="0" w:color="auto"/>
                <w:bottom w:val="none" w:sz="0" w:space="0" w:color="auto"/>
                <w:right w:val="none" w:sz="0" w:space="0" w:color="auto"/>
              </w:divBdr>
            </w:div>
            <w:div w:id="1502895770">
              <w:marLeft w:val="0"/>
              <w:marRight w:val="0"/>
              <w:marTop w:val="0"/>
              <w:marBottom w:val="0"/>
              <w:divBdr>
                <w:top w:val="none" w:sz="0" w:space="0" w:color="auto"/>
                <w:left w:val="none" w:sz="0" w:space="0" w:color="auto"/>
                <w:bottom w:val="none" w:sz="0" w:space="0" w:color="auto"/>
                <w:right w:val="none" w:sz="0" w:space="0" w:color="auto"/>
              </w:divBdr>
            </w:div>
            <w:div w:id="1726876499">
              <w:marLeft w:val="0"/>
              <w:marRight w:val="0"/>
              <w:marTop w:val="0"/>
              <w:marBottom w:val="0"/>
              <w:divBdr>
                <w:top w:val="none" w:sz="0" w:space="0" w:color="auto"/>
                <w:left w:val="none" w:sz="0" w:space="0" w:color="auto"/>
                <w:bottom w:val="none" w:sz="0" w:space="0" w:color="auto"/>
                <w:right w:val="none" w:sz="0" w:space="0" w:color="auto"/>
              </w:divBdr>
            </w:div>
            <w:div w:id="2033724723">
              <w:marLeft w:val="0"/>
              <w:marRight w:val="0"/>
              <w:marTop w:val="0"/>
              <w:marBottom w:val="0"/>
              <w:divBdr>
                <w:top w:val="none" w:sz="0" w:space="0" w:color="auto"/>
                <w:left w:val="none" w:sz="0" w:space="0" w:color="auto"/>
                <w:bottom w:val="none" w:sz="0" w:space="0" w:color="auto"/>
                <w:right w:val="none" w:sz="0" w:space="0" w:color="auto"/>
              </w:divBdr>
            </w:div>
            <w:div w:id="370417430">
              <w:marLeft w:val="0"/>
              <w:marRight w:val="0"/>
              <w:marTop w:val="0"/>
              <w:marBottom w:val="0"/>
              <w:divBdr>
                <w:top w:val="none" w:sz="0" w:space="0" w:color="auto"/>
                <w:left w:val="none" w:sz="0" w:space="0" w:color="auto"/>
                <w:bottom w:val="none" w:sz="0" w:space="0" w:color="auto"/>
                <w:right w:val="none" w:sz="0" w:space="0" w:color="auto"/>
              </w:divBdr>
            </w:div>
            <w:div w:id="670109942">
              <w:marLeft w:val="0"/>
              <w:marRight w:val="0"/>
              <w:marTop w:val="0"/>
              <w:marBottom w:val="0"/>
              <w:divBdr>
                <w:top w:val="none" w:sz="0" w:space="0" w:color="auto"/>
                <w:left w:val="none" w:sz="0" w:space="0" w:color="auto"/>
                <w:bottom w:val="none" w:sz="0" w:space="0" w:color="auto"/>
                <w:right w:val="none" w:sz="0" w:space="0" w:color="auto"/>
              </w:divBdr>
            </w:div>
            <w:div w:id="1155488818">
              <w:marLeft w:val="0"/>
              <w:marRight w:val="0"/>
              <w:marTop w:val="0"/>
              <w:marBottom w:val="0"/>
              <w:divBdr>
                <w:top w:val="none" w:sz="0" w:space="0" w:color="auto"/>
                <w:left w:val="none" w:sz="0" w:space="0" w:color="auto"/>
                <w:bottom w:val="none" w:sz="0" w:space="0" w:color="auto"/>
                <w:right w:val="none" w:sz="0" w:space="0" w:color="auto"/>
              </w:divBdr>
            </w:div>
            <w:div w:id="2093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459">
      <w:bodyDiv w:val="1"/>
      <w:marLeft w:val="0"/>
      <w:marRight w:val="0"/>
      <w:marTop w:val="0"/>
      <w:marBottom w:val="0"/>
      <w:divBdr>
        <w:top w:val="none" w:sz="0" w:space="0" w:color="auto"/>
        <w:left w:val="none" w:sz="0" w:space="0" w:color="auto"/>
        <w:bottom w:val="none" w:sz="0" w:space="0" w:color="auto"/>
        <w:right w:val="none" w:sz="0" w:space="0" w:color="auto"/>
      </w:divBdr>
      <w:divsChild>
        <w:div w:id="1418358724">
          <w:marLeft w:val="0"/>
          <w:marRight w:val="0"/>
          <w:marTop w:val="0"/>
          <w:marBottom w:val="0"/>
          <w:divBdr>
            <w:top w:val="none" w:sz="0" w:space="0" w:color="auto"/>
            <w:left w:val="none" w:sz="0" w:space="0" w:color="auto"/>
            <w:bottom w:val="none" w:sz="0" w:space="0" w:color="auto"/>
            <w:right w:val="none" w:sz="0" w:space="0" w:color="auto"/>
          </w:divBdr>
          <w:divsChild>
            <w:div w:id="1146123896">
              <w:marLeft w:val="0"/>
              <w:marRight w:val="0"/>
              <w:marTop w:val="0"/>
              <w:marBottom w:val="0"/>
              <w:divBdr>
                <w:top w:val="none" w:sz="0" w:space="0" w:color="auto"/>
                <w:left w:val="none" w:sz="0" w:space="0" w:color="auto"/>
                <w:bottom w:val="none" w:sz="0" w:space="0" w:color="auto"/>
                <w:right w:val="none" w:sz="0" w:space="0" w:color="auto"/>
              </w:divBdr>
            </w:div>
            <w:div w:id="2086494364">
              <w:marLeft w:val="0"/>
              <w:marRight w:val="0"/>
              <w:marTop w:val="0"/>
              <w:marBottom w:val="0"/>
              <w:divBdr>
                <w:top w:val="none" w:sz="0" w:space="0" w:color="auto"/>
                <w:left w:val="none" w:sz="0" w:space="0" w:color="auto"/>
                <w:bottom w:val="none" w:sz="0" w:space="0" w:color="auto"/>
                <w:right w:val="none" w:sz="0" w:space="0" w:color="auto"/>
              </w:divBdr>
            </w:div>
            <w:div w:id="1845968848">
              <w:marLeft w:val="0"/>
              <w:marRight w:val="0"/>
              <w:marTop w:val="0"/>
              <w:marBottom w:val="0"/>
              <w:divBdr>
                <w:top w:val="none" w:sz="0" w:space="0" w:color="auto"/>
                <w:left w:val="none" w:sz="0" w:space="0" w:color="auto"/>
                <w:bottom w:val="none" w:sz="0" w:space="0" w:color="auto"/>
                <w:right w:val="none" w:sz="0" w:space="0" w:color="auto"/>
              </w:divBdr>
            </w:div>
            <w:div w:id="575434649">
              <w:marLeft w:val="0"/>
              <w:marRight w:val="0"/>
              <w:marTop w:val="0"/>
              <w:marBottom w:val="0"/>
              <w:divBdr>
                <w:top w:val="none" w:sz="0" w:space="0" w:color="auto"/>
                <w:left w:val="none" w:sz="0" w:space="0" w:color="auto"/>
                <w:bottom w:val="none" w:sz="0" w:space="0" w:color="auto"/>
                <w:right w:val="none" w:sz="0" w:space="0" w:color="auto"/>
              </w:divBdr>
            </w:div>
            <w:div w:id="2097240098">
              <w:marLeft w:val="0"/>
              <w:marRight w:val="0"/>
              <w:marTop w:val="0"/>
              <w:marBottom w:val="0"/>
              <w:divBdr>
                <w:top w:val="none" w:sz="0" w:space="0" w:color="auto"/>
                <w:left w:val="none" w:sz="0" w:space="0" w:color="auto"/>
                <w:bottom w:val="none" w:sz="0" w:space="0" w:color="auto"/>
                <w:right w:val="none" w:sz="0" w:space="0" w:color="auto"/>
              </w:divBdr>
            </w:div>
            <w:div w:id="1132407134">
              <w:marLeft w:val="0"/>
              <w:marRight w:val="0"/>
              <w:marTop w:val="0"/>
              <w:marBottom w:val="0"/>
              <w:divBdr>
                <w:top w:val="none" w:sz="0" w:space="0" w:color="auto"/>
                <w:left w:val="none" w:sz="0" w:space="0" w:color="auto"/>
                <w:bottom w:val="none" w:sz="0" w:space="0" w:color="auto"/>
                <w:right w:val="none" w:sz="0" w:space="0" w:color="auto"/>
              </w:divBdr>
            </w:div>
            <w:div w:id="244456461">
              <w:marLeft w:val="0"/>
              <w:marRight w:val="0"/>
              <w:marTop w:val="0"/>
              <w:marBottom w:val="0"/>
              <w:divBdr>
                <w:top w:val="none" w:sz="0" w:space="0" w:color="auto"/>
                <w:left w:val="none" w:sz="0" w:space="0" w:color="auto"/>
                <w:bottom w:val="none" w:sz="0" w:space="0" w:color="auto"/>
                <w:right w:val="none" w:sz="0" w:space="0" w:color="auto"/>
              </w:divBdr>
            </w:div>
            <w:div w:id="990866359">
              <w:marLeft w:val="0"/>
              <w:marRight w:val="0"/>
              <w:marTop w:val="0"/>
              <w:marBottom w:val="0"/>
              <w:divBdr>
                <w:top w:val="none" w:sz="0" w:space="0" w:color="auto"/>
                <w:left w:val="none" w:sz="0" w:space="0" w:color="auto"/>
                <w:bottom w:val="none" w:sz="0" w:space="0" w:color="auto"/>
                <w:right w:val="none" w:sz="0" w:space="0" w:color="auto"/>
              </w:divBdr>
            </w:div>
            <w:div w:id="1701543169">
              <w:marLeft w:val="0"/>
              <w:marRight w:val="0"/>
              <w:marTop w:val="0"/>
              <w:marBottom w:val="0"/>
              <w:divBdr>
                <w:top w:val="none" w:sz="0" w:space="0" w:color="auto"/>
                <w:left w:val="none" w:sz="0" w:space="0" w:color="auto"/>
                <w:bottom w:val="none" w:sz="0" w:space="0" w:color="auto"/>
                <w:right w:val="none" w:sz="0" w:space="0" w:color="auto"/>
              </w:divBdr>
            </w:div>
            <w:div w:id="8521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9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975">
          <w:marLeft w:val="0"/>
          <w:marRight w:val="0"/>
          <w:marTop w:val="0"/>
          <w:marBottom w:val="0"/>
          <w:divBdr>
            <w:top w:val="none" w:sz="0" w:space="0" w:color="auto"/>
            <w:left w:val="none" w:sz="0" w:space="0" w:color="auto"/>
            <w:bottom w:val="none" w:sz="0" w:space="0" w:color="auto"/>
            <w:right w:val="none" w:sz="0" w:space="0" w:color="auto"/>
          </w:divBdr>
          <w:divsChild>
            <w:div w:id="1356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6655">
      <w:bodyDiv w:val="1"/>
      <w:marLeft w:val="0"/>
      <w:marRight w:val="0"/>
      <w:marTop w:val="0"/>
      <w:marBottom w:val="0"/>
      <w:divBdr>
        <w:top w:val="none" w:sz="0" w:space="0" w:color="auto"/>
        <w:left w:val="none" w:sz="0" w:space="0" w:color="auto"/>
        <w:bottom w:val="none" w:sz="0" w:space="0" w:color="auto"/>
        <w:right w:val="none" w:sz="0" w:space="0" w:color="auto"/>
      </w:divBdr>
      <w:divsChild>
        <w:div w:id="1193962716">
          <w:marLeft w:val="0"/>
          <w:marRight w:val="0"/>
          <w:marTop w:val="0"/>
          <w:marBottom w:val="0"/>
          <w:divBdr>
            <w:top w:val="none" w:sz="0" w:space="0" w:color="auto"/>
            <w:left w:val="none" w:sz="0" w:space="0" w:color="auto"/>
            <w:bottom w:val="none" w:sz="0" w:space="0" w:color="auto"/>
            <w:right w:val="none" w:sz="0" w:space="0" w:color="auto"/>
          </w:divBdr>
          <w:divsChild>
            <w:div w:id="182132144">
              <w:marLeft w:val="0"/>
              <w:marRight w:val="0"/>
              <w:marTop w:val="0"/>
              <w:marBottom w:val="0"/>
              <w:divBdr>
                <w:top w:val="none" w:sz="0" w:space="0" w:color="auto"/>
                <w:left w:val="none" w:sz="0" w:space="0" w:color="auto"/>
                <w:bottom w:val="none" w:sz="0" w:space="0" w:color="auto"/>
                <w:right w:val="none" w:sz="0" w:space="0" w:color="auto"/>
              </w:divBdr>
            </w:div>
            <w:div w:id="60177517">
              <w:marLeft w:val="0"/>
              <w:marRight w:val="0"/>
              <w:marTop w:val="0"/>
              <w:marBottom w:val="0"/>
              <w:divBdr>
                <w:top w:val="none" w:sz="0" w:space="0" w:color="auto"/>
                <w:left w:val="none" w:sz="0" w:space="0" w:color="auto"/>
                <w:bottom w:val="none" w:sz="0" w:space="0" w:color="auto"/>
                <w:right w:val="none" w:sz="0" w:space="0" w:color="auto"/>
              </w:divBdr>
            </w:div>
            <w:div w:id="969745435">
              <w:marLeft w:val="0"/>
              <w:marRight w:val="0"/>
              <w:marTop w:val="0"/>
              <w:marBottom w:val="0"/>
              <w:divBdr>
                <w:top w:val="none" w:sz="0" w:space="0" w:color="auto"/>
                <w:left w:val="none" w:sz="0" w:space="0" w:color="auto"/>
                <w:bottom w:val="none" w:sz="0" w:space="0" w:color="auto"/>
                <w:right w:val="none" w:sz="0" w:space="0" w:color="auto"/>
              </w:divBdr>
            </w:div>
            <w:div w:id="744569012">
              <w:marLeft w:val="0"/>
              <w:marRight w:val="0"/>
              <w:marTop w:val="0"/>
              <w:marBottom w:val="0"/>
              <w:divBdr>
                <w:top w:val="none" w:sz="0" w:space="0" w:color="auto"/>
                <w:left w:val="none" w:sz="0" w:space="0" w:color="auto"/>
                <w:bottom w:val="none" w:sz="0" w:space="0" w:color="auto"/>
                <w:right w:val="none" w:sz="0" w:space="0" w:color="auto"/>
              </w:divBdr>
            </w:div>
            <w:div w:id="1516266224">
              <w:marLeft w:val="0"/>
              <w:marRight w:val="0"/>
              <w:marTop w:val="0"/>
              <w:marBottom w:val="0"/>
              <w:divBdr>
                <w:top w:val="none" w:sz="0" w:space="0" w:color="auto"/>
                <w:left w:val="none" w:sz="0" w:space="0" w:color="auto"/>
                <w:bottom w:val="none" w:sz="0" w:space="0" w:color="auto"/>
                <w:right w:val="none" w:sz="0" w:space="0" w:color="auto"/>
              </w:divBdr>
            </w:div>
            <w:div w:id="1093626458">
              <w:marLeft w:val="0"/>
              <w:marRight w:val="0"/>
              <w:marTop w:val="0"/>
              <w:marBottom w:val="0"/>
              <w:divBdr>
                <w:top w:val="none" w:sz="0" w:space="0" w:color="auto"/>
                <w:left w:val="none" w:sz="0" w:space="0" w:color="auto"/>
                <w:bottom w:val="none" w:sz="0" w:space="0" w:color="auto"/>
                <w:right w:val="none" w:sz="0" w:space="0" w:color="auto"/>
              </w:divBdr>
            </w:div>
            <w:div w:id="632173228">
              <w:marLeft w:val="0"/>
              <w:marRight w:val="0"/>
              <w:marTop w:val="0"/>
              <w:marBottom w:val="0"/>
              <w:divBdr>
                <w:top w:val="none" w:sz="0" w:space="0" w:color="auto"/>
                <w:left w:val="none" w:sz="0" w:space="0" w:color="auto"/>
                <w:bottom w:val="none" w:sz="0" w:space="0" w:color="auto"/>
                <w:right w:val="none" w:sz="0" w:space="0" w:color="auto"/>
              </w:divBdr>
            </w:div>
            <w:div w:id="80218735">
              <w:marLeft w:val="0"/>
              <w:marRight w:val="0"/>
              <w:marTop w:val="0"/>
              <w:marBottom w:val="0"/>
              <w:divBdr>
                <w:top w:val="none" w:sz="0" w:space="0" w:color="auto"/>
                <w:left w:val="none" w:sz="0" w:space="0" w:color="auto"/>
                <w:bottom w:val="none" w:sz="0" w:space="0" w:color="auto"/>
                <w:right w:val="none" w:sz="0" w:space="0" w:color="auto"/>
              </w:divBdr>
            </w:div>
            <w:div w:id="1269389515">
              <w:marLeft w:val="0"/>
              <w:marRight w:val="0"/>
              <w:marTop w:val="0"/>
              <w:marBottom w:val="0"/>
              <w:divBdr>
                <w:top w:val="none" w:sz="0" w:space="0" w:color="auto"/>
                <w:left w:val="none" w:sz="0" w:space="0" w:color="auto"/>
                <w:bottom w:val="none" w:sz="0" w:space="0" w:color="auto"/>
                <w:right w:val="none" w:sz="0" w:space="0" w:color="auto"/>
              </w:divBdr>
            </w:div>
            <w:div w:id="147719446">
              <w:marLeft w:val="0"/>
              <w:marRight w:val="0"/>
              <w:marTop w:val="0"/>
              <w:marBottom w:val="0"/>
              <w:divBdr>
                <w:top w:val="none" w:sz="0" w:space="0" w:color="auto"/>
                <w:left w:val="none" w:sz="0" w:space="0" w:color="auto"/>
                <w:bottom w:val="none" w:sz="0" w:space="0" w:color="auto"/>
                <w:right w:val="none" w:sz="0" w:space="0" w:color="auto"/>
              </w:divBdr>
            </w:div>
            <w:div w:id="476383224">
              <w:marLeft w:val="0"/>
              <w:marRight w:val="0"/>
              <w:marTop w:val="0"/>
              <w:marBottom w:val="0"/>
              <w:divBdr>
                <w:top w:val="none" w:sz="0" w:space="0" w:color="auto"/>
                <w:left w:val="none" w:sz="0" w:space="0" w:color="auto"/>
                <w:bottom w:val="none" w:sz="0" w:space="0" w:color="auto"/>
                <w:right w:val="none" w:sz="0" w:space="0" w:color="auto"/>
              </w:divBdr>
            </w:div>
            <w:div w:id="1246644764">
              <w:marLeft w:val="0"/>
              <w:marRight w:val="0"/>
              <w:marTop w:val="0"/>
              <w:marBottom w:val="0"/>
              <w:divBdr>
                <w:top w:val="none" w:sz="0" w:space="0" w:color="auto"/>
                <w:left w:val="none" w:sz="0" w:space="0" w:color="auto"/>
                <w:bottom w:val="none" w:sz="0" w:space="0" w:color="auto"/>
                <w:right w:val="none" w:sz="0" w:space="0" w:color="auto"/>
              </w:divBdr>
            </w:div>
            <w:div w:id="1071271797">
              <w:marLeft w:val="0"/>
              <w:marRight w:val="0"/>
              <w:marTop w:val="0"/>
              <w:marBottom w:val="0"/>
              <w:divBdr>
                <w:top w:val="none" w:sz="0" w:space="0" w:color="auto"/>
                <w:left w:val="none" w:sz="0" w:space="0" w:color="auto"/>
                <w:bottom w:val="none" w:sz="0" w:space="0" w:color="auto"/>
                <w:right w:val="none" w:sz="0" w:space="0" w:color="auto"/>
              </w:divBdr>
            </w:div>
            <w:div w:id="13437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034">
      <w:bodyDiv w:val="1"/>
      <w:marLeft w:val="0"/>
      <w:marRight w:val="0"/>
      <w:marTop w:val="0"/>
      <w:marBottom w:val="0"/>
      <w:divBdr>
        <w:top w:val="none" w:sz="0" w:space="0" w:color="auto"/>
        <w:left w:val="none" w:sz="0" w:space="0" w:color="auto"/>
        <w:bottom w:val="none" w:sz="0" w:space="0" w:color="auto"/>
        <w:right w:val="none" w:sz="0" w:space="0" w:color="auto"/>
      </w:divBdr>
      <w:divsChild>
        <w:div w:id="1803574301">
          <w:marLeft w:val="0"/>
          <w:marRight w:val="0"/>
          <w:marTop w:val="0"/>
          <w:marBottom w:val="0"/>
          <w:divBdr>
            <w:top w:val="none" w:sz="0" w:space="0" w:color="auto"/>
            <w:left w:val="none" w:sz="0" w:space="0" w:color="auto"/>
            <w:bottom w:val="none" w:sz="0" w:space="0" w:color="auto"/>
            <w:right w:val="none" w:sz="0" w:space="0" w:color="auto"/>
          </w:divBdr>
          <w:divsChild>
            <w:div w:id="1638754863">
              <w:marLeft w:val="0"/>
              <w:marRight w:val="0"/>
              <w:marTop w:val="0"/>
              <w:marBottom w:val="0"/>
              <w:divBdr>
                <w:top w:val="none" w:sz="0" w:space="0" w:color="auto"/>
                <w:left w:val="none" w:sz="0" w:space="0" w:color="auto"/>
                <w:bottom w:val="none" w:sz="0" w:space="0" w:color="auto"/>
                <w:right w:val="none" w:sz="0" w:space="0" w:color="auto"/>
              </w:divBdr>
            </w:div>
            <w:div w:id="1092707097">
              <w:marLeft w:val="0"/>
              <w:marRight w:val="0"/>
              <w:marTop w:val="0"/>
              <w:marBottom w:val="0"/>
              <w:divBdr>
                <w:top w:val="none" w:sz="0" w:space="0" w:color="auto"/>
                <w:left w:val="none" w:sz="0" w:space="0" w:color="auto"/>
                <w:bottom w:val="none" w:sz="0" w:space="0" w:color="auto"/>
                <w:right w:val="none" w:sz="0" w:space="0" w:color="auto"/>
              </w:divBdr>
            </w:div>
            <w:div w:id="1811435751">
              <w:marLeft w:val="0"/>
              <w:marRight w:val="0"/>
              <w:marTop w:val="0"/>
              <w:marBottom w:val="0"/>
              <w:divBdr>
                <w:top w:val="none" w:sz="0" w:space="0" w:color="auto"/>
                <w:left w:val="none" w:sz="0" w:space="0" w:color="auto"/>
                <w:bottom w:val="none" w:sz="0" w:space="0" w:color="auto"/>
                <w:right w:val="none" w:sz="0" w:space="0" w:color="auto"/>
              </w:divBdr>
            </w:div>
            <w:div w:id="1553230486">
              <w:marLeft w:val="0"/>
              <w:marRight w:val="0"/>
              <w:marTop w:val="0"/>
              <w:marBottom w:val="0"/>
              <w:divBdr>
                <w:top w:val="none" w:sz="0" w:space="0" w:color="auto"/>
                <w:left w:val="none" w:sz="0" w:space="0" w:color="auto"/>
                <w:bottom w:val="none" w:sz="0" w:space="0" w:color="auto"/>
                <w:right w:val="none" w:sz="0" w:space="0" w:color="auto"/>
              </w:divBdr>
            </w:div>
            <w:div w:id="843665606">
              <w:marLeft w:val="0"/>
              <w:marRight w:val="0"/>
              <w:marTop w:val="0"/>
              <w:marBottom w:val="0"/>
              <w:divBdr>
                <w:top w:val="none" w:sz="0" w:space="0" w:color="auto"/>
                <w:left w:val="none" w:sz="0" w:space="0" w:color="auto"/>
                <w:bottom w:val="none" w:sz="0" w:space="0" w:color="auto"/>
                <w:right w:val="none" w:sz="0" w:space="0" w:color="auto"/>
              </w:divBdr>
            </w:div>
            <w:div w:id="1443186403">
              <w:marLeft w:val="0"/>
              <w:marRight w:val="0"/>
              <w:marTop w:val="0"/>
              <w:marBottom w:val="0"/>
              <w:divBdr>
                <w:top w:val="none" w:sz="0" w:space="0" w:color="auto"/>
                <w:left w:val="none" w:sz="0" w:space="0" w:color="auto"/>
                <w:bottom w:val="none" w:sz="0" w:space="0" w:color="auto"/>
                <w:right w:val="none" w:sz="0" w:space="0" w:color="auto"/>
              </w:divBdr>
            </w:div>
            <w:div w:id="2140758487">
              <w:marLeft w:val="0"/>
              <w:marRight w:val="0"/>
              <w:marTop w:val="0"/>
              <w:marBottom w:val="0"/>
              <w:divBdr>
                <w:top w:val="none" w:sz="0" w:space="0" w:color="auto"/>
                <w:left w:val="none" w:sz="0" w:space="0" w:color="auto"/>
                <w:bottom w:val="none" w:sz="0" w:space="0" w:color="auto"/>
                <w:right w:val="none" w:sz="0" w:space="0" w:color="auto"/>
              </w:divBdr>
            </w:div>
            <w:div w:id="364599552">
              <w:marLeft w:val="0"/>
              <w:marRight w:val="0"/>
              <w:marTop w:val="0"/>
              <w:marBottom w:val="0"/>
              <w:divBdr>
                <w:top w:val="none" w:sz="0" w:space="0" w:color="auto"/>
                <w:left w:val="none" w:sz="0" w:space="0" w:color="auto"/>
                <w:bottom w:val="none" w:sz="0" w:space="0" w:color="auto"/>
                <w:right w:val="none" w:sz="0" w:space="0" w:color="auto"/>
              </w:divBdr>
            </w:div>
            <w:div w:id="106972567">
              <w:marLeft w:val="0"/>
              <w:marRight w:val="0"/>
              <w:marTop w:val="0"/>
              <w:marBottom w:val="0"/>
              <w:divBdr>
                <w:top w:val="none" w:sz="0" w:space="0" w:color="auto"/>
                <w:left w:val="none" w:sz="0" w:space="0" w:color="auto"/>
                <w:bottom w:val="none" w:sz="0" w:space="0" w:color="auto"/>
                <w:right w:val="none" w:sz="0" w:space="0" w:color="auto"/>
              </w:divBdr>
            </w:div>
            <w:div w:id="1383554730">
              <w:marLeft w:val="0"/>
              <w:marRight w:val="0"/>
              <w:marTop w:val="0"/>
              <w:marBottom w:val="0"/>
              <w:divBdr>
                <w:top w:val="none" w:sz="0" w:space="0" w:color="auto"/>
                <w:left w:val="none" w:sz="0" w:space="0" w:color="auto"/>
                <w:bottom w:val="none" w:sz="0" w:space="0" w:color="auto"/>
                <w:right w:val="none" w:sz="0" w:space="0" w:color="auto"/>
              </w:divBdr>
            </w:div>
            <w:div w:id="1234123331">
              <w:marLeft w:val="0"/>
              <w:marRight w:val="0"/>
              <w:marTop w:val="0"/>
              <w:marBottom w:val="0"/>
              <w:divBdr>
                <w:top w:val="none" w:sz="0" w:space="0" w:color="auto"/>
                <w:left w:val="none" w:sz="0" w:space="0" w:color="auto"/>
                <w:bottom w:val="none" w:sz="0" w:space="0" w:color="auto"/>
                <w:right w:val="none" w:sz="0" w:space="0" w:color="auto"/>
              </w:divBdr>
            </w:div>
            <w:div w:id="615990470">
              <w:marLeft w:val="0"/>
              <w:marRight w:val="0"/>
              <w:marTop w:val="0"/>
              <w:marBottom w:val="0"/>
              <w:divBdr>
                <w:top w:val="none" w:sz="0" w:space="0" w:color="auto"/>
                <w:left w:val="none" w:sz="0" w:space="0" w:color="auto"/>
                <w:bottom w:val="none" w:sz="0" w:space="0" w:color="auto"/>
                <w:right w:val="none" w:sz="0" w:space="0" w:color="auto"/>
              </w:divBdr>
            </w:div>
            <w:div w:id="1896506899">
              <w:marLeft w:val="0"/>
              <w:marRight w:val="0"/>
              <w:marTop w:val="0"/>
              <w:marBottom w:val="0"/>
              <w:divBdr>
                <w:top w:val="none" w:sz="0" w:space="0" w:color="auto"/>
                <w:left w:val="none" w:sz="0" w:space="0" w:color="auto"/>
                <w:bottom w:val="none" w:sz="0" w:space="0" w:color="auto"/>
                <w:right w:val="none" w:sz="0" w:space="0" w:color="auto"/>
              </w:divBdr>
            </w:div>
            <w:div w:id="170418884">
              <w:marLeft w:val="0"/>
              <w:marRight w:val="0"/>
              <w:marTop w:val="0"/>
              <w:marBottom w:val="0"/>
              <w:divBdr>
                <w:top w:val="none" w:sz="0" w:space="0" w:color="auto"/>
                <w:left w:val="none" w:sz="0" w:space="0" w:color="auto"/>
                <w:bottom w:val="none" w:sz="0" w:space="0" w:color="auto"/>
                <w:right w:val="none" w:sz="0" w:space="0" w:color="auto"/>
              </w:divBdr>
            </w:div>
            <w:div w:id="828714973">
              <w:marLeft w:val="0"/>
              <w:marRight w:val="0"/>
              <w:marTop w:val="0"/>
              <w:marBottom w:val="0"/>
              <w:divBdr>
                <w:top w:val="none" w:sz="0" w:space="0" w:color="auto"/>
                <w:left w:val="none" w:sz="0" w:space="0" w:color="auto"/>
                <w:bottom w:val="none" w:sz="0" w:space="0" w:color="auto"/>
                <w:right w:val="none" w:sz="0" w:space="0" w:color="auto"/>
              </w:divBdr>
            </w:div>
            <w:div w:id="14529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153">
      <w:bodyDiv w:val="1"/>
      <w:marLeft w:val="0"/>
      <w:marRight w:val="0"/>
      <w:marTop w:val="0"/>
      <w:marBottom w:val="0"/>
      <w:divBdr>
        <w:top w:val="none" w:sz="0" w:space="0" w:color="auto"/>
        <w:left w:val="none" w:sz="0" w:space="0" w:color="auto"/>
        <w:bottom w:val="none" w:sz="0" w:space="0" w:color="auto"/>
        <w:right w:val="none" w:sz="0" w:space="0" w:color="auto"/>
      </w:divBdr>
      <w:divsChild>
        <w:div w:id="414857880">
          <w:marLeft w:val="0"/>
          <w:marRight w:val="0"/>
          <w:marTop w:val="0"/>
          <w:marBottom w:val="0"/>
          <w:divBdr>
            <w:top w:val="none" w:sz="0" w:space="0" w:color="auto"/>
            <w:left w:val="none" w:sz="0" w:space="0" w:color="auto"/>
            <w:bottom w:val="none" w:sz="0" w:space="0" w:color="auto"/>
            <w:right w:val="none" w:sz="0" w:space="0" w:color="auto"/>
          </w:divBdr>
          <w:divsChild>
            <w:div w:id="1301350223">
              <w:marLeft w:val="0"/>
              <w:marRight w:val="0"/>
              <w:marTop w:val="0"/>
              <w:marBottom w:val="0"/>
              <w:divBdr>
                <w:top w:val="none" w:sz="0" w:space="0" w:color="auto"/>
                <w:left w:val="none" w:sz="0" w:space="0" w:color="auto"/>
                <w:bottom w:val="none" w:sz="0" w:space="0" w:color="auto"/>
                <w:right w:val="none" w:sz="0" w:space="0" w:color="auto"/>
              </w:divBdr>
            </w:div>
            <w:div w:id="1673487384">
              <w:marLeft w:val="0"/>
              <w:marRight w:val="0"/>
              <w:marTop w:val="0"/>
              <w:marBottom w:val="0"/>
              <w:divBdr>
                <w:top w:val="none" w:sz="0" w:space="0" w:color="auto"/>
                <w:left w:val="none" w:sz="0" w:space="0" w:color="auto"/>
                <w:bottom w:val="none" w:sz="0" w:space="0" w:color="auto"/>
                <w:right w:val="none" w:sz="0" w:space="0" w:color="auto"/>
              </w:divBdr>
            </w:div>
            <w:div w:id="246042632">
              <w:marLeft w:val="0"/>
              <w:marRight w:val="0"/>
              <w:marTop w:val="0"/>
              <w:marBottom w:val="0"/>
              <w:divBdr>
                <w:top w:val="none" w:sz="0" w:space="0" w:color="auto"/>
                <w:left w:val="none" w:sz="0" w:space="0" w:color="auto"/>
                <w:bottom w:val="none" w:sz="0" w:space="0" w:color="auto"/>
                <w:right w:val="none" w:sz="0" w:space="0" w:color="auto"/>
              </w:divBdr>
            </w:div>
            <w:div w:id="1612593286">
              <w:marLeft w:val="0"/>
              <w:marRight w:val="0"/>
              <w:marTop w:val="0"/>
              <w:marBottom w:val="0"/>
              <w:divBdr>
                <w:top w:val="none" w:sz="0" w:space="0" w:color="auto"/>
                <w:left w:val="none" w:sz="0" w:space="0" w:color="auto"/>
                <w:bottom w:val="none" w:sz="0" w:space="0" w:color="auto"/>
                <w:right w:val="none" w:sz="0" w:space="0" w:color="auto"/>
              </w:divBdr>
            </w:div>
            <w:div w:id="2001810252">
              <w:marLeft w:val="0"/>
              <w:marRight w:val="0"/>
              <w:marTop w:val="0"/>
              <w:marBottom w:val="0"/>
              <w:divBdr>
                <w:top w:val="none" w:sz="0" w:space="0" w:color="auto"/>
                <w:left w:val="none" w:sz="0" w:space="0" w:color="auto"/>
                <w:bottom w:val="none" w:sz="0" w:space="0" w:color="auto"/>
                <w:right w:val="none" w:sz="0" w:space="0" w:color="auto"/>
              </w:divBdr>
            </w:div>
            <w:div w:id="2013144681">
              <w:marLeft w:val="0"/>
              <w:marRight w:val="0"/>
              <w:marTop w:val="0"/>
              <w:marBottom w:val="0"/>
              <w:divBdr>
                <w:top w:val="none" w:sz="0" w:space="0" w:color="auto"/>
                <w:left w:val="none" w:sz="0" w:space="0" w:color="auto"/>
                <w:bottom w:val="none" w:sz="0" w:space="0" w:color="auto"/>
                <w:right w:val="none" w:sz="0" w:space="0" w:color="auto"/>
              </w:divBdr>
            </w:div>
            <w:div w:id="293994741">
              <w:marLeft w:val="0"/>
              <w:marRight w:val="0"/>
              <w:marTop w:val="0"/>
              <w:marBottom w:val="0"/>
              <w:divBdr>
                <w:top w:val="none" w:sz="0" w:space="0" w:color="auto"/>
                <w:left w:val="none" w:sz="0" w:space="0" w:color="auto"/>
                <w:bottom w:val="none" w:sz="0" w:space="0" w:color="auto"/>
                <w:right w:val="none" w:sz="0" w:space="0" w:color="auto"/>
              </w:divBdr>
            </w:div>
            <w:div w:id="794522710">
              <w:marLeft w:val="0"/>
              <w:marRight w:val="0"/>
              <w:marTop w:val="0"/>
              <w:marBottom w:val="0"/>
              <w:divBdr>
                <w:top w:val="none" w:sz="0" w:space="0" w:color="auto"/>
                <w:left w:val="none" w:sz="0" w:space="0" w:color="auto"/>
                <w:bottom w:val="none" w:sz="0" w:space="0" w:color="auto"/>
                <w:right w:val="none" w:sz="0" w:space="0" w:color="auto"/>
              </w:divBdr>
            </w:div>
            <w:div w:id="1086532684">
              <w:marLeft w:val="0"/>
              <w:marRight w:val="0"/>
              <w:marTop w:val="0"/>
              <w:marBottom w:val="0"/>
              <w:divBdr>
                <w:top w:val="none" w:sz="0" w:space="0" w:color="auto"/>
                <w:left w:val="none" w:sz="0" w:space="0" w:color="auto"/>
                <w:bottom w:val="none" w:sz="0" w:space="0" w:color="auto"/>
                <w:right w:val="none" w:sz="0" w:space="0" w:color="auto"/>
              </w:divBdr>
            </w:div>
            <w:div w:id="1777476716">
              <w:marLeft w:val="0"/>
              <w:marRight w:val="0"/>
              <w:marTop w:val="0"/>
              <w:marBottom w:val="0"/>
              <w:divBdr>
                <w:top w:val="none" w:sz="0" w:space="0" w:color="auto"/>
                <w:left w:val="none" w:sz="0" w:space="0" w:color="auto"/>
                <w:bottom w:val="none" w:sz="0" w:space="0" w:color="auto"/>
                <w:right w:val="none" w:sz="0" w:space="0" w:color="auto"/>
              </w:divBdr>
            </w:div>
            <w:div w:id="1460564324">
              <w:marLeft w:val="0"/>
              <w:marRight w:val="0"/>
              <w:marTop w:val="0"/>
              <w:marBottom w:val="0"/>
              <w:divBdr>
                <w:top w:val="none" w:sz="0" w:space="0" w:color="auto"/>
                <w:left w:val="none" w:sz="0" w:space="0" w:color="auto"/>
                <w:bottom w:val="none" w:sz="0" w:space="0" w:color="auto"/>
                <w:right w:val="none" w:sz="0" w:space="0" w:color="auto"/>
              </w:divBdr>
            </w:div>
            <w:div w:id="1101994387">
              <w:marLeft w:val="0"/>
              <w:marRight w:val="0"/>
              <w:marTop w:val="0"/>
              <w:marBottom w:val="0"/>
              <w:divBdr>
                <w:top w:val="none" w:sz="0" w:space="0" w:color="auto"/>
                <w:left w:val="none" w:sz="0" w:space="0" w:color="auto"/>
                <w:bottom w:val="none" w:sz="0" w:space="0" w:color="auto"/>
                <w:right w:val="none" w:sz="0" w:space="0" w:color="auto"/>
              </w:divBdr>
            </w:div>
            <w:div w:id="945893072">
              <w:marLeft w:val="0"/>
              <w:marRight w:val="0"/>
              <w:marTop w:val="0"/>
              <w:marBottom w:val="0"/>
              <w:divBdr>
                <w:top w:val="none" w:sz="0" w:space="0" w:color="auto"/>
                <w:left w:val="none" w:sz="0" w:space="0" w:color="auto"/>
                <w:bottom w:val="none" w:sz="0" w:space="0" w:color="auto"/>
                <w:right w:val="none" w:sz="0" w:space="0" w:color="auto"/>
              </w:divBdr>
            </w:div>
            <w:div w:id="1707019454">
              <w:marLeft w:val="0"/>
              <w:marRight w:val="0"/>
              <w:marTop w:val="0"/>
              <w:marBottom w:val="0"/>
              <w:divBdr>
                <w:top w:val="none" w:sz="0" w:space="0" w:color="auto"/>
                <w:left w:val="none" w:sz="0" w:space="0" w:color="auto"/>
                <w:bottom w:val="none" w:sz="0" w:space="0" w:color="auto"/>
                <w:right w:val="none" w:sz="0" w:space="0" w:color="auto"/>
              </w:divBdr>
            </w:div>
            <w:div w:id="1858352810">
              <w:marLeft w:val="0"/>
              <w:marRight w:val="0"/>
              <w:marTop w:val="0"/>
              <w:marBottom w:val="0"/>
              <w:divBdr>
                <w:top w:val="none" w:sz="0" w:space="0" w:color="auto"/>
                <w:left w:val="none" w:sz="0" w:space="0" w:color="auto"/>
                <w:bottom w:val="none" w:sz="0" w:space="0" w:color="auto"/>
                <w:right w:val="none" w:sz="0" w:space="0" w:color="auto"/>
              </w:divBdr>
            </w:div>
            <w:div w:id="1031610062">
              <w:marLeft w:val="0"/>
              <w:marRight w:val="0"/>
              <w:marTop w:val="0"/>
              <w:marBottom w:val="0"/>
              <w:divBdr>
                <w:top w:val="none" w:sz="0" w:space="0" w:color="auto"/>
                <w:left w:val="none" w:sz="0" w:space="0" w:color="auto"/>
                <w:bottom w:val="none" w:sz="0" w:space="0" w:color="auto"/>
                <w:right w:val="none" w:sz="0" w:space="0" w:color="auto"/>
              </w:divBdr>
            </w:div>
            <w:div w:id="1339382023">
              <w:marLeft w:val="0"/>
              <w:marRight w:val="0"/>
              <w:marTop w:val="0"/>
              <w:marBottom w:val="0"/>
              <w:divBdr>
                <w:top w:val="none" w:sz="0" w:space="0" w:color="auto"/>
                <w:left w:val="none" w:sz="0" w:space="0" w:color="auto"/>
                <w:bottom w:val="none" w:sz="0" w:space="0" w:color="auto"/>
                <w:right w:val="none" w:sz="0" w:space="0" w:color="auto"/>
              </w:divBdr>
            </w:div>
            <w:div w:id="2110854044">
              <w:marLeft w:val="0"/>
              <w:marRight w:val="0"/>
              <w:marTop w:val="0"/>
              <w:marBottom w:val="0"/>
              <w:divBdr>
                <w:top w:val="none" w:sz="0" w:space="0" w:color="auto"/>
                <w:left w:val="none" w:sz="0" w:space="0" w:color="auto"/>
                <w:bottom w:val="none" w:sz="0" w:space="0" w:color="auto"/>
                <w:right w:val="none" w:sz="0" w:space="0" w:color="auto"/>
              </w:divBdr>
            </w:div>
            <w:div w:id="1240140594">
              <w:marLeft w:val="0"/>
              <w:marRight w:val="0"/>
              <w:marTop w:val="0"/>
              <w:marBottom w:val="0"/>
              <w:divBdr>
                <w:top w:val="none" w:sz="0" w:space="0" w:color="auto"/>
                <w:left w:val="none" w:sz="0" w:space="0" w:color="auto"/>
                <w:bottom w:val="none" w:sz="0" w:space="0" w:color="auto"/>
                <w:right w:val="none" w:sz="0" w:space="0" w:color="auto"/>
              </w:divBdr>
            </w:div>
            <w:div w:id="312178746">
              <w:marLeft w:val="0"/>
              <w:marRight w:val="0"/>
              <w:marTop w:val="0"/>
              <w:marBottom w:val="0"/>
              <w:divBdr>
                <w:top w:val="none" w:sz="0" w:space="0" w:color="auto"/>
                <w:left w:val="none" w:sz="0" w:space="0" w:color="auto"/>
                <w:bottom w:val="none" w:sz="0" w:space="0" w:color="auto"/>
                <w:right w:val="none" w:sz="0" w:space="0" w:color="auto"/>
              </w:divBdr>
            </w:div>
            <w:div w:id="1855608836">
              <w:marLeft w:val="0"/>
              <w:marRight w:val="0"/>
              <w:marTop w:val="0"/>
              <w:marBottom w:val="0"/>
              <w:divBdr>
                <w:top w:val="none" w:sz="0" w:space="0" w:color="auto"/>
                <w:left w:val="none" w:sz="0" w:space="0" w:color="auto"/>
                <w:bottom w:val="none" w:sz="0" w:space="0" w:color="auto"/>
                <w:right w:val="none" w:sz="0" w:space="0" w:color="auto"/>
              </w:divBdr>
            </w:div>
            <w:div w:id="1050572703">
              <w:marLeft w:val="0"/>
              <w:marRight w:val="0"/>
              <w:marTop w:val="0"/>
              <w:marBottom w:val="0"/>
              <w:divBdr>
                <w:top w:val="none" w:sz="0" w:space="0" w:color="auto"/>
                <w:left w:val="none" w:sz="0" w:space="0" w:color="auto"/>
                <w:bottom w:val="none" w:sz="0" w:space="0" w:color="auto"/>
                <w:right w:val="none" w:sz="0" w:space="0" w:color="auto"/>
              </w:divBdr>
            </w:div>
            <w:div w:id="907570282">
              <w:marLeft w:val="0"/>
              <w:marRight w:val="0"/>
              <w:marTop w:val="0"/>
              <w:marBottom w:val="0"/>
              <w:divBdr>
                <w:top w:val="none" w:sz="0" w:space="0" w:color="auto"/>
                <w:left w:val="none" w:sz="0" w:space="0" w:color="auto"/>
                <w:bottom w:val="none" w:sz="0" w:space="0" w:color="auto"/>
                <w:right w:val="none" w:sz="0" w:space="0" w:color="auto"/>
              </w:divBdr>
            </w:div>
            <w:div w:id="1374379085">
              <w:marLeft w:val="0"/>
              <w:marRight w:val="0"/>
              <w:marTop w:val="0"/>
              <w:marBottom w:val="0"/>
              <w:divBdr>
                <w:top w:val="none" w:sz="0" w:space="0" w:color="auto"/>
                <w:left w:val="none" w:sz="0" w:space="0" w:color="auto"/>
                <w:bottom w:val="none" w:sz="0" w:space="0" w:color="auto"/>
                <w:right w:val="none" w:sz="0" w:space="0" w:color="auto"/>
              </w:divBdr>
            </w:div>
            <w:div w:id="209536749">
              <w:marLeft w:val="0"/>
              <w:marRight w:val="0"/>
              <w:marTop w:val="0"/>
              <w:marBottom w:val="0"/>
              <w:divBdr>
                <w:top w:val="none" w:sz="0" w:space="0" w:color="auto"/>
                <w:left w:val="none" w:sz="0" w:space="0" w:color="auto"/>
                <w:bottom w:val="none" w:sz="0" w:space="0" w:color="auto"/>
                <w:right w:val="none" w:sz="0" w:space="0" w:color="auto"/>
              </w:divBdr>
            </w:div>
            <w:div w:id="347830630">
              <w:marLeft w:val="0"/>
              <w:marRight w:val="0"/>
              <w:marTop w:val="0"/>
              <w:marBottom w:val="0"/>
              <w:divBdr>
                <w:top w:val="none" w:sz="0" w:space="0" w:color="auto"/>
                <w:left w:val="none" w:sz="0" w:space="0" w:color="auto"/>
                <w:bottom w:val="none" w:sz="0" w:space="0" w:color="auto"/>
                <w:right w:val="none" w:sz="0" w:space="0" w:color="auto"/>
              </w:divBdr>
            </w:div>
            <w:div w:id="2082096519">
              <w:marLeft w:val="0"/>
              <w:marRight w:val="0"/>
              <w:marTop w:val="0"/>
              <w:marBottom w:val="0"/>
              <w:divBdr>
                <w:top w:val="none" w:sz="0" w:space="0" w:color="auto"/>
                <w:left w:val="none" w:sz="0" w:space="0" w:color="auto"/>
                <w:bottom w:val="none" w:sz="0" w:space="0" w:color="auto"/>
                <w:right w:val="none" w:sz="0" w:space="0" w:color="auto"/>
              </w:divBdr>
            </w:div>
            <w:div w:id="1717044173">
              <w:marLeft w:val="0"/>
              <w:marRight w:val="0"/>
              <w:marTop w:val="0"/>
              <w:marBottom w:val="0"/>
              <w:divBdr>
                <w:top w:val="none" w:sz="0" w:space="0" w:color="auto"/>
                <w:left w:val="none" w:sz="0" w:space="0" w:color="auto"/>
                <w:bottom w:val="none" w:sz="0" w:space="0" w:color="auto"/>
                <w:right w:val="none" w:sz="0" w:space="0" w:color="auto"/>
              </w:divBdr>
            </w:div>
            <w:div w:id="1516309143">
              <w:marLeft w:val="0"/>
              <w:marRight w:val="0"/>
              <w:marTop w:val="0"/>
              <w:marBottom w:val="0"/>
              <w:divBdr>
                <w:top w:val="none" w:sz="0" w:space="0" w:color="auto"/>
                <w:left w:val="none" w:sz="0" w:space="0" w:color="auto"/>
                <w:bottom w:val="none" w:sz="0" w:space="0" w:color="auto"/>
                <w:right w:val="none" w:sz="0" w:space="0" w:color="auto"/>
              </w:divBdr>
            </w:div>
            <w:div w:id="1606647624">
              <w:marLeft w:val="0"/>
              <w:marRight w:val="0"/>
              <w:marTop w:val="0"/>
              <w:marBottom w:val="0"/>
              <w:divBdr>
                <w:top w:val="none" w:sz="0" w:space="0" w:color="auto"/>
                <w:left w:val="none" w:sz="0" w:space="0" w:color="auto"/>
                <w:bottom w:val="none" w:sz="0" w:space="0" w:color="auto"/>
                <w:right w:val="none" w:sz="0" w:space="0" w:color="auto"/>
              </w:divBdr>
            </w:div>
            <w:div w:id="747653749">
              <w:marLeft w:val="0"/>
              <w:marRight w:val="0"/>
              <w:marTop w:val="0"/>
              <w:marBottom w:val="0"/>
              <w:divBdr>
                <w:top w:val="none" w:sz="0" w:space="0" w:color="auto"/>
                <w:left w:val="none" w:sz="0" w:space="0" w:color="auto"/>
                <w:bottom w:val="none" w:sz="0" w:space="0" w:color="auto"/>
                <w:right w:val="none" w:sz="0" w:space="0" w:color="auto"/>
              </w:divBdr>
            </w:div>
            <w:div w:id="174154246">
              <w:marLeft w:val="0"/>
              <w:marRight w:val="0"/>
              <w:marTop w:val="0"/>
              <w:marBottom w:val="0"/>
              <w:divBdr>
                <w:top w:val="none" w:sz="0" w:space="0" w:color="auto"/>
                <w:left w:val="none" w:sz="0" w:space="0" w:color="auto"/>
                <w:bottom w:val="none" w:sz="0" w:space="0" w:color="auto"/>
                <w:right w:val="none" w:sz="0" w:space="0" w:color="auto"/>
              </w:divBdr>
            </w:div>
            <w:div w:id="866022361">
              <w:marLeft w:val="0"/>
              <w:marRight w:val="0"/>
              <w:marTop w:val="0"/>
              <w:marBottom w:val="0"/>
              <w:divBdr>
                <w:top w:val="none" w:sz="0" w:space="0" w:color="auto"/>
                <w:left w:val="none" w:sz="0" w:space="0" w:color="auto"/>
                <w:bottom w:val="none" w:sz="0" w:space="0" w:color="auto"/>
                <w:right w:val="none" w:sz="0" w:space="0" w:color="auto"/>
              </w:divBdr>
            </w:div>
            <w:div w:id="1862159960">
              <w:marLeft w:val="0"/>
              <w:marRight w:val="0"/>
              <w:marTop w:val="0"/>
              <w:marBottom w:val="0"/>
              <w:divBdr>
                <w:top w:val="none" w:sz="0" w:space="0" w:color="auto"/>
                <w:left w:val="none" w:sz="0" w:space="0" w:color="auto"/>
                <w:bottom w:val="none" w:sz="0" w:space="0" w:color="auto"/>
                <w:right w:val="none" w:sz="0" w:space="0" w:color="auto"/>
              </w:divBdr>
            </w:div>
            <w:div w:id="422798011">
              <w:marLeft w:val="0"/>
              <w:marRight w:val="0"/>
              <w:marTop w:val="0"/>
              <w:marBottom w:val="0"/>
              <w:divBdr>
                <w:top w:val="none" w:sz="0" w:space="0" w:color="auto"/>
                <w:left w:val="none" w:sz="0" w:space="0" w:color="auto"/>
                <w:bottom w:val="none" w:sz="0" w:space="0" w:color="auto"/>
                <w:right w:val="none" w:sz="0" w:space="0" w:color="auto"/>
              </w:divBdr>
            </w:div>
            <w:div w:id="1259024229">
              <w:marLeft w:val="0"/>
              <w:marRight w:val="0"/>
              <w:marTop w:val="0"/>
              <w:marBottom w:val="0"/>
              <w:divBdr>
                <w:top w:val="none" w:sz="0" w:space="0" w:color="auto"/>
                <w:left w:val="none" w:sz="0" w:space="0" w:color="auto"/>
                <w:bottom w:val="none" w:sz="0" w:space="0" w:color="auto"/>
                <w:right w:val="none" w:sz="0" w:space="0" w:color="auto"/>
              </w:divBdr>
            </w:div>
            <w:div w:id="1139610595">
              <w:marLeft w:val="0"/>
              <w:marRight w:val="0"/>
              <w:marTop w:val="0"/>
              <w:marBottom w:val="0"/>
              <w:divBdr>
                <w:top w:val="none" w:sz="0" w:space="0" w:color="auto"/>
                <w:left w:val="none" w:sz="0" w:space="0" w:color="auto"/>
                <w:bottom w:val="none" w:sz="0" w:space="0" w:color="auto"/>
                <w:right w:val="none" w:sz="0" w:space="0" w:color="auto"/>
              </w:divBdr>
            </w:div>
            <w:div w:id="2105875995">
              <w:marLeft w:val="0"/>
              <w:marRight w:val="0"/>
              <w:marTop w:val="0"/>
              <w:marBottom w:val="0"/>
              <w:divBdr>
                <w:top w:val="none" w:sz="0" w:space="0" w:color="auto"/>
                <w:left w:val="none" w:sz="0" w:space="0" w:color="auto"/>
                <w:bottom w:val="none" w:sz="0" w:space="0" w:color="auto"/>
                <w:right w:val="none" w:sz="0" w:space="0" w:color="auto"/>
              </w:divBdr>
            </w:div>
            <w:div w:id="127093364">
              <w:marLeft w:val="0"/>
              <w:marRight w:val="0"/>
              <w:marTop w:val="0"/>
              <w:marBottom w:val="0"/>
              <w:divBdr>
                <w:top w:val="none" w:sz="0" w:space="0" w:color="auto"/>
                <w:left w:val="none" w:sz="0" w:space="0" w:color="auto"/>
                <w:bottom w:val="none" w:sz="0" w:space="0" w:color="auto"/>
                <w:right w:val="none" w:sz="0" w:space="0" w:color="auto"/>
              </w:divBdr>
            </w:div>
            <w:div w:id="1970088244">
              <w:marLeft w:val="0"/>
              <w:marRight w:val="0"/>
              <w:marTop w:val="0"/>
              <w:marBottom w:val="0"/>
              <w:divBdr>
                <w:top w:val="none" w:sz="0" w:space="0" w:color="auto"/>
                <w:left w:val="none" w:sz="0" w:space="0" w:color="auto"/>
                <w:bottom w:val="none" w:sz="0" w:space="0" w:color="auto"/>
                <w:right w:val="none" w:sz="0" w:space="0" w:color="auto"/>
              </w:divBdr>
            </w:div>
            <w:div w:id="934286006">
              <w:marLeft w:val="0"/>
              <w:marRight w:val="0"/>
              <w:marTop w:val="0"/>
              <w:marBottom w:val="0"/>
              <w:divBdr>
                <w:top w:val="none" w:sz="0" w:space="0" w:color="auto"/>
                <w:left w:val="none" w:sz="0" w:space="0" w:color="auto"/>
                <w:bottom w:val="none" w:sz="0" w:space="0" w:color="auto"/>
                <w:right w:val="none" w:sz="0" w:space="0" w:color="auto"/>
              </w:divBdr>
            </w:div>
            <w:div w:id="1316296629">
              <w:marLeft w:val="0"/>
              <w:marRight w:val="0"/>
              <w:marTop w:val="0"/>
              <w:marBottom w:val="0"/>
              <w:divBdr>
                <w:top w:val="none" w:sz="0" w:space="0" w:color="auto"/>
                <w:left w:val="none" w:sz="0" w:space="0" w:color="auto"/>
                <w:bottom w:val="none" w:sz="0" w:space="0" w:color="auto"/>
                <w:right w:val="none" w:sz="0" w:space="0" w:color="auto"/>
              </w:divBdr>
            </w:div>
            <w:div w:id="90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228">
      <w:bodyDiv w:val="1"/>
      <w:marLeft w:val="0"/>
      <w:marRight w:val="0"/>
      <w:marTop w:val="0"/>
      <w:marBottom w:val="0"/>
      <w:divBdr>
        <w:top w:val="none" w:sz="0" w:space="0" w:color="auto"/>
        <w:left w:val="none" w:sz="0" w:space="0" w:color="auto"/>
        <w:bottom w:val="none" w:sz="0" w:space="0" w:color="auto"/>
        <w:right w:val="none" w:sz="0" w:space="0" w:color="auto"/>
      </w:divBdr>
    </w:div>
    <w:div w:id="1629509661">
      <w:bodyDiv w:val="1"/>
      <w:marLeft w:val="0"/>
      <w:marRight w:val="0"/>
      <w:marTop w:val="0"/>
      <w:marBottom w:val="0"/>
      <w:divBdr>
        <w:top w:val="none" w:sz="0" w:space="0" w:color="auto"/>
        <w:left w:val="none" w:sz="0" w:space="0" w:color="auto"/>
        <w:bottom w:val="none" w:sz="0" w:space="0" w:color="auto"/>
        <w:right w:val="none" w:sz="0" w:space="0" w:color="auto"/>
      </w:divBdr>
    </w:div>
    <w:div w:id="1630740009">
      <w:bodyDiv w:val="1"/>
      <w:marLeft w:val="0"/>
      <w:marRight w:val="0"/>
      <w:marTop w:val="0"/>
      <w:marBottom w:val="0"/>
      <w:divBdr>
        <w:top w:val="none" w:sz="0" w:space="0" w:color="auto"/>
        <w:left w:val="none" w:sz="0" w:space="0" w:color="auto"/>
        <w:bottom w:val="none" w:sz="0" w:space="0" w:color="auto"/>
        <w:right w:val="none" w:sz="0" w:space="0" w:color="auto"/>
      </w:divBdr>
    </w:div>
    <w:div w:id="1632242767">
      <w:bodyDiv w:val="1"/>
      <w:marLeft w:val="0"/>
      <w:marRight w:val="0"/>
      <w:marTop w:val="0"/>
      <w:marBottom w:val="0"/>
      <w:divBdr>
        <w:top w:val="none" w:sz="0" w:space="0" w:color="auto"/>
        <w:left w:val="none" w:sz="0" w:space="0" w:color="auto"/>
        <w:bottom w:val="none" w:sz="0" w:space="0" w:color="auto"/>
        <w:right w:val="none" w:sz="0" w:space="0" w:color="auto"/>
      </w:divBdr>
    </w:div>
    <w:div w:id="1633170550">
      <w:bodyDiv w:val="1"/>
      <w:marLeft w:val="0"/>
      <w:marRight w:val="0"/>
      <w:marTop w:val="0"/>
      <w:marBottom w:val="0"/>
      <w:divBdr>
        <w:top w:val="none" w:sz="0" w:space="0" w:color="auto"/>
        <w:left w:val="none" w:sz="0" w:space="0" w:color="auto"/>
        <w:bottom w:val="none" w:sz="0" w:space="0" w:color="auto"/>
        <w:right w:val="none" w:sz="0" w:space="0" w:color="auto"/>
      </w:divBdr>
    </w:div>
    <w:div w:id="1635479195">
      <w:bodyDiv w:val="1"/>
      <w:marLeft w:val="0"/>
      <w:marRight w:val="0"/>
      <w:marTop w:val="0"/>
      <w:marBottom w:val="0"/>
      <w:divBdr>
        <w:top w:val="none" w:sz="0" w:space="0" w:color="auto"/>
        <w:left w:val="none" w:sz="0" w:space="0" w:color="auto"/>
        <w:bottom w:val="none" w:sz="0" w:space="0" w:color="auto"/>
        <w:right w:val="none" w:sz="0" w:space="0" w:color="auto"/>
      </w:divBdr>
    </w:div>
    <w:div w:id="1650401516">
      <w:bodyDiv w:val="1"/>
      <w:marLeft w:val="0"/>
      <w:marRight w:val="0"/>
      <w:marTop w:val="0"/>
      <w:marBottom w:val="0"/>
      <w:divBdr>
        <w:top w:val="none" w:sz="0" w:space="0" w:color="auto"/>
        <w:left w:val="none" w:sz="0" w:space="0" w:color="auto"/>
        <w:bottom w:val="none" w:sz="0" w:space="0" w:color="auto"/>
        <w:right w:val="none" w:sz="0" w:space="0" w:color="auto"/>
      </w:divBdr>
      <w:divsChild>
        <w:div w:id="2009600901">
          <w:marLeft w:val="0"/>
          <w:marRight w:val="0"/>
          <w:marTop w:val="0"/>
          <w:marBottom w:val="0"/>
          <w:divBdr>
            <w:top w:val="none" w:sz="0" w:space="0" w:color="auto"/>
            <w:left w:val="none" w:sz="0" w:space="0" w:color="auto"/>
            <w:bottom w:val="none" w:sz="0" w:space="0" w:color="auto"/>
            <w:right w:val="none" w:sz="0" w:space="0" w:color="auto"/>
          </w:divBdr>
          <w:divsChild>
            <w:div w:id="846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64">
      <w:bodyDiv w:val="1"/>
      <w:marLeft w:val="0"/>
      <w:marRight w:val="0"/>
      <w:marTop w:val="0"/>
      <w:marBottom w:val="0"/>
      <w:divBdr>
        <w:top w:val="none" w:sz="0" w:space="0" w:color="auto"/>
        <w:left w:val="none" w:sz="0" w:space="0" w:color="auto"/>
        <w:bottom w:val="none" w:sz="0" w:space="0" w:color="auto"/>
        <w:right w:val="none" w:sz="0" w:space="0" w:color="auto"/>
      </w:divBdr>
      <w:divsChild>
        <w:div w:id="742068321">
          <w:marLeft w:val="0"/>
          <w:marRight w:val="0"/>
          <w:marTop w:val="0"/>
          <w:marBottom w:val="0"/>
          <w:divBdr>
            <w:top w:val="none" w:sz="0" w:space="0" w:color="auto"/>
            <w:left w:val="none" w:sz="0" w:space="0" w:color="auto"/>
            <w:bottom w:val="none" w:sz="0" w:space="0" w:color="auto"/>
            <w:right w:val="none" w:sz="0" w:space="0" w:color="auto"/>
          </w:divBdr>
          <w:divsChild>
            <w:div w:id="184439790">
              <w:marLeft w:val="0"/>
              <w:marRight w:val="0"/>
              <w:marTop w:val="0"/>
              <w:marBottom w:val="0"/>
              <w:divBdr>
                <w:top w:val="none" w:sz="0" w:space="0" w:color="auto"/>
                <w:left w:val="none" w:sz="0" w:space="0" w:color="auto"/>
                <w:bottom w:val="none" w:sz="0" w:space="0" w:color="auto"/>
                <w:right w:val="none" w:sz="0" w:space="0" w:color="auto"/>
              </w:divBdr>
            </w:div>
            <w:div w:id="1941837001">
              <w:marLeft w:val="0"/>
              <w:marRight w:val="0"/>
              <w:marTop w:val="0"/>
              <w:marBottom w:val="0"/>
              <w:divBdr>
                <w:top w:val="none" w:sz="0" w:space="0" w:color="auto"/>
                <w:left w:val="none" w:sz="0" w:space="0" w:color="auto"/>
                <w:bottom w:val="none" w:sz="0" w:space="0" w:color="auto"/>
                <w:right w:val="none" w:sz="0" w:space="0" w:color="auto"/>
              </w:divBdr>
            </w:div>
            <w:div w:id="1599672771">
              <w:marLeft w:val="0"/>
              <w:marRight w:val="0"/>
              <w:marTop w:val="0"/>
              <w:marBottom w:val="0"/>
              <w:divBdr>
                <w:top w:val="none" w:sz="0" w:space="0" w:color="auto"/>
                <w:left w:val="none" w:sz="0" w:space="0" w:color="auto"/>
                <w:bottom w:val="none" w:sz="0" w:space="0" w:color="auto"/>
                <w:right w:val="none" w:sz="0" w:space="0" w:color="auto"/>
              </w:divBdr>
            </w:div>
            <w:div w:id="1997830775">
              <w:marLeft w:val="0"/>
              <w:marRight w:val="0"/>
              <w:marTop w:val="0"/>
              <w:marBottom w:val="0"/>
              <w:divBdr>
                <w:top w:val="none" w:sz="0" w:space="0" w:color="auto"/>
                <w:left w:val="none" w:sz="0" w:space="0" w:color="auto"/>
                <w:bottom w:val="none" w:sz="0" w:space="0" w:color="auto"/>
                <w:right w:val="none" w:sz="0" w:space="0" w:color="auto"/>
              </w:divBdr>
            </w:div>
            <w:div w:id="1685790781">
              <w:marLeft w:val="0"/>
              <w:marRight w:val="0"/>
              <w:marTop w:val="0"/>
              <w:marBottom w:val="0"/>
              <w:divBdr>
                <w:top w:val="none" w:sz="0" w:space="0" w:color="auto"/>
                <w:left w:val="none" w:sz="0" w:space="0" w:color="auto"/>
                <w:bottom w:val="none" w:sz="0" w:space="0" w:color="auto"/>
                <w:right w:val="none" w:sz="0" w:space="0" w:color="auto"/>
              </w:divBdr>
            </w:div>
            <w:div w:id="1296252672">
              <w:marLeft w:val="0"/>
              <w:marRight w:val="0"/>
              <w:marTop w:val="0"/>
              <w:marBottom w:val="0"/>
              <w:divBdr>
                <w:top w:val="none" w:sz="0" w:space="0" w:color="auto"/>
                <w:left w:val="none" w:sz="0" w:space="0" w:color="auto"/>
                <w:bottom w:val="none" w:sz="0" w:space="0" w:color="auto"/>
                <w:right w:val="none" w:sz="0" w:space="0" w:color="auto"/>
              </w:divBdr>
            </w:div>
            <w:div w:id="108360485">
              <w:marLeft w:val="0"/>
              <w:marRight w:val="0"/>
              <w:marTop w:val="0"/>
              <w:marBottom w:val="0"/>
              <w:divBdr>
                <w:top w:val="none" w:sz="0" w:space="0" w:color="auto"/>
                <w:left w:val="none" w:sz="0" w:space="0" w:color="auto"/>
                <w:bottom w:val="none" w:sz="0" w:space="0" w:color="auto"/>
                <w:right w:val="none" w:sz="0" w:space="0" w:color="auto"/>
              </w:divBdr>
            </w:div>
            <w:div w:id="97916935">
              <w:marLeft w:val="0"/>
              <w:marRight w:val="0"/>
              <w:marTop w:val="0"/>
              <w:marBottom w:val="0"/>
              <w:divBdr>
                <w:top w:val="none" w:sz="0" w:space="0" w:color="auto"/>
                <w:left w:val="none" w:sz="0" w:space="0" w:color="auto"/>
                <w:bottom w:val="none" w:sz="0" w:space="0" w:color="auto"/>
                <w:right w:val="none" w:sz="0" w:space="0" w:color="auto"/>
              </w:divBdr>
            </w:div>
            <w:div w:id="1381975290">
              <w:marLeft w:val="0"/>
              <w:marRight w:val="0"/>
              <w:marTop w:val="0"/>
              <w:marBottom w:val="0"/>
              <w:divBdr>
                <w:top w:val="none" w:sz="0" w:space="0" w:color="auto"/>
                <w:left w:val="none" w:sz="0" w:space="0" w:color="auto"/>
                <w:bottom w:val="none" w:sz="0" w:space="0" w:color="auto"/>
                <w:right w:val="none" w:sz="0" w:space="0" w:color="auto"/>
              </w:divBdr>
            </w:div>
            <w:div w:id="939752870">
              <w:marLeft w:val="0"/>
              <w:marRight w:val="0"/>
              <w:marTop w:val="0"/>
              <w:marBottom w:val="0"/>
              <w:divBdr>
                <w:top w:val="none" w:sz="0" w:space="0" w:color="auto"/>
                <w:left w:val="none" w:sz="0" w:space="0" w:color="auto"/>
                <w:bottom w:val="none" w:sz="0" w:space="0" w:color="auto"/>
                <w:right w:val="none" w:sz="0" w:space="0" w:color="auto"/>
              </w:divBdr>
            </w:div>
            <w:div w:id="1851986443">
              <w:marLeft w:val="0"/>
              <w:marRight w:val="0"/>
              <w:marTop w:val="0"/>
              <w:marBottom w:val="0"/>
              <w:divBdr>
                <w:top w:val="none" w:sz="0" w:space="0" w:color="auto"/>
                <w:left w:val="none" w:sz="0" w:space="0" w:color="auto"/>
                <w:bottom w:val="none" w:sz="0" w:space="0" w:color="auto"/>
                <w:right w:val="none" w:sz="0" w:space="0" w:color="auto"/>
              </w:divBdr>
            </w:div>
            <w:div w:id="1224683040">
              <w:marLeft w:val="0"/>
              <w:marRight w:val="0"/>
              <w:marTop w:val="0"/>
              <w:marBottom w:val="0"/>
              <w:divBdr>
                <w:top w:val="none" w:sz="0" w:space="0" w:color="auto"/>
                <w:left w:val="none" w:sz="0" w:space="0" w:color="auto"/>
                <w:bottom w:val="none" w:sz="0" w:space="0" w:color="auto"/>
                <w:right w:val="none" w:sz="0" w:space="0" w:color="auto"/>
              </w:divBdr>
            </w:div>
            <w:div w:id="95756128">
              <w:marLeft w:val="0"/>
              <w:marRight w:val="0"/>
              <w:marTop w:val="0"/>
              <w:marBottom w:val="0"/>
              <w:divBdr>
                <w:top w:val="none" w:sz="0" w:space="0" w:color="auto"/>
                <w:left w:val="none" w:sz="0" w:space="0" w:color="auto"/>
                <w:bottom w:val="none" w:sz="0" w:space="0" w:color="auto"/>
                <w:right w:val="none" w:sz="0" w:space="0" w:color="auto"/>
              </w:divBdr>
            </w:div>
            <w:div w:id="661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111">
      <w:bodyDiv w:val="1"/>
      <w:marLeft w:val="0"/>
      <w:marRight w:val="0"/>
      <w:marTop w:val="0"/>
      <w:marBottom w:val="0"/>
      <w:divBdr>
        <w:top w:val="none" w:sz="0" w:space="0" w:color="auto"/>
        <w:left w:val="none" w:sz="0" w:space="0" w:color="auto"/>
        <w:bottom w:val="none" w:sz="0" w:space="0" w:color="auto"/>
        <w:right w:val="none" w:sz="0" w:space="0" w:color="auto"/>
      </w:divBdr>
    </w:div>
    <w:div w:id="1663007583">
      <w:bodyDiv w:val="1"/>
      <w:marLeft w:val="0"/>
      <w:marRight w:val="0"/>
      <w:marTop w:val="0"/>
      <w:marBottom w:val="0"/>
      <w:divBdr>
        <w:top w:val="none" w:sz="0" w:space="0" w:color="auto"/>
        <w:left w:val="none" w:sz="0" w:space="0" w:color="auto"/>
        <w:bottom w:val="none" w:sz="0" w:space="0" w:color="auto"/>
        <w:right w:val="none" w:sz="0" w:space="0" w:color="auto"/>
      </w:divBdr>
    </w:div>
    <w:div w:id="1670252051">
      <w:bodyDiv w:val="1"/>
      <w:marLeft w:val="0"/>
      <w:marRight w:val="0"/>
      <w:marTop w:val="0"/>
      <w:marBottom w:val="0"/>
      <w:divBdr>
        <w:top w:val="none" w:sz="0" w:space="0" w:color="auto"/>
        <w:left w:val="none" w:sz="0" w:space="0" w:color="auto"/>
        <w:bottom w:val="none" w:sz="0" w:space="0" w:color="auto"/>
        <w:right w:val="none" w:sz="0" w:space="0" w:color="auto"/>
      </w:divBdr>
    </w:div>
    <w:div w:id="1670523584">
      <w:bodyDiv w:val="1"/>
      <w:marLeft w:val="0"/>
      <w:marRight w:val="0"/>
      <w:marTop w:val="0"/>
      <w:marBottom w:val="0"/>
      <w:divBdr>
        <w:top w:val="none" w:sz="0" w:space="0" w:color="auto"/>
        <w:left w:val="none" w:sz="0" w:space="0" w:color="auto"/>
        <w:bottom w:val="none" w:sz="0" w:space="0" w:color="auto"/>
        <w:right w:val="none" w:sz="0" w:space="0" w:color="auto"/>
      </w:divBdr>
    </w:div>
    <w:div w:id="1690334478">
      <w:bodyDiv w:val="1"/>
      <w:marLeft w:val="0"/>
      <w:marRight w:val="0"/>
      <w:marTop w:val="0"/>
      <w:marBottom w:val="0"/>
      <w:divBdr>
        <w:top w:val="none" w:sz="0" w:space="0" w:color="auto"/>
        <w:left w:val="none" w:sz="0" w:space="0" w:color="auto"/>
        <w:bottom w:val="none" w:sz="0" w:space="0" w:color="auto"/>
        <w:right w:val="none" w:sz="0" w:space="0" w:color="auto"/>
      </w:divBdr>
    </w:div>
    <w:div w:id="1707172192">
      <w:bodyDiv w:val="1"/>
      <w:marLeft w:val="0"/>
      <w:marRight w:val="0"/>
      <w:marTop w:val="0"/>
      <w:marBottom w:val="0"/>
      <w:divBdr>
        <w:top w:val="none" w:sz="0" w:space="0" w:color="auto"/>
        <w:left w:val="none" w:sz="0" w:space="0" w:color="auto"/>
        <w:bottom w:val="none" w:sz="0" w:space="0" w:color="auto"/>
        <w:right w:val="none" w:sz="0" w:space="0" w:color="auto"/>
      </w:divBdr>
      <w:divsChild>
        <w:div w:id="266818839">
          <w:marLeft w:val="0"/>
          <w:marRight w:val="0"/>
          <w:marTop w:val="0"/>
          <w:marBottom w:val="0"/>
          <w:divBdr>
            <w:top w:val="none" w:sz="0" w:space="0" w:color="auto"/>
            <w:left w:val="none" w:sz="0" w:space="0" w:color="auto"/>
            <w:bottom w:val="none" w:sz="0" w:space="0" w:color="auto"/>
            <w:right w:val="none" w:sz="0" w:space="0" w:color="auto"/>
          </w:divBdr>
          <w:divsChild>
            <w:div w:id="1007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sChild>
        <w:div w:id="2005670242">
          <w:marLeft w:val="0"/>
          <w:marRight w:val="0"/>
          <w:marTop w:val="0"/>
          <w:marBottom w:val="0"/>
          <w:divBdr>
            <w:top w:val="none" w:sz="0" w:space="0" w:color="auto"/>
            <w:left w:val="none" w:sz="0" w:space="0" w:color="auto"/>
            <w:bottom w:val="none" w:sz="0" w:space="0" w:color="auto"/>
            <w:right w:val="none" w:sz="0" w:space="0" w:color="auto"/>
          </w:divBdr>
          <w:divsChild>
            <w:div w:id="13135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301">
      <w:bodyDiv w:val="1"/>
      <w:marLeft w:val="0"/>
      <w:marRight w:val="0"/>
      <w:marTop w:val="0"/>
      <w:marBottom w:val="0"/>
      <w:divBdr>
        <w:top w:val="none" w:sz="0" w:space="0" w:color="auto"/>
        <w:left w:val="none" w:sz="0" w:space="0" w:color="auto"/>
        <w:bottom w:val="none" w:sz="0" w:space="0" w:color="auto"/>
        <w:right w:val="none" w:sz="0" w:space="0" w:color="auto"/>
      </w:divBdr>
    </w:div>
    <w:div w:id="1731033957">
      <w:bodyDiv w:val="1"/>
      <w:marLeft w:val="0"/>
      <w:marRight w:val="0"/>
      <w:marTop w:val="0"/>
      <w:marBottom w:val="0"/>
      <w:divBdr>
        <w:top w:val="none" w:sz="0" w:space="0" w:color="auto"/>
        <w:left w:val="none" w:sz="0" w:space="0" w:color="auto"/>
        <w:bottom w:val="none" w:sz="0" w:space="0" w:color="auto"/>
        <w:right w:val="none" w:sz="0" w:space="0" w:color="auto"/>
      </w:divBdr>
    </w:div>
    <w:div w:id="1736780566">
      <w:bodyDiv w:val="1"/>
      <w:marLeft w:val="0"/>
      <w:marRight w:val="0"/>
      <w:marTop w:val="0"/>
      <w:marBottom w:val="0"/>
      <w:divBdr>
        <w:top w:val="none" w:sz="0" w:space="0" w:color="auto"/>
        <w:left w:val="none" w:sz="0" w:space="0" w:color="auto"/>
        <w:bottom w:val="none" w:sz="0" w:space="0" w:color="auto"/>
        <w:right w:val="none" w:sz="0" w:space="0" w:color="auto"/>
      </w:divBdr>
      <w:divsChild>
        <w:div w:id="1468276444">
          <w:marLeft w:val="0"/>
          <w:marRight w:val="0"/>
          <w:marTop w:val="0"/>
          <w:marBottom w:val="0"/>
          <w:divBdr>
            <w:top w:val="none" w:sz="0" w:space="0" w:color="auto"/>
            <w:left w:val="none" w:sz="0" w:space="0" w:color="auto"/>
            <w:bottom w:val="none" w:sz="0" w:space="0" w:color="auto"/>
            <w:right w:val="none" w:sz="0" w:space="0" w:color="auto"/>
          </w:divBdr>
          <w:divsChild>
            <w:div w:id="1661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461">
      <w:bodyDiv w:val="1"/>
      <w:marLeft w:val="0"/>
      <w:marRight w:val="0"/>
      <w:marTop w:val="0"/>
      <w:marBottom w:val="0"/>
      <w:divBdr>
        <w:top w:val="none" w:sz="0" w:space="0" w:color="auto"/>
        <w:left w:val="none" w:sz="0" w:space="0" w:color="auto"/>
        <w:bottom w:val="none" w:sz="0" w:space="0" w:color="auto"/>
        <w:right w:val="none" w:sz="0" w:space="0" w:color="auto"/>
      </w:divBdr>
      <w:divsChild>
        <w:div w:id="148642814">
          <w:marLeft w:val="0"/>
          <w:marRight w:val="0"/>
          <w:marTop w:val="0"/>
          <w:marBottom w:val="0"/>
          <w:divBdr>
            <w:top w:val="none" w:sz="0" w:space="0" w:color="auto"/>
            <w:left w:val="none" w:sz="0" w:space="0" w:color="auto"/>
            <w:bottom w:val="none" w:sz="0" w:space="0" w:color="auto"/>
            <w:right w:val="none" w:sz="0" w:space="0" w:color="auto"/>
          </w:divBdr>
          <w:divsChild>
            <w:div w:id="1619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311">
      <w:bodyDiv w:val="1"/>
      <w:marLeft w:val="0"/>
      <w:marRight w:val="0"/>
      <w:marTop w:val="0"/>
      <w:marBottom w:val="0"/>
      <w:divBdr>
        <w:top w:val="none" w:sz="0" w:space="0" w:color="auto"/>
        <w:left w:val="none" w:sz="0" w:space="0" w:color="auto"/>
        <w:bottom w:val="none" w:sz="0" w:space="0" w:color="auto"/>
        <w:right w:val="none" w:sz="0" w:space="0" w:color="auto"/>
      </w:divBdr>
    </w:div>
    <w:div w:id="1750225406">
      <w:bodyDiv w:val="1"/>
      <w:marLeft w:val="0"/>
      <w:marRight w:val="0"/>
      <w:marTop w:val="0"/>
      <w:marBottom w:val="0"/>
      <w:divBdr>
        <w:top w:val="none" w:sz="0" w:space="0" w:color="auto"/>
        <w:left w:val="none" w:sz="0" w:space="0" w:color="auto"/>
        <w:bottom w:val="none" w:sz="0" w:space="0" w:color="auto"/>
        <w:right w:val="none" w:sz="0" w:space="0" w:color="auto"/>
      </w:divBdr>
    </w:div>
    <w:div w:id="1759600735">
      <w:bodyDiv w:val="1"/>
      <w:marLeft w:val="0"/>
      <w:marRight w:val="0"/>
      <w:marTop w:val="0"/>
      <w:marBottom w:val="0"/>
      <w:divBdr>
        <w:top w:val="none" w:sz="0" w:space="0" w:color="auto"/>
        <w:left w:val="none" w:sz="0" w:space="0" w:color="auto"/>
        <w:bottom w:val="none" w:sz="0" w:space="0" w:color="auto"/>
        <w:right w:val="none" w:sz="0" w:space="0" w:color="auto"/>
      </w:divBdr>
    </w:div>
    <w:div w:id="1760633483">
      <w:bodyDiv w:val="1"/>
      <w:marLeft w:val="0"/>
      <w:marRight w:val="0"/>
      <w:marTop w:val="0"/>
      <w:marBottom w:val="0"/>
      <w:divBdr>
        <w:top w:val="none" w:sz="0" w:space="0" w:color="auto"/>
        <w:left w:val="none" w:sz="0" w:space="0" w:color="auto"/>
        <w:bottom w:val="none" w:sz="0" w:space="0" w:color="auto"/>
        <w:right w:val="none" w:sz="0" w:space="0" w:color="auto"/>
      </w:divBdr>
    </w:div>
    <w:div w:id="1767850259">
      <w:bodyDiv w:val="1"/>
      <w:marLeft w:val="0"/>
      <w:marRight w:val="0"/>
      <w:marTop w:val="0"/>
      <w:marBottom w:val="0"/>
      <w:divBdr>
        <w:top w:val="none" w:sz="0" w:space="0" w:color="auto"/>
        <w:left w:val="none" w:sz="0" w:space="0" w:color="auto"/>
        <w:bottom w:val="none" w:sz="0" w:space="0" w:color="auto"/>
        <w:right w:val="none" w:sz="0" w:space="0" w:color="auto"/>
      </w:divBdr>
      <w:divsChild>
        <w:div w:id="1758862230">
          <w:marLeft w:val="0"/>
          <w:marRight w:val="0"/>
          <w:marTop w:val="0"/>
          <w:marBottom w:val="0"/>
          <w:divBdr>
            <w:top w:val="none" w:sz="0" w:space="0" w:color="auto"/>
            <w:left w:val="none" w:sz="0" w:space="0" w:color="auto"/>
            <w:bottom w:val="none" w:sz="0" w:space="0" w:color="auto"/>
            <w:right w:val="none" w:sz="0" w:space="0" w:color="auto"/>
          </w:divBdr>
          <w:divsChild>
            <w:div w:id="932010970">
              <w:marLeft w:val="0"/>
              <w:marRight w:val="0"/>
              <w:marTop w:val="0"/>
              <w:marBottom w:val="0"/>
              <w:divBdr>
                <w:top w:val="none" w:sz="0" w:space="0" w:color="auto"/>
                <w:left w:val="none" w:sz="0" w:space="0" w:color="auto"/>
                <w:bottom w:val="none" w:sz="0" w:space="0" w:color="auto"/>
                <w:right w:val="none" w:sz="0" w:space="0" w:color="auto"/>
              </w:divBdr>
              <w:divsChild>
                <w:div w:id="1149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2260">
      <w:bodyDiv w:val="1"/>
      <w:marLeft w:val="0"/>
      <w:marRight w:val="0"/>
      <w:marTop w:val="0"/>
      <w:marBottom w:val="0"/>
      <w:divBdr>
        <w:top w:val="none" w:sz="0" w:space="0" w:color="auto"/>
        <w:left w:val="none" w:sz="0" w:space="0" w:color="auto"/>
        <w:bottom w:val="none" w:sz="0" w:space="0" w:color="auto"/>
        <w:right w:val="none" w:sz="0" w:space="0" w:color="auto"/>
      </w:divBdr>
    </w:div>
    <w:div w:id="1784036880">
      <w:bodyDiv w:val="1"/>
      <w:marLeft w:val="0"/>
      <w:marRight w:val="0"/>
      <w:marTop w:val="0"/>
      <w:marBottom w:val="0"/>
      <w:divBdr>
        <w:top w:val="none" w:sz="0" w:space="0" w:color="auto"/>
        <w:left w:val="none" w:sz="0" w:space="0" w:color="auto"/>
        <w:bottom w:val="none" w:sz="0" w:space="0" w:color="auto"/>
        <w:right w:val="none" w:sz="0" w:space="0" w:color="auto"/>
      </w:divBdr>
    </w:div>
    <w:div w:id="1795906468">
      <w:bodyDiv w:val="1"/>
      <w:marLeft w:val="0"/>
      <w:marRight w:val="0"/>
      <w:marTop w:val="0"/>
      <w:marBottom w:val="0"/>
      <w:divBdr>
        <w:top w:val="none" w:sz="0" w:space="0" w:color="auto"/>
        <w:left w:val="none" w:sz="0" w:space="0" w:color="auto"/>
        <w:bottom w:val="none" w:sz="0" w:space="0" w:color="auto"/>
        <w:right w:val="none" w:sz="0" w:space="0" w:color="auto"/>
      </w:divBdr>
    </w:div>
    <w:div w:id="1801337540">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12743433">
      <w:bodyDiv w:val="1"/>
      <w:marLeft w:val="0"/>
      <w:marRight w:val="0"/>
      <w:marTop w:val="0"/>
      <w:marBottom w:val="0"/>
      <w:divBdr>
        <w:top w:val="none" w:sz="0" w:space="0" w:color="auto"/>
        <w:left w:val="none" w:sz="0" w:space="0" w:color="auto"/>
        <w:bottom w:val="none" w:sz="0" w:space="0" w:color="auto"/>
        <w:right w:val="none" w:sz="0" w:space="0" w:color="auto"/>
      </w:divBdr>
    </w:div>
    <w:div w:id="1813331838">
      <w:bodyDiv w:val="1"/>
      <w:marLeft w:val="0"/>
      <w:marRight w:val="0"/>
      <w:marTop w:val="0"/>
      <w:marBottom w:val="0"/>
      <w:divBdr>
        <w:top w:val="none" w:sz="0" w:space="0" w:color="auto"/>
        <w:left w:val="none" w:sz="0" w:space="0" w:color="auto"/>
        <w:bottom w:val="none" w:sz="0" w:space="0" w:color="auto"/>
        <w:right w:val="none" w:sz="0" w:space="0" w:color="auto"/>
      </w:divBdr>
    </w:div>
    <w:div w:id="1814103867">
      <w:bodyDiv w:val="1"/>
      <w:marLeft w:val="0"/>
      <w:marRight w:val="0"/>
      <w:marTop w:val="0"/>
      <w:marBottom w:val="0"/>
      <w:divBdr>
        <w:top w:val="none" w:sz="0" w:space="0" w:color="auto"/>
        <w:left w:val="none" w:sz="0" w:space="0" w:color="auto"/>
        <w:bottom w:val="none" w:sz="0" w:space="0" w:color="auto"/>
        <w:right w:val="none" w:sz="0" w:space="0" w:color="auto"/>
      </w:divBdr>
    </w:div>
    <w:div w:id="1814443278">
      <w:bodyDiv w:val="1"/>
      <w:marLeft w:val="0"/>
      <w:marRight w:val="0"/>
      <w:marTop w:val="0"/>
      <w:marBottom w:val="0"/>
      <w:divBdr>
        <w:top w:val="none" w:sz="0" w:space="0" w:color="auto"/>
        <w:left w:val="none" w:sz="0" w:space="0" w:color="auto"/>
        <w:bottom w:val="none" w:sz="0" w:space="0" w:color="auto"/>
        <w:right w:val="none" w:sz="0" w:space="0" w:color="auto"/>
      </w:divBdr>
    </w:div>
    <w:div w:id="1821924049">
      <w:bodyDiv w:val="1"/>
      <w:marLeft w:val="0"/>
      <w:marRight w:val="0"/>
      <w:marTop w:val="0"/>
      <w:marBottom w:val="0"/>
      <w:divBdr>
        <w:top w:val="none" w:sz="0" w:space="0" w:color="auto"/>
        <w:left w:val="none" w:sz="0" w:space="0" w:color="auto"/>
        <w:bottom w:val="none" w:sz="0" w:space="0" w:color="auto"/>
        <w:right w:val="none" w:sz="0" w:space="0" w:color="auto"/>
      </w:divBdr>
    </w:div>
    <w:div w:id="1823692770">
      <w:bodyDiv w:val="1"/>
      <w:marLeft w:val="0"/>
      <w:marRight w:val="0"/>
      <w:marTop w:val="0"/>
      <w:marBottom w:val="0"/>
      <w:divBdr>
        <w:top w:val="none" w:sz="0" w:space="0" w:color="auto"/>
        <w:left w:val="none" w:sz="0" w:space="0" w:color="auto"/>
        <w:bottom w:val="none" w:sz="0" w:space="0" w:color="auto"/>
        <w:right w:val="none" w:sz="0" w:space="0" w:color="auto"/>
      </w:divBdr>
      <w:divsChild>
        <w:div w:id="179467905">
          <w:marLeft w:val="0"/>
          <w:marRight w:val="0"/>
          <w:marTop w:val="0"/>
          <w:marBottom w:val="0"/>
          <w:divBdr>
            <w:top w:val="none" w:sz="0" w:space="0" w:color="auto"/>
            <w:left w:val="none" w:sz="0" w:space="0" w:color="auto"/>
            <w:bottom w:val="none" w:sz="0" w:space="0" w:color="auto"/>
            <w:right w:val="none" w:sz="0" w:space="0" w:color="auto"/>
          </w:divBdr>
          <w:divsChild>
            <w:div w:id="175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7751">
      <w:bodyDiv w:val="1"/>
      <w:marLeft w:val="0"/>
      <w:marRight w:val="0"/>
      <w:marTop w:val="0"/>
      <w:marBottom w:val="0"/>
      <w:divBdr>
        <w:top w:val="none" w:sz="0" w:space="0" w:color="auto"/>
        <w:left w:val="none" w:sz="0" w:space="0" w:color="auto"/>
        <w:bottom w:val="none" w:sz="0" w:space="0" w:color="auto"/>
        <w:right w:val="none" w:sz="0" w:space="0" w:color="auto"/>
      </w:divBdr>
    </w:div>
    <w:div w:id="1838645126">
      <w:bodyDiv w:val="1"/>
      <w:marLeft w:val="0"/>
      <w:marRight w:val="0"/>
      <w:marTop w:val="0"/>
      <w:marBottom w:val="0"/>
      <w:divBdr>
        <w:top w:val="none" w:sz="0" w:space="0" w:color="auto"/>
        <w:left w:val="none" w:sz="0" w:space="0" w:color="auto"/>
        <w:bottom w:val="none" w:sz="0" w:space="0" w:color="auto"/>
        <w:right w:val="none" w:sz="0" w:space="0" w:color="auto"/>
      </w:divBdr>
    </w:div>
    <w:div w:id="1858343302">
      <w:bodyDiv w:val="1"/>
      <w:marLeft w:val="0"/>
      <w:marRight w:val="0"/>
      <w:marTop w:val="0"/>
      <w:marBottom w:val="0"/>
      <w:divBdr>
        <w:top w:val="none" w:sz="0" w:space="0" w:color="auto"/>
        <w:left w:val="none" w:sz="0" w:space="0" w:color="auto"/>
        <w:bottom w:val="none" w:sz="0" w:space="0" w:color="auto"/>
        <w:right w:val="none" w:sz="0" w:space="0" w:color="auto"/>
      </w:divBdr>
    </w:div>
    <w:div w:id="1863396405">
      <w:bodyDiv w:val="1"/>
      <w:marLeft w:val="0"/>
      <w:marRight w:val="0"/>
      <w:marTop w:val="0"/>
      <w:marBottom w:val="0"/>
      <w:divBdr>
        <w:top w:val="none" w:sz="0" w:space="0" w:color="auto"/>
        <w:left w:val="none" w:sz="0" w:space="0" w:color="auto"/>
        <w:bottom w:val="none" w:sz="0" w:space="0" w:color="auto"/>
        <w:right w:val="none" w:sz="0" w:space="0" w:color="auto"/>
      </w:divBdr>
    </w:div>
    <w:div w:id="1869903211">
      <w:bodyDiv w:val="1"/>
      <w:marLeft w:val="0"/>
      <w:marRight w:val="0"/>
      <w:marTop w:val="0"/>
      <w:marBottom w:val="0"/>
      <w:divBdr>
        <w:top w:val="none" w:sz="0" w:space="0" w:color="auto"/>
        <w:left w:val="none" w:sz="0" w:space="0" w:color="auto"/>
        <w:bottom w:val="none" w:sz="0" w:space="0" w:color="auto"/>
        <w:right w:val="none" w:sz="0" w:space="0" w:color="auto"/>
      </w:divBdr>
    </w:div>
    <w:div w:id="1872720130">
      <w:bodyDiv w:val="1"/>
      <w:marLeft w:val="0"/>
      <w:marRight w:val="0"/>
      <w:marTop w:val="0"/>
      <w:marBottom w:val="0"/>
      <w:divBdr>
        <w:top w:val="none" w:sz="0" w:space="0" w:color="auto"/>
        <w:left w:val="none" w:sz="0" w:space="0" w:color="auto"/>
        <w:bottom w:val="none" w:sz="0" w:space="0" w:color="auto"/>
        <w:right w:val="none" w:sz="0" w:space="0" w:color="auto"/>
      </w:divBdr>
      <w:divsChild>
        <w:div w:id="1370956398">
          <w:marLeft w:val="0"/>
          <w:marRight w:val="0"/>
          <w:marTop w:val="0"/>
          <w:marBottom w:val="0"/>
          <w:divBdr>
            <w:top w:val="none" w:sz="0" w:space="0" w:color="auto"/>
            <w:left w:val="none" w:sz="0" w:space="0" w:color="auto"/>
            <w:bottom w:val="none" w:sz="0" w:space="0" w:color="auto"/>
            <w:right w:val="none" w:sz="0" w:space="0" w:color="auto"/>
          </w:divBdr>
          <w:divsChild>
            <w:div w:id="2115322176">
              <w:marLeft w:val="0"/>
              <w:marRight w:val="0"/>
              <w:marTop w:val="0"/>
              <w:marBottom w:val="0"/>
              <w:divBdr>
                <w:top w:val="none" w:sz="0" w:space="0" w:color="auto"/>
                <w:left w:val="none" w:sz="0" w:space="0" w:color="auto"/>
                <w:bottom w:val="none" w:sz="0" w:space="0" w:color="auto"/>
                <w:right w:val="none" w:sz="0" w:space="0" w:color="auto"/>
              </w:divBdr>
            </w:div>
            <w:div w:id="1433435848">
              <w:marLeft w:val="0"/>
              <w:marRight w:val="0"/>
              <w:marTop w:val="0"/>
              <w:marBottom w:val="0"/>
              <w:divBdr>
                <w:top w:val="none" w:sz="0" w:space="0" w:color="auto"/>
                <w:left w:val="none" w:sz="0" w:space="0" w:color="auto"/>
                <w:bottom w:val="none" w:sz="0" w:space="0" w:color="auto"/>
                <w:right w:val="none" w:sz="0" w:space="0" w:color="auto"/>
              </w:divBdr>
            </w:div>
            <w:div w:id="1963655939">
              <w:marLeft w:val="0"/>
              <w:marRight w:val="0"/>
              <w:marTop w:val="0"/>
              <w:marBottom w:val="0"/>
              <w:divBdr>
                <w:top w:val="none" w:sz="0" w:space="0" w:color="auto"/>
                <w:left w:val="none" w:sz="0" w:space="0" w:color="auto"/>
                <w:bottom w:val="none" w:sz="0" w:space="0" w:color="auto"/>
                <w:right w:val="none" w:sz="0" w:space="0" w:color="auto"/>
              </w:divBdr>
            </w:div>
            <w:div w:id="92286479">
              <w:marLeft w:val="0"/>
              <w:marRight w:val="0"/>
              <w:marTop w:val="0"/>
              <w:marBottom w:val="0"/>
              <w:divBdr>
                <w:top w:val="none" w:sz="0" w:space="0" w:color="auto"/>
                <w:left w:val="none" w:sz="0" w:space="0" w:color="auto"/>
                <w:bottom w:val="none" w:sz="0" w:space="0" w:color="auto"/>
                <w:right w:val="none" w:sz="0" w:space="0" w:color="auto"/>
              </w:divBdr>
            </w:div>
            <w:div w:id="468062058">
              <w:marLeft w:val="0"/>
              <w:marRight w:val="0"/>
              <w:marTop w:val="0"/>
              <w:marBottom w:val="0"/>
              <w:divBdr>
                <w:top w:val="none" w:sz="0" w:space="0" w:color="auto"/>
                <w:left w:val="none" w:sz="0" w:space="0" w:color="auto"/>
                <w:bottom w:val="none" w:sz="0" w:space="0" w:color="auto"/>
                <w:right w:val="none" w:sz="0" w:space="0" w:color="auto"/>
              </w:divBdr>
            </w:div>
            <w:div w:id="1961255195">
              <w:marLeft w:val="0"/>
              <w:marRight w:val="0"/>
              <w:marTop w:val="0"/>
              <w:marBottom w:val="0"/>
              <w:divBdr>
                <w:top w:val="none" w:sz="0" w:space="0" w:color="auto"/>
                <w:left w:val="none" w:sz="0" w:space="0" w:color="auto"/>
                <w:bottom w:val="none" w:sz="0" w:space="0" w:color="auto"/>
                <w:right w:val="none" w:sz="0" w:space="0" w:color="auto"/>
              </w:divBdr>
            </w:div>
            <w:div w:id="1953591368">
              <w:marLeft w:val="0"/>
              <w:marRight w:val="0"/>
              <w:marTop w:val="0"/>
              <w:marBottom w:val="0"/>
              <w:divBdr>
                <w:top w:val="none" w:sz="0" w:space="0" w:color="auto"/>
                <w:left w:val="none" w:sz="0" w:space="0" w:color="auto"/>
                <w:bottom w:val="none" w:sz="0" w:space="0" w:color="auto"/>
                <w:right w:val="none" w:sz="0" w:space="0" w:color="auto"/>
              </w:divBdr>
            </w:div>
            <w:div w:id="861092679">
              <w:marLeft w:val="0"/>
              <w:marRight w:val="0"/>
              <w:marTop w:val="0"/>
              <w:marBottom w:val="0"/>
              <w:divBdr>
                <w:top w:val="none" w:sz="0" w:space="0" w:color="auto"/>
                <w:left w:val="none" w:sz="0" w:space="0" w:color="auto"/>
                <w:bottom w:val="none" w:sz="0" w:space="0" w:color="auto"/>
                <w:right w:val="none" w:sz="0" w:space="0" w:color="auto"/>
              </w:divBdr>
            </w:div>
            <w:div w:id="666982986">
              <w:marLeft w:val="0"/>
              <w:marRight w:val="0"/>
              <w:marTop w:val="0"/>
              <w:marBottom w:val="0"/>
              <w:divBdr>
                <w:top w:val="none" w:sz="0" w:space="0" w:color="auto"/>
                <w:left w:val="none" w:sz="0" w:space="0" w:color="auto"/>
                <w:bottom w:val="none" w:sz="0" w:space="0" w:color="auto"/>
                <w:right w:val="none" w:sz="0" w:space="0" w:color="auto"/>
              </w:divBdr>
            </w:div>
            <w:div w:id="1843429028">
              <w:marLeft w:val="0"/>
              <w:marRight w:val="0"/>
              <w:marTop w:val="0"/>
              <w:marBottom w:val="0"/>
              <w:divBdr>
                <w:top w:val="none" w:sz="0" w:space="0" w:color="auto"/>
                <w:left w:val="none" w:sz="0" w:space="0" w:color="auto"/>
                <w:bottom w:val="none" w:sz="0" w:space="0" w:color="auto"/>
                <w:right w:val="none" w:sz="0" w:space="0" w:color="auto"/>
              </w:divBdr>
            </w:div>
            <w:div w:id="295523599">
              <w:marLeft w:val="0"/>
              <w:marRight w:val="0"/>
              <w:marTop w:val="0"/>
              <w:marBottom w:val="0"/>
              <w:divBdr>
                <w:top w:val="none" w:sz="0" w:space="0" w:color="auto"/>
                <w:left w:val="none" w:sz="0" w:space="0" w:color="auto"/>
                <w:bottom w:val="none" w:sz="0" w:space="0" w:color="auto"/>
                <w:right w:val="none" w:sz="0" w:space="0" w:color="auto"/>
              </w:divBdr>
            </w:div>
            <w:div w:id="1293711124">
              <w:marLeft w:val="0"/>
              <w:marRight w:val="0"/>
              <w:marTop w:val="0"/>
              <w:marBottom w:val="0"/>
              <w:divBdr>
                <w:top w:val="none" w:sz="0" w:space="0" w:color="auto"/>
                <w:left w:val="none" w:sz="0" w:space="0" w:color="auto"/>
                <w:bottom w:val="none" w:sz="0" w:space="0" w:color="auto"/>
                <w:right w:val="none" w:sz="0" w:space="0" w:color="auto"/>
              </w:divBdr>
            </w:div>
            <w:div w:id="1915820016">
              <w:marLeft w:val="0"/>
              <w:marRight w:val="0"/>
              <w:marTop w:val="0"/>
              <w:marBottom w:val="0"/>
              <w:divBdr>
                <w:top w:val="none" w:sz="0" w:space="0" w:color="auto"/>
                <w:left w:val="none" w:sz="0" w:space="0" w:color="auto"/>
                <w:bottom w:val="none" w:sz="0" w:space="0" w:color="auto"/>
                <w:right w:val="none" w:sz="0" w:space="0" w:color="auto"/>
              </w:divBdr>
            </w:div>
            <w:div w:id="1364288420">
              <w:marLeft w:val="0"/>
              <w:marRight w:val="0"/>
              <w:marTop w:val="0"/>
              <w:marBottom w:val="0"/>
              <w:divBdr>
                <w:top w:val="none" w:sz="0" w:space="0" w:color="auto"/>
                <w:left w:val="none" w:sz="0" w:space="0" w:color="auto"/>
                <w:bottom w:val="none" w:sz="0" w:space="0" w:color="auto"/>
                <w:right w:val="none" w:sz="0" w:space="0" w:color="auto"/>
              </w:divBdr>
            </w:div>
            <w:div w:id="631667402">
              <w:marLeft w:val="0"/>
              <w:marRight w:val="0"/>
              <w:marTop w:val="0"/>
              <w:marBottom w:val="0"/>
              <w:divBdr>
                <w:top w:val="none" w:sz="0" w:space="0" w:color="auto"/>
                <w:left w:val="none" w:sz="0" w:space="0" w:color="auto"/>
                <w:bottom w:val="none" w:sz="0" w:space="0" w:color="auto"/>
                <w:right w:val="none" w:sz="0" w:space="0" w:color="auto"/>
              </w:divBdr>
            </w:div>
            <w:div w:id="1221595705">
              <w:marLeft w:val="0"/>
              <w:marRight w:val="0"/>
              <w:marTop w:val="0"/>
              <w:marBottom w:val="0"/>
              <w:divBdr>
                <w:top w:val="none" w:sz="0" w:space="0" w:color="auto"/>
                <w:left w:val="none" w:sz="0" w:space="0" w:color="auto"/>
                <w:bottom w:val="none" w:sz="0" w:space="0" w:color="auto"/>
                <w:right w:val="none" w:sz="0" w:space="0" w:color="auto"/>
              </w:divBdr>
            </w:div>
            <w:div w:id="662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009">
      <w:bodyDiv w:val="1"/>
      <w:marLeft w:val="0"/>
      <w:marRight w:val="0"/>
      <w:marTop w:val="0"/>
      <w:marBottom w:val="0"/>
      <w:divBdr>
        <w:top w:val="none" w:sz="0" w:space="0" w:color="auto"/>
        <w:left w:val="none" w:sz="0" w:space="0" w:color="auto"/>
        <w:bottom w:val="none" w:sz="0" w:space="0" w:color="auto"/>
        <w:right w:val="none" w:sz="0" w:space="0" w:color="auto"/>
      </w:divBdr>
    </w:div>
    <w:div w:id="1903172655">
      <w:bodyDiv w:val="1"/>
      <w:marLeft w:val="0"/>
      <w:marRight w:val="0"/>
      <w:marTop w:val="0"/>
      <w:marBottom w:val="0"/>
      <w:divBdr>
        <w:top w:val="none" w:sz="0" w:space="0" w:color="auto"/>
        <w:left w:val="none" w:sz="0" w:space="0" w:color="auto"/>
        <w:bottom w:val="none" w:sz="0" w:space="0" w:color="auto"/>
        <w:right w:val="none" w:sz="0" w:space="0" w:color="auto"/>
      </w:divBdr>
    </w:div>
    <w:div w:id="1912235349">
      <w:bodyDiv w:val="1"/>
      <w:marLeft w:val="0"/>
      <w:marRight w:val="0"/>
      <w:marTop w:val="0"/>
      <w:marBottom w:val="0"/>
      <w:divBdr>
        <w:top w:val="none" w:sz="0" w:space="0" w:color="auto"/>
        <w:left w:val="none" w:sz="0" w:space="0" w:color="auto"/>
        <w:bottom w:val="none" w:sz="0" w:space="0" w:color="auto"/>
        <w:right w:val="none" w:sz="0" w:space="0" w:color="auto"/>
      </w:divBdr>
    </w:div>
    <w:div w:id="1914047901">
      <w:bodyDiv w:val="1"/>
      <w:marLeft w:val="0"/>
      <w:marRight w:val="0"/>
      <w:marTop w:val="0"/>
      <w:marBottom w:val="0"/>
      <w:divBdr>
        <w:top w:val="none" w:sz="0" w:space="0" w:color="auto"/>
        <w:left w:val="none" w:sz="0" w:space="0" w:color="auto"/>
        <w:bottom w:val="none" w:sz="0" w:space="0" w:color="auto"/>
        <w:right w:val="none" w:sz="0" w:space="0" w:color="auto"/>
      </w:divBdr>
      <w:divsChild>
        <w:div w:id="1573926255">
          <w:marLeft w:val="0"/>
          <w:marRight w:val="0"/>
          <w:marTop w:val="0"/>
          <w:marBottom w:val="0"/>
          <w:divBdr>
            <w:top w:val="none" w:sz="0" w:space="0" w:color="auto"/>
            <w:left w:val="none" w:sz="0" w:space="0" w:color="auto"/>
            <w:bottom w:val="none" w:sz="0" w:space="0" w:color="auto"/>
            <w:right w:val="none" w:sz="0" w:space="0" w:color="auto"/>
          </w:divBdr>
          <w:divsChild>
            <w:div w:id="18519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401">
      <w:bodyDiv w:val="1"/>
      <w:marLeft w:val="0"/>
      <w:marRight w:val="0"/>
      <w:marTop w:val="0"/>
      <w:marBottom w:val="0"/>
      <w:divBdr>
        <w:top w:val="none" w:sz="0" w:space="0" w:color="auto"/>
        <w:left w:val="none" w:sz="0" w:space="0" w:color="auto"/>
        <w:bottom w:val="none" w:sz="0" w:space="0" w:color="auto"/>
        <w:right w:val="none" w:sz="0" w:space="0" w:color="auto"/>
      </w:divBdr>
      <w:divsChild>
        <w:div w:id="1171024953">
          <w:marLeft w:val="0"/>
          <w:marRight w:val="0"/>
          <w:marTop w:val="0"/>
          <w:marBottom w:val="0"/>
          <w:divBdr>
            <w:top w:val="none" w:sz="0" w:space="0" w:color="auto"/>
            <w:left w:val="none" w:sz="0" w:space="0" w:color="auto"/>
            <w:bottom w:val="none" w:sz="0" w:space="0" w:color="auto"/>
            <w:right w:val="none" w:sz="0" w:space="0" w:color="auto"/>
          </w:divBdr>
          <w:divsChild>
            <w:div w:id="13913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691">
      <w:bodyDiv w:val="1"/>
      <w:marLeft w:val="0"/>
      <w:marRight w:val="0"/>
      <w:marTop w:val="0"/>
      <w:marBottom w:val="0"/>
      <w:divBdr>
        <w:top w:val="none" w:sz="0" w:space="0" w:color="auto"/>
        <w:left w:val="none" w:sz="0" w:space="0" w:color="auto"/>
        <w:bottom w:val="none" w:sz="0" w:space="0" w:color="auto"/>
        <w:right w:val="none" w:sz="0" w:space="0" w:color="auto"/>
      </w:divBdr>
    </w:div>
    <w:div w:id="1921599041">
      <w:bodyDiv w:val="1"/>
      <w:marLeft w:val="0"/>
      <w:marRight w:val="0"/>
      <w:marTop w:val="0"/>
      <w:marBottom w:val="0"/>
      <w:divBdr>
        <w:top w:val="none" w:sz="0" w:space="0" w:color="auto"/>
        <w:left w:val="none" w:sz="0" w:space="0" w:color="auto"/>
        <w:bottom w:val="none" w:sz="0" w:space="0" w:color="auto"/>
        <w:right w:val="none" w:sz="0" w:space="0" w:color="auto"/>
      </w:divBdr>
    </w:div>
    <w:div w:id="1922521267">
      <w:bodyDiv w:val="1"/>
      <w:marLeft w:val="0"/>
      <w:marRight w:val="0"/>
      <w:marTop w:val="0"/>
      <w:marBottom w:val="0"/>
      <w:divBdr>
        <w:top w:val="none" w:sz="0" w:space="0" w:color="auto"/>
        <w:left w:val="none" w:sz="0" w:space="0" w:color="auto"/>
        <w:bottom w:val="none" w:sz="0" w:space="0" w:color="auto"/>
        <w:right w:val="none" w:sz="0" w:space="0" w:color="auto"/>
      </w:divBdr>
      <w:divsChild>
        <w:div w:id="596405098">
          <w:marLeft w:val="0"/>
          <w:marRight w:val="0"/>
          <w:marTop w:val="0"/>
          <w:marBottom w:val="0"/>
          <w:divBdr>
            <w:top w:val="none" w:sz="0" w:space="0" w:color="auto"/>
            <w:left w:val="none" w:sz="0" w:space="0" w:color="auto"/>
            <w:bottom w:val="none" w:sz="0" w:space="0" w:color="auto"/>
            <w:right w:val="none" w:sz="0" w:space="0" w:color="auto"/>
          </w:divBdr>
          <w:divsChild>
            <w:div w:id="1951467393">
              <w:marLeft w:val="0"/>
              <w:marRight w:val="0"/>
              <w:marTop w:val="0"/>
              <w:marBottom w:val="0"/>
              <w:divBdr>
                <w:top w:val="none" w:sz="0" w:space="0" w:color="auto"/>
                <w:left w:val="none" w:sz="0" w:space="0" w:color="auto"/>
                <w:bottom w:val="none" w:sz="0" w:space="0" w:color="auto"/>
                <w:right w:val="none" w:sz="0" w:space="0" w:color="auto"/>
              </w:divBdr>
            </w:div>
            <w:div w:id="2014412488">
              <w:marLeft w:val="0"/>
              <w:marRight w:val="0"/>
              <w:marTop w:val="0"/>
              <w:marBottom w:val="0"/>
              <w:divBdr>
                <w:top w:val="none" w:sz="0" w:space="0" w:color="auto"/>
                <w:left w:val="none" w:sz="0" w:space="0" w:color="auto"/>
                <w:bottom w:val="none" w:sz="0" w:space="0" w:color="auto"/>
                <w:right w:val="none" w:sz="0" w:space="0" w:color="auto"/>
              </w:divBdr>
            </w:div>
            <w:div w:id="1829394217">
              <w:marLeft w:val="0"/>
              <w:marRight w:val="0"/>
              <w:marTop w:val="0"/>
              <w:marBottom w:val="0"/>
              <w:divBdr>
                <w:top w:val="none" w:sz="0" w:space="0" w:color="auto"/>
                <w:left w:val="none" w:sz="0" w:space="0" w:color="auto"/>
                <w:bottom w:val="none" w:sz="0" w:space="0" w:color="auto"/>
                <w:right w:val="none" w:sz="0" w:space="0" w:color="auto"/>
              </w:divBdr>
            </w:div>
            <w:div w:id="1568345252">
              <w:marLeft w:val="0"/>
              <w:marRight w:val="0"/>
              <w:marTop w:val="0"/>
              <w:marBottom w:val="0"/>
              <w:divBdr>
                <w:top w:val="none" w:sz="0" w:space="0" w:color="auto"/>
                <w:left w:val="none" w:sz="0" w:space="0" w:color="auto"/>
                <w:bottom w:val="none" w:sz="0" w:space="0" w:color="auto"/>
                <w:right w:val="none" w:sz="0" w:space="0" w:color="auto"/>
              </w:divBdr>
            </w:div>
            <w:div w:id="73207001">
              <w:marLeft w:val="0"/>
              <w:marRight w:val="0"/>
              <w:marTop w:val="0"/>
              <w:marBottom w:val="0"/>
              <w:divBdr>
                <w:top w:val="none" w:sz="0" w:space="0" w:color="auto"/>
                <w:left w:val="none" w:sz="0" w:space="0" w:color="auto"/>
                <w:bottom w:val="none" w:sz="0" w:space="0" w:color="auto"/>
                <w:right w:val="none" w:sz="0" w:space="0" w:color="auto"/>
              </w:divBdr>
            </w:div>
            <w:div w:id="1582177894">
              <w:marLeft w:val="0"/>
              <w:marRight w:val="0"/>
              <w:marTop w:val="0"/>
              <w:marBottom w:val="0"/>
              <w:divBdr>
                <w:top w:val="none" w:sz="0" w:space="0" w:color="auto"/>
                <w:left w:val="none" w:sz="0" w:space="0" w:color="auto"/>
                <w:bottom w:val="none" w:sz="0" w:space="0" w:color="auto"/>
                <w:right w:val="none" w:sz="0" w:space="0" w:color="auto"/>
              </w:divBdr>
            </w:div>
            <w:div w:id="808404597">
              <w:marLeft w:val="0"/>
              <w:marRight w:val="0"/>
              <w:marTop w:val="0"/>
              <w:marBottom w:val="0"/>
              <w:divBdr>
                <w:top w:val="none" w:sz="0" w:space="0" w:color="auto"/>
                <w:left w:val="none" w:sz="0" w:space="0" w:color="auto"/>
                <w:bottom w:val="none" w:sz="0" w:space="0" w:color="auto"/>
                <w:right w:val="none" w:sz="0" w:space="0" w:color="auto"/>
              </w:divBdr>
            </w:div>
            <w:div w:id="547574088">
              <w:marLeft w:val="0"/>
              <w:marRight w:val="0"/>
              <w:marTop w:val="0"/>
              <w:marBottom w:val="0"/>
              <w:divBdr>
                <w:top w:val="none" w:sz="0" w:space="0" w:color="auto"/>
                <w:left w:val="none" w:sz="0" w:space="0" w:color="auto"/>
                <w:bottom w:val="none" w:sz="0" w:space="0" w:color="auto"/>
                <w:right w:val="none" w:sz="0" w:space="0" w:color="auto"/>
              </w:divBdr>
            </w:div>
            <w:div w:id="1185898885">
              <w:marLeft w:val="0"/>
              <w:marRight w:val="0"/>
              <w:marTop w:val="0"/>
              <w:marBottom w:val="0"/>
              <w:divBdr>
                <w:top w:val="none" w:sz="0" w:space="0" w:color="auto"/>
                <w:left w:val="none" w:sz="0" w:space="0" w:color="auto"/>
                <w:bottom w:val="none" w:sz="0" w:space="0" w:color="auto"/>
                <w:right w:val="none" w:sz="0" w:space="0" w:color="auto"/>
              </w:divBdr>
            </w:div>
            <w:div w:id="1604680850">
              <w:marLeft w:val="0"/>
              <w:marRight w:val="0"/>
              <w:marTop w:val="0"/>
              <w:marBottom w:val="0"/>
              <w:divBdr>
                <w:top w:val="none" w:sz="0" w:space="0" w:color="auto"/>
                <w:left w:val="none" w:sz="0" w:space="0" w:color="auto"/>
                <w:bottom w:val="none" w:sz="0" w:space="0" w:color="auto"/>
                <w:right w:val="none" w:sz="0" w:space="0" w:color="auto"/>
              </w:divBdr>
            </w:div>
            <w:div w:id="490603594">
              <w:marLeft w:val="0"/>
              <w:marRight w:val="0"/>
              <w:marTop w:val="0"/>
              <w:marBottom w:val="0"/>
              <w:divBdr>
                <w:top w:val="none" w:sz="0" w:space="0" w:color="auto"/>
                <w:left w:val="none" w:sz="0" w:space="0" w:color="auto"/>
                <w:bottom w:val="none" w:sz="0" w:space="0" w:color="auto"/>
                <w:right w:val="none" w:sz="0" w:space="0" w:color="auto"/>
              </w:divBdr>
            </w:div>
            <w:div w:id="392890087">
              <w:marLeft w:val="0"/>
              <w:marRight w:val="0"/>
              <w:marTop w:val="0"/>
              <w:marBottom w:val="0"/>
              <w:divBdr>
                <w:top w:val="none" w:sz="0" w:space="0" w:color="auto"/>
                <w:left w:val="none" w:sz="0" w:space="0" w:color="auto"/>
                <w:bottom w:val="none" w:sz="0" w:space="0" w:color="auto"/>
                <w:right w:val="none" w:sz="0" w:space="0" w:color="auto"/>
              </w:divBdr>
            </w:div>
            <w:div w:id="1359040679">
              <w:marLeft w:val="0"/>
              <w:marRight w:val="0"/>
              <w:marTop w:val="0"/>
              <w:marBottom w:val="0"/>
              <w:divBdr>
                <w:top w:val="none" w:sz="0" w:space="0" w:color="auto"/>
                <w:left w:val="none" w:sz="0" w:space="0" w:color="auto"/>
                <w:bottom w:val="none" w:sz="0" w:space="0" w:color="auto"/>
                <w:right w:val="none" w:sz="0" w:space="0" w:color="auto"/>
              </w:divBdr>
            </w:div>
            <w:div w:id="1136022320">
              <w:marLeft w:val="0"/>
              <w:marRight w:val="0"/>
              <w:marTop w:val="0"/>
              <w:marBottom w:val="0"/>
              <w:divBdr>
                <w:top w:val="none" w:sz="0" w:space="0" w:color="auto"/>
                <w:left w:val="none" w:sz="0" w:space="0" w:color="auto"/>
                <w:bottom w:val="none" w:sz="0" w:space="0" w:color="auto"/>
                <w:right w:val="none" w:sz="0" w:space="0" w:color="auto"/>
              </w:divBdr>
            </w:div>
            <w:div w:id="7486657">
              <w:marLeft w:val="0"/>
              <w:marRight w:val="0"/>
              <w:marTop w:val="0"/>
              <w:marBottom w:val="0"/>
              <w:divBdr>
                <w:top w:val="none" w:sz="0" w:space="0" w:color="auto"/>
                <w:left w:val="none" w:sz="0" w:space="0" w:color="auto"/>
                <w:bottom w:val="none" w:sz="0" w:space="0" w:color="auto"/>
                <w:right w:val="none" w:sz="0" w:space="0" w:color="auto"/>
              </w:divBdr>
            </w:div>
            <w:div w:id="1111126525">
              <w:marLeft w:val="0"/>
              <w:marRight w:val="0"/>
              <w:marTop w:val="0"/>
              <w:marBottom w:val="0"/>
              <w:divBdr>
                <w:top w:val="none" w:sz="0" w:space="0" w:color="auto"/>
                <w:left w:val="none" w:sz="0" w:space="0" w:color="auto"/>
                <w:bottom w:val="none" w:sz="0" w:space="0" w:color="auto"/>
                <w:right w:val="none" w:sz="0" w:space="0" w:color="auto"/>
              </w:divBdr>
            </w:div>
            <w:div w:id="285048656">
              <w:marLeft w:val="0"/>
              <w:marRight w:val="0"/>
              <w:marTop w:val="0"/>
              <w:marBottom w:val="0"/>
              <w:divBdr>
                <w:top w:val="none" w:sz="0" w:space="0" w:color="auto"/>
                <w:left w:val="none" w:sz="0" w:space="0" w:color="auto"/>
                <w:bottom w:val="none" w:sz="0" w:space="0" w:color="auto"/>
                <w:right w:val="none" w:sz="0" w:space="0" w:color="auto"/>
              </w:divBdr>
            </w:div>
            <w:div w:id="1622691411">
              <w:marLeft w:val="0"/>
              <w:marRight w:val="0"/>
              <w:marTop w:val="0"/>
              <w:marBottom w:val="0"/>
              <w:divBdr>
                <w:top w:val="none" w:sz="0" w:space="0" w:color="auto"/>
                <w:left w:val="none" w:sz="0" w:space="0" w:color="auto"/>
                <w:bottom w:val="none" w:sz="0" w:space="0" w:color="auto"/>
                <w:right w:val="none" w:sz="0" w:space="0" w:color="auto"/>
              </w:divBdr>
            </w:div>
            <w:div w:id="1748380129">
              <w:marLeft w:val="0"/>
              <w:marRight w:val="0"/>
              <w:marTop w:val="0"/>
              <w:marBottom w:val="0"/>
              <w:divBdr>
                <w:top w:val="none" w:sz="0" w:space="0" w:color="auto"/>
                <w:left w:val="none" w:sz="0" w:space="0" w:color="auto"/>
                <w:bottom w:val="none" w:sz="0" w:space="0" w:color="auto"/>
                <w:right w:val="none" w:sz="0" w:space="0" w:color="auto"/>
              </w:divBdr>
            </w:div>
            <w:div w:id="1050616301">
              <w:marLeft w:val="0"/>
              <w:marRight w:val="0"/>
              <w:marTop w:val="0"/>
              <w:marBottom w:val="0"/>
              <w:divBdr>
                <w:top w:val="none" w:sz="0" w:space="0" w:color="auto"/>
                <w:left w:val="none" w:sz="0" w:space="0" w:color="auto"/>
                <w:bottom w:val="none" w:sz="0" w:space="0" w:color="auto"/>
                <w:right w:val="none" w:sz="0" w:space="0" w:color="auto"/>
              </w:divBdr>
            </w:div>
            <w:div w:id="274291024">
              <w:marLeft w:val="0"/>
              <w:marRight w:val="0"/>
              <w:marTop w:val="0"/>
              <w:marBottom w:val="0"/>
              <w:divBdr>
                <w:top w:val="none" w:sz="0" w:space="0" w:color="auto"/>
                <w:left w:val="none" w:sz="0" w:space="0" w:color="auto"/>
                <w:bottom w:val="none" w:sz="0" w:space="0" w:color="auto"/>
                <w:right w:val="none" w:sz="0" w:space="0" w:color="auto"/>
              </w:divBdr>
            </w:div>
            <w:div w:id="2083522548">
              <w:marLeft w:val="0"/>
              <w:marRight w:val="0"/>
              <w:marTop w:val="0"/>
              <w:marBottom w:val="0"/>
              <w:divBdr>
                <w:top w:val="none" w:sz="0" w:space="0" w:color="auto"/>
                <w:left w:val="none" w:sz="0" w:space="0" w:color="auto"/>
                <w:bottom w:val="none" w:sz="0" w:space="0" w:color="auto"/>
                <w:right w:val="none" w:sz="0" w:space="0" w:color="auto"/>
              </w:divBdr>
            </w:div>
            <w:div w:id="426197127">
              <w:marLeft w:val="0"/>
              <w:marRight w:val="0"/>
              <w:marTop w:val="0"/>
              <w:marBottom w:val="0"/>
              <w:divBdr>
                <w:top w:val="none" w:sz="0" w:space="0" w:color="auto"/>
                <w:left w:val="none" w:sz="0" w:space="0" w:color="auto"/>
                <w:bottom w:val="none" w:sz="0" w:space="0" w:color="auto"/>
                <w:right w:val="none" w:sz="0" w:space="0" w:color="auto"/>
              </w:divBdr>
            </w:div>
            <w:div w:id="137964300">
              <w:marLeft w:val="0"/>
              <w:marRight w:val="0"/>
              <w:marTop w:val="0"/>
              <w:marBottom w:val="0"/>
              <w:divBdr>
                <w:top w:val="none" w:sz="0" w:space="0" w:color="auto"/>
                <w:left w:val="none" w:sz="0" w:space="0" w:color="auto"/>
                <w:bottom w:val="none" w:sz="0" w:space="0" w:color="auto"/>
                <w:right w:val="none" w:sz="0" w:space="0" w:color="auto"/>
              </w:divBdr>
            </w:div>
            <w:div w:id="142622762">
              <w:marLeft w:val="0"/>
              <w:marRight w:val="0"/>
              <w:marTop w:val="0"/>
              <w:marBottom w:val="0"/>
              <w:divBdr>
                <w:top w:val="none" w:sz="0" w:space="0" w:color="auto"/>
                <w:left w:val="none" w:sz="0" w:space="0" w:color="auto"/>
                <w:bottom w:val="none" w:sz="0" w:space="0" w:color="auto"/>
                <w:right w:val="none" w:sz="0" w:space="0" w:color="auto"/>
              </w:divBdr>
            </w:div>
            <w:div w:id="673532314">
              <w:marLeft w:val="0"/>
              <w:marRight w:val="0"/>
              <w:marTop w:val="0"/>
              <w:marBottom w:val="0"/>
              <w:divBdr>
                <w:top w:val="none" w:sz="0" w:space="0" w:color="auto"/>
                <w:left w:val="none" w:sz="0" w:space="0" w:color="auto"/>
                <w:bottom w:val="none" w:sz="0" w:space="0" w:color="auto"/>
                <w:right w:val="none" w:sz="0" w:space="0" w:color="auto"/>
              </w:divBdr>
            </w:div>
            <w:div w:id="1146050917">
              <w:marLeft w:val="0"/>
              <w:marRight w:val="0"/>
              <w:marTop w:val="0"/>
              <w:marBottom w:val="0"/>
              <w:divBdr>
                <w:top w:val="none" w:sz="0" w:space="0" w:color="auto"/>
                <w:left w:val="none" w:sz="0" w:space="0" w:color="auto"/>
                <w:bottom w:val="none" w:sz="0" w:space="0" w:color="auto"/>
                <w:right w:val="none" w:sz="0" w:space="0" w:color="auto"/>
              </w:divBdr>
            </w:div>
            <w:div w:id="657346201">
              <w:marLeft w:val="0"/>
              <w:marRight w:val="0"/>
              <w:marTop w:val="0"/>
              <w:marBottom w:val="0"/>
              <w:divBdr>
                <w:top w:val="none" w:sz="0" w:space="0" w:color="auto"/>
                <w:left w:val="none" w:sz="0" w:space="0" w:color="auto"/>
                <w:bottom w:val="none" w:sz="0" w:space="0" w:color="auto"/>
                <w:right w:val="none" w:sz="0" w:space="0" w:color="auto"/>
              </w:divBdr>
            </w:div>
            <w:div w:id="1808427571">
              <w:marLeft w:val="0"/>
              <w:marRight w:val="0"/>
              <w:marTop w:val="0"/>
              <w:marBottom w:val="0"/>
              <w:divBdr>
                <w:top w:val="none" w:sz="0" w:space="0" w:color="auto"/>
                <w:left w:val="none" w:sz="0" w:space="0" w:color="auto"/>
                <w:bottom w:val="none" w:sz="0" w:space="0" w:color="auto"/>
                <w:right w:val="none" w:sz="0" w:space="0" w:color="auto"/>
              </w:divBdr>
            </w:div>
            <w:div w:id="1123697816">
              <w:marLeft w:val="0"/>
              <w:marRight w:val="0"/>
              <w:marTop w:val="0"/>
              <w:marBottom w:val="0"/>
              <w:divBdr>
                <w:top w:val="none" w:sz="0" w:space="0" w:color="auto"/>
                <w:left w:val="none" w:sz="0" w:space="0" w:color="auto"/>
                <w:bottom w:val="none" w:sz="0" w:space="0" w:color="auto"/>
                <w:right w:val="none" w:sz="0" w:space="0" w:color="auto"/>
              </w:divBdr>
            </w:div>
            <w:div w:id="473064356">
              <w:marLeft w:val="0"/>
              <w:marRight w:val="0"/>
              <w:marTop w:val="0"/>
              <w:marBottom w:val="0"/>
              <w:divBdr>
                <w:top w:val="none" w:sz="0" w:space="0" w:color="auto"/>
                <w:left w:val="none" w:sz="0" w:space="0" w:color="auto"/>
                <w:bottom w:val="none" w:sz="0" w:space="0" w:color="auto"/>
                <w:right w:val="none" w:sz="0" w:space="0" w:color="auto"/>
              </w:divBdr>
            </w:div>
            <w:div w:id="1055395455">
              <w:marLeft w:val="0"/>
              <w:marRight w:val="0"/>
              <w:marTop w:val="0"/>
              <w:marBottom w:val="0"/>
              <w:divBdr>
                <w:top w:val="none" w:sz="0" w:space="0" w:color="auto"/>
                <w:left w:val="none" w:sz="0" w:space="0" w:color="auto"/>
                <w:bottom w:val="none" w:sz="0" w:space="0" w:color="auto"/>
                <w:right w:val="none" w:sz="0" w:space="0" w:color="auto"/>
              </w:divBdr>
            </w:div>
            <w:div w:id="538081848">
              <w:marLeft w:val="0"/>
              <w:marRight w:val="0"/>
              <w:marTop w:val="0"/>
              <w:marBottom w:val="0"/>
              <w:divBdr>
                <w:top w:val="none" w:sz="0" w:space="0" w:color="auto"/>
                <w:left w:val="none" w:sz="0" w:space="0" w:color="auto"/>
                <w:bottom w:val="none" w:sz="0" w:space="0" w:color="auto"/>
                <w:right w:val="none" w:sz="0" w:space="0" w:color="auto"/>
              </w:divBdr>
            </w:div>
            <w:div w:id="1651597473">
              <w:marLeft w:val="0"/>
              <w:marRight w:val="0"/>
              <w:marTop w:val="0"/>
              <w:marBottom w:val="0"/>
              <w:divBdr>
                <w:top w:val="none" w:sz="0" w:space="0" w:color="auto"/>
                <w:left w:val="none" w:sz="0" w:space="0" w:color="auto"/>
                <w:bottom w:val="none" w:sz="0" w:space="0" w:color="auto"/>
                <w:right w:val="none" w:sz="0" w:space="0" w:color="auto"/>
              </w:divBdr>
            </w:div>
            <w:div w:id="878008007">
              <w:marLeft w:val="0"/>
              <w:marRight w:val="0"/>
              <w:marTop w:val="0"/>
              <w:marBottom w:val="0"/>
              <w:divBdr>
                <w:top w:val="none" w:sz="0" w:space="0" w:color="auto"/>
                <w:left w:val="none" w:sz="0" w:space="0" w:color="auto"/>
                <w:bottom w:val="none" w:sz="0" w:space="0" w:color="auto"/>
                <w:right w:val="none" w:sz="0" w:space="0" w:color="auto"/>
              </w:divBdr>
            </w:div>
            <w:div w:id="1137529025">
              <w:marLeft w:val="0"/>
              <w:marRight w:val="0"/>
              <w:marTop w:val="0"/>
              <w:marBottom w:val="0"/>
              <w:divBdr>
                <w:top w:val="none" w:sz="0" w:space="0" w:color="auto"/>
                <w:left w:val="none" w:sz="0" w:space="0" w:color="auto"/>
                <w:bottom w:val="none" w:sz="0" w:space="0" w:color="auto"/>
                <w:right w:val="none" w:sz="0" w:space="0" w:color="auto"/>
              </w:divBdr>
            </w:div>
            <w:div w:id="588852807">
              <w:marLeft w:val="0"/>
              <w:marRight w:val="0"/>
              <w:marTop w:val="0"/>
              <w:marBottom w:val="0"/>
              <w:divBdr>
                <w:top w:val="none" w:sz="0" w:space="0" w:color="auto"/>
                <w:left w:val="none" w:sz="0" w:space="0" w:color="auto"/>
                <w:bottom w:val="none" w:sz="0" w:space="0" w:color="auto"/>
                <w:right w:val="none" w:sz="0" w:space="0" w:color="auto"/>
              </w:divBdr>
            </w:div>
            <w:div w:id="1967276281">
              <w:marLeft w:val="0"/>
              <w:marRight w:val="0"/>
              <w:marTop w:val="0"/>
              <w:marBottom w:val="0"/>
              <w:divBdr>
                <w:top w:val="none" w:sz="0" w:space="0" w:color="auto"/>
                <w:left w:val="none" w:sz="0" w:space="0" w:color="auto"/>
                <w:bottom w:val="none" w:sz="0" w:space="0" w:color="auto"/>
                <w:right w:val="none" w:sz="0" w:space="0" w:color="auto"/>
              </w:divBdr>
            </w:div>
            <w:div w:id="800996146">
              <w:marLeft w:val="0"/>
              <w:marRight w:val="0"/>
              <w:marTop w:val="0"/>
              <w:marBottom w:val="0"/>
              <w:divBdr>
                <w:top w:val="none" w:sz="0" w:space="0" w:color="auto"/>
                <w:left w:val="none" w:sz="0" w:space="0" w:color="auto"/>
                <w:bottom w:val="none" w:sz="0" w:space="0" w:color="auto"/>
                <w:right w:val="none" w:sz="0" w:space="0" w:color="auto"/>
              </w:divBdr>
            </w:div>
            <w:div w:id="2110655808">
              <w:marLeft w:val="0"/>
              <w:marRight w:val="0"/>
              <w:marTop w:val="0"/>
              <w:marBottom w:val="0"/>
              <w:divBdr>
                <w:top w:val="none" w:sz="0" w:space="0" w:color="auto"/>
                <w:left w:val="none" w:sz="0" w:space="0" w:color="auto"/>
                <w:bottom w:val="none" w:sz="0" w:space="0" w:color="auto"/>
                <w:right w:val="none" w:sz="0" w:space="0" w:color="auto"/>
              </w:divBdr>
            </w:div>
            <w:div w:id="1307510531">
              <w:marLeft w:val="0"/>
              <w:marRight w:val="0"/>
              <w:marTop w:val="0"/>
              <w:marBottom w:val="0"/>
              <w:divBdr>
                <w:top w:val="none" w:sz="0" w:space="0" w:color="auto"/>
                <w:left w:val="none" w:sz="0" w:space="0" w:color="auto"/>
                <w:bottom w:val="none" w:sz="0" w:space="0" w:color="auto"/>
                <w:right w:val="none" w:sz="0" w:space="0" w:color="auto"/>
              </w:divBdr>
            </w:div>
            <w:div w:id="170686726">
              <w:marLeft w:val="0"/>
              <w:marRight w:val="0"/>
              <w:marTop w:val="0"/>
              <w:marBottom w:val="0"/>
              <w:divBdr>
                <w:top w:val="none" w:sz="0" w:space="0" w:color="auto"/>
                <w:left w:val="none" w:sz="0" w:space="0" w:color="auto"/>
                <w:bottom w:val="none" w:sz="0" w:space="0" w:color="auto"/>
                <w:right w:val="none" w:sz="0" w:space="0" w:color="auto"/>
              </w:divBdr>
            </w:div>
            <w:div w:id="1977125">
              <w:marLeft w:val="0"/>
              <w:marRight w:val="0"/>
              <w:marTop w:val="0"/>
              <w:marBottom w:val="0"/>
              <w:divBdr>
                <w:top w:val="none" w:sz="0" w:space="0" w:color="auto"/>
                <w:left w:val="none" w:sz="0" w:space="0" w:color="auto"/>
                <w:bottom w:val="none" w:sz="0" w:space="0" w:color="auto"/>
                <w:right w:val="none" w:sz="0" w:space="0" w:color="auto"/>
              </w:divBdr>
            </w:div>
            <w:div w:id="744642157">
              <w:marLeft w:val="0"/>
              <w:marRight w:val="0"/>
              <w:marTop w:val="0"/>
              <w:marBottom w:val="0"/>
              <w:divBdr>
                <w:top w:val="none" w:sz="0" w:space="0" w:color="auto"/>
                <w:left w:val="none" w:sz="0" w:space="0" w:color="auto"/>
                <w:bottom w:val="none" w:sz="0" w:space="0" w:color="auto"/>
                <w:right w:val="none" w:sz="0" w:space="0" w:color="auto"/>
              </w:divBdr>
            </w:div>
            <w:div w:id="642541143">
              <w:marLeft w:val="0"/>
              <w:marRight w:val="0"/>
              <w:marTop w:val="0"/>
              <w:marBottom w:val="0"/>
              <w:divBdr>
                <w:top w:val="none" w:sz="0" w:space="0" w:color="auto"/>
                <w:left w:val="none" w:sz="0" w:space="0" w:color="auto"/>
                <w:bottom w:val="none" w:sz="0" w:space="0" w:color="auto"/>
                <w:right w:val="none" w:sz="0" w:space="0" w:color="auto"/>
              </w:divBdr>
            </w:div>
            <w:div w:id="1178349234">
              <w:marLeft w:val="0"/>
              <w:marRight w:val="0"/>
              <w:marTop w:val="0"/>
              <w:marBottom w:val="0"/>
              <w:divBdr>
                <w:top w:val="none" w:sz="0" w:space="0" w:color="auto"/>
                <w:left w:val="none" w:sz="0" w:space="0" w:color="auto"/>
                <w:bottom w:val="none" w:sz="0" w:space="0" w:color="auto"/>
                <w:right w:val="none" w:sz="0" w:space="0" w:color="auto"/>
              </w:divBdr>
            </w:div>
            <w:div w:id="1952400546">
              <w:marLeft w:val="0"/>
              <w:marRight w:val="0"/>
              <w:marTop w:val="0"/>
              <w:marBottom w:val="0"/>
              <w:divBdr>
                <w:top w:val="none" w:sz="0" w:space="0" w:color="auto"/>
                <w:left w:val="none" w:sz="0" w:space="0" w:color="auto"/>
                <w:bottom w:val="none" w:sz="0" w:space="0" w:color="auto"/>
                <w:right w:val="none" w:sz="0" w:space="0" w:color="auto"/>
              </w:divBdr>
            </w:div>
            <w:div w:id="548348188">
              <w:marLeft w:val="0"/>
              <w:marRight w:val="0"/>
              <w:marTop w:val="0"/>
              <w:marBottom w:val="0"/>
              <w:divBdr>
                <w:top w:val="none" w:sz="0" w:space="0" w:color="auto"/>
                <w:left w:val="none" w:sz="0" w:space="0" w:color="auto"/>
                <w:bottom w:val="none" w:sz="0" w:space="0" w:color="auto"/>
                <w:right w:val="none" w:sz="0" w:space="0" w:color="auto"/>
              </w:divBdr>
            </w:div>
            <w:div w:id="1157958652">
              <w:marLeft w:val="0"/>
              <w:marRight w:val="0"/>
              <w:marTop w:val="0"/>
              <w:marBottom w:val="0"/>
              <w:divBdr>
                <w:top w:val="none" w:sz="0" w:space="0" w:color="auto"/>
                <w:left w:val="none" w:sz="0" w:space="0" w:color="auto"/>
                <w:bottom w:val="none" w:sz="0" w:space="0" w:color="auto"/>
                <w:right w:val="none" w:sz="0" w:space="0" w:color="auto"/>
              </w:divBdr>
            </w:div>
            <w:div w:id="1534030049">
              <w:marLeft w:val="0"/>
              <w:marRight w:val="0"/>
              <w:marTop w:val="0"/>
              <w:marBottom w:val="0"/>
              <w:divBdr>
                <w:top w:val="none" w:sz="0" w:space="0" w:color="auto"/>
                <w:left w:val="none" w:sz="0" w:space="0" w:color="auto"/>
                <w:bottom w:val="none" w:sz="0" w:space="0" w:color="auto"/>
                <w:right w:val="none" w:sz="0" w:space="0" w:color="auto"/>
              </w:divBdr>
            </w:div>
            <w:div w:id="479158578">
              <w:marLeft w:val="0"/>
              <w:marRight w:val="0"/>
              <w:marTop w:val="0"/>
              <w:marBottom w:val="0"/>
              <w:divBdr>
                <w:top w:val="none" w:sz="0" w:space="0" w:color="auto"/>
                <w:left w:val="none" w:sz="0" w:space="0" w:color="auto"/>
                <w:bottom w:val="none" w:sz="0" w:space="0" w:color="auto"/>
                <w:right w:val="none" w:sz="0" w:space="0" w:color="auto"/>
              </w:divBdr>
            </w:div>
            <w:div w:id="1757633006">
              <w:marLeft w:val="0"/>
              <w:marRight w:val="0"/>
              <w:marTop w:val="0"/>
              <w:marBottom w:val="0"/>
              <w:divBdr>
                <w:top w:val="none" w:sz="0" w:space="0" w:color="auto"/>
                <w:left w:val="none" w:sz="0" w:space="0" w:color="auto"/>
                <w:bottom w:val="none" w:sz="0" w:space="0" w:color="auto"/>
                <w:right w:val="none" w:sz="0" w:space="0" w:color="auto"/>
              </w:divBdr>
            </w:div>
            <w:div w:id="554777017">
              <w:marLeft w:val="0"/>
              <w:marRight w:val="0"/>
              <w:marTop w:val="0"/>
              <w:marBottom w:val="0"/>
              <w:divBdr>
                <w:top w:val="none" w:sz="0" w:space="0" w:color="auto"/>
                <w:left w:val="none" w:sz="0" w:space="0" w:color="auto"/>
                <w:bottom w:val="none" w:sz="0" w:space="0" w:color="auto"/>
                <w:right w:val="none" w:sz="0" w:space="0" w:color="auto"/>
              </w:divBdr>
            </w:div>
            <w:div w:id="2013529477">
              <w:marLeft w:val="0"/>
              <w:marRight w:val="0"/>
              <w:marTop w:val="0"/>
              <w:marBottom w:val="0"/>
              <w:divBdr>
                <w:top w:val="none" w:sz="0" w:space="0" w:color="auto"/>
                <w:left w:val="none" w:sz="0" w:space="0" w:color="auto"/>
                <w:bottom w:val="none" w:sz="0" w:space="0" w:color="auto"/>
                <w:right w:val="none" w:sz="0" w:space="0" w:color="auto"/>
              </w:divBdr>
            </w:div>
            <w:div w:id="1172450547">
              <w:marLeft w:val="0"/>
              <w:marRight w:val="0"/>
              <w:marTop w:val="0"/>
              <w:marBottom w:val="0"/>
              <w:divBdr>
                <w:top w:val="none" w:sz="0" w:space="0" w:color="auto"/>
                <w:left w:val="none" w:sz="0" w:space="0" w:color="auto"/>
                <w:bottom w:val="none" w:sz="0" w:space="0" w:color="auto"/>
                <w:right w:val="none" w:sz="0" w:space="0" w:color="auto"/>
              </w:divBdr>
            </w:div>
            <w:div w:id="1955282825">
              <w:marLeft w:val="0"/>
              <w:marRight w:val="0"/>
              <w:marTop w:val="0"/>
              <w:marBottom w:val="0"/>
              <w:divBdr>
                <w:top w:val="none" w:sz="0" w:space="0" w:color="auto"/>
                <w:left w:val="none" w:sz="0" w:space="0" w:color="auto"/>
                <w:bottom w:val="none" w:sz="0" w:space="0" w:color="auto"/>
                <w:right w:val="none" w:sz="0" w:space="0" w:color="auto"/>
              </w:divBdr>
            </w:div>
            <w:div w:id="140393794">
              <w:marLeft w:val="0"/>
              <w:marRight w:val="0"/>
              <w:marTop w:val="0"/>
              <w:marBottom w:val="0"/>
              <w:divBdr>
                <w:top w:val="none" w:sz="0" w:space="0" w:color="auto"/>
                <w:left w:val="none" w:sz="0" w:space="0" w:color="auto"/>
                <w:bottom w:val="none" w:sz="0" w:space="0" w:color="auto"/>
                <w:right w:val="none" w:sz="0" w:space="0" w:color="auto"/>
              </w:divBdr>
            </w:div>
            <w:div w:id="440884898">
              <w:marLeft w:val="0"/>
              <w:marRight w:val="0"/>
              <w:marTop w:val="0"/>
              <w:marBottom w:val="0"/>
              <w:divBdr>
                <w:top w:val="none" w:sz="0" w:space="0" w:color="auto"/>
                <w:left w:val="none" w:sz="0" w:space="0" w:color="auto"/>
                <w:bottom w:val="none" w:sz="0" w:space="0" w:color="auto"/>
                <w:right w:val="none" w:sz="0" w:space="0" w:color="auto"/>
              </w:divBdr>
            </w:div>
            <w:div w:id="7947488">
              <w:marLeft w:val="0"/>
              <w:marRight w:val="0"/>
              <w:marTop w:val="0"/>
              <w:marBottom w:val="0"/>
              <w:divBdr>
                <w:top w:val="none" w:sz="0" w:space="0" w:color="auto"/>
                <w:left w:val="none" w:sz="0" w:space="0" w:color="auto"/>
                <w:bottom w:val="none" w:sz="0" w:space="0" w:color="auto"/>
                <w:right w:val="none" w:sz="0" w:space="0" w:color="auto"/>
              </w:divBdr>
            </w:div>
            <w:div w:id="1361590095">
              <w:marLeft w:val="0"/>
              <w:marRight w:val="0"/>
              <w:marTop w:val="0"/>
              <w:marBottom w:val="0"/>
              <w:divBdr>
                <w:top w:val="none" w:sz="0" w:space="0" w:color="auto"/>
                <w:left w:val="none" w:sz="0" w:space="0" w:color="auto"/>
                <w:bottom w:val="none" w:sz="0" w:space="0" w:color="auto"/>
                <w:right w:val="none" w:sz="0" w:space="0" w:color="auto"/>
              </w:divBdr>
            </w:div>
            <w:div w:id="1587106422">
              <w:marLeft w:val="0"/>
              <w:marRight w:val="0"/>
              <w:marTop w:val="0"/>
              <w:marBottom w:val="0"/>
              <w:divBdr>
                <w:top w:val="none" w:sz="0" w:space="0" w:color="auto"/>
                <w:left w:val="none" w:sz="0" w:space="0" w:color="auto"/>
                <w:bottom w:val="none" w:sz="0" w:space="0" w:color="auto"/>
                <w:right w:val="none" w:sz="0" w:space="0" w:color="auto"/>
              </w:divBdr>
            </w:div>
            <w:div w:id="113409312">
              <w:marLeft w:val="0"/>
              <w:marRight w:val="0"/>
              <w:marTop w:val="0"/>
              <w:marBottom w:val="0"/>
              <w:divBdr>
                <w:top w:val="none" w:sz="0" w:space="0" w:color="auto"/>
                <w:left w:val="none" w:sz="0" w:space="0" w:color="auto"/>
                <w:bottom w:val="none" w:sz="0" w:space="0" w:color="auto"/>
                <w:right w:val="none" w:sz="0" w:space="0" w:color="auto"/>
              </w:divBdr>
            </w:div>
            <w:div w:id="1403914969">
              <w:marLeft w:val="0"/>
              <w:marRight w:val="0"/>
              <w:marTop w:val="0"/>
              <w:marBottom w:val="0"/>
              <w:divBdr>
                <w:top w:val="none" w:sz="0" w:space="0" w:color="auto"/>
                <w:left w:val="none" w:sz="0" w:space="0" w:color="auto"/>
                <w:bottom w:val="none" w:sz="0" w:space="0" w:color="auto"/>
                <w:right w:val="none" w:sz="0" w:space="0" w:color="auto"/>
              </w:divBdr>
            </w:div>
            <w:div w:id="1061438199">
              <w:marLeft w:val="0"/>
              <w:marRight w:val="0"/>
              <w:marTop w:val="0"/>
              <w:marBottom w:val="0"/>
              <w:divBdr>
                <w:top w:val="none" w:sz="0" w:space="0" w:color="auto"/>
                <w:left w:val="none" w:sz="0" w:space="0" w:color="auto"/>
                <w:bottom w:val="none" w:sz="0" w:space="0" w:color="auto"/>
                <w:right w:val="none" w:sz="0" w:space="0" w:color="auto"/>
              </w:divBdr>
            </w:div>
            <w:div w:id="251935431">
              <w:marLeft w:val="0"/>
              <w:marRight w:val="0"/>
              <w:marTop w:val="0"/>
              <w:marBottom w:val="0"/>
              <w:divBdr>
                <w:top w:val="none" w:sz="0" w:space="0" w:color="auto"/>
                <w:left w:val="none" w:sz="0" w:space="0" w:color="auto"/>
                <w:bottom w:val="none" w:sz="0" w:space="0" w:color="auto"/>
                <w:right w:val="none" w:sz="0" w:space="0" w:color="auto"/>
              </w:divBdr>
            </w:div>
            <w:div w:id="59140062">
              <w:marLeft w:val="0"/>
              <w:marRight w:val="0"/>
              <w:marTop w:val="0"/>
              <w:marBottom w:val="0"/>
              <w:divBdr>
                <w:top w:val="none" w:sz="0" w:space="0" w:color="auto"/>
                <w:left w:val="none" w:sz="0" w:space="0" w:color="auto"/>
                <w:bottom w:val="none" w:sz="0" w:space="0" w:color="auto"/>
                <w:right w:val="none" w:sz="0" w:space="0" w:color="auto"/>
              </w:divBdr>
            </w:div>
            <w:div w:id="1531188291">
              <w:marLeft w:val="0"/>
              <w:marRight w:val="0"/>
              <w:marTop w:val="0"/>
              <w:marBottom w:val="0"/>
              <w:divBdr>
                <w:top w:val="none" w:sz="0" w:space="0" w:color="auto"/>
                <w:left w:val="none" w:sz="0" w:space="0" w:color="auto"/>
                <w:bottom w:val="none" w:sz="0" w:space="0" w:color="auto"/>
                <w:right w:val="none" w:sz="0" w:space="0" w:color="auto"/>
              </w:divBdr>
            </w:div>
            <w:div w:id="1738747957">
              <w:marLeft w:val="0"/>
              <w:marRight w:val="0"/>
              <w:marTop w:val="0"/>
              <w:marBottom w:val="0"/>
              <w:divBdr>
                <w:top w:val="none" w:sz="0" w:space="0" w:color="auto"/>
                <w:left w:val="none" w:sz="0" w:space="0" w:color="auto"/>
                <w:bottom w:val="none" w:sz="0" w:space="0" w:color="auto"/>
                <w:right w:val="none" w:sz="0" w:space="0" w:color="auto"/>
              </w:divBdr>
            </w:div>
            <w:div w:id="1743093422">
              <w:marLeft w:val="0"/>
              <w:marRight w:val="0"/>
              <w:marTop w:val="0"/>
              <w:marBottom w:val="0"/>
              <w:divBdr>
                <w:top w:val="none" w:sz="0" w:space="0" w:color="auto"/>
                <w:left w:val="none" w:sz="0" w:space="0" w:color="auto"/>
                <w:bottom w:val="none" w:sz="0" w:space="0" w:color="auto"/>
                <w:right w:val="none" w:sz="0" w:space="0" w:color="auto"/>
              </w:divBdr>
            </w:div>
            <w:div w:id="149950137">
              <w:marLeft w:val="0"/>
              <w:marRight w:val="0"/>
              <w:marTop w:val="0"/>
              <w:marBottom w:val="0"/>
              <w:divBdr>
                <w:top w:val="none" w:sz="0" w:space="0" w:color="auto"/>
                <w:left w:val="none" w:sz="0" w:space="0" w:color="auto"/>
                <w:bottom w:val="none" w:sz="0" w:space="0" w:color="auto"/>
                <w:right w:val="none" w:sz="0" w:space="0" w:color="auto"/>
              </w:divBdr>
            </w:div>
            <w:div w:id="1218739510">
              <w:marLeft w:val="0"/>
              <w:marRight w:val="0"/>
              <w:marTop w:val="0"/>
              <w:marBottom w:val="0"/>
              <w:divBdr>
                <w:top w:val="none" w:sz="0" w:space="0" w:color="auto"/>
                <w:left w:val="none" w:sz="0" w:space="0" w:color="auto"/>
                <w:bottom w:val="none" w:sz="0" w:space="0" w:color="auto"/>
                <w:right w:val="none" w:sz="0" w:space="0" w:color="auto"/>
              </w:divBdr>
            </w:div>
            <w:div w:id="732970963">
              <w:marLeft w:val="0"/>
              <w:marRight w:val="0"/>
              <w:marTop w:val="0"/>
              <w:marBottom w:val="0"/>
              <w:divBdr>
                <w:top w:val="none" w:sz="0" w:space="0" w:color="auto"/>
                <w:left w:val="none" w:sz="0" w:space="0" w:color="auto"/>
                <w:bottom w:val="none" w:sz="0" w:space="0" w:color="auto"/>
                <w:right w:val="none" w:sz="0" w:space="0" w:color="auto"/>
              </w:divBdr>
            </w:div>
            <w:div w:id="467868409">
              <w:marLeft w:val="0"/>
              <w:marRight w:val="0"/>
              <w:marTop w:val="0"/>
              <w:marBottom w:val="0"/>
              <w:divBdr>
                <w:top w:val="none" w:sz="0" w:space="0" w:color="auto"/>
                <w:left w:val="none" w:sz="0" w:space="0" w:color="auto"/>
                <w:bottom w:val="none" w:sz="0" w:space="0" w:color="auto"/>
                <w:right w:val="none" w:sz="0" w:space="0" w:color="auto"/>
              </w:divBdr>
            </w:div>
            <w:div w:id="1228151265">
              <w:marLeft w:val="0"/>
              <w:marRight w:val="0"/>
              <w:marTop w:val="0"/>
              <w:marBottom w:val="0"/>
              <w:divBdr>
                <w:top w:val="none" w:sz="0" w:space="0" w:color="auto"/>
                <w:left w:val="none" w:sz="0" w:space="0" w:color="auto"/>
                <w:bottom w:val="none" w:sz="0" w:space="0" w:color="auto"/>
                <w:right w:val="none" w:sz="0" w:space="0" w:color="auto"/>
              </w:divBdr>
            </w:div>
            <w:div w:id="1805460194">
              <w:marLeft w:val="0"/>
              <w:marRight w:val="0"/>
              <w:marTop w:val="0"/>
              <w:marBottom w:val="0"/>
              <w:divBdr>
                <w:top w:val="none" w:sz="0" w:space="0" w:color="auto"/>
                <w:left w:val="none" w:sz="0" w:space="0" w:color="auto"/>
                <w:bottom w:val="none" w:sz="0" w:space="0" w:color="auto"/>
                <w:right w:val="none" w:sz="0" w:space="0" w:color="auto"/>
              </w:divBdr>
            </w:div>
            <w:div w:id="1374382564">
              <w:marLeft w:val="0"/>
              <w:marRight w:val="0"/>
              <w:marTop w:val="0"/>
              <w:marBottom w:val="0"/>
              <w:divBdr>
                <w:top w:val="none" w:sz="0" w:space="0" w:color="auto"/>
                <w:left w:val="none" w:sz="0" w:space="0" w:color="auto"/>
                <w:bottom w:val="none" w:sz="0" w:space="0" w:color="auto"/>
                <w:right w:val="none" w:sz="0" w:space="0" w:color="auto"/>
              </w:divBdr>
            </w:div>
            <w:div w:id="2029023384">
              <w:marLeft w:val="0"/>
              <w:marRight w:val="0"/>
              <w:marTop w:val="0"/>
              <w:marBottom w:val="0"/>
              <w:divBdr>
                <w:top w:val="none" w:sz="0" w:space="0" w:color="auto"/>
                <w:left w:val="none" w:sz="0" w:space="0" w:color="auto"/>
                <w:bottom w:val="none" w:sz="0" w:space="0" w:color="auto"/>
                <w:right w:val="none" w:sz="0" w:space="0" w:color="auto"/>
              </w:divBdr>
            </w:div>
            <w:div w:id="686374978">
              <w:marLeft w:val="0"/>
              <w:marRight w:val="0"/>
              <w:marTop w:val="0"/>
              <w:marBottom w:val="0"/>
              <w:divBdr>
                <w:top w:val="none" w:sz="0" w:space="0" w:color="auto"/>
                <w:left w:val="none" w:sz="0" w:space="0" w:color="auto"/>
                <w:bottom w:val="none" w:sz="0" w:space="0" w:color="auto"/>
                <w:right w:val="none" w:sz="0" w:space="0" w:color="auto"/>
              </w:divBdr>
            </w:div>
            <w:div w:id="1037706310">
              <w:marLeft w:val="0"/>
              <w:marRight w:val="0"/>
              <w:marTop w:val="0"/>
              <w:marBottom w:val="0"/>
              <w:divBdr>
                <w:top w:val="none" w:sz="0" w:space="0" w:color="auto"/>
                <w:left w:val="none" w:sz="0" w:space="0" w:color="auto"/>
                <w:bottom w:val="none" w:sz="0" w:space="0" w:color="auto"/>
                <w:right w:val="none" w:sz="0" w:space="0" w:color="auto"/>
              </w:divBdr>
            </w:div>
            <w:div w:id="345139315">
              <w:marLeft w:val="0"/>
              <w:marRight w:val="0"/>
              <w:marTop w:val="0"/>
              <w:marBottom w:val="0"/>
              <w:divBdr>
                <w:top w:val="none" w:sz="0" w:space="0" w:color="auto"/>
                <w:left w:val="none" w:sz="0" w:space="0" w:color="auto"/>
                <w:bottom w:val="none" w:sz="0" w:space="0" w:color="auto"/>
                <w:right w:val="none" w:sz="0" w:space="0" w:color="auto"/>
              </w:divBdr>
            </w:div>
            <w:div w:id="510342642">
              <w:marLeft w:val="0"/>
              <w:marRight w:val="0"/>
              <w:marTop w:val="0"/>
              <w:marBottom w:val="0"/>
              <w:divBdr>
                <w:top w:val="none" w:sz="0" w:space="0" w:color="auto"/>
                <w:left w:val="none" w:sz="0" w:space="0" w:color="auto"/>
                <w:bottom w:val="none" w:sz="0" w:space="0" w:color="auto"/>
                <w:right w:val="none" w:sz="0" w:space="0" w:color="auto"/>
              </w:divBdr>
            </w:div>
            <w:div w:id="527721326">
              <w:marLeft w:val="0"/>
              <w:marRight w:val="0"/>
              <w:marTop w:val="0"/>
              <w:marBottom w:val="0"/>
              <w:divBdr>
                <w:top w:val="none" w:sz="0" w:space="0" w:color="auto"/>
                <w:left w:val="none" w:sz="0" w:space="0" w:color="auto"/>
                <w:bottom w:val="none" w:sz="0" w:space="0" w:color="auto"/>
                <w:right w:val="none" w:sz="0" w:space="0" w:color="auto"/>
              </w:divBdr>
            </w:div>
            <w:div w:id="240139594">
              <w:marLeft w:val="0"/>
              <w:marRight w:val="0"/>
              <w:marTop w:val="0"/>
              <w:marBottom w:val="0"/>
              <w:divBdr>
                <w:top w:val="none" w:sz="0" w:space="0" w:color="auto"/>
                <w:left w:val="none" w:sz="0" w:space="0" w:color="auto"/>
                <w:bottom w:val="none" w:sz="0" w:space="0" w:color="auto"/>
                <w:right w:val="none" w:sz="0" w:space="0" w:color="auto"/>
              </w:divBdr>
            </w:div>
            <w:div w:id="1302542752">
              <w:marLeft w:val="0"/>
              <w:marRight w:val="0"/>
              <w:marTop w:val="0"/>
              <w:marBottom w:val="0"/>
              <w:divBdr>
                <w:top w:val="none" w:sz="0" w:space="0" w:color="auto"/>
                <w:left w:val="none" w:sz="0" w:space="0" w:color="auto"/>
                <w:bottom w:val="none" w:sz="0" w:space="0" w:color="auto"/>
                <w:right w:val="none" w:sz="0" w:space="0" w:color="auto"/>
              </w:divBdr>
            </w:div>
            <w:div w:id="1077286201">
              <w:marLeft w:val="0"/>
              <w:marRight w:val="0"/>
              <w:marTop w:val="0"/>
              <w:marBottom w:val="0"/>
              <w:divBdr>
                <w:top w:val="none" w:sz="0" w:space="0" w:color="auto"/>
                <w:left w:val="none" w:sz="0" w:space="0" w:color="auto"/>
                <w:bottom w:val="none" w:sz="0" w:space="0" w:color="auto"/>
                <w:right w:val="none" w:sz="0" w:space="0" w:color="auto"/>
              </w:divBdr>
            </w:div>
            <w:div w:id="670528443">
              <w:marLeft w:val="0"/>
              <w:marRight w:val="0"/>
              <w:marTop w:val="0"/>
              <w:marBottom w:val="0"/>
              <w:divBdr>
                <w:top w:val="none" w:sz="0" w:space="0" w:color="auto"/>
                <w:left w:val="none" w:sz="0" w:space="0" w:color="auto"/>
                <w:bottom w:val="none" w:sz="0" w:space="0" w:color="auto"/>
                <w:right w:val="none" w:sz="0" w:space="0" w:color="auto"/>
              </w:divBdr>
            </w:div>
            <w:div w:id="2144536064">
              <w:marLeft w:val="0"/>
              <w:marRight w:val="0"/>
              <w:marTop w:val="0"/>
              <w:marBottom w:val="0"/>
              <w:divBdr>
                <w:top w:val="none" w:sz="0" w:space="0" w:color="auto"/>
                <w:left w:val="none" w:sz="0" w:space="0" w:color="auto"/>
                <w:bottom w:val="none" w:sz="0" w:space="0" w:color="auto"/>
                <w:right w:val="none" w:sz="0" w:space="0" w:color="auto"/>
              </w:divBdr>
            </w:div>
            <w:div w:id="988166358">
              <w:marLeft w:val="0"/>
              <w:marRight w:val="0"/>
              <w:marTop w:val="0"/>
              <w:marBottom w:val="0"/>
              <w:divBdr>
                <w:top w:val="none" w:sz="0" w:space="0" w:color="auto"/>
                <w:left w:val="none" w:sz="0" w:space="0" w:color="auto"/>
                <w:bottom w:val="none" w:sz="0" w:space="0" w:color="auto"/>
                <w:right w:val="none" w:sz="0" w:space="0" w:color="auto"/>
              </w:divBdr>
            </w:div>
            <w:div w:id="69930386">
              <w:marLeft w:val="0"/>
              <w:marRight w:val="0"/>
              <w:marTop w:val="0"/>
              <w:marBottom w:val="0"/>
              <w:divBdr>
                <w:top w:val="none" w:sz="0" w:space="0" w:color="auto"/>
                <w:left w:val="none" w:sz="0" w:space="0" w:color="auto"/>
                <w:bottom w:val="none" w:sz="0" w:space="0" w:color="auto"/>
                <w:right w:val="none" w:sz="0" w:space="0" w:color="auto"/>
              </w:divBdr>
            </w:div>
            <w:div w:id="853227337">
              <w:marLeft w:val="0"/>
              <w:marRight w:val="0"/>
              <w:marTop w:val="0"/>
              <w:marBottom w:val="0"/>
              <w:divBdr>
                <w:top w:val="none" w:sz="0" w:space="0" w:color="auto"/>
                <w:left w:val="none" w:sz="0" w:space="0" w:color="auto"/>
                <w:bottom w:val="none" w:sz="0" w:space="0" w:color="auto"/>
                <w:right w:val="none" w:sz="0" w:space="0" w:color="auto"/>
              </w:divBdr>
            </w:div>
            <w:div w:id="53630010">
              <w:marLeft w:val="0"/>
              <w:marRight w:val="0"/>
              <w:marTop w:val="0"/>
              <w:marBottom w:val="0"/>
              <w:divBdr>
                <w:top w:val="none" w:sz="0" w:space="0" w:color="auto"/>
                <w:left w:val="none" w:sz="0" w:space="0" w:color="auto"/>
                <w:bottom w:val="none" w:sz="0" w:space="0" w:color="auto"/>
                <w:right w:val="none" w:sz="0" w:space="0" w:color="auto"/>
              </w:divBdr>
            </w:div>
            <w:div w:id="1667593419">
              <w:marLeft w:val="0"/>
              <w:marRight w:val="0"/>
              <w:marTop w:val="0"/>
              <w:marBottom w:val="0"/>
              <w:divBdr>
                <w:top w:val="none" w:sz="0" w:space="0" w:color="auto"/>
                <w:left w:val="none" w:sz="0" w:space="0" w:color="auto"/>
                <w:bottom w:val="none" w:sz="0" w:space="0" w:color="auto"/>
                <w:right w:val="none" w:sz="0" w:space="0" w:color="auto"/>
              </w:divBdr>
            </w:div>
            <w:div w:id="1207109187">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719040828">
              <w:marLeft w:val="0"/>
              <w:marRight w:val="0"/>
              <w:marTop w:val="0"/>
              <w:marBottom w:val="0"/>
              <w:divBdr>
                <w:top w:val="none" w:sz="0" w:space="0" w:color="auto"/>
                <w:left w:val="none" w:sz="0" w:space="0" w:color="auto"/>
                <w:bottom w:val="none" w:sz="0" w:space="0" w:color="auto"/>
                <w:right w:val="none" w:sz="0" w:space="0" w:color="auto"/>
              </w:divBdr>
            </w:div>
            <w:div w:id="1287275389">
              <w:marLeft w:val="0"/>
              <w:marRight w:val="0"/>
              <w:marTop w:val="0"/>
              <w:marBottom w:val="0"/>
              <w:divBdr>
                <w:top w:val="none" w:sz="0" w:space="0" w:color="auto"/>
                <w:left w:val="none" w:sz="0" w:space="0" w:color="auto"/>
                <w:bottom w:val="none" w:sz="0" w:space="0" w:color="auto"/>
                <w:right w:val="none" w:sz="0" w:space="0" w:color="auto"/>
              </w:divBdr>
            </w:div>
            <w:div w:id="731584365">
              <w:marLeft w:val="0"/>
              <w:marRight w:val="0"/>
              <w:marTop w:val="0"/>
              <w:marBottom w:val="0"/>
              <w:divBdr>
                <w:top w:val="none" w:sz="0" w:space="0" w:color="auto"/>
                <w:left w:val="none" w:sz="0" w:space="0" w:color="auto"/>
                <w:bottom w:val="none" w:sz="0" w:space="0" w:color="auto"/>
                <w:right w:val="none" w:sz="0" w:space="0" w:color="auto"/>
              </w:divBdr>
            </w:div>
            <w:div w:id="952517504">
              <w:marLeft w:val="0"/>
              <w:marRight w:val="0"/>
              <w:marTop w:val="0"/>
              <w:marBottom w:val="0"/>
              <w:divBdr>
                <w:top w:val="none" w:sz="0" w:space="0" w:color="auto"/>
                <w:left w:val="none" w:sz="0" w:space="0" w:color="auto"/>
                <w:bottom w:val="none" w:sz="0" w:space="0" w:color="auto"/>
                <w:right w:val="none" w:sz="0" w:space="0" w:color="auto"/>
              </w:divBdr>
            </w:div>
            <w:div w:id="773985880">
              <w:marLeft w:val="0"/>
              <w:marRight w:val="0"/>
              <w:marTop w:val="0"/>
              <w:marBottom w:val="0"/>
              <w:divBdr>
                <w:top w:val="none" w:sz="0" w:space="0" w:color="auto"/>
                <w:left w:val="none" w:sz="0" w:space="0" w:color="auto"/>
                <w:bottom w:val="none" w:sz="0" w:space="0" w:color="auto"/>
                <w:right w:val="none" w:sz="0" w:space="0" w:color="auto"/>
              </w:divBdr>
            </w:div>
            <w:div w:id="858355627">
              <w:marLeft w:val="0"/>
              <w:marRight w:val="0"/>
              <w:marTop w:val="0"/>
              <w:marBottom w:val="0"/>
              <w:divBdr>
                <w:top w:val="none" w:sz="0" w:space="0" w:color="auto"/>
                <w:left w:val="none" w:sz="0" w:space="0" w:color="auto"/>
                <w:bottom w:val="none" w:sz="0" w:space="0" w:color="auto"/>
                <w:right w:val="none" w:sz="0" w:space="0" w:color="auto"/>
              </w:divBdr>
            </w:div>
            <w:div w:id="1960408834">
              <w:marLeft w:val="0"/>
              <w:marRight w:val="0"/>
              <w:marTop w:val="0"/>
              <w:marBottom w:val="0"/>
              <w:divBdr>
                <w:top w:val="none" w:sz="0" w:space="0" w:color="auto"/>
                <w:left w:val="none" w:sz="0" w:space="0" w:color="auto"/>
                <w:bottom w:val="none" w:sz="0" w:space="0" w:color="auto"/>
                <w:right w:val="none" w:sz="0" w:space="0" w:color="auto"/>
              </w:divBdr>
            </w:div>
            <w:div w:id="616067043">
              <w:marLeft w:val="0"/>
              <w:marRight w:val="0"/>
              <w:marTop w:val="0"/>
              <w:marBottom w:val="0"/>
              <w:divBdr>
                <w:top w:val="none" w:sz="0" w:space="0" w:color="auto"/>
                <w:left w:val="none" w:sz="0" w:space="0" w:color="auto"/>
                <w:bottom w:val="none" w:sz="0" w:space="0" w:color="auto"/>
                <w:right w:val="none" w:sz="0" w:space="0" w:color="auto"/>
              </w:divBdr>
            </w:div>
            <w:div w:id="239801456">
              <w:marLeft w:val="0"/>
              <w:marRight w:val="0"/>
              <w:marTop w:val="0"/>
              <w:marBottom w:val="0"/>
              <w:divBdr>
                <w:top w:val="none" w:sz="0" w:space="0" w:color="auto"/>
                <w:left w:val="none" w:sz="0" w:space="0" w:color="auto"/>
                <w:bottom w:val="none" w:sz="0" w:space="0" w:color="auto"/>
                <w:right w:val="none" w:sz="0" w:space="0" w:color="auto"/>
              </w:divBdr>
            </w:div>
            <w:div w:id="325479936">
              <w:marLeft w:val="0"/>
              <w:marRight w:val="0"/>
              <w:marTop w:val="0"/>
              <w:marBottom w:val="0"/>
              <w:divBdr>
                <w:top w:val="none" w:sz="0" w:space="0" w:color="auto"/>
                <w:left w:val="none" w:sz="0" w:space="0" w:color="auto"/>
                <w:bottom w:val="none" w:sz="0" w:space="0" w:color="auto"/>
                <w:right w:val="none" w:sz="0" w:space="0" w:color="auto"/>
              </w:divBdr>
            </w:div>
            <w:div w:id="238171631">
              <w:marLeft w:val="0"/>
              <w:marRight w:val="0"/>
              <w:marTop w:val="0"/>
              <w:marBottom w:val="0"/>
              <w:divBdr>
                <w:top w:val="none" w:sz="0" w:space="0" w:color="auto"/>
                <w:left w:val="none" w:sz="0" w:space="0" w:color="auto"/>
                <w:bottom w:val="none" w:sz="0" w:space="0" w:color="auto"/>
                <w:right w:val="none" w:sz="0" w:space="0" w:color="auto"/>
              </w:divBdr>
            </w:div>
            <w:div w:id="1002659567">
              <w:marLeft w:val="0"/>
              <w:marRight w:val="0"/>
              <w:marTop w:val="0"/>
              <w:marBottom w:val="0"/>
              <w:divBdr>
                <w:top w:val="none" w:sz="0" w:space="0" w:color="auto"/>
                <w:left w:val="none" w:sz="0" w:space="0" w:color="auto"/>
                <w:bottom w:val="none" w:sz="0" w:space="0" w:color="auto"/>
                <w:right w:val="none" w:sz="0" w:space="0" w:color="auto"/>
              </w:divBdr>
            </w:div>
            <w:div w:id="755516058">
              <w:marLeft w:val="0"/>
              <w:marRight w:val="0"/>
              <w:marTop w:val="0"/>
              <w:marBottom w:val="0"/>
              <w:divBdr>
                <w:top w:val="none" w:sz="0" w:space="0" w:color="auto"/>
                <w:left w:val="none" w:sz="0" w:space="0" w:color="auto"/>
                <w:bottom w:val="none" w:sz="0" w:space="0" w:color="auto"/>
                <w:right w:val="none" w:sz="0" w:space="0" w:color="auto"/>
              </w:divBdr>
            </w:div>
            <w:div w:id="768039585">
              <w:marLeft w:val="0"/>
              <w:marRight w:val="0"/>
              <w:marTop w:val="0"/>
              <w:marBottom w:val="0"/>
              <w:divBdr>
                <w:top w:val="none" w:sz="0" w:space="0" w:color="auto"/>
                <w:left w:val="none" w:sz="0" w:space="0" w:color="auto"/>
                <w:bottom w:val="none" w:sz="0" w:space="0" w:color="auto"/>
                <w:right w:val="none" w:sz="0" w:space="0" w:color="auto"/>
              </w:divBdr>
            </w:div>
            <w:div w:id="145175032">
              <w:marLeft w:val="0"/>
              <w:marRight w:val="0"/>
              <w:marTop w:val="0"/>
              <w:marBottom w:val="0"/>
              <w:divBdr>
                <w:top w:val="none" w:sz="0" w:space="0" w:color="auto"/>
                <w:left w:val="none" w:sz="0" w:space="0" w:color="auto"/>
                <w:bottom w:val="none" w:sz="0" w:space="0" w:color="auto"/>
                <w:right w:val="none" w:sz="0" w:space="0" w:color="auto"/>
              </w:divBdr>
            </w:div>
            <w:div w:id="332414021">
              <w:marLeft w:val="0"/>
              <w:marRight w:val="0"/>
              <w:marTop w:val="0"/>
              <w:marBottom w:val="0"/>
              <w:divBdr>
                <w:top w:val="none" w:sz="0" w:space="0" w:color="auto"/>
                <w:left w:val="none" w:sz="0" w:space="0" w:color="auto"/>
                <w:bottom w:val="none" w:sz="0" w:space="0" w:color="auto"/>
                <w:right w:val="none" w:sz="0" w:space="0" w:color="auto"/>
              </w:divBdr>
            </w:div>
            <w:div w:id="1092624921">
              <w:marLeft w:val="0"/>
              <w:marRight w:val="0"/>
              <w:marTop w:val="0"/>
              <w:marBottom w:val="0"/>
              <w:divBdr>
                <w:top w:val="none" w:sz="0" w:space="0" w:color="auto"/>
                <w:left w:val="none" w:sz="0" w:space="0" w:color="auto"/>
                <w:bottom w:val="none" w:sz="0" w:space="0" w:color="auto"/>
                <w:right w:val="none" w:sz="0" w:space="0" w:color="auto"/>
              </w:divBdr>
            </w:div>
            <w:div w:id="940726959">
              <w:marLeft w:val="0"/>
              <w:marRight w:val="0"/>
              <w:marTop w:val="0"/>
              <w:marBottom w:val="0"/>
              <w:divBdr>
                <w:top w:val="none" w:sz="0" w:space="0" w:color="auto"/>
                <w:left w:val="none" w:sz="0" w:space="0" w:color="auto"/>
                <w:bottom w:val="none" w:sz="0" w:space="0" w:color="auto"/>
                <w:right w:val="none" w:sz="0" w:space="0" w:color="auto"/>
              </w:divBdr>
            </w:div>
            <w:div w:id="140658677">
              <w:marLeft w:val="0"/>
              <w:marRight w:val="0"/>
              <w:marTop w:val="0"/>
              <w:marBottom w:val="0"/>
              <w:divBdr>
                <w:top w:val="none" w:sz="0" w:space="0" w:color="auto"/>
                <w:left w:val="none" w:sz="0" w:space="0" w:color="auto"/>
                <w:bottom w:val="none" w:sz="0" w:space="0" w:color="auto"/>
                <w:right w:val="none" w:sz="0" w:space="0" w:color="auto"/>
              </w:divBdr>
            </w:div>
            <w:div w:id="700711981">
              <w:marLeft w:val="0"/>
              <w:marRight w:val="0"/>
              <w:marTop w:val="0"/>
              <w:marBottom w:val="0"/>
              <w:divBdr>
                <w:top w:val="none" w:sz="0" w:space="0" w:color="auto"/>
                <w:left w:val="none" w:sz="0" w:space="0" w:color="auto"/>
                <w:bottom w:val="none" w:sz="0" w:space="0" w:color="auto"/>
                <w:right w:val="none" w:sz="0" w:space="0" w:color="auto"/>
              </w:divBdr>
            </w:div>
            <w:div w:id="1097678662">
              <w:marLeft w:val="0"/>
              <w:marRight w:val="0"/>
              <w:marTop w:val="0"/>
              <w:marBottom w:val="0"/>
              <w:divBdr>
                <w:top w:val="none" w:sz="0" w:space="0" w:color="auto"/>
                <w:left w:val="none" w:sz="0" w:space="0" w:color="auto"/>
                <w:bottom w:val="none" w:sz="0" w:space="0" w:color="auto"/>
                <w:right w:val="none" w:sz="0" w:space="0" w:color="auto"/>
              </w:divBdr>
            </w:div>
            <w:div w:id="201407759">
              <w:marLeft w:val="0"/>
              <w:marRight w:val="0"/>
              <w:marTop w:val="0"/>
              <w:marBottom w:val="0"/>
              <w:divBdr>
                <w:top w:val="none" w:sz="0" w:space="0" w:color="auto"/>
                <w:left w:val="none" w:sz="0" w:space="0" w:color="auto"/>
                <w:bottom w:val="none" w:sz="0" w:space="0" w:color="auto"/>
                <w:right w:val="none" w:sz="0" w:space="0" w:color="auto"/>
              </w:divBdr>
            </w:div>
            <w:div w:id="2112161829">
              <w:marLeft w:val="0"/>
              <w:marRight w:val="0"/>
              <w:marTop w:val="0"/>
              <w:marBottom w:val="0"/>
              <w:divBdr>
                <w:top w:val="none" w:sz="0" w:space="0" w:color="auto"/>
                <w:left w:val="none" w:sz="0" w:space="0" w:color="auto"/>
                <w:bottom w:val="none" w:sz="0" w:space="0" w:color="auto"/>
                <w:right w:val="none" w:sz="0" w:space="0" w:color="auto"/>
              </w:divBdr>
            </w:div>
            <w:div w:id="2069453581">
              <w:marLeft w:val="0"/>
              <w:marRight w:val="0"/>
              <w:marTop w:val="0"/>
              <w:marBottom w:val="0"/>
              <w:divBdr>
                <w:top w:val="none" w:sz="0" w:space="0" w:color="auto"/>
                <w:left w:val="none" w:sz="0" w:space="0" w:color="auto"/>
                <w:bottom w:val="none" w:sz="0" w:space="0" w:color="auto"/>
                <w:right w:val="none" w:sz="0" w:space="0" w:color="auto"/>
              </w:divBdr>
            </w:div>
            <w:div w:id="531916322">
              <w:marLeft w:val="0"/>
              <w:marRight w:val="0"/>
              <w:marTop w:val="0"/>
              <w:marBottom w:val="0"/>
              <w:divBdr>
                <w:top w:val="none" w:sz="0" w:space="0" w:color="auto"/>
                <w:left w:val="none" w:sz="0" w:space="0" w:color="auto"/>
                <w:bottom w:val="none" w:sz="0" w:space="0" w:color="auto"/>
                <w:right w:val="none" w:sz="0" w:space="0" w:color="auto"/>
              </w:divBdr>
            </w:div>
            <w:div w:id="1068503461">
              <w:marLeft w:val="0"/>
              <w:marRight w:val="0"/>
              <w:marTop w:val="0"/>
              <w:marBottom w:val="0"/>
              <w:divBdr>
                <w:top w:val="none" w:sz="0" w:space="0" w:color="auto"/>
                <w:left w:val="none" w:sz="0" w:space="0" w:color="auto"/>
                <w:bottom w:val="none" w:sz="0" w:space="0" w:color="auto"/>
                <w:right w:val="none" w:sz="0" w:space="0" w:color="auto"/>
              </w:divBdr>
            </w:div>
            <w:div w:id="1698697743">
              <w:marLeft w:val="0"/>
              <w:marRight w:val="0"/>
              <w:marTop w:val="0"/>
              <w:marBottom w:val="0"/>
              <w:divBdr>
                <w:top w:val="none" w:sz="0" w:space="0" w:color="auto"/>
                <w:left w:val="none" w:sz="0" w:space="0" w:color="auto"/>
                <w:bottom w:val="none" w:sz="0" w:space="0" w:color="auto"/>
                <w:right w:val="none" w:sz="0" w:space="0" w:color="auto"/>
              </w:divBdr>
            </w:div>
            <w:div w:id="1288854282">
              <w:marLeft w:val="0"/>
              <w:marRight w:val="0"/>
              <w:marTop w:val="0"/>
              <w:marBottom w:val="0"/>
              <w:divBdr>
                <w:top w:val="none" w:sz="0" w:space="0" w:color="auto"/>
                <w:left w:val="none" w:sz="0" w:space="0" w:color="auto"/>
                <w:bottom w:val="none" w:sz="0" w:space="0" w:color="auto"/>
                <w:right w:val="none" w:sz="0" w:space="0" w:color="auto"/>
              </w:divBdr>
            </w:div>
            <w:div w:id="944113750">
              <w:marLeft w:val="0"/>
              <w:marRight w:val="0"/>
              <w:marTop w:val="0"/>
              <w:marBottom w:val="0"/>
              <w:divBdr>
                <w:top w:val="none" w:sz="0" w:space="0" w:color="auto"/>
                <w:left w:val="none" w:sz="0" w:space="0" w:color="auto"/>
                <w:bottom w:val="none" w:sz="0" w:space="0" w:color="auto"/>
                <w:right w:val="none" w:sz="0" w:space="0" w:color="auto"/>
              </w:divBdr>
            </w:div>
            <w:div w:id="1360352646">
              <w:marLeft w:val="0"/>
              <w:marRight w:val="0"/>
              <w:marTop w:val="0"/>
              <w:marBottom w:val="0"/>
              <w:divBdr>
                <w:top w:val="none" w:sz="0" w:space="0" w:color="auto"/>
                <w:left w:val="none" w:sz="0" w:space="0" w:color="auto"/>
                <w:bottom w:val="none" w:sz="0" w:space="0" w:color="auto"/>
                <w:right w:val="none" w:sz="0" w:space="0" w:color="auto"/>
              </w:divBdr>
            </w:div>
            <w:div w:id="425349402">
              <w:marLeft w:val="0"/>
              <w:marRight w:val="0"/>
              <w:marTop w:val="0"/>
              <w:marBottom w:val="0"/>
              <w:divBdr>
                <w:top w:val="none" w:sz="0" w:space="0" w:color="auto"/>
                <w:left w:val="none" w:sz="0" w:space="0" w:color="auto"/>
                <w:bottom w:val="none" w:sz="0" w:space="0" w:color="auto"/>
                <w:right w:val="none" w:sz="0" w:space="0" w:color="auto"/>
              </w:divBdr>
            </w:div>
            <w:div w:id="1647541349">
              <w:marLeft w:val="0"/>
              <w:marRight w:val="0"/>
              <w:marTop w:val="0"/>
              <w:marBottom w:val="0"/>
              <w:divBdr>
                <w:top w:val="none" w:sz="0" w:space="0" w:color="auto"/>
                <w:left w:val="none" w:sz="0" w:space="0" w:color="auto"/>
                <w:bottom w:val="none" w:sz="0" w:space="0" w:color="auto"/>
                <w:right w:val="none" w:sz="0" w:space="0" w:color="auto"/>
              </w:divBdr>
            </w:div>
            <w:div w:id="1478380853">
              <w:marLeft w:val="0"/>
              <w:marRight w:val="0"/>
              <w:marTop w:val="0"/>
              <w:marBottom w:val="0"/>
              <w:divBdr>
                <w:top w:val="none" w:sz="0" w:space="0" w:color="auto"/>
                <w:left w:val="none" w:sz="0" w:space="0" w:color="auto"/>
                <w:bottom w:val="none" w:sz="0" w:space="0" w:color="auto"/>
                <w:right w:val="none" w:sz="0" w:space="0" w:color="auto"/>
              </w:divBdr>
            </w:div>
            <w:div w:id="2097631068">
              <w:marLeft w:val="0"/>
              <w:marRight w:val="0"/>
              <w:marTop w:val="0"/>
              <w:marBottom w:val="0"/>
              <w:divBdr>
                <w:top w:val="none" w:sz="0" w:space="0" w:color="auto"/>
                <w:left w:val="none" w:sz="0" w:space="0" w:color="auto"/>
                <w:bottom w:val="none" w:sz="0" w:space="0" w:color="auto"/>
                <w:right w:val="none" w:sz="0" w:space="0" w:color="auto"/>
              </w:divBdr>
            </w:div>
            <w:div w:id="263880112">
              <w:marLeft w:val="0"/>
              <w:marRight w:val="0"/>
              <w:marTop w:val="0"/>
              <w:marBottom w:val="0"/>
              <w:divBdr>
                <w:top w:val="none" w:sz="0" w:space="0" w:color="auto"/>
                <w:left w:val="none" w:sz="0" w:space="0" w:color="auto"/>
                <w:bottom w:val="none" w:sz="0" w:space="0" w:color="auto"/>
                <w:right w:val="none" w:sz="0" w:space="0" w:color="auto"/>
              </w:divBdr>
            </w:div>
            <w:div w:id="37626808">
              <w:marLeft w:val="0"/>
              <w:marRight w:val="0"/>
              <w:marTop w:val="0"/>
              <w:marBottom w:val="0"/>
              <w:divBdr>
                <w:top w:val="none" w:sz="0" w:space="0" w:color="auto"/>
                <w:left w:val="none" w:sz="0" w:space="0" w:color="auto"/>
                <w:bottom w:val="none" w:sz="0" w:space="0" w:color="auto"/>
                <w:right w:val="none" w:sz="0" w:space="0" w:color="auto"/>
              </w:divBdr>
            </w:div>
            <w:div w:id="1430739636">
              <w:marLeft w:val="0"/>
              <w:marRight w:val="0"/>
              <w:marTop w:val="0"/>
              <w:marBottom w:val="0"/>
              <w:divBdr>
                <w:top w:val="none" w:sz="0" w:space="0" w:color="auto"/>
                <w:left w:val="none" w:sz="0" w:space="0" w:color="auto"/>
                <w:bottom w:val="none" w:sz="0" w:space="0" w:color="auto"/>
                <w:right w:val="none" w:sz="0" w:space="0" w:color="auto"/>
              </w:divBdr>
            </w:div>
            <w:div w:id="994451983">
              <w:marLeft w:val="0"/>
              <w:marRight w:val="0"/>
              <w:marTop w:val="0"/>
              <w:marBottom w:val="0"/>
              <w:divBdr>
                <w:top w:val="none" w:sz="0" w:space="0" w:color="auto"/>
                <w:left w:val="none" w:sz="0" w:space="0" w:color="auto"/>
                <w:bottom w:val="none" w:sz="0" w:space="0" w:color="auto"/>
                <w:right w:val="none" w:sz="0" w:space="0" w:color="auto"/>
              </w:divBdr>
            </w:div>
            <w:div w:id="905065260">
              <w:marLeft w:val="0"/>
              <w:marRight w:val="0"/>
              <w:marTop w:val="0"/>
              <w:marBottom w:val="0"/>
              <w:divBdr>
                <w:top w:val="none" w:sz="0" w:space="0" w:color="auto"/>
                <w:left w:val="none" w:sz="0" w:space="0" w:color="auto"/>
                <w:bottom w:val="none" w:sz="0" w:space="0" w:color="auto"/>
                <w:right w:val="none" w:sz="0" w:space="0" w:color="auto"/>
              </w:divBdr>
            </w:div>
            <w:div w:id="896739855">
              <w:marLeft w:val="0"/>
              <w:marRight w:val="0"/>
              <w:marTop w:val="0"/>
              <w:marBottom w:val="0"/>
              <w:divBdr>
                <w:top w:val="none" w:sz="0" w:space="0" w:color="auto"/>
                <w:left w:val="none" w:sz="0" w:space="0" w:color="auto"/>
                <w:bottom w:val="none" w:sz="0" w:space="0" w:color="auto"/>
                <w:right w:val="none" w:sz="0" w:space="0" w:color="auto"/>
              </w:divBdr>
            </w:div>
            <w:div w:id="227956168">
              <w:marLeft w:val="0"/>
              <w:marRight w:val="0"/>
              <w:marTop w:val="0"/>
              <w:marBottom w:val="0"/>
              <w:divBdr>
                <w:top w:val="none" w:sz="0" w:space="0" w:color="auto"/>
                <w:left w:val="none" w:sz="0" w:space="0" w:color="auto"/>
                <w:bottom w:val="none" w:sz="0" w:space="0" w:color="auto"/>
                <w:right w:val="none" w:sz="0" w:space="0" w:color="auto"/>
              </w:divBdr>
            </w:div>
            <w:div w:id="59792247">
              <w:marLeft w:val="0"/>
              <w:marRight w:val="0"/>
              <w:marTop w:val="0"/>
              <w:marBottom w:val="0"/>
              <w:divBdr>
                <w:top w:val="none" w:sz="0" w:space="0" w:color="auto"/>
                <w:left w:val="none" w:sz="0" w:space="0" w:color="auto"/>
                <w:bottom w:val="none" w:sz="0" w:space="0" w:color="auto"/>
                <w:right w:val="none" w:sz="0" w:space="0" w:color="auto"/>
              </w:divBdr>
            </w:div>
            <w:div w:id="440498330">
              <w:marLeft w:val="0"/>
              <w:marRight w:val="0"/>
              <w:marTop w:val="0"/>
              <w:marBottom w:val="0"/>
              <w:divBdr>
                <w:top w:val="none" w:sz="0" w:space="0" w:color="auto"/>
                <w:left w:val="none" w:sz="0" w:space="0" w:color="auto"/>
                <w:bottom w:val="none" w:sz="0" w:space="0" w:color="auto"/>
                <w:right w:val="none" w:sz="0" w:space="0" w:color="auto"/>
              </w:divBdr>
            </w:div>
            <w:div w:id="1383166351">
              <w:marLeft w:val="0"/>
              <w:marRight w:val="0"/>
              <w:marTop w:val="0"/>
              <w:marBottom w:val="0"/>
              <w:divBdr>
                <w:top w:val="none" w:sz="0" w:space="0" w:color="auto"/>
                <w:left w:val="none" w:sz="0" w:space="0" w:color="auto"/>
                <w:bottom w:val="none" w:sz="0" w:space="0" w:color="auto"/>
                <w:right w:val="none" w:sz="0" w:space="0" w:color="auto"/>
              </w:divBdr>
            </w:div>
            <w:div w:id="769084214">
              <w:marLeft w:val="0"/>
              <w:marRight w:val="0"/>
              <w:marTop w:val="0"/>
              <w:marBottom w:val="0"/>
              <w:divBdr>
                <w:top w:val="none" w:sz="0" w:space="0" w:color="auto"/>
                <w:left w:val="none" w:sz="0" w:space="0" w:color="auto"/>
                <w:bottom w:val="none" w:sz="0" w:space="0" w:color="auto"/>
                <w:right w:val="none" w:sz="0" w:space="0" w:color="auto"/>
              </w:divBdr>
            </w:div>
            <w:div w:id="1966112521">
              <w:marLeft w:val="0"/>
              <w:marRight w:val="0"/>
              <w:marTop w:val="0"/>
              <w:marBottom w:val="0"/>
              <w:divBdr>
                <w:top w:val="none" w:sz="0" w:space="0" w:color="auto"/>
                <w:left w:val="none" w:sz="0" w:space="0" w:color="auto"/>
                <w:bottom w:val="none" w:sz="0" w:space="0" w:color="auto"/>
                <w:right w:val="none" w:sz="0" w:space="0" w:color="auto"/>
              </w:divBdr>
            </w:div>
            <w:div w:id="640231342">
              <w:marLeft w:val="0"/>
              <w:marRight w:val="0"/>
              <w:marTop w:val="0"/>
              <w:marBottom w:val="0"/>
              <w:divBdr>
                <w:top w:val="none" w:sz="0" w:space="0" w:color="auto"/>
                <w:left w:val="none" w:sz="0" w:space="0" w:color="auto"/>
                <w:bottom w:val="none" w:sz="0" w:space="0" w:color="auto"/>
                <w:right w:val="none" w:sz="0" w:space="0" w:color="auto"/>
              </w:divBdr>
            </w:div>
            <w:div w:id="1593539313">
              <w:marLeft w:val="0"/>
              <w:marRight w:val="0"/>
              <w:marTop w:val="0"/>
              <w:marBottom w:val="0"/>
              <w:divBdr>
                <w:top w:val="none" w:sz="0" w:space="0" w:color="auto"/>
                <w:left w:val="none" w:sz="0" w:space="0" w:color="auto"/>
                <w:bottom w:val="none" w:sz="0" w:space="0" w:color="auto"/>
                <w:right w:val="none" w:sz="0" w:space="0" w:color="auto"/>
              </w:divBdr>
            </w:div>
            <w:div w:id="396128541">
              <w:marLeft w:val="0"/>
              <w:marRight w:val="0"/>
              <w:marTop w:val="0"/>
              <w:marBottom w:val="0"/>
              <w:divBdr>
                <w:top w:val="none" w:sz="0" w:space="0" w:color="auto"/>
                <w:left w:val="none" w:sz="0" w:space="0" w:color="auto"/>
                <w:bottom w:val="none" w:sz="0" w:space="0" w:color="auto"/>
                <w:right w:val="none" w:sz="0" w:space="0" w:color="auto"/>
              </w:divBdr>
            </w:div>
            <w:div w:id="323047647">
              <w:marLeft w:val="0"/>
              <w:marRight w:val="0"/>
              <w:marTop w:val="0"/>
              <w:marBottom w:val="0"/>
              <w:divBdr>
                <w:top w:val="none" w:sz="0" w:space="0" w:color="auto"/>
                <w:left w:val="none" w:sz="0" w:space="0" w:color="auto"/>
                <w:bottom w:val="none" w:sz="0" w:space="0" w:color="auto"/>
                <w:right w:val="none" w:sz="0" w:space="0" w:color="auto"/>
              </w:divBdr>
            </w:div>
            <w:div w:id="648558324">
              <w:marLeft w:val="0"/>
              <w:marRight w:val="0"/>
              <w:marTop w:val="0"/>
              <w:marBottom w:val="0"/>
              <w:divBdr>
                <w:top w:val="none" w:sz="0" w:space="0" w:color="auto"/>
                <w:left w:val="none" w:sz="0" w:space="0" w:color="auto"/>
                <w:bottom w:val="none" w:sz="0" w:space="0" w:color="auto"/>
                <w:right w:val="none" w:sz="0" w:space="0" w:color="auto"/>
              </w:divBdr>
            </w:div>
            <w:div w:id="1063135827">
              <w:marLeft w:val="0"/>
              <w:marRight w:val="0"/>
              <w:marTop w:val="0"/>
              <w:marBottom w:val="0"/>
              <w:divBdr>
                <w:top w:val="none" w:sz="0" w:space="0" w:color="auto"/>
                <w:left w:val="none" w:sz="0" w:space="0" w:color="auto"/>
                <w:bottom w:val="none" w:sz="0" w:space="0" w:color="auto"/>
                <w:right w:val="none" w:sz="0" w:space="0" w:color="auto"/>
              </w:divBdr>
            </w:div>
            <w:div w:id="1165247697">
              <w:marLeft w:val="0"/>
              <w:marRight w:val="0"/>
              <w:marTop w:val="0"/>
              <w:marBottom w:val="0"/>
              <w:divBdr>
                <w:top w:val="none" w:sz="0" w:space="0" w:color="auto"/>
                <w:left w:val="none" w:sz="0" w:space="0" w:color="auto"/>
                <w:bottom w:val="none" w:sz="0" w:space="0" w:color="auto"/>
                <w:right w:val="none" w:sz="0" w:space="0" w:color="auto"/>
              </w:divBdr>
            </w:div>
            <w:div w:id="331153520">
              <w:marLeft w:val="0"/>
              <w:marRight w:val="0"/>
              <w:marTop w:val="0"/>
              <w:marBottom w:val="0"/>
              <w:divBdr>
                <w:top w:val="none" w:sz="0" w:space="0" w:color="auto"/>
                <w:left w:val="none" w:sz="0" w:space="0" w:color="auto"/>
                <w:bottom w:val="none" w:sz="0" w:space="0" w:color="auto"/>
                <w:right w:val="none" w:sz="0" w:space="0" w:color="auto"/>
              </w:divBdr>
            </w:div>
            <w:div w:id="1620987223">
              <w:marLeft w:val="0"/>
              <w:marRight w:val="0"/>
              <w:marTop w:val="0"/>
              <w:marBottom w:val="0"/>
              <w:divBdr>
                <w:top w:val="none" w:sz="0" w:space="0" w:color="auto"/>
                <w:left w:val="none" w:sz="0" w:space="0" w:color="auto"/>
                <w:bottom w:val="none" w:sz="0" w:space="0" w:color="auto"/>
                <w:right w:val="none" w:sz="0" w:space="0" w:color="auto"/>
              </w:divBdr>
            </w:div>
            <w:div w:id="271284246">
              <w:marLeft w:val="0"/>
              <w:marRight w:val="0"/>
              <w:marTop w:val="0"/>
              <w:marBottom w:val="0"/>
              <w:divBdr>
                <w:top w:val="none" w:sz="0" w:space="0" w:color="auto"/>
                <w:left w:val="none" w:sz="0" w:space="0" w:color="auto"/>
                <w:bottom w:val="none" w:sz="0" w:space="0" w:color="auto"/>
                <w:right w:val="none" w:sz="0" w:space="0" w:color="auto"/>
              </w:divBdr>
            </w:div>
            <w:div w:id="300114872">
              <w:marLeft w:val="0"/>
              <w:marRight w:val="0"/>
              <w:marTop w:val="0"/>
              <w:marBottom w:val="0"/>
              <w:divBdr>
                <w:top w:val="none" w:sz="0" w:space="0" w:color="auto"/>
                <w:left w:val="none" w:sz="0" w:space="0" w:color="auto"/>
                <w:bottom w:val="none" w:sz="0" w:space="0" w:color="auto"/>
                <w:right w:val="none" w:sz="0" w:space="0" w:color="auto"/>
              </w:divBdr>
            </w:div>
            <w:div w:id="855657201">
              <w:marLeft w:val="0"/>
              <w:marRight w:val="0"/>
              <w:marTop w:val="0"/>
              <w:marBottom w:val="0"/>
              <w:divBdr>
                <w:top w:val="none" w:sz="0" w:space="0" w:color="auto"/>
                <w:left w:val="none" w:sz="0" w:space="0" w:color="auto"/>
                <w:bottom w:val="none" w:sz="0" w:space="0" w:color="auto"/>
                <w:right w:val="none" w:sz="0" w:space="0" w:color="auto"/>
              </w:divBdr>
            </w:div>
            <w:div w:id="658073306">
              <w:marLeft w:val="0"/>
              <w:marRight w:val="0"/>
              <w:marTop w:val="0"/>
              <w:marBottom w:val="0"/>
              <w:divBdr>
                <w:top w:val="none" w:sz="0" w:space="0" w:color="auto"/>
                <w:left w:val="none" w:sz="0" w:space="0" w:color="auto"/>
                <w:bottom w:val="none" w:sz="0" w:space="0" w:color="auto"/>
                <w:right w:val="none" w:sz="0" w:space="0" w:color="auto"/>
              </w:divBdr>
            </w:div>
            <w:div w:id="1930112594">
              <w:marLeft w:val="0"/>
              <w:marRight w:val="0"/>
              <w:marTop w:val="0"/>
              <w:marBottom w:val="0"/>
              <w:divBdr>
                <w:top w:val="none" w:sz="0" w:space="0" w:color="auto"/>
                <w:left w:val="none" w:sz="0" w:space="0" w:color="auto"/>
                <w:bottom w:val="none" w:sz="0" w:space="0" w:color="auto"/>
                <w:right w:val="none" w:sz="0" w:space="0" w:color="auto"/>
              </w:divBdr>
            </w:div>
            <w:div w:id="301541927">
              <w:marLeft w:val="0"/>
              <w:marRight w:val="0"/>
              <w:marTop w:val="0"/>
              <w:marBottom w:val="0"/>
              <w:divBdr>
                <w:top w:val="none" w:sz="0" w:space="0" w:color="auto"/>
                <w:left w:val="none" w:sz="0" w:space="0" w:color="auto"/>
                <w:bottom w:val="none" w:sz="0" w:space="0" w:color="auto"/>
                <w:right w:val="none" w:sz="0" w:space="0" w:color="auto"/>
              </w:divBdr>
            </w:div>
            <w:div w:id="943269207">
              <w:marLeft w:val="0"/>
              <w:marRight w:val="0"/>
              <w:marTop w:val="0"/>
              <w:marBottom w:val="0"/>
              <w:divBdr>
                <w:top w:val="none" w:sz="0" w:space="0" w:color="auto"/>
                <w:left w:val="none" w:sz="0" w:space="0" w:color="auto"/>
                <w:bottom w:val="none" w:sz="0" w:space="0" w:color="auto"/>
                <w:right w:val="none" w:sz="0" w:space="0" w:color="auto"/>
              </w:divBdr>
            </w:div>
            <w:div w:id="68385750">
              <w:marLeft w:val="0"/>
              <w:marRight w:val="0"/>
              <w:marTop w:val="0"/>
              <w:marBottom w:val="0"/>
              <w:divBdr>
                <w:top w:val="none" w:sz="0" w:space="0" w:color="auto"/>
                <w:left w:val="none" w:sz="0" w:space="0" w:color="auto"/>
                <w:bottom w:val="none" w:sz="0" w:space="0" w:color="auto"/>
                <w:right w:val="none" w:sz="0" w:space="0" w:color="auto"/>
              </w:divBdr>
            </w:div>
            <w:div w:id="1651444746">
              <w:marLeft w:val="0"/>
              <w:marRight w:val="0"/>
              <w:marTop w:val="0"/>
              <w:marBottom w:val="0"/>
              <w:divBdr>
                <w:top w:val="none" w:sz="0" w:space="0" w:color="auto"/>
                <w:left w:val="none" w:sz="0" w:space="0" w:color="auto"/>
                <w:bottom w:val="none" w:sz="0" w:space="0" w:color="auto"/>
                <w:right w:val="none" w:sz="0" w:space="0" w:color="auto"/>
              </w:divBdr>
            </w:div>
            <w:div w:id="1702632273">
              <w:marLeft w:val="0"/>
              <w:marRight w:val="0"/>
              <w:marTop w:val="0"/>
              <w:marBottom w:val="0"/>
              <w:divBdr>
                <w:top w:val="none" w:sz="0" w:space="0" w:color="auto"/>
                <w:left w:val="none" w:sz="0" w:space="0" w:color="auto"/>
                <w:bottom w:val="none" w:sz="0" w:space="0" w:color="auto"/>
                <w:right w:val="none" w:sz="0" w:space="0" w:color="auto"/>
              </w:divBdr>
            </w:div>
            <w:div w:id="339282281">
              <w:marLeft w:val="0"/>
              <w:marRight w:val="0"/>
              <w:marTop w:val="0"/>
              <w:marBottom w:val="0"/>
              <w:divBdr>
                <w:top w:val="none" w:sz="0" w:space="0" w:color="auto"/>
                <w:left w:val="none" w:sz="0" w:space="0" w:color="auto"/>
                <w:bottom w:val="none" w:sz="0" w:space="0" w:color="auto"/>
                <w:right w:val="none" w:sz="0" w:space="0" w:color="auto"/>
              </w:divBdr>
            </w:div>
            <w:div w:id="324941244">
              <w:marLeft w:val="0"/>
              <w:marRight w:val="0"/>
              <w:marTop w:val="0"/>
              <w:marBottom w:val="0"/>
              <w:divBdr>
                <w:top w:val="none" w:sz="0" w:space="0" w:color="auto"/>
                <w:left w:val="none" w:sz="0" w:space="0" w:color="auto"/>
                <w:bottom w:val="none" w:sz="0" w:space="0" w:color="auto"/>
                <w:right w:val="none" w:sz="0" w:space="0" w:color="auto"/>
              </w:divBdr>
            </w:div>
            <w:div w:id="242029478">
              <w:marLeft w:val="0"/>
              <w:marRight w:val="0"/>
              <w:marTop w:val="0"/>
              <w:marBottom w:val="0"/>
              <w:divBdr>
                <w:top w:val="none" w:sz="0" w:space="0" w:color="auto"/>
                <w:left w:val="none" w:sz="0" w:space="0" w:color="auto"/>
                <w:bottom w:val="none" w:sz="0" w:space="0" w:color="auto"/>
                <w:right w:val="none" w:sz="0" w:space="0" w:color="auto"/>
              </w:divBdr>
            </w:div>
            <w:div w:id="1170214914">
              <w:marLeft w:val="0"/>
              <w:marRight w:val="0"/>
              <w:marTop w:val="0"/>
              <w:marBottom w:val="0"/>
              <w:divBdr>
                <w:top w:val="none" w:sz="0" w:space="0" w:color="auto"/>
                <w:left w:val="none" w:sz="0" w:space="0" w:color="auto"/>
                <w:bottom w:val="none" w:sz="0" w:space="0" w:color="auto"/>
                <w:right w:val="none" w:sz="0" w:space="0" w:color="auto"/>
              </w:divBdr>
            </w:div>
            <w:div w:id="512720233">
              <w:marLeft w:val="0"/>
              <w:marRight w:val="0"/>
              <w:marTop w:val="0"/>
              <w:marBottom w:val="0"/>
              <w:divBdr>
                <w:top w:val="none" w:sz="0" w:space="0" w:color="auto"/>
                <w:left w:val="none" w:sz="0" w:space="0" w:color="auto"/>
                <w:bottom w:val="none" w:sz="0" w:space="0" w:color="auto"/>
                <w:right w:val="none" w:sz="0" w:space="0" w:color="auto"/>
              </w:divBdr>
            </w:div>
            <w:div w:id="1312058692">
              <w:marLeft w:val="0"/>
              <w:marRight w:val="0"/>
              <w:marTop w:val="0"/>
              <w:marBottom w:val="0"/>
              <w:divBdr>
                <w:top w:val="none" w:sz="0" w:space="0" w:color="auto"/>
                <w:left w:val="none" w:sz="0" w:space="0" w:color="auto"/>
                <w:bottom w:val="none" w:sz="0" w:space="0" w:color="auto"/>
                <w:right w:val="none" w:sz="0" w:space="0" w:color="auto"/>
              </w:divBdr>
            </w:div>
            <w:div w:id="1754740140">
              <w:marLeft w:val="0"/>
              <w:marRight w:val="0"/>
              <w:marTop w:val="0"/>
              <w:marBottom w:val="0"/>
              <w:divBdr>
                <w:top w:val="none" w:sz="0" w:space="0" w:color="auto"/>
                <w:left w:val="none" w:sz="0" w:space="0" w:color="auto"/>
                <w:bottom w:val="none" w:sz="0" w:space="0" w:color="auto"/>
                <w:right w:val="none" w:sz="0" w:space="0" w:color="auto"/>
              </w:divBdr>
            </w:div>
            <w:div w:id="625741482">
              <w:marLeft w:val="0"/>
              <w:marRight w:val="0"/>
              <w:marTop w:val="0"/>
              <w:marBottom w:val="0"/>
              <w:divBdr>
                <w:top w:val="none" w:sz="0" w:space="0" w:color="auto"/>
                <w:left w:val="none" w:sz="0" w:space="0" w:color="auto"/>
                <w:bottom w:val="none" w:sz="0" w:space="0" w:color="auto"/>
                <w:right w:val="none" w:sz="0" w:space="0" w:color="auto"/>
              </w:divBdr>
            </w:div>
            <w:div w:id="759563700">
              <w:marLeft w:val="0"/>
              <w:marRight w:val="0"/>
              <w:marTop w:val="0"/>
              <w:marBottom w:val="0"/>
              <w:divBdr>
                <w:top w:val="none" w:sz="0" w:space="0" w:color="auto"/>
                <w:left w:val="none" w:sz="0" w:space="0" w:color="auto"/>
                <w:bottom w:val="none" w:sz="0" w:space="0" w:color="auto"/>
                <w:right w:val="none" w:sz="0" w:space="0" w:color="auto"/>
              </w:divBdr>
            </w:div>
            <w:div w:id="1364015607">
              <w:marLeft w:val="0"/>
              <w:marRight w:val="0"/>
              <w:marTop w:val="0"/>
              <w:marBottom w:val="0"/>
              <w:divBdr>
                <w:top w:val="none" w:sz="0" w:space="0" w:color="auto"/>
                <w:left w:val="none" w:sz="0" w:space="0" w:color="auto"/>
                <w:bottom w:val="none" w:sz="0" w:space="0" w:color="auto"/>
                <w:right w:val="none" w:sz="0" w:space="0" w:color="auto"/>
              </w:divBdr>
            </w:div>
            <w:div w:id="1194995486">
              <w:marLeft w:val="0"/>
              <w:marRight w:val="0"/>
              <w:marTop w:val="0"/>
              <w:marBottom w:val="0"/>
              <w:divBdr>
                <w:top w:val="none" w:sz="0" w:space="0" w:color="auto"/>
                <w:left w:val="none" w:sz="0" w:space="0" w:color="auto"/>
                <w:bottom w:val="none" w:sz="0" w:space="0" w:color="auto"/>
                <w:right w:val="none" w:sz="0" w:space="0" w:color="auto"/>
              </w:divBdr>
            </w:div>
            <w:div w:id="919602782">
              <w:marLeft w:val="0"/>
              <w:marRight w:val="0"/>
              <w:marTop w:val="0"/>
              <w:marBottom w:val="0"/>
              <w:divBdr>
                <w:top w:val="none" w:sz="0" w:space="0" w:color="auto"/>
                <w:left w:val="none" w:sz="0" w:space="0" w:color="auto"/>
                <w:bottom w:val="none" w:sz="0" w:space="0" w:color="auto"/>
                <w:right w:val="none" w:sz="0" w:space="0" w:color="auto"/>
              </w:divBdr>
            </w:div>
            <w:div w:id="1005789034">
              <w:marLeft w:val="0"/>
              <w:marRight w:val="0"/>
              <w:marTop w:val="0"/>
              <w:marBottom w:val="0"/>
              <w:divBdr>
                <w:top w:val="none" w:sz="0" w:space="0" w:color="auto"/>
                <w:left w:val="none" w:sz="0" w:space="0" w:color="auto"/>
                <w:bottom w:val="none" w:sz="0" w:space="0" w:color="auto"/>
                <w:right w:val="none" w:sz="0" w:space="0" w:color="auto"/>
              </w:divBdr>
            </w:div>
            <w:div w:id="1038777229">
              <w:marLeft w:val="0"/>
              <w:marRight w:val="0"/>
              <w:marTop w:val="0"/>
              <w:marBottom w:val="0"/>
              <w:divBdr>
                <w:top w:val="none" w:sz="0" w:space="0" w:color="auto"/>
                <w:left w:val="none" w:sz="0" w:space="0" w:color="auto"/>
                <w:bottom w:val="none" w:sz="0" w:space="0" w:color="auto"/>
                <w:right w:val="none" w:sz="0" w:space="0" w:color="auto"/>
              </w:divBdr>
            </w:div>
            <w:div w:id="1802844194">
              <w:marLeft w:val="0"/>
              <w:marRight w:val="0"/>
              <w:marTop w:val="0"/>
              <w:marBottom w:val="0"/>
              <w:divBdr>
                <w:top w:val="none" w:sz="0" w:space="0" w:color="auto"/>
                <w:left w:val="none" w:sz="0" w:space="0" w:color="auto"/>
                <w:bottom w:val="none" w:sz="0" w:space="0" w:color="auto"/>
                <w:right w:val="none" w:sz="0" w:space="0" w:color="auto"/>
              </w:divBdr>
            </w:div>
            <w:div w:id="1988391657">
              <w:marLeft w:val="0"/>
              <w:marRight w:val="0"/>
              <w:marTop w:val="0"/>
              <w:marBottom w:val="0"/>
              <w:divBdr>
                <w:top w:val="none" w:sz="0" w:space="0" w:color="auto"/>
                <w:left w:val="none" w:sz="0" w:space="0" w:color="auto"/>
                <w:bottom w:val="none" w:sz="0" w:space="0" w:color="auto"/>
                <w:right w:val="none" w:sz="0" w:space="0" w:color="auto"/>
              </w:divBdr>
            </w:div>
            <w:div w:id="2044090887">
              <w:marLeft w:val="0"/>
              <w:marRight w:val="0"/>
              <w:marTop w:val="0"/>
              <w:marBottom w:val="0"/>
              <w:divBdr>
                <w:top w:val="none" w:sz="0" w:space="0" w:color="auto"/>
                <w:left w:val="none" w:sz="0" w:space="0" w:color="auto"/>
                <w:bottom w:val="none" w:sz="0" w:space="0" w:color="auto"/>
                <w:right w:val="none" w:sz="0" w:space="0" w:color="auto"/>
              </w:divBdr>
            </w:div>
            <w:div w:id="1438257084">
              <w:marLeft w:val="0"/>
              <w:marRight w:val="0"/>
              <w:marTop w:val="0"/>
              <w:marBottom w:val="0"/>
              <w:divBdr>
                <w:top w:val="none" w:sz="0" w:space="0" w:color="auto"/>
                <w:left w:val="none" w:sz="0" w:space="0" w:color="auto"/>
                <w:bottom w:val="none" w:sz="0" w:space="0" w:color="auto"/>
                <w:right w:val="none" w:sz="0" w:space="0" w:color="auto"/>
              </w:divBdr>
            </w:div>
            <w:div w:id="659431485">
              <w:marLeft w:val="0"/>
              <w:marRight w:val="0"/>
              <w:marTop w:val="0"/>
              <w:marBottom w:val="0"/>
              <w:divBdr>
                <w:top w:val="none" w:sz="0" w:space="0" w:color="auto"/>
                <w:left w:val="none" w:sz="0" w:space="0" w:color="auto"/>
                <w:bottom w:val="none" w:sz="0" w:space="0" w:color="auto"/>
                <w:right w:val="none" w:sz="0" w:space="0" w:color="auto"/>
              </w:divBdr>
            </w:div>
            <w:div w:id="1730641292">
              <w:marLeft w:val="0"/>
              <w:marRight w:val="0"/>
              <w:marTop w:val="0"/>
              <w:marBottom w:val="0"/>
              <w:divBdr>
                <w:top w:val="none" w:sz="0" w:space="0" w:color="auto"/>
                <w:left w:val="none" w:sz="0" w:space="0" w:color="auto"/>
                <w:bottom w:val="none" w:sz="0" w:space="0" w:color="auto"/>
                <w:right w:val="none" w:sz="0" w:space="0" w:color="auto"/>
              </w:divBdr>
            </w:div>
            <w:div w:id="145780503">
              <w:marLeft w:val="0"/>
              <w:marRight w:val="0"/>
              <w:marTop w:val="0"/>
              <w:marBottom w:val="0"/>
              <w:divBdr>
                <w:top w:val="none" w:sz="0" w:space="0" w:color="auto"/>
                <w:left w:val="none" w:sz="0" w:space="0" w:color="auto"/>
                <w:bottom w:val="none" w:sz="0" w:space="0" w:color="auto"/>
                <w:right w:val="none" w:sz="0" w:space="0" w:color="auto"/>
              </w:divBdr>
            </w:div>
            <w:div w:id="2037195562">
              <w:marLeft w:val="0"/>
              <w:marRight w:val="0"/>
              <w:marTop w:val="0"/>
              <w:marBottom w:val="0"/>
              <w:divBdr>
                <w:top w:val="none" w:sz="0" w:space="0" w:color="auto"/>
                <w:left w:val="none" w:sz="0" w:space="0" w:color="auto"/>
                <w:bottom w:val="none" w:sz="0" w:space="0" w:color="auto"/>
                <w:right w:val="none" w:sz="0" w:space="0" w:color="auto"/>
              </w:divBdr>
            </w:div>
            <w:div w:id="311646076">
              <w:marLeft w:val="0"/>
              <w:marRight w:val="0"/>
              <w:marTop w:val="0"/>
              <w:marBottom w:val="0"/>
              <w:divBdr>
                <w:top w:val="none" w:sz="0" w:space="0" w:color="auto"/>
                <w:left w:val="none" w:sz="0" w:space="0" w:color="auto"/>
                <w:bottom w:val="none" w:sz="0" w:space="0" w:color="auto"/>
                <w:right w:val="none" w:sz="0" w:space="0" w:color="auto"/>
              </w:divBdr>
            </w:div>
            <w:div w:id="1396314651">
              <w:marLeft w:val="0"/>
              <w:marRight w:val="0"/>
              <w:marTop w:val="0"/>
              <w:marBottom w:val="0"/>
              <w:divBdr>
                <w:top w:val="none" w:sz="0" w:space="0" w:color="auto"/>
                <w:left w:val="none" w:sz="0" w:space="0" w:color="auto"/>
                <w:bottom w:val="none" w:sz="0" w:space="0" w:color="auto"/>
                <w:right w:val="none" w:sz="0" w:space="0" w:color="auto"/>
              </w:divBdr>
            </w:div>
            <w:div w:id="609045144">
              <w:marLeft w:val="0"/>
              <w:marRight w:val="0"/>
              <w:marTop w:val="0"/>
              <w:marBottom w:val="0"/>
              <w:divBdr>
                <w:top w:val="none" w:sz="0" w:space="0" w:color="auto"/>
                <w:left w:val="none" w:sz="0" w:space="0" w:color="auto"/>
                <w:bottom w:val="none" w:sz="0" w:space="0" w:color="auto"/>
                <w:right w:val="none" w:sz="0" w:space="0" w:color="auto"/>
              </w:divBdr>
            </w:div>
            <w:div w:id="1079251876">
              <w:marLeft w:val="0"/>
              <w:marRight w:val="0"/>
              <w:marTop w:val="0"/>
              <w:marBottom w:val="0"/>
              <w:divBdr>
                <w:top w:val="none" w:sz="0" w:space="0" w:color="auto"/>
                <w:left w:val="none" w:sz="0" w:space="0" w:color="auto"/>
                <w:bottom w:val="none" w:sz="0" w:space="0" w:color="auto"/>
                <w:right w:val="none" w:sz="0" w:space="0" w:color="auto"/>
              </w:divBdr>
            </w:div>
            <w:div w:id="2097895805">
              <w:marLeft w:val="0"/>
              <w:marRight w:val="0"/>
              <w:marTop w:val="0"/>
              <w:marBottom w:val="0"/>
              <w:divBdr>
                <w:top w:val="none" w:sz="0" w:space="0" w:color="auto"/>
                <w:left w:val="none" w:sz="0" w:space="0" w:color="auto"/>
                <w:bottom w:val="none" w:sz="0" w:space="0" w:color="auto"/>
                <w:right w:val="none" w:sz="0" w:space="0" w:color="auto"/>
              </w:divBdr>
            </w:div>
            <w:div w:id="982003445">
              <w:marLeft w:val="0"/>
              <w:marRight w:val="0"/>
              <w:marTop w:val="0"/>
              <w:marBottom w:val="0"/>
              <w:divBdr>
                <w:top w:val="none" w:sz="0" w:space="0" w:color="auto"/>
                <w:left w:val="none" w:sz="0" w:space="0" w:color="auto"/>
                <w:bottom w:val="none" w:sz="0" w:space="0" w:color="auto"/>
                <w:right w:val="none" w:sz="0" w:space="0" w:color="auto"/>
              </w:divBdr>
            </w:div>
            <w:div w:id="302928277">
              <w:marLeft w:val="0"/>
              <w:marRight w:val="0"/>
              <w:marTop w:val="0"/>
              <w:marBottom w:val="0"/>
              <w:divBdr>
                <w:top w:val="none" w:sz="0" w:space="0" w:color="auto"/>
                <w:left w:val="none" w:sz="0" w:space="0" w:color="auto"/>
                <w:bottom w:val="none" w:sz="0" w:space="0" w:color="auto"/>
                <w:right w:val="none" w:sz="0" w:space="0" w:color="auto"/>
              </w:divBdr>
            </w:div>
            <w:div w:id="1507863326">
              <w:marLeft w:val="0"/>
              <w:marRight w:val="0"/>
              <w:marTop w:val="0"/>
              <w:marBottom w:val="0"/>
              <w:divBdr>
                <w:top w:val="none" w:sz="0" w:space="0" w:color="auto"/>
                <w:left w:val="none" w:sz="0" w:space="0" w:color="auto"/>
                <w:bottom w:val="none" w:sz="0" w:space="0" w:color="auto"/>
                <w:right w:val="none" w:sz="0" w:space="0" w:color="auto"/>
              </w:divBdr>
            </w:div>
            <w:div w:id="681515590">
              <w:marLeft w:val="0"/>
              <w:marRight w:val="0"/>
              <w:marTop w:val="0"/>
              <w:marBottom w:val="0"/>
              <w:divBdr>
                <w:top w:val="none" w:sz="0" w:space="0" w:color="auto"/>
                <w:left w:val="none" w:sz="0" w:space="0" w:color="auto"/>
                <w:bottom w:val="none" w:sz="0" w:space="0" w:color="auto"/>
                <w:right w:val="none" w:sz="0" w:space="0" w:color="auto"/>
              </w:divBdr>
            </w:div>
            <w:div w:id="129373072">
              <w:marLeft w:val="0"/>
              <w:marRight w:val="0"/>
              <w:marTop w:val="0"/>
              <w:marBottom w:val="0"/>
              <w:divBdr>
                <w:top w:val="none" w:sz="0" w:space="0" w:color="auto"/>
                <w:left w:val="none" w:sz="0" w:space="0" w:color="auto"/>
                <w:bottom w:val="none" w:sz="0" w:space="0" w:color="auto"/>
                <w:right w:val="none" w:sz="0" w:space="0" w:color="auto"/>
              </w:divBdr>
            </w:div>
            <w:div w:id="99223846">
              <w:marLeft w:val="0"/>
              <w:marRight w:val="0"/>
              <w:marTop w:val="0"/>
              <w:marBottom w:val="0"/>
              <w:divBdr>
                <w:top w:val="none" w:sz="0" w:space="0" w:color="auto"/>
                <w:left w:val="none" w:sz="0" w:space="0" w:color="auto"/>
                <w:bottom w:val="none" w:sz="0" w:space="0" w:color="auto"/>
                <w:right w:val="none" w:sz="0" w:space="0" w:color="auto"/>
              </w:divBdr>
            </w:div>
            <w:div w:id="290021671">
              <w:marLeft w:val="0"/>
              <w:marRight w:val="0"/>
              <w:marTop w:val="0"/>
              <w:marBottom w:val="0"/>
              <w:divBdr>
                <w:top w:val="none" w:sz="0" w:space="0" w:color="auto"/>
                <w:left w:val="none" w:sz="0" w:space="0" w:color="auto"/>
                <w:bottom w:val="none" w:sz="0" w:space="0" w:color="auto"/>
                <w:right w:val="none" w:sz="0" w:space="0" w:color="auto"/>
              </w:divBdr>
            </w:div>
            <w:div w:id="990672990">
              <w:marLeft w:val="0"/>
              <w:marRight w:val="0"/>
              <w:marTop w:val="0"/>
              <w:marBottom w:val="0"/>
              <w:divBdr>
                <w:top w:val="none" w:sz="0" w:space="0" w:color="auto"/>
                <w:left w:val="none" w:sz="0" w:space="0" w:color="auto"/>
                <w:bottom w:val="none" w:sz="0" w:space="0" w:color="auto"/>
                <w:right w:val="none" w:sz="0" w:space="0" w:color="auto"/>
              </w:divBdr>
            </w:div>
            <w:div w:id="1791850496">
              <w:marLeft w:val="0"/>
              <w:marRight w:val="0"/>
              <w:marTop w:val="0"/>
              <w:marBottom w:val="0"/>
              <w:divBdr>
                <w:top w:val="none" w:sz="0" w:space="0" w:color="auto"/>
                <w:left w:val="none" w:sz="0" w:space="0" w:color="auto"/>
                <w:bottom w:val="none" w:sz="0" w:space="0" w:color="auto"/>
                <w:right w:val="none" w:sz="0" w:space="0" w:color="auto"/>
              </w:divBdr>
            </w:div>
            <w:div w:id="888810306">
              <w:marLeft w:val="0"/>
              <w:marRight w:val="0"/>
              <w:marTop w:val="0"/>
              <w:marBottom w:val="0"/>
              <w:divBdr>
                <w:top w:val="none" w:sz="0" w:space="0" w:color="auto"/>
                <w:left w:val="none" w:sz="0" w:space="0" w:color="auto"/>
                <w:bottom w:val="none" w:sz="0" w:space="0" w:color="auto"/>
                <w:right w:val="none" w:sz="0" w:space="0" w:color="auto"/>
              </w:divBdr>
            </w:div>
            <w:div w:id="693960739">
              <w:marLeft w:val="0"/>
              <w:marRight w:val="0"/>
              <w:marTop w:val="0"/>
              <w:marBottom w:val="0"/>
              <w:divBdr>
                <w:top w:val="none" w:sz="0" w:space="0" w:color="auto"/>
                <w:left w:val="none" w:sz="0" w:space="0" w:color="auto"/>
                <w:bottom w:val="none" w:sz="0" w:space="0" w:color="auto"/>
                <w:right w:val="none" w:sz="0" w:space="0" w:color="auto"/>
              </w:divBdr>
            </w:div>
            <w:div w:id="969358873">
              <w:marLeft w:val="0"/>
              <w:marRight w:val="0"/>
              <w:marTop w:val="0"/>
              <w:marBottom w:val="0"/>
              <w:divBdr>
                <w:top w:val="none" w:sz="0" w:space="0" w:color="auto"/>
                <w:left w:val="none" w:sz="0" w:space="0" w:color="auto"/>
                <w:bottom w:val="none" w:sz="0" w:space="0" w:color="auto"/>
                <w:right w:val="none" w:sz="0" w:space="0" w:color="auto"/>
              </w:divBdr>
            </w:div>
            <w:div w:id="1879707153">
              <w:marLeft w:val="0"/>
              <w:marRight w:val="0"/>
              <w:marTop w:val="0"/>
              <w:marBottom w:val="0"/>
              <w:divBdr>
                <w:top w:val="none" w:sz="0" w:space="0" w:color="auto"/>
                <w:left w:val="none" w:sz="0" w:space="0" w:color="auto"/>
                <w:bottom w:val="none" w:sz="0" w:space="0" w:color="auto"/>
                <w:right w:val="none" w:sz="0" w:space="0" w:color="auto"/>
              </w:divBdr>
            </w:div>
            <w:div w:id="997151661">
              <w:marLeft w:val="0"/>
              <w:marRight w:val="0"/>
              <w:marTop w:val="0"/>
              <w:marBottom w:val="0"/>
              <w:divBdr>
                <w:top w:val="none" w:sz="0" w:space="0" w:color="auto"/>
                <w:left w:val="none" w:sz="0" w:space="0" w:color="auto"/>
                <w:bottom w:val="none" w:sz="0" w:space="0" w:color="auto"/>
                <w:right w:val="none" w:sz="0" w:space="0" w:color="auto"/>
              </w:divBdr>
            </w:div>
            <w:div w:id="996955029">
              <w:marLeft w:val="0"/>
              <w:marRight w:val="0"/>
              <w:marTop w:val="0"/>
              <w:marBottom w:val="0"/>
              <w:divBdr>
                <w:top w:val="none" w:sz="0" w:space="0" w:color="auto"/>
                <w:left w:val="none" w:sz="0" w:space="0" w:color="auto"/>
                <w:bottom w:val="none" w:sz="0" w:space="0" w:color="auto"/>
                <w:right w:val="none" w:sz="0" w:space="0" w:color="auto"/>
              </w:divBdr>
            </w:div>
            <w:div w:id="300505647">
              <w:marLeft w:val="0"/>
              <w:marRight w:val="0"/>
              <w:marTop w:val="0"/>
              <w:marBottom w:val="0"/>
              <w:divBdr>
                <w:top w:val="none" w:sz="0" w:space="0" w:color="auto"/>
                <w:left w:val="none" w:sz="0" w:space="0" w:color="auto"/>
                <w:bottom w:val="none" w:sz="0" w:space="0" w:color="auto"/>
                <w:right w:val="none" w:sz="0" w:space="0" w:color="auto"/>
              </w:divBdr>
            </w:div>
            <w:div w:id="1542277672">
              <w:marLeft w:val="0"/>
              <w:marRight w:val="0"/>
              <w:marTop w:val="0"/>
              <w:marBottom w:val="0"/>
              <w:divBdr>
                <w:top w:val="none" w:sz="0" w:space="0" w:color="auto"/>
                <w:left w:val="none" w:sz="0" w:space="0" w:color="auto"/>
                <w:bottom w:val="none" w:sz="0" w:space="0" w:color="auto"/>
                <w:right w:val="none" w:sz="0" w:space="0" w:color="auto"/>
              </w:divBdr>
            </w:div>
            <w:div w:id="221449732">
              <w:marLeft w:val="0"/>
              <w:marRight w:val="0"/>
              <w:marTop w:val="0"/>
              <w:marBottom w:val="0"/>
              <w:divBdr>
                <w:top w:val="none" w:sz="0" w:space="0" w:color="auto"/>
                <w:left w:val="none" w:sz="0" w:space="0" w:color="auto"/>
                <w:bottom w:val="none" w:sz="0" w:space="0" w:color="auto"/>
                <w:right w:val="none" w:sz="0" w:space="0" w:color="auto"/>
              </w:divBdr>
            </w:div>
            <w:div w:id="1030836812">
              <w:marLeft w:val="0"/>
              <w:marRight w:val="0"/>
              <w:marTop w:val="0"/>
              <w:marBottom w:val="0"/>
              <w:divBdr>
                <w:top w:val="none" w:sz="0" w:space="0" w:color="auto"/>
                <w:left w:val="none" w:sz="0" w:space="0" w:color="auto"/>
                <w:bottom w:val="none" w:sz="0" w:space="0" w:color="auto"/>
                <w:right w:val="none" w:sz="0" w:space="0" w:color="auto"/>
              </w:divBdr>
            </w:div>
            <w:div w:id="1178891543">
              <w:marLeft w:val="0"/>
              <w:marRight w:val="0"/>
              <w:marTop w:val="0"/>
              <w:marBottom w:val="0"/>
              <w:divBdr>
                <w:top w:val="none" w:sz="0" w:space="0" w:color="auto"/>
                <w:left w:val="none" w:sz="0" w:space="0" w:color="auto"/>
                <w:bottom w:val="none" w:sz="0" w:space="0" w:color="auto"/>
                <w:right w:val="none" w:sz="0" w:space="0" w:color="auto"/>
              </w:divBdr>
            </w:div>
            <w:div w:id="710422038">
              <w:marLeft w:val="0"/>
              <w:marRight w:val="0"/>
              <w:marTop w:val="0"/>
              <w:marBottom w:val="0"/>
              <w:divBdr>
                <w:top w:val="none" w:sz="0" w:space="0" w:color="auto"/>
                <w:left w:val="none" w:sz="0" w:space="0" w:color="auto"/>
                <w:bottom w:val="none" w:sz="0" w:space="0" w:color="auto"/>
                <w:right w:val="none" w:sz="0" w:space="0" w:color="auto"/>
              </w:divBdr>
            </w:div>
            <w:div w:id="684788075">
              <w:marLeft w:val="0"/>
              <w:marRight w:val="0"/>
              <w:marTop w:val="0"/>
              <w:marBottom w:val="0"/>
              <w:divBdr>
                <w:top w:val="none" w:sz="0" w:space="0" w:color="auto"/>
                <w:left w:val="none" w:sz="0" w:space="0" w:color="auto"/>
                <w:bottom w:val="none" w:sz="0" w:space="0" w:color="auto"/>
                <w:right w:val="none" w:sz="0" w:space="0" w:color="auto"/>
              </w:divBdr>
            </w:div>
            <w:div w:id="1225095517">
              <w:marLeft w:val="0"/>
              <w:marRight w:val="0"/>
              <w:marTop w:val="0"/>
              <w:marBottom w:val="0"/>
              <w:divBdr>
                <w:top w:val="none" w:sz="0" w:space="0" w:color="auto"/>
                <w:left w:val="none" w:sz="0" w:space="0" w:color="auto"/>
                <w:bottom w:val="none" w:sz="0" w:space="0" w:color="auto"/>
                <w:right w:val="none" w:sz="0" w:space="0" w:color="auto"/>
              </w:divBdr>
            </w:div>
            <w:div w:id="25910878">
              <w:marLeft w:val="0"/>
              <w:marRight w:val="0"/>
              <w:marTop w:val="0"/>
              <w:marBottom w:val="0"/>
              <w:divBdr>
                <w:top w:val="none" w:sz="0" w:space="0" w:color="auto"/>
                <w:left w:val="none" w:sz="0" w:space="0" w:color="auto"/>
                <w:bottom w:val="none" w:sz="0" w:space="0" w:color="auto"/>
                <w:right w:val="none" w:sz="0" w:space="0" w:color="auto"/>
              </w:divBdr>
            </w:div>
            <w:div w:id="1898395651">
              <w:marLeft w:val="0"/>
              <w:marRight w:val="0"/>
              <w:marTop w:val="0"/>
              <w:marBottom w:val="0"/>
              <w:divBdr>
                <w:top w:val="none" w:sz="0" w:space="0" w:color="auto"/>
                <w:left w:val="none" w:sz="0" w:space="0" w:color="auto"/>
                <w:bottom w:val="none" w:sz="0" w:space="0" w:color="auto"/>
                <w:right w:val="none" w:sz="0" w:space="0" w:color="auto"/>
              </w:divBdr>
            </w:div>
            <w:div w:id="1880627572">
              <w:marLeft w:val="0"/>
              <w:marRight w:val="0"/>
              <w:marTop w:val="0"/>
              <w:marBottom w:val="0"/>
              <w:divBdr>
                <w:top w:val="none" w:sz="0" w:space="0" w:color="auto"/>
                <w:left w:val="none" w:sz="0" w:space="0" w:color="auto"/>
                <w:bottom w:val="none" w:sz="0" w:space="0" w:color="auto"/>
                <w:right w:val="none" w:sz="0" w:space="0" w:color="auto"/>
              </w:divBdr>
            </w:div>
            <w:div w:id="216090296">
              <w:marLeft w:val="0"/>
              <w:marRight w:val="0"/>
              <w:marTop w:val="0"/>
              <w:marBottom w:val="0"/>
              <w:divBdr>
                <w:top w:val="none" w:sz="0" w:space="0" w:color="auto"/>
                <w:left w:val="none" w:sz="0" w:space="0" w:color="auto"/>
                <w:bottom w:val="none" w:sz="0" w:space="0" w:color="auto"/>
                <w:right w:val="none" w:sz="0" w:space="0" w:color="auto"/>
              </w:divBdr>
            </w:div>
            <w:div w:id="397097930">
              <w:marLeft w:val="0"/>
              <w:marRight w:val="0"/>
              <w:marTop w:val="0"/>
              <w:marBottom w:val="0"/>
              <w:divBdr>
                <w:top w:val="none" w:sz="0" w:space="0" w:color="auto"/>
                <w:left w:val="none" w:sz="0" w:space="0" w:color="auto"/>
                <w:bottom w:val="none" w:sz="0" w:space="0" w:color="auto"/>
                <w:right w:val="none" w:sz="0" w:space="0" w:color="auto"/>
              </w:divBdr>
            </w:div>
            <w:div w:id="1459644517">
              <w:marLeft w:val="0"/>
              <w:marRight w:val="0"/>
              <w:marTop w:val="0"/>
              <w:marBottom w:val="0"/>
              <w:divBdr>
                <w:top w:val="none" w:sz="0" w:space="0" w:color="auto"/>
                <w:left w:val="none" w:sz="0" w:space="0" w:color="auto"/>
                <w:bottom w:val="none" w:sz="0" w:space="0" w:color="auto"/>
                <w:right w:val="none" w:sz="0" w:space="0" w:color="auto"/>
              </w:divBdr>
            </w:div>
            <w:div w:id="479157905">
              <w:marLeft w:val="0"/>
              <w:marRight w:val="0"/>
              <w:marTop w:val="0"/>
              <w:marBottom w:val="0"/>
              <w:divBdr>
                <w:top w:val="none" w:sz="0" w:space="0" w:color="auto"/>
                <w:left w:val="none" w:sz="0" w:space="0" w:color="auto"/>
                <w:bottom w:val="none" w:sz="0" w:space="0" w:color="auto"/>
                <w:right w:val="none" w:sz="0" w:space="0" w:color="auto"/>
              </w:divBdr>
            </w:div>
            <w:div w:id="220556896">
              <w:marLeft w:val="0"/>
              <w:marRight w:val="0"/>
              <w:marTop w:val="0"/>
              <w:marBottom w:val="0"/>
              <w:divBdr>
                <w:top w:val="none" w:sz="0" w:space="0" w:color="auto"/>
                <w:left w:val="none" w:sz="0" w:space="0" w:color="auto"/>
                <w:bottom w:val="none" w:sz="0" w:space="0" w:color="auto"/>
                <w:right w:val="none" w:sz="0" w:space="0" w:color="auto"/>
              </w:divBdr>
            </w:div>
            <w:div w:id="267279464">
              <w:marLeft w:val="0"/>
              <w:marRight w:val="0"/>
              <w:marTop w:val="0"/>
              <w:marBottom w:val="0"/>
              <w:divBdr>
                <w:top w:val="none" w:sz="0" w:space="0" w:color="auto"/>
                <w:left w:val="none" w:sz="0" w:space="0" w:color="auto"/>
                <w:bottom w:val="none" w:sz="0" w:space="0" w:color="auto"/>
                <w:right w:val="none" w:sz="0" w:space="0" w:color="auto"/>
              </w:divBdr>
            </w:div>
            <w:div w:id="540243022">
              <w:marLeft w:val="0"/>
              <w:marRight w:val="0"/>
              <w:marTop w:val="0"/>
              <w:marBottom w:val="0"/>
              <w:divBdr>
                <w:top w:val="none" w:sz="0" w:space="0" w:color="auto"/>
                <w:left w:val="none" w:sz="0" w:space="0" w:color="auto"/>
                <w:bottom w:val="none" w:sz="0" w:space="0" w:color="auto"/>
                <w:right w:val="none" w:sz="0" w:space="0" w:color="auto"/>
              </w:divBdr>
            </w:div>
            <w:div w:id="202250112">
              <w:marLeft w:val="0"/>
              <w:marRight w:val="0"/>
              <w:marTop w:val="0"/>
              <w:marBottom w:val="0"/>
              <w:divBdr>
                <w:top w:val="none" w:sz="0" w:space="0" w:color="auto"/>
                <w:left w:val="none" w:sz="0" w:space="0" w:color="auto"/>
                <w:bottom w:val="none" w:sz="0" w:space="0" w:color="auto"/>
                <w:right w:val="none" w:sz="0" w:space="0" w:color="auto"/>
              </w:divBdr>
            </w:div>
            <w:div w:id="502208450">
              <w:marLeft w:val="0"/>
              <w:marRight w:val="0"/>
              <w:marTop w:val="0"/>
              <w:marBottom w:val="0"/>
              <w:divBdr>
                <w:top w:val="none" w:sz="0" w:space="0" w:color="auto"/>
                <w:left w:val="none" w:sz="0" w:space="0" w:color="auto"/>
                <w:bottom w:val="none" w:sz="0" w:space="0" w:color="auto"/>
                <w:right w:val="none" w:sz="0" w:space="0" w:color="auto"/>
              </w:divBdr>
            </w:div>
            <w:div w:id="145977748">
              <w:marLeft w:val="0"/>
              <w:marRight w:val="0"/>
              <w:marTop w:val="0"/>
              <w:marBottom w:val="0"/>
              <w:divBdr>
                <w:top w:val="none" w:sz="0" w:space="0" w:color="auto"/>
                <w:left w:val="none" w:sz="0" w:space="0" w:color="auto"/>
                <w:bottom w:val="none" w:sz="0" w:space="0" w:color="auto"/>
                <w:right w:val="none" w:sz="0" w:space="0" w:color="auto"/>
              </w:divBdr>
            </w:div>
            <w:div w:id="1637176697">
              <w:marLeft w:val="0"/>
              <w:marRight w:val="0"/>
              <w:marTop w:val="0"/>
              <w:marBottom w:val="0"/>
              <w:divBdr>
                <w:top w:val="none" w:sz="0" w:space="0" w:color="auto"/>
                <w:left w:val="none" w:sz="0" w:space="0" w:color="auto"/>
                <w:bottom w:val="none" w:sz="0" w:space="0" w:color="auto"/>
                <w:right w:val="none" w:sz="0" w:space="0" w:color="auto"/>
              </w:divBdr>
            </w:div>
            <w:div w:id="299304561">
              <w:marLeft w:val="0"/>
              <w:marRight w:val="0"/>
              <w:marTop w:val="0"/>
              <w:marBottom w:val="0"/>
              <w:divBdr>
                <w:top w:val="none" w:sz="0" w:space="0" w:color="auto"/>
                <w:left w:val="none" w:sz="0" w:space="0" w:color="auto"/>
                <w:bottom w:val="none" w:sz="0" w:space="0" w:color="auto"/>
                <w:right w:val="none" w:sz="0" w:space="0" w:color="auto"/>
              </w:divBdr>
            </w:div>
            <w:div w:id="896474938">
              <w:marLeft w:val="0"/>
              <w:marRight w:val="0"/>
              <w:marTop w:val="0"/>
              <w:marBottom w:val="0"/>
              <w:divBdr>
                <w:top w:val="none" w:sz="0" w:space="0" w:color="auto"/>
                <w:left w:val="none" w:sz="0" w:space="0" w:color="auto"/>
                <w:bottom w:val="none" w:sz="0" w:space="0" w:color="auto"/>
                <w:right w:val="none" w:sz="0" w:space="0" w:color="auto"/>
              </w:divBdr>
            </w:div>
            <w:div w:id="166597421">
              <w:marLeft w:val="0"/>
              <w:marRight w:val="0"/>
              <w:marTop w:val="0"/>
              <w:marBottom w:val="0"/>
              <w:divBdr>
                <w:top w:val="none" w:sz="0" w:space="0" w:color="auto"/>
                <w:left w:val="none" w:sz="0" w:space="0" w:color="auto"/>
                <w:bottom w:val="none" w:sz="0" w:space="0" w:color="auto"/>
                <w:right w:val="none" w:sz="0" w:space="0" w:color="auto"/>
              </w:divBdr>
            </w:div>
            <w:div w:id="884677929">
              <w:marLeft w:val="0"/>
              <w:marRight w:val="0"/>
              <w:marTop w:val="0"/>
              <w:marBottom w:val="0"/>
              <w:divBdr>
                <w:top w:val="none" w:sz="0" w:space="0" w:color="auto"/>
                <w:left w:val="none" w:sz="0" w:space="0" w:color="auto"/>
                <w:bottom w:val="none" w:sz="0" w:space="0" w:color="auto"/>
                <w:right w:val="none" w:sz="0" w:space="0" w:color="auto"/>
              </w:divBdr>
            </w:div>
            <w:div w:id="868685340">
              <w:marLeft w:val="0"/>
              <w:marRight w:val="0"/>
              <w:marTop w:val="0"/>
              <w:marBottom w:val="0"/>
              <w:divBdr>
                <w:top w:val="none" w:sz="0" w:space="0" w:color="auto"/>
                <w:left w:val="none" w:sz="0" w:space="0" w:color="auto"/>
                <w:bottom w:val="none" w:sz="0" w:space="0" w:color="auto"/>
                <w:right w:val="none" w:sz="0" w:space="0" w:color="auto"/>
              </w:divBdr>
            </w:div>
            <w:div w:id="867789629">
              <w:marLeft w:val="0"/>
              <w:marRight w:val="0"/>
              <w:marTop w:val="0"/>
              <w:marBottom w:val="0"/>
              <w:divBdr>
                <w:top w:val="none" w:sz="0" w:space="0" w:color="auto"/>
                <w:left w:val="none" w:sz="0" w:space="0" w:color="auto"/>
                <w:bottom w:val="none" w:sz="0" w:space="0" w:color="auto"/>
                <w:right w:val="none" w:sz="0" w:space="0" w:color="auto"/>
              </w:divBdr>
            </w:div>
            <w:div w:id="736364888">
              <w:marLeft w:val="0"/>
              <w:marRight w:val="0"/>
              <w:marTop w:val="0"/>
              <w:marBottom w:val="0"/>
              <w:divBdr>
                <w:top w:val="none" w:sz="0" w:space="0" w:color="auto"/>
                <w:left w:val="none" w:sz="0" w:space="0" w:color="auto"/>
                <w:bottom w:val="none" w:sz="0" w:space="0" w:color="auto"/>
                <w:right w:val="none" w:sz="0" w:space="0" w:color="auto"/>
              </w:divBdr>
            </w:div>
            <w:div w:id="1877082513">
              <w:marLeft w:val="0"/>
              <w:marRight w:val="0"/>
              <w:marTop w:val="0"/>
              <w:marBottom w:val="0"/>
              <w:divBdr>
                <w:top w:val="none" w:sz="0" w:space="0" w:color="auto"/>
                <w:left w:val="none" w:sz="0" w:space="0" w:color="auto"/>
                <w:bottom w:val="none" w:sz="0" w:space="0" w:color="auto"/>
                <w:right w:val="none" w:sz="0" w:space="0" w:color="auto"/>
              </w:divBdr>
            </w:div>
            <w:div w:id="270741474">
              <w:marLeft w:val="0"/>
              <w:marRight w:val="0"/>
              <w:marTop w:val="0"/>
              <w:marBottom w:val="0"/>
              <w:divBdr>
                <w:top w:val="none" w:sz="0" w:space="0" w:color="auto"/>
                <w:left w:val="none" w:sz="0" w:space="0" w:color="auto"/>
                <w:bottom w:val="none" w:sz="0" w:space="0" w:color="auto"/>
                <w:right w:val="none" w:sz="0" w:space="0" w:color="auto"/>
              </w:divBdr>
            </w:div>
            <w:div w:id="59834447">
              <w:marLeft w:val="0"/>
              <w:marRight w:val="0"/>
              <w:marTop w:val="0"/>
              <w:marBottom w:val="0"/>
              <w:divBdr>
                <w:top w:val="none" w:sz="0" w:space="0" w:color="auto"/>
                <w:left w:val="none" w:sz="0" w:space="0" w:color="auto"/>
                <w:bottom w:val="none" w:sz="0" w:space="0" w:color="auto"/>
                <w:right w:val="none" w:sz="0" w:space="0" w:color="auto"/>
              </w:divBdr>
            </w:div>
            <w:div w:id="1446316195">
              <w:marLeft w:val="0"/>
              <w:marRight w:val="0"/>
              <w:marTop w:val="0"/>
              <w:marBottom w:val="0"/>
              <w:divBdr>
                <w:top w:val="none" w:sz="0" w:space="0" w:color="auto"/>
                <w:left w:val="none" w:sz="0" w:space="0" w:color="auto"/>
                <w:bottom w:val="none" w:sz="0" w:space="0" w:color="auto"/>
                <w:right w:val="none" w:sz="0" w:space="0" w:color="auto"/>
              </w:divBdr>
            </w:div>
            <w:div w:id="1795907258">
              <w:marLeft w:val="0"/>
              <w:marRight w:val="0"/>
              <w:marTop w:val="0"/>
              <w:marBottom w:val="0"/>
              <w:divBdr>
                <w:top w:val="none" w:sz="0" w:space="0" w:color="auto"/>
                <w:left w:val="none" w:sz="0" w:space="0" w:color="auto"/>
                <w:bottom w:val="none" w:sz="0" w:space="0" w:color="auto"/>
                <w:right w:val="none" w:sz="0" w:space="0" w:color="auto"/>
              </w:divBdr>
            </w:div>
            <w:div w:id="755516188">
              <w:marLeft w:val="0"/>
              <w:marRight w:val="0"/>
              <w:marTop w:val="0"/>
              <w:marBottom w:val="0"/>
              <w:divBdr>
                <w:top w:val="none" w:sz="0" w:space="0" w:color="auto"/>
                <w:left w:val="none" w:sz="0" w:space="0" w:color="auto"/>
                <w:bottom w:val="none" w:sz="0" w:space="0" w:color="auto"/>
                <w:right w:val="none" w:sz="0" w:space="0" w:color="auto"/>
              </w:divBdr>
            </w:div>
            <w:div w:id="838811663">
              <w:marLeft w:val="0"/>
              <w:marRight w:val="0"/>
              <w:marTop w:val="0"/>
              <w:marBottom w:val="0"/>
              <w:divBdr>
                <w:top w:val="none" w:sz="0" w:space="0" w:color="auto"/>
                <w:left w:val="none" w:sz="0" w:space="0" w:color="auto"/>
                <w:bottom w:val="none" w:sz="0" w:space="0" w:color="auto"/>
                <w:right w:val="none" w:sz="0" w:space="0" w:color="auto"/>
              </w:divBdr>
            </w:div>
            <w:div w:id="124155289">
              <w:marLeft w:val="0"/>
              <w:marRight w:val="0"/>
              <w:marTop w:val="0"/>
              <w:marBottom w:val="0"/>
              <w:divBdr>
                <w:top w:val="none" w:sz="0" w:space="0" w:color="auto"/>
                <w:left w:val="none" w:sz="0" w:space="0" w:color="auto"/>
                <w:bottom w:val="none" w:sz="0" w:space="0" w:color="auto"/>
                <w:right w:val="none" w:sz="0" w:space="0" w:color="auto"/>
              </w:divBdr>
            </w:div>
            <w:div w:id="443352149">
              <w:marLeft w:val="0"/>
              <w:marRight w:val="0"/>
              <w:marTop w:val="0"/>
              <w:marBottom w:val="0"/>
              <w:divBdr>
                <w:top w:val="none" w:sz="0" w:space="0" w:color="auto"/>
                <w:left w:val="none" w:sz="0" w:space="0" w:color="auto"/>
                <w:bottom w:val="none" w:sz="0" w:space="0" w:color="auto"/>
                <w:right w:val="none" w:sz="0" w:space="0" w:color="auto"/>
              </w:divBdr>
            </w:div>
            <w:div w:id="1141191612">
              <w:marLeft w:val="0"/>
              <w:marRight w:val="0"/>
              <w:marTop w:val="0"/>
              <w:marBottom w:val="0"/>
              <w:divBdr>
                <w:top w:val="none" w:sz="0" w:space="0" w:color="auto"/>
                <w:left w:val="none" w:sz="0" w:space="0" w:color="auto"/>
                <w:bottom w:val="none" w:sz="0" w:space="0" w:color="auto"/>
                <w:right w:val="none" w:sz="0" w:space="0" w:color="auto"/>
              </w:divBdr>
            </w:div>
            <w:div w:id="1294940876">
              <w:marLeft w:val="0"/>
              <w:marRight w:val="0"/>
              <w:marTop w:val="0"/>
              <w:marBottom w:val="0"/>
              <w:divBdr>
                <w:top w:val="none" w:sz="0" w:space="0" w:color="auto"/>
                <w:left w:val="none" w:sz="0" w:space="0" w:color="auto"/>
                <w:bottom w:val="none" w:sz="0" w:space="0" w:color="auto"/>
                <w:right w:val="none" w:sz="0" w:space="0" w:color="auto"/>
              </w:divBdr>
            </w:div>
            <w:div w:id="1278098293">
              <w:marLeft w:val="0"/>
              <w:marRight w:val="0"/>
              <w:marTop w:val="0"/>
              <w:marBottom w:val="0"/>
              <w:divBdr>
                <w:top w:val="none" w:sz="0" w:space="0" w:color="auto"/>
                <w:left w:val="none" w:sz="0" w:space="0" w:color="auto"/>
                <w:bottom w:val="none" w:sz="0" w:space="0" w:color="auto"/>
                <w:right w:val="none" w:sz="0" w:space="0" w:color="auto"/>
              </w:divBdr>
            </w:div>
            <w:div w:id="195122517">
              <w:marLeft w:val="0"/>
              <w:marRight w:val="0"/>
              <w:marTop w:val="0"/>
              <w:marBottom w:val="0"/>
              <w:divBdr>
                <w:top w:val="none" w:sz="0" w:space="0" w:color="auto"/>
                <w:left w:val="none" w:sz="0" w:space="0" w:color="auto"/>
                <w:bottom w:val="none" w:sz="0" w:space="0" w:color="auto"/>
                <w:right w:val="none" w:sz="0" w:space="0" w:color="auto"/>
              </w:divBdr>
            </w:div>
            <w:div w:id="776291462">
              <w:marLeft w:val="0"/>
              <w:marRight w:val="0"/>
              <w:marTop w:val="0"/>
              <w:marBottom w:val="0"/>
              <w:divBdr>
                <w:top w:val="none" w:sz="0" w:space="0" w:color="auto"/>
                <w:left w:val="none" w:sz="0" w:space="0" w:color="auto"/>
                <w:bottom w:val="none" w:sz="0" w:space="0" w:color="auto"/>
                <w:right w:val="none" w:sz="0" w:space="0" w:color="auto"/>
              </w:divBdr>
            </w:div>
            <w:div w:id="1963417131">
              <w:marLeft w:val="0"/>
              <w:marRight w:val="0"/>
              <w:marTop w:val="0"/>
              <w:marBottom w:val="0"/>
              <w:divBdr>
                <w:top w:val="none" w:sz="0" w:space="0" w:color="auto"/>
                <w:left w:val="none" w:sz="0" w:space="0" w:color="auto"/>
                <w:bottom w:val="none" w:sz="0" w:space="0" w:color="auto"/>
                <w:right w:val="none" w:sz="0" w:space="0" w:color="auto"/>
              </w:divBdr>
            </w:div>
            <w:div w:id="927468430">
              <w:marLeft w:val="0"/>
              <w:marRight w:val="0"/>
              <w:marTop w:val="0"/>
              <w:marBottom w:val="0"/>
              <w:divBdr>
                <w:top w:val="none" w:sz="0" w:space="0" w:color="auto"/>
                <w:left w:val="none" w:sz="0" w:space="0" w:color="auto"/>
                <w:bottom w:val="none" w:sz="0" w:space="0" w:color="auto"/>
                <w:right w:val="none" w:sz="0" w:space="0" w:color="auto"/>
              </w:divBdr>
            </w:div>
            <w:div w:id="1147748903">
              <w:marLeft w:val="0"/>
              <w:marRight w:val="0"/>
              <w:marTop w:val="0"/>
              <w:marBottom w:val="0"/>
              <w:divBdr>
                <w:top w:val="none" w:sz="0" w:space="0" w:color="auto"/>
                <w:left w:val="none" w:sz="0" w:space="0" w:color="auto"/>
                <w:bottom w:val="none" w:sz="0" w:space="0" w:color="auto"/>
                <w:right w:val="none" w:sz="0" w:space="0" w:color="auto"/>
              </w:divBdr>
            </w:div>
            <w:div w:id="1856337647">
              <w:marLeft w:val="0"/>
              <w:marRight w:val="0"/>
              <w:marTop w:val="0"/>
              <w:marBottom w:val="0"/>
              <w:divBdr>
                <w:top w:val="none" w:sz="0" w:space="0" w:color="auto"/>
                <w:left w:val="none" w:sz="0" w:space="0" w:color="auto"/>
                <w:bottom w:val="none" w:sz="0" w:space="0" w:color="auto"/>
                <w:right w:val="none" w:sz="0" w:space="0" w:color="auto"/>
              </w:divBdr>
            </w:div>
            <w:div w:id="1495224817">
              <w:marLeft w:val="0"/>
              <w:marRight w:val="0"/>
              <w:marTop w:val="0"/>
              <w:marBottom w:val="0"/>
              <w:divBdr>
                <w:top w:val="none" w:sz="0" w:space="0" w:color="auto"/>
                <w:left w:val="none" w:sz="0" w:space="0" w:color="auto"/>
                <w:bottom w:val="none" w:sz="0" w:space="0" w:color="auto"/>
                <w:right w:val="none" w:sz="0" w:space="0" w:color="auto"/>
              </w:divBdr>
            </w:div>
            <w:div w:id="518663798">
              <w:marLeft w:val="0"/>
              <w:marRight w:val="0"/>
              <w:marTop w:val="0"/>
              <w:marBottom w:val="0"/>
              <w:divBdr>
                <w:top w:val="none" w:sz="0" w:space="0" w:color="auto"/>
                <w:left w:val="none" w:sz="0" w:space="0" w:color="auto"/>
                <w:bottom w:val="none" w:sz="0" w:space="0" w:color="auto"/>
                <w:right w:val="none" w:sz="0" w:space="0" w:color="auto"/>
              </w:divBdr>
            </w:div>
            <w:div w:id="2058510861">
              <w:marLeft w:val="0"/>
              <w:marRight w:val="0"/>
              <w:marTop w:val="0"/>
              <w:marBottom w:val="0"/>
              <w:divBdr>
                <w:top w:val="none" w:sz="0" w:space="0" w:color="auto"/>
                <w:left w:val="none" w:sz="0" w:space="0" w:color="auto"/>
                <w:bottom w:val="none" w:sz="0" w:space="0" w:color="auto"/>
                <w:right w:val="none" w:sz="0" w:space="0" w:color="auto"/>
              </w:divBdr>
            </w:div>
            <w:div w:id="917708221">
              <w:marLeft w:val="0"/>
              <w:marRight w:val="0"/>
              <w:marTop w:val="0"/>
              <w:marBottom w:val="0"/>
              <w:divBdr>
                <w:top w:val="none" w:sz="0" w:space="0" w:color="auto"/>
                <w:left w:val="none" w:sz="0" w:space="0" w:color="auto"/>
                <w:bottom w:val="none" w:sz="0" w:space="0" w:color="auto"/>
                <w:right w:val="none" w:sz="0" w:space="0" w:color="auto"/>
              </w:divBdr>
            </w:div>
            <w:div w:id="1856575795">
              <w:marLeft w:val="0"/>
              <w:marRight w:val="0"/>
              <w:marTop w:val="0"/>
              <w:marBottom w:val="0"/>
              <w:divBdr>
                <w:top w:val="none" w:sz="0" w:space="0" w:color="auto"/>
                <w:left w:val="none" w:sz="0" w:space="0" w:color="auto"/>
                <w:bottom w:val="none" w:sz="0" w:space="0" w:color="auto"/>
                <w:right w:val="none" w:sz="0" w:space="0" w:color="auto"/>
              </w:divBdr>
            </w:div>
            <w:div w:id="946499573">
              <w:marLeft w:val="0"/>
              <w:marRight w:val="0"/>
              <w:marTop w:val="0"/>
              <w:marBottom w:val="0"/>
              <w:divBdr>
                <w:top w:val="none" w:sz="0" w:space="0" w:color="auto"/>
                <w:left w:val="none" w:sz="0" w:space="0" w:color="auto"/>
                <w:bottom w:val="none" w:sz="0" w:space="0" w:color="auto"/>
                <w:right w:val="none" w:sz="0" w:space="0" w:color="auto"/>
              </w:divBdr>
            </w:div>
            <w:div w:id="847791939">
              <w:marLeft w:val="0"/>
              <w:marRight w:val="0"/>
              <w:marTop w:val="0"/>
              <w:marBottom w:val="0"/>
              <w:divBdr>
                <w:top w:val="none" w:sz="0" w:space="0" w:color="auto"/>
                <w:left w:val="none" w:sz="0" w:space="0" w:color="auto"/>
                <w:bottom w:val="none" w:sz="0" w:space="0" w:color="auto"/>
                <w:right w:val="none" w:sz="0" w:space="0" w:color="auto"/>
              </w:divBdr>
            </w:div>
            <w:div w:id="1694721075">
              <w:marLeft w:val="0"/>
              <w:marRight w:val="0"/>
              <w:marTop w:val="0"/>
              <w:marBottom w:val="0"/>
              <w:divBdr>
                <w:top w:val="none" w:sz="0" w:space="0" w:color="auto"/>
                <w:left w:val="none" w:sz="0" w:space="0" w:color="auto"/>
                <w:bottom w:val="none" w:sz="0" w:space="0" w:color="auto"/>
                <w:right w:val="none" w:sz="0" w:space="0" w:color="auto"/>
              </w:divBdr>
            </w:div>
            <w:div w:id="421755906">
              <w:marLeft w:val="0"/>
              <w:marRight w:val="0"/>
              <w:marTop w:val="0"/>
              <w:marBottom w:val="0"/>
              <w:divBdr>
                <w:top w:val="none" w:sz="0" w:space="0" w:color="auto"/>
                <w:left w:val="none" w:sz="0" w:space="0" w:color="auto"/>
                <w:bottom w:val="none" w:sz="0" w:space="0" w:color="auto"/>
                <w:right w:val="none" w:sz="0" w:space="0" w:color="auto"/>
              </w:divBdr>
            </w:div>
            <w:div w:id="1975021116">
              <w:marLeft w:val="0"/>
              <w:marRight w:val="0"/>
              <w:marTop w:val="0"/>
              <w:marBottom w:val="0"/>
              <w:divBdr>
                <w:top w:val="none" w:sz="0" w:space="0" w:color="auto"/>
                <w:left w:val="none" w:sz="0" w:space="0" w:color="auto"/>
                <w:bottom w:val="none" w:sz="0" w:space="0" w:color="auto"/>
                <w:right w:val="none" w:sz="0" w:space="0" w:color="auto"/>
              </w:divBdr>
            </w:div>
            <w:div w:id="775758524">
              <w:marLeft w:val="0"/>
              <w:marRight w:val="0"/>
              <w:marTop w:val="0"/>
              <w:marBottom w:val="0"/>
              <w:divBdr>
                <w:top w:val="none" w:sz="0" w:space="0" w:color="auto"/>
                <w:left w:val="none" w:sz="0" w:space="0" w:color="auto"/>
                <w:bottom w:val="none" w:sz="0" w:space="0" w:color="auto"/>
                <w:right w:val="none" w:sz="0" w:space="0" w:color="auto"/>
              </w:divBdr>
            </w:div>
            <w:div w:id="538012302">
              <w:marLeft w:val="0"/>
              <w:marRight w:val="0"/>
              <w:marTop w:val="0"/>
              <w:marBottom w:val="0"/>
              <w:divBdr>
                <w:top w:val="none" w:sz="0" w:space="0" w:color="auto"/>
                <w:left w:val="none" w:sz="0" w:space="0" w:color="auto"/>
                <w:bottom w:val="none" w:sz="0" w:space="0" w:color="auto"/>
                <w:right w:val="none" w:sz="0" w:space="0" w:color="auto"/>
              </w:divBdr>
            </w:div>
            <w:div w:id="39592763">
              <w:marLeft w:val="0"/>
              <w:marRight w:val="0"/>
              <w:marTop w:val="0"/>
              <w:marBottom w:val="0"/>
              <w:divBdr>
                <w:top w:val="none" w:sz="0" w:space="0" w:color="auto"/>
                <w:left w:val="none" w:sz="0" w:space="0" w:color="auto"/>
                <w:bottom w:val="none" w:sz="0" w:space="0" w:color="auto"/>
                <w:right w:val="none" w:sz="0" w:space="0" w:color="auto"/>
              </w:divBdr>
            </w:div>
            <w:div w:id="487132435">
              <w:marLeft w:val="0"/>
              <w:marRight w:val="0"/>
              <w:marTop w:val="0"/>
              <w:marBottom w:val="0"/>
              <w:divBdr>
                <w:top w:val="none" w:sz="0" w:space="0" w:color="auto"/>
                <w:left w:val="none" w:sz="0" w:space="0" w:color="auto"/>
                <w:bottom w:val="none" w:sz="0" w:space="0" w:color="auto"/>
                <w:right w:val="none" w:sz="0" w:space="0" w:color="auto"/>
              </w:divBdr>
            </w:div>
            <w:div w:id="667946889">
              <w:marLeft w:val="0"/>
              <w:marRight w:val="0"/>
              <w:marTop w:val="0"/>
              <w:marBottom w:val="0"/>
              <w:divBdr>
                <w:top w:val="none" w:sz="0" w:space="0" w:color="auto"/>
                <w:left w:val="none" w:sz="0" w:space="0" w:color="auto"/>
                <w:bottom w:val="none" w:sz="0" w:space="0" w:color="auto"/>
                <w:right w:val="none" w:sz="0" w:space="0" w:color="auto"/>
              </w:divBdr>
            </w:div>
            <w:div w:id="157890042">
              <w:marLeft w:val="0"/>
              <w:marRight w:val="0"/>
              <w:marTop w:val="0"/>
              <w:marBottom w:val="0"/>
              <w:divBdr>
                <w:top w:val="none" w:sz="0" w:space="0" w:color="auto"/>
                <w:left w:val="none" w:sz="0" w:space="0" w:color="auto"/>
                <w:bottom w:val="none" w:sz="0" w:space="0" w:color="auto"/>
                <w:right w:val="none" w:sz="0" w:space="0" w:color="auto"/>
              </w:divBdr>
            </w:div>
            <w:div w:id="1190873809">
              <w:marLeft w:val="0"/>
              <w:marRight w:val="0"/>
              <w:marTop w:val="0"/>
              <w:marBottom w:val="0"/>
              <w:divBdr>
                <w:top w:val="none" w:sz="0" w:space="0" w:color="auto"/>
                <w:left w:val="none" w:sz="0" w:space="0" w:color="auto"/>
                <w:bottom w:val="none" w:sz="0" w:space="0" w:color="auto"/>
                <w:right w:val="none" w:sz="0" w:space="0" w:color="auto"/>
              </w:divBdr>
            </w:div>
            <w:div w:id="1580286802">
              <w:marLeft w:val="0"/>
              <w:marRight w:val="0"/>
              <w:marTop w:val="0"/>
              <w:marBottom w:val="0"/>
              <w:divBdr>
                <w:top w:val="none" w:sz="0" w:space="0" w:color="auto"/>
                <w:left w:val="none" w:sz="0" w:space="0" w:color="auto"/>
                <w:bottom w:val="none" w:sz="0" w:space="0" w:color="auto"/>
                <w:right w:val="none" w:sz="0" w:space="0" w:color="auto"/>
              </w:divBdr>
            </w:div>
            <w:div w:id="1132868028">
              <w:marLeft w:val="0"/>
              <w:marRight w:val="0"/>
              <w:marTop w:val="0"/>
              <w:marBottom w:val="0"/>
              <w:divBdr>
                <w:top w:val="none" w:sz="0" w:space="0" w:color="auto"/>
                <w:left w:val="none" w:sz="0" w:space="0" w:color="auto"/>
                <w:bottom w:val="none" w:sz="0" w:space="0" w:color="auto"/>
                <w:right w:val="none" w:sz="0" w:space="0" w:color="auto"/>
              </w:divBdr>
            </w:div>
            <w:div w:id="113135660">
              <w:marLeft w:val="0"/>
              <w:marRight w:val="0"/>
              <w:marTop w:val="0"/>
              <w:marBottom w:val="0"/>
              <w:divBdr>
                <w:top w:val="none" w:sz="0" w:space="0" w:color="auto"/>
                <w:left w:val="none" w:sz="0" w:space="0" w:color="auto"/>
                <w:bottom w:val="none" w:sz="0" w:space="0" w:color="auto"/>
                <w:right w:val="none" w:sz="0" w:space="0" w:color="auto"/>
              </w:divBdr>
            </w:div>
            <w:div w:id="1362900250">
              <w:marLeft w:val="0"/>
              <w:marRight w:val="0"/>
              <w:marTop w:val="0"/>
              <w:marBottom w:val="0"/>
              <w:divBdr>
                <w:top w:val="none" w:sz="0" w:space="0" w:color="auto"/>
                <w:left w:val="none" w:sz="0" w:space="0" w:color="auto"/>
                <w:bottom w:val="none" w:sz="0" w:space="0" w:color="auto"/>
                <w:right w:val="none" w:sz="0" w:space="0" w:color="auto"/>
              </w:divBdr>
            </w:div>
            <w:div w:id="1094865174">
              <w:marLeft w:val="0"/>
              <w:marRight w:val="0"/>
              <w:marTop w:val="0"/>
              <w:marBottom w:val="0"/>
              <w:divBdr>
                <w:top w:val="none" w:sz="0" w:space="0" w:color="auto"/>
                <w:left w:val="none" w:sz="0" w:space="0" w:color="auto"/>
                <w:bottom w:val="none" w:sz="0" w:space="0" w:color="auto"/>
                <w:right w:val="none" w:sz="0" w:space="0" w:color="auto"/>
              </w:divBdr>
            </w:div>
            <w:div w:id="1256473326">
              <w:marLeft w:val="0"/>
              <w:marRight w:val="0"/>
              <w:marTop w:val="0"/>
              <w:marBottom w:val="0"/>
              <w:divBdr>
                <w:top w:val="none" w:sz="0" w:space="0" w:color="auto"/>
                <w:left w:val="none" w:sz="0" w:space="0" w:color="auto"/>
                <w:bottom w:val="none" w:sz="0" w:space="0" w:color="auto"/>
                <w:right w:val="none" w:sz="0" w:space="0" w:color="auto"/>
              </w:divBdr>
            </w:div>
            <w:div w:id="1324774846">
              <w:marLeft w:val="0"/>
              <w:marRight w:val="0"/>
              <w:marTop w:val="0"/>
              <w:marBottom w:val="0"/>
              <w:divBdr>
                <w:top w:val="none" w:sz="0" w:space="0" w:color="auto"/>
                <w:left w:val="none" w:sz="0" w:space="0" w:color="auto"/>
                <w:bottom w:val="none" w:sz="0" w:space="0" w:color="auto"/>
                <w:right w:val="none" w:sz="0" w:space="0" w:color="auto"/>
              </w:divBdr>
            </w:div>
            <w:div w:id="535122432">
              <w:marLeft w:val="0"/>
              <w:marRight w:val="0"/>
              <w:marTop w:val="0"/>
              <w:marBottom w:val="0"/>
              <w:divBdr>
                <w:top w:val="none" w:sz="0" w:space="0" w:color="auto"/>
                <w:left w:val="none" w:sz="0" w:space="0" w:color="auto"/>
                <w:bottom w:val="none" w:sz="0" w:space="0" w:color="auto"/>
                <w:right w:val="none" w:sz="0" w:space="0" w:color="auto"/>
              </w:divBdr>
            </w:div>
            <w:div w:id="2044287183">
              <w:marLeft w:val="0"/>
              <w:marRight w:val="0"/>
              <w:marTop w:val="0"/>
              <w:marBottom w:val="0"/>
              <w:divBdr>
                <w:top w:val="none" w:sz="0" w:space="0" w:color="auto"/>
                <w:left w:val="none" w:sz="0" w:space="0" w:color="auto"/>
                <w:bottom w:val="none" w:sz="0" w:space="0" w:color="auto"/>
                <w:right w:val="none" w:sz="0" w:space="0" w:color="auto"/>
              </w:divBdr>
            </w:div>
            <w:div w:id="395712825">
              <w:marLeft w:val="0"/>
              <w:marRight w:val="0"/>
              <w:marTop w:val="0"/>
              <w:marBottom w:val="0"/>
              <w:divBdr>
                <w:top w:val="none" w:sz="0" w:space="0" w:color="auto"/>
                <w:left w:val="none" w:sz="0" w:space="0" w:color="auto"/>
                <w:bottom w:val="none" w:sz="0" w:space="0" w:color="auto"/>
                <w:right w:val="none" w:sz="0" w:space="0" w:color="auto"/>
              </w:divBdr>
            </w:div>
            <w:div w:id="633025849">
              <w:marLeft w:val="0"/>
              <w:marRight w:val="0"/>
              <w:marTop w:val="0"/>
              <w:marBottom w:val="0"/>
              <w:divBdr>
                <w:top w:val="none" w:sz="0" w:space="0" w:color="auto"/>
                <w:left w:val="none" w:sz="0" w:space="0" w:color="auto"/>
                <w:bottom w:val="none" w:sz="0" w:space="0" w:color="auto"/>
                <w:right w:val="none" w:sz="0" w:space="0" w:color="auto"/>
              </w:divBdr>
            </w:div>
            <w:div w:id="1762750440">
              <w:marLeft w:val="0"/>
              <w:marRight w:val="0"/>
              <w:marTop w:val="0"/>
              <w:marBottom w:val="0"/>
              <w:divBdr>
                <w:top w:val="none" w:sz="0" w:space="0" w:color="auto"/>
                <w:left w:val="none" w:sz="0" w:space="0" w:color="auto"/>
                <w:bottom w:val="none" w:sz="0" w:space="0" w:color="auto"/>
                <w:right w:val="none" w:sz="0" w:space="0" w:color="auto"/>
              </w:divBdr>
            </w:div>
            <w:div w:id="1291210705">
              <w:marLeft w:val="0"/>
              <w:marRight w:val="0"/>
              <w:marTop w:val="0"/>
              <w:marBottom w:val="0"/>
              <w:divBdr>
                <w:top w:val="none" w:sz="0" w:space="0" w:color="auto"/>
                <w:left w:val="none" w:sz="0" w:space="0" w:color="auto"/>
                <w:bottom w:val="none" w:sz="0" w:space="0" w:color="auto"/>
                <w:right w:val="none" w:sz="0" w:space="0" w:color="auto"/>
              </w:divBdr>
            </w:div>
            <w:div w:id="749305811">
              <w:marLeft w:val="0"/>
              <w:marRight w:val="0"/>
              <w:marTop w:val="0"/>
              <w:marBottom w:val="0"/>
              <w:divBdr>
                <w:top w:val="none" w:sz="0" w:space="0" w:color="auto"/>
                <w:left w:val="none" w:sz="0" w:space="0" w:color="auto"/>
                <w:bottom w:val="none" w:sz="0" w:space="0" w:color="auto"/>
                <w:right w:val="none" w:sz="0" w:space="0" w:color="auto"/>
              </w:divBdr>
            </w:div>
            <w:div w:id="31538172">
              <w:marLeft w:val="0"/>
              <w:marRight w:val="0"/>
              <w:marTop w:val="0"/>
              <w:marBottom w:val="0"/>
              <w:divBdr>
                <w:top w:val="none" w:sz="0" w:space="0" w:color="auto"/>
                <w:left w:val="none" w:sz="0" w:space="0" w:color="auto"/>
                <w:bottom w:val="none" w:sz="0" w:space="0" w:color="auto"/>
                <w:right w:val="none" w:sz="0" w:space="0" w:color="auto"/>
              </w:divBdr>
            </w:div>
            <w:div w:id="1393043263">
              <w:marLeft w:val="0"/>
              <w:marRight w:val="0"/>
              <w:marTop w:val="0"/>
              <w:marBottom w:val="0"/>
              <w:divBdr>
                <w:top w:val="none" w:sz="0" w:space="0" w:color="auto"/>
                <w:left w:val="none" w:sz="0" w:space="0" w:color="auto"/>
                <w:bottom w:val="none" w:sz="0" w:space="0" w:color="auto"/>
                <w:right w:val="none" w:sz="0" w:space="0" w:color="auto"/>
              </w:divBdr>
            </w:div>
            <w:div w:id="732311236">
              <w:marLeft w:val="0"/>
              <w:marRight w:val="0"/>
              <w:marTop w:val="0"/>
              <w:marBottom w:val="0"/>
              <w:divBdr>
                <w:top w:val="none" w:sz="0" w:space="0" w:color="auto"/>
                <w:left w:val="none" w:sz="0" w:space="0" w:color="auto"/>
                <w:bottom w:val="none" w:sz="0" w:space="0" w:color="auto"/>
                <w:right w:val="none" w:sz="0" w:space="0" w:color="auto"/>
              </w:divBdr>
            </w:div>
            <w:div w:id="694355165">
              <w:marLeft w:val="0"/>
              <w:marRight w:val="0"/>
              <w:marTop w:val="0"/>
              <w:marBottom w:val="0"/>
              <w:divBdr>
                <w:top w:val="none" w:sz="0" w:space="0" w:color="auto"/>
                <w:left w:val="none" w:sz="0" w:space="0" w:color="auto"/>
                <w:bottom w:val="none" w:sz="0" w:space="0" w:color="auto"/>
                <w:right w:val="none" w:sz="0" w:space="0" w:color="auto"/>
              </w:divBdr>
            </w:div>
            <w:div w:id="474182576">
              <w:marLeft w:val="0"/>
              <w:marRight w:val="0"/>
              <w:marTop w:val="0"/>
              <w:marBottom w:val="0"/>
              <w:divBdr>
                <w:top w:val="none" w:sz="0" w:space="0" w:color="auto"/>
                <w:left w:val="none" w:sz="0" w:space="0" w:color="auto"/>
                <w:bottom w:val="none" w:sz="0" w:space="0" w:color="auto"/>
                <w:right w:val="none" w:sz="0" w:space="0" w:color="auto"/>
              </w:divBdr>
            </w:div>
            <w:div w:id="1683237417">
              <w:marLeft w:val="0"/>
              <w:marRight w:val="0"/>
              <w:marTop w:val="0"/>
              <w:marBottom w:val="0"/>
              <w:divBdr>
                <w:top w:val="none" w:sz="0" w:space="0" w:color="auto"/>
                <w:left w:val="none" w:sz="0" w:space="0" w:color="auto"/>
                <w:bottom w:val="none" w:sz="0" w:space="0" w:color="auto"/>
                <w:right w:val="none" w:sz="0" w:space="0" w:color="auto"/>
              </w:divBdr>
            </w:div>
            <w:div w:id="27487989">
              <w:marLeft w:val="0"/>
              <w:marRight w:val="0"/>
              <w:marTop w:val="0"/>
              <w:marBottom w:val="0"/>
              <w:divBdr>
                <w:top w:val="none" w:sz="0" w:space="0" w:color="auto"/>
                <w:left w:val="none" w:sz="0" w:space="0" w:color="auto"/>
                <w:bottom w:val="none" w:sz="0" w:space="0" w:color="auto"/>
                <w:right w:val="none" w:sz="0" w:space="0" w:color="auto"/>
              </w:divBdr>
            </w:div>
            <w:div w:id="1148014116">
              <w:marLeft w:val="0"/>
              <w:marRight w:val="0"/>
              <w:marTop w:val="0"/>
              <w:marBottom w:val="0"/>
              <w:divBdr>
                <w:top w:val="none" w:sz="0" w:space="0" w:color="auto"/>
                <w:left w:val="none" w:sz="0" w:space="0" w:color="auto"/>
                <w:bottom w:val="none" w:sz="0" w:space="0" w:color="auto"/>
                <w:right w:val="none" w:sz="0" w:space="0" w:color="auto"/>
              </w:divBdr>
            </w:div>
            <w:div w:id="1680352657">
              <w:marLeft w:val="0"/>
              <w:marRight w:val="0"/>
              <w:marTop w:val="0"/>
              <w:marBottom w:val="0"/>
              <w:divBdr>
                <w:top w:val="none" w:sz="0" w:space="0" w:color="auto"/>
                <w:left w:val="none" w:sz="0" w:space="0" w:color="auto"/>
                <w:bottom w:val="none" w:sz="0" w:space="0" w:color="auto"/>
                <w:right w:val="none" w:sz="0" w:space="0" w:color="auto"/>
              </w:divBdr>
            </w:div>
            <w:div w:id="974141436">
              <w:marLeft w:val="0"/>
              <w:marRight w:val="0"/>
              <w:marTop w:val="0"/>
              <w:marBottom w:val="0"/>
              <w:divBdr>
                <w:top w:val="none" w:sz="0" w:space="0" w:color="auto"/>
                <w:left w:val="none" w:sz="0" w:space="0" w:color="auto"/>
                <w:bottom w:val="none" w:sz="0" w:space="0" w:color="auto"/>
                <w:right w:val="none" w:sz="0" w:space="0" w:color="auto"/>
              </w:divBdr>
            </w:div>
            <w:div w:id="1499687922">
              <w:marLeft w:val="0"/>
              <w:marRight w:val="0"/>
              <w:marTop w:val="0"/>
              <w:marBottom w:val="0"/>
              <w:divBdr>
                <w:top w:val="none" w:sz="0" w:space="0" w:color="auto"/>
                <w:left w:val="none" w:sz="0" w:space="0" w:color="auto"/>
                <w:bottom w:val="none" w:sz="0" w:space="0" w:color="auto"/>
                <w:right w:val="none" w:sz="0" w:space="0" w:color="auto"/>
              </w:divBdr>
            </w:div>
            <w:div w:id="1190874683">
              <w:marLeft w:val="0"/>
              <w:marRight w:val="0"/>
              <w:marTop w:val="0"/>
              <w:marBottom w:val="0"/>
              <w:divBdr>
                <w:top w:val="none" w:sz="0" w:space="0" w:color="auto"/>
                <w:left w:val="none" w:sz="0" w:space="0" w:color="auto"/>
                <w:bottom w:val="none" w:sz="0" w:space="0" w:color="auto"/>
                <w:right w:val="none" w:sz="0" w:space="0" w:color="auto"/>
              </w:divBdr>
            </w:div>
            <w:div w:id="1274748209">
              <w:marLeft w:val="0"/>
              <w:marRight w:val="0"/>
              <w:marTop w:val="0"/>
              <w:marBottom w:val="0"/>
              <w:divBdr>
                <w:top w:val="none" w:sz="0" w:space="0" w:color="auto"/>
                <w:left w:val="none" w:sz="0" w:space="0" w:color="auto"/>
                <w:bottom w:val="none" w:sz="0" w:space="0" w:color="auto"/>
                <w:right w:val="none" w:sz="0" w:space="0" w:color="auto"/>
              </w:divBdr>
            </w:div>
            <w:div w:id="1926183703">
              <w:marLeft w:val="0"/>
              <w:marRight w:val="0"/>
              <w:marTop w:val="0"/>
              <w:marBottom w:val="0"/>
              <w:divBdr>
                <w:top w:val="none" w:sz="0" w:space="0" w:color="auto"/>
                <w:left w:val="none" w:sz="0" w:space="0" w:color="auto"/>
                <w:bottom w:val="none" w:sz="0" w:space="0" w:color="auto"/>
                <w:right w:val="none" w:sz="0" w:space="0" w:color="auto"/>
              </w:divBdr>
            </w:div>
            <w:div w:id="1745906619">
              <w:marLeft w:val="0"/>
              <w:marRight w:val="0"/>
              <w:marTop w:val="0"/>
              <w:marBottom w:val="0"/>
              <w:divBdr>
                <w:top w:val="none" w:sz="0" w:space="0" w:color="auto"/>
                <w:left w:val="none" w:sz="0" w:space="0" w:color="auto"/>
                <w:bottom w:val="none" w:sz="0" w:space="0" w:color="auto"/>
                <w:right w:val="none" w:sz="0" w:space="0" w:color="auto"/>
              </w:divBdr>
            </w:div>
            <w:div w:id="17590547">
              <w:marLeft w:val="0"/>
              <w:marRight w:val="0"/>
              <w:marTop w:val="0"/>
              <w:marBottom w:val="0"/>
              <w:divBdr>
                <w:top w:val="none" w:sz="0" w:space="0" w:color="auto"/>
                <w:left w:val="none" w:sz="0" w:space="0" w:color="auto"/>
                <w:bottom w:val="none" w:sz="0" w:space="0" w:color="auto"/>
                <w:right w:val="none" w:sz="0" w:space="0" w:color="auto"/>
              </w:divBdr>
            </w:div>
            <w:div w:id="574903749">
              <w:marLeft w:val="0"/>
              <w:marRight w:val="0"/>
              <w:marTop w:val="0"/>
              <w:marBottom w:val="0"/>
              <w:divBdr>
                <w:top w:val="none" w:sz="0" w:space="0" w:color="auto"/>
                <w:left w:val="none" w:sz="0" w:space="0" w:color="auto"/>
                <w:bottom w:val="none" w:sz="0" w:space="0" w:color="auto"/>
                <w:right w:val="none" w:sz="0" w:space="0" w:color="auto"/>
              </w:divBdr>
            </w:div>
            <w:div w:id="412970492">
              <w:marLeft w:val="0"/>
              <w:marRight w:val="0"/>
              <w:marTop w:val="0"/>
              <w:marBottom w:val="0"/>
              <w:divBdr>
                <w:top w:val="none" w:sz="0" w:space="0" w:color="auto"/>
                <w:left w:val="none" w:sz="0" w:space="0" w:color="auto"/>
                <w:bottom w:val="none" w:sz="0" w:space="0" w:color="auto"/>
                <w:right w:val="none" w:sz="0" w:space="0" w:color="auto"/>
              </w:divBdr>
            </w:div>
            <w:div w:id="363021010">
              <w:marLeft w:val="0"/>
              <w:marRight w:val="0"/>
              <w:marTop w:val="0"/>
              <w:marBottom w:val="0"/>
              <w:divBdr>
                <w:top w:val="none" w:sz="0" w:space="0" w:color="auto"/>
                <w:left w:val="none" w:sz="0" w:space="0" w:color="auto"/>
                <w:bottom w:val="none" w:sz="0" w:space="0" w:color="auto"/>
                <w:right w:val="none" w:sz="0" w:space="0" w:color="auto"/>
              </w:divBdr>
            </w:div>
            <w:div w:id="422920853">
              <w:marLeft w:val="0"/>
              <w:marRight w:val="0"/>
              <w:marTop w:val="0"/>
              <w:marBottom w:val="0"/>
              <w:divBdr>
                <w:top w:val="none" w:sz="0" w:space="0" w:color="auto"/>
                <w:left w:val="none" w:sz="0" w:space="0" w:color="auto"/>
                <w:bottom w:val="none" w:sz="0" w:space="0" w:color="auto"/>
                <w:right w:val="none" w:sz="0" w:space="0" w:color="auto"/>
              </w:divBdr>
            </w:div>
            <w:div w:id="2032872801">
              <w:marLeft w:val="0"/>
              <w:marRight w:val="0"/>
              <w:marTop w:val="0"/>
              <w:marBottom w:val="0"/>
              <w:divBdr>
                <w:top w:val="none" w:sz="0" w:space="0" w:color="auto"/>
                <w:left w:val="none" w:sz="0" w:space="0" w:color="auto"/>
                <w:bottom w:val="none" w:sz="0" w:space="0" w:color="auto"/>
                <w:right w:val="none" w:sz="0" w:space="0" w:color="auto"/>
              </w:divBdr>
            </w:div>
            <w:div w:id="1955598467">
              <w:marLeft w:val="0"/>
              <w:marRight w:val="0"/>
              <w:marTop w:val="0"/>
              <w:marBottom w:val="0"/>
              <w:divBdr>
                <w:top w:val="none" w:sz="0" w:space="0" w:color="auto"/>
                <w:left w:val="none" w:sz="0" w:space="0" w:color="auto"/>
                <w:bottom w:val="none" w:sz="0" w:space="0" w:color="auto"/>
                <w:right w:val="none" w:sz="0" w:space="0" w:color="auto"/>
              </w:divBdr>
            </w:div>
            <w:div w:id="202599929">
              <w:marLeft w:val="0"/>
              <w:marRight w:val="0"/>
              <w:marTop w:val="0"/>
              <w:marBottom w:val="0"/>
              <w:divBdr>
                <w:top w:val="none" w:sz="0" w:space="0" w:color="auto"/>
                <w:left w:val="none" w:sz="0" w:space="0" w:color="auto"/>
                <w:bottom w:val="none" w:sz="0" w:space="0" w:color="auto"/>
                <w:right w:val="none" w:sz="0" w:space="0" w:color="auto"/>
              </w:divBdr>
            </w:div>
            <w:div w:id="4176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9101">
      <w:bodyDiv w:val="1"/>
      <w:marLeft w:val="0"/>
      <w:marRight w:val="0"/>
      <w:marTop w:val="0"/>
      <w:marBottom w:val="0"/>
      <w:divBdr>
        <w:top w:val="none" w:sz="0" w:space="0" w:color="auto"/>
        <w:left w:val="none" w:sz="0" w:space="0" w:color="auto"/>
        <w:bottom w:val="none" w:sz="0" w:space="0" w:color="auto"/>
        <w:right w:val="none" w:sz="0" w:space="0" w:color="auto"/>
      </w:divBdr>
    </w:div>
    <w:div w:id="1936160427">
      <w:bodyDiv w:val="1"/>
      <w:marLeft w:val="0"/>
      <w:marRight w:val="0"/>
      <w:marTop w:val="0"/>
      <w:marBottom w:val="0"/>
      <w:divBdr>
        <w:top w:val="none" w:sz="0" w:space="0" w:color="auto"/>
        <w:left w:val="none" w:sz="0" w:space="0" w:color="auto"/>
        <w:bottom w:val="none" w:sz="0" w:space="0" w:color="auto"/>
        <w:right w:val="none" w:sz="0" w:space="0" w:color="auto"/>
      </w:divBdr>
    </w:div>
    <w:div w:id="1948080191">
      <w:bodyDiv w:val="1"/>
      <w:marLeft w:val="0"/>
      <w:marRight w:val="0"/>
      <w:marTop w:val="0"/>
      <w:marBottom w:val="0"/>
      <w:divBdr>
        <w:top w:val="none" w:sz="0" w:space="0" w:color="auto"/>
        <w:left w:val="none" w:sz="0" w:space="0" w:color="auto"/>
        <w:bottom w:val="none" w:sz="0" w:space="0" w:color="auto"/>
        <w:right w:val="none" w:sz="0" w:space="0" w:color="auto"/>
      </w:divBdr>
    </w:div>
    <w:div w:id="1949122441">
      <w:bodyDiv w:val="1"/>
      <w:marLeft w:val="0"/>
      <w:marRight w:val="0"/>
      <w:marTop w:val="0"/>
      <w:marBottom w:val="0"/>
      <w:divBdr>
        <w:top w:val="none" w:sz="0" w:space="0" w:color="auto"/>
        <w:left w:val="none" w:sz="0" w:space="0" w:color="auto"/>
        <w:bottom w:val="none" w:sz="0" w:space="0" w:color="auto"/>
        <w:right w:val="none" w:sz="0" w:space="0" w:color="auto"/>
      </w:divBdr>
    </w:div>
    <w:div w:id="1957517545">
      <w:bodyDiv w:val="1"/>
      <w:marLeft w:val="0"/>
      <w:marRight w:val="0"/>
      <w:marTop w:val="0"/>
      <w:marBottom w:val="0"/>
      <w:divBdr>
        <w:top w:val="none" w:sz="0" w:space="0" w:color="auto"/>
        <w:left w:val="none" w:sz="0" w:space="0" w:color="auto"/>
        <w:bottom w:val="none" w:sz="0" w:space="0" w:color="auto"/>
        <w:right w:val="none" w:sz="0" w:space="0" w:color="auto"/>
      </w:divBdr>
    </w:div>
    <w:div w:id="1958097438">
      <w:bodyDiv w:val="1"/>
      <w:marLeft w:val="0"/>
      <w:marRight w:val="0"/>
      <w:marTop w:val="0"/>
      <w:marBottom w:val="0"/>
      <w:divBdr>
        <w:top w:val="none" w:sz="0" w:space="0" w:color="auto"/>
        <w:left w:val="none" w:sz="0" w:space="0" w:color="auto"/>
        <w:bottom w:val="none" w:sz="0" w:space="0" w:color="auto"/>
        <w:right w:val="none" w:sz="0" w:space="0" w:color="auto"/>
      </w:divBdr>
      <w:divsChild>
        <w:div w:id="1205601020">
          <w:marLeft w:val="0"/>
          <w:marRight w:val="0"/>
          <w:marTop w:val="0"/>
          <w:marBottom w:val="0"/>
          <w:divBdr>
            <w:top w:val="none" w:sz="0" w:space="0" w:color="auto"/>
            <w:left w:val="none" w:sz="0" w:space="0" w:color="auto"/>
            <w:bottom w:val="none" w:sz="0" w:space="0" w:color="auto"/>
            <w:right w:val="none" w:sz="0" w:space="0" w:color="auto"/>
          </w:divBdr>
          <w:divsChild>
            <w:div w:id="1954894248">
              <w:marLeft w:val="0"/>
              <w:marRight w:val="0"/>
              <w:marTop w:val="0"/>
              <w:marBottom w:val="0"/>
              <w:divBdr>
                <w:top w:val="none" w:sz="0" w:space="0" w:color="auto"/>
                <w:left w:val="none" w:sz="0" w:space="0" w:color="auto"/>
                <w:bottom w:val="none" w:sz="0" w:space="0" w:color="auto"/>
                <w:right w:val="none" w:sz="0" w:space="0" w:color="auto"/>
              </w:divBdr>
            </w:div>
            <w:div w:id="1160734649">
              <w:marLeft w:val="0"/>
              <w:marRight w:val="0"/>
              <w:marTop w:val="0"/>
              <w:marBottom w:val="0"/>
              <w:divBdr>
                <w:top w:val="none" w:sz="0" w:space="0" w:color="auto"/>
                <w:left w:val="none" w:sz="0" w:space="0" w:color="auto"/>
                <w:bottom w:val="none" w:sz="0" w:space="0" w:color="auto"/>
                <w:right w:val="none" w:sz="0" w:space="0" w:color="auto"/>
              </w:divBdr>
            </w:div>
            <w:div w:id="979967209">
              <w:marLeft w:val="0"/>
              <w:marRight w:val="0"/>
              <w:marTop w:val="0"/>
              <w:marBottom w:val="0"/>
              <w:divBdr>
                <w:top w:val="none" w:sz="0" w:space="0" w:color="auto"/>
                <w:left w:val="none" w:sz="0" w:space="0" w:color="auto"/>
                <w:bottom w:val="none" w:sz="0" w:space="0" w:color="auto"/>
                <w:right w:val="none" w:sz="0" w:space="0" w:color="auto"/>
              </w:divBdr>
            </w:div>
            <w:div w:id="831407215">
              <w:marLeft w:val="0"/>
              <w:marRight w:val="0"/>
              <w:marTop w:val="0"/>
              <w:marBottom w:val="0"/>
              <w:divBdr>
                <w:top w:val="none" w:sz="0" w:space="0" w:color="auto"/>
                <w:left w:val="none" w:sz="0" w:space="0" w:color="auto"/>
                <w:bottom w:val="none" w:sz="0" w:space="0" w:color="auto"/>
                <w:right w:val="none" w:sz="0" w:space="0" w:color="auto"/>
              </w:divBdr>
            </w:div>
            <w:div w:id="2103522201">
              <w:marLeft w:val="0"/>
              <w:marRight w:val="0"/>
              <w:marTop w:val="0"/>
              <w:marBottom w:val="0"/>
              <w:divBdr>
                <w:top w:val="none" w:sz="0" w:space="0" w:color="auto"/>
                <w:left w:val="none" w:sz="0" w:space="0" w:color="auto"/>
                <w:bottom w:val="none" w:sz="0" w:space="0" w:color="auto"/>
                <w:right w:val="none" w:sz="0" w:space="0" w:color="auto"/>
              </w:divBdr>
            </w:div>
            <w:div w:id="362480910">
              <w:marLeft w:val="0"/>
              <w:marRight w:val="0"/>
              <w:marTop w:val="0"/>
              <w:marBottom w:val="0"/>
              <w:divBdr>
                <w:top w:val="none" w:sz="0" w:space="0" w:color="auto"/>
                <w:left w:val="none" w:sz="0" w:space="0" w:color="auto"/>
                <w:bottom w:val="none" w:sz="0" w:space="0" w:color="auto"/>
                <w:right w:val="none" w:sz="0" w:space="0" w:color="auto"/>
              </w:divBdr>
            </w:div>
            <w:div w:id="24984429">
              <w:marLeft w:val="0"/>
              <w:marRight w:val="0"/>
              <w:marTop w:val="0"/>
              <w:marBottom w:val="0"/>
              <w:divBdr>
                <w:top w:val="none" w:sz="0" w:space="0" w:color="auto"/>
                <w:left w:val="none" w:sz="0" w:space="0" w:color="auto"/>
                <w:bottom w:val="none" w:sz="0" w:space="0" w:color="auto"/>
                <w:right w:val="none" w:sz="0" w:space="0" w:color="auto"/>
              </w:divBdr>
            </w:div>
            <w:div w:id="1658805010">
              <w:marLeft w:val="0"/>
              <w:marRight w:val="0"/>
              <w:marTop w:val="0"/>
              <w:marBottom w:val="0"/>
              <w:divBdr>
                <w:top w:val="none" w:sz="0" w:space="0" w:color="auto"/>
                <w:left w:val="none" w:sz="0" w:space="0" w:color="auto"/>
                <w:bottom w:val="none" w:sz="0" w:space="0" w:color="auto"/>
                <w:right w:val="none" w:sz="0" w:space="0" w:color="auto"/>
              </w:divBdr>
            </w:div>
            <w:div w:id="1911579397">
              <w:marLeft w:val="0"/>
              <w:marRight w:val="0"/>
              <w:marTop w:val="0"/>
              <w:marBottom w:val="0"/>
              <w:divBdr>
                <w:top w:val="none" w:sz="0" w:space="0" w:color="auto"/>
                <w:left w:val="none" w:sz="0" w:space="0" w:color="auto"/>
                <w:bottom w:val="none" w:sz="0" w:space="0" w:color="auto"/>
                <w:right w:val="none" w:sz="0" w:space="0" w:color="auto"/>
              </w:divBdr>
            </w:div>
            <w:div w:id="1774940532">
              <w:marLeft w:val="0"/>
              <w:marRight w:val="0"/>
              <w:marTop w:val="0"/>
              <w:marBottom w:val="0"/>
              <w:divBdr>
                <w:top w:val="none" w:sz="0" w:space="0" w:color="auto"/>
                <w:left w:val="none" w:sz="0" w:space="0" w:color="auto"/>
                <w:bottom w:val="none" w:sz="0" w:space="0" w:color="auto"/>
                <w:right w:val="none" w:sz="0" w:space="0" w:color="auto"/>
              </w:divBdr>
            </w:div>
            <w:div w:id="175924808">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1211304731">
              <w:marLeft w:val="0"/>
              <w:marRight w:val="0"/>
              <w:marTop w:val="0"/>
              <w:marBottom w:val="0"/>
              <w:divBdr>
                <w:top w:val="none" w:sz="0" w:space="0" w:color="auto"/>
                <w:left w:val="none" w:sz="0" w:space="0" w:color="auto"/>
                <w:bottom w:val="none" w:sz="0" w:space="0" w:color="auto"/>
                <w:right w:val="none" w:sz="0" w:space="0" w:color="auto"/>
              </w:divBdr>
            </w:div>
            <w:div w:id="409738188">
              <w:marLeft w:val="0"/>
              <w:marRight w:val="0"/>
              <w:marTop w:val="0"/>
              <w:marBottom w:val="0"/>
              <w:divBdr>
                <w:top w:val="none" w:sz="0" w:space="0" w:color="auto"/>
                <w:left w:val="none" w:sz="0" w:space="0" w:color="auto"/>
                <w:bottom w:val="none" w:sz="0" w:space="0" w:color="auto"/>
                <w:right w:val="none" w:sz="0" w:space="0" w:color="auto"/>
              </w:divBdr>
            </w:div>
            <w:div w:id="1689793642">
              <w:marLeft w:val="0"/>
              <w:marRight w:val="0"/>
              <w:marTop w:val="0"/>
              <w:marBottom w:val="0"/>
              <w:divBdr>
                <w:top w:val="none" w:sz="0" w:space="0" w:color="auto"/>
                <w:left w:val="none" w:sz="0" w:space="0" w:color="auto"/>
                <w:bottom w:val="none" w:sz="0" w:space="0" w:color="auto"/>
                <w:right w:val="none" w:sz="0" w:space="0" w:color="auto"/>
              </w:divBdr>
            </w:div>
            <w:div w:id="1821925183">
              <w:marLeft w:val="0"/>
              <w:marRight w:val="0"/>
              <w:marTop w:val="0"/>
              <w:marBottom w:val="0"/>
              <w:divBdr>
                <w:top w:val="none" w:sz="0" w:space="0" w:color="auto"/>
                <w:left w:val="none" w:sz="0" w:space="0" w:color="auto"/>
                <w:bottom w:val="none" w:sz="0" w:space="0" w:color="auto"/>
                <w:right w:val="none" w:sz="0" w:space="0" w:color="auto"/>
              </w:divBdr>
            </w:div>
            <w:div w:id="91512781">
              <w:marLeft w:val="0"/>
              <w:marRight w:val="0"/>
              <w:marTop w:val="0"/>
              <w:marBottom w:val="0"/>
              <w:divBdr>
                <w:top w:val="none" w:sz="0" w:space="0" w:color="auto"/>
                <w:left w:val="none" w:sz="0" w:space="0" w:color="auto"/>
                <w:bottom w:val="none" w:sz="0" w:space="0" w:color="auto"/>
                <w:right w:val="none" w:sz="0" w:space="0" w:color="auto"/>
              </w:divBdr>
            </w:div>
            <w:div w:id="1475560024">
              <w:marLeft w:val="0"/>
              <w:marRight w:val="0"/>
              <w:marTop w:val="0"/>
              <w:marBottom w:val="0"/>
              <w:divBdr>
                <w:top w:val="none" w:sz="0" w:space="0" w:color="auto"/>
                <w:left w:val="none" w:sz="0" w:space="0" w:color="auto"/>
                <w:bottom w:val="none" w:sz="0" w:space="0" w:color="auto"/>
                <w:right w:val="none" w:sz="0" w:space="0" w:color="auto"/>
              </w:divBdr>
            </w:div>
            <w:div w:id="1379429618">
              <w:marLeft w:val="0"/>
              <w:marRight w:val="0"/>
              <w:marTop w:val="0"/>
              <w:marBottom w:val="0"/>
              <w:divBdr>
                <w:top w:val="none" w:sz="0" w:space="0" w:color="auto"/>
                <w:left w:val="none" w:sz="0" w:space="0" w:color="auto"/>
                <w:bottom w:val="none" w:sz="0" w:space="0" w:color="auto"/>
                <w:right w:val="none" w:sz="0" w:space="0" w:color="auto"/>
              </w:divBdr>
            </w:div>
            <w:div w:id="372048967">
              <w:marLeft w:val="0"/>
              <w:marRight w:val="0"/>
              <w:marTop w:val="0"/>
              <w:marBottom w:val="0"/>
              <w:divBdr>
                <w:top w:val="none" w:sz="0" w:space="0" w:color="auto"/>
                <w:left w:val="none" w:sz="0" w:space="0" w:color="auto"/>
                <w:bottom w:val="none" w:sz="0" w:space="0" w:color="auto"/>
                <w:right w:val="none" w:sz="0" w:space="0" w:color="auto"/>
              </w:divBdr>
            </w:div>
            <w:div w:id="476073208">
              <w:marLeft w:val="0"/>
              <w:marRight w:val="0"/>
              <w:marTop w:val="0"/>
              <w:marBottom w:val="0"/>
              <w:divBdr>
                <w:top w:val="none" w:sz="0" w:space="0" w:color="auto"/>
                <w:left w:val="none" w:sz="0" w:space="0" w:color="auto"/>
                <w:bottom w:val="none" w:sz="0" w:space="0" w:color="auto"/>
                <w:right w:val="none" w:sz="0" w:space="0" w:color="auto"/>
              </w:divBdr>
            </w:div>
            <w:div w:id="1524437342">
              <w:marLeft w:val="0"/>
              <w:marRight w:val="0"/>
              <w:marTop w:val="0"/>
              <w:marBottom w:val="0"/>
              <w:divBdr>
                <w:top w:val="none" w:sz="0" w:space="0" w:color="auto"/>
                <w:left w:val="none" w:sz="0" w:space="0" w:color="auto"/>
                <w:bottom w:val="none" w:sz="0" w:space="0" w:color="auto"/>
                <w:right w:val="none" w:sz="0" w:space="0" w:color="auto"/>
              </w:divBdr>
            </w:div>
            <w:div w:id="1533570506">
              <w:marLeft w:val="0"/>
              <w:marRight w:val="0"/>
              <w:marTop w:val="0"/>
              <w:marBottom w:val="0"/>
              <w:divBdr>
                <w:top w:val="none" w:sz="0" w:space="0" w:color="auto"/>
                <w:left w:val="none" w:sz="0" w:space="0" w:color="auto"/>
                <w:bottom w:val="none" w:sz="0" w:space="0" w:color="auto"/>
                <w:right w:val="none" w:sz="0" w:space="0" w:color="auto"/>
              </w:divBdr>
            </w:div>
            <w:div w:id="2041666075">
              <w:marLeft w:val="0"/>
              <w:marRight w:val="0"/>
              <w:marTop w:val="0"/>
              <w:marBottom w:val="0"/>
              <w:divBdr>
                <w:top w:val="none" w:sz="0" w:space="0" w:color="auto"/>
                <w:left w:val="none" w:sz="0" w:space="0" w:color="auto"/>
                <w:bottom w:val="none" w:sz="0" w:space="0" w:color="auto"/>
                <w:right w:val="none" w:sz="0" w:space="0" w:color="auto"/>
              </w:divBdr>
            </w:div>
            <w:div w:id="1345598424">
              <w:marLeft w:val="0"/>
              <w:marRight w:val="0"/>
              <w:marTop w:val="0"/>
              <w:marBottom w:val="0"/>
              <w:divBdr>
                <w:top w:val="none" w:sz="0" w:space="0" w:color="auto"/>
                <w:left w:val="none" w:sz="0" w:space="0" w:color="auto"/>
                <w:bottom w:val="none" w:sz="0" w:space="0" w:color="auto"/>
                <w:right w:val="none" w:sz="0" w:space="0" w:color="auto"/>
              </w:divBdr>
            </w:div>
            <w:div w:id="94597779">
              <w:marLeft w:val="0"/>
              <w:marRight w:val="0"/>
              <w:marTop w:val="0"/>
              <w:marBottom w:val="0"/>
              <w:divBdr>
                <w:top w:val="none" w:sz="0" w:space="0" w:color="auto"/>
                <w:left w:val="none" w:sz="0" w:space="0" w:color="auto"/>
                <w:bottom w:val="none" w:sz="0" w:space="0" w:color="auto"/>
                <w:right w:val="none" w:sz="0" w:space="0" w:color="auto"/>
              </w:divBdr>
            </w:div>
            <w:div w:id="640306076">
              <w:marLeft w:val="0"/>
              <w:marRight w:val="0"/>
              <w:marTop w:val="0"/>
              <w:marBottom w:val="0"/>
              <w:divBdr>
                <w:top w:val="none" w:sz="0" w:space="0" w:color="auto"/>
                <w:left w:val="none" w:sz="0" w:space="0" w:color="auto"/>
                <w:bottom w:val="none" w:sz="0" w:space="0" w:color="auto"/>
                <w:right w:val="none" w:sz="0" w:space="0" w:color="auto"/>
              </w:divBdr>
            </w:div>
            <w:div w:id="1026105401">
              <w:marLeft w:val="0"/>
              <w:marRight w:val="0"/>
              <w:marTop w:val="0"/>
              <w:marBottom w:val="0"/>
              <w:divBdr>
                <w:top w:val="none" w:sz="0" w:space="0" w:color="auto"/>
                <w:left w:val="none" w:sz="0" w:space="0" w:color="auto"/>
                <w:bottom w:val="none" w:sz="0" w:space="0" w:color="auto"/>
                <w:right w:val="none" w:sz="0" w:space="0" w:color="auto"/>
              </w:divBdr>
            </w:div>
            <w:div w:id="1318221022">
              <w:marLeft w:val="0"/>
              <w:marRight w:val="0"/>
              <w:marTop w:val="0"/>
              <w:marBottom w:val="0"/>
              <w:divBdr>
                <w:top w:val="none" w:sz="0" w:space="0" w:color="auto"/>
                <w:left w:val="none" w:sz="0" w:space="0" w:color="auto"/>
                <w:bottom w:val="none" w:sz="0" w:space="0" w:color="auto"/>
                <w:right w:val="none" w:sz="0" w:space="0" w:color="auto"/>
              </w:divBdr>
            </w:div>
            <w:div w:id="112066666">
              <w:marLeft w:val="0"/>
              <w:marRight w:val="0"/>
              <w:marTop w:val="0"/>
              <w:marBottom w:val="0"/>
              <w:divBdr>
                <w:top w:val="none" w:sz="0" w:space="0" w:color="auto"/>
                <w:left w:val="none" w:sz="0" w:space="0" w:color="auto"/>
                <w:bottom w:val="none" w:sz="0" w:space="0" w:color="auto"/>
                <w:right w:val="none" w:sz="0" w:space="0" w:color="auto"/>
              </w:divBdr>
            </w:div>
            <w:div w:id="1898934232">
              <w:marLeft w:val="0"/>
              <w:marRight w:val="0"/>
              <w:marTop w:val="0"/>
              <w:marBottom w:val="0"/>
              <w:divBdr>
                <w:top w:val="none" w:sz="0" w:space="0" w:color="auto"/>
                <w:left w:val="none" w:sz="0" w:space="0" w:color="auto"/>
                <w:bottom w:val="none" w:sz="0" w:space="0" w:color="auto"/>
                <w:right w:val="none" w:sz="0" w:space="0" w:color="auto"/>
              </w:divBdr>
            </w:div>
            <w:div w:id="1257519258">
              <w:marLeft w:val="0"/>
              <w:marRight w:val="0"/>
              <w:marTop w:val="0"/>
              <w:marBottom w:val="0"/>
              <w:divBdr>
                <w:top w:val="none" w:sz="0" w:space="0" w:color="auto"/>
                <w:left w:val="none" w:sz="0" w:space="0" w:color="auto"/>
                <w:bottom w:val="none" w:sz="0" w:space="0" w:color="auto"/>
                <w:right w:val="none" w:sz="0" w:space="0" w:color="auto"/>
              </w:divBdr>
            </w:div>
            <w:div w:id="1979531818">
              <w:marLeft w:val="0"/>
              <w:marRight w:val="0"/>
              <w:marTop w:val="0"/>
              <w:marBottom w:val="0"/>
              <w:divBdr>
                <w:top w:val="none" w:sz="0" w:space="0" w:color="auto"/>
                <w:left w:val="none" w:sz="0" w:space="0" w:color="auto"/>
                <w:bottom w:val="none" w:sz="0" w:space="0" w:color="auto"/>
                <w:right w:val="none" w:sz="0" w:space="0" w:color="auto"/>
              </w:divBdr>
            </w:div>
            <w:div w:id="1463186268">
              <w:marLeft w:val="0"/>
              <w:marRight w:val="0"/>
              <w:marTop w:val="0"/>
              <w:marBottom w:val="0"/>
              <w:divBdr>
                <w:top w:val="none" w:sz="0" w:space="0" w:color="auto"/>
                <w:left w:val="none" w:sz="0" w:space="0" w:color="auto"/>
                <w:bottom w:val="none" w:sz="0" w:space="0" w:color="auto"/>
                <w:right w:val="none" w:sz="0" w:space="0" w:color="auto"/>
              </w:divBdr>
            </w:div>
            <w:div w:id="896746581">
              <w:marLeft w:val="0"/>
              <w:marRight w:val="0"/>
              <w:marTop w:val="0"/>
              <w:marBottom w:val="0"/>
              <w:divBdr>
                <w:top w:val="none" w:sz="0" w:space="0" w:color="auto"/>
                <w:left w:val="none" w:sz="0" w:space="0" w:color="auto"/>
                <w:bottom w:val="none" w:sz="0" w:space="0" w:color="auto"/>
                <w:right w:val="none" w:sz="0" w:space="0" w:color="auto"/>
              </w:divBdr>
            </w:div>
            <w:div w:id="2134444240">
              <w:marLeft w:val="0"/>
              <w:marRight w:val="0"/>
              <w:marTop w:val="0"/>
              <w:marBottom w:val="0"/>
              <w:divBdr>
                <w:top w:val="none" w:sz="0" w:space="0" w:color="auto"/>
                <w:left w:val="none" w:sz="0" w:space="0" w:color="auto"/>
                <w:bottom w:val="none" w:sz="0" w:space="0" w:color="auto"/>
                <w:right w:val="none" w:sz="0" w:space="0" w:color="auto"/>
              </w:divBdr>
            </w:div>
            <w:div w:id="633216427">
              <w:marLeft w:val="0"/>
              <w:marRight w:val="0"/>
              <w:marTop w:val="0"/>
              <w:marBottom w:val="0"/>
              <w:divBdr>
                <w:top w:val="none" w:sz="0" w:space="0" w:color="auto"/>
                <w:left w:val="none" w:sz="0" w:space="0" w:color="auto"/>
                <w:bottom w:val="none" w:sz="0" w:space="0" w:color="auto"/>
                <w:right w:val="none" w:sz="0" w:space="0" w:color="auto"/>
              </w:divBdr>
            </w:div>
            <w:div w:id="655764512">
              <w:marLeft w:val="0"/>
              <w:marRight w:val="0"/>
              <w:marTop w:val="0"/>
              <w:marBottom w:val="0"/>
              <w:divBdr>
                <w:top w:val="none" w:sz="0" w:space="0" w:color="auto"/>
                <w:left w:val="none" w:sz="0" w:space="0" w:color="auto"/>
                <w:bottom w:val="none" w:sz="0" w:space="0" w:color="auto"/>
                <w:right w:val="none" w:sz="0" w:space="0" w:color="auto"/>
              </w:divBdr>
            </w:div>
            <w:div w:id="1623614581">
              <w:marLeft w:val="0"/>
              <w:marRight w:val="0"/>
              <w:marTop w:val="0"/>
              <w:marBottom w:val="0"/>
              <w:divBdr>
                <w:top w:val="none" w:sz="0" w:space="0" w:color="auto"/>
                <w:left w:val="none" w:sz="0" w:space="0" w:color="auto"/>
                <w:bottom w:val="none" w:sz="0" w:space="0" w:color="auto"/>
                <w:right w:val="none" w:sz="0" w:space="0" w:color="auto"/>
              </w:divBdr>
            </w:div>
            <w:div w:id="1945722867">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736899772">
              <w:marLeft w:val="0"/>
              <w:marRight w:val="0"/>
              <w:marTop w:val="0"/>
              <w:marBottom w:val="0"/>
              <w:divBdr>
                <w:top w:val="none" w:sz="0" w:space="0" w:color="auto"/>
                <w:left w:val="none" w:sz="0" w:space="0" w:color="auto"/>
                <w:bottom w:val="none" w:sz="0" w:space="0" w:color="auto"/>
                <w:right w:val="none" w:sz="0" w:space="0" w:color="auto"/>
              </w:divBdr>
            </w:div>
            <w:div w:id="1680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398">
      <w:bodyDiv w:val="1"/>
      <w:marLeft w:val="0"/>
      <w:marRight w:val="0"/>
      <w:marTop w:val="0"/>
      <w:marBottom w:val="0"/>
      <w:divBdr>
        <w:top w:val="none" w:sz="0" w:space="0" w:color="auto"/>
        <w:left w:val="none" w:sz="0" w:space="0" w:color="auto"/>
        <w:bottom w:val="none" w:sz="0" w:space="0" w:color="auto"/>
        <w:right w:val="none" w:sz="0" w:space="0" w:color="auto"/>
      </w:divBdr>
      <w:divsChild>
        <w:div w:id="1277786917">
          <w:marLeft w:val="0"/>
          <w:marRight w:val="0"/>
          <w:marTop w:val="0"/>
          <w:marBottom w:val="0"/>
          <w:divBdr>
            <w:top w:val="none" w:sz="0" w:space="0" w:color="auto"/>
            <w:left w:val="none" w:sz="0" w:space="0" w:color="auto"/>
            <w:bottom w:val="none" w:sz="0" w:space="0" w:color="auto"/>
            <w:right w:val="none" w:sz="0" w:space="0" w:color="auto"/>
          </w:divBdr>
          <w:divsChild>
            <w:div w:id="1071076582">
              <w:marLeft w:val="0"/>
              <w:marRight w:val="0"/>
              <w:marTop w:val="0"/>
              <w:marBottom w:val="0"/>
              <w:divBdr>
                <w:top w:val="none" w:sz="0" w:space="0" w:color="auto"/>
                <w:left w:val="none" w:sz="0" w:space="0" w:color="auto"/>
                <w:bottom w:val="none" w:sz="0" w:space="0" w:color="auto"/>
                <w:right w:val="none" w:sz="0" w:space="0" w:color="auto"/>
              </w:divBdr>
            </w:div>
            <w:div w:id="400713284">
              <w:marLeft w:val="0"/>
              <w:marRight w:val="0"/>
              <w:marTop w:val="0"/>
              <w:marBottom w:val="0"/>
              <w:divBdr>
                <w:top w:val="none" w:sz="0" w:space="0" w:color="auto"/>
                <w:left w:val="none" w:sz="0" w:space="0" w:color="auto"/>
                <w:bottom w:val="none" w:sz="0" w:space="0" w:color="auto"/>
                <w:right w:val="none" w:sz="0" w:space="0" w:color="auto"/>
              </w:divBdr>
            </w:div>
            <w:div w:id="1841968072">
              <w:marLeft w:val="0"/>
              <w:marRight w:val="0"/>
              <w:marTop w:val="0"/>
              <w:marBottom w:val="0"/>
              <w:divBdr>
                <w:top w:val="none" w:sz="0" w:space="0" w:color="auto"/>
                <w:left w:val="none" w:sz="0" w:space="0" w:color="auto"/>
                <w:bottom w:val="none" w:sz="0" w:space="0" w:color="auto"/>
                <w:right w:val="none" w:sz="0" w:space="0" w:color="auto"/>
              </w:divBdr>
            </w:div>
            <w:div w:id="597835778">
              <w:marLeft w:val="0"/>
              <w:marRight w:val="0"/>
              <w:marTop w:val="0"/>
              <w:marBottom w:val="0"/>
              <w:divBdr>
                <w:top w:val="none" w:sz="0" w:space="0" w:color="auto"/>
                <w:left w:val="none" w:sz="0" w:space="0" w:color="auto"/>
                <w:bottom w:val="none" w:sz="0" w:space="0" w:color="auto"/>
                <w:right w:val="none" w:sz="0" w:space="0" w:color="auto"/>
              </w:divBdr>
            </w:div>
            <w:div w:id="959608102">
              <w:marLeft w:val="0"/>
              <w:marRight w:val="0"/>
              <w:marTop w:val="0"/>
              <w:marBottom w:val="0"/>
              <w:divBdr>
                <w:top w:val="none" w:sz="0" w:space="0" w:color="auto"/>
                <w:left w:val="none" w:sz="0" w:space="0" w:color="auto"/>
                <w:bottom w:val="none" w:sz="0" w:space="0" w:color="auto"/>
                <w:right w:val="none" w:sz="0" w:space="0" w:color="auto"/>
              </w:divBdr>
            </w:div>
            <w:div w:id="1884125488">
              <w:marLeft w:val="0"/>
              <w:marRight w:val="0"/>
              <w:marTop w:val="0"/>
              <w:marBottom w:val="0"/>
              <w:divBdr>
                <w:top w:val="none" w:sz="0" w:space="0" w:color="auto"/>
                <w:left w:val="none" w:sz="0" w:space="0" w:color="auto"/>
                <w:bottom w:val="none" w:sz="0" w:space="0" w:color="auto"/>
                <w:right w:val="none" w:sz="0" w:space="0" w:color="auto"/>
              </w:divBdr>
            </w:div>
            <w:div w:id="1201278975">
              <w:marLeft w:val="0"/>
              <w:marRight w:val="0"/>
              <w:marTop w:val="0"/>
              <w:marBottom w:val="0"/>
              <w:divBdr>
                <w:top w:val="none" w:sz="0" w:space="0" w:color="auto"/>
                <w:left w:val="none" w:sz="0" w:space="0" w:color="auto"/>
                <w:bottom w:val="none" w:sz="0" w:space="0" w:color="auto"/>
                <w:right w:val="none" w:sz="0" w:space="0" w:color="auto"/>
              </w:divBdr>
            </w:div>
            <w:div w:id="792409677">
              <w:marLeft w:val="0"/>
              <w:marRight w:val="0"/>
              <w:marTop w:val="0"/>
              <w:marBottom w:val="0"/>
              <w:divBdr>
                <w:top w:val="none" w:sz="0" w:space="0" w:color="auto"/>
                <w:left w:val="none" w:sz="0" w:space="0" w:color="auto"/>
                <w:bottom w:val="none" w:sz="0" w:space="0" w:color="auto"/>
                <w:right w:val="none" w:sz="0" w:space="0" w:color="auto"/>
              </w:divBdr>
            </w:div>
            <w:div w:id="760106414">
              <w:marLeft w:val="0"/>
              <w:marRight w:val="0"/>
              <w:marTop w:val="0"/>
              <w:marBottom w:val="0"/>
              <w:divBdr>
                <w:top w:val="none" w:sz="0" w:space="0" w:color="auto"/>
                <w:left w:val="none" w:sz="0" w:space="0" w:color="auto"/>
                <w:bottom w:val="none" w:sz="0" w:space="0" w:color="auto"/>
                <w:right w:val="none" w:sz="0" w:space="0" w:color="auto"/>
              </w:divBdr>
            </w:div>
            <w:div w:id="764228926">
              <w:marLeft w:val="0"/>
              <w:marRight w:val="0"/>
              <w:marTop w:val="0"/>
              <w:marBottom w:val="0"/>
              <w:divBdr>
                <w:top w:val="none" w:sz="0" w:space="0" w:color="auto"/>
                <w:left w:val="none" w:sz="0" w:space="0" w:color="auto"/>
                <w:bottom w:val="none" w:sz="0" w:space="0" w:color="auto"/>
                <w:right w:val="none" w:sz="0" w:space="0" w:color="auto"/>
              </w:divBdr>
            </w:div>
            <w:div w:id="613099110">
              <w:marLeft w:val="0"/>
              <w:marRight w:val="0"/>
              <w:marTop w:val="0"/>
              <w:marBottom w:val="0"/>
              <w:divBdr>
                <w:top w:val="none" w:sz="0" w:space="0" w:color="auto"/>
                <w:left w:val="none" w:sz="0" w:space="0" w:color="auto"/>
                <w:bottom w:val="none" w:sz="0" w:space="0" w:color="auto"/>
                <w:right w:val="none" w:sz="0" w:space="0" w:color="auto"/>
              </w:divBdr>
            </w:div>
            <w:div w:id="800344476">
              <w:marLeft w:val="0"/>
              <w:marRight w:val="0"/>
              <w:marTop w:val="0"/>
              <w:marBottom w:val="0"/>
              <w:divBdr>
                <w:top w:val="none" w:sz="0" w:space="0" w:color="auto"/>
                <w:left w:val="none" w:sz="0" w:space="0" w:color="auto"/>
                <w:bottom w:val="none" w:sz="0" w:space="0" w:color="auto"/>
                <w:right w:val="none" w:sz="0" w:space="0" w:color="auto"/>
              </w:divBdr>
            </w:div>
            <w:div w:id="1958634257">
              <w:marLeft w:val="0"/>
              <w:marRight w:val="0"/>
              <w:marTop w:val="0"/>
              <w:marBottom w:val="0"/>
              <w:divBdr>
                <w:top w:val="none" w:sz="0" w:space="0" w:color="auto"/>
                <w:left w:val="none" w:sz="0" w:space="0" w:color="auto"/>
                <w:bottom w:val="none" w:sz="0" w:space="0" w:color="auto"/>
                <w:right w:val="none" w:sz="0" w:space="0" w:color="auto"/>
              </w:divBdr>
            </w:div>
            <w:div w:id="623734938">
              <w:marLeft w:val="0"/>
              <w:marRight w:val="0"/>
              <w:marTop w:val="0"/>
              <w:marBottom w:val="0"/>
              <w:divBdr>
                <w:top w:val="none" w:sz="0" w:space="0" w:color="auto"/>
                <w:left w:val="none" w:sz="0" w:space="0" w:color="auto"/>
                <w:bottom w:val="none" w:sz="0" w:space="0" w:color="auto"/>
                <w:right w:val="none" w:sz="0" w:space="0" w:color="auto"/>
              </w:divBdr>
            </w:div>
            <w:div w:id="2139712947">
              <w:marLeft w:val="0"/>
              <w:marRight w:val="0"/>
              <w:marTop w:val="0"/>
              <w:marBottom w:val="0"/>
              <w:divBdr>
                <w:top w:val="none" w:sz="0" w:space="0" w:color="auto"/>
                <w:left w:val="none" w:sz="0" w:space="0" w:color="auto"/>
                <w:bottom w:val="none" w:sz="0" w:space="0" w:color="auto"/>
                <w:right w:val="none" w:sz="0" w:space="0" w:color="auto"/>
              </w:divBdr>
            </w:div>
            <w:div w:id="458497522">
              <w:marLeft w:val="0"/>
              <w:marRight w:val="0"/>
              <w:marTop w:val="0"/>
              <w:marBottom w:val="0"/>
              <w:divBdr>
                <w:top w:val="none" w:sz="0" w:space="0" w:color="auto"/>
                <w:left w:val="none" w:sz="0" w:space="0" w:color="auto"/>
                <w:bottom w:val="none" w:sz="0" w:space="0" w:color="auto"/>
                <w:right w:val="none" w:sz="0" w:space="0" w:color="auto"/>
              </w:divBdr>
            </w:div>
            <w:div w:id="17323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372">
      <w:bodyDiv w:val="1"/>
      <w:marLeft w:val="0"/>
      <w:marRight w:val="0"/>
      <w:marTop w:val="0"/>
      <w:marBottom w:val="0"/>
      <w:divBdr>
        <w:top w:val="none" w:sz="0" w:space="0" w:color="auto"/>
        <w:left w:val="none" w:sz="0" w:space="0" w:color="auto"/>
        <w:bottom w:val="none" w:sz="0" w:space="0" w:color="auto"/>
        <w:right w:val="none" w:sz="0" w:space="0" w:color="auto"/>
      </w:divBdr>
      <w:divsChild>
        <w:div w:id="1309018793">
          <w:marLeft w:val="0"/>
          <w:marRight w:val="0"/>
          <w:marTop w:val="0"/>
          <w:marBottom w:val="0"/>
          <w:divBdr>
            <w:top w:val="none" w:sz="0" w:space="0" w:color="auto"/>
            <w:left w:val="none" w:sz="0" w:space="0" w:color="auto"/>
            <w:bottom w:val="none" w:sz="0" w:space="0" w:color="auto"/>
            <w:right w:val="none" w:sz="0" w:space="0" w:color="auto"/>
          </w:divBdr>
          <w:divsChild>
            <w:div w:id="538516315">
              <w:marLeft w:val="0"/>
              <w:marRight w:val="0"/>
              <w:marTop w:val="0"/>
              <w:marBottom w:val="0"/>
              <w:divBdr>
                <w:top w:val="none" w:sz="0" w:space="0" w:color="auto"/>
                <w:left w:val="none" w:sz="0" w:space="0" w:color="auto"/>
                <w:bottom w:val="none" w:sz="0" w:space="0" w:color="auto"/>
                <w:right w:val="none" w:sz="0" w:space="0" w:color="auto"/>
              </w:divBdr>
            </w:div>
            <w:div w:id="1883709817">
              <w:marLeft w:val="0"/>
              <w:marRight w:val="0"/>
              <w:marTop w:val="0"/>
              <w:marBottom w:val="0"/>
              <w:divBdr>
                <w:top w:val="none" w:sz="0" w:space="0" w:color="auto"/>
                <w:left w:val="none" w:sz="0" w:space="0" w:color="auto"/>
                <w:bottom w:val="none" w:sz="0" w:space="0" w:color="auto"/>
                <w:right w:val="none" w:sz="0" w:space="0" w:color="auto"/>
              </w:divBdr>
            </w:div>
            <w:div w:id="671682889">
              <w:marLeft w:val="0"/>
              <w:marRight w:val="0"/>
              <w:marTop w:val="0"/>
              <w:marBottom w:val="0"/>
              <w:divBdr>
                <w:top w:val="none" w:sz="0" w:space="0" w:color="auto"/>
                <w:left w:val="none" w:sz="0" w:space="0" w:color="auto"/>
                <w:bottom w:val="none" w:sz="0" w:space="0" w:color="auto"/>
                <w:right w:val="none" w:sz="0" w:space="0" w:color="auto"/>
              </w:divBdr>
            </w:div>
            <w:div w:id="449782266">
              <w:marLeft w:val="0"/>
              <w:marRight w:val="0"/>
              <w:marTop w:val="0"/>
              <w:marBottom w:val="0"/>
              <w:divBdr>
                <w:top w:val="none" w:sz="0" w:space="0" w:color="auto"/>
                <w:left w:val="none" w:sz="0" w:space="0" w:color="auto"/>
                <w:bottom w:val="none" w:sz="0" w:space="0" w:color="auto"/>
                <w:right w:val="none" w:sz="0" w:space="0" w:color="auto"/>
              </w:divBdr>
            </w:div>
            <w:div w:id="419107776">
              <w:marLeft w:val="0"/>
              <w:marRight w:val="0"/>
              <w:marTop w:val="0"/>
              <w:marBottom w:val="0"/>
              <w:divBdr>
                <w:top w:val="none" w:sz="0" w:space="0" w:color="auto"/>
                <w:left w:val="none" w:sz="0" w:space="0" w:color="auto"/>
                <w:bottom w:val="none" w:sz="0" w:space="0" w:color="auto"/>
                <w:right w:val="none" w:sz="0" w:space="0" w:color="auto"/>
              </w:divBdr>
            </w:div>
            <w:div w:id="1133215078">
              <w:marLeft w:val="0"/>
              <w:marRight w:val="0"/>
              <w:marTop w:val="0"/>
              <w:marBottom w:val="0"/>
              <w:divBdr>
                <w:top w:val="none" w:sz="0" w:space="0" w:color="auto"/>
                <w:left w:val="none" w:sz="0" w:space="0" w:color="auto"/>
                <w:bottom w:val="none" w:sz="0" w:space="0" w:color="auto"/>
                <w:right w:val="none" w:sz="0" w:space="0" w:color="auto"/>
              </w:divBdr>
            </w:div>
            <w:div w:id="1280649107">
              <w:marLeft w:val="0"/>
              <w:marRight w:val="0"/>
              <w:marTop w:val="0"/>
              <w:marBottom w:val="0"/>
              <w:divBdr>
                <w:top w:val="none" w:sz="0" w:space="0" w:color="auto"/>
                <w:left w:val="none" w:sz="0" w:space="0" w:color="auto"/>
                <w:bottom w:val="none" w:sz="0" w:space="0" w:color="auto"/>
                <w:right w:val="none" w:sz="0" w:space="0" w:color="auto"/>
              </w:divBdr>
            </w:div>
            <w:div w:id="1483891045">
              <w:marLeft w:val="0"/>
              <w:marRight w:val="0"/>
              <w:marTop w:val="0"/>
              <w:marBottom w:val="0"/>
              <w:divBdr>
                <w:top w:val="none" w:sz="0" w:space="0" w:color="auto"/>
                <w:left w:val="none" w:sz="0" w:space="0" w:color="auto"/>
                <w:bottom w:val="none" w:sz="0" w:space="0" w:color="auto"/>
                <w:right w:val="none" w:sz="0" w:space="0" w:color="auto"/>
              </w:divBdr>
            </w:div>
            <w:div w:id="217938269">
              <w:marLeft w:val="0"/>
              <w:marRight w:val="0"/>
              <w:marTop w:val="0"/>
              <w:marBottom w:val="0"/>
              <w:divBdr>
                <w:top w:val="none" w:sz="0" w:space="0" w:color="auto"/>
                <w:left w:val="none" w:sz="0" w:space="0" w:color="auto"/>
                <w:bottom w:val="none" w:sz="0" w:space="0" w:color="auto"/>
                <w:right w:val="none" w:sz="0" w:space="0" w:color="auto"/>
              </w:divBdr>
            </w:div>
            <w:div w:id="329215973">
              <w:marLeft w:val="0"/>
              <w:marRight w:val="0"/>
              <w:marTop w:val="0"/>
              <w:marBottom w:val="0"/>
              <w:divBdr>
                <w:top w:val="none" w:sz="0" w:space="0" w:color="auto"/>
                <w:left w:val="none" w:sz="0" w:space="0" w:color="auto"/>
                <w:bottom w:val="none" w:sz="0" w:space="0" w:color="auto"/>
                <w:right w:val="none" w:sz="0" w:space="0" w:color="auto"/>
              </w:divBdr>
            </w:div>
            <w:div w:id="1156337355">
              <w:marLeft w:val="0"/>
              <w:marRight w:val="0"/>
              <w:marTop w:val="0"/>
              <w:marBottom w:val="0"/>
              <w:divBdr>
                <w:top w:val="none" w:sz="0" w:space="0" w:color="auto"/>
                <w:left w:val="none" w:sz="0" w:space="0" w:color="auto"/>
                <w:bottom w:val="none" w:sz="0" w:space="0" w:color="auto"/>
                <w:right w:val="none" w:sz="0" w:space="0" w:color="auto"/>
              </w:divBdr>
            </w:div>
            <w:div w:id="1628392813">
              <w:marLeft w:val="0"/>
              <w:marRight w:val="0"/>
              <w:marTop w:val="0"/>
              <w:marBottom w:val="0"/>
              <w:divBdr>
                <w:top w:val="none" w:sz="0" w:space="0" w:color="auto"/>
                <w:left w:val="none" w:sz="0" w:space="0" w:color="auto"/>
                <w:bottom w:val="none" w:sz="0" w:space="0" w:color="auto"/>
                <w:right w:val="none" w:sz="0" w:space="0" w:color="auto"/>
              </w:divBdr>
            </w:div>
            <w:div w:id="1933851545">
              <w:marLeft w:val="0"/>
              <w:marRight w:val="0"/>
              <w:marTop w:val="0"/>
              <w:marBottom w:val="0"/>
              <w:divBdr>
                <w:top w:val="none" w:sz="0" w:space="0" w:color="auto"/>
                <w:left w:val="none" w:sz="0" w:space="0" w:color="auto"/>
                <w:bottom w:val="none" w:sz="0" w:space="0" w:color="auto"/>
                <w:right w:val="none" w:sz="0" w:space="0" w:color="auto"/>
              </w:divBdr>
            </w:div>
            <w:div w:id="20397247">
              <w:marLeft w:val="0"/>
              <w:marRight w:val="0"/>
              <w:marTop w:val="0"/>
              <w:marBottom w:val="0"/>
              <w:divBdr>
                <w:top w:val="none" w:sz="0" w:space="0" w:color="auto"/>
                <w:left w:val="none" w:sz="0" w:space="0" w:color="auto"/>
                <w:bottom w:val="none" w:sz="0" w:space="0" w:color="auto"/>
                <w:right w:val="none" w:sz="0" w:space="0" w:color="auto"/>
              </w:divBdr>
            </w:div>
            <w:div w:id="72094515">
              <w:marLeft w:val="0"/>
              <w:marRight w:val="0"/>
              <w:marTop w:val="0"/>
              <w:marBottom w:val="0"/>
              <w:divBdr>
                <w:top w:val="none" w:sz="0" w:space="0" w:color="auto"/>
                <w:left w:val="none" w:sz="0" w:space="0" w:color="auto"/>
                <w:bottom w:val="none" w:sz="0" w:space="0" w:color="auto"/>
                <w:right w:val="none" w:sz="0" w:space="0" w:color="auto"/>
              </w:divBdr>
            </w:div>
            <w:div w:id="189733115">
              <w:marLeft w:val="0"/>
              <w:marRight w:val="0"/>
              <w:marTop w:val="0"/>
              <w:marBottom w:val="0"/>
              <w:divBdr>
                <w:top w:val="none" w:sz="0" w:space="0" w:color="auto"/>
                <w:left w:val="none" w:sz="0" w:space="0" w:color="auto"/>
                <w:bottom w:val="none" w:sz="0" w:space="0" w:color="auto"/>
                <w:right w:val="none" w:sz="0" w:space="0" w:color="auto"/>
              </w:divBdr>
            </w:div>
            <w:div w:id="1465390161">
              <w:marLeft w:val="0"/>
              <w:marRight w:val="0"/>
              <w:marTop w:val="0"/>
              <w:marBottom w:val="0"/>
              <w:divBdr>
                <w:top w:val="none" w:sz="0" w:space="0" w:color="auto"/>
                <w:left w:val="none" w:sz="0" w:space="0" w:color="auto"/>
                <w:bottom w:val="none" w:sz="0" w:space="0" w:color="auto"/>
                <w:right w:val="none" w:sz="0" w:space="0" w:color="auto"/>
              </w:divBdr>
            </w:div>
            <w:div w:id="1994026167">
              <w:marLeft w:val="0"/>
              <w:marRight w:val="0"/>
              <w:marTop w:val="0"/>
              <w:marBottom w:val="0"/>
              <w:divBdr>
                <w:top w:val="none" w:sz="0" w:space="0" w:color="auto"/>
                <w:left w:val="none" w:sz="0" w:space="0" w:color="auto"/>
                <w:bottom w:val="none" w:sz="0" w:space="0" w:color="auto"/>
                <w:right w:val="none" w:sz="0" w:space="0" w:color="auto"/>
              </w:divBdr>
            </w:div>
            <w:div w:id="1640962580">
              <w:marLeft w:val="0"/>
              <w:marRight w:val="0"/>
              <w:marTop w:val="0"/>
              <w:marBottom w:val="0"/>
              <w:divBdr>
                <w:top w:val="none" w:sz="0" w:space="0" w:color="auto"/>
                <w:left w:val="none" w:sz="0" w:space="0" w:color="auto"/>
                <w:bottom w:val="none" w:sz="0" w:space="0" w:color="auto"/>
                <w:right w:val="none" w:sz="0" w:space="0" w:color="auto"/>
              </w:divBdr>
            </w:div>
            <w:div w:id="326792254">
              <w:marLeft w:val="0"/>
              <w:marRight w:val="0"/>
              <w:marTop w:val="0"/>
              <w:marBottom w:val="0"/>
              <w:divBdr>
                <w:top w:val="none" w:sz="0" w:space="0" w:color="auto"/>
                <w:left w:val="none" w:sz="0" w:space="0" w:color="auto"/>
                <w:bottom w:val="none" w:sz="0" w:space="0" w:color="auto"/>
                <w:right w:val="none" w:sz="0" w:space="0" w:color="auto"/>
              </w:divBdr>
            </w:div>
            <w:div w:id="549726378">
              <w:marLeft w:val="0"/>
              <w:marRight w:val="0"/>
              <w:marTop w:val="0"/>
              <w:marBottom w:val="0"/>
              <w:divBdr>
                <w:top w:val="none" w:sz="0" w:space="0" w:color="auto"/>
                <w:left w:val="none" w:sz="0" w:space="0" w:color="auto"/>
                <w:bottom w:val="none" w:sz="0" w:space="0" w:color="auto"/>
                <w:right w:val="none" w:sz="0" w:space="0" w:color="auto"/>
              </w:divBdr>
            </w:div>
            <w:div w:id="551115790">
              <w:marLeft w:val="0"/>
              <w:marRight w:val="0"/>
              <w:marTop w:val="0"/>
              <w:marBottom w:val="0"/>
              <w:divBdr>
                <w:top w:val="none" w:sz="0" w:space="0" w:color="auto"/>
                <w:left w:val="none" w:sz="0" w:space="0" w:color="auto"/>
                <w:bottom w:val="none" w:sz="0" w:space="0" w:color="auto"/>
                <w:right w:val="none" w:sz="0" w:space="0" w:color="auto"/>
              </w:divBdr>
            </w:div>
            <w:div w:id="404836933">
              <w:marLeft w:val="0"/>
              <w:marRight w:val="0"/>
              <w:marTop w:val="0"/>
              <w:marBottom w:val="0"/>
              <w:divBdr>
                <w:top w:val="none" w:sz="0" w:space="0" w:color="auto"/>
                <w:left w:val="none" w:sz="0" w:space="0" w:color="auto"/>
                <w:bottom w:val="none" w:sz="0" w:space="0" w:color="auto"/>
                <w:right w:val="none" w:sz="0" w:space="0" w:color="auto"/>
              </w:divBdr>
            </w:div>
            <w:div w:id="1126317626">
              <w:marLeft w:val="0"/>
              <w:marRight w:val="0"/>
              <w:marTop w:val="0"/>
              <w:marBottom w:val="0"/>
              <w:divBdr>
                <w:top w:val="none" w:sz="0" w:space="0" w:color="auto"/>
                <w:left w:val="none" w:sz="0" w:space="0" w:color="auto"/>
                <w:bottom w:val="none" w:sz="0" w:space="0" w:color="auto"/>
                <w:right w:val="none" w:sz="0" w:space="0" w:color="auto"/>
              </w:divBdr>
            </w:div>
            <w:div w:id="1389693933">
              <w:marLeft w:val="0"/>
              <w:marRight w:val="0"/>
              <w:marTop w:val="0"/>
              <w:marBottom w:val="0"/>
              <w:divBdr>
                <w:top w:val="none" w:sz="0" w:space="0" w:color="auto"/>
                <w:left w:val="none" w:sz="0" w:space="0" w:color="auto"/>
                <w:bottom w:val="none" w:sz="0" w:space="0" w:color="auto"/>
                <w:right w:val="none" w:sz="0" w:space="0" w:color="auto"/>
              </w:divBdr>
            </w:div>
            <w:div w:id="2125466016">
              <w:marLeft w:val="0"/>
              <w:marRight w:val="0"/>
              <w:marTop w:val="0"/>
              <w:marBottom w:val="0"/>
              <w:divBdr>
                <w:top w:val="none" w:sz="0" w:space="0" w:color="auto"/>
                <w:left w:val="none" w:sz="0" w:space="0" w:color="auto"/>
                <w:bottom w:val="none" w:sz="0" w:space="0" w:color="auto"/>
                <w:right w:val="none" w:sz="0" w:space="0" w:color="auto"/>
              </w:divBdr>
            </w:div>
            <w:div w:id="1278751417">
              <w:marLeft w:val="0"/>
              <w:marRight w:val="0"/>
              <w:marTop w:val="0"/>
              <w:marBottom w:val="0"/>
              <w:divBdr>
                <w:top w:val="none" w:sz="0" w:space="0" w:color="auto"/>
                <w:left w:val="none" w:sz="0" w:space="0" w:color="auto"/>
                <w:bottom w:val="none" w:sz="0" w:space="0" w:color="auto"/>
                <w:right w:val="none" w:sz="0" w:space="0" w:color="auto"/>
              </w:divBdr>
            </w:div>
            <w:div w:id="160319408">
              <w:marLeft w:val="0"/>
              <w:marRight w:val="0"/>
              <w:marTop w:val="0"/>
              <w:marBottom w:val="0"/>
              <w:divBdr>
                <w:top w:val="none" w:sz="0" w:space="0" w:color="auto"/>
                <w:left w:val="none" w:sz="0" w:space="0" w:color="auto"/>
                <w:bottom w:val="none" w:sz="0" w:space="0" w:color="auto"/>
                <w:right w:val="none" w:sz="0" w:space="0" w:color="auto"/>
              </w:divBdr>
            </w:div>
            <w:div w:id="1233657764">
              <w:marLeft w:val="0"/>
              <w:marRight w:val="0"/>
              <w:marTop w:val="0"/>
              <w:marBottom w:val="0"/>
              <w:divBdr>
                <w:top w:val="none" w:sz="0" w:space="0" w:color="auto"/>
                <w:left w:val="none" w:sz="0" w:space="0" w:color="auto"/>
                <w:bottom w:val="none" w:sz="0" w:space="0" w:color="auto"/>
                <w:right w:val="none" w:sz="0" w:space="0" w:color="auto"/>
              </w:divBdr>
            </w:div>
            <w:div w:id="1923759891">
              <w:marLeft w:val="0"/>
              <w:marRight w:val="0"/>
              <w:marTop w:val="0"/>
              <w:marBottom w:val="0"/>
              <w:divBdr>
                <w:top w:val="none" w:sz="0" w:space="0" w:color="auto"/>
                <w:left w:val="none" w:sz="0" w:space="0" w:color="auto"/>
                <w:bottom w:val="none" w:sz="0" w:space="0" w:color="auto"/>
                <w:right w:val="none" w:sz="0" w:space="0" w:color="auto"/>
              </w:divBdr>
            </w:div>
            <w:div w:id="1672877348">
              <w:marLeft w:val="0"/>
              <w:marRight w:val="0"/>
              <w:marTop w:val="0"/>
              <w:marBottom w:val="0"/>
              <w:divBdr>
                <w:top w:val="none" w:sz="0" w:space="0" w:color="auto"/>
                <w:left w:val="none" w:sz="0" w:space="0" w:color="auto"/>
                <w:bottom w:val="none" w:sz="0" w:space="0" w:color="auto"/>
                <w:right w:val="none" w:sz="0" w:space="0" w:color="auto"/>
              </w:divBdr>
            </w:div>
            <w:div w:id="85351436">
              <w:marLeft w:val="0"/>
              <w:marRight w:val="0"/>
              <w:marTop w:val="0"/>
              <w:marBottom w:val="0"/>
              <w:divBdr>
                <w:top w:val="none" w:sz="0" w:space="0" w:color="auto"/>
                <w:left w:val="none" w:sz="0" w:space="0" w:color="auto"/>
                <w:bottom w:val="none" w:sz="0" w:space="0" w:color="auto"/>
                <w:right w:val="none" w:sz="0" w:space="0" w:color="auto"/>
              </w:divBdr>
            </w:div>
            <w:div w:id="1504540677">
              <w:marLeft w:val="0"/>
              <w:marRight w:val="0"/>
              <w:marTop w:val="0"/>
              <w:marBottom w:val="0"/>
              <w:divBdr>
                <w:top w:val="none" w:sz="0" w:space="0" w:color="auto"/>
                <w:left w:val="none" w:sz="0" w:space="0" w:color="auto"/>
                <w:bottom w:val="none" w:sz="0" w:space="0" w:color="auto"/>
                <w:right w:val="none" w:sz="0" w:space="0" w:color="auto"/>
              </w:divBdr>
            </w:div>
            <w:div w:id="356321955">
              <w:marLeft w:val="0"/>
              <w:marRight w:val="0"/>
              <w:marTop w:val="0"/>
              <w:marBottom w:val="0"/>
              <w:divBdr>
                <w:top w:val="none" w:sz="0" w:space="0" w:color="auto"/>
                <w:left w:val="none" w:sz="0" w:space="0" w:color="auto"/>
                <w:bottom w:val="none" w:sz="0" w:space="0" w:color="auto"/>
                <w:right w:val="none" w:sz="0" w:space="0" w:color="auto"/>
              </w:divBdr>
            </w:div>
            <w:div w:id="336887295">
              <w:marLeft w:val="0"/>
              <w:marRight w:val="0"/>
              <w:marTop w:val="0"/>
              <w:marBottom w:val="0"/>
              <w:divBdr>
                <w:top w:val="none" w:sz="0" w:space="0" w:color="auto"/>
                <w:left w:val="none" w:sz="0" w:space="0" w:color="auto"/>
                <w:bottom w:val="none" w:sz="0" w:space="0" w:color="auto"/>
                <w:right w:val="none" w:sz="0" w:space="0" w:color="auto"/>
              </w:divBdr>
            </w:div>
            <w:div w:id="1445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188">
      <w:bodyDiv w:val="1"/>
      <w:marLeft w:val="0"/>
      <w:marRight w:val="0"/>
      <w:marTop w:val="0"/>
      <w:marBottom w:val="0"/>
      <w:divBdr>
        <w:top w:val="none" w:sz="0" w:space="0" w:color="auto"/>
        <w:left w:val="none" w:sz="0" w:space="0" w:color="auto"/>
        <w:bottom w:val="none" w:sz="0" w:space="0" w:color="auto"/>
        <w:right w:val="none" w:sz="0" w:space="0" w:color="auto"/>
      </w:divBdr>
      <w:divsChild>
        <w:div w:id="2092849558">
          <w:marLeft w:val="0"/>
          <w:marRight w:val="0"/>
          <w:marTop w:val="0"/>
          <w:marBottom w:val="0"/>
          <w:divBdr>
            <w:top w:val="none" w:sz="0" w:space="0" w:color="auto"/>
            <w:left w:val="none" w:sz="0" w:space="0" w:color="auto"/>
            <w:bottom w:val="none" w:sz="0" w:space="0" w:color="auto"/>
            <w:right w:val="none" w:sz="0" w:space="0" w:color="auto"/>
          </w:divBdr>
          <w:divsChild>
            <w:div w:id="74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627">
      <w:bodyDiv w:val="1"/>
      <w:marLeft w:val="0"/>
      <w:marRight w:val="0"/>
      <w:marTop w:val="0"/>
      <w:marBottom w:val="0"/>
      <w:divBdr>
        <w:top w:val="none" w:sz="0" w:space="0" w:color="auto"/>
        <w:left w:val="none" w:sz="0" w:space="0" w:color="auto"/>
        <w:bottom w:val="none" w:sz="0" w:space="0" w:color="auto"/>
        <w:right w:val="none" w:sz="0" w:space="0" w:color="auto"/>
      </w:divBdr>
    </w:div>
    <w:div w:id="1987708441">
      <w:bodyDiv w:val="1"/>
      <w:marLeft w:val="0"/>
      <w:marRight w:val="0"/>
      <w:marTop w:val="0"/>
      <w:marBottom w:val="0"/>
      <w:divBdr>
        <w:top w:val="none" w:sz="0" w:space="0" w:color="auto"/>
        <w:left w:val="none" w:sz="0" w:space="0" w:color="auto"/>
        <w:bottom w:val="none" w:sz="0" w:space="0" w:color="auto"/>
        <w:right w:val="none" w:sz="0" w:space="0" w:color="auto"/>
      </w:divBdr>
    </w:div>
    <w:div w:id="1988777779">
      <w:bodyDiv w:val="1"/>
      <w:marLeft w:val="0"/>
      <w:marRight w:val="0"/>
      <w:marTop w:val="0"/>
      <w:marBottom w:val="0"/>
      <w:divBdr>
        <w:top w:val="none" w:sz="0" w:space="0" w:color="auto"/>
        <w:left w:val="none" w:sz="0" w:space="0" w:color="auto"/>
        <w:bottom w:val="none" w:sz="0" w:space="0" w:color="auto"/>
        <w:right w:val="none" w:sz="0" w:space="0" w:color="auto"/>
      </w:divBdr>
    </w:div>
    <w:div w:id="1991206945">
      <w:bodyDiv w:val="1"/>
      <w:marLeft w:val="0"/>
      <w:marRight w:val="0"/>
      <w:marTop w:val="0"/>
      <w:marBottom w:val="0"/>
      <w:divBdr>
        <w:top w:val="none" w:sz="0" w:space="0" w:color="auto"/>
        <w:left w:val="none" w:sz="0" w:space="0" w:color="auto"/>
        <w:bottom w:val="none" w:sz="0" w:space="0" w:color="auto"/>
        <w:right w:val="none" w:sz="0" w:space="0" w:color="auto"/>
      </w:divBdr>
    </w:div>
    <w:div w:id="1997027138">
      <w:bodyDiv w:val="1"/>
      <w:marLeft w:val="0"/>
      <w:marRight w:val="0"/>
      <w:marTop w:val="0"/>
      <w:marBottom w:val="0"/>
      <w:divBdr>
        <w:top w:val="none" w:sz="0" w:space="0" w:color="auto"/>
        <w:left w:val="none" w:sz="0" w:space="0" w:color="auto"/>
        <w:bottom w:val="none" w:sz="0" w:space="0" w:color="auto"/>
        <w:right w:val="none" w:sz="0" w:space="0" w:color="auto"/>
      </w:divBdr>
    </w:div>
    <w:div w:id="1999461476">
      <w:bodyDiv w:val="1"/>
      <w:marLeft w:val="0"/>
      <w:marRight w:val="0"/>
      <w:marTop w:val="0"/>
      <w:marBottom w:val="0"/>
      <w:divBdr>
        <w:top w:val="none" w:sz="0" w:space="0" w:color="auto"/>
        <w:left w:val="none" w:sz="0" w:space="0" w:color="auto"/>
        <w:bottom w:val="none" w:sz="0" w:space="0" w:color="auto"/>
        <w:right w:val="none" w:sz="0" w:space="0" w:color="auto"/>
      </w:divBdr>
    </w:div>
    <w:div w:id="2004776515">
      <w:bodyDiv w:val="1"/>
      <w:marLeft w:val="0"/>
      <w:marRight w:val="0"/>
      <w:marTop w:val="0"/>
      <w:marBottom w:val="0"/>
      <w:divBdr>
        <w:top w:val="none" w:sz="0" w:space="0" w:color="auto"/>
        <w:left w:val="none" w:sz="0" w:space="0" w:color="auto"/>
        <w:bottom w:val="none" w:sz="0" w:space="0" w:color="auto"/>
        <w:right w:val="none" w:sz="0" w:space="0" w:color="auto"/>
      </w:divBdr>
    </w:div>
    <w:div w:id="2005664116">
      <w:bodyDiv w:val="1"/>
      <w:marLeft w:val="0"/>
      <w:marRight w:val="0"/>
      <w:marTop w:val="0"/>
      <w:marBottom w:val="0"/>
      <w:divBdr>
        <w:top w:val="none" w:sz="0" w:space="0" w:color="auto"/>
        <w:left w:val="none" w:sz="0" w:space="0" w:color="auto"/>
        <w:bottom w:val="none" w:sz="0" w:space="0" w:color="auto"/>
        <w:right w:val="none" w:sz="0" w:space="0" w:color="auto"/>
      </w:divBdr>
    </w:div>
    <w:div w:id="2010139525">
      <w:bodyDiv w:val="1"/>
      <w:marLeft w:val="0"/>
      <w:marRight w:val="0"/>
      <w:marTop w:val="0"/>
      <w:marBottom w:val="0"/>
      <w:divBdr>
        <w:top w:val="none" w:sz="0" w:space="0" w:color="auto"/>
        <w:left w:val="none" w:sz="0" w:space="0" w:color="auto"/>
        <w:bottom w:val="none" w:sz="0" w:space="0" w:color="auto"/>
        <w:right w:val="none" w:sz="0" w:space="0" w:color="auto"/>
      </w:divBdr>
      <w:divsChild>
        <w:div w:id="3821643">
          <w:marLeft w:val="0"/>
          <w:marRight w:val="0"/>
          <w:marTop w:val="0"/>
          <w:marBottom w:val="0"/>
          <w:divBdr>
            <w:top w:val="none" w:sz="0" w:space="0" w:color="auto"/>
            <w:left w:val="none" w:sz="0" w:space="0" w:color="auto"/>
            <w:bottom w:val="none" w:sz="0" w:space="0" w:color="auto"/>
            <w:right w:val="none" w:sz="0" w:space="0" w:color="auto"/>
          </w:divBdr>
          <w:divsChild>
            <w:div w:id="1760639562">
              <w:marLeft w:val="0"/>
              <w:marRight w:val="0"/>
              <w:marTop w:val="0"/>
              <w:marBottom w:val="0"/>
              <w:divBdr>
                <w:top w:val="none" w:sz="0" w:space="0" w:color="auto"/>
                <w:left w:val="none" w:sz="0" w:space="0" w:color="auto"/>
                <w:bottom w:val="none" w:sz="0" w:space="0" w:color="auto"/>
                <w:right w:val="none" w:sz="0" w:space="0" w:color="auto"/>
              </w:divBdr>
            </w:div>
            <w:div w:id="1251158149">
              <w:marLeft w:val="0"/>
              <w:marRight w:val="0"/>
              <w:marTop w:val="0"/>
              <w:marBottom w:val="0"/>
              <w:divBdr>
                <w:top w:val="none" w:sz="0" w:space="0" w:color="auto"/>
                <w:left w:val="none" w:sz="0" w:space="0" w:color="auto"/>
                <w:bottom w:val="none" w:sz="0" w:space="0" w:color="auto"/>
                <w:right w:val="none" w:sz="0" w:space="0" w:color="auto"/>
              </w:divBdr>
            </w:div>
            <w:div w:id="322390824">
              <w:marLeft w:val="0"/>
              <w:marRight w:val="0"/>
              <w:marTop w:val="0"/>
              <w:marBottom w:val="0"/>
              <w:divBdr>
                <w:top w:val="none" w:sz="0" w:space="0" w:color="auto"/>
                <w:left w:val="none" w:sz="0" w:space="0" w:color="auto"/>
                <w:bottom w:val="none" w:sz="0" w:space="0" w:color="auto"/>
                <w:right w:val="none" w:sz="0" w:space="0" w:color="auto"/>
              </w:divBdr>
            </w:div>
            <w:div w:id="1303731637">
              <w:marLeft w:val="0"/>
              <w:marRight w:val="0"/>
              <w:marTop w:val="0"/>
              <w:marBottom w:val="0"/>
              <w:divBdr>
                <w:top w:val="none" w:sz="0" w:space="0" w:color="auto"/>
                <w:left w:val="none" w:sz="0" w:space="0" w:color="auto"/>
                <w:bottom w:val="none" w:sz="0" w:space="0" w:color="auto"/>
                <w:right w:val="none" w:sz="0" w:space="0" w:color="auto"/>
              </w:divBdr>
            </w:div>
            <w:div w:id="481166620">
              <w:marLeft w:val="0"/>
              <w:marRight w:val="0"/>
              <w:marTop w:val="0"/>
              <w:marBottom w:val="0"/>
              <w:divBdr>
                <w:top w:val="none" w:sz="0" w:space="0" w:color="auto"/>
                <w:left w:val="none" w:sz="0" w:space="0" w:color="auto"/>
                <w:bottom w:val="none" w:sz="0" w:space="0" w:color="auto"/>
                <w:right w:val="none" w:sz="0" w:space="0" w:color="auto"/>
              </w:divBdr>
            </w:div>
            <w:div w:id="2041130462">
              <w:marLeft w:val="0"/>
              <w:marRight w:val="0"/>
              <w:marTop w:val="0"/>
              <w:marBottom w:val="0"/>
              <w:divBdr>
                <w:top w:val="none" w:sz="0" w:space="0" w:color="auto"/>
                <w:left w:val="none" w:sz="0" w:space="0" w:color="auto"/>
                <w:bottom w:val="none" w:sz="0" w:space="0" w:color="auto"/>
                <w:right w:val="none" w:sz="0" w:space="0" w:color="auto"/>
              </w:divBdr>
            </w:div>
            <w:div w:id="842283725">
              <w:marLeft w:val="0"/>
              <w:marRight w:val="0"/>
              <w:marTop w:val="0"/>
              <w:marBottom w:val="0"/>
              <w:divBdr>
                <w:top w:val="none" w:sz="0" w:space="0" w:color="auto"/>
                <w:left w:val="none" w:sz="0" w:space="0" w:color="auto"/>
                <w:bottom w:val="none" w:sz="0" w:space="0" w:color="auto"/>
                <w:right w:val="none" w:sz="0" w:space="0" w:color="auto"/>
              </w:divBdr>
            </w:div>
            <w:div w:id="1712730651">
              <w:marLeft w:val="0"/>
              <w:marRight w:val="0"/>
              <w:marTop w:val="0"/>
              <w:marBottom w:val="0"/>
              <w:divBdr>
                <w:top w:val="none" w:sz="0" w:space="0" w:color="auto"/>
                <w:left w:val="none" w:sz="0" w:space="0" w:color="auto"/>
                <w:bottom w:val="none" w:sz="0" w:space="0" w:color="auto"/>
                <w:right w:val="none" w:sz="0" w:space="0" w:color="auto"/>
              </w:divBdr>
            </w:div>
            <w:div w:id="1403063528">
              <w:marLeft w:val="0"/>
              <w:marRight w:val="0"/>
              <w:marTop w:val="0"/>
              <w:marBottom w:val="0"/>
              <w:divBdr>
                <w:top w:val="none" w:sz="0" w:space="0" w:color="auto"/>
                <w:left w:val="none" w:sz="0" w:space="0" w:color="auto"/>
                <w:bottom w:val="none" w:sz="0" w:space="0" w:color="auto"/>
                <w:right w:val="none" w:sz="0" w:space="0" w:color="auto"/>
              </w:divBdr>
            </w:div>
            <w:div w:id="658265832">
              <w:marLeft w:val="0"/>
              <w:marRight w:val="0"/>
              <w:marTop w:val="0"/>
              <w:marBottom w:val="0"/>
              <w:divBdr>
                <w:top w:val="none" w:sz="0" w:space="0" w:color="auto"/>
                <w:left w:val="none" w:sz="0" w:space="0" w:color="auto"/>
                <w:bottom w:val="none" w:sz="0" w:space="0" w:color="auto"/>
                <w:right w:val="none" w:sz="0" w:space="0" w:color="auto"/>
              </w:divBdr>
            </w:div>
            <w:div w:id="653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554">
      <w:bodyDiv w:val="1"/>
      <w:marLeft w:val="0"/>
      <w:marRight w:val="0"/>
      <w:marTop w:val="0"/>
      <w:marBottom w:val="0"/>
      <w:divBdr>
        <w:top w:val="none" w:sz="0" w:space="0" w:color="auto"/>
        <w:left w:val="none" w:sz="0" w:space="0" w:color="auto"/>
        <w:bottom w:val="none" w:sz="0" w:space="0" w:color="auto"/>
        <w:right w:val="none" w:sz="0" w:space="0" w:color="auto"/>
      </w:divBdr>
      <w:divsChild>
        <w:div w:id="876969836">
          <w:marLeft w:val="0"/>
          <w:marRight w:val="0"/>
          <w:marTop w:val="0"/>
          <w:marBottom w:val="0"/>
          <w:divBdr>
            <w:top w:val="none" w:sz="0" w:space="0" w:color="auto"/>
            <w:left w:val="none" w:sz="0" w:space="0" w:color="auto"/>
            <w:bottom w:val="none" w:sz="0" w:space="0" w:color="auto"/>
            <w:right w:val="none" w:sz="0" w:space="0" w:color="auto"/>
          </w:divBdr>
          <w:divsChild>
            <w:div w:id="1379471941">
              <w:marLeft w:val="0"/>
              <w:marRight w:val="0"/>
              <w:marTop w:val="0"/>
              <w:marBottom w:val="0"/>
              <w:divBdr>
                <w:top w:val="none" w:sz="0" w:space="0" w:color="auto"/>
                <w:left w:val="none" w:sz="0" w:space="0" w:color="auto"/>
                <w:bottom w:val="none" w:sz="0" w:space="0" w:color="auto"/>
                <w:right w:val="none" w:sz="0" w:space="0" w:color="auto"/>
              </w:divBdr>
            </w:div>
            <w:div w:id="1633319591">
              <w:marLeft w:val="0"/>
              <w:marRight w:val="0"/>
              <w:marTop w:val="0"/>
              <w:marBottom w:val="0"/>
              <w:divBdr>
                <w:top w:val="none" w:sz="0" w:space="0" w:color="auto"/>
                <w:left w:val="none" w:sz="0" w:space="0" w:color="auto"/>
                <w:bottom w:val="none" w:sz="0" w:space="0" w:color="auto"/>
                <w:right w:val="none" w:sz="0" w:space="0" w:color="auto"/>
              </w:divBdr>
            </w:div>
            <w:div w:id="390664183">
              <w:marLeft w:val="0"/>
              <w:marRight w:val="0"/>
              <w:marTop w:val="0"/>
              <w:marBottom w:val="0"/>
              <w:divBdr>
                <w:top w:val="none" w:sz="0" w:space="0" w:color="auto"/>
                <w:left w:val="none" w:sz="0" w:space="0" w:color="auto"/>
                <w:bottom w:val="none" w:sz="0" w:space="0" w:color="auto"/>
                <w:right w:val="none" w:sz="0" w:space="0" w:color="auto"/>
              </w:divBdr>
            </w:div>
            <w:div w:id="178275113">
              <w:marLeft w:val="0"/>
              <w:marRight w:val="0"/>
              <w:marTop w:val="0"/>
              <w:marBottom w:val="0"/>
              <w:divBdr>
                <w:top w:val="none" w:sz="0" w:space="0" w:color="auto"/>
                <w:left w:val="none" w:sz="0" w:space="0" w:color="auto"/>
                <w:bottom w:val="none" w:sz="0" w:space="0" w:color="auto"/>
                <w:right w:val="none" w:sz="0" w:space="0" w:color="auto"/>
              </w:divBdr>
            </w:div>
            <w:div w:id="688723714">
              <w:marLeft w:val="0"/>
              <w:marRight w:val="0"/>
              <w:marTop w:val="0"/>
              <w:marBottom w:val="0"/>
              <w:divBdr>
                <w:top w:val="none" w:sz="0" w:space="0" w:color="auto"/>
                <w:left w:val="none" w:sz="0" w:space="0" w:color="auto"/>
                <w:bottom w:val="none" w:sz="0" w:space="0" w:color="auto"/>
                <w:right w:val="none" w:sz="0" w:space="0" w:color="auto"/>
              </w:divBdr>
            </w:div>
            <w:div w:id="1197086093">
              <w:marLeft w:val="0"/>
              <w:marRight w:val="0"/>
              <w:marTop w:val="0"/>
              <w:marBottom w:val="0"/>
              <w:divBdr>
                <w:top w:val="none" w:sz="0" w:space="0" w:color="auto"/>
                <w:left w:val="none" w:sz="0" w:space="0" w:color="auto"/>
                <w:bottom w:val="none" w:sz="0" w:space="0" w:color="auto"/>
                <w:right w:val="none" w:sz="0" w:space="0" w:color="auto"/>
              </w:divBdr>
            </w:div>
            <w:div w:id="1604457313">
              <w:marLeft w:val="0"/>
              <w:marRight w:val="0"/>
              <w:marTop w:val="0"/>
              <w:marBottom w:val="0"/>
              <w:divBdr>
                <w:top w:val="none" w:sz="0" w:space="0" w:color="auto"/>
                <w:left w:val="none" w:sz="0" w:space="0" w:color="auto"/>
                <w:bottom w:val="none" w:sz="0" w:space="0" w:color="auto"/>
                <w:right w:val="none" w:sz="0" w:space="0" w:color="auto"/>
              </w:divBdr>
            </w:div>
            <w:div w:id="2108840505">
              <w:marLeft w:val="0"/>
              <w:marRight w:val="0"/>
              <w:marTop w:val="0"/>
              <w:marBottom w:val="0"/>
              <w:divBdr>
                <w:top w:val="none" w:sz="0" w:space="0" w:color="auto"/>
                <w:left w:val="none" w:sz="0" w:space="0" w:color="auto"/>
                <w:bottom w:val="none" w:sz="0" w:space="0" w:color="auto"/>
                <w:right w:val="none" w:sz="0" w:space="0" w:color="auto"/>
              </w:divBdr>
            </w:div>
            <w:div w:id="1848135678">
              <w:marLeft w:val="0"/>
              <w:marRight w:val="0"/>
              <w:marTop w:val="0"/>
              <w:marBottom w:val="0"/>
              <w:divBdr>
                <w:top w:val="none" w:sz="0" w:space="0" w:color="auto"/>
                <w:left w:val="none" w:sz="0" w:space="0" w:color="auto"/>
                <w:bottom w:val="none" w:sz="0" w:space="0" w:color="auto"/>
                <w:right w:val="none" w:sz="0" w:space="0" w:color="auto"/>
              </w:divBdr>
            </w:div>
            <w:div w:id="1490948876">
              <w:marLeft w:val="0"/>
              <w:marRight w:val="0"/>
              <w:marTop w:val="0"/>
              <w:marBottom w:val="0"/>
              <w:divBdr>
                <w:top w:val="none" w:sz="0" w:space="0" w:color="auto"/>
                <w:left w:val="none" w:sz="0" w:space="0" w:color="auto"/>
                <w:bottom w:val="none" w:sz="0" w:space="0" w:color="auto"/>
                <w:right w:val="none" w:sz="0" w:space="0" w:color="auto"/>
              </w:divBdr>
            </w:div>
            <w:div w:id="1095519436">
              <w:marLeft w:val="0"/>
              <w:marRight w:val="0"/>
              <w:marTop w:val="0"/>
              <w:marBottom w:val="0"/>
              <w:divBdr>
                <w:top w:val="none" w:sz="0" w:space="0" w:color="auto"/>
                <w:left w:val="none" w:sz="0" w:space="0" w:color="auto"/>
                <w:bottom w:val="none" w:sz="0" w:space="0" w:color="auto"/>
                <w:right w:val="none" w:sz="0" w:space="0" w:color="auto"/>
              </w:divBdr>
            </w:div>
            <w:div w:id="1110517409">
              <w:marLeft w:val="0"/>
              <w:marRight w:val="0"/>
              <w:marTop w:val="0"/>
              <w:marBottom w:val="0"/>
              <w:divBdr>
                <w:top w:val="none" w:sz="0" w:space="0" w:color="auto"/>
                <w:left w:val="none" w:sz="0" w:space="0" w:color="auto"/>
                <w:bottom w:val="none" w:sz="0" w:space="0" w:color="auto"/>
                <w:right w:val="none" w:sz="0" w:space="0" w:color="auto"/>
              </w:divBdr>
            </w:div>
            <w:div w:id="281693148">
              <w:marLeft w:val="0"/>
              <w:marRight w:val="0"/>
              <w:marTop w:val="0"/>
              <w:marBottom w:val="0"/>
              <w:divBdr>
                <w:top w:val="none" w:sz="0" w:space="0" w:color="auto"/>
                <w:left w:val="none" w:sz="0" w:space="0" w:color="auto"/>
                <w:bottom w:val="none" w:sz="0" w:space="0" w:color="auto"/>
                <w:right w:val="none" w:sz="0" w:space="0" w:color="auto"/>
              </w:divBdr>
            </w:div>
            <w:div w:id="1170370899">
              <w:marLeft w:val="0"/>
              <w:marRight w:val="0"/>
              <w:marTop w:val="0"/>
              <w:marBottom w:val="0"/>
              <w:divBdr>
                <w:top w:val="none" w:sz="0" w:space="0" w:color="auto"/>
                <w:left w:val="none" w:sz="0" w:space="0" w:color="auto"/>
                <w:bottom w:val="none" w:sz="0" w:space="0" w:color="auto"/>
                <w:right w:val="none" w:sz="0" w:space="0" w:color="auto"/>
              </w:divBdr>
            </w:div>
            <w:div w:id="415594998">
              <w:marLeft w:val="0"/>
              <w:marRight w:val="0"/>
              <w:marTop w:val="0"/>
              <w:marBottom w:val="0"/>
              <w:divBdr>
                <w:top w:val="none" w:sz="0" w:space="0" w:color="auto"/>
                <w:left w:val="none" w:sz="0" w:space="0" w:color="auto"/>
                <w:bottom w:val="none" w:sz="0" w:space="0" w:color="auto"/>
                <w:right w:val="none" w:sz="0" w:space="0" w:color="auto"/>
              </w:divBdr>
            </w:div>
            <w:div w:id="18959644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 w:id="2038039874">
              <w:marLeft w:val="0"/>
              <w:marRight w:val="0"/>
              <w:marTop w:val="0"/>
              <w:marBottom w:val="0"/>
              <w:divBdr>
                <w:top w:val="none" w:sz="0" w:space="0" w:color="auto"/>
                <w:left w:val="none" w:sz="0" w:space="0" w:color="auto"/>
                <w:bottom w:val="none" w:sz="0" w:space="0" w:color="auto"/>
                <w:right w:val="none" w:sz="0" w:space="0" w:color="auto"/>
              </w:divBdr>
            </w:div>
            <w:div w:id="962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8997">
      <w:bodyDiv w:val="1"/>
      <w:marLeft w:val="0"/>
      <w:marRight w:val="0"/>
      <w:marTop w:val="0"/>
      <w:marBottom w:val="0"/>
      <w:divBdr>
        <w:top w:val="none" w:sz="0" w:space="0" w:color="auto"/>
        <w:left w:val="none" w:sz="0" w:space="0" w:color="auto"/>
        <w:bottom w:val="none" w:sz="0" w:space="0" w:color="auto"/>
        <w:right w:val="none" w:sz="0" w:space="0" w:color="auto"/>
      </w:divBdr>
    </w:div>
    <w:div w:id="2022390356">
      <w:bodyDiv w:val="1"/>
      <w:marLeft w:val="0"/>
      <w:marRight w:val="0"/>
      <w:marTop w:val="0"/>
      <w:marBottom w:val="0"/>
      <w:divBdr>
        <w:top w:val="none" w:sz="0" w:space="0" w:color="auto"/>
        <w:left w:val="none" w:sz="0" w:space="0" w:color="auto"/>
        <w:bottom w:val="none" w:sz="0" w:space="0" w:color="auto"/>
        <w:right w:val="none" w:sz="0" w:space="0" w:color="auto"/>
      </w:divBdr>
      <w:divsChild>
        <w:div w:id="1931353824">
          <w:marLeft w:val="0"/>
          <w:marRight w:val="0"/>
          <w:marTop w:val="0"/>
          <w:marBottom w:val="0"/>
          <w:divBdr>
            <w:top w:val="none" w:sz="0" w:space="0" w:color="auto"/>
            <w:left w:val="none" w:sz="0" w:space="0" w:color="auto"/>
            <w:bottom w:val="none" w:sz="0" w:space="0" w:color="auto"/>
            <w:right w:val="none" w:sz="0" w:space="0" w:color="auto"/>
          </w:divBdr>
          <w:divsChild>
            <w:div w:id="693769997">
              <w:marLeft w:val="0"/>
              <w:marRight w:val="0"/>
              <w:marTop w:val="0"/>
              <w:marBottom w:val="0"/>
              <w:divBdr>
                <w:top w:val="none" w:sz="0" w:space="0" w:color="auto"/>
                <w:left w:val="none" w:sz="0" w:space="0" w:color="auto"/>
                <w:bottom w:val="none" w:sz="0" w:space="0" w:color="auto"/>
                <w:right w:val="none" w:sz="0" w:space="0" w:color="auto"/>
              </w:divBdr>
            </w:div>
            <w:div w:id="1351568583">
              <w:marLeft w:val="0"/>
              <w:marRight w:val="0"/>
              <w:marTop w:val="0"/>
              <w:marBottom w:val="0"/>
              <w:divBdr>
                <w:top w:val="none" w:sz="0" w:space="0" w:color="auto"/>
                <w:left w:val="none" w:sz="0" w:space="0" w:color="auto"/>
                <w:bottom w:val="none" w:sz="0" w:space="0" w:color="auto"/>
                <w:right w:val="none" w:sz="0" w:space="0" w:color="auto"/>
              </w:divBdr>
            </w:div>
            <w:div w:id="62408381">
              <w:marLeft w:val="0"/>
              <w:marRight w:val="0"/>
              <w:marTop w:val="0"/>
              <w:marBottom w:val="0"/>
              <w:divBdr>
                <w:top w:val="none" w:sz="0" w:space="0" w:color="auto"/>
                <w:left w:val="none" w:sz="0" w:space="0" w:color="auto"/>
                <w:bottom w:val="none" w:sz="0" w:space="0" w:color="auto"/>
                <w:right w:val="none" w:sz="0" w:space="0" w:color="auto"/>
              </w:divBdr>
            </w:div>
            <w:div w:id="1434474865">
              <w:marLeft w:val="0"/>
              <w:marRight w:val="0"/>
              <w:marTop w:val="0"/>
              <w:marBottom w:val="0"/>
              <w:divBdr>
                <w:top w:val="none" w:sz="0" w:space="0" w:color="auto"/>
                <w:left w:val="none" w:sz="0" w:space="0" w:color="auto"/>
                <w:bottom w:val="none" w:sz="0" w:space="0" w:color="auto"/>
                <w:right w:val="none" w:sz="0" w:space="0" w:color="auto"/>
              </w:divBdr>
            </w:div>
            <w:div w:id="1891963546">
              <w:marLeft w:val="0"/>
              <w:marRight w:val="0"/>
              <w:marTop w:val="0"/>
              <w:marBottom w:val="0"/>
              <w:divBdr>
                <w:top w:val="none" w:sz="0" w:space="0" w:color="auto"/>
                <w:left w:val="none" w:sz="0" w:space="0" w:color="auto"/>
                <w:bottom w:val="none" w:sz="0" w:space="0" w:color="auto"/>
                <w:right w:val="none" w:sz="0" w:space="0" w:color="auto"/>
              </w:divBdr>
            </w:div>
            <w:div w:id="533037009">
              <w:marLeft w:val="0"/>
              <w:marRight w:val="0"/>
              <w:marTop w:val="0"/>
              <w:marBottom w:val="0"/>
              <w:divBdr>
                <w:top w:val="none" w:sz="0" w:space="0" w:color="auto"/>
                <w:left w:val="none" w:sz="0" w:space="0" w:color="auto"/>
                <w:bottom w:val="none" w:sz="0" w:space="0" w:color="auto"/>
                <w:right w:val="none" w:sz="0" w:space="0" w:color="auto"/>
              </w:divBdr>
            </w:div>
            <w:div w:id="796949892">
              <w:marLeft w:val="0"/>
              <w:marRight w:val="0"/>
              <w:marTop w:val="0"/>
              <w:marBottom w:val="0"/>
              <w:divBdr>
                <w:top w:val="none" w:sz="0" w:space="0" w:color="auto"/>
                <w:left w:val="none" w:sz="0" w:space="0" w:color="auto"/>
                <w:bottom w:val="none" w:sz="0" w:space="0" w:color="auto"/>
                <w:right w:val="none" w:sz="0" w:space="0" w:color="auto"/>
              </w:divBdr>
            </w:div>
            <w:div w:id="1338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706">
      <w:bodyDiv w:val="1"/>
      <w:marLeft w:val="0"/>
      <w:marRight w:val="0"/>
      <w:marTop w:val="0"/>
      <w:marBottom w:val="0"/>
      <w:divBdr>
        <w:top w:val="none" w:sz="0" w:space="0" w:color="auto"/>
        <w:left w:val="none" w:sz="0" w:space="0" w:color="auto"/>
        <w:bottom w:val="none" w:sz="0" w:space="0" w:color="auto"/>
        <w:right w:val="none" w:sz="0" w:space="0" w:color="auto"/>
      </w:divBdr>
    </w:div>
    <w:div w:id="2030374775">
      <w:bodyDiv w:val="1"/>
      <w:marLeft w:val="0"/>
      <w:marRight w:val="0"/>
      <w:marTop w:val="0"/>
      <w:marBottom w:val="0"/>
      <w:divBdr>
        <w:top w:val="none" w:sz="0" w:space="0" w:color="auto"/>
        <w:left w:val="none" w:sz="0" w:space="0" w:color="auto"/>
        <w:bottom w:val="none" w:sz="0" w:space="0" w:color="auto"/>
        <w:right w:val="none" w:sz="0" w:space="0" w:color="auto"/>
      </w:divBdr>
    </w:div>
    <w:div w:id="2036956249">
      <w:bodyDiv w:val="1"/>
      <w:marLeft w:val="0"/>
      <w:marRight w:val="0"/>
      <w:marTop w:val="0"/>
      <w:marBottom w:val="0"/>
      <w:divBdr>
        <w:top w:val="none" w:sz="0" w:space="0" w:color="auto"/>
        <w:left w:val="none" w:sz="0" w:space="0" w:color="auto"/>
        <w:bottom w:val="none" w:sz="0" w:space="0" w:color="auto"/>
        <w:right w:val="none" w:sz="0" w:space="0" w:color="auto"/>
      </w:divBdr>
    </w:div>
    <w:div w:id="2038968923">
      <w:bodyDiv w:val="1"/>
      <w:marLeft w:val="0"/>
      <w:marRight w:val="0"/>
      <w:marTop w:val="0"/>
      <w:marBottom w:val="0"/>
      <w:divBdr>
        <w:top w:val="none" w:sz="0" w:space="0" w:color="auto"/>
        <w:left w:val="none" w:sz="0" w:space="0" w:color="auto"/>
        <w:bottom w:val="none" w:sz="0" w:space="0" w:color="auto"/>
        <w:right w:val="none" w:sz="0" w:space="0" w:color="auto"/>
      </w:divBdr>
    </w:div>
    <w:div w:id="2048985005">
      <w:bodyDiv w:val="1"/>
      <w:marLeft w:val="0"/>
      <w:marRight w:val="0"/>
      <w:marTop w:val="0"/>
      <w:marBottom w:val="0"/>
      <w:divBdr>
        <w:top w:val="none" w:sz="0" w:space="0" w:color="auto"/>
        <w:left w:val="none" w:sz="0" w:space="0" w:color="auto"/>
        <w:bottom w:val="none" w:sz="0" w:space="0" w:color="auto"/>
        <w:right w:val="none" w:sz="0" w:space="0" w:color="auto"/>
      </w:divBdr>
    </w:div>
    <w:div w:id="2056268539">
      <w:bodyDiv w:val="1"/>
      <w:marLeft w:val="0"/>
      <w:marRight w:val="0"/>
      <w:marTop w:val="0"/>
      <w:marBottom w:val="0"/>
      <w:divBdr>
        <w:top w:val="none" w:sz="0" w:space="0" w:color="auto"/>
        <w:left w:val="none" w:sz="0" w:space="0" w:color="auto"/>
        <w:bottom w:val="none" w:sz="0" w:space="0" w:color="auto"/>
        <w:right w:val="none" w:sz="0" w:space="0" w:color="auto"/>
      </w:divBdr>
    </w:div>
    <w:div w:id="2060083176">
      <w:bodyDiv w:val="1"/>
      <w:marLeft w:val="0"/>
      <w:marRight w:val="0"/>
      <w:marTop w:val="0"/>
      <w:marBottom w:val="0"/>
      <w:divBdr>
        <w:top w:val="none" w:sz="0" w:space="0" w:color="auto"/>
        <w:left w:val="none" w:sz="0" w:space="0" w:color="auto"/>
        <w:bottom w:val="none" w:sz="0" w:space="0" w:color="auto"/>
        <w:right w:val="none" w:sz="0" w:space="0" w:color="auto"/>
      </w:divBdr>
    </w:div>
    <w:div w:id="2062704789">
      <w:bodyDiv w:val="1"/>
      <w:marLeft w:val="0"/>
      <w:marRight w:val="0"/>
      <w:marTop w:val="0"/>
      <w:marBottom w:val="0"/>
      <w:divBdr>
        <w:top w:val="none" w:sz="0" w:space="0" w:color="auto"/>
        <w:left w:val="none" w:sz="0" w:space="0" w:color="auto"/>
        <w:bottom w:val="none" w:sz="0" w:space="0" w:color="auto"/>
        <w:right w:val="none" w:sz="0" w:space="0" w:color="auto"/>
      </w:divBdr>
      <w:divsChild>
        <w:div w:id="1255669900">
          <w:marLeft w:val="0"/>
          <w:marRight w:val="0"/>
          <w:marTop w:val="0"/>
          <w:marBottom w:val="0"/>
          <w:divBdr>
            <w:top w:val="none" w:sz="0" w:space="0" w:color="auto"/>
            <w:left w:val="none" w:sz="0" w:space="0" w:color="auto"/>
            <w:bottom w:val="none" w:sz="0" w:space="0" w:color="auto"/>
            <w:right w:val="none" w:sz="0" w:space="0" w:color="auto"/>
          </w:divBdr>
          <w:divsChild>
            <w:div w:id="1847204608">
              <w:marLeft w:val="0"/>
              <w:marRight w:val="0"/>
              <w:marTop w:val="0"/>
              <w:marBottom w:val="0"/>
              <w:divBdr>
                <w:top w:val="none" w:sz="0" w:space="0" w:color="auto"/>
                <w:left w:val="none" w:sz="0" w:space="0" w:color="auto"/>
                <w:bottom w:val="none" w:sz="0" w:space="0" w:color="auto"/>
                <w:right w:val="none" w:sz="0" w:space="0" w:color="auto"/>
              </w:divBdr>
            </w:div>
            <w:div w:id="1289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015">
      <w:bodyDiv w:val="1"/>
      <w:marLeft w:val="0"/>
      <w:marRight w:val="0"/>
      <w:marTop w:val="0"/>
      <w:marBottom w:val="0"/>
      <w:divBdr>
        <w:top w:val="none" w:sz="0" w:space="0" w:color="auto"/>
        <w:left w:val="none" w:sz="0" w:space="0" w:color="auto"/>
        <w:bottom w:val="none" w:sz="0" w:space="0" w:color="auto"/>
        <w:right w:val="none" w:sz="0" w:space="0" w:color="auto"/>
      </w:divBdr>
      <w:divsChild>
        <w:div w:id="962421273">
          <w:marLeft w:val="0"/>
          <w:marRight w:val="0"/>
          <w:marTop w:val="0"/>
          <w:marBottom w:val="0"/>
          <w:divBdr>
            <w:top w:val="none" w:sz="0" w:space="0" w:color="auto"/>
            <w:left w:val="none" w:sz="0" w:space="0" w:color="auto"/>
            <w:bottom w:val="none" w:sz="0" w:space="0" w:color="auto"/>
            <w:right w:val="none" w:sz="0" w:space="0" w:color="auto"/>
          </w:divBdr>
          <w:divsChild>
            <w:div w:id="1946307816">
              <w:marLeft w:val="0"/>
              <w:marRight w:val="0"/>
              <w:marTop w:val="0"/>
              <w:marBottom w:val="0"/>
              <w:divBdr>
                <w:top w:val="none" w:sz="0" w:space="0" w:color="auto"/>
                <w:left w:val="none" w:sz="0" w:space="0" w:color="auto"/>
                <w:bottom w:val="none" w:sz="0" w:space="0" w:color="auto"/>
                <w:right w:val="none" w:sz="0" w:space="0" w:color="auto"/>
              </w:divBdr>
            </w:div>
            <w:div w:id="1847205703">
              <w:marLeft w:val="0"/>
              <w:marRight w:val="0"/>
              <w:marTop w:val="0"/>
              <w:marBottom w:val="0"/>
              <w:divBdr>
                <w:top w:val="none" w:sz="0" w:space="0" w:color="auto"/>
                <w:left w:val="none" w:sz="0" w:space="0" w:color="auto"/>
                <w:bottom w:val="none" w:sz="0" w:space="0" w:color="auto"/>
                <w:right w:val="none" w:sz="0" w:space="0" w:color="auto"/>
              </w:divBdr>
            </w:div>
            <w:div w:id="175198450">
              <w:marLeft w:val="0"/>
              <w:marRight w:val="0"/>
              <w:marTop w:val="0"/>
              <w:marBottom w:val="0"/>
              <w:divBdr>
                <w:top w:val="none" w:sz="0" w:space="0" w:color="auto"/>
                <w:left w:val="none" w:sz="0" w:space="0" w:color="auto"/>
                <w:bottom w:val="none" w:sz="0" w:space="0" w:color="auto"/>
                <w:right w:val="none" w:sz="0" w:space="0" w:color="auto"/>
              </w:divBdr>
            </w:div>
            <w:div w:id="1887064078">
              <w:marLeft w:val="0"/>
              <w:marRight w:val="0"/>
              <w:marTop w:val="0"/>
              <w:marBottom w:val="0"/>
              <w:divBdr>
                <w:top w:val="none" w:sz="0" w:space="0" w:color="auto"/>
                <w:left w:val="none" w:sz="0" w:space="0" w:color="auto"/>
                <w:bottom w:val="none" w:sz="0" w:space="0" w:color="auto"/>
                <w:right w:val="none" w:sz="0" w:space="0" w:color="auto"/>
              </w:divBdr>
            </w:div>
            <w:div w:id="932324796">
              <w:marLeft w:val="0"/>
              <w:marRight w:val="0"/>
              <w:marTop w:val="0"/>
              <w:marBottom w:val="0"/>
              <w:divBdr>
                <w:top w:val="none" w:sz="0" w:space="0" w:color="auto"/>
                <w:left w:val="none" w:sz="0" w:space="0" w:color="auto"/>
                <w:bottom w:val="none" w:sz="0" w:space="0" w:color="auto"/>
                <w:right w:val="none" w:sz="0" w:space="0" w:color="auto"/>
              </w:divBdr>
            </w:div>
            <w:div w:id="650133221">
              <w:marLeft w:val="0"/>
              <w:marRight w:val="0"/>
              <w:marTop w:val="0"/>
              <w:marBottom w:val="0"/>
              <w:divBdr>
                <w:top w:val="none" w:sz="0" w:space="0" w:color="auto"/>
                <w:left w:val="none" w:sz="0" w:space="0" w:color="auto"/>
                <w:bottom w:val="none" w:sz="0" w:space="0" w:color="auto"/>
                <w:right w:val="none" w:sz="0" w:space="0" w:color="auto"/>
              </w:divBdr>
            </w:div>
            <w:div w:id="1754273516">
              <w:marLeft w:val="0"/>
              <w:marRight w:val="0"/>
              <w:marTop w:val="0"/>
              <w:marBottom w:val="0"/>
              <w:divBdr>
                <w:top w:val="none" w:sz="0" w:space="0" w:color="auto"/>
                <w:left w:val="none" w:sz="0" w:space="0" w:color="auto"/>
                <w:bottom w:val="none" w:sz="0" w:space="0" w:color="auto"/>
                <w:right w:val="none" w:sz="0" w:space="0" w:color="auto"/>
              </w:divBdr>
            </w:div>
            <w:div w:id="1484082404">
              <w:marLeft w:val="0"/>
              <w:marRight w:val="0"/>
              <w:marTop w:val="0"/>
              <w:marBottom w:val="0"/>
              <w:divBdr>
                <w:top w:val="none" w:sz="0" w:space="0" w:color="auto"/>
                <w:left w:val="none" w:sz="0" w:space="0" w:color="auto"/>
                <w:bottom w:val="none" w:sz="0" w:space="0" w:color="auto"/>
                <w:right w:val="none" w:sz="0" w:space="0" w:color="auto"/>
              </w:divBdr>
            </w:div>
            <w:div w:id="1494639821">
              <w:marLeft w:val="0"/>
              <w:marRight w:val="0"/>
              <w:marTop w:val="0"/>
              <w:marBottom w:val="0"/>
              <w:divBdr>
                <w:top w:val="none" w:sz="0" w:space="0" w:color="auto"/>
                <w:left w:val="none" w:sz="0" w:space="0" w:color="auto"/>
                <w:bottom w:val="none" w:sz="0" w:space="0" w:color="auto"/>
                <w:right w:val="none" w:sz="0" w:space="0" w:color="auto"/>
              </w:divBdr>
            </w:div>
            <w:div w:id="981348199">
              <w:marLeft w:val="0"/>
              <w:marRight w:val="0"/>
              <w:marTop w:val="0"/>
              <w:marBottom w:val="0"/>
              <w:divBdr>
                <w:top w:val="none" w:sz="0" w:space="0" w:color="auto"/>
                <w:left w:val="none" w:sz="0" w:space="0" w:color="auto"/>
                <w:bottom w:val="none" w:sz="0" w:space="0" w:color="auto"/>
                <w:right w:val="none" w:sz="0" w:space="0" w:color="auto"/>
              </w:divBdr>
            </w:div>
            <w:div w:id="471140716">
              <w:marLeft w:val="0"/>
              <w:marRight w:val="0"/>
              <w:marTop w:val="0"/>
              <w:marBottom w:val="0"/>
              <w:divBdr>
                <w:top w:val="none" w:sz="0" w:space="0" w:color="auto"/>
                <w:left w:val="none" w:sz="0" w:space="0" w:color="auto"/>
                <w:bottom w:val="none" w:sz="0" w:space="0" w:color="auto"/>
                <w:right w:val="none" w:sz="0" w:space="0" w:color="auto"/>
              </w:divBdr>
            </w:div>
            <w:div w:id="287392981">
              <w:marLeft w:val="0"/>
              <w:marRight w:val="0"/>
              <w:marTop w:val="0"/>
              <w:marBottom w:val="0"/>
              <w:divBdr>
                <w:top w:val="none" w:sz="0" w:space="0" w:color="auto"/>
                <w:left w:val="none" w:sz="0" w:space="0" w:color="auto"/>
                <w:bottom w:val="none" w:sz="0" w:space="0" w:color="auto"/>
                <w:right w:val="none" w:sz="0" w:space="0" w:color="auto"/>
              </w:divBdr>
            </w:div>
            <w:div w:id="1113785869">
              <w:marLeft w:val="0"/>
              <w:marRight w:val="0"/>
              <w:marTop w:val="0"/>
              <w:marBottom w:val="0"/>
              <w:divBdr>
                <w:top w:val="none" w:sz="0" w:space="0" w:color="auto"/>
                <w:left w:val="none" w:sz="0" w:space="0" w:color="auto"/>
                <w:bottom w:val="none" w:sz="0" w:space="0" w:color="auto"/>
                <w:right w:val="none" w:sz="0" w:space="0" w:color="auto"/>
              </w:divBdr>
            </w:div>
            <w:div w:id="1031150370">
              <w:marLeft w:val="0"/>
              <w:marRight w:val="0"/>
              <w:marTop w:val="0"/>
              <w:marBottom w:val="0"/>
              <w:divBdr>
                <w:top w:val="none" w:sz="0" w:space="0" w:color="auto"/>
                <w:left w:val="none" w:sz="0" w:space="0" w:color="auto"/>
                <w:bottom w:val="none" w:sz="0" w:space="0" w:color="auto"/>
                <w:right w:val="none" w:sz="0" w:space="0" w:color="auto"/>
              </w:divBdr>
            </w:div>
            <w:div w:id="1816797731">
              <w:marLeft w:val="0"/>
              <w:marRight w:val="0"/>
              <w:marTop w:val="0"/>
              <w:marBottom w:val="0"/>
              <w:divBdr>
                <w:top w:val="none" w:sz="0" w:space="0" w:color="auto"/>
                <w:left w:val="none" w:sz="0" w:space="0" w:color="auto"/>
                <w:bottom w:val="none" w:sz="0" w:space="0" w:color="auto"/>
                <w:right w:val="none" w:sz="0" w:space="0" w:color="auto"/>
              </w:divBdr>
            </w:div>
            <w:div w:id="948047328">
              <w:marLeft w:val="0"/>
              <w:marRight w:val="0"/>
              <w:marTop w:val="0"/>
              <w:marBottom w:val="0"/>
              <w:divBdr>
                <w:top w:val="none" w:sz="0" w:space="0" w:color="auto"/>
                <w:left w:val="none" w:sz="0" w:space="0" w:color="auto"/>
                <w:bottom w:val="none" w:sz="0" w:space="0" w:color="auto"/>
                <w:right w:val="none" w:sz="0" w:space="0" w:color="auto"/>
              </w:divBdr>
            </w:div>
            <w:div w:id="1272323625">
              <w:marLeft w:val="0"/>
              <w:marRight w:val="0"/>
              <w:marTop w:val="0"/>
              <w:marBottom w:val="0"/>
              <w:divBdr>
                <w:top w:val="none" w:sz="0" w:space="0" w:color="auto"/>
                <w:left w:val="none" w:sz="0" w:space="0" w:color="auto"/>
                <w:bottom w:val="none" w:sz="0" w:space="0" w:color="auto"/>
                <w:right w:val="none" w:sz="0" w:space="0" w:color="auto"/>
              </w:divBdr>
            </w:div>
            <w:div w:id="374156034">
              <w:marLeft w:val="0"/>
              <w:marRight w:val="0"/>
              <w:marTop w:val="0"/>
              <w:marBottom w:val="0"/>
              <w:divBdr>
                <w:top w:val="none" w:sz="0" w:space="0" w:color="auto"/>
                <w:left w:val="none" w:sz="0" w:space="0" w:color="auto"/>
                <w:bottom w:val="none" w:sz="0" w:space="0" w:color="auto"/>
                <w:right w:val="none" w:sz="0" w:space="0" w:color="auto"/>
              </w:divBdr>
            </w:div>
            <w:div w:id="26760155">
              <w:marLeft w:val="0"/>
              <w:marRight w:val="0"/>
              <w:marTop w:val="0"/>
              <w:marBottom w:val="0"/>
              <w:divBdr>
                <w:top w:val="none" w:sz="0" w:space="0" w:color="auto"/>
                <w:left w:val="none" w:sz="0" w:space="0" w:color="auto"/>
                <w:bottom w:val="none" w:sz="0" w:space="0" w:color="auto"/>
                <w:right w:val="none" w:sz="0" w:space="0" w:color="auto"/>
              </w:divBdr>
            </w:div>
            <w:div w:id="221211118">
              <w:marLeft w:val="0"/>
              <w:marRight w:val="0"/>
              <w:marTop w:val="0"/>
              <w:marBottom w:val="0"/>
              <w:divBdr>
                <w:top w:val="none" w:sz="0" w:space="0" w:color="auto"/>
                <w:left w:val="none" w:sz="0" w:space="0" w:color="auto"/>
                <w:bottom w:val="none" w:sz="0" w:space="0" w:color="auto"/>
                <w:right w:val="none" w:sz="0" w:space="0" w:color="auto"/>
              </w:divBdr>
            </w:div>
            <w:div w:id="1744334450">
              <w:marLeft w:val="0"/>
              <w:marRight w:val="0"/>
              <w:marTop w:val="0"/>
              <w:marBottom w:val="0"/>
              <w:divBdr>
                <w:top w:val="none" w:sz="0" w:space="0" w:color="auto"/>
                <w:left w:val="none" w:sz="0" w:space="0" w:color="auto"/>
                <w:bottom w:val="none" w:sz="0" w:space="0" w:color="auto"/>
                <w:right w:val="none" w:sz="0" w:space="0" w:color="auto"/>
              </w:divBdr>
            </w:div>
            <w:div w:id="682584724">
              <w:marLeft w:val="0"/>
              <w:marRight w:val="0"/>
              <w:marTop w:val="0"/>
              <w:marBottom w:val="0"/>
              <w:divBdr>
                <w:top w:val="none" w:sz="0" w:space="0" w:color="auto"/>
                <w:left w:val="none" w:sz="0" w:space="0" w:color="auto"/>
                <w:bottom w:val="none" w:sz="0" w:space="0" w:color="auto"/>
                <w:right w:val="none" w:sz="0" w:space="0" w:color="auto"/>
              </w:divBdr>
            </w:div>
            <w:div w:id="1251812693">
              <w:marLeft w:val="0"/>
              <w:marRight w:val="0"/>
              <w:marTop w:val="0"/>
              <w:marBottom w:val="0"/>
              <w:divBdr>
                <w:top w:val="none" w:sz="0" w:space="0" w:color="auto"/>
                <w:left w:val="none" w:sz="0" w:space="0" w:color="auto"/>
                <w:bottom w:val="none" w:sz="0" w:space="0" w:color="auto"/>
                <w:right w:val="none" w:sz="0" w:space="0" w:color="auto"/>
              </w:divBdr>
            </w:div>
            <w:div w:id="1219587309">
              <w:marLeft w:val="0"/>
              <w:marRight w:val="0"/>
              <w:marTop w:val="0"/>
              <w:marBottom w:val="0"/>
              <w:divBdr>
                <w:top w:val="none" w:sz="0" w:space="0" w:color="auto"/>
                <w:left w:val="none" w:sz="0" w:space="0" w:color="auto"/>
                <w:bottom w:val="none" w:sz="0" w:space="0" w:color="auto"/>
                <w:right w:val="none" w:sz="0" w:space="0" w:color="auto"/>
              </w:divBdr>
            </w:div>
            <w:div w:id="1640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96">
      <w:bodyDiv w:val="1"/>
      <w:marLeft w:val="0"/>
      <w:marRight w:val="0"/>
      <w:marTop w:val="0"/>
      <w:marBottom w:val="0"/>
      <w:divBdr>
        <w:top w:val="none" w:sz="0" w:space="0" w:color="auto"/>
        <w:left w:val="none" w:sz="0" w:space="0" w:color="auto"/>
        <w:bottom w:val="none" w:sz="0" w:space="0" w:color="auto"/>
        <w:right w:val="none" w:sz="0" w:space="0" w:color="auto"/>
      </w:divBdr>
    </w:div>
    <w:div w:id="2099132662">
      <w:bodyDiv w:val="1"/>
      <w:marLeft w:val="0"/>
      <w:marRight w:val="0"/>
      <w:marTop w:val="0"/>
      <w:marBottom w:val="0"/>
      <w:divBdr>
        <w:top w:val="none" w:sz="0" w:space="0" w:color="auto"/>
        <w:left w:val="none" w:sz="0" w:space="0" w:color="auto"/>
        <w:bottom w:val="none" w:sz="0" w:space="0" w:color="auto"/>
        <w:right w:val="none" w:sz="0" w:space="0" w:color="auto"/>
      </w:divBdr>
    </w:div>
    <w:div w:id="2108692503">
      <w:bodyDiv w:val="1"/>
      <w:marLeft w:val="0"/>
      <w:marRight w:val="0"/>
      <w:marTop w:val="0"/>
      <w:marBottom w:val="0"/>
      <w:divBdr>
        <w:top w:val="none" w:sz="0" w:space="0" w:color="auto"/>
        <w:left w:val="none" w:sz="0" w:space="0" w:color="auto"/>
        <w:bottom w:val="none" w:sz="0" w:space="0" w:color="auto"/>
        <w:right w:val="none" w:sz="0" w:space="0" w:color="auto"/>
      </w:divBdr>
    </w:div>
    <w:div w:id="2111655625">
      <w:bodyDiv w:val="1"/>
      <w:marLeft w:val="0"/>
      <w:marRight w:val="0"/>
      <w:marTop w:val="0"/>
      <w:marBottom w:val="0"/>
      <w:divBdr>
        <w:top w:val="none" w:sz="0" w:space="0" w:color="auto"/>
        <w:left w:val="none" w:sz="0" w:space="0" w:color="auto"/>
        <w:bottom w:val="none" w:sz="0" w:space="0" w:color="auto"/>
        <w:right w:val="none" w:sz="0" w:space="0" w:color="auto"/>
      </w:divBdr>
    </w:div>
    <w:div w:id="2118020095">
      <w:bodyDiv w:val="1"/>
      <w:marLeft w:val="0"/>
      <w:marRight w:val="0"/>
      <w:marTop w:val="0"/>
      <w:marBottom w:val="0"/>
      <w:divBdr>
        <w:top w:val="none" w:sz="0" w:space="0" w:color="auto"/>
        <w:left w:val="none" w:sz="0" w:space="0" w:color="auto"/>
        <w:bottom w:val="none" w:sz="0" w:space="0" w:color="auto"/>
        <w:right w:val="none" w:sz="0" w:space="0" w:color="auto"/>
      </w:divBdr>
    </w:div>
    <w:div w:id="2132937287">
      <w:bodyDiv w:val="1"/>
      <w:marLeft w:val="0"/>
      <w:marRight w:val="0"/>
      <w:marTop w:val="0"/>
      <w:marBottom w:val="0"/>
      <w:divBdr>
        <w:top w:val="none" w:sz="0" w:space="0" w:color="auto"/>
        <w:left w:val="none" w:sz="0" w:space="0" w:color="auto"/>
        <w:bottom w:val="none" w:sz="0" w:space="0" w:color="auto"/>
        <w:right w:val="none" w:sz="0" w:space="0" w:color="auto"/>
      </w:divBdr>
    </w:div>
    <w:div w:id="21408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2125-865D-406E-8285-460AE0C2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1347</Words>
  <Characters>7683</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9012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 Shvedau</cp:lastModifiedBy>
  <cp:revision>4</cp:revision>
  <cp:lastPrinted>2021-12-21T17:49:00Z</cp:lastPrinted>
  <dcterms:created xsi:type="dcterms:W3CDTF">2022-02-20T14:20:00Z</dcterms:created>
  <dcterms:modified xsi:type="dcterms:W3CDTF">2022-02-20T14:22:00Z</dcterms:modified>
  <cp:category/>
</cp:coreProperties>
</file>