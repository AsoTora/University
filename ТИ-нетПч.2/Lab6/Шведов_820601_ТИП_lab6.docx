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8BF8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bookmarkStart w:id="0" w:name="_Toc514003567"/>
      <w:r w:rsidRPr="004024C1">
        <w:rPr>
          <w:sz w:val="28"/>
          <w:szCs w:val="28"/>
        </w:rPr>
        <w:t>Министерство образования Республики Беларусь</w:t>
      </w:r>
    </w:p>
    <w:p w14:paraId="3C0F8E19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3BCB293A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caps/>
          <w:sz w:val="28"/>
          <w:szCs w:val="28"/>
        </w:rPr>
      </w:pPr>
      <w:r w:rsidRPr="004024C1">
        <w:rPr>
          <w:sz w:val="28"/>
          <w:szCs w:val="28"/>
        </w:rPr>
        <w:t>информатики и радиоэлектроники»</w:t>
      </w:r>
    </w:p>
    <w:p w14:paraId="7BF96F3B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2B2D307B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Факультет информационных технологий и управления</w:t>
      </w:r>
    </w:p>
    <w:p w14:paraId="7FA9B6DF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2CD98133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Кафедра информационных технологий автоматизированных систем</w:t>
      </w:r>
    </w:p>
    <w:p w14:paraId="2F3E427E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0289A1C3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750F5BFA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6948711E" w14:textId="26D644DC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Отчет по лабораторной работе №</w:t>
      </w:r>
      <w:r w:rsidR="00852895" w:rsidRPr="00E40406">
        <w:rPr>
          <w:sz w:val="28"/>
          <w:szCs w:val="28"/>
          <w:lang w:val="ru-RU"/>
        </w:rPr>
        <w:t>6</w:t>
      </w:r>
      <w:r w:rsidRPr="004024C1">
        <w:rPr>
          <w:sz w:val="28"/>
          <w:szCs w:val="28"/>
        </w:rPr>
        <w:t xml:space="preserve"> по дисциплине</w:t>
      </w:r>
    </w:p>
    <w:p w14:paraId="1B288104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</w:p>
    <w:p w14:paraId="7BEA2641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ТЕХНОЛОГИИ ИНТЕРНЕТ-ПРОГРАММИРОВАНИЯ</w:t>
      </w:r>
    </w:p>
    <w:p w14:paraId="60CA8778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на тему</w:t>
      </w:r>
    </w:p>
    <w:p w14:paraId="1D283088" w14:textId="5D63E1FC" w:rsidR="00CE554C" w:rsidRPr="004024C1" w:rsidRDefault="00CE554C" w:rsidP="00CE554C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>«</w:t>
      </w:r>
      <w:r w:rsidR="001C52D6">
        <w:rPr>
          <w:sz w:val="28"/>
          <w:szCs w:val="28"/>
          <w:lang w:val="ru-RU"/>
        </w:rPr>
        <w:t>Работа с файлами</w:t>
      </w:r>
      <w:r w:rsidRPr="004024C1">
        <w:rPr>
          <w:sz w:val="28"/>
          <w:szCs w:val="28"/>
        </w:rPr>
        <w:t>»</w:t>
      </w:r>
    </w:p>
    <w:p w14:paraId="4813832F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rPr>
          <w:sz w:val="28"/>
          <w:szCs w:val="28"/>
        </w:rPr>
      </w:pPr>
    </w:p>
    <w:p w14:paraId="2F9C7CD0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rPr>
          <w:sz w:val="28"/>
          <w:szCs w:val="28"/>
        </w:rPr>
      </w:pPr>
    </w:p>
    <w:p w14:paraId="216D1021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caps/>
          <w:sz w:val="28"/>
          <w:szCs w:val="28"/>
        </w:rPr>
      </w:pPr>
    </w:p>
    <w:p w14:paraId="70109049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caps/>
          <w:sz w:val="28"/>
          <w:szCs w:val="28"/>
        </w:rPr>
      </w:pPr>
    </w:p>
    <w:p w14:paraId="467C399B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center"/>
        <w:rPr>
          <w:sz w:val="28"/>
          <w:szCs w:val="28"/>
        </w:rPr>
      </w:pPr>
      <w:r w:rsidRPr="004024C1">
        <w:rPr>
          <w:sz w:val="28"/>
          <w:szCs w:val="28"/>
        </w:rPr>
        <w:tab/>
      </w:r>
    </w:p>
    <w:p w14:paraId="26BAB72B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6411A783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145443F4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7FBFA8AD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76B6E829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61F55BB6" w14:textId="77777777" w:rsidR="00027FAF" w:rsidRPr="004024C1" w:rsidRDefault="00027FAF" w:rsidP="00027FAF">
      <w:pPr>
        <w:tabs>
          <w:tab w:val="left" w:pos="142"/>
          <w:tab w:val="left" w:pos="709"/>
        </w:tabs>
        <w:spacing w:line="276" w:lineRule="auto"/>
        <w:jc w:val="both"/>
        <w:rPr>
          <w:sz w:val="28"/>
          <w:szCs w:val="28"/>
        </w:rPr>
      </w:pPr>
    </w:p>
    <w:p w14:paraId="1CCC47D6" w14:textId="77777777" w:rsidR="00027FAF" w:rsidRPr="004024C1" w:rsidRDefault="00027FAF" w:rsidP="00027FAF">
      <w:pPr>
        <w:spacing w:line="276" w:lineRule="auto"/>
        <w:ind w:right="-569"/>
        <w:rPr>
          <w:sz w:val="28"/>
          <w:szCs w:val="28"/>
        </w:rPr>
      </w:pPr>
    </w:p>
    <w:p w14:paraId="63EC93BD" w14:textId="77777777" w:rsidR="00027FAF" w:rsidRPr="004024C1" w:rsidRDefault="00027FAF" w:rsidP="00027FAF">
      <w:pPr>
        <w:spacing w:line="276" w:lineRule="auto"/>
        <w:ind w:right="-569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27FAF" w:rsidRPr="004024C1" w14:paraId="221CE174" w14:textId="77777777" w:rsidTr="008D0C6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5EC9FF1" w14:textId="77777777" w:rsidR="00027FAF" w:rsidRPr="004024C1" w:rsidRDefault="00027FAF" w:rsidP="008D0C6D">
            <w:pPr>
              <w:spacing w:line="276" w:lineRule="auto"/>
              <w:ind w:right="-567"/>
              <w:rPr>
                <w:sz w:val="28"/>
                <w:szCs w:val="28"/>
              </w:rPr>
            </w:pPr>
            <w:r w:rsidRPr="004024C1">
              <w:rPr>
                <w:sz w:val="28"/>
                <w:szCs w:val="28"/>
              </w:rPr>
              <w:t>Выполнил ст. гр. 820601</w:t>
            </w:r>
          </w:p>
          <w:p w14:paraId="61C091B4" w14:textId="77777777" w:rsidR="00027FAF" w:rsidRPr="004024C1" w:rsidRDefault="00027FAF" w:rsidP="008D0C6D">
            <w:pPr>
              <w:spacing w:line="276" w:lineRule="auto"/>
              <w:ind w:right="-569"/>
              <w:jc w:val="both"/>
              <w:rPr>
                <w:sz w:val="28"/>
                <w:szCs w:val="28"/>
              </w:rPr>
            </w:pPr>
            <w:r w:rsidRPr="004024C1">
              <w:rPr>
                <w:sz w:val="28"/>
                <w:szCs w:val="28"/>
              </w:rPr>
              <w:t>Проверил преп. каф. ИТАС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3A2863A" w14:textId="6349A651" w:rsidR="00027FAF" w:rsidRPr="004024C1" w:rsidRDefault="00027FAF" w:rsidP="008D0C6D">
            <w:pPr>
              <w:spacing w:line="276" w:lineRule="auto"/>
              <w:ind w:left="2442" w:right="-569"/>
              <w:rPr>
                <w:sz w:val="28"/>
                <w:szCs w:val="28"/>
              </w:rPr>
            </w:pPr>
            <w:r w:rsidRPr="004024C1">
              <w:rPr>
                <w:sz w:val="28"/>
                <w:szCs w:val="28"/>
              </w:rPr>
              <w:t>А.</w:t>
            </w:r>
            <w:r w:rsidRPr="004024C1">
              <w:rPr>
                <w:sz w:val="28"/>
                <w:szCs w:val="28"/>
                <w:lang w:val="ru-RU"/>
              </w:rPr>
              <w:t>Р</w:t>
            </w:r>
            <w:r w:rsidRPr="004024C1">
              <w:rPr>
                <w:sz w:val="28"/>
                <w:szCs w:val="28"/>
              </w:rPr>
              <w:t xml:space="preserve">. </w:t>
            </w:r>
            <w:r w:rsidRPr="004024C1">
              <w:rPr>
                <w:sz w:val="28"/>
                <w:szCs w:val="28"/>
                <w:lang w:val="ru-RU"/>
              </w:rPr>
              <w:t>Шведов</w:t>
            </w:r>
            <w:r w:rsidRPr="004024C1">
              <w:rPr>
                <w:sz w:val="28"/>
                <w:szCs w:val="28"/>
              </w:rPr>
              <w:t xml:space="preserve"> </w:t>
            </w:r>
          </w:p>
          <w:p w14:paraId="7D041EC2" w14:textId="77777777" w:rsidR="00027FAF" w:rsidRPr="004024C1" w:rsidRDefault="00027FAF" w:rsidP="008D0C6D">
            <w:pPr>
              <w:spacing w:line="276" w:lineRule="auto"/>
              <w:ind w:left="2442" w:right="-569"/>
              <w:rPr>
                <w:sz w:val="28"/>
                <w:szCs w:val="28"/>
              </w:rPr>
            </w:pPr>
            <w:r w:rsidRPr="004024C1">
              <w:rPr>
                <w:sz w:val="28"/>
                <w:szCs w:val="28"/>
              </w:rPr>
              <w:t>А.Л. Гончаревич</w:t>
            </w:r>
          </w:p>
        </w:tc>
      </w:tr>
    </w:tbl>
    <w:p w14:paraId="4901E50C" w14:textId="77777777" w:rsidR="00027FAF" w:rsidRPr="004024C1" w:rsidRDefault="00027FAF" w:rsidP="00027FAF">
      <w:pPr>
        <w:spacing w:line="276" w:lineRule="auto"/>
        <w:contextualSpacing/>
        <w:jc w:val="both"/>
        <w:rPr>
          <w:b/>
          <w:sz w:val="28"/>
          <w:szCs w:val="28"/>
        </w:rPr>
      </w:pPr>
    </w:p>
    <w:p w14:paraId="68BCE941" w14:textId="77777777" w:rsidR="00027FAF" w:rsidRPr="004024C1" w:rsidRDefault="00027FAF" w:rsidP="00027FAF">
      <w:pPr>
        <w:spacing w:line="276" w:lineRule="auto"/>
        <w:contextualSpacing/>
        <w:jc w:val="both"/>
        <w:rPr>
          <w:b/>
          <w:sz w:val="28"/>
          <w:szCs w:val="28"/>
        </w:rPr>
      </w:pPr>
    </w:p>
    <w:p w14:paraId="324D5208" w14:textId="77777777" w:rsidR="00027FAF" w:rsidRPr="004024C1" w:rsidRDefault="00027FAF" w:rsidP="00027FAF">
      <w:pPr>
        <w:spacing w:line="276" w:lineRule="auto"/>
        <w:contextualSpacing/>
        <w:jc w:val="both"/>
        <w:rPr>
          <w:b/>
          <w:sz w:val="28"/>
          <w:szCs w:val="28"/>
        </w:rPr>
      </w:pPr>
    </w:p>
    <w:p w14:paraId="5B50DA91" w14:textId="77777777" w:rsidR="00027FAF" w:rsidRPr="004024C1" w:rsidRDefault="00027FAF" w:rsidP="00027FAF">
      <w:pPr>
        <w:spacing w:line="276" w:lineRule="auto"/>
        <w:jc w:val="both"/>
        <w:outlineLvl w:val="0"/>
        <w:rPr>
          <w:sz w:val="28"/>
          <w:szCs w:val="28"/>
        </w:rPr>
      </w:pPr>
      <w:bookmarkStart w:id="1" w:name="_Toc526766721"/>
      <w:bookmarkStart w:id="2" w:name="_Toc530573618"/>
    </w:p>
    <w:p w14:paraId="47DDC876" w14:textId="77777777" w:rsidR="00027FAF" w:rsidRPr="004024C1" w:rsidRDefault="00027FAF" w:rsidP="00027FAF">
      <w:pPr>
        <w:spacing w:line="276" w:lineRule="auto"/>
        <w:jc w:val="both"/>
        <w:outlineLvl w:val="0"/>
        <w:rPr>
          <w:sz w:val="28"/>
          <w:szCs w:val="28"/>
        </w:rPr>
      </w:pPr>
    </w:p>
    <w:p w14:paraId="22604444" w14:textId="77777777" w:rsidR="00027FAF" w:rsidRPr="004024C1" w:rsidRDefault="00027FAF" w:rsidP="00027FAF">
      <w:pPr>
        <w:spacing w:line="276" w:lineRule="auto"/>
        <w:jc w:val="center"/>
        <w:outlineLvl w:val="0"/>
        <w:rPr>
          <w:sz w:val="28"/>
          <w:szCs w:val="28"/>
        </w:rPr>
      </w:pPr>
      <w:bookmarkStart w:id="3" w:name="_Toc23896104"/>
      <w:bookmarkStart w:id="4" w:name="_Toc24038399"/>
      <w:bookmarkStart w:id="5" w:name="_Toc24039264"/>
    </w:p>
    <w:p w14:paraId="62279FAC" w14:textId="77777777" w:rsidR="00027FAF" w:rsidRPr="004024C1" w:rsidRDefault="00027FAF" w:rsidP="00027FAF">
      <w:pPr>
        <w:spacing w:line="276" w:lineRule="auto"/>
        <w:jc w:val="center"/>
        <w:outlineLvl w:val="0"/>
        <w:rPr>
          <w:sz w:val="28"/>
          <w:szCs w:val="28"/>
        </w:rPr>
      </w:pPr>
      <w:bookmarkStart w:id="6" w:name="_Toc83648622"/>
      <w:bookmarkStart w:id="7" w:name="_Toc84260555"/>
      <w:bookmarkStart w:id="8" w:name="_Toc94186759"/>
    </w:p>
    <w:p w14:paraId="25256174" w14:textId="77777777" w:rsidR="00027FAF" w:rsidRPr="004024C1" w:rsidRDefault="00027FAF" w:rsidP="0097130C">
      <w:pPr>
        <w:pStyle w:val="Main"/>
        <w:jc w:val="center"/>
        <w:rPr>
          <w:lang w:val="en-US"/>
        </w:rPr>
      </w:pPr>
      <w:r w:rsidRPr="004024C1">
        <w:t>Минск 20</w:t>
      </w:r>
      <w:bookmarkEnd w:id="1"/>
      <w:bookmarkEnd w:id="2"/>
      <w:bookmarkEnd w:id="3"/>
      <w:bookmarkEnd w:id="4"/>
      <w:bookmarkEnd w:id="5"/>
      <w:r w:rsidRPr="004024C1">
        <w:t>2</w:t>
      </w:r>
      <w:bookmarkEnd w:id="6"/>
      <w:bookmarkEnd w:id="7"/>
      <w:bookmarkEnd w:id="8"/>
      <w:r w:rsidRPr="004024C1">
        <w:t>2</w:t>
      </w:r>
    </w:p>
    <w:p w14:paraId="05AD6B50" w14:textId="77777777" w:rsidR="00DF54BD" w:rsidRPr="004024C1" w:rsidRDefault="00DF54BD" w:rsidP="004F7B67">
      <w:pPr>
        <w:spacing w:line="276" w:lineRule="auto"/>
        <w:rPr>
          <w:spacing w:val="-6"/>
          <w:sz w:val="28"/>
          <w:szCs w:val="28"/>
          <w:lang w:val="ru-RU"/>
        </w:rPr>
      </w:pPr>
    </w:p>
    <w:p w14:paraId="5B8D40D5" w14:textId="38EFD589" w:rsidR="00226232" w:rsidRPr="004024C1" w:rsidRDefault="00226232" w:rsidP="00240C74">
      <w:pPr>
        <w:pStyle w:val="Main"/>
        <w:ind w:firstLine="0"/>
        <w:jc w:val="center"/>
        <w:rPr>
          <w:rFonts w:eastAsiaTheme="minorHAnsi"/>
          <w:b/>
          <w:bCs/>
        </w:rPr>
      </w:pPr>
      <w:bookmarkStart w:id="9" w:name="_Toc90247012"/>
      <w:r w:rsidRPr="004024C1">
        <w:rPr>
          <w:rFonts w:eastAsiaTheme="minorHAnsi"/>
          <w:b/>
          <w:bCs/>
          <w:sz w:val="32"/>
          <w:szCs w:val="32"/>
        </w:rPr>
        <w:t>СОДЕРЖАНИЕ</w:t>
      </w:r>
    </w:p>
    <w:p w14:paraId="09ACC7CC" w14:textId="77777777" w:rsidR="00226232" w:rsidRPr="004024C1" w:rsidRDefault="00226232" w:rsidP="00226232">
      <w:pPr>
        <w:rPr>
          <w:rFonts w:eastAsiaTheme="minorHAnsi"/>
          <w:lang w:val="ru-RU"/>
        </w:rPr>
      </w:pPr>
    </w:p>
    <w:sdt>
      <w:sdtPr>
        <w:rPr>
          <w:rFonts w:eastAsiaTheme="minorHAnsi"/>
          <w:b/>
          <w:bCs/>
          <w:noProof w:val="0"/>
          <w:sz w:val="24"/>
          <w:szCs w:val="24"/>
          <w:lang w:val="en-BY"/>
        </w:rPr>
        <w:id w:val="620419160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</w:rPr>
      </w:sdtEndPr>
      <w:sdtContent>
        <w:bookmarkEnd w:id="9" w:displacedByCustomXml="prev"/>
        <w:p w14:paraId="790BCB8B" w14:textId="2F345B87" w:rsidR="00F91C62" w:rsidRDefault="00BC6D2D" w:rsidP="00E40406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sz w:val="24"/>
              <w:szCs w:val="24"/>
              <w:lang w:val="en-BY"/>
            </w:rPr>
          </w:pPr>
          <w:r w:rsidRPr="004024C1">
            <w:rPr>
              <w:color w:val="000000" w:themeColor="text1"/>
            </w:rPr>
            <w:fldChar w:fldCharType="begin"/>
          </w:r>
          <w:r w:rsidRPr="004024C1">
            <w:rPr>
              <w:color w:val="000000" w:themeColor="text1"/>
            </w:rPr>
            <w:instrText xml:space="preserve"> TOC \o "1-3" \h \z \u </w:instrText>
          </w:r>
          <w:r w:rsidRPr="004024C1">
            <w:rPr>
              <w:color w:val="000000" w:themeColor="text1"/>
            </w:rPr>
            <w:fldChar w:fldCharType="separate"/>
          </w:r>
          <w:hyperlink w:anchor="_Toc96283290" w:history="1">
            <w:r w:rsidR="00F91C62" w:rsidRPr="003B159F">
              <w:rPr>
                <w:rStyle w:val="Hyperlink"/>
              </w:rPr>
              <w:t>Введение</w:t>
            </w:r>
            <w:r w:rsidR="00F91C62">
              <w:rPr>
                <w:webHidden/>
              </w:rPr>
              <w:tab/>
            </w:r>
            <w:r w:rsidR="00F91C62">
              <w:rPr>
                <w:webHidden/>
              </w:rPr>
              <w:fldChar w:fldCharType="begin"/>
            </w:r>
            <w:r w:rsidR="00F91C62">
              <w:rPr>
                <w:webHidden/>
              </w:rPr>
              <w:instrText xml:space="preserve"> PAGEREF _Toc96283290 \h </w:instrText>
            </w:r>
            <w:r w:rsidR="00F91C62">
              <w:rPr>
                <w:webHidden/>
              </w:rPr>
            </w:r>
            <w:r w:rsidR="00F91C62">
              <w:rPr>
                <w:webHidden/>
              </w:rPr>
              <w:fldChar w:fldCharType="separate"/>
            </w:r>
            <w:r w:rsidR="00F91C62">
              <w:rPr>
                <w:webHidden/>
              </w:rPr>
              <w:t>3</w:t>
            </w:r>
            <w:r w:rsidR="00F91C62">
              <w:rPr>
                <w:webHidden/>
              </w:rPr>
              <w:fldChar w:fldCharType="end"/>
            </w:r>
          </w:hyperlink>
        </w:p>
        <w:p w14:paraId="548C7E91" w14:textId="295362DB" w:rsidR="00F91C62" w:rsidRDefault="00FA32EB" w:rsidP="00E40406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sz w:val="24"/>
              <w:szCs w:val="24"/>
              <w:lang w:val="en-BY"/>
            </w:rPr>
          </w:pPr>
          <w:hyperlink w:anchor="_Toc96283291" w:history="1">
            <w:r w:rsidR="00F91C62" w:rsidRPr="003B159F">
              <w:rPr>
                <w:rStyle w:val="Hyperlink"/>
              </w:rPr>
              <w:t>1</w:t>
            </w:r>
            <w:r w:rsidR="00F91C62">
              <w:rPr>
                <w:rFonts w:asciiTheme="minorHAnsi" w:eastAsiaTheme="minorEastAsia" w:hAnsiTheme="minorHAnsi" w:cstheme="minorBidi"/>
                <w:sz w:val="24"/>
                <w:szCs w:val="24"/>
                <w:lang w:val="en-BY"/>
              </w:rPr>
              <w:tab/>
            </w:r>
            <w:r w:rsidR="00F91C62" w:rsidRPr="003B159F">
              <w:rPr>
                <w:rStyle w:val="Hyperlink"/>
              </w:rPr>
              <w:t>Постановка задачи</w:t>
            </w:r>
            <w:r w:rsidR="00F91C62">
              <w:rPr>
                <w:webHidden/>
              </w:rPr>
              <w:tab/>
            </w:r>
            <w:r w:rsidR="00F91C62">
              <w:rPr>
                <w:webHidden/>
              </w:rPr>
              <w:fldChar w:fldCharType="begin"/>
            </w:r>
            <w:r w:rsidR="00F91C62">
              <w:rPr>
                <w:webHidden/>
              </w:rPr>
              <w:instrText xml:space="preserve"> PAGEREF _Toc96283291 \h </w:instrText>
            </w:r>
            <w:r w:rsidR="00F91C62">
              <w:rPr>
                <w:webHidden/>
              </w:rPr>
            </w:r>
            <w:r w:rsidR="00F91C62">
              <w:rPr>
                <w:webHidden/>
              </w:rPr>
              <w:fldChar w:fldCharType="separate"/>
            </w:r>
            <w:r w:rsidR="00F91C62">
              <w:rPr>
                <w:webHidden/>
              </w:rPr>
              <w:t>4</w:t>
            </w:r>
            <w:r w:rsidR="00F91C62">
              <w:rPr>
                <w:webHidden/>
              </w:rPr>
              <w:fldChar w:fldCharType="end"/>
            </w:r>
          </w:hyperlink>
        </w:p>
        <w:p w14:paraId="2CE0703F" w14:textId="6B39313D" w:rsidR="00F91C62" w:rsidRDefault="00FA32EB" w:rsidP="00E40406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sz w:val="24"/>
              <w:szCs w:val="24"/>
              <w:lang w:val="en-BY"/>
            </w:rPr>
          </w:pPr>
          <w:hyperlink w:anchor="_Toc96283292" w:history="1">
            <w:r w:rsidR="00F91C62" w:rsidRPr="003B159F">
              <w:rPr>
                <w:rStyle w:val="Hyperlink"/>
              </w:rPr>
              <w:t>2</w:t>
            </w:r>
            <w:r w:rsidR="00F91C62">
              <w:rPr>
                <w:rFonts w:asciiTheme="minorHAnsi" w:eastAsiaTheme="minorEastAsia" w:hAnsiTheme="minorHAnsi" w:cstheme="minorBidi"/>
                <w:sz w:val="24"/>
                <w:szCs w:val="24"/>
                <w:lang w:val="en-BY"/>
              </w:rPr>
              <w:tab/>
            </w:r>
            <w:r w:rsidR="00F91C62" w:rsidRPr="003B159F">
              <w:rPr>
                <w:rStyle w:val="Hyperlink"/>
              </w:rPr>
              <w:t>Теоретическая часть</w:t>
            </w:r>
            <w:r w:rsidR="00F91C62">
              <w:rPr>
                <w:webHidden/>
              </w:rPr>
              <w:tab/>
            </w:r>
            <w:r w:rsidR="00F91C62">
              <w:rPr>
                <w:webHidden/>
              </w:rPr>
              <w:fldChar w:fldCharType="begin"/>
            </w:r>
            <w:r w:rsidR="00F91C62">
              <w:rPr>
                <w:webHidden/>
              </w:rPr>
              <w:instrText xml:space="preserve"> PAGEREF _Toc96283292 \h </w:instrText>
            </w:r>
            <w:r w:rsidR="00F91C62">
              <w:rPr>
                <w:webHidden/>
              </w:rPr>
            </w:r>
            <w:r w:rsidR="00F91C62">
              <w:rPr>
                <w:webHidden/>
              </w:rPr>
              <w:fldChar w:fldCharType="separate"/>
            </w:r>
            <w:r w:rsidR="00F91C62">
              <w:rPr>
                <w:webHidden/>
              </w:rPr>
              <w:t>5</w:t>
            </w:r>
            <w:r w:rsidR="00F91C62">
              <w:rPr>
                <w:webHidden/>
              </w:rPr>
              <w:fldChar w:fldCharType="end"/>
            </w:r>
          </w:hyperlink>
        </w:p>
        <w:p w14:paraId="393EE61F" w14:textId="5D6932FF" w:rsidR="00F91C62" w:rsidRDefault="00FA32EB" w:rsidP="00E40406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6283293" w:history="1">
            <w:r w:rsidR="00F91C62" w:rsidRPr="003B159F">
              <w:rPr>
                <w:rStyle w:val="Hyperlink"/>
                <w:noProof/>
              </w:rPr>
              <w:t>2.1</w:t>
            </w:r>
            <w:r w:rsidR="00F91C6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F91C62" w:rsidRPr="003B159F">
              <w:rPr>
                <w:rStyle w:val="Hyperlink"/>
                <w:noProof/>
                <w:lang w:val="ru-RU"/>
              </w:rPr>
              <w:t xml:space="preserve">Файлы в </w:t>
            </w:r>
            <w:r w:rsidR="00F91C62" w:rsidRPr="003B159F">
              <w:rPr>
                <w:rStyle w:val="Hyperlink"/>
                <w:i/>
                <w:iCs/>
                <w:noProof/>
                <w:lang w:val="en-US"/>
              </w:rPr>
              <w:t>PHP</w:t>
            </w:r>
            <w:r w:rsidR="00F91C62">
              <w:rPr>
                <w:noProof/>
                <w:webHidden/>
              </w:rPr>
              <w:tab/>
            </w:r>
            <w:r w:rsidR="00F91C62">
              <w:rPr>
                <w:noProof/>
                <w:webHidden/>
              </w:rPr>
              <w:fldChar w:fldCharType="begin"/>
            </w:r>
            <w:r w:rsidR="00F91C62">
              <w:rPr>
                <w:noProof/>
                <w:webHidden/>
              </w:rPr>
              <w:instrText xml:space="preserve"> PAGEREF _Toc96283293 \h </w:instrText>
            </w:r>
            <w:r w:rsidR="00F91C62">
              <w:rPr>
                <w:noProof/>
                <w:webHidden/>
              </w:rPr>
            </w:r>
            <w:r w:rsidR="00F91C62">
              <w:rPr>
                <w:noProof/>
                <w:webHidden/>
              </w:rPr>
              <w:fldChar w:fldCharType="separate"/>
            </w:r>
            <w:r w:rsidR="00F91C62">
              <w:rPr>
                <w:noProof/>
                <w:webHidden/>
              </w:rPr>
              <w:t>5</w:t>
            </w:r>
            <w:r w:rsidR="00F91C62">
              <w:rPr>
                <w:noProof/>
                <w:webHidden/>
              </w:rPr>
              <w:fldChar w:fldCharType="end"/>
            </w:r>
          </w:hyperlink>
        </w:p>
        <w:p w14:paraId="3D0F06CF" w14:textId="3E7F639B" w:rsidR="00F91C62" w:rsidRDefault="00FA32EB" w:rsidP="00E40406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6283294" w:history="1">
            <w:r w:rsidR="00F91C62" w:rsidRPr="003B159F">
              <w:rPr>
                <w:rStyle w:val="Hyperlink"/>
                <w:noProof/>
                <w:lang w:val="ru-RU"/>
              </w:rPr>
              <w:t>2.2</w:t>
            </w:r>
            <w:r w:rsidR="00F91C6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F91C62" w:rsidRPr="003B159F">
              <w:rPr>
                <w:rStyle w:val="Hyperlink"/>
                <w:noProof/>
                <w:lang w:val="ru-RU"/>
              </w:rPr>
              <w:t>Используемые в работе функции, методы и объекты</w:t>
            </w:r>
            <w:r w:rsidR="00F91C62">
              <w:rPr>
                <w:noProof/>
                <w:webHidden/>
              </w:rPr>
              <w:tab/>
            </w:r>
            <w:r w:rsidR="00F91C62">
              <w:rPr>
                <w:noProof/>
                <w:webHidden/>
              </w:rPr>
              <w:fldChar w:fldCharType="begin"/>
            </w:r>
            <w:r w:rsidR="00F91C62">
              <w:rPr>
                <w:noProof/>
                <w:webHidden/>
              </w:rPr>
              <w:instrText xml:space="preserve"> PAGEREF _Toc96283294 \h </w:instrText>
            </w:r>
            <w:r w:rsidR="00F91C62">
              <w:rPr>
                <w:noProof/>
                <w:webHidden/>
              </w:rPr>
            </w:r>
            <w:r w:rsidR="00F91C62">
              <w:rPr>
                <w:noProof/>
                <w:webHidden/>
              </w:rPr>
              <w:fldChar w:fldCharType="separate"/>
            </w:r>
            <w:r w:rsidR="00F91C62">
              <w:rPr>
                <w:noProof/>
                <w:webHidden/>
              </w:rPr>
              <w:t>5</w:t>
            </w:r>
            <w:r w:rsidR="00F91C62">
              <w:rPr>
                <w:noProof/>
                <w:webHidden/>
              </w:rPr>
              <w:fldChar w:fldCharType="end"/>
            </w:r>
          </w:hyperlink>
        </w:p>
        <w:p w14:paraId="0484FAFC" w14:textId="3AB86D6D" w:rsidR="00F91C62" w:rsidRDefault="00FA32EB" w:rsidP="00E40406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sz w:val="24"/>
              <w:szCs w:val="24"/>
              <w:lang w:val="en-BY"/>
            </w:rPr>
          </w:pPr>
          <w:hyperlink w:anchor="_Toc96283295" w:history="1">
            <w:r w:rsidR="00F91C62" w:rsidRPr="003B159F">
              <w:rPr>
                <w:rStyle w:val="Hyperlink"/>
              </w:rPr>
              <w:t>3</w:t>
            </w:r>
            <w:r w:rsidR="00F91C62">
              <w:rPr>
                <w:rFonts w:asciiTheme="minorHAnsi" w:eastAsiaTheme="minorEastAsia" w:hAnsiTheme="minorHAnsi" w:cstheme="minorBidi"/>
                <w:sz w:val="24"/>
                <w:szCs w:val="24"/>
                <w:lang w:val="en-BY"/>
              </w:rPr>
              <w:tab/>
            </w:r>
            <w:r w:rsidR="00F91C62" w:rsidRPr="003B159F">
              <w:rPr>
                <w:rStyle w:val="Hyperlink"/>
              </w:rPr>
              <w:t>Ход работы</w:t>
            </w:r>
            <w:r w:rsidR="00F91C62">
              <w:rPr>
                <w:webHidden/>
              </w:rPr>
              <w:tab/>
            </w:r>
            <w:r w:rsidR="00F91C62">
              <w:rPr>
                <w:webHidden/>
              </w:rPr>
              <w:fldChar w:fldCharType="begin"/>
            </w:r>
            <w:r w:rsidR="00F91C62">
              <w:rPr>
                <w:webHidden/>
              </w:rPr>
              <w:instrText xml:space="preserve"> PAGEREF _Toc96283295 \h </w:instrText>
            </w:r>
            <w:r w:rsidR="00F91C62">
              <w:rPr>
                <w:webHidden/>
              </w:rPr>
            </w:r>
            <w:r w:rsidR="00F91C62">
              <w:rPr>
                <w:webHidden/>
              </w:rPr>
              <w:fldChar w:fldCharType="separate"/>
            </w:r>
            <w:r w:rsidR="00F91C62">
              <w:rPr>
                <w:webHidden/>
              </w:rPr>
              <w:t>7</w:t>
            </w:r>
            <w:r w:rsidR="00F91C62">
              <w:rPr>
                <w:webHidden/>
              </w:rPr>
              <w:fldChar w:fldCharType="end"/>
            </w:r>
          </w:hyperlink>
        </w:p>
        <w:p w14:paraId="7C9D4978" w14:textId="6BD46815" w:rsidR="00F91C62" w:rsidRDefault="00FA32EB" w:rsidP="00E40406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6283296" w:history="1">
            <w:r w:rsidR="00F91C62" w:rsidRPr="003B159F">
              <w:rPr>
                <w:rStyle w:val="Hyperlink"/>
                <w:noProof/>
              </w:rPr>
              <w:t>3.1</w:t>
            </w:r>
            <w:r w:rsidR="00F91C6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F91C62" w:rsidRPr="003B159F">
              <w:rPr>
                <w:rStyle w:val="Hyperlink"/>
                <w:noProof/>
                <w:lang w:val="ru-RU"/>
              </w:rPr>
              <w:t>Постановка задачи</w:t>
            </w:r>
            <w:r w:rsidR="00F91C62">
              <w:rPr>
                <w:noProof/>
                <w:webHidden/>
              </w:rPr>
              <w:tab/>
            </w:r>
            <w:r w:rsidR="00F91C62">
              <w:rPr>
                <w:noProof/>
                <w:webHidden/>
              </w:rPr>
              <w:fldChar w:fldCharType="begin"/>
            </w:r>
            <w:r w:rsidR="00F91C62">
              <w:rPr>
                <w:noProof/>
                <w:webHidden/>
              </w:rPr>
              <w:instrText xml:space="preserve"> PAGEREF _Toc96283296 \h </w:instrText>
            </w:r>
            <w:r w:rsidR="00F91C62">
              <w:rPr>
                <w:noProof/>
                <w:webHidden/>
              </w:rPr>
            </w:r>
            <w:r w:rsidR="00F91C62">
              <w:rPr>
                <w:noProof/>
                <w:webHidden/>
              </w:rPr>
              <w:fldChar w:fldCharType="separate"/>
            </w:r>
            <w:r w:rsidR="00F91C62">
              <w:rPr>
                <w:noProof/>
                <w:webHidden/>
              </w:rPr>
              <w:t>7</w:t>
            </w:r>
            <w:r w:rsidR="00F91C62">
              <w:rPr>
                <w:noProof/>
                <w:webHidden/>
              </w:rPr>
              <w:fldChar w:fldCharType="end"/>
            </w:r>
          </w:hyperlink>
        </w:p>
        <w:p w14:paraId="39187C14" w14:textId="175F56AD" w:rsidR="00F91C62" w:rsidRDefault="00FA32EB" w:rsidP="00E40406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6283297" w:history="1">
            <w:r w:rsidR="00F91C62" w:rsidRPr="003B159F">
              <w:rPr>
                <w:rStyle w:val="Hyperlink"/>
                <w:noProof/>
              </w:rPr>
              <w:t>3.2</w:t>
            </w:r>
            <w:r w:rsidR="00F91C6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F91C62" w:rsidRPr="003B159F">
              <w:rPr>
                <w:rStyle w:val="Hyperlink"/>
                <w:noProof/>
                <w:lang w:val="ru-RU"/>
              </w:rPr>
              <w:t>Техническое выполнение</w:t>
            </w:r>
            <w:r w:rsidR="00F91C62">
              <w:rPr>
                <w:noProof/>
                <w:webHidden/>
              </w:rPr>
              <w:tab/>
            </w:r>
            <w:r w:rsidR="00F91C62">
              <w:rPr>
                <w:noProof/>
                <w:webHidden/>
              </w:rPr>
              <w:fldChar w:fldCharType="begin"/>
            </w:r>
            <w:r w:rsidR="00F91C62">
              <w:rPr>
                <w:noProof/>
                <w:webHidden/>
              </w:rPr>
              <w:instrText xml:space="preserve"> PAGEREF _Toc96283297 \h </w:instrText>
            </w:r>
            <w:r w:rsidR="00F91C62">
              <w:rPr>
                <w:noProof/>
                <w:webHidden/>
              </w:rPr>
            </w:r>
            <w:r w:rsidR="00F91C62">
              <w:rPr>
                <w:noProof/>
                <w:webHidden/>
              </w:rPr>
              <w:fldChar w:fldCharType="separate"/>
            </w:r>
            <w:r w:rsidR="00F91C62">
              <w:rPr>
                <w:noProof/>
                <w:webHidden/>
              </w:rPr>
              <w:t>7</w:t>
            </w:r>
            <w:r w:rsidR="00F91C62">
              <w:rPr>
                <w:noProof/>
                <w:webHidden/>
              </w:rPr>
              <w:fldChar w:fldCharType="end"/>
            </w:r>
          </w:hyperlink>
        </w:p>
        <w:p w14:paraId="7B5CCBED" w14:textId="21918738" w:rsidR="00F91C62" w:rsidRDefault="00FA32EB" w:rsidP="00E40406">
          <w:pPr>
            <w:pStyle w:val="TOC2"/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6283298" w:history="1">
            <w:r w:rsidR="00F91C62" w:rsidRPr="003B159F">
              <w:rPr>
                <w:rStyle w:val="Hyperlink"/>
                <w:noProof/>
                <w:lang w:val="ru-RU"/>
              </w:rPr>
              <w:t>3.3</w:t>
            </w:r>
            <w:r w:rsidR="00F91C6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F91C62" w:rsidRPr="003B159F">
              <w:rPr>
                <w:rStyle w:val="Hyperlink"/>
                <w:noProof/>
                <w:lang w:val="ru-RU"/>
              </w:rPr>
              <w:t>Руководство пользователя</w:t>
            </w:r>
            <w:r w:rsidR="00F91C62">
              <w:rPr>
                <w:noProof/>
                <w:webHidden/>
              </w:rPr>
              <w:tab/>
            </w:r>
            <w:r w:rsidR="00F91C62">
              <w:rPr>
                <w:noProof/>
                <w:webHidden/>
              </w:rPr>
              <w:fldChar w:fldCharType="begin"/>
            </w:r>
            <w:r w:rsidR="00F91C62">
              <w:rPr>
                <w:noProof/>
                <w:webHidden/>
              </w:rPr>
              <w:instrText xml:space="preserve"> PAGEREF _Toc96283298 \h </w:instrText>
            </w:r>
            <w:r w:rsidR="00F91C62">
              <w:rPr>
                <w:noProof/>
                <w:webHidden/>
              </w:rPr>
            </w:r>
            <w:r w:rsidR="00F91C62">
              <w:rPr>
                <w:noProof/>
                <w:webHidden/>
              </w:rPr>
              <w:fldChar w:fldCharType="separate"/>
            </w:r>
            <w:r w:rsidR="00F91C62">
              <w:rPr>
                <w:noProof/>
                <w:webHidden/>
              </w:rPr>
              <w:t>10</w:t>
            </w:r>
            <w:r w:rsidR="00F91C62">
              <w:rPr>
                <w:noProof/>
                <w:webHidden/>
              </w:rPr>
              <w:fldChar w:fldCharType="end"/>
            </w:r>
          </w:hyperlink>
        </w:p>
        <w:p w14:paraId="320839EF" w14:textId="7F303627" w:rsidR="00F91C62" w:rsidRDefault="00FA32EB" w:rsidP="00E40406">
          <w:pPr>
            <w:pStyle w:val="TOC1"/>
            <w:spacing w:line="276" w:lineRule="auto"/>
            <w:rPr>
              <w:rFonts w:asciiTheme="minorHAnsi" w:eastAsiaTheme="minorEastAsia" w:hAnsiTheme="minorHAnsi" w:cstheme="minorBidi"/>
              <w:sz w:val="24"/>
              <w:szCs w:val="24"/>
              <w:lang w:val="en-BY"/>
            </w:rPr>
          </w:pPr>
          <w:hyperlink w:anchor="_Toc96283299" w:history="1">
            <w:r w:rsidR="00F91C62" w:rsidRPr="003B159F">
              <w:rPr>
                <w:rStyle w:val="Hyperlink"/>
              </w:rPr>
              <w:t>Заключение</w:t>
            </w:r>
            <w:r w:rsidR="00F91C62">
              <w:rPr>
                <w:webHidden/>
              </w:rPr>
              <w:tab/>
            </w:r>
            <w:r w:rsidR="00F91C62">
              <w:rPr>
                <w:webHidden/>
              </w:rPr>
              <w:fldChar w:fldCharType="begin"/>
            </w:r>
            <w:r w:rsidR="00F91C62">
              <w:rPr>
                <w:webHidden/>
              </w:rPr>
              <w:instrText xml:space="preserve"> PAGEREF _Toc96283299 \h </w:instrText>
            </w:r>
            <w:r w:rsidR="00F91C62">
              <w:rPr>
                <w:webHidden/>
              </w:rPr>
            </w:r>
            <w:r w:rsidR="00F91C62">
              <w:rPr>
                <w:webHidden/>
              </w:rPr>
              <w:fldChar w:fldCharType="separate"/>
            </w:r>
            <w:r w:rsidR="00F91C62">
              <w:rPr>
                <w:webHidden/>
              </w:rPr>
              <w:t>13</w:t>
            </w:r>
            <w:r w:rsidR="00F91C62">
              <w:rPr>
                <w:webHidden/>
              </w:rPr>
              <w:fldChar w:fldCharType="end"/>
            </w:r>
          </w:hyperlink>
        </w:p>
        <w:p w14:paraId="66750680" w14:textId="00A362F7" w:rsidR="00A15DD6" w:rsidRPr="004024C1" w:rsidRDefault="00BC6D2D" w:rsidP="00E40406">
          <w:pPr>
            <w:widowControl w:val="0"/>
            <w:spacing w:line="276" w:lineRule="auto"/>
            <w:rPr>
              <w:caps/>
              <w:sz w:val="28"/>
              <w:szCs w:val="28"/>
            </w:rPr>
            <w:sectPr w:rsidR="00A15DD6" w:rsidRPr="004024C1" w:rsidSect="0097130C">
              <w:footerReference w:type="even" r:id="rId8"/>
              <w:footerReference w:type="default" r:id="rId9"/>
              <w:footerReference w:type="first" r:id="rId10"/>
              <w:pgSz w:w="11906" w:h="16838"/>
              <w:pgMar w:top="1134" w:right="851" w:bottom="1531" w:left="1701" w:header="709" w:footer="709" w:gutter="0"/>
              <w:pgNumType w:start="3"/>
              <w:cols w:space="708"/>
              <w:titlePg/>
              <w:docGrid w:linePitch="360"/>
            </w:sectPr>
          </w:pPr>
          <w:r w:rsidRPr="004024C1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6CAA0E7" w14:textId="73E10AF5" w:rsidR="001026F0" w:rsidRPr="004024C1" w:rsidRDefault="00125115" w:rsidP="00125115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10" w:name="_Toc96283290"/>
      <w:r w:rsidRPr="004024C1">
        <w:rPr>
          <w:lang w:val="ru-RU"/>
        </w:rPr>
        <w:lastRenderedPageBreak/>
        <w:t>Введение</w:t>
      </w:r>
      <w:bookmarkEnd w:id="10"/>
    </w:p>
    <w:p w14:paraId="1B6E53F7" w14:textId="77777777" w:rsidR="00027FAF" w:rsidRPr="004024C1" w:rsidRDefault="00027FAF" w:rsidP="00125115">
      <w:pPr>
        <w:pStyle w:val="1"/>
        <w:numPr>
          <w:ilvl w:val="0"/>
          <w:numId w:val="0"/>
        </w:numPr>
        <w:jc w:val="center"/>
        <w:rPr>
          <w:lang w:val="ru-RU"/>
        </w:rPr>
      </w:pPr>
    </w:p>
    <w:p w14:paraId="7D3363C1" w14:textId="77777777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val="ru-RU" w:eastAsia="ru-RU"/>
        </w:rPr>
      </w:pPr>
      <w:r w:rsidRPr="004024C1">
        <w:rPr>
          <w:rFonts w:eastAsia="Yu Mincho"/>
          <w:i/>
          <w:iCs/>
          <w:shd w:val="clear" w:color="auto" w:fill="FFFFFF"/>
          <w:lang w:val="ru-RU" w:eastAsia="ru-RU"/>
        </w:rPr>
        <w:t>PHP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</w:t>
      </w:r>
      <w:r w:rsidRPr="004024C1">
        <w:rPr>
          <w:rFonts w:eastAsia="Yu Mincho"/>
          <w:color w:val="000000"/>
          <w:lang w:val="ru-RU" w:eastAsia="ru-RU"/>
        </w:rPr>
        <w:t>—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язык программирования, который наиболее распространён в сфере веб-разработки. Язык </w:t>
      </w:r>
      <w:r w:rsidRPr="004024C1">
        <w:rPr>
          <w:rFonts w:eastAsia="Yu Mincho"/>
          <w:i/>
          <w:iCs/>
          <w:shd w:val="clear" w:color="auto" w:fill="FFFFFF"/>
          <w:lang w:val="en-US" w:eastAsia="ru-RU"/>
        </w:rPr>
        <w:t>PHP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работает на удаленном сервере, поэтому он и называется серверный язык программирования. </w:t>
      </w:r>
    </w:p>
    <w:p w14:paraId="3786D4EE" w14:textId="77777777" w:rsidR="00027FAF" w:rsidRPr="004024C1" w:rsidRDefault="00027FAF" w:rsidP="00027FAF">
      <w:pPr>
        <w:pStyle w:val="Main"/>
        <w:rPr>
          <w:rFonts w:eastAsia="Yu Mincho"/>
          <w:i/>
          <w:iCs/>
          <w:shd w:val="clear" w:color="auto" w:fill="FFFFFF"/>
          <w:lang w:val="ru-RU" w:eastAsia="ru-RU"/>
        </w:rPr>
      </w:pPr>
      <w:r w:rsidRPr="004024C1">
        <w:rPr>
          <w:rFonts w:eastAsia="Yu Mincho"/>
          <w:shd w:val="clear" w:color="auto" w:fill="FFFFFF"/>
          <w:lang w:val="ru-RU" w:eastAsia="ru-RU"/>
        </w:rPr>
        <w:t xml:space="preserve">Любой скрипт </w:t>
      </w:r>
      <w:r w:rsidRPr="004024C1">
        <w:rPr>
          <w:rFonts w:eastAsia="Yu Mincho"/>
          <w:i/>
          <w:iCs/>
          <w:shd w:val="clear" w:color="auto" w:fill="FFFFFF"/>
          <w:lang w:val="ru-RU" w:eastAsia="ru-RU"/>
        </w:rPr>
        <w:t>PHP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состоит из последовательности операторов. Оператор может быть присваиванием, вызовом функции, циклом, условным выражением или пустым выражением. Операторы обычно заканчиваются точкой с запятой. Также операторы могут быть объединены в группу заключением группы операторов в фигурные скобки. Группа операторов также является оператором.</w:t>
      </w:r>
      <w:r w:rsidRPr="004024C1">
        <w:rPr>
          <w:rFonts w:eastAsia="Yu Mincho"/>
          <w:i/>
          <w:iCs/>
          <w:shd w:val="clear" w:color="auto" w:fill="FFFFFF"/>
          <w:lang w:val="ru-RU" w:eastAsia="ru-RU"/>
        </w:rPr>
        <w:t xml:space="preserve"> </w:t>
      </w:r>
    </w:p>
    <w:p w14:paraId="4AA38501" w14:textId="77777777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val="ru-RU" w:eastAsia="ru-RU"/>
        </w:rPr>
      </w:pPr>
      <w:r w:rsidRPr="004024C1">
        <w:rPr>
          <w:rFonts w:eastAsia="Yu Mincho"/>
          <w:shd w:val="clear" w:color="auto" w:fill="FFFFFF"/>
          <w:lang w:val="ru-RU" w:eastAsia="ru-RU"/>
        </w:rPr>
        <w:t xml:space="preserve">Интернет </w:t>
      </w:r>
      <w:r w:rsidRPr="004024C1">
        <w:rPr>
          <w:rFonts w:eastAsia="Yu Mincho"/>
          <w:color w:val="000000"/>
          <w:lang w:val="ru-RU" w:eastAsia="ru-RU"/>
        </w:rPr>
        <w:t>—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это множество компьютеров по всему миру, соединённых между собой проводами в единую сеть. Все компьютеры делятся на две большие группы: клиенты и сервера. Клиенты инициируют запросы на сервера, а те, в свою очередь, их принимают, обрабатывают и отправляют клиенту ответ.</w:t>
      </w:r>
    </w:p>
    <w:p w14:paraId="7E324955" w14:textId="77777777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val="ru-RU" w:eastAsia="ru-RU"/>
        </w:rPr>
      </w:pPr>
      <w:r w:rsidRPr="004024C1">
        <w:rPr>
          <w:rFonts w:eastAsia="Yu Mincho"/>
          <w:i/>
          <w:iCs/>
          <w:shd w:val="clear" w:color="auto" w:fill="FFFFFF"/>
          <w:lang w:val="en-US" w:eastAsia="ru-RU"/>
        </w:rPr>
        <w:t>PHP</w:t>
      </w:r>
      <w:r w:rsidRPr="004024C1">
        <w:rPr>
          <w:rFonts w:eastAsia="Yu Mincho"/>
          <w:i/>
          <w:iCs/>
          <w:shd w:val="clear" w:color="auto" w:fill="FFFFFF"/>
          <w:lang w:val="ru-RU" w:eastAsia="ru-RU"/>
        </w:rPr>
        <w:t xml:space="preserve"> </w:t>
      </w:r>
      <w:r w:rsidRPr="004024C1">
        <w:rPr>
          <w:rFonts w:eastAsia="Yu Mincho"/>
          <w:shd w:val="clear" w:color="auto" w:fill="FFFFFF"/>
          <w:lang w:val="ru-RU" w:eastAsia="ru-RU"/>
        </w:rPr>
        <w:t>позволяет решить множество задач связанных с клиент-серверной архитектурой, например:</w:t>
      </w:r>
    </w:p>
    <w:p w14:paraId="6A343724" w14:textId="77777777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val="ru-RU" w:eastAsia="ru-RU"/>
        </w:rPr>
      </w:pPr>
      <w:r w:rsidRPr="004024C1">
        <w:rPr>
          <w:rFonts w:eastAsia="Yu Mincho"/>
          <w:shd w:val="clear" w:color="auto" w:fill="FFFFFF"/>
          <w:lang w:val="ru-RU" w:eastAsia="ru-RU"/>
        </w:rPr>
        <w:t xml:space="preserve">1 С помощью </w:t>
      </w:r>
      <w:r w:rsidRPr="004024C1">
        <w:rPr>
          <w:rFonts w:eastAsia="Yu Mincho"/>
          <w:i/>
          <w:iCs/>
          <w:shd w:val="clear" w:color="auto" w:fill="FFFFFF"/>
          <w:lang w:val="en-US" w:eastAsia="ru-RU"/>
        </w:rPr>
        <w:t>HTML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можно только создать форму. А обработать то, что ввёл пользователь, может лишь </w:t>
      </w:r>
      <w:r w:rsidRPr="004024C1">
        <w:rPr>
          <w:rFonts w:eastAsia="Yu Mincho"/>
          <w:i/>
          <w:iCs/>
          <w:shd w:val="clear" w:color="auto" w:fill="FFFFFF"/>
          <w:lang w:val="en-US" w:eastAsia="ru-RU"/>
        </w:rPr>
        <w:t>PHP</w:t>
      </w:r>
      <w:r w:rsidRPr="004024C1">
        <w:rPr>
          <w:rFonts w:eastAsia="Yu Mincho"/>
          <w:shd w:val="clear" w:color="auto" w:fill="FFFFFF"/>
          <w:lang w:val="ru-RU" w:eastAsia="ru-RU"/>
        </w:rPr>
        <w:t>.</w:t>
      </w:r>
    </w:p>
    <w:p w14:paraId="70344441" w14:textId="6D242E15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eastAsia="ru-RU"/>
        </w:rPr>
      </w:pPr>
      <w:r w:rsidRPr="004024C1">
        <w:rPr>
          <w:rFonts w:eastAsia="Yu Mincho"/>
          <w:shd w:val="clear" w:color="auto" w:fill="FFFFFF"/>
          <w:lang w:val="ru-RU" w:eastAsia="ru-RU"/>
        </w:rPr>
        <w:t xml:space="preserve">2 </w:t>
      </w:r>
      <w:r w:rsidR="00E40406">
        <w:rPr>
          <w:rFonts w:eastAsia="Yu Mincho"/>
          <w:shd w:val="clear" w:color="auto" w:fill="FFFFFF"/>
          <w:lang w:val="ru-RU" w:eastAsia="ru-RU"/>
        </w:rPr>
        <w:t xml:space="preserve">Если делать </w:t>
      </w:r>
      <w:r w:rsidR="00E40406" w:rsidRPr="004024C1">
        <w:rPr>
          <w:rFonts w:eastAsia="Yu Mincho"/>
          <w:shd w:val="clear" w:color="auto" w:fill="FFFFFF"/>
          <w:lang w:eastAsia="ru-RU"/>
        </w:rPr>
        <w:t>блог на</w:t>
      </w:r>
      <w:r w:rsidRPr="004024C1">
        <w:rPr>
          <w:rFonts w:eastAsia="Yu Mincho"/>
          <w:shd w:val="clear" w:color="auto" w:fill="FFFFFF"/>
          <w:lang w:eastAsia="ru-RU"/>
        </w:rPr>
        <w:t xml:space="preserve"> на чистом </w:t>
      </w:r>
      <w:r w:rsidRPr="004024C1">
        <w:rPr>
          <w:rFonts w:eastAsia="Yu Mincho"/>
          <w:i/>
          <w:iCs/>
          <w:shd w:val="clear" w:color="auto" w:fill="FFFFFF"/>
          <w:lang w:eastAsia="ru-RU"/>
        </w:rPr>
        <w:t>HTML</w:t>
      </w:r>
      <w:r w:rsidRPr="004024C1">
        <w:rPr>
          <w:rFonts w:eastAsia="Yu Mincho"/>
          <w:shd w:val="clear" w:color="auto" w:fill="FFFFFF"/>
          <w:lang w:eastAsia="ru-RU"/>
        </w:rPr>
        <w:t>, то на каждую статью требуется создавать новый файл. Добавлять и редактировать записи придётся вручную. PHP позволяет обойтись с помощью одного файла, а статьи хранить в базе данных. Благодаря этому, можно сделать админку, из которой можно будет добавлять и редактировать контент.</w:t>
      </w:r>
    </w:p>
    <w:p w14:paraId="202B6C33" w14:textId="77777777" w:rsidR="00027FAF" w:rsidRPr="004024C1" w:rsidRDefault="00027FAF" w:rsidP="00027FAF">
      <w:pPr>
        <w:pStyle w:val="Main"/>
        <w:rPr>
          <w:rFonts w:eastAsia="Yu Mincho"/>
          <w:shd w:val="clear" w:color="auto" w:fill="FFFFFF"/>
          <w:lang w:eastAsia="ru-RU"/>
        </w:rPr>
      </w:pPr>
      <w:r w:rsidRPr="004024C1">
        <w:rPr>
          <w:rFonts w:eastAsia="Yu Mincho"/>
          <w:shd w:val="clear" w:color="auto" w:fill="FFFFFF"/>
          <w:lang w:eastAsia="ru-RU"/>
        </w:rPr>
        <w:t>3</w:t>
      </w:r>
      <w:r w:rsidRPr="004024C1">
        <w:rPr>
          <w:rFonts w:eastAsia="Yu Mincho"/>
          <w:shd w:val="clear" w:color="auto" w:fill="FFFFFF"/>
          <w:lang w:val="ru-RU" w:eastAsia="ru-RU"/>
        </w:rPr>
        <w:t xml:space="preserve"> </w:t>
      </w:r>
      <w:r w:rsidRPr="004024C1">
        <w:rPr>
          <w:rFonts w:eastAsia="Yu Mincho"/>
          <w:i/>
          <w:iCs/>
          <w:shd w:val="clear" w:color="auto" w:fill="FFFFFF"/>
          <w:lang w:eastAsia="ru-RU"/>
        </w:rPr>
        <w:t>PHP</w:t>
      </w:r>
      <w:r w:rsidRPr="004024C1">
        <w:rPr>
          <w:rFonts w:eastAsia="Yu Mincho"/>
          <w:shd w:val="clear" w:color="auto" w:fill="FFFFFF"/>
          <w:lang w:eastAsia="ru-RU"/>
        </w:rPr>
        <w:t xml:space="preserve"> позволяет реализовать механизм авторизации на сайте.</w:t>
      </w:r>
    </w:p>
    <w:p w14:paraId="3CE29A4C" w14:textId="77777777" w:rsidR="00027FAF" w:rsidRPr="004024C1" w:rsidRDefault="00027FAF" w:rsidP="00027FAF">
      <w:pPr>
        <w:spacing w:after="160" w:line="259" w:lineRule="auto"/>
        <w:ind w:firstLine="709"/>
        <w:jc w:val="both"/>
        <w:rPr>
          <w:rFonts w:eastAsia="Yu Mincho"/>
          <w:color w:val="1B1B1B"/>
          <w:spacing w:val="-1"/>
          <w:sz w:val="28"/>
          <w:szCs w:val="28"/>
          <w:shd w:val="clear" w:color="auto" w:fill="FFFFFF"/>
          <w:lang w:eastAsia="ru-RU"/>
        </w:rPr>
      </w:pPr>
      <w:r w:rsidRPr="004024C1">
        <w:rPr>
          <w:rFonts w:eastAsia="Yu Mincho"/>
          <w:color w:val="1B1B1B"/>
          <w:spacing w:val="-1"/>
          <w:sz w:val="28"/>
          <w:szCs w:val="28"/>
          <w:shd w:val="clear" w:color="auto" w:fill="FFFFFF"/>
          <w:lang w:eastAsia="ru-RU"/>
        </w:rPr>
        <w:br w:type="page"/>
      </w:r>
    </w:p>
    <w:p w14:paraId="1D224773" w14:textId="617E2B39" w:rsidR="00027FAF" w:rsidRPr="004024C1" w:rsidRDefault="0097130C" w:rsidP="0097130C">
      <w:pPr>
        <w:pStyle w:val="1"/>
      </w:pPr>
      <w:bookmarkStart w:id="11" w:name="_Toc96264369"/>
      <w:bookmarkStart w:id="12" w:name="_Toc96283291"/>
      <w:r w:rsidRPr="004024C1">
        <w:lastRenderedPageBreak/>
        <w:t>Постановка</w:t>
      </w:r>
      <w:r w:rsidRPr="004024C1">
        <w:rPr>
          <w:lang w:val="ru-RU"/>
        </w:rPr>
        <w:t xml:space="preserve"> </w:t>
      </w:r>
      <w:bookmarkEnd w:id="11"/>
      <w:r w:rsidRPr="004024C1">
        <w:rPr>
          <w:lang w:val="ru-RU"/>
        </w:rPr>
        <w:t>задачи</w:t>
      </w:r>
      <w:bookmarkEnd w:id="12"/>
    </w:p>
    <w:p w14:paraId="471BC9D7" w14:textId="77777777" w:rsidR="00027FAF" w:rsidRPr="004024C1" w:rsidRDefault="00027FAF" w:rsidP="00027FAF">
      <w:pPr>
        <w:spacing w:line="276" w:lineRule="auto"/>
        <w:rPr>
          <w:sz w:val="28"/>
          <w:szCs w:val="28"/>
        </w:rPr>
      </w:pPr>
    </w:p>
    <w:p w14:paraId="101B0663" w14:textId="53B74276" w:rsidR="00027FAF" w:rsidRPr="004024C1" w:rsidRDefault="00027FAF" w:rsidP="00DB5D9A">
      <w:pPr>
        <w:pStyle w:val="Main"/>
      </w:pPr>
      <w:r w:rsidRPr="004024C1">
        <w:t xml:space="preserve">Изучить семантику, синтаксис и возможности языка </w:t>
      </w:r>
      <w:r w:rsidRPr="004024C1">
        <w:rPr>
          <w:i/>
          <w:iCs/>
          <w:shd w:val="clear" w:color="auto" w:fill="FFFFFF"/>
          <w:lang w:val="en-US"/>
        </w:rPr>
        <w:t>PHP</w:t>
      </w:r>
      <w:r w:rsidRPr="004024C1">
        <w:rPr>
          <w:i/>
          <w:iCs/>
          <w:shd w:val="clear" w:color="auto" w:fill="FFFFFF"/>
        </w:rPr>
        <w:t xml:space="preserve">. </w:t>
      </w:r>
      <w:r w:rsidRPr="004024C1">
        <w:rPr>
          <w:shd w:val="clear" w:color="auto" w:fill="FFFFFF"/>
        </w:rPr>
        <w:t xml:space="preserve">Изучение базового синтаксиса в языке </w:t>
      </w:r>
      <w:r w:rsidRPr="004024C1">
        <w:rPr>
          <w:i/>
          <w:iCs/>
          <w:shd w:val="clear" w:color="auto" w:fill="FFFFFF"/>
        </w:rPr>
        <w:t>PHP</w:t>
      </w:r>
      <w:r w:rsidRPr="004024C1">
        <w:rPr>
          <w:shd w:val="clear" w:color="auto" w:fill="FFFFFF"/>
        </w:rPr>
        <w:t>, работ</w:t>
      </w:r>
      <w:r w:rsidR="004A0B7A">
        <w:rPr>
          <w:shd w:val="clear" w:color="auto" w:fill="FFFFFF"/>
          <w:lang w:val="ru-RU"/>
        </w:rPr>
        <w:t>а с фалами: чтение, запись, добавление информации.</w:t>
      </w:r>
      <w:r w:rsidRPr="004024C1">
        <w:rPr>
          <w:shd w:val="clear" w:color="auto" w:fill="FFFFFF"/>
        </w:rPr>
        <w:t xml:space="preserve"> Ознакомление с</w:t>
      </w:r>
      <w:r w:rsidR="004A0B7A">
        <w:rPr>
          <w:shd w:val="clear" w:color="auto" w:fill="FFFFFF"/>
          <w:lang w:val="ru-RU"/>
        </w:rPr>
        <w:t xml:space="preserve"> основными функциями </w:t>
      </w:r>
      <w:r w:rsidR="004A0B7A" w:rsidRPr="004A0B7A">
        <w:rPr>
          <w:i/>
          <w:iCs/>
          <w:shd w:val="clear" w:color="auto" w:fill="FFFFFF"/>
          <w:lang w:val="en-US"/>
        </w:rPr>
        <w:t>PHP</w:t>
      </w:r>
      <w:r w:rsidR="004A0B7A">
        <w:rPr>
          <w:shd w:val="clear" w:color="auto" w:fill="FFFFFF"/>
          <w:lang w:val="ru-RU"/>
        </w:rPr>
        <w:t xml:space="preserve"> для работы с файлами</w:t>
      </w:r>
      <w:r w:rsidRPr="004024C1">
        <w:rPr>
          <w:shd w:val="clear" w:color="auto" w:fill="FFFFFF"/>
        </w:rPr>
        <w:t>.</w:t>
      </w:r>
    </w:p>
    <w:p w14:paraId="77D0D02A" w14:textId="77777777" w:rsidR="00027FAF" w:rsidRPr="004024C1" w:rsidRDefault="00027FAF" w:rsidP="00027FAF">
      <w:pPr>
        <w:spacing w:line="276" w:lineRule="auto"/>
        <w:jc w:val="both"/>
        <w:rPr>
          <w:sz w:val="28"/>
          <w:szCs w:val="28"/>
        </w:rPr>
      </w:pPr>
      <w:r w:rsidRPr="004024C1">
        <w:rPr>
          <w:sz w:val="28"/>
          <w:szCs w:val="28"/>
        </w:rPr>
        <w:br w:type="page"/>
      </w:r>
    </w:p>
    <w:p w14:paraId="573D5E87" w14:textId="40609540" w:rsidR="0097130C" w:rsidRDefault="00027FAF" w:rsidP="0097130C">
      <w:pPr>
        <w:pStyle w:val="1"/>
      </w:pPr>
      <w:bookmarkStart w:id="13" w:name="_Toc84472572"/>
      <w:bookmarkStart w:id="14" w:name="_Toc96264370"/>
      <w:bookmarkStart w:id="15" w:name="_Toc96283292"/>
      <w:r w:rsidRPr="004024C1">
        <w:lastRenderedPageBreak/>
        <w:t>Теоретическая часть</w:t>
      </w:r>
      <w:bookmarkStart w:id="16" w:name="_Toc96264371"/>
      <w:bookmarkStart w:id="17" w:name="_Toc84472573"/>
      <w:bookmarkEnd w:id="13"/>
      <w:bookmarkEnd w:id="14"/>
      <w:bookmarkEnd w:id="15"/>
    </w:p>
    <w:p w14:paraId="544A8833" w14:textId="779598A5" w:rsidR="00991B70" w:rsidRDefault="00991B70" w:rsidP="00991B70">
      <w:pPr>
        <w:pStyle w:val="1"/>
        <w:numPr>
          <w:ilvl w:val="0"/>
          <w:numId w:val="0"/>
        </w:numPr>
        <w:ind w:firstLine="709"/>
      </w:pPr>
    </w:p>
    <w:p w14:paraId="410DE841" w14:textId="73E04041" w:rsidR="00991B70" w:rsidRPr="004024C1" w:rsidRDefault="00685857" w:rsidP="00991B70">
      <w:pPr>
        <w:pStyle w:val="20"/>
      </w:pPr>
      <w:bookmarkStart w:id="18" w:name="_Toc96283293"/>
      <w:r>
        <w:rPr>
          <w:lang w:val="ru-RU"/>
        </w:rPr>
        <w:t xml:space="preserve">Файлы в </w:t>
      </w:r>
      <w:r>
        <w:rPr>
          <w:i/>
          <w:iCs/>
          <w:lang w:val="en-US"/>
        </w:rPr>
        <w:t>PHP</w:t>
      </w:r>
      <w:bookmarkEnd w:id="18"/>
    </w:p>
    <w:bookmarkEnd w:id="16"/>
    <w:p w14:paraId="357E28B9" w14:textId="337133C7" w:rsidR="00027FAF" w:rsidRPr="004024C1" w:rsidRDefault="00027FAF" w:rsidP="00027FAF"/>
    <w:bookmarkEnd w:id="17"/>
    <w:p w14:paraId="1E56A906" w14:textId="77777777" w:rsidR="00783410" w:rsidRDefault="005C3B38" w:rsidP="00783410">
      <w:pPr>
        <w:pStyle w:val="Main"/>
      </w:pPr>
      <w:r>
        <w:rPr>
          <w:i/>
          <w:iCs/>
          <w:lang w:val="en-US"/>
        </w:rPr>
        <w:t>File</w:t>
      </w:r>
      <w:r w:rsidR="00606288">
        <w:t xml:space="preserve"> </w:t>
      </w:r>
      <w:r w:rsidR="004062FC" w:rsidRPr="004024C1">
        <w:rPr>
          <w:shd w:val="clear" w:color="auto" w:fill="FFFFFF"/>
        </w:rPr>
        <w:t>—</w:t>
      </w:r>
      <w:r w:rsidR="004062FC">
        <w:rPr>
          <w:shd w:val="clear" w:color="auto" w:fill="FFFFFF"/>
          <w:lang w:val="ru-RU"/>
        </w:rPr>
        <w:t xml:space="preserve"> </w:t>
      </w:r>
      <w:r w:rsidR="00606288">
        <w:t xml:space="preserve">это </w:t>
      </w:r>
      <w:r w:rsidRPr="005C3B38">
        <w:t xml:space="preserve">именованная область данных на носителе информации, используемая как базовый объект взаимодействия с данными в операционных системах. </w:t>
      </w:r>
    </w:p>
    <w:p w14:paraId="50EFD0D4" w14:textId="4B4DF189" w:rsidR="005C3B38" w:rsidRDefault="00783410" w:rsidP="000C5694">
      <w:pPr>
        <w:pStyle w:val="Main"/>
        <w:rPr>
          <w:lang w:val="ru-RU"/>
        </w:rPr>
      </w:pPr>
      <w:r>
        <w:rPr>
          <w:lang w:val="ru-RU"/>
        </w:rPr>
        <w:t xml:space="preserve">В </w:t>
      </w:r>
      <w:r w:rsidRPr="00783410">
        <w:rPr>
          <w:i/>
          <w:iCs/>
          <w:lang w:val="en-US"/>
        </w:rPr>
        <w:t>PHP</w:t>
      </w:r>
      <w:r>
        <w:rPr>
          <w:i/>
          <w:iCs/>
          <w:lang w:val="ru-RU"/>
        </w:rPr>
        <w:t xml:space="preserve"> </w:t>
      </w:r>
      <w:r w:rsidRPr="00783410">
        <w:rPr>
          <w:lang w:val="ru-RU"/>
        </w:rPr>
        <w:t>существует два режима работы с файлами:</w:t>
      </w:r>
      <w:r w:rsidR="000C5694">
        <w:rPr>
          <w:lang w:val="ru-RU"/>
        </w:rPr>
        <w:t xml:space="preserve"> т</w:t>
      </w:r>
      <w:r w:rsidRPr="00783410">
        <w:rPr>
          <w:lang w:val="ru-RU"/>
        </w:rPr>
        <w:t>екстовый</w:t>
      </w:r>
      <w:r w:rsidR="000C5694">
        <w:rPr>
          <w:lang w:val="ru-RU"/>
        </w:rPr>
        <w:t xml:space="preserve"> и </w:t>
      </w:r>
      <w:r w:rsidRPr="000C5694">
        <w:rPr>
          <w:lang w:val="ru-RU"/>
        </w:rPr>
        <w:t>бинарный</w:t>
      </w:r>
      <w:r w:rsidR="000C5694">
        <w:rPr>
          <w:lang w:val="ru-RU"/>
        </w:rPr>
        <w:t xml:space="preserve">. Первый </w:t>
      </w:r>
      <w:r w:rsidR="000C5694" w:rsidRPr="000C5694">
        <w:rPr>
          <w:lang w:val="ru-RU"/>
        </w:rPr>
        <w:t xml:space="preserve">используется для работы с текстовыми документами, а второй применяется для операций с байтами информации абсолютно любого файла. Однако, поскольку в </w:t>
      </w:r>
      <w:r w:rsidR="000C5694" w:rsidRPr="000C5694">
        <w:rPr>
          <w:i/>
          <w:iCs/>
          <w:lang w:val="ru-RU"/>
        </w:rPr>
        <w:t>PHP</w:t>
      </w:r>
      <w:r w:rsidR="000C5694" w:rsidRPr="000C5694">
        <w:rPr>
          <w:lang w:val="ru-RU"/>
        </w:rPr>
        <w:t xml:space="preserve"> нет типа данных «байт», работа всегда ведётся со строковыми данными. Поэтому разница между текстовым и бинарным режимами практически отсутствует. Она заключается лишь в том, что в системах семейства </w:t>
      </w:r>
      <w:proofErr w:type="spellStart"/>
      <w:r w:rsidR="000C5694" w:rsidRPr="000C5694">
        <w:rPr>
          <w:i/>
          <w:iCs/>
          <w:lang w:val="ru-RU"/>
        </w:rPr>
        <w:t>Unix</w:t>
      </w:r>
      <w:proofErr w:type="spellEnd"/>
      <w:r w:rsidR="000C5694" w:rsidRPr="000C5694">
        <w:rPr>
          <w:lang w:val="ru-RU"/>
        </w:rPr>
        <w:t xml:space="preserve"> для перевода строки используется символ «</w:t>
      </w:r>
      <w:r w:rsidR="000C5694" w:rsidRPr="000C5694">
        <w:rPr>
          <w:i/>
          <w:iCs/>
          <w:lang w:val="ru-RU"/>
        </w:rPr>
        <w:t>\n</w:t>
      </w:r>
      <w:r w:rsidR="000C5694" w:rsidRPr="000C5694">
        <w:rPr>
          <w:lang w:val="ru-RU"/>
        </w:rPr>
        <w:t xml:space="preserve">», а в </w:t>
      </w:r>
      <w:proofErr w:type="spellStart"/>
      <w:r w:rsidR="000C5694" w:rsidRPr="000C5694">
        <w:rPr>
          <w:i/>
          <w:iCs/>
          <w:lang w:val="ru-RU"/>
        </w:rPr>
        <w:t>Windows</w:t>
      </w:r>
      <w:proofErr w:type="spellEnd"/>
      <w:r w:rsidR="000C5694" w:rsidRPr="000C5694">
        <w:rPr>
          <w:lang w:val="ru-RU"/>
        </w:rPr>
        <w:t xml:space="preserve"> – последовательность «</w:t>
      </w:r>
      <w:r w:rsidR="000C5694" w:rsidRPr="000C5694">
        <w:rPr>
          <w:i/>
          <w:iCs/>
          <w:lang w:val="ru-RU"/>
        </w:rPr>
        <w:t>r\n</w:t>
      </w:r>
      <w:r w:rsidR="000C5694" w:rsidRPr="000C5694">
        <w:rPr>
          <w:lang w:val="ru-RU"/>
        </w:rPr>
        <w:t xml:space="preserve">». При работе в текстовом режиме </w:t>
      </w:r>
      <w:r w:rsidR="000C5694" w:rsidRPr="000C5694">
        <w:rPr>
          <w:i/>
          <w:iCs/>
          <w:lang w:val="ru-RU"/>
        </w:rPr>
        <w:t>PHP</w:t>
      </w:r>
      <w:r w:rsidR="000C5694" w:rsidRPr="000C5694">
        <w:rPr>
          <w:lang w:val="ru-RU"/>
        </w:rPr>
        <w:t>-интерпретатор сам определит, какой вариант нужно использовать.</w:t>
      </w:r>
    </w:p>
    <w:p w14:paraId="4D55733F" w14:textId="59703B35" w:rsidR="000F0C44" w:rsidRDefault="000F0C44" w:rsidP="000F0C44">
      <w:pPr>
        <w:pStyle w:val="Main"/>
        <w:ind w:firstLine="708"/>
        <w:rPr>
          <w:lang w:val="ru-RU"/>
        </w:rPr>
      </w:pPr>
      <w:r w:rsidRPr="000F0C44">
        <w:rPr>
          <w:lang w:val="ru-RU"/>
        </w:rPr>
        <w:t>Согласно документации</w:t>
      </w:r>
      <w:r>
        <w:rPr>
          <w:lang w:val="ru-RU"/>
        </w:rPr>
        <w:t xml:space="preserve"> в</w:t>
      </w:r>
      <w:r w:rsidRPr="000F0C44">
        <w:rPr>
          <w:lang w:val="ru-RU"/>
        </w:rPr>
        <w:t xml:space="preserve"> </w:t>
      </w:r>
      <w:r w:rsidRPr="000F0C44">
        <w:rPr>
          <w:i/>
          <w:iCs/>
          <w:lang w:val="ru-RU"/>
        </w:rPr>
        <w:t>PHP</w:t>
      </w:r>
      <w:r w:rsidRPr="000F0C44">
        <w:rPr>
          <w:lang w:val="ru-RU"/>
        </w:rPr>
        <w:t xml:space="preserve"> выделяют следующие виды режим</w:t>
      </w:r>
      <w:r w:rsidR="009030FD">
        <w:rPr>
          <w:lang w:val="ru-RU"/>
        </w:rPr>
        <w:t>а</w:t>
      </w:r>
      <w:r>
        <w:rPr>
          <w:lang w:val="ru-RU"/>
        </w:rPr>
        <w:t xml:space="preserve"> открытия</w:t>
      </w:r>
      <w:r w:rsidRPr="000F0C44">
        <w:rPr>
          <w:lang w:val="ru-RU"/>
        </w:rPr>
        <w:t xml:space="preserve"> файлов:</w:t>
      </w:r>
    </w:p>
    <w:p w14:paraId="44EA582B" w14:textId="2EAF0634" w:rsidR="000F0C44" w:rsidRDefault="000F0C44" w:rsidP="000F0C44">
      <w:pPr>
        <w:pStyle w:val="Main"/>
        <w:ind w:firstLine="708"/>
        <w:rPr>
          <w:lang w:val="ru-RU"/>
        </w:rPr>
      </w:pPr>
      <w:r>
        <w:rPr>
          <w:i/>
          <w:iCs/>
          <w:lang w:val="ru-RU"/>
        </w:rPr>
        <w:t>«</w:t>
      </w:r>
      <w:r w:rsidRPr="000F0C44">
        <w:rPr>
          <w:i/>
          <w:iCs/>
          <w:lang w:val="ru-RU"/>
        </w:rPr>
        <w:t>r</w:t>
      </w:r>
      <w:r>
        <w:rPr>
          <w:i/>
          <w:iCs/>
          <w:lang w:val="ru-RU"/>
        </w:rPr>
        <w:t>»</w:t>
      </w:r>
      <w:r w:rsidRPr="000F0C44">
        <w:rPr>
          <w:lang w:val="ru-RU"/>
        </w:rPr>
        <w:t xml:space="preserve"> </w:t>
      </w:r>
      <w:r w:rsidRPr="000C5694">
        <w:rPr>
          <w:lang w:val="ru-RU"/>
        </w:rPr>
        <w:t>–</w:t>
      </w:r>
      <w:r w:rsidRPr="000F0C44">
        <w:rPr>
          <w:lang w:val="ru-RU"/>
        </w:rPr>
        <w:t xml:space="preserve"> открытие файла только для чтения.</w:t>
      </w:r>
    </w:p>
    <w:p w14:paraId="35FCB685" w14:textId="32B74E4B" w:rsidR="000F0C44" w:rsidRDefault="000F0C44" w:rsidP="000F0C44">
      <w:pPr>
        <w:pStyle w:val="Main"/>
        <w:ind w:firstLine="708"/>
        <w:rPr>
          <w:lang w:val="ru-RU"/>
        </w:rPr>
      </w:pPr>
      <w:r>
        <w:rPr>
          <w:lang w:val="ru-RU"/>
        </w:rPr>
        <w:t>«</w:t>
      </w:r>
      <w:r w:rsidRPr="000F0C44">
        <w:rPr>
          <w:lang w:val="ru-RU"/>
        </w:rPr>
        <w:t>r+</w:t>
      </w:r>
      <w:r>
        <w:rPr>
          <w:lang w:val="ru-RU"/>
        </w:rPr>
        <w:t>»</w:t>
      </w:r>
      <w:r w:rsidRPr="000F0C44">
        <w:rPr>
          <w:lang w:val="ru-RU"/>
        </w:rPr>
        <w:t xml:space="preserve"> </w:t>
      </w:r>
      <w:r w:rsidRPr="000C5694">
        <w:rPr>
          <w:lang w:val="ru-RU"/>
        </w:rPr>
        <w:t>–</w:t>
      </w:r>
      <w:r w:rsidRPr="000F0C44">
        <w:rPr>
          <w:lang w:val="ru-RU"/>
        </w:rPr>
        <w:t xml:space="preserve"> открытие файла одновременно на чтение и запись.</w:t>
      </w:r>
    </w:p>
    <w:p w14:paraId="5ED18997" w14:textId="052438E0" w:rsidR="000F0C44" w:rsidRDefault="000F0C44" w:rsidP="000F0C44">
      <w:pPr>
        <w:pStyle w:val="Main"/>
        <w:ind w:firstLine="708"/>
        <w:rPr>
          <w:lang w:val="ru-RU"/>
        </w:rPr>
      </w:pPr>
      <w:r>
        <w:rPr>
          <w:i/>
          <w:iCs/>
          <w:lang w:val="ru-RU"/>
        </w:rPr>
        <w:t>«</w:t>
      </w:r>
      <w:r w:rsidRPr="000F0C44">
        <w:rPr>
          <w:i/>
          <w:iCs/>
          <w:lang w:val="ru-RU"/>
        </w:rPr>
        <w:t>w</w:t>
      </w:r>
      <w:r>
        <w:rPr>
          <w:i/>
          <w:iCs/>
          <w:lang w:val="ru-RU"/>
        </w:rPr>
        <w:t>»</w:t>
      </w:r>
      <w:r w:rsidRPr="000F0C44">
        <w:rPr>
          <w:lang w:val="ru-RU"/>
        </w:rPr>
        <w:t xml:space="preserve"> </w:t>
      </w:r>
      <w:r w:rsidRPr="000C5694">
        <w:rPr>
          <w:lang w:val="ru-RU"/>
        </w:rPr>
        <w:t>–</w:t>
      </w:r>
      <w:r w:rsidRPr="000F0C44">
        <w:rPr>
          <w:lang w:val="ru-RU"/>
        </w:rPr>
        <w:t xml:space="preserve"> создание нового пустого файла. Если на момент вызова уже существует такой файл, то он уничтожается.</w:t>
      </w:r>
    </w:p>
    <w:p w14:paraId="2EB5BABA" w14:textId="4DEFB152" w:rsidR="000F0C44" w:rsidRDefault="000F0C44" w:rsidP="000F0C44">
      <w:pPr>
        <w:pStyle w:val="Main"/>
        <w:ind w:firstLine="708"/>
        <w:rPr>
          <w:lang w:val="ru-RU"/>
        </w:rPr>
      </w:pPr>
      <w:r>
        <w:rPr>
          <w:i/>
          <w:iCs/>
          <w:lang w:val="ru-RU"/>
        </w:rPr>
        <w:t>«</w:t>
      </w:r>
      <w:r w:rsidRPr="000F0C44">
        <w:rPr>
          <w:i/>
          <w:iCs/>
          <w:lang w:val="ru-RU"/>
        </w:rPr>
        <w:t>w</w:t>
      </w:r>
      <w:r w:rsidRPr="000F0C44">
        <w:rPr>
          <w:lang w:val="ru-RU"/>
        </w:rPr>
        <w:t>+</w:t>
      </w:r>
      <w:r>
        <w:rPr>
          <w:lang w:val="ru-RU"/>
        </w:rPr>
        <w:t>»</w:t>
      </w:r>
      <w:r w:rsidRPr="000F0C44">
        <w:rPr>
          <w:lang w:val="ru-RU"/>
        </w:rPr>
        <w:t xml:space="preserve"> </w:t>
      </w:r>
      <w:r w:rsidRPr="000C5694">
        <w:rPr>
          <w:lang w:val="ru-RU"/>
        </w:rPr>
        <w:t>–</w:t>
      </w:r>
      <w:r w:rsidRPr="000F0C44">
        <w:rPr>
          <w:lang w:val="ru-RU"/>
        </w:rPr>
        <w:t xml:space="preserve"> аналогичен r+, только если на момент вызова фай такой существует, его содержимое удаляется.</w:t>
      </w:r>
    </w:p>
    <w:p w14:paraId="071C29CD" w14:textId="4D9459B6" w:rsidR="000F0C44" w:rsidRDefault="000F0C44" w:rsidP="000F0C44">
      <w:pPr>
        <w:pStyle w:val="Main"/>
        <w:ind w:firstLine="708"/>
        <w:rPr>
          <w:lang w:val="ru-RU"/>
        </w:rPr>
      </w:pPr>
      <w:r>
        <w:rPr>
          <w:i/>
          <w:iCs/>
          <w:lang w:val="ru-RU"/>
        </w:rPr>
        <w:t>«а»</w:t>
      </w:r>
      <w:r w:rsidRPr="000F0C44">
        <w:rPr>
          <w:lang w:val="ru-RU"/>
        </w:rPr>
        <w:t xml:space="preserve"> </w:t>
      </w:r>
      <w:r w:rsidRPr="000C5694">
        <w:rPr>
          <w:lang w:val="ru-RU"/>
        </w:rPr>
        <w:t>–</w:t>
      </w:r>
      <w:r w:rsidRPr="000F0C44">
        <w:rPr>
          <w:lang w:val="ru-RU"/>
        </w:rPr>
        <w:t xml:space="preserve"> открывает существующий файл в</w:t>
      </w:r>
      <w:r>
        <w:rPr>
          <w:lang w:val="ru-RU"/>
        </w:rPr>
        <w:t xml:space="preserve"> </w:t>
      </w:r>
      <w:r w:rsidRPr="000F0C44">
        <w:rPr>
          <w:lang w:val="ru-RU"/>
        </w:rPr>
        <w:t>режиме записи, при этом указатель сдвигается на последний байт файла (на конец файла).</w:t>
      </w:r>
    </w:p>
    <w:p w14:paraId="5DE34352" w14:textId="439CDB13" w:rsidR="000C5694" w:rsidRPr="000F0C44" w:rsidRDefault="000F0C44" w:rsidP="000F0C44">
      <w:pPr>
        <w:pStyle w:val="Main"/>
        <w:ind w:firstLine="708"/>
        <w:rPr>
          <w:lang w:val="ru-RU"/>
        </w:rPr>
      </w:pPr>
      <w:r>
        <w:rPr>
          <w:lang w:val="ru-RU"/>
        </w:rPr>
        <w:t>«</w:t>
      </w:r>
      <w:r w:rsidRPr="000F0C44">
        <w:rPr>
          <w:i/>
          <w:iCs/>
          <w:lang w:val="ru-RU"/>
        </w:rPr>
        <w:t>a</w:t>
      </w:r>
      <w:r w:rsidRPr="000F0C44">
        <w:rPr>
          <w:lang w:val="ru-RU"/>
        </w:rPr>
        <w:t>+</w:t>
      </w:r>
      <w:r>
        <w:rPr>
          <w:lang w:val="ru-RU"/>
        </w:rPr>
        <w:t>»</w:t>
      </w:r>
      <w:r w:rsidRPr="000F0C44">
        <w:rPr>
          <w:lang w:val="ru-RU"/>
        </w:rPr>
        <w:t xml:space="preserve"> </w:t>
      </w:r>
      <w:r w:rsidRPr="000C5694">
        <w:rPr>
          <w:lang w:val="ru-RU"/>
        </w:rPr>
        <w:t>–</w:t>
      </w:r>
      <w:r w:rsidRPr="000F0C44">
        <w:rPr>
          <w:lang w:val="ru-RU"/>
        </w:rPr>
        <w:t xml:space="preserve"> открывает файл в режиме чтения и записи при этом указатель сдвигается на последний байт файла (на конец файла). Содержимое файла не удаляется.</w:t>
      </w:r>
    </w:p>
    <w:p w14:paraId="79A9A0AB" w14:textId="77777777" w:rsidR="004062FC" w:rsidRPr="004062FC" w:rsidRDefault="004062FC" w:rsidP="004062FC">
      <w:pPr>
        <w:pStyle w:val="Main"/>
      </w:pPr>
    </w:p>
    <w:p w14:paraId="48BA8997" w14:textId="4D519F01" w:rsidR="00685857" w:rsidRPr="00685857" w:rsidRDefault="00685857" w:rsidP="00685857">
      <w:pPr>
        <w:pStyle w:val="20"/>
        <w:rPr>
          <w:sz w:val="32"/>
          <w:szCs w:val="26"/>
          <w:lang w:val="ru-RU"/>
        </w:rPr>
      </w:pPr>
      <w:bookmarkStart w:id="19" w:name="_Toc96283294"/>
      <w:r>
        <w:rPr>
          <w:lang w:val="ru-RU"/>
        </w:rPr>
        <w:t>Используемые в работе функции</w:t>
      </w:r>
      <w:r w:rsidR="009056A2">
        <w:rPr>
          <w:lang w:val="ru-RU"/>
        </w:rPr>
        <w:t xml:space="preserve">, </w:t>
      </w:r>
      <w:r w:rsidR="00A13711">
        <w:rPr>
          <w:lang w:val="ru-RU"/>
        </w:rPr>
        <w:t>методы</w:t>
      </w:r>
      <w:r w:rsidR="009056A2">
        <w:rPr>
          <w:lang w:val="ru-RU"/>
        </w:rPr>
        <w:t xml:space="preserve"> и объекты</w:t>
      </w:r>
      <w:bookmarkEnd w:id="19"/>
    </w:p>
    <w:p w14:paraId="0DED2255" w14:textId="7C27591C" w:rsidR="00685857" w:rsidRDefault="00685857" w:rsidP="000B2217">
      <w:pPr>
        <w:pStyle w:val="Main"/>
        <w:rPr>
          <w:lang w:val="ru-RU"/>
        </w:rPr>
      </w:pPr>
    </w:p>
    <w:p w14:paraId="45118274" w14:textId="1F690FC8" w:rsidR="000B2217" w:rsidRDefault="000B2217" w:rsidP="000B2217">
      <w:pPr>
        <w:pStyle w:val="Main"/>
        <w:rPr>
          <w:i/>
          <w:iCs/>
          <w:shd w:val="clear" w:color="auto" w:fill="FFFFFF"/>
          <w:lang w:val="ru-RU"/>
        </w:rPr>
      </w:pPr>
      <w:r w:rsidRPr="009056A2">
        <w:rPr>
          <w:i/>
          <w:iCs/>
          <w:shd w:val="clear" w:color="auto" w:fill="FFFFFF"/>
          <w:lang w:val="ru-RU"/>
        </w:rPr>
        <w:t xml:space="preserve">MIME (Multipurpose Internet Mail Extension, </w:t>
      </w:r>
      <w:r w:rsidRPr="009056A2">
        <w:rPr>
          <w:shd w:val="clear" w:color="auto" w:fill="FFFFFF"/>
          <w:lang w:val="ru-RU"/>
        </w:rPr>
        <w:t>Многоцелевые расширения почты Интернета</w:t>
      </w:r>
      <w:r w:rsidRPr="009056A2">
        <w:rPr>
          <w:i/>
          <w:iCs/>
          <w:shd w:val="clear" w:color="auto" w:fill="FFFFFF"/>
          <w:lang w:val="ru-RU"/>
        </w:rPr>
        <w:t xml:space="preserve">) — </w:t>
      </w:r>
      <w:r w:rsidRPr="009056A2">
        <w:rPr>
          <w:shd w:val="clear" w:color="auto" w:fill="FFFFFF"/>
          <w:lang w:val="ru-RU"/>
        </w:rPr>
        <w:t xml:space="preserve">спецификация для передачи по сети файлов различного типа: изображений, музыки, текстов, видео, архивов и др. Указание </w:t>
      </w:r>
      <w:r w:rsidRPr="009056A2">
        <w:rPr>
          <w:i/>
          <w:iCs/>
          <w:shd w:val="clear" w:color="auto" w:fill="FFFFFF"/>
          <w:lang w:val="ru-RU"/>
        </w:rPr>
        <w:t>MIME</w:t>
      </w:r>
      <w:r w:rsidRPr="009056A2">
        <w:rPr>
          <w:shd w:val="clear" w:color="auto" w:fill="FFFFFF"/>
          <w:lang w:val="ru-RU"/>
        </w:rPr>
        <w:t xml:space="preserve">-типа используется в </w:t>
      </w:r>
      <w:r w:rsidRPr="009056A2">
        <w:rPr>
          <w:i/>
          <w:iCs/>
          <w:shd w:val="clear" w:color="auto" w:fill="FFFFFF"/>
          <w:lang w:val="ru-RU"/>
        </w:rPr>
        <w:t>HTML</w:t>
      </w:r>
      <w:r w:rsidRPr="009056A2">
        <w:rPr>
          <w:shd w:val="clear" w:color="auto" w:fill="FFFFFF"/>
          <w:lang w:val="ru-RU"/>
        </w:rPr>
        <w:t xml:space="preserve"> обычно при передаче данных форм и вставки на страницу различных объектов.</w:t>
      </w:r>
      <w:r>
        <w:rPr>
          <w:shd w:val="clear" w:color="auto" w:fill="FFFFFF"/>
          <w:lang w:val="ru-RU"/>
        </w:rPr>
        <w:t xml:space="preserve"> Например,</w:t>
      </w:r>
      <w:r w:rsidRPr="00D64218">
        <w:rPr>
          <w:i/>
          <w:iCs/>
          <w:shd w:val="clear" w:color="auto" w:fill="FFFFFF"/>
          <w:lang w:val="ru-RU"/>
        </w:rPr>
        <w:t xml:space="preserve"> </w:t>
      </w:r>
      <w:proofErr w:type="spellStart"/>
      <w:r w:rsidRPr="00D64218">
        <w:rPr>
          <w:i/>
          <w:iCs/>
          <w:shd w:val="clear" w:color="auto" w:fill="FFFFFF"/>
          <w:lang w:val="ru-RU"/>
        </w:rPr>
        <w:t>image</w:t>
      </w:r>
      <w:proofErr w:type="spellEnd"/>
      <w:r w:rsidRPr="00D64218">
        <w:rPr>
          <w:i/>
          <w:iCs/>
          <w:shd w:val="clear" w:color="auto" w:fill="FFFFFF"/>
          <w:lang w:val="ru-RU"/>
        </w:rPr>
        <w:t>/</w:t>
      </w:r>
      <w:proofErr w:type="spellStart"/>
      <w:r w:rsidRPr="00D64218">
        <w:rPr>
          <w:i/>
          <w:iCs/>
          <w:shd w:val="clear" w:color="auto" w:fill="FFFFFF"/>
          <w:lang w:val="ru-RU"/>
        </w:rPr>
        <w:t>jpeg</w:t>
      </w:r>
      <w:proofErr w:type="spellEnd"/>
      <w:r>
        <w:rPr>
          <w:i/>
          <w:iCs/>
          <w:shd w:val="clear" w:color="auto" w:fill="FFFFFF"/>
          <w:lang w:val="ru-RU"/>
        </w:rPr>
        <w:t>.</w:t>
      </w:r>
    </w:p>
    <w:p w14:paraId="1C8F2308" w14:textId="77777777" w:rsidR="00765758" w:rsidRDefault="00765758" w:rsidP="000B2217">
      <w:pPr>
        <w:pStyle w:val="Main"/>
        <w:rPr>
          <w:i/>
          <w:iCs/>
          <w:shd w:val="clear" w:color="auto" w:fill="FFFFFF"/>
          <w:lang w:val="ru-RU"/>
        </w:rPr>
      </w:pPr>
    </w:p>
    <w:p w14:paraId="0C928009" w14:textId="074EF563" w:rsidR="000B2217" w:rsidRPr="00765758" w:rsidRDefault="00765758" w:rsidP="00765758">
      <w:pPr>
        <w:pStyle w:val="Main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В работе используются следующие функции:</w:t>
      </w:r>
    </w:p>
    <w:p w14:paraId="09480B7D" w14:textId="18BCE2E6" w:rsidR="00A13711" w:rsidRPr="005C2A3E" w:rsidRDefault="00A13711" w:rsidP="00A13711">
      <w:pPr>
        <w:pStyle w:val="Main"/>
        <w:rPr>
          <w:i/>
          <w:iCs/>
          <w:lang w:val="ru-RU"/>
        </w:rPr>
      </w:pPr>
      <w:proofErr w:type="spellStart"/>
      <w:r w:rsidRPr="00A13711">
        <w:rPr>
          <w:i/>
          <w:iCs/>
          <w:lang w:val="en-US"/>
        </w:rPr>
        <w:t>finfo</w:t>
      </w:r>
      <w:proofErr w:type="spellEnd"/>
      <w:r w:rsidRPr="005C2A3E">
        <w:rPr>
          <w:i/>
          <w:iCs/>
          <w:lang w:val="ru-RU"/>
        </w:rPr>
        <w:t xml:space="preserve"> </w:t>
      </w:r>
      <w:r w:rsidRPr="004024C1">
        <w:rPr>
          <w:shd w:val="clear" w:color="auto" w:fill="FFFFFF"/>
        </w:rPr>
        <w:t>—</w:t>
      </w:r>
      <w:r w:rsidR="005C2A3E" w:rsidRPr="005C2A3E">
        <w:rPr>
          <w:shd w:val="clear" w:color="auto" w:fill="FFFFFF"/>
          <w:lang w:val="ru-RU"/>
        </w:rPr>
        <w:t xml:space="preserve"> </w:t>
      </w:r>
      <w:r w:rsidR="005C2A3E">
        <w:rPr>
          <w:shd w:val="clear" w:color="auto" w:fill="FFFFFF"/>
          <w:lang w:val="ru-RU"/>
        </w:rPr>
        <w:t>К</w:t>
      </w:r>
      <w:r w:rsidR="005C2A3E" w:rsidRPr="005C2A3E">
        <w:rPr>
          <w:shd w:val="clear" w:color="auto" w:fill="FFFFFF"/>
          <w:lang w:val="ru-RU"/>
        </w:rPr>
        <w:t>ласс</w:t>
      </w:r>
      <w:r w:rsidR="005C2A3E">
        <w:rPr>
          <w:shd w:val="clear" w:color="auto" w:fill="FFFFFF"/>
          <w:lang w:val="ru-RU"/>
        </w:rPr>
        <w:t xml:space="preserve">, который </w:t>
      </w:r>
      <w:r w:rsidR="005C2A3E" w:rsidRPr="005C2A3E">
        <w:rPr>
          <w:shd w:val="clear" w:color="auto" w:fill="FFFFFF"/>
          <w:lang w:val="ru-RU"/>
        </w:rPr>
        <w:t xml:space="preserve">предоставляет объектно-ориентированный интерфейс к функциям </w:t>
      </w:r>
      <w:proofErr w:type="spellStart"/>
      <w:r w:rsidR="005C2A3E" w:rsidRPr="005C2A3E">
        <w:rPr>
          <w:i/>
          <w:iCs/>
          <w:shd w:val="clear" w:color="auto" w:fill="FFFFFF"/>
          <w:lang w:val="en-US"/>
        </w:rPr>
        <w:t>fileinfo</w:t>
      </w:r>
      <w:proofErr w:type="spellEnd"/>
      <w:r w:rsidR="005C2A3E" w:rsidRPr="005C2A3E">
        <w:rPr>
          <w:shd w:val="clear" w:color="auto" w:fill="FFFFFF"/>
          <w:lang w:val="ru-RU"/>
        </w:rPr>
        <w:t>.</w:t>
      </w:r>
    </w:p>
    <w:p w14:paraId="023395F0" w14:textId="7FF9E145" w:rsidR="00A13711" w:rsidRDefault="00A35AF7" w:rsidP="00685857">
      <w:pPr>
        <w:pStyle w:val="Main"/>
        <w:rPr>
          <w:shd w:val="clear" w:color="auto" w:fill="FFFFFF"/>
          <w:lang w:val="ru-RU"/>
        </w:rPr>
      </w:pPr>
      <w:proofErr w:type="spellStart"/>
      <w:r w:rsidRPr="00A35AF7">
        <w:rPr>
          <w:i/>
          <w:iCs/>
          <w:lang w:val="ru-RU"/>
        </w:rPr>
        <w:t>finfo</w:t>
      </w:r>
      <w:r w:rsidRPr="00A35AF7">
        <w:rPr>
          <w:lang w:val="ru-RU"/>
        </w:rPr>
        <w:t>_</w:t>
      </w:r>
      <w:proofErr w:type="gramStart"/>
      <w:r w:rsidRPr="00A35AF7">
        <w:rPr>
          <w:lang w:val="ru-RU"/>
        </w:rPr>
        <w:t>open</w:t>
      </w:r>
      <w:proofErr w:type="spellEnd"/>
      <w:r w:rsidR="00A13711">
        <w:rPr>
          <w:lang w:val="ru-RU"/>
        </w:rPr>
        <w:t>(</w:t>
      </w:r>
      <w:proofErr w:type="gramEnd"/>
      <w:r w:rsidR="00A13711">
        <w:rPr>
          <w:lang w:val="ru-RU"/>
        </w:rPr>
        <w:t>)</w:t>
      </w:r>
      <w:r w:rsidRPr="00A35AF7">
        <w:rPr>
          <w:lang w:val="ru-RU"/>
        </w:rPr>
        <w:t xml:space="preserve"> </w:t>
      </w:r>
      <w:r w:rsidRPr="004024C1">
        <w:rPr>
          <w:shd w:val="clear" w:color="auto" w:fill="FFFFFF"/>
        </w:rPr>
        <w:t>—</w:t>
      </w:r>
      <w:r w:rsidR="005B1582">
        <w:rPr>
          <w:shd w:val="clear" w:color="auto" w:fill="FFFFFF"/>
          <w:lang w:val="ru-RU"/>
        </w:rPr>
        <w:t xml:space="preserve"> функция, открываю</w:t>
      </w:r>
      <w:r w:rsidR="000C1A20">
        <w:rPr>
          <w:shd w:val="clear" w:color="auto" w:fill="FFFFFF"/>
          <w:lang w:val="ru-RU"/>
        </w:rPr>
        <w:t xml:space="preserve">щая файл в </w:t>
      </w:r>
      <w:r w:rsidR="000C1A20" w:rsidRPr="000C1A20">
        <w:rPr>
          <w:shd w:val="clear" w:color="auto" w:fill="FFFFFF"/>
          <w:lang w:val="ru-RU"/>
        </w:rPr>
        <w:t xml:space="preserve"> </w:t>
      </w:r>
      <w:r w:rsidR="000C1A20">
        <w:rPr>
          <w:shd w:val="clear" w:color="auto" w:fill="FFFFFF"/>
          <w:lang w:val="ru-RU"/>
        </w:rPr>
        <w:t xml:space="preserve">как </w:t>
      </w:r>
      <w:r w:rsidR="000C1A20" w:rsidRPr="000C1A20">
        <w:rPr>
          <w:shd w:val="clear" w:color="auto" w:fill="FFFFFF"/>
          <w:lang w:val="ru-RU"/>
        </w:rPr>
        <w:t xml:space="preserve"> </w:t>
      </w:r>
      <w:r w:rsidR="000C1A20">
        <w:rPr>
          <w:shd w:val="clear" w:color="auto" w:fill="FFFFFF"/>
          <w:lang w:val="ru-RU"/>
        </w:rPr>
        <w:t>«</w:t>
      </w:r>
      <w:r w:rsidR="000C1A20" w:rsidRPr="000C1A20">
        <w:rPr>
          <w:shd w:val="clear" w:color="auto" w:fill="FFFFFF"/>
          <w:lang w:val="ru-RU"/>
        </w:rPr>
        <w:t>магическую базу данных</w:t>
      </w:r>
      <w:r w:rsidR="000C1A20">
        <w:rPr>
          <w:shd w:val="clear" w:color="auto" w:fill="FFFFFF"/>
          <w:lang w:val="ru-RU"/>
        </w:rPr>
        <w:t>»</w:t>
      </w:r>
      <w:r w:rsidR="000C1A20" w:rsidRPr="000C1A20">
        <w:rPr>
          <w:shd w:val="clear" w:color="auto" w:fill="FFFFFF"/>
          <w:lang w:val="ru-RU"/>
        </w:rPr>
        <w:t xml:space="preserve"> и возвраща</w:t>
      </w:r>
      <w:r w:rsidR="000C1A20">
        <w:rPr>
          <w:shd w:val="clear" w:color="auto" w:fill="FFFFFF"/>
          <w:lang w:val="ru-RU"/>
        </w:rPr>
        <w:t>я ее</w:t>
      </w:r>
      <w:r w:rsidR="000C1A20" w:rsidRPr="000C1A20">
        <w:rPr>
          <w:shd w:val="clear" w:color="auto" w:fill="FFFFFF"/>
          <w:lang w:val="ru-RU"/>
        </w:rPr>
        <w:t xml:space="preserve"> экземпляр. </w:t>
      </w:r>
    </w:p>
    <w:p w14:paraId="15D33386" w14:textId="0DEF44B8" w:rsidR="005C2A3E" w:rsidRDefault="00A13711" w:rsidP="00685857">
      <w:pPr>
        <w:pStyle w:val="Main"/>
        <w:rPr>
          <w:i/>
          <w:iCs/>
          <w:shd w:val="clear" w:color="auto" w:fill="FFFFFF"/>
          <w:lang w:val="ru-RU"/>
        </w:rPr>
      </w:pPr>
      <w:proofErr w:type="spellStart"/>
      <w:r w:rsidRPr="00A13711">
        <w:rPr>
          <w:i/>
          <w:iCs/>
          <w:lang w:val="ru-RU"/>
        </w:rPr>
        <w:t>finfo_</w:t>
      </w:r>
      <w:proofErr w:type="gramStart"/>
      <w:r w:rsidRPr="00A13711">
        <w:rPr>
          <w:i/>
          <w:iCs/>
          <w:lang w:val="ru-RU"/>
        </w:rPr>
        <w:t>close</w:t>
      </w:r>
      <w:proofErr w:type="spellEnd"/>
      <w:r w:rsidRPr="00A13711">
        <w:rPr>
          <w:i/>
          <w:iCs/>
          <w:lang w:val="ru-RU"/>
        </w:rPr>
        <w:t>(</w:t>
      </w:r>
      <w:proofErr w:type="gramEnd"/>
      <w:r w:rsidRPr="00A13711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 </w:t>
      </w:r>
      <w:r w:rsidRPr="004024C1">
        <w:rPr>
          <w:shd w:val="clear" w:color="auto" w:fill="FFFFFF"/>
        </w:rPr>
        <w:t>—</w:t>
      </w:r>
      <w:r w:rsidRPr="00A13711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функция</w:t>
      </w:r>
      <w:r w:rsidRPr="00A13711"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  <w:lang w:val="ru-RU"/>
        </w:rPr>
        <w:t>которая з</w:t>
      </w:r>
      <w:r w:rsidRPr="00A13711">
        <w:rPr>
          <w:shd w:val="clear" w:color="auto" w:fill="FFFFFF"/>
          <w:lang w:val="ru-RU"/>
        </w:rPr>
        <w:t xml:space="preserve">акрывает экземпляр </w:t>
      </w:r>
      <w:proofErr w:type="spellStart"/>
      <w:r w:rsidRPr="00A13711">
        <w:rPr>
          <w:i/>
          <w:iCs/>
          <w:shd w:val="clear" w:color="auto" w:fill="FFFFFF"/>
          <w:lang w:val="ru-RU"/>
        </w:rPr>
        <w:t>finfo</w:t>
      </w:r>
      <w:proofErr w:type="spellEnd"/>
      <w:r w:rsidR="005C2A3E">
        <w:rPr>
          <w:i/>
          <w:iCs/>
          <w:shd w:val="clear" w:color="auto" w:fill="FFFFFF"/>
          <w:lang w:val="ru-RU"/>
        </w:rPr>
        <w:t>.</w:t>
      </w:r>
    </w:p>
    <w:p w14:paraId="709F3EA7" w14:textId="6C0251A1" w:rsidR="00765758" w:rsidRPr="00765758" w:rsidRDefault="000B2217" w:rsidP="00765758">
      <w:pPr>
        <w:pStyle w:val="Main"/>
        <w:ind w:firstLine="708"/>
        <w:rPr>
          <w:shd w:val="clear" w:color="auto" w:fill="FFFFFF"/>
          <w:lang w:val="ru-RU"/>
        </w:rPr>
      </w:pPr>
      <w:r w:rsidRPr="000B2217">
        <w:rPr>
          <w:i/>
          <w:iCs/>
          <w:shd w:val="clear" w:color="auto" w:fill="FFFFFF"/>
          <w:lang w:val="en-US"/>
        </w:rPr>
        <w:t>move</w:t>
      </w:r>
      <w:r w:rsidRPr="00765758">
        <w:rPr>
          <w:i/>
          <w:iCs/>
          <w:shd w:val="clear" w:color="auto" w:fill="FFFFFF"/>
          <w:lang w:val="ru-RU"/>
        </w:rPr>
        <w:t>_</w:t>
      </w:r>
      <w:r w:rsidRPr="000B2217">
        <w:rPr>
          <w:i/>
          <w:iCs/>
          <w:shd w:val="clear" w:color="auto" w:fill="FFFFFF"/>
          <w:lang w:val="en-US"/>
        </w:rPr>
        <w:t>uploaded</w:t>
      </w:r>
      <w:r w:rsidRPr="00765758">
        <w:rPr>
          <w:i/>
          <w:iCs/>
          <w:shd w:val="clear" w:color="auto" w:fill="FFFFFF"/>
          <w:lang w:val="ru-RU"/>
        </w:rPr>
        <w:t>_</w:t>
      </w:r>
      <w:proofErr w:type="gramStart"/>
      <w:r w:rsidRPr="000B2217">
        <w:rPr>
          <w:i/>
          <w:iCs/>
          <w:shd w:val="clear" w:color="auto" w:fill="FFFFFF"/>
          <w:lang w:val="en-US"/>
        </w:rPr>
        <w:t>file</w:t>
      </w:r>
      <w:r w:rsidR="00765758">
        <w:rPr>
          <w:i/>
          <w:iCs/>
          <w:shd w:val="clear" w:color="auto" w:fill="FFFFFF"/>
          <w:lang w:val="ru-RU"/>
        </w:rPr>
        <w:t>(</w:t>
      </w:r>
      <w:proofErr w:type="gramEnd"/>
      <w:r w:rsidR="00765758" w:rsidRPr="00765758">
        <w:rPr>
          <w:i/>
          <w:iCs/>
          <w:shd w:val="clear" w:color="auto" w:fill="FFFFFF"/>
          <w:lang w:val="ru-RU"/>
        </w:rPr>
        <w:t>$</w:t>
      </w:r>
      <w:r w:rsidR="00765758">
        <w:rPr>
          <w:i/>
          <w:iCs/>
          <w:shd w:val="clear" w:color="auto" w:fill="FFFFFF"/>
          <w:lang w:val="en-US"/>
        </w:rPr>
        <w:t>from</w:t>
      </w:r>
      <w:r w:rsidR="00765758" w:rsidRPr="00765758">
        <w:rPr>
          <w:i/>
          <w:iCs/>
          <w:shd w:val="clear" w:color="auto" w:fill="FFFFFF"/>
          <w:lang w:val="ru-RU"/>
        </w:rPr>
        <w:t>, $</w:t>
      </w:r>
      <w:r w:rsidR="00765758">
        <w:rPr>
          <w:i/>
          <w:iCs/>
          <w:shd w:val="clear" w:color="auto" w:fill="FFFFFF"/>
          <w:lang w:val="en-US"/>
        </w:rPr>
        <w:t>to</w:t>
      </w:r>
      <w:r w:rsidR="00765758">
        <w:rPr>
          <w:i/>
          <w:iCs/>
          <w:shd w:val="clear" w:color="auto" w:fill="FFFFFF"/>
          <w:lang w:val="ru-RU"/>
        </w:rPr>
        <w:t>)</w:t>
      </w:r>
      <w:r>
        <w:rPr>
          <w:i/>
          <w:iCs/>
          <w:shd w:val="clear" w:color="auto" w:fill="FFFFFF"/>
          <w:lang w:val="ru-RU"/>
        </w:rPr>
        <w:t xml:space="preserve"> </w:t>
      </w:r>
      <w:r w:rsidRPr="004024C1">
        <w:rPr>
          <w:shd w:val="clear" w:color="auto" w:fill="FFFFFF"/>
        </w:rPr>
        <w:t>—</w:t>
      </w:r>
      <w:r w:rsidR="00765758" w:rsidRPr="00765758">
        <w:rPr>
          <w:shd w:val="clear" w:color="auto" w:fill="FFFFFF"/>
          <w:lang w:val="ru-RU"/>
        </w:rPr>
        <w:t xml:space="preserve"> проверяет, является ли файл </w:t>
      </w:r>
      <w:proofErr w:type="spellStart"/>
      <w:r w:rsidR="00765758" w:rsidRPr="00765758">
        <w:rPr>
          <w:i/>
          <w:iCs/>
          <w:shd w:val="clear" w:color="auto" w:fill="FFFFFF"/>
          <w:lang w:val="ru-RU"/>
        </w:rPr>
        <w:t>from</w:t>
      </w:r>
      <w:proofErr w:type="spellEnd"/>
      <w:r w:rsidR="00765758" w:rsidRPr="00765758">
        <w:rPr>
          <w:shd w:val="clear" w:color="auto" w:fill="FFFFFF"/>
          <w:lang w:val="ru-RU"/>
        </w:rPr>
        <w:t xml:space="preserve"> загруженным на сервер (переданным по протоколу </w:t>
      </w:r>
      <w:r w:rsidR="00765758" w:rsidRPr="00765758">
        <w:rPr>
          <w:i/>
          <w:iCs/>
          <w:shd w:val="clear" w:color="auto" w:fill="FFFFFF"/>
          <w:lang w:val="ru-RU"/>
        </w:rPr>
        <w:t>HTTP POST</w:t>
      </w:r>
      <w:r w:rsidR="00765758" w:rsidRPr="00765758">
        <w:rPr>
          <w:shd w:val="clear" w:color="auto" w:fill="FFFFFF"/>
          <w:lang w:val="ru-RU"/>
        </w:rPr>
        <w:t xml:space="preserve">). Если файл действительно загружен на сервер, он будет перемещён в место, указанное в аргументе </w:t>
      </w:r>
      <w:proofErr w:type="spellStart"/>
      <w:r w:rsidR="00765758" w:rsidRPr="00765758">
        <w:rPr>
          <w:i/>
          <w:iCs/>
          <w:shd w:val="clear" w:color="auto" w:fill="FFFFFF"/>
          <w:lang w:val="ru-RU"/>
        </w:rPr>
        <w:t>to</w:t>
      </w:r>
      <w:proofErr w:type="spellEnd"/>
      <w:r w:rsidR="00765758" w:rsidRPr="00765758">
        <w:rPr>
          <w:shd w:val="clear" w:color="auto" w:fill="FFFFFF"/>
          <w:lang w:val="ru-RU"/>
        </w:rPr>
        <w:t>.</w:t>
      </w:r>
    </w:p>
    <w:p w14:paraId="2833912E" w14:textId="20930E96" w:rsidR="00765758" w:rsidRPr="005A2EE0" w:rsidRDefault="005640E1" w:rsidP="00765758">
      <w:pPr>
        <w:pStyle w:val="Main"/>
        <w:ind w:firstLine="708"/>
        <w:rPr>
          <w:shd w:val="clear" w:color="auto" w:fill="FFFFFF"/>
        </w:rPr>
      </w:pPr>
      <w:r w:rsidRPr="005640E1">
        <w:rPr>
          <w:i/>
          <w:iCs/>
          <w:shd w:val="clear" w:color="auto" w:fill="FFFFFF"/>
          <w:lang w:val="en-US"/>
        </w:rPr>
        <w:t>g</w:t>
      </w:r>
      <w:proofErr w:type="spellStart"/>
      <w:r w:rsidRPr="005640E1">
        <w:rPr>
          <w:i/>
          <w:iCs/>
          <w:shd w:val="clear" w:color="auto" w:fill="FFFFFF"/>
          <w:lang w:val="ru-RU"/>
        </w:rPr>
        <w:t>etimagesize</w:t>
      </w:r>
      <w:proofErr w:type="spellEnd"/>
      <w:r w:rsidRPr="005A2EE0">
        <w:rPr>
          <w:i/>
          <w:iCs/>
          <w:shd w:val="clear" w:color="auto" w:fill="FFFFFF"/>
          <w:lang w:val="ru-RU"/>
        </w:rPr>
        <w:t>(</w:t>
      </w:r>
      <w:r w:rsidR="005A2EE0" w:rsidRPr="005A2EE0">
        <w:rPr>
          <w:i/>
          <w:iCs/>
          <w:shd w:val="clear" w:color="auto" w:fill="FFFFFF"/>
          <w:lang w:val="ru-RU"/>
        </w:rPr>
        <w:t>$</w:t>
      </w:r>
      <w:r w:rsidR="005A2EE0">
        <w:rPr>
          <w:i/>
          <w:iCs/>
          <w:shd w:val="clear" w:color="auto" w:fill="FFFFFF"/>
          <w:lang w:val="en-US"/>
        </w:rPr>
        <w:t>file</w:t>
      </w:r>
      <w:r w:rsidRPr="005A2EE0">
        <w:rPr>
          <w:i/>
          <w:iCs/>
          <w:shd w:val="clear" w:color="auto" w:fill="FFFFFF"/>
          <w:lang w:val="ru-RU"/>
        </w:rPr>
        <w:t>)</w:t>
      </w:r>
      <w:r w:rsidR="005A2EE0" w:rsidRPr="005A2EE0">
        <w:rPr>
          <w:shd w:val="clear" w:color="auto" w:fill="FFFFFF"/>
          <w:lang w:val="ru-RU"/>
        </w:rPr>
        <w:t xml:space="preserve"> </w:t>
      </w:r>
      <w:r w:rsidR="005A2EE0" w:rsidRPr="005A2EE0">
        <w:rPr>
          <w:shd w:val="clear" w:color="auto" w:fill="FFFFFF"/>
        </w:rPr>
        <w:t>—</w:t>
      </w:r>
      <w:r w:rsidR="005A2EE0" w:rsidRPr="005A2EE0">
        <w:rPr>
          <w:shd w:val="clear" w:color="auto" w:fill="FFFFFF"/>
          <w:lang w:val="ru-RU"/>
        </w:rPr>
        <w:t xml:space="preserve"> определит размер любого заданного, поддерживаемого изображения и вернёт этот размер вместе с типом файла и текстовой строкой </w:t>
      </w:r>
      <w:r w:rsidR="005A2EE0" w:rsidRPr="005A2EE0">
        <w:rPr>
          <w:i/>
          <w:iCs/>
          <w:shd w:val="clear" w:color="auto" w:fill="FFFFFF"/>
          <w:lang w:val="en-US"/>
        </w:rPr>
        <w:t>height</w:t>
      </w:r>
      <w:r w:rsidR="005A2EE0" w:rsidRPr="005A2EE0">
        <w:rPr>
          <w:i/>
          <w:iCs/>
          <w:shd w:val="clear" w:color="auto" w:fill="FFFFFF"/>
          <w:lang w:val="ru-RU"/>
        </w:rPr>
        <w:t>/</w:t>
      </w:r>
      <w:r w:rsidR="005A2EE0" w:rsidRPr="005A2EE0">
        <w:rPr>
          <w:i/>
          <w:iCs/>
          <w:shd w:val="clear" w:color="auto" w:fill="FFFFFF"/>
          <w:lang w:val="en-US"/>
        </w:rPr>
        <w:t>width</w:t>
      </w:r>
      <w:r w:rsidR="005A2EE0" w:rsidRPr="005A2EE0">
        <w:rPr>
          <w:shd w:val="clear" w:color="auto" w:fill="FFFFFF"/>
          <w:lang w:val="ru-RU"/>
        </w:rPr>
        <w:t xml:space="preserve">, которую можно будет использовать внутри тега </w:t>
      </w:r>
      <w:r w:rsidR="005A2EE0" w:rsidRPr="005A2EE0">
        <w:rPr>
          <w:i/>
          <w:iCs/>
          <w:shd w:val="clear" w:color="auto" w:fill="FFFFFF"/>
          <w:lang w:val="en-US"/>
        </w:rPr>
        <w:t>HTML</w:t>
      </w:r>
      <w:r w:rsidR="005A2EE0" w:rsidRPr="005A2EE0">
        <w:rPr>
          <w:i/>
          <w:iCs/>
          <w:shd w:val="clear" w:color="auto" w:fill="FFFFFF"/>
          <w:lang w:val="ru-RU"/>
        </w:rPr>
        <w:t xml:space="preserve"> </w:t>
      </w:r>
      <w:r w:rsidR="005A2EE0" w:rsidRPr="005A2EE0">
        <w:rPr>
          <w:i/>
          <w:iCs/>
          <w:shd w:val="clear" w:color="auto" w:fill="FFFFFF"/>
          <w:lang w:val="en-US"/>
        </w:rPr>
        <w:t>IMG</w:t>
      </w:r>
      <w:r w:rsidR="005A2EE0" w:rsidRPr="005A2EE0">
        <w:rPr>
          <w:shd w:val="clear" w:color="auto" w:fill="FFFFFF"/>
          <w:lang w:val="ru-RU"/>
        </w:rPr>
        <w:t xml:space="preserve">, а также вернёт соответствующий тип содержимого </w:t>
      </w:r>
      <w:r w:rsidR="005A2EE0" w:rsidRPr="005A2EE0">
        <w:rPr>
          <w:i/>
          <w:iCs/>
          <w:shd w:val="clear" w:color="auto" w:fill="FFFFFF"/>
          <w:lang w:val="en-US"/>
        </w:rPr>
        <w:t>HTTP</w:t>
      </w:r>
      <w:r w:rsidR="005A2EE0" w:rsidRPr="005A2EE0">
        <w:rPr>
          <w:shd w:val="clear" w:color="auto" w:fill="FFFFFF"/>
          <w:lang w:val="ru-RU"/>
        </w:rPr>
        <w:t>.</w:t>
      </w:r>
    </w:p>
    <w:p w14:paraId="623EC31A" w14:textId="7249C0CB" w:rsidR="00D64218" w:rsidRPr="00D40D4D" w:rsidRDefault="00D40D4D" w:rsidP="00685857">
      <w:pPr>
        <w:pStyle w:val="Main"/>
        <w:rPr>
          <w:i/>
          <w:iCs/>
          <w:shd w:val="clear" w:color="auto" w:fill="FFFFFF"/>
        </w:rPr>
      </w:pPr>
      <w:proofErr w:type="spellStart"/>
      <w:proofErr w:type="gramStart"/>
      <w:r>
        <w:rPr>
          <w:i/>
          <w:iCs/>
          <w:shd w:val="clear" w:color="auto" w:fill="FFFFFF"/>
          <w:lang w:val="en-US"/>
        </w:rPr>
        <w:t>i</w:t>
      </w:r>
      <w:r w:rsidRPr="00D40D4D">
        <w:rPr>
          <w:i/>
          <w:iCs/>
          <w:shd w:val="clear" w:color="auto" w:fill="FFFFFF"/>
          <w:lang w:val="ru-RU"/>
        </w:rPr>
        <w:t>magecreatetruecolor</w:t>
      </w:r>
      <w:proofErr w:type="spellEnd"/>
      <w:r w:rsidRPr="00D40D4D">
        <w:rPr>
          <w:i/>
          <w:iCs/>
          <w:shd w:val="clear" w:color="auto" w:fill="FFFFFF"/>
          <w:lang w:val="ru-RU"/>
        </w:rPr>
        <w:t>(</w:t>
      </w:r>
      <w:proofErr w:type="gramEnd"/>
      <w:r w:rsidRPr="00D40D4D">
        <w:rPr>
          <w:i/>
          <w:iCs/>
          <w:shd w:val="clear" w:color="auto" w:fill="FFFFFF"/>
          <w:lang w:val="ru-RU"/>
        </w:rPr>
        <w:t xml:space="preserve">) </w:t>
      </w:r>
      <w:r w:rsidRPr="005A2EE0">
        <w:rPr>
          <w:shd w:val="clear" w:color="auto" w:fill="FFFFFF"/>
        </w:rPr>
        <w:t>—</w:t>
      </w:r>
      <w:r w:rsidRPr="00D40D4D">
        <w:t xml:space="preserve"> </w:t>
      </w:r>
      <w:r>
        <w:rPr>
          <w:lang w:val="ru-RU"/>
        </w:rPr>
        <w:t>в</w:t>
      </w:r>
      <w:r w:rsidRPr="00D40D4D">
        <w:rPr>
          <w:shd w:val="clear" w:color="auto" w:fill="FFFFFF"/>
        </w:rPr>
        <w:t>озвращает объект, представляющий чёрное изображение заданного размера.</w:t>
      </w:r>
    </w:p>
    <w:p w14:paraId="7512CECC" w14:textId="1276280E" w:rsidR="00D40D4D" w:rsidRPr="00D40D4D" w:rsidRDefault="00D40D4D" w:rsidP="00685857">
      <w:pPr>
        <w:pStyle w:val="Main"/>
        <w:rPr>
          <w:i/>
          <w:iCs/>
          <w:shd w:val="clear" w:color="auto" w:fill="FFFFFF"/>
          <w:lang w:val="ru-RU"/>
        </w:rPr>
      </w:pPr>
      <w:proofErr w:type="spellStart"/>
      <w:proofErr w:type="gramStart"/>
      <w:r>
        <w:rPr>
          <w:i/>
          <w:iCs/>
          <w:shd w:val="clear" w:color="auto" w:fill="FFFFFF"/>
          <w:lang w:val="en-US"/>
        </w:rPr>
        <w:t>i</w:t>
      </w:r>
      <w:r w:rsidRPr="00D40D4D">
        <w:rPr>
          <w:i/>
          <w:iCs/>
          <w:shd w:val="clear" w:color="auto" w:fill="FFFFFF"/>
          <w:lang w:val="ru-RU"/>
        </w:rPr>
        <w:t>magecopyresampled</w:t>
      </w:r>
      <w:proofErr w:type="spellEnd"/>
      <w:r w:rsidRPr="00D40D4D">
        <w:rPr>
          <w:i/>
          <w:iCs/>
          <w:shd w:val="clear" w:color="auto" w:fill="FFFFFF"/>
          <w:lang w:val="ru-RU"/>
        </w:rPr>
        <w:t>(</w:t>
      </w:r>
      <w:proofErr w:type="gramEnd"/>
      <w:r w:rsidRPr="00D40D4D">
        <w:rPr>
          <w:i/>
          <w:iCs/>
          <w:shd w:val="clear" w:color="auto" w:fill="FFFFFF"/>
          <w:lang w:val="ru-RU"/>
        </w:rPr>
        <w:t xml:space="preserve">) </w:t>
      </w:r>
      <w:r w:rsidRPr="005A2EE0">
        <w:rPr>
          <w:shd w:val="clear" w:color="auto" w:fill="FFFFFF"/>
        </w:rPr>
        <w:t>—</w:t>
      </w:r>
      <w:r w:rsidRPr="00D40D4D">
        <w:t xml:space="preserve"> </w:t>
      </w:r>
      <w:r w:rsidRPr="00D40D4D">
        <w:rPr>
          <w:shd w:val="clear" w:color="auto" w:fill="FFFFFF"/>
        </w:rPr>
        <w:t>копирует прямоугольную часть одного изображения на другое изображение, интерполируя значения пикселов таким образом, чтобы уменьшение размера изображения не уменьшало его чёткости.</w:t>
      </w:r>
    </w:p>
    <w:p w14:paraId="13082531" w14:textId="4C1E7DE8" w:rsidR="004062FC" w:rsidRPr="00A13711" w:rsidRDefault="004062FC" w:rsidP="00685857">
      <w:pPr>
        <w:pStyle w:val="Main"/>
        <w:rPr>
          <w:i/>
          <w:iCs/>
          <w:lang w:val="ru-RU"/>
        </w:rPr>
      </w:pPr>
      <w:r w:rsidRPr="00A13711">
        <w:rPr>
          <w:i/>
          <w:iCs/>
          <w:lang w:val="ru-RU"/>
        </w:rPr>
        <w:br w:type="page"/>
      </w:r>
      <w:r w:rsidR="009056A2">
        <w:rPr>
          <w:i/>
          <w:iCs/>
          <w:lang w:val="ru-RU"/>
        </w:rPr>
        <w:lastRenderedPageBreak/>
        <w:tab/>
      </w:r>
    </w:p>
    <w:p w14:paraId="42658BDF" w14:textId="02FC0204" w:rsidR="007F39BF" w:rsidRDefault="0097130C" w:rsidP="007F39BF">
      <w:pPr>
        <w:pStyle w:val="1"/>
      </w:pPr>
      <w:bookmarkStart w:id="20" w:name="_Toc96283295"/>
      <w:r w:rsidRPr="004024C1">
        <w:rPr>
          <w:lang w:val="ru-RU"/>
        </w:rPr>
        <w:t>Ход работы</w:t>
      </w:r>
      <w:bookmarkEnd w:id="20"/>
    </w:p>
    <w:p w14:paraId="18E5FF24" w14:textId="77777777" w:rsidR="007F39BF" w:rsidRPr="007F39BF" w:rsidRDefault="007F39BF" w:rsidP="007F39BF">
      <w:pPr>
        <w:pStyle w:val="1"/>
        <w:numPr>
          <w:ilvl w:val="0"/>
          <w:numId w:val="0"/>
        </w:numPr>
        <w:ind w:firstLine="709"/>
      </w:pPr>
    </w:p>
    <w:p w14:paraId="2539ED38" w14:textId="04591792" w:rsidR="007F39BF" w:rsidRPr="00FF4CD3" w:rsidRDefault="007F39BF" w:rsidP="007F39BF">
      <w:pPr>
        <w:pStyle w:val="20"/>
      </w:pPr>
      <w:bookmarkStart w:id="21" w:name="_Toc96283296"/>
      <w:r>
        <w:rPr>
          <w:lang w:val="ru-RU"/>
        </w:rPr>
        <w:t>Постановка задачи</w:t>
      </w:r>
      <w:bookmarkEnd w:id="21"/>
    </w:p>
    <w:p w14:paraId="037337A2" w14:textId="08D13585" w:rsidR="00FF4CD3" w:rsidRDefault="00FF4CD3" w:rsidP="00FF4CD3">
      <w:pPr>
        <w:pStyle w:val="1"/>
        <w:numPr>
          <w:ilvl w:val="0"/>
          <w:numId w:val="0"/>
        </w:numPr>
        <w:ind w:firstLine="709"/>
        <w:rPr>
          <w:lang w:val="ru-RU"/>
        </w:rPr>
      </w:pPr>
    </w:p>
    <w:p w14:paraId="0B21982E" w14:textId="58AEDEF6" w:rsidR="009030FD" w:rsidRDefault="00FF4CD3" w:rsidP="009030FD">
      <w:pPr>
        <w:pStyle w:val="Main"/>
      </w:pPr>
      <w:r w:rsidRPr="004024C1">
        <w:t xml:space="preserve">Работа выполняется с помощью редактора кода – </w:t>
      </w:r>
      <w:r w:rsidRPr="004024C1">
        <w:rPr>
          <w:i/>
          <w:iCs/>
          <w:lang w:val="en-US"/>
        </w:rPr>
        <w:t>Visual</w:t>
      </w:r>
      <w:r w:rsidRPr="004024C1">
        <w:rPr>
          <w:i/>
          <w:iCs/>
        </w:rPr>
        <w:t xml:space="preserve"> </w:t>
      </w:r>
      <w:r w:rsidRPr="004024C1">
        <w:rPr>
          <w:i/>
          <w:iCs/>
          <w:lang w:val="en-US"/>
        </w:rPr>
        <w:t>Studio</w:t>
      </w:r>
      <w:r w:rsidRPr="004024C1">
        <w:rPr>
          <w:i/>
          <w:iCs/>
        </w:rPr>
        <w:t xml:space="preserve"> </w:t>
      </w:r>
      <w:r w:rsidRPr="004024C1">
        <w:rPr>
          <w:i/>
          <w:iCs/>
          <w:lang w:val="en-US"/>
        </w:rPr>
        <w:t>Code</w:t>
      </w:r>
      <w:r w:rsidRPr="004024C1">
        <w:t xml:space="preserve">.  Работа с программой начинается с создания </w:t>
      </w:r>
      <w:r w:rsidRPr="004024C1">
        <w:rPr>
          <w:i/>
          <w:iCs/>
          <w:lang w:val="en-US"/>
        </w:rPr>
        <w:t>PHP</w:t>
      </w:r>
      <w:r w:rsidRPr="004024C1">
        <w:t xml:space="preserve"> файла, в который будут помещаться скрипты.</w:t>
      </w:r>
    </w:p>
    <w:p w14:paraId="0A22F5AB" w14:textId="47AC7B1A" w:rsidR="009030FD" w:rsidRDefault="009030FD" w:rsidP="009030FD">
      <w:pPr>
        <w:pStyle w:val="Main"/>
      </w:pPr>
      <w:r>
        <w:rPr>
          <w:lang w:val="ru-RU"/>
        </w:rPr>
        <w:t xml:space="preserve">Согласно заданию необходимо создать </w:t>
      </w:r>
      <w:r>
        <w:t xml:space="preserve">галерею фотографий. Она должна состоять всего из одной странички, на которой пользователь видит все картинки в уменьшенном виде и форму для загрузки нового изображения. При клике на фотографию она должна открыться в браузере в новой вкладке. </w:t>
      </w:r>
    </w:p>
    <w:p w14:paraId="71EAB06E" w14:textId="6620EF6B" w:rsidR="00FF4CD3" w:rsidRDefault="009030FD" w:rsidP="00817970">
      <w:pPr>
        <w:pStyle w:val="Main"/>
      </w:pPr>
      <w:r>
        <w:t xml:space="preserve">При загрузке изображения необходимо делать проверку на тип и размер файла. ри загрузке изображения на сервер должна создаваться его уменьшенная копия. А на странице </w:t>
      </w:r>
      <w:r w:rsidRPr="009030FD">
        <w:rPr>
          <w:i/>
          <w:iCs/>
        </w:rPr>
        <w:t>index.php</w:t>
      </w:r>
      <w:r>
        <w:t xml:space="preserve"> должны выводиться именно копии. На реальных сайтах это активно используется для экономии трафика. При клике на уменьшенное изображение в браузере в новой вкладке должен открываться оригинал изображения.</w:t>
      </w:r>
    </w:p>
    <w:p w14:paraId="32C77F29" w14:textId="06A2472F" w:rsidR="00E06C52" w:rsidRPr="00E40406" w:rsidRDefault="001E309F" w:rsidP="00651387">
      <w:pPr>
        <w:pStyle w:val="Main"/>
        <w:rPr>
          <w:lang w:val="ru-RU"/>
        </w:rPr>
      </w:pPr>
      <w:proofErr w:type="spellStart"/>
      <w:r>
        <w:rPr>
          <w:lang w:val="ru-RU"/>
        </w:rPr>
        <w:t>Привед</w:t>
      </w:r>
      <w:proofErr w:type="spellEnd"/>
      <w:r w:rsidRPr="004024C1">
        <w:t>ё</w:t>
      </w:r>
      <w:r>
        <w:rPr>
          <w:lang w:val="ru-RU"/>
        </w:rPr>
        <w:t xml:space="preserve">м </w:t>
      </w:r>
      <w:r w:rsidR="00E06C52">
        <w:rPr>
          <w:lang w:val="ru-RU"/>
        </w:rPr>
        <w:t>структуру проекта на рисунке 3.1</w:t>
      </w:r>
      <w:r w:rsidR="00E40406" w:rsidRPr="00E40406">
        <w:rPr>
          <w:lang w:val="ru-RU"/>
        </w:rPr>
        <w:t>.</w:t>
      </w:r>
    </w:p>
    <w:p w14:paraId="7635D38C" w14:textId="0A018658" w:rsidR="00742817" w:rsidRDefault="00742817" w:rsidP="00651387">
      <w:pPr>
        <w:pStyle w:val="Main"/>
        <w:rPr>
          <w:lang w:val="ru-RU"/>
        </w:rPr>
      </w:pPr>
    </w:p>
    <w:p w14:paraId="02802F42" w14:textId="3052481D" w:rsidR="00027FAF" w:rsidRPr="00742817" w:rsidRDefault="00F70A66" w:rsidP="00742817">
      <w:pPr>
        <w:pStyle w:val="Main"/>
        <w:jc w:val="center"/>
        <w:rPr>
          <w:lang w:val="ru-RU"/>
        </w:rPr>
      </w:pPr>
      <w:r w:rsidRPr="00F70A66">
        <w:rPr>
          <w:noProof/>
          <w:lang w:val="ru-RU"/>
        </w:rPr>
        <w:drawing>
          <wp:inline distT="0" distB="0" distL="0" distR="0" wp14:anchorId="5FA550EE" wp14:editId="641EB6D7">
            <wp:extent cx="4140200" cy="20320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970" w:rsidRPr="00817970">
        <w:rPr>
          <w:noProof/>
          <w:lang w:val="ru-RU"/>
        </w:rPr>
        <w:t xml:space="preserve"> </w:t>
      </w:r>
    </w:p>
    <w:p w14:paraId="0AA1AC7B" w14:textId="77777777" w:rsidR="00027FAF" w:rsidRPr="004024C1" w:rsidRDefault="00027FAF" w:rsidP="00027FAF">
      <w:pPr>
        <w:spacing w:line="276" w:lineRule="auto"/>
        <w:jc w:val="center"/>
        <w:rPr>
          <w:sz w:val="28"/>
          <w:szCs w:val="28"/>
        </w:rPr>
      </w:pPr>
    </w:p>
    <w:p w14:paraId="7D0B4B22" w14:textId="44E8FCF2" w:rsidR="008B0919" w:rsidRDefault="00027FAF" w:rsidP="008B0919">
      <w:pPr>
        <w:spacing w:line="276" w:lineRule="auto"/>
        <w:jc w:val="center"/>
        <w:rPr>
          <w:sz w:val="28"/>
          <w:szCs w:val="28"/>
          <w:lang w:val="ru-RU"/>
        </w:rPr>
      </w:pPr>
      <w:r w:rsidRPr="004024C1">
        <w:rPr>
          <w:sz w:val="28"/>
          <w:szCs w:val="28"/>
        </w:rPr>
        <w:t xml:space="preserve">Рисунок 3.1 </w:t>
      </w:r>
      <w:r w:rsidRPr="004024C1">
        <w:rPr>
          <w:color w:val="000000"/>
          <w:sz w:val="28"/>
          <w:szCs w:val="28"/>
        </w:rPr>
        <w:t>—</w:t>
      </w:r>
      <w:r w:rsidRPr="004024C1">
        <w:rPr>
          <w:sz w:val="28"/>
          <w:szCs w:val="28"/>
        </w:rPr>
        <w:t xml:space="preserve"> </w:t>
      </w:r>
      <w:r w:rsidR="00742817">
        <w:rPr>
          <w:sz w:val="28"/>
          <w:szCs w:val="28"/>
          <w:lang w:val="ru-RU"/>
        </w:rPr>
        <w:t xml:space="preserve">Структура </w:t>
      </w:r>
      <w:r w:rsidR="00817970">
        <w:rPr>
          <w:sz w:val="28"/>
          <w:szCs w:val="28"/>
          <w:lang w:val="ru-RU"/>
        </w:rPr>
        <w:t>проекта</w:t>
      </w:r>
    </w:p>
    <w:p w14:paraId="393CA183" w14:textId="660CF102" w:rsidR="007F39BF" w:rsidRDefault="007F39BF" w:rsidP="007F39BF">
      <w:pPr>
        <w:spacing w:line="276" w:lineRule="auto"/>
        <w:rPr>
          <w:sz w:val="28"/>
          <w:szCs w:val="28"/>
          <w:lang w:val="ru-RU"/>
        </w:rPr>
      </w:pPr>
    </w:p>
    <w:p w14:paraId="6443DE10" w14:textId="368A12F4" w:rsidR="007F39BF" w:rsidRPr="00FF4CD3" w:rsidRDefault="00B96939" w:rsidP="007F39BF">
      <w:pPr>
        <w:pStyle w:val="20"/>
      </w:pPr>
      <w:bookmarkStart w:id="22" w:name="_Toc96283297"/>
      <w:r>
        <w:rPr>
          <w:lang w:val="ru-RU"/>
        </w:rPr>
        <w:t>Техническое выполнение</w:t>
      </w:r>
      <w:bookmarkEnd w:id="22"/>
    </w:p>
    <w:p w14:paraId="1986D270" w14:textId="6A05E531" w:rsidR="007F39BF" w:rsidRDefault="007F39BF" w:rsidP="00B96939">
      <w:pPr>
        <w:spacing w:line="276" w:lineRule="auto"/>
        <w:ind w:left="708"/>
        <w:rPr>
          <w:sz w:val="28"/>
          <w:szCs w:val="28"/>
          <w:lang w:val="ru-RU"/>
        </w:rPr>
      </w:pPr>
    </w:p>
    <w:p w14:paraId="20AF1496" w14:textId="455D430E" w:rsidR="00895DBD" w:rsidRPr="00895DBD" w:rsidRDefault="001E309F" w:rsidP="00D51F1B">
      <w:pPr>
        <w:pStyle w:val="Main"/>
        <w:rPr>
          <w:lang w:val="ru-RU"/>
        </w:rPr>
      </w:pPr>
      <w:proofErr w:type="spellStart"/>
      <w:r>
        <w:rPr>
          <w:lang w:val="ru-RU"/>
        </w:rPr>
        <w:t>Привед</w:t>
      </w:r>
      <w:proofErr w:type="spellEnd"/>
      <w:r w:rsidRPr="004024C1">
        <w:t>ё</w:t>
      </w:r>
      <w:r>
        <w:rPr>
          <w:lang w:val="ru-RU"/>
        </w:rPr>
        <w:t xml:space="preserve">м </w:t>
      </w:r>
      <w:r w:rsidR="00B96939">
        <w:rPr>
          <w:lang w:val="ru-RU"/>
        </w:rPr>
        <w:t xml:space="preserve">основной фрагмент кода, выполняющий </w:t>
      </w:r>
      <w:r w:rsidR="003F4AA7">
        <w:rPr>
          <w:lang w:val="ru-RU"/>
        </w:rPr>
        <w:t>отображение</w:t>
      </w:r>
      <w:r w:rsidR="00B96939">
        <w:rPr>
          <w:lang w:val="ru-RU"/>
        </w:rPr>
        <w:t xml:space="preserve"> </w:t>
      </w:r>
      <w:r w:rsidR="003F4AA7">
        <w:rPr>
          <w:lang w:val="ru-RU"/>
        </w:rPr>
        <w:t>картинок</w:t>
      </w:r>
      <w:r w:rsidR="00B96939">
        <w:rPr>
          <w:lang w:val="ru-RU"/>
        </w:rPr>
        <w:t xml:space="preserve"> н</w:t>
      </w:r>
      <w:r w:rsidR="00B96939" w:rsidRPr="00EB2BCD">
        <w:t xml:space="preserve">а странице </w:t>
      </w:r>
      <w:r w:rsidR="00B96939" w:rsidRPr="00F70A66">
        <w:rPr>
          <w:i/>
          <w:iCs/>
        </w:rPr>
        <w:t>index.php</w:t>
      </w:r>
      <w:r w:rsidR="00895DBD">
        <w:rPr>
          <w:lang w:val="ru-RU"/>
        </w:rPr>
        <w:t xml:space="preserve">. Заметим, что </w:t>
      </w:r>
      <w:r w:rsidR="00EC5F49">
        <w:rPr>
          <w:lang w:val="ru-RU"/>
        </w:rPr>
        <w:t xml:space="preserve">сохраненные в директории </w:t>
      </w:r>
      <w:r w:rsidR="00EC5F49" w:rsidRPr="00EC5F49">
        <w:rPr>
          <w:i/>
          <w:iCs/>
          <w:lang w:val="en-US"/>
        </w:rPr>
        <w:t>smaller</w:t>
      </w:r>
      <w:r w:rsidR="00D51F1B">
        <w:rPr>
          <w:i/>
          <w:iCs/>
          <w:lang w:val="ru-RU"/>
        </w:rPr>
        <w:t>/</w:t>
      </w:r>
      <w:r w:rsidR="00EC5F49" w:rsidRPr="00EC5F49">
        <w:rPr>
          <w:i/>
          <w:iCs/>
          <w:lang w:val="ru-RU"/>
        </w:rPr>
        <w:t xml:space="preserve"> </w:t>
      </w:r>
      <w:r w:rsidR="00EC5F49">
        <w:rPr>
          <w:lang w:val="ru-RU"/>
        </w:rPr>
        <w:t xml:space="preserve">изображения уже </w:t>
      </w:r>
      <w:r w:rsidR="00D51F1B">
        <w:rPr>
          <w:lang w:val="ru-RU"/>
        </w:rPr>
        <w:t xml:space="preserve">правильного размера, поэтому при выводе мы их не ограничиваем через тэги </w:t>
      </w:r>
      <w:r w:rsidR="00D51F1B" w:rsidRPr="00D51F1B">
        <w:rPr>
          <w:i/>
          <w:iCs/>
          <w:lang w:val="en-US"/>
        </w:rPr>
        <w:t>HTML</w:t>
      </w:r>
      <w:r w:rsidR="00D51F1B" w:rsidRPr="00D51F1B">
        <w:rPr>
          <w:lang w:val="ru-RU"/>
        </w:rPr>
        <w:t>.</w:t>
      </w:r>
    </w:p>
    <w:p w14:paraId="784AECC0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ru-RU"/>
        </w:rPr>
        <w:lastRenderedPageBreak/>
        <w:t xml:space="preserve">    </w:t>
      </w:r>
      <w:r w:rsidRPr="00895DBD">
        <w:rPr>
          <w:lang w:val="en-US"/>
        </w:rPr>
        <w:t>&lt;?php</w:t>
      </w:r>
    </w:p>
    <w:p w14:paraId="04A55437" w14:textId="2BEFF0AE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$</w:t>
      </w:r>
      <w:proofErr w:type="spellStart"/>
      <w:r w:rsidRPr="00895DBD">
        <w:rPr>
          <w:lang w:val="en-US"/>
        </w:rPr>
        <w:t>folder_path</w:t>
      </w:r>
      <w:proofErr w:type="spellEnd"/>
      <w:r w:rsidRPr="00895DBD">
        <w:rPr>
          <w:lang w:val="en-US"/>
        </w:rPr>
        <w:t xml:space="preserve"> = '</w:t>
      </w:r>
      <w:proofErr w:type="spellStart"/>
      <w:r w:rsidRPr="00895DBD">
        <w:rPr>
          <w:lang w:val="en-US"/>
        </w:rPr>
        <w:t>img</w:t>
      </w:r>
      <w:proofErr w:type="spellEnd"/>
      <w:r w:rsidRPr="00895DBD">
        <w:rPr>
          <w:lang w:val="en-US"/>
        </w:rPr>
        <w:t>/smaller/'; //image's folder path</w:t>
      </w:r>
    </w:p>
    <w:p w14:paraId="559C75C1" w14:textId="77777777" w:rsidR="00895DBD" w:rsidRPr="00895DBD" w:rsidRDefault="00895DBD" w:rsidP="00455806">
      <w:pPr>
        <w:pStyle w:val="code"/>
        <w:ind w:left="708" w:firstLine="1"/>
        <w:rPr>
          <w:lang w:val="en-US"/>
        </w:rPr>
      </w:pPr>
      <w:r w:rsidRPr="00895DBD">
        <w:rPr>
          <w:lang w:val="en-US"/>
        </w:rPr>
        <w:t xml:space="preserve">    $</w:t>
      </w:r>
      <w:proofErr w:type="spellStart"/>
      <w:r w:rsidRPr="00895DBD">
        <w:rPr>
          <w:lang w:val="en-US"/>
        </w:rPr>
        <w:t>num_files</w:t>
      </w:r>
      <w:proofErr w:type="spellEnd"/>
      <w:r w:rsidRPr="00895DBD">
        <w:rPr>
          <w:lang w:val="en-US"/>
        </w:rPr>
        <w:t xml:space="preserve"> = </w:t>
      </w:r>
      <w:proofErr w:type="gramStart"/>
      <w:r w:rsidRPr="00895DBD">
        <w:rPr>
          <w:lang w:val="en-US"/>
        </w:rPr>
        <w:t>glob(</w:t>
      </w:r>
      <w:proofErr w:type="gramEnd"/>
      <w:r w:rsidRPr="00895DBD">
        <w:rPr>
          <w:lang w:val="en-US"/>
        </w:rPr>
        <w:t>$</w:t>
      </w:r>
      <w:proofErr w:type="spellStart"/>
      <w:r w:rsidRPr="00895DBD">
        <w:rPr>
          <w:lang w:val="en-US"/>
        </w:rPr>
        <w:t>folder_path</w:t>
      </w:r>
      <w:proofErr w:type="spellEnd"/>
      <w:r w:rsidRPr="00895DBD">
        <w:rPr>
          <w:lang w:val="en-US"/>
        </w:rPr>
        <w:t xml:space="preserve"> . "</w:t>
      </w:r>
      <w:proofErr w:type="gramStart"/>
      <w:r w:rsidRPr="00895DBD">
        <w:rPr>
          <w:lang w:val="en-US"/>
        </w:rPr>
        <w:t>*.{</w:t>
      </w:r>
      <w:proofErr w:type="spellStart"/>
      <w:proofErr w:type="gramEnd"/>
      <w:r w:rsidRPr="00895DBD">
        <w:rPr>
          <w:lang w:val="en-US"/>
        </w:rPr>
        <w:t>JPG,jpg,gif,png,bmp</w:t>
      </w:r>
      <w:proofErr w:type="spellEnd"/>
      <w:r w:rsidRPr="00895DBD">
        <w:rPr>
          <w:lang w:val="en-US"/>
        </w:rPr>
        <w:t>}", GLOB_BRACE);</w:t>
      </w:r>
    </w:p>
    <w:p w14:paraId="6E5E5AA8" w14:textId="77777777" w:rsidR="00895DBD" w:rsidRPr="00895DBD" w:rsidRDefault="00895DBD" w:rsidP="00895DBD">
      <w:pPr>
        <w:pStyle w:val="code"/>
        <w:rPr>
          <w:lang w:val="en-US"/>
        </w:rPr>
      </w:pPr>
    </w:p>
    <w:p w14:paraId="34C8CE4D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$folder = </w:t>
      </w:r>
      <w:proofErr w:type="spellStart"/>
      <w:r w:rsidRPr="00895DBD">
        <w:rPr>
          <w:lang w:val="en-US"/>
        </w:rPr>
        <w:t>opendir</w:t>
      </w:r>
      <w:proofErr w:type="spellEnd"/>
      <w:r w:rsidRPr="00895DBD">
        <w:rPr>
          <w:lang w:val="en-US"/>
        </w:rPr>
        <w:t>($</w:t>
      </w:r>
      <w:proofErr w:type="spellStart"/>
      <w:r w:rsidRPr="00895DBD">
        <w:rPr>
          <w:lang w:val="en-US"/>
        </w:rPr>
        <w:t>folder_path</w:t>
      </w:r>
      <w:proofErr w:type="spellEnd"/>
      <w:proofErr w:type="gramStart"/>
      <w:r w:rsidRPr="00895DBD">
        <w:rPr>
          <w:lang w:val="en-US"/>
        </w:rPr>
        <w:t>);</w:t>
      </w:r>
      <w:proofErr w:type="gramEnd"/>
    </w:p>
    <w:p w14:paraId="169F2FC6" w14:textId="77777777" w:rsidR="00895DBD" w:rsidRPr="00895DBD" w:rsidRDefault="00895DBD" w:rsidP="00895DBD">
      <w:pPr>
        <w:pStyle w:val="code"/>
        <w:rPr>
          <w:lang w:val="en-US"/>
        </w:rPr>
      </w:pPr>
    </w:p>
    <w:p w14:paraId="73F88390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if ($</w:t>
      </w:r>
      <w:proofErr w:type="spellStart"/>
      <w:r w:rsidRPr="00895DBD">
        <w:rPr>
          <w:lang w:val="en-US"/>
        </w:rPr>
        <w:t>num_files</w:t>
      </w:r>
      <w:proofErr w:type="spellEnd"/>
      <w:r w:rsidRPr="00895DBD">
        <w:rPr>
          <w:lang w:val="en-US"/>
        </w:rPr>
        <w:t xml:space="preserve"> &gt; 0) {</w:t>
      </w:r>
    </w:p>
    <w:p w14:paraId="1FDC13D7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while (</w:t>
      </w:r>
      <w:proofErr w:type="gramStart"/>
      <w:r w:rsidRPr="00895DBD">
        <w:rPr>
          <w:lang w:val="en-US"/>
        </w:rPr>
        <w:t>false !</w:t>
      </w:r>
      <w:proofErr w:type="gramEnd"/>
      <w:r w:rsidRPr="00895DBD">
        <w:rPr>
          <w:lang w:val="en-US"/>
        </w:rPr>
        <w:t xml:space="preserve">== ($file = </w:t>
      </w:r>
      <w:proofErr w:type="spellStart"/>
      <w:r w:rsidRPr="00895DBD">
        <w:rPr>
          <w:lang w:val="en-US"/>
        </w:rPr>
        <w:t>readdir</w:t>
      </w:r>
      <w:proofErr w:type="spellEnd"/>
      <w:r w:rsidRPr="00895DBD">
        <w:rPr>
          <w:lang w:val="en-US"/>
        </w:rPr>
        <w:t>($folder))) {</w:t>
      </w:r>
    </w:p>
    <w:p w14:paraId="58F1E191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    $</w:t>
      </w:r>
      <w:proofErr w:type="spellStart"/>
      <w:r w:rsidRPr="00895DBD">
        <w:rPr>
          <w:lang w:val="en-US"/>
        </w:rPr>
        <w:t>file_path</w:t>
      </w:r>
      <w:proofErr w:type="spellEnd"/>
      <w:r w:rsidRPr="00895DBD">
        <w:rPr>
          <w:lang w:val="en-US"/>
        </w:rPr>
        <w:t xml:space="preserve"> = $</w:t>
      </w:r>
      <w:proofErr w:type="spellStart"/>
      <w:r w:rsidRPr="00895DBD">
        <w:rPr>
          <w:lang w:val="en-US"/>
        </w:rPr>
        <w:t>folder_</w:t>
      </w:r>
      <w:proofErr w:type="gramStart"/>
      <w:r w:rsidRPr="00895DBD">
        <w:rPr>
          <w:lang w:val="en-US"/>
        </w:rPr>
        <w:t>path</w:t>
      </w:r>
      <w:proofErr w:type="spellEnd"/>
      <w:r w:rsidRPr="00895DBD">
        <w:rPr>
          <w:lang w:val="en-US"/>
        </w:rPr>
        <w:t xml:space="preserve"> .</w:t>
      </w:r>
      <w:proofErr w:type="gramEnd"/>
      <w:r w:rsidRPr="00895DBD">
        <w:rPr>
          <w:lang w:val="en-US"/>
        </w:rPr>
        <w:t xml:space="preserve"> $</w:t>
      </w:r>
      <w:proofErr w:type="gramStart"/>
      <w:r w:rsidRPr="00895DBD">
        <w:rPr>
          <w:lang w:val="en-US"/>
        </w:rPr>
        <w:t>file;</w:t>
      </w:r>
      <w:proofErr w:type="gramEnd"/>
    </w:p>
    <w:p w14:paraId="526755EF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    $</w:t>
      </w:r>
      <w:proofErr w:type="spellStart"/>
      <w:r w:rsidRPr="00895DBD">
        <w:rPr>
          <w:lang w:val="en-US"/>
        </w:rPr>
        <w:t>orig_path</w:t>
      </w:r>
      <w:proofErr w:type="spellEnd"/>
      <w:r w:rsidRPr="00895DBD">
        <w:rPr>
          <w:lang w:val="en-US"/>
        </w:rPr>
        <w:t xml:space="preserve"> = "</w:t>
      </w:r>
      <w:proofErr w:type="spellStart"/>
      <w:r w:rsidRPr="00895DBD">
        <w:rPr>
          <w:lang w:val="en-US"/>
        </w:rPr>
        <w:t>img</w:t>
      </w:r>
      <w:proofErr w:type="spellEnd"/>
      <w:r w:rsidRPr="00895DBD">
        <w:rPr>
          <w:lang w:val="en-US"/>
        </w:rPr>
        <w:t>/original/</w:t>
      </w:r>
      <w:proofErr w:type="gramStart"/>
      <w:r w:rsidRPr="00895DBD">
        <w:rPr>
          <w:lang w:val="en-US"/>
        </w:rPr>
        <w:t>" .</w:t>
      </w:r>
      <w:proofErr w:type="gramEnd"/>
      <w:r w:rsidRPr="00895DBD">
        <w:rPr>
          <w:lang w:val="en-US"/>
        </w:rPr>
        <w:t xml:space="preserve"> $</w:t>
      </w:r>
      <w:proofErr w:type="gramStart"/>
      <w:r w:rsidRPr="00895DBD">
        <w:rPr>
          <w:lang w:val="en-US"/>
        </w:rPr>
        <w:t>file;</w:t>
      </w:r>
      <w:proofErr w:type="gramEnd"/>
    </w:p>
    <w:p w14:paraId="61589EFE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    $extension = </w:t>
      </w:r>
      <w:proofErr w:type="spellStart"/>
      <w:proofErr w:type="gramStart"/>
      <w:r w:rsidRPr="00895DBD">
        <w:rPr>
          <w:lang w:val="en-US"/>
        </w:rPr>
        <w:t>strtolower</w:t>
      </w:r>
      <w:proofErr w:type="spellEnd"/>
      <w:r w:rsidRPr="00895DBD">
        <w:rPr>
          <w:lang w:val="en-US"/>
        </w:rPr>
        <w:t>(</w:t>
      </w:r>
      <w:proofErr w:type="spellStart"/>
      <w:proofErr w:type="gramEnd"/>
      <w:r w:rsidRPr="00895DBD">
        <w:rPr>
          <w:lang w:val="en-US"/>
        </w:rPr>
        <w:t>pathinfo</w:t>
      </w:r>
      <w:proofErr w:type="spellEnd"/>
      <w:r w:rsidRPr="00895DBD">
        <w:rPr>
          <w:lang w:val="en-US"/>
        </w:rPr>
        <w:t>($file, PATHINFO_EXTENSION));</w:t>
      </w:r>
    </w:p>
    <w:p w14:paraId="1FD86911" w14:textId="77777777" w:rsidR="00895DBD" w:rsidRPr="00895DBD" w:rsidRDefault="00895DBD" w:rsidP="00455806">
      <w:pPr>
        <w:pStyle w:val="code"/>
        <w:ind w:left="708" w:firstLine="1"/>
        <w:rPr>
          <w:lang w:val="en-US"/>
        </w:rPr>
      </w:pPr>
      <w:r w:rsidRPr="00895DBD">
        <w:rPr>
          <w:lang w:val="en-US"/>
        </w:rPr>
        <w:t xml:space="preserve">            if ($extension == 'jpg' || $extension == '</w:t>
      </w:r>
      <w:proofErr w:type="spellStart"/>
      <w:r w:rsidRPr="00895DBD">
        <w:rPr>
          <w:lang w:val="en-US"/>
        </w:rPr>
        <w:t>png</w:t>
      </w:r>
      <w:proofErr w:type="spellEnd"/>
      <w:r w:rsidRPr="00895DBD">
        <w:rPr>
          <w:lang w:val="en-US"/>
        </w:rPr>
        <w:t>' || $extension == 'jpeg') {</w:t>
      </w:r>
    </w:p>
    <w:p w14:paraId="4C436F24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?&gt;</w:t>
      </w:r>
    </w:p>
    <w:p w14:paraId="520B9A3C" w14:textId="77777777" w:rsidR="00895DBD" w:rsidRPr="00895DBD" w:rsidRDefault="00895DBD" w:rsidP="00455806">
      <w:pPr>
        <w:pStyle w:val="code"/>
        <w:ind w:left="708" w:firstLine="1"/>
        <w:rPr>
          <w:lang w:val="en-US"/>
        </w:rPr>
      </w:pPr>
      <w:r w:rsidRPr="00895DBD">
        <w:rPr>
          <w:lang w:val="en-US"/>
        </w:rPr>
        <w:t xml:space="preserve">                &lt;a target="_blank" </w:t>
      </w:r>
      <w:proofErr w:type="spellStart"/>
      <w:r w:rsidRPr="00895DBD">
        <w:rPr>
          <w:lang w:val="en-US"/>
        </w:rPr>
        <w:t>href</w:t>
      </w:r>
      <w:proofErr w:type="spellEnd"/>
      <w:r w:rsidRPr="00895DBD">
        <w:rPr>
          <w:lang w:val="en-US"/>
        </w:rPr>
        <w:t>="&lt;?php echo $</w:t>
      </w:r>
      <w:proofErr w:type="spellStart"/>
      <w:r w:rsidRPr="00895DBD">
        <w:rPr>
          <w:lang w:val="en-US"/>
        </w:rPr>
        <w:t>orig_path</w:t>
      </w:r>
      <w:proofErr w:type="spellEnd"/>
      <w:proofErr w:type="gramStart"/>
      <w:r w:rsidRPr="00895DBD">
        <w:rPr>
          <w:lang w:val="en-US"/>
        </w:rPr>
        <w:t>; ?</w:t>
      </w:r>
      <w:proofErr w:type="gramEnd"/>
      <w:r w:rsidRPr="00895DBD">
        <w:rPr>
          <w:lang w:val="en-US"/>
        </w:rPr>
        <w:t>&gt;"&gt;&lt;</w:t>
      </w:r>
      <w:proofErr w:type="spellStart"/>
      <w:r w:rsidRPr="00895DBD">
        <w:rPr>
          <w:lang w:val="en-US"/>
        </w:rPr>
        <w:t>img</w:t>
      </w:r>
      <w:proofErr w:type="spellEnd"/>
      <w:r w:rsidRPr="00895DBD">
        <w:rPr>
          <w:lang w:val="en-US"/>
        </w:rPr>
        <w:t xml:space="preserve"> </w:t>
      </w:r>
      <w:proofErr w:type="spellStart"/>
      <w:r w:rsidRPr="00895DBD">
        <w:rPr>
          <w:lang w:val="en-US"/>
        </w:rPr>
        <w:t>src</w:t>
      </w:r>
      <w:proofErr w:type="spellEnd"/>
      <w:r w:rsidRPr="00895DBD">
        <w:rPr>
          <w:lang w:val="en-US"/>
        </w:rPr>
        <w:t>="&lt;?php echo $</w:t>
      </w:r>
      <w:proofErr w:type="spellStart"/>
      <w:r w:rsidRPr="00895DBD">
        <w:rPr>
          <w:lang w:val="en-US"/>
        </w:rPr>
        <w:t>file_path</w:t>
      </w:r>
      <w:proofErr w:type="spellEnd"/>
      <w:r w:rsidRPr="00895DBD">
        <w:rPr>
          <w:lang w:val="en-US"/>
        </w:rPr>
        <w:t>; ?&gt;" /&gt; &lt;/a&gt;</w:t>
      </w:r>
    </w:p>
    <w:p w14:paraId="2228C7B1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&lt;?php</w:t>
      </w:r>
    </w:p>
    <w:p w14:paraId="11818741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    }</w:t>
      </w:r>
    </w:p>
    <w:p w14:paraId="312E73B3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}</w:t>
      </w:r>
    </w:p>
    <w:p w14:paraId="5E195E83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} else {</w:t>
      </w:r>
    </w:p>
    <w:p w14:paraId="0E4BA22E" w14:textId="77777777" w:rsidR="00895DBD" w:rsidRPr="00895DBD" w:rsidRDefault="00895DBD" w:rsidP="00895DBD">
      <w:pPr>
        <w:pStyle w:val="code"/>
        <w:rPr>
          <w:lang w:val="en-US"/>
        </w:rPr>
      </w:pPr>
      <w:r w:rsidRPr="00895DBD">
        <w:rPr>
          <w:lang w:val="en-US"/>
        </w:rPr>
        <w:t xml:space="preserve">        echo "the folder was </w:t>
      </w:r>
      <w:proofErr w:type="gramStart"/>
      <w:r w:rsidRPr="00895DBD">
        <w:rPr>
          <w:lang w:val="en-US"/>
        </w:rPr>
        <w:t>empty !</w:t>
      </w:r>
      <w:proofErr w:type="gramEnd"/>
      <w:r w:rsidRPr="00895DBD">
        <w:rPr>
          <w:lang w:val="en-US"/>
        </w:rPr>
        <w:t>";</w:t>
      </w:r>
    </w:p>
    <w:p w14:paraId="06998958" w14:textId="77777777" w:rsidR="00895DBD" w:rsidRPr="00895DBD" w:rsidRDefault="00895DBD" w:rsidP="00895DBD">
      <w:pPr>
        <w:pStyle w:val="code"/>
        <w:rPr>
          <w:lang w:val="ru-RU"/>
        </w:rPr>
      </w:pPr>
      <w:r w:rsidRPr="00895DBD">
        <w:rPr>
          <w:lang w:val="en-US"/>
        </w:rPr>
        <w:t xml:space="preserve">    </w:t>
      </w:r>
      <w:r w:rsidRPr="00895DBD">
        <w:rPr>
          <w:lang w:val="ru-RU"/>
        </w:rPr>
        <w:t>}</w:t>
      </w:r>
    </w:p>
    <w:p w14:paraId="4B36A526" w14:textId="77777777" w:rsidR="00895DBD" w:rsidRPr="00895DBD" w:rsidRDefault="00895DBD" w:rsidP="00895DBD">
      <w:pPr>
        <w:pStyle w:val="code"/>
        <w:rPr>
          <w:lang w:val="ru-RU"/>
        </w:rPr>
      </w:pPr>
      <w:r w:rsidRPr="00895DBD">
        <w:rPr>
          <w:lang w:val="ru-RU"/>
        </w:rPr>
        <w:t xml:space="preserve">    </w:t>
      </w:r>
      <w:proofErr w:type="spellStart"/>
      <w:r w:rsidRPr="00895DBD">
        <w:rPr>
          <w:lang w:val="ru-RU"/>
        </w:rPr>
        <w:t>closedir</w:t>
      </w:r>
      <w:proofErr w:type="spellEnd"/>
      <w:r w:rsidRPr="00895DBD">
        <w:rPr>
          <w:lang w:val="ru-RU"/>
        </w:rPr>
        <w:t>($</w:t>
      </w:r>
      <w:proofErr w:type="spellStart"/>
      <w:r w:rsidRPr="00895DBD">
        <w:rPr>
          <w:lang w:val="ru-RU"/>
        </w:rPr>
        <w:t>folder</w:t>
      </w:r>
      <w:proofErr w:type="spellEnd"/>
      <w:r w:rsidRPr="00895DBD">
        <w:rPr>
          <w:lang w:val="ru-RU"/>
        </w:rPr>
        <w:t>);</w:t>
      </w:r>
    </w:p>
    <w:p w14:paraId="671CCCC8" w14:textId="25B950FE" w:rsidR="00DA1C1D" w:rsidRDefault="00895DBD" w:rsidP="00DA1C1D">
      <w:pPr>
        <w:pStyle w:val="code"/>
        <w:rPr>
          <w:lang w:val="ru-RU"/>
        </w:rPr>
      </w:pPr>
      <w:r w:rsidRPr="00895DBD">
        <w:rPr>
          <w:lang w:val="ru-RU"/>
        </w:rPr>
        <w:t xml:space="preserve">    ?&gt;</w:t>
      </w:r>
    </w:p>
    <w:p w14:paraId="5164E761" w14:textId="77777777" w:rsidR="00455806" w:rsidRDefault="00455806" w:rsidP="00DA1C1D">
      <w:pPr>
        <w:pStyle w:val="code"/>
        <w:rPr>
          <w:lang w:val="ru-RU"/>
        </w:rPr>
      </w:pPr>
    </w:p>
    <w:p w14:paraId="34ECFD65" w14:textId="57590ACF" w:rsidR="00455806" w:rsidRDefault="001E309F" w:rsidP="00455806">
      <w:pPr>
        <w:pStyle w:val="Main"/>
        <w:rPr>
          <w:lang w:val="ru-RU"/>
        </w:rPr>
      </w:pPr>
      <w:proofErr w:type="spellStart"/>
      <w:r>
        <w:rPr>
          <w:lang w:val="ru-RU"/>
        </w:rPr>
        <w:t>Привед</w:t>
      </w:r>
      <w:proofErr w:type="spellEnd"/>
      <w:r w:rsidRPr="004024C1">
        <w:t>ё</w:t>
      </w:r>
      <w:r>
        <w:rPr>
          <w:lang w:val="ru-RU"/>
        </w:rPr>
        <w:t xml:space="preserve">м </w:t>
      </w:r>
      <w:r w:rsidR="00455806">
        <w:rPr>
          <w:lang w:val="ru-RU"/>
        </w:rPr>
        <w:t>фрагмент кода, который отвечает за форму загрузки файлов:</w:t>
      </w:r>
    </w:p>
    <w:p w14:paraId="29EF2225" w14:textId="77777777" w:rsidR="00455806" w:rsidRPr="00455806" w:rsidRDefault="00455806" w:rsidP="00455806">
      <w:pPr>
        <w:pStyle w:val="code"/>
        <w:rPr>
          <w:lang w:val="ru-RU"/>
        </w:rPr>
      </w:pPr>
    </w:p>
    <w:p w14:paraId="55FDB517" w14:textId="77777777" w:rsidR="00455806" w:rsidRPr="00455806" w:rsidRDefault="00455806" w:rsidP="00455806">
      <w:pPr>
        <w:pStyle w:val="code"/>
      </w:pPr>
      <w:r w:rsidRPr="00455806">
        <w:t>&lt;body&gt;</w:t>
      </w:r>
    </w:p>
    <w:p w14:paraId="0119106C" w14:textId="77777777" w:rsidR="00455806" w:rsidRPr="00455806" w:rsidRDefault="00455806" w:rsidP="00455806">
      <w:pPr>
        <w:pStyle w:val="code"/>
      </w:pPr>
    </w:p>
    <w:p w14:paraId="3997A347" w14:textId="77777777" w:rsidR="00455806" w:rsidRPr="00455806" w:rsidRDefault="00455806" w:rsidP="00455806">
      <w:pPr>
        <w:pStyle w:val="code"/>
      </w:pPr>
      <w:r w:rsidRPr="00455806">
        <w:t xml:space="preserve">    &lt;?php</w:t>
      </w:r>
    </w:p>
    <w:p w14:paraId="095F9C6F" w14:textId="77777777" w:rsidR="00455806" w:rsidRPr="00455806" w:rsidRDefault="00455806" w:rsidP="00455806">
      <w:pPr>
        <w:pStyle w:val="code"/>
      </w:pPr>
      <w:r w:rsidRPr="00455806">
        <w:t xml:space="preserve">    $folder_path = 'img/smaller/'; //image's folder path</w:t>
      </w:r>
    </w:p>
    <w:p w14:paraId="340111C3" w14:textId="77777777" w:rsidR="00455806" w:rsidRPr="00455806" w:rsidRDefault="00455806" w:rsidP="00455806">
      <w:pPr>
        <w:pStyle w:val="code"/>
      </w:pPr>
    </w:p>
    <w:p w14:paraId="28132B9A" w14:textId="780B2BCB" w:rsidR="00455806" w:rsidRPr="00455806" w:rsidRDefault="00455806" w:rsidP="00455806">
      <w:pPr>
        <w:pStyle w:val="code"/>
        <w:ind w:left="708" w:firstLine="281"/>
      </w:pPr>
      <w:r w:rsidRPr="00455806">
        <w:t>$num_files = glob($folder_path . "*.{JPG,jpg,gif,png,bmp}", GLOB_BRACE);</w:t>
      </w:r>
    </w:p>
    <w:p w14:paraId="027C6A8C" w14:textId="77777777" w:rsidR="00455806" w:rsidRPr="00455806" w:rsidRDefault="00455806" w:rsidP="00455806">
      <w:pPr>
        <w:pStyle w:val="code"/>
      </w:pPr>
    </w:p>
    <w:p w14:paraId="7A1027CA" w14:textId="77777777" w:rsidR="00455806" w:rsidRPr="00455806" w:rsidRDefault="00455806" w:rsidP="00455806">
      <w:pPr>
        <w:pStyle w:val="code"/>
      </w:pPr>
      <w:r w:rsidRPr="00455806">
        <w:t xml:space="preserve">    $folder = opendir($folder_path);</w:t>
      </w:r>
    </w:p>
    <w:p w14:paraId="58D373A9" w14:textId="77777777" w:rsidR="00455806" w:rsidRPr="00455806" w:rsidRDefault="00455806" w:rsidP="00455806">
      <w:pPr>
        <w:pStyle w:val="code"/>
      </w:pPr>
    </w:p>
    <w:p w14:paraId="4308EDF1" w14:textId="77777777" w:rsidR="00455806" w:rsidRPr="00455806" w:rsidRDefault="00455806" w:rsidP="00455806">
      <w:pPr>
        <w:pStyle w:val="code"/>
      </w:pPr>
      <w:r w:rsidRPr="00455806">
        <w:lastRenderedPageBreak/>
        <w:t xml:space="preserve">    if ($num_files &gt; 0) {</w:t>
      </w:r>
    </w:p>
    <w:p w14:paraId="489CFE55" w14:textId="77777777" w:rsidR="00455806" w:rsidRPr="00455806" w:rsidRDefault="00455806" w:rsidP="00455806">
      <w:pPr>
        <w:pStyle w:val="code"/>
      </w:pPr>
      <w:r w:rsidRPr="00455806">
        <w:t xml:space="preserve">        while (false !== ($file = readdir($folder))) {</w:t>
      </w:r>
    </w:p>
    <w:p w14:paraId="49D5DD2B" w14:textId="77777777" w:rsidR="00455806" w:rsidRPr="00455806" w:rsidRDefault="00455806" w:rsidP="00455806">
      <w:pPr>
        <w:pStyle w:val="code"/>
      </w:pPr>
      <w:r w:rsidRPr="00455806">
        <w:t xml:space="preserve">            $file_path = $folder_path . $file;</w:t>
      </w:r>
    </w:p>
    <w:p w14:paraId="2C928FBE" w14:textId="77777777" w:rsidR="00455806" w:rsidRPr="00455806" w:rsidRDefault="00455806" w:rsidP="00455806">
      <w:pPr>
        <w:pStyle w:val="code"/>
      </w:pPr>
      <w:r w:rsidRPr="00455806">
        <w:t xml:space="preserve">            $orig_path = "img/original/" . $file;</w:t>
      </w:r>
    </w:p>
    <w:p w14:paraId="0DA12CB1" w14:textId="77777777" w:rsidR="00455806" w:rsidRPr="00455806" w:rsidRDefault="00455806" w:rsidP="00455806">
      <w:pPr>
        <w:pStyle w:val="code"/>
      </w:pPr>
      <w:r w:rsidRPr="00455806">
        <w:t xml:space="preserve">            $extension = strtolower(pathinfo($file, PATHINFO_EXTENSION));</w:t>
      </w:r>
    </w:p>
    <w:p w14:paraId="7B3C2C68" w14:textId="77777777" w:rsidR="00455806" w:rsidRPr="00455806" w:rsidRDefault="00455806" w:rsidP="00455806">
      <w:pPr>
        <w:pStyle w:val="code"/>
        <w:ind w:left="708" w:firstLine="1"/>
      </w:pPr>
      <w:r w:rsidRPr="00455806">
        <w:t xml:space="preserve">            if ($extension == 'jpg' || $extension == 'png' || $extension == 'jpeg') {</w:t>
      </w:r>
    </w:p>
    <w:p w14:paraId="4E809521" w14:textId="77777777" w:rsidR="00455806" w:rsidRPr="00455806" w:rsidRDefault="00455806" w:rsidP="00455806">
      <w:pPr>
        <w:pStyle w:val="code"/>
      </w:pPr>
      <w:r w:rsidRPr="00455806">
        <w:t xml:space="preserve">    ?&gt;</w:t>
      </w:r>
    </w:p>
    <w:p w14:paraId="35E5FCDD" w14:textId="77777777" w:rsidR="00455806" w:rsidRPr="00455806" w:rsidRDefault="00455806" w:rsidP="00455806">
      <w:pPr>
        <w:pStyle w:val="code"/>
        <w:ind w:left="708" w:firstLine="1"/>
      </w:pPr>
      <w:r w:rsidRPr="00455806">
        <w:t xml:space="preserve">                &lt;a target="_blank" href="&lt;?php echo $orig_path; ?&gt;"&gt;&lt;img src="&lt;?php echo $file_path; ?&gt;" /&gt; &lt;/a&gt;</w:t>
      </w:r>
    </w:p>
    <w:p w14:paraId="53227703" w14:textId="77777777" w:rsidR="00455806" w:rsidRPr="00455806" w:rsidRDefault="00455806" w:rsidP="00455806">
      <w:pPr>
        <w:pStyle w:val="code"/>
      </w:pPr>
      <w:r w:rsidRPr="00455806">
        <w:t xml:space="preserve">    &lt;?php</w:t>
      </w:r>
    </w:p>
    <w:p w14:paraId="6C3C87ED" w14:textId="77777777" w:rsidR="00455806" w:rsidRPr="00455806" w:rsidRDefault="00455806" w:rsidP="00455806">
      <w:pPr>
        <w:pStyle w:val="code"/>
      </w:pPr>
      <w:r w:rsidRPr="00455806">
        <w:t xml:space="preserve">            }</w:t>
      </w:r>
    </w:p>
    <w:p w14:paraId="69378721" w14:textId="77777777" w:rsidR="00455806" w:rsidRPr="00455806" w:rsidRDefault="00455806" w:rsidP="00455806">
      <w:pPr>
        <w:pStyle w:val="code"/>
      </w:pPr>
      <w:r w:rsidRPr="00455806">
        <w:t xml:space="preserve">        }</w:t>
      </w:r>
    </w:p>
    <w:p w14:paraId="1247FCE5" w14:textId="77777777" w:rsidR="00455806" w:rsidRPr="00455806" w:rsidRDefault="00455806" w:rsidP="00455806">
      <w:pPr>
        <w:pStyle w:val="code"/>
      </w:pPr>
      <w:r w:rsidRPr="00455806">
        <w:t xml:space="preserve">    } else {</w:t>
      </w:r>
    </w:p>
    <w:p w14:paraId="6EBD92FD" w14:textId="77777777" w:rsidR="00455806" w:rsidRPr="00455806" w:rsidRDefault="00455806" w:rsidP="00455806">
      <w:pPr>
        <w:pStyle w:val="code"/>
      </w:pPr>
      <w:r w:rsidRPr="00455806">
        <w:t xml:space="preserve">        echo "the folder was empty !";</w:t>
      </w:r>
    </w:p>
    <w:p w14:paraId="79BCDDC8" w14:textId="77777777" w:rsidR="00455806" w:rsidRPr="00455806" w:rsidRDefault="00455806" w:rsidP="00455806">
      <w:pPr>
        <w:pStyle w:val="code"/>
      </w:pPr>
      <w:r w:rsidRPr="00455806">
        <w:t xml:space="preserve">    }</w:t>
      </w:r>
    </w:p>
    <w:p w14:paraId="5D9534D2" w14:textId="77777777" w:rsidR="00455806" w:rsidRPr="00455806" w:rsidRDefault="00455806" w:rsidP="00455806">
      <w:pPr>
        <w:pStyle w:val="code"/>
      </w:pPr>
      <w:r w:rsidRPr="00455806">
        <w:t xml:space="preserve">    closedir($folder);</w:t>
      </w:r>
    </w:p>
    <w:p w14:paraId="40183D2C" w14:textId="77777777" w:rsidR="00455806" w:rsidRPr="00455806" w:rsidRDefault="00455806" w:rsidP="00455806">
      <w:pPr>
        <w:pStyle w:val="code"/>
      </w:pPr>
      <w:r w:rsidRPr="00455806">
        <w:t xml:space="preserve">    ?&gt;</w:t>
      </w:r>
    </w:p>
    <w:p w14:paraId="7CEF9580" w14:textId="77777777" w:rsidR="00455806" w:rsidRPr="00455806" w:rsidRDefault="00455806" w:rsidP="00455806">
      <w:pPr>
        <w:pStyle w:val="code"/>
      </w:pPr>
    </w:p>
    <w:p w14:paraId="0E474B82" w14:textId="3220005E" w:rsidR="00455806" w:rsidRPr="00455806" w:rsidRDefault="00455806" w:rsidP="00455806">
      <w:pPr>
        <w:pStyle w:val="code"/>
        <w:ind w:left="708" w:firstLine="281"/>
      </w:pPr>
      <w:r w:rsidRPr="00455806">
        <w:t>&lt;form action="upload.php" method="post" enctype="multipart/form-data"&gt;</w:t>
      </w:r>
    </w:p>
    <w:p w14:paraId="60288561" w14:textId="77777777" w:rsidR="00455806" w:rsidRPr="00455806" w:rsidRDefault="00455806" w:rsidP="00455806">
      <w:pPr>
        <w:pStyle w:val="code"/>
      </w:pPr>
      <w:r w:rsidRPr="00455806">
        <w:t xml:space="preserve">        Select image to upload:</w:t>
      </w:r>
    </w:p>
    <w:p w14:paraId="0D91BB33" w14:textId="77777777" w:rsidR="00455806" w:rsidRPr="00455806" w:rsidRDefault="00455806" w:rsidP="00455806">
      <w:pPr>
        <w:pStyle w:val="code"/>
        <w:ind w:left="708" w:firstLine="1"/>
      </w:pPr>
      <w:r w:rsidRPr="00455806">
        <w:t xml:space="preserve">        &lt;input type="file" accept="image/*" name="fileToUpload" id="fileToUpload" required&gt;</w:t>
      </w:r>
    </w:p>
    <w:p w14:paraId="2AC748A7" w14:textId="77777777" w:rsidR="00455806" w:rsidRPr="00455806" w:rsidRDefault="00455806" w:rsidP="00455806">
      <w:pPr>
        <w:pStyle w:val="code"/>
      </w:pPr>
      <w:r w:rsidRPr="00455806">
        <w:t xml:space="preserve">        &lt;input type="submit" value="Upload Image" name="submit"&gt;</w:t>
      </w:r>
    </w:p>
    <w:p w14:paraId="3A3B0031" w14:textId="77777777" w:rsidR="00455806" w:rsidRPr="00455806" w:rsidRDefault="00455806" w:rsidP="00455806">
      <w:pPr>
        <w:pStyle w:val="code"/>
      </w:pPr>
      <w:r w:rsidRPr="00455806">
        <w:t xml:space="preserve">    &lt;/form&gt;</w:t>
      </w:r>
    </w:p>
    <w:p w14:paraId="04832342" w14:textId="77777777" w:rsidR="00455806" w:rsidRPr="00455806" w:rsidRDefault="00455806" w:rsidP="00455806">
      <w:pPr>
        <w:pStyle w:val="code"/>
      </w:pPr>
    </w:p>
    <w:p w14:paraId="1A17FFB4" w14:textId="35EC4B15" w:rsidR="00455806" w:rsidRDefault="00455806" w:rsidP="00455806">
      <w:pPr>
        <w:pStyle w:val="code"/>
        <w:rPr>
          <w:lang w:val="ru-RU"/>
        </w:rPr>
      </w:pPr>
      <w:r w:rsidRPr="00455806">
        <w:t xml:space="preserve">&lt;/body&gt; </w:t>
      </w:r>
    </w:p>
    <w:p w14:paraId="14DA741E" w14:textId="77777777" w:rsidR="00EB23F7" w:rsidRDefault="00EB23F7" w:rsidP="00E40406">
      <w:pPr>
        <w:pStyle w:val="Main"/>
        <w:ind w:firstLine="0"/>
        <w:rPr>
          <w:lang w:val="ru-RU"/>
        </w:rPr>
      </w:pPr>
    </w:p>
    <w:p w14:paraId="44CBBD6D" w14:textId="7D1993BB" w:rsidR="00DA1C1D" w:rsidRDefault="001E309F" w:rsidP="00DA1C1D">
      <w:pPr>
        <w:pStyle w:val="Main"/>
        <w:rPr>
          <w:lang w:val="ru-RU"/>
        </w:rPr>
      </w:pPr>
      <w:proofErr w:type="spellStart"/>
      <w:r>
        <w:rPr>
          <w:lang w:val="ru-RU"/>
        </w:rPr>
        <w:t>Привед</w:t>
      </w:r>
      <w:proofErr w:type="spellEnd"/>
      <w:r w:rsidRPr="004024C1">
        <w:t>ё</w:t>
      </w:r>
      <w:r>
        <w:rPr>
          <w:lang w:val="ru-RU"/>
        </w:rPr>
        <w:t xml:space="preserve">м </w:t>
      </w:r>
      <w:r w:rsidR="00DA1C1D">
        <w:rPr>
          <w:lang w:val="ru-RU"/>
        </w:rPr>
        <w:t xml:space="preserve">фрагмент кода, который отвечает за копирование изображение в его уменьшенную копию: </w:t>
      </w:r>
    </w:p>
    <w:p w14:paraId="47242DAD" w14:textId="77777777" w:rsidR="00DA1C1D" w:rsidRPr="00DA1C1D" w:rsidRDefault="00DA1C1D" w:rsidP="00DA1C1D">
      <w:pPr>
        <w:pStyle w:val="Main"/>
        <w:rPr>
          <w:sz w:val="24"/>
          <w:szCs w:val="24"/>
          <w:lang w:val="ru-RU"/>
        </w:rPr>
      </w:pPr>
    </w:p>
    <w:p w14:paraId="50ED4D8D" w14:textId="0AE9DDEE" w:rsidR="00DA1C1D" w:rsidRPr="00DA1C1D" w:rsidRDefault="00DA1C1D" w:rsidP="00DA1C1D">
      <w:pPr>
        <w:pStyle w:val="code"/>
        <w:ind w:firstLine="708"/>
        <w:rPr>
          <w:lang w:val="en-US"/>
        </w:rPr>
      </w:pPr>
      <w:r w:rsidRPr="00DA1C1D">
        <w:rPr>
          <w:lang w:val="en-US"/>
        </w:rPr>
        <w:t xml:space="preserve">function </w:t>
      </w:r>
      <w:proofErr w:type="gramStart"/>
      <w:r w:rsidRPr="00DA1C1D">
        <w:rPr>
          <w:lang w:val="en-US"/>
        </w:rPr>
        <w:t>resize(</w:t>
      </w:r>
      <w:proofErr w:type="gramEnd"/>
      <w:r w:rsidRPr="00DA1C1D">
        <w:rPr>
          <w:lang w:val="en-US"/>
        </w:rPr>
        <w:t>$</w:t>
      </w:r>
      <w:proofErr w:type="spellStart"/>
      <w:r w:rsidRPr="00DA1C1D">
        <w:rPr>
          <w:lang w:val="en-US"/>
        </w:rPr>
        <w:t>originalFile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targetFile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newwidth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newheight</w:t>
      </w:r>
      <w:proofErr w:type="spellEnd"/>
      <w:r w:rsidRPr="00DA1C1D">
        <w:rPr>
          <w:lang w:val="en-US"/>
        </w:rPr>
        <w:t>) {</w:t>
      </w:r>
    </w:p>
    <w:p w14:paraId="3AC4F08A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$info = </w:t>
      </w:r>
      <w:proofErr w:type="spellStart"/>
      <w:r w:rsidRPr="00DA1C1D">
        <w:rPr>
          <w:lang w:val="en-US"/>
        </w:rPr>
        <w:t>getimagesize</w:t>
      </w:r>
      <w:proofErr w:type="spellEnd"/>
      <w:r w:rsidRPr="00DA1C1D">
        <w:rPr>
          <w:lang w:val="en-US"/>
        </w:rPr>
        <w:t>($</w:t>
      </w:r>
      <w:proofErr w:type="spellStart"/>
      <w:r w:rsidRPr="00DA1C1D">
        <w:rPr>
          <w:lang w:val="en-US"/>
        </w:rPr>
        <w:t>originalFile</w:t>
      </w:r>
      <w:proofErr w:type="spellEnd"/>
      <w:proofErr w:type="gramStart"/>
      <w:r w:rsidRPr="00DA1C1D">
        <w:rPr>
          <w:lang w:val="en-US"/>
        </w:rPr>
        <w:t>);</w:t>
      </w:r>
      <w:proofErr w:type="gramEnd"/>
    </w:p>
    <w:p w14:paraId="304CC190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$mime = $info['mime'</w:t>
      </w:r>
      <w:proofErr w:type="gramStart"/>
      <w:r w:rsidRPr="00DA1C1D">
        <w:rPr>
          <w:lang w:val="en-US"/>
        </w:rPr>
        <w:t>];</w:t>
      </w:r>
      <w:proofErr w:type="gramEnd"/>
    </w:p>
    <w:p w14:paraId="0BAA8C94" w14:textId="77777777" w:rsidR="00DA1C1D" w:rsidRPr="00DA1C1D" w:rsidRDefault="00DA1C1D" w:rsidP="00DA1C1D">
      <w:pPr>
        <w:pStyle w:val="code"/>
        <w:rPr>
          <w:lang w:val="en-US"/>
        </w:rPr>
      </w:pPr>
    </w:p>
    <w:p w14:paraId="28DFC662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switch ($mime) {</w:t>
      </w:r>
    </w:p>
    <w:p w14:paraId="2BCA756B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case 'image/jpeg':</w:t>
      </w:r>
    </w:p>
    <w:p w14:paraId="11075F38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lastRenderedPageBreak/>
        <w:t xml:space="preserve">                    $</w:t>
      </w:r>
      <w:proofErr w:type="spellStart"/>
      <w:r w:rsidRPr="00DA1C1D">
        <w:rPr>
          <w:lang w:val="en-US"/>
        </w:rPr>
        <w:t>image_create_func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imagecreatefromjpeg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62DC968C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$</w:t>
      </w:r>
      <w:proofErr w:type="spellStart"/>
      <w:r w:rsidRPr="00DA1C1D">
        <w:rPr>
          <w:lang w:val="en-US"/>
        </w:rPr>
        <w:t>image_save_func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imagejpeg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43886355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</w:t>
      </w:r>
      <w:proofErr w:type="gramStart"/>
      <w:r w:rsidRPr="00DA1C1D">
        <w:rPr>
          <w:lang w:val="en-US"/>
        </w:rPr>
        <w:t>break;</w:t>
      </w:r>
      <w:proofErr w:type="gramEnd"/>
    </w:p>
    <w:p w14:paraId="625791FD" w14:textId="77777777" w:rsidR="00DA1C1D" w:rsidRPr="00DA1C1D" w:rsidRDefault="00DA1C1D" w:rsidP="00DA1C1D">
      <w:pPr>
        <w:pStyle w:val="code"/>
        <w:rPr>
          <w:lang w:val="en-US"/>
        </w:rPr>
      </w:pPr>
    </w:p>
    <w:p w14:paraId="54887625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case 'image/jpg':</w:t>
      </w:r>
    </w:p>
    <w:p w14:paraId="12293E1D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$</w:t>
      </w:r>
      <w:proofErr w:type="spellStart"/>
      <w:r w:rsidRPr="00DA1C1D">
        <w:rPr>
          <w:lang w:val="en-US"/>
        </w:rPr>
        <w:t>image_create_func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imagecreatefromjpeg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53409BC0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$</w:t>
      </w:r>
      <w:proofErr w:type="spellStart"/>
      <w:r w:rsidRPr="00DA1C1D">
        <w:rPr>
          <w:lang w:val="en-US"/>
        </w:rPr>
        <w:t>image_save_func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imagejpeg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70A3FDF2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</w:t>
      </w:r>
      <w:proofErr w:type="gramStart"/>
      <w:r w:rsidRPr="00DA1C1D">
        <w:rPr>
          <w:lang w:val="en-US"/>
        </w:rPr>
        <w:t>break;</w:t>
      </w:r>
      <w:proofErr w:type="gramEnd"/>
    </w:p>
    <w:p w14:paraId="5E522E04" w14:textId="77777777" w:rsidR="00DA1C1D" w:rsidRPr="00DA1C1D" w:rsidRDefault="00DA1C1D" w:rsidP="00DA1C1D">
      <w:pPr>
        <w:pStyle w:val="code"/>
        <w:rPr>
          <w:lang w:val="en-US"/>
        </w:rPr>
      </w:pPr>
    </w:p>
    <w:p w14:paraId="11BC2819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case 'image/</w:t>
      </w:r>
      <w:proofErr w:type="spellStart"/>
      <w:r w:rsidRPr="00DA1C1D">
        <w:rPr>
          <w:lang w:val="en-US"/>
        </w:rPr>
        <w:t>png</w:t>
      </w:r>
      <w:proofErr w:type="spellEnd"/>
      <w:r w:rsidRPr="00DA1C1D">
        <w:rPr>
          <w:lang w:val="en-US"/>
        </w:rPr>
        <w:t>':</w:t>
      </w:r>
    </w:p>
    <w:p w14:paraId="7A5AF5FC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$</w:t>
      </w:r>
      <w:proofErr w:type="spellStart"/>
      <w:r w:rsidRPr="00DA1C1D">
        <w:rPr>
          <w:lang w:val="en-US"/>
        </w:rPr>
        <w:t>image_create_func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imagecreatefrompng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0E9BB983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$</w:t>
      </w:r>
      <w:proofErr w:type="spellStart"/>
      <w:r w:rsidRPr="00DA1C1D">
        <w:rPr>
          <w:lang w:val="en-US"/>
        </w:rPr>
        <w:t>image_save_func</w:t>
      </w:r>
      <w:proofErr w:type="spellEnd"/>
      <w:r w:rsidRPr="00DA1C1D">
        <w:rPr>
          <w:lang w:val="en-US"/>
        </w:rPr>
        <w:t xml:space="preserve"> = '</w:t>
      </w:r>
      <w:proofErr w:type="spellStart"/>
      <w:r w:rsidRPr="00DA1C1D">
        <w:rPr>
          <w:lang w:val="en-US"/>
        </w:rPr>
        <w:t>imagepng</w:t>
      </w:r>
      <w:proofErr w:type="spellEnd"/>
      <w:proofErr w:type="gramStart"/>
      <w:r w:rsidRPr="00DA1C1D">
        <w:rPr>
          <w:lang w:val="en-US"/>
        </w:rPr>
        <w:t>';</w:t>
      </w:r>
      <w:proofErr w:type="gramEnd"/>
    </w:p>
    <w:p w14:paraId="07289EE6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</w:t>
      </w:r>
      <w:proofErr w:type="gramStart"/>
      <w:r w:rsidRPr="00DA1C1D">
        <w:rPr>
          <w:lang w:val="en-US"/>
        </w:rPr>
        <w:t>break;</w:t>
      </w:r>
      <w:proofErr w:type="gramEnd"/>
    </w:p>
    <w:p w14:paraId="3C649BE5" w14:textId="77777777" w:rsidR="00DA1C1D" w:rsidRPr="00DA1C1D" w:rsidRDefault="00DA1C1D" w:rsidP="00DA1C1D">
      <w:pPr>
        <w:pStyle w:val="code"/>
        <w:rPr>
          <w:lang w:val="en-US"/>
        </w:rPr>
      </w:pPr>
    </w:p>
    <w:p w14:paraId="7ABD7ED3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default: </w:t>
      </w:r>
    </w:p>
    <w:p w14:paraId="52B74E4D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throw new </w:t>
      </w:r>
      <w:proofErr w:type="gramStart"/>
      <w:r w:rsidRPr="00DA1C1D">
        <w:rPr>
          <w:lang w:val="en-US"/>
        </w:rPr>
        <w:t>Exception(</w:t>
      </w:r>
      <w:proofErr w:type="gramEnd"/>
      <w:r w:rsidRPr="00DA1C1D">
        <w:rPr>
          <w:lang w:val="en-US"/>
        </w:rPr>
        <w:t>'Unknown image type.');</w:t>
      </w:r>
    </w:p>
    <w:p w14:paraId="5D43BE4E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        </w:t>
      </w:r>
      <w:proofErr w:type="gramStart"/>
      <w:r w:rsidRPr="00DA1C1D">
        <w:rPr>
          <w:lang w:val="en-US"/>
        </w:rPr>
        <w:t>break;</w:t>
      </w:r>
      <w:proofErr w:type="gramEnd"/>
    </w:p>
    <w:p w14:paraId="0AE8AA7A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}</w:t>
      </w:r>
    </w:p>
    <w:p w14:paraId="1AE0D2A1" w14:textId="77777777" w:rsidR="00DA1C1D" w:rsidRPr="00DA1C1D" w:rsidRDefault="00DA1C1D" w:rsidP="00DA1C1D">
      <w:pPr>
        <w:pStyle w:val="code"/>
        <w:rPr>
          <w:lang w:val="en-US"/>
        </w:rPr>
      </w:pPr>
    </w:p>
    <w:p w14:paraId="3DFD28D4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$</w:t>
      </w:r>
      <w:proofErr w:type="spellStart"/>
      <w:r w:rsidRPr="00DA1C1D">
        <w:rPr>
          <w:lang w:val="en-US"/>
        </w:rPr>
        <w:t>img</w:t>
      </w:r>
      <w:proofErr w:type="spellEnd"/>
      <w:r w:rsidRPr="00DA1C1D">
        <w:rPr>
          <w:lang w:val="en-US"/>
        </w:rPr>
        <w:t xml:space="preserve"> = $</w:t>
      </w:r>
      <w:proofErr w:type="spellStart"/>
      <w:r w:rsidRPr="00DA1C1D">
        <w:rPr>
          <w:lang w:val="en-US"/>
        </w:rPr>
        <w:t>image_create_func</w:t>
      </w:r>
      <w:proofErr w:type="spellEnd"/>
      <w:r w:rsidRPr="00DA1C1D">
        <w:rPr>
          <w:lang w:val="en-US"/>
        </w:rPr>
        <w:t>($</w:t>
      </w:r>
      <w:proofErr w:type="spellStart"/>
      <w:r w:rsidRPr="00DA1C1D">
        <w:rPr>
          <w:lang w:val="en-US"/>
        </w:rPr>
        <w:t>originalFile</w:t>
      </w:r>
      <w:proofErr w:type="spellEnd"/>
      <w:proofErr w:type="gramStart"/>
      <w:r w:rsidRPr="00DA1C1D">
        <w:rPr>
          <w:lang w:val="en-US"/>
        </w:rPr>
        <w:t>);</w:t>
      </w:r>
      <w:proofErr w:type="gramEnd"/>
    </w:p>
    <w:p w14:paraId="34142BA7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</w:t>
      </w:r>
      <w:proofErr w:type="gramStart"/>
      <w:r w:rsidRPr="00DA1C1D">
        <w:rPr>
          <w:lang w:val="en-US"/>
        </w:rPr>
        <w:t>list(</w:t>
      </w:r>
      <w:proofErr w:type="gramEnd"/>
      <w:r w:rsidRPr="00DA1C1D">
        <w:rPr>
          <w:lang w:val="en-US"/>
        </w:rPr>
        <w:t xml:space="preserve">$width, $height) = </w:t>
      </w:r>
      <w:proofErr w:type="spellStart"/>
      <w:r w:rsidRPr="00DA1C1D">
        <w:rPr>
          <w:lang w:val="en-US"/>
        </w:rPr>
        <w:t>getimagesize</w:t>
      </w:r>
      <w:proofErr w:type="spellEnd"/>
      <w:r w:rsidRPr="00DA1C1D">
        <w:rPr>
          <w:lang w:val="en-US"/>
        </w:rPr>
        <w:t>($</w:t>
      </w:r>
      <w:proofErr w:type="spellStart"/>
      <w:r w:rsidRPr="00DA1C1D">
        <w:rPr>
          <w:lang w:val="en-US"/>
        </w:rPr>
        <w:t>originalFile</w:t>
      </w:r>
      <w:proofErr w:type="spellEnd"/>
      <w:r w:rsidRPr="00DA1C1D">
        <w:rPr>
          <w:lang w:val="en-US"/>
        </w:rPr>
        <w:t>);</w:t>
      </w:r>
    </w:p>
    <w:p w14:paraId="04DB68F5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$</w:t>
      </w:r>
      <w:proofErr w:type="spellStart"/>
      <w:r w:rsidRPr="00DA1C1D">
        <w:rPr>
          <w:lang w:val="en-US"/>
        </w:rPr>
        <w:t>tmp</w:t>
      </w:r>
      <w:proofErr w:type="spellEnd"/>
      <w:r w:rsidRPr="00DA1C1D">
        <w:rPr>
          <w:lang w:val="en-US"/>
        </w:rPr>
        <w:t xml:space="preserve"> = </w:t>
      </w:r>
      <w:proofErr w:type="spellStart"/>
      <w:proofErr w:type="gramStart"/>
      <w:r w:rsidRPr="00DA1C1D">
        <w:rPr>
          <w:lang w:val="en-US"/>
        </w:rPr>
        <w:t>imagecreatetruecolor</w:t>
      </w:r>
      <w:proofErr w:type="spellEnd"/>
      <w:r w:rsidRPr="00DA1C1D">
        <w:rPr>
          <w:lang w:val="en-US"/>
        </w:rPr>
        <w:t>(</w:t>
      </w:r>
      <w:proofErr w:type="gramEnd"/>
      <w:r w:rsidRPr="00DA1C1D">
        <w:rPr>
          <w:lang w:val="en-US"/>
        </w:rPr>
        <w:t>$</w:t>
      </w:r>
      <w:proofErr w:type="spellStart"/>
      <w:r w:rsidRPr="00DA1C1D">
        <w:rPr>
          <w:lang w:val="en-US"/>
        </w:rPr>
        <w:t>newwidth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newheight</w:t>
      </w:r>
      <w:proofErr w:type="spellEnd"/>
      <w:r w:rsidRPr="00DA1C1D">
        <w:rPr>
          <w:lang w:val="en-US"/>
        </w:rPr>
        <w:t>);</w:t>
      </w:r>
    </w:p>
    <w:p w14:paraId="705636D3" w14:textId="77777777" w:rsidR="00DA1C1D" w:rsidRPr="00DA1C1D" w:rsidRDefault="00DA1C1D" w:rsidP="00455806">
      <w:pPr>
        <w:pStyle w:val="code"/>
        <w:ind w:left="708" w:firstLine="1"/>
        <w:rPr>
          <w:lang w:val="en-US"/>
        </w:rPr>
      </w:pPr>
      <w:r w:rsidRPr="00DA1C1D">
        <w:rPr>
          <w:lang w:val="en-US"/>
        </w:rPr>
        <w:t xml:space="preserve">    </w:t>
      </w:r>
      <w:proofErr w:type="spellStart"/>
      <w:proofErr w:type="gramStart"/>
      <w:r w:rsidRPr="00DA1C1D">
        <w:rPr>
          <w:lang w:val="en-US"/>
        </w:rPr>
        <w:t>imagecopyresampled</w:t>
      </w:r>
      <w:proofErr w:type="spellEnd"/>
      <w:r w:rsidRPr="00DA1C1D">
        <w:rPr>
          <w:lang w:val="en-US"/>
        </w:rPr>
        <w:t>(</w:t>
      </w:r>
      <w:proofErr w:type="gramEnd"/>
      <w:r w:rsidRPr="00DA1C1D">
        <w:rPr>
          <w:lang w:val="en-US"/>
        </w:rPr>
        <w:t>$</w:t>
      </w:r>
      <w:proofErr w:type="spellStart"/>
      <w:r w:rsidRPr="00DA1C1D">
        <w:rPr>
          <w:lang w:val="en-US"/>
        </w:rPr>
        <w:t>tmp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img</w:t>
      </w:r>
      <w:proofErr w:type="spellEnd"/>
      <w:r w:rsidRPr="00DA1C1D">
        <w:rPr>
          <w:lang w:val="en-US"/>
        </w:rPr>
        <w:t>, 0, 0, 0, 0, $</w:t>
      </w:r>
      <w:proofErr w:type="spellStart"/>
      <w:r w:rsidRPr="00DA1C1D">
        <w:rPr>
          <w:lang w:val="en-US"/>
        </w:rPr>
        <w:t>newwidth</w:t>
      </w:r>
      <w:proofErr w:type="spellEnd"/>
      <w:r w:rsidRPr="00DA1C1D">
        <w:rPr>
          <w:lang w:val="en-US"/>
        </w:rPr>
        <w:t>, $</w:t>
      </w:r>
      <w:proofErr w:type="spellStart"/>
      <w:r w:rsidRPr="00DA1C1D">
        <w:rPr>
          <w:lang w:val="en-US"/>
        </w:rPr>
        <w:t>newheight</w:t>
      </w:r>
      <w:proofErr w:type="spellEnd"/>
      <w:r w:rsidRPr="00DA1C1D">
        <w:rPr>
          <w:lang w:val="en-US"/>
        </w:rPr>
        <w:t>, $width, $height);</w:t>
      </w:r>
    </w:p>
    <w:p w14:paraId="368222DB" w14:textId="77777777" w:rsidR="00DA1C1D" w:rsidRPr="00DA1C1D" w:rsidRDefault="00DA1C1D" w:rsidP="00DA1C1D">
      <w:pPr>
        <w:pStyle w:val="code"/>
        <w:rPr>
          <w:lang w:val="en-US"/>
        </w:rPr>
      </w:pPr>
    </w:p>
    <w:p w14:paraId="397FFC1B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if (</w:t>
      </w:r>
      <w:proofErr w:type="spellStart"/>
      <w:r w:rsidRPr="00DA1C1D">
        <w:rPr>
          <w:lang w:val="en-US"/>
        </w:rPr>
        <w:t>file_exists</w:t>
      </w:r>
      <w:proofErr w:type="spellEnd"/>
      <w:r w:rsidRPr="00DA1C1D">
        <w:rPr>
          <w:lang w:val="en-US"/>
        </w:rPr>
        <w:t>($</w:t>
      </w:r>
      <w:proofErr w:type="spellStart"/>
      <w:r w:rsidRPr="00DA1C1D">
        <w:rPr>
          <w:lang w:val="en-US"/>
        </w:rPr>
        <w:t>targetFile</w:t>
      </w:r>
      <w:proofErr w:type="spellEnd"/>
      <w:r w:rsidRPr="00DA1C1D">
        <w:rPr>
          <w:lang w:val="en-US"/>
        </w:rPr>
        <w:t>)) {</w:t>
      </w:r>
    </w:p>
    <w:p w14:paraId="7DF77BC2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        unlink($</w:t>
      </w:r>
      <w:proofErr w:type="spellStart"/>
      <w:r w:rsidRPr="00DA1C1D">
        <w:rPr>
          <w:lang w:val="en-US"/>
        </w:rPr>
        <w:t>targetFile</w:t>
      </w:r>
      <w:proofErr w:type="spellEnd"/>
      <w:proofErr w:type="gramStart"/>
      <w:r w:rsidRPr="00DA1C1D">
        <w:rPr>
          <w:lang w:val="en-US"/>
        </w:rPr>
        <w:t>);</w:t>
      </w:r>
      <w:proofErr w:type="gramEnd"/>
    </w:p>
    <w:p w14:paraId="1A53CD85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}</w:t>
      </w:r>
    </w:p>
    <w:p w14:paraId="1C002D87" w14:textId="77777777" w:rsidR="00DA1C1D" w:rsidRPr="00DA1C1D" w:rsidRDefault="00DA1C1D" w:rsidP="00DA1C1D">
      <w:pPr>
        <w:pStyle w:val="code"/>
        <w:rPr>
          <w:lang w:val="en-US"/>
        </w:rPr>
      </w:pPr>
      <w:r w:rsidRPr="00DA1C1D">
        <w:rPr>
          <w:lang w:val="en-US"/>
        </w:rPr>
        <w:t xml:space="preserve">    $</w:t>
      </w:r>
      <w:proofErr w:type="spellStart"/>
      <w:r w:rsidRPr="00DA1C1D">
        <w:rPr>
          <w:lang w:val="en-US"/>
        </w:rPr>
        <w:t>image_save_</w:t>
      </w:r>
      <w:proofErr w:type="gramStart"/>
      <w:r w:rsidRPr="00DA1C1D">
        <w:rPr>
          <w:lang w:val="en-US"/>
        </w:rPr>
        <w:t>func</w:t>
      </w:r>
      <w:proofErr w:type="spellEnd"/>
      <w:r w:rsidRPr="00DA1C1D">
        <w:rPr>
          <w:lang w:val="en-US"/>
        </w:rPr>
        <w:t>(</w:t>
      </w:r>
      <w:proofErr w:type="gramEnd"/>
      <w:r w:rsidRPr="00DA1C1D">
        <w:rPr>
          <w:lang w:val="en-US"/>
        </w:rPr>
        <w:t>$</w:t>
      </w:r>
      <w:proofErr w:type="spellStart"/>
      <w:r w:rsidRPr="00DA1C1D">
        <w:rPr>
          <w:lang w:val="en-US"/>
        </w:rPr>
        <w:t>tmp</w:t>
      </w:r>
      <w:proofErr w:type="spellEnd"/>
      <w:r w:rsidRPr="00DA1C1D">
        <w:rPr>
          <w:lang w:val="en-US"/>
        </w:rPr>
        <w:t>, "$</w:t>
      </w:r>
      <w:proofErr w:type="spellStart"/>
      <w:r w:rsidRPr="00DA1C1D">
        <w:rPr>
          <w:lang w:val="en-US"/>
        </w:rPr>
        <w:t>targetFile</w:t>
      </w:r>
      <w:proofErr w:type="spellEnd"/>
      <w:r w:rsidRPr="00DA1C1D">
        <w:rPr>
          <w:lang w:val="en-US"/>
        </w:rPr>
        <w:t>");</w:t>
      </w:r>
    </w:p>
    <w:p w14:paraId="3A016012" w14:textId="4DDF4F16" w:rsidR="00DA1C1D" w:rsidRDefault="00DA1C1D" w:rsidP="00DA1C1D">
      <w:pPr>
        <w:pStyle w:val="code"/>
        <w:rPr>
          <w:b/>
          <w:bCs/>
          <w:caps/>
          <w:color w:val="000000" w:themeColor="text1"/>
          <w:sz w:val="32"/>
          <w:szCs w:val="26"/>
          <w:lang w:val="ru-RU"/>
        </w:rPr>
      </w:pPr>
      <w:r w:rsidRPr="00DA1C1D">
        <w:rPr>
          <w:lang w:val="ru-RU"/>
        </w:rPr>
        <w:t>}</w:t>
      </w:r>
    </w:p>
    <w:p w14:paraId="51024F8C" w14:textId="1DC642B6" w:rsidR="00DA1C1D" w:rsidRDefault="00DA1C1D">
      <w:pPr>
        <w:spacing w:after="160" w:line="259" w:lineRule="auto"/>
        <w:rPr>
          <w:lang w:val="ru-RU"/>
        </w:rPr>
      </w:pPr>
    </w:p>
    <w:p w14:paraId="59FA1190" w14:textId="19881795" w:rsidR="00DA1C1D" w:rsidRDefault="00DA1C1D" w:rsidP="00DA1C1D">
      <w:pPr>
        <w:pStyle w:val="20"/>
        <w:rPr>
          <w:lang w:val="ru-RU"/>
        </w:rPr>
      </w:pPr>
      <w:bookmarkStart w:id="23" w:name="_Toc96283298"/>
      <w:r>
        <w:rPr>
          <w:lang w:val="ru-RU"/>
        </w:rPr>
        <w:t>Руководство пользователя</w:t>
      </w:r>
      <w:bookmarkEnd w:id="23"/>
    </w:p>
    <w:p w14:paraId="14FD6408" w14:textId="79C69C0E" w:rsidR="00DA1C1D" w:rsidRDefault="00DA1C1D" w:rsidP="00DA1C1D">
      <w:pPr>
        <w:pStyle w:val="1"/>
        <w:numPr>
          <w:ilvl w:val="0"/>
          <w:numId w:val="0"/>
        </w:numPr>
        <w:rPr>
          <w:lang w:val="ru-RU"/>
        </w:rPr>
      </w:pPr>
    </w:p>
    <w:p w14:paraId="535DC271" w14:textId="189ACFD7" w:rsidR="00DA1C1D" w:rsidRPr="00776961" w:rsidRDefault="00B0375E" w:rsidP="00B0375E">
      <w:pPr>
        <w:pStyle w:val="Main"/>
        <w:rPr>
          <w:lang w:val="ru-RU"/>
        </w:rPr>
      </w:pPr>
      <w:proofErr w:type="spellStart"/>
      <w:r>
        <w:rPr>
          <w:lang w:val="ru-RU"/>
        </w:rPr>
        <w:t>Привед</w:t>
      </w:r>
      <w:proofErr w:type="spellEnd"/>
      <w:r w:rsidRPr="004024C1">
        <w:t>ё</w:t>
      </w:r>
      <w:r>
        <w:rPr>
          <w:lang w:val="ru-RU"/>
        </w:rPr>
        <w:t>м описание для пользователя</w:t>
      </w:r>
      <w:r w:rsidR="00776961" w:rsidRPr="00776961">
        <w:rPr>
          <w:lang w:val="ru-RU"/>
        </w:rPr>
        <w:t>.</w:t>
      </w:r>
      <w:r>
        <w:rPr>
          <w:lang w:val="ru-RU"/>
        </w:rPr>
        <w:t xml:space="preserve"> </w:t>
      </w:r>
      <w:r w:rsidR="00776961">
        <w:rPr>
          <w:lang w:val="ru-RU"/>
        </w:rPr>
        <w:t xml:space="preserve">Сайт состоит из одной страницы </w:t>
      </w:r>
      <w:r w:rsidR="00776961" w:rsidRPr="00776961">
        <w:rPr>
          <w:i/>
          <w:iCs/>
          <w:lang w:val="en-US"/>
        </w:rPr>
        <w:t>index</w:t>
      </w:r>
      <w:r w:rsidR="00776961" w:rsidRPr="00776961">
        <w:rPr>
          <w:i/>
          <w:iCs/>
          <w:lang w:val="ru-RU"/>
        </w:rPr>
        <w:t>.</w:t>
      </w:r>
      <w:r w:rsidR="00776961" w:rsidRPr="00776961">
        <w:rPr>
          <w:i/>
          <w:iCs/>
          <w:lang w:val="en-US"/>
        </w:rPr>
        <w:t>php</w:t>
      </w:r>
      <w:r w:rsidR="00776961" w:rsidRPr="00776961">
        <w:rPr>
          <w:i/>
          <w:iCs/>
          <w:lang w:val="ru-RU"/>
        </w:rPr>
        <w:t xml:space="preserve">. </w:t>
      </w:r>
      <w:r w:rsidR="00776961">
        <w:rPr>
          <w:lang w:val="ru-RU"/>
        </w:rPr>
        <w:t>Данная страница предоставлена на рисунке 3.2.</w:t>
      </w:r>
    </w:p>
    <w:p w14:paraId="08597B7D" w14:textId="06241FB6" w:rsidR="00DA1C1D" w:rsidRDefault="00DA1C1D">
      <w:pPr>
        <w:spacing w:after="160" w:line="259" w:lineRule="auto"/>
        <w:rPr>
          <w:lang w:val="ru-RU"/>
        </w:rPr>
      </w:pPr>
    </w:p>
    <w:p w14:paraId="32E129DD" w14:textId="69EE69DF" w:rsidR="00776961" w:rsidRPr="00DA1C1D" w:rsidRDefault="00F42920" w:rsidP="00F42920">
      <w:pPr>
        <w:spacing w:line="259" w:lineRule="auto"/>
        <w:rPr>
          <w:lang w:val="ru-RU"/>
        </w:rPr>
      </w:pPr>
      <w:r w:rsidRPr="00F42920">
        <w:rPr>
          <w:noProof/>
          <w:lang w:val="ru-RU"/>
        </w:rPr>
        <w:lastRenderedPageBreak/>
        <w:drawing>
          <wp:inline distT="0" distB="0" distL="0" distR="0" wp14:anchorId="7A6090BC" wp14:editId="3932E611">
            <wp:extent cx="5939790" cy="2491105"/>
            <wp:effectExtent l="0" t="0" r="381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8592" w14:textId="77777777" w:rsidR="00F42920" w:rsidRDefault="00F42920" w:rsidP="00F42920">
      <w:pPr>
        <w:spacing w:line="276" w:lineRule="auto"/>
        <w:jc w:val="center"/>
        <w:rPr>
          <w:sz w:val="28"/>
          <w:szCs w:val="28"/>
        </w:rPr>
      </w:pPr>
    </w:p>
    <w:p w14:paraId="2594ABDC" w14:textId="712C35B0" w:rsidR="00F42920" w:rsidRPr="00D810A1" w:rsidRDefault="00F42920" w:rsidP="00F42920">
      <w:pPr>
        <w:spacing w:line="276" w:lineRule="auto"/>
        <w:jc w:val="center"/>
        <w:rPr>
          <w:sz w:val="28"/>
          <w:szCs w:val="28"/>
          <w:lang w:val="ru-RU"/>
        </w:rPr>
      </w:pPr>
      <w:r w:rsidRPr="004024C1">
        <w:rPr>
          <w:sz w:val="28"/>
          <w:szCs w:val="28"/>
        </w:rPr>
        <w:t>Рисунок 3.</w:t>
      </w:r>
      <w:r>
        <w:rPr>
          <w:sz w:val="28"/>
          <w:szCs w:val="28"/>
          <w:lang w:val="ru-RU"/>
        </w:rPr>
        <w:t>2</w:t>
      </w:r>
      <w:r w:rsidRPr="004024C1">
        <w:rPr>
          <w:sz w:val="28"/>
          <w:szCs w:val="28"/>
        </w:rPr>
        <w:t xml:space="preserve"> </w:t>
      </w:r>
      <w:r w:rsidRPr="004024C1">
        <w:rPr>
          <w:color w:val="000000"/>
          <w:sz w:val="28"/>
          <w:szCs w:val="28"/>
        </w:rPr>
        <w:t>—</w:t>
      </w:r>
      <w:r w:rsidRPr="004024C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Страница </w:t>
      </w:r>
      <w:r w:rsidRPr="00F42920">
        <w:rPr>
          <w:i/>
          <w:iCs/>
          <w:sz w:val="28"/>
          <w:szCs w:val="28"/>
          <w:lang w:val="en-US"/>
        </w:rPr>
        <w:t>index</w:t>
      </w:r>
      <w:r w:rsidRPr="00D810A1">
        <w:rPr>
          <w:i/>
          <w:iCs/>
          <w:sz w:val="28"/>
          <w:szCs w:val="28"/>
          <w:lang w:val="ru-RU"/>
        </w:rPr>
        <w:t>.</w:t>
      </w:r>
      <w:r w:rsidRPr="00F42920">
        <w:rPr>
          <w:i/>
          <w:iCs/>
          <w:sz w:val="28"/>
          <w:szCs w:val="28"/>
          <w:lang w:val="en-US"/>
        </w:rPr>
        <w:t>html</w:t>
      </w:r>
    </w:p>
    <w:p w14:paraId="57469724" w14:textId="7082AA88" w:rsidR="00F42920" w:rsidRDefault="00F42920" w:rsidP="00F42920">
      <w:pPr>
        <w:pStyle w:val="Main"/>
        <w:ind w:firstLine="0"/>
        <w:rPr>
          <w:lang w:val="ru-RU"/>
        </w:rPr>
      </w:pPr>
    </w:p>
    <w:p w14:paraId="5FD51419" w14:textId="17BFB122" w:rsidR="00F42920" w:rsidRDefault="00F42920" w:rsidP="00F42920">
      <w:pPr>
        <w:pStyle w:val="Main"/>
        <w:ind w:firstLine="0"/>
        <w:rPr>
          <w:lang w:val="ru-RU"/>
        </w:rPr>
      </w:pPr>
      <w:r>
        <w:rPr>
          <w:lang w:val="ru-RU"/>
        </w:rPr>
        <w:tab/>
        <w:t xml:space="preserve">На данной странице пользователь видит уменьшенные копии загруженных им изображений. </w:t>
      </w:r>
      <w:r w:rsidR="000B7CDC">
        <w:rPr>
          <w:lang w:val="ru-RU"/>
        </w:rPr>
        <w:t>Кнопка «</w:t>
      </w:r>
      <w:r w:rsidR="000B7CDC" w:rsidRPr="001E309F">
        <w:rPr>
          <w:i/>
          <w:iCs/>
          <w:lang w:val="en-US"/>
        </w:rPr>
        <w:t>upload</w:t>
      </w:r>
      <w:r w:rsidR="000B7CDC" w:rsidRPr="001E309F">
        <w:rPr>
          <w:i/>
          <w:iCs/>
          <w:lang w:val="ru-RU"/>
        </w:rPr>
        <w:t xml:space="preserve"> </w:t>
      </w:r>
      <w:r w:rsidR="000B7CDC" w:rsidRPr="001E309F">
        <w:rPr>
          <w:i/>
          <w:iCs/>
          <w:lang w:val="en-US"/>
        </w:rPr>
        <w:t>image</w:t>
      </w:r>
      <w:r w:rsidR="000B7CDC">
        <w:rPr>
          <w:lang w:val="ru-RU"/>
        </w:rPr>
        <w:t>» не может быть нажата без загрузки файла. Так же при загрузке файла в браузере файлов будут подсвечиваться (если ОС и приложение браузера это позволяют) только файлы того расширения, которое поддерживает форма загрузки. Пример этого приведен на рисунке 3.3.</w:t>
      </w:r>
    </w:p>
    <w:p w14:paraId="2FFB35AD" w14:textId="5346FCE5" w:rsidR="000B7CDC" w:rsidRDefault="000B7CDC" w:rsidP="00F42920">
      <w:pPr>
        <w:pStyle w:val="Main"/>
        <w:ind w:firstLine="0"/>
        <w:rPr>
          <w:lang w:val="ru-RU"/>
        </w:rPr>
      </w:pPr>
    </w:p>
    <w:p w14:paraId="6951D9EA" w14:textId="41B76C49" w:rsidR="000B7CDC" w:rsidRPr="00DA1C1D" w:rsidRDefault="00CD15CA" w:rsidP="009A07C9">
      <w:pPr>
        <w:spacing w:line="259" w:lineRule="auto"/>
        <w:jc w:val="center"/>
        <w:rPr>
          <w:lang w:val="ru-RU"/>
        </w:rPr>
      </w:pPr>
      <w:r w:rsidRPr="00CD15CA">
        <w:rPr>
          <w:noProof/>
          <w:lang w:val="ru-RU"/>
        </w:rPr>
        <w:drawing>
          <wp:inline distT="0" distB="0" distL="0" distR="0" wp14:anchorId="4D13CE13" wp14:editId="2302E928">
            <wp:extent cx="5939790" cy="7327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D73A" w14:textId="77777777" w:rsidR="000B7CDC" w:rsidRDefault="000B7CDC" w:rsidP="000B7CDC">
      <w:pPr>
        <w:spacing w:line="276" w:lineRule="auto"/>
        <w:jc w:val="center"/>
        <w:rPr>
          <w:sz w:val="28"/>
          <w:szCs w:val="28"/>
        </w:rPr>
      </w:pPr>
    </w:p>
    <w:p w14:paraId="214A9128" w14:textId="464EF8D9" w:rsidR="000B7CDC" w:rsidRPr="00CD15CA" w:rsidRDefault="000B7CDC" w:rsidP="000B7CDC">
      <w:pPr>
        <w:spacing w:line="276" w:lineRule="auto"/>
        <w:jc w:val="center"/>
        <w:rPr>
          <w:sz w:val="28"/>
          <w:szCs w:val="28"/>
          <w:lang w:val="ru-RU"/>
        </w:rPr>
      </w:pPr>
      <w:r w:rsidRPr="004024C1">
        <w:rPr>
          <w:sz w:val="28"/>
          <w:szCs w:val="28"/>
        </w:rPr>
        <w:t>Рисунок 3.</w:t>
      </w:r>
      <w:r w:rsidR="00CD15CA">
        <w:rPr>
          <w:sz w:val="28"/>
          <w:szCs w:val="28"/>
          <w:lang w:val="ru-RU"/>
        </w:rPr>
        <w:t>3</w:t>
      </w:r>
      <w:r w:rsidRPr="004024C1">
        <w:rPr>
          <w:sz w:val="28"/>
          <w:szCs w:val="28"/>
        </w:rPr>
        <w:t xml:space="preserve"> </w:t>
      </w:r>
      <w:r w:rsidRPr="004024C1">
        <w:rPr>
          <w:color w:val="000000"/>
          <w:sz w:val="28"/>
          <w:szCs w:val="28"/>
        </w:rPr>
        <w:t>—</w:t>
      </w:r>
      <w:r w:rsidRPr="004024C1">
        <w:rPr>
          <w:sz w:val="28"/>
          <w:szCs w:val="28"/>
        </w:rPr>
        <w:t xml:space="preserve"> </w:t>
      </w:r>
      <w:r w:rsidR="00CD15CA">
        <w:rPr>
          <w:sz w:val="28"/>
          <w:szCs w:val="28"/>
          <w:lang w:val="ru-RU"/>
        </w:rPr>
        <w:t>Подсветка файлов поддерживаемого расширения</w:t>
      </w:r>
    </w:p>
    <w:p w14:paraId="6560CF3B" w14:textId="5EAD692F" w:rsidR="000B7CDC" w:rsidRDefault="000B7CDC" w:rsidP="00F42920">
      <w:pPr>
        <w:pStyle w:val="Main"/>
        <w:ind w:firstLine="0"/>
        <w:rPr>
          <w:lang w:val="ru-RU"/>
        </w:rPr>
      </w:pPr>
    </w:p>
    <w:p w14:paraId="395497F1" w14:textId="178B4866" w:rsidR="00166864" w:rsidRPr="009A07C9" w:rsidRDefault="00FE132F" w:rsidP="00166864">
      <w:pPr>
        <w:pStyle w:val="Main"/>
        <w:ind w:firstLine="0"/>
        <w:rPr>
          <w:lang w:val="en-US"/>
        </w:rPr>
      </w:pPr>
      <w:r>
        <w:rPr>
          <w:lang w:val="ru-RU"/>
        </w:rPr>
        <w:tab/>
        <w:t>После успешной загрузки</w:t>
      </w:r>
      <w:r w:rsidR="00166864">
        <w:rPr>
          <w:lang w:val="ru-RU"/>
        </w:rPr>
        <w:t xml:space="preserve"> изображения</w:t>
      </w:r>
      <w:r>
        <w:rPr>
          <w:lang w:val="ru-RU"/>
        </w:rPr>
        <w:t xml:space="preserve"> пользователь </w:t>
      </w:r>
      <w:r w:rsidR="00166864">
        <w:rPr>
          <w:lang w:val="ru-RU"/>
        </w:rPr>
        <w:t>получает уведомление об этом. Пример этого приведен на рисунке 3.4.</w:t>
      </w:r>
    </w:p>
    <w:p w14:paraId="76DC7451" w14:textId="026742C3" w:rsidR="00166864" w:rsidRDefault="00166864" w:rsidP="00166864">
      <w:pPr>
        <w:pStyle w:val="Main"/>
        <w:ind w:firstLine="0"/>
        <w:rPr>
          <w:lang w:val="ru-RU"/>
        </w:rPr>
      </w:pPr>
    </w:p>
    <w:p w14:paraId="4E78E5B7" w14:textId="4BE27885" w:rsidR="00166864" w:rsidRDefault="009A07C9" w:rsidP="009A07C9">
      <w:pPr>
        <w:pStyle w:val="Main"/>
        <w:ind w:firstLine="0"/>
        <w:jc w:val="center"/>
        <w:rPr>
          <w:lang w:val="ru-RU"/>
        </w:rPr>
      </w:pPr>
      <w:r w:rsidRPr="009A07C9">
        <w:rPr>
          <w:noProof/>
          <w:lang w:val="ru-RU"/>
        </w:rPr>
        <w:drawing>
          <wp:inline distT="0" distB="0" distL="0" distR="0" wp14:anchorId="1929EFCA" wp14:editId="1A97DCF0">
            <wp:extent cx="4234237" cy="1342563"/>
            <wp:effectExtent l="0" t="0" r="0" b="381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5526" cy="134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5CAE" w14:textId="77777777" w:rsidR="009A07C9" w:rsidRDefault="009A07C9" w:rsidP="00166864">
      <w:pPr>
        <w:pStyle w:val="Main"/>
        <w:ind w:firstLine="0"/>
        <w:rPr>
          <w:lang w:val="ru-RU"/>
        </w:rPr>
      </w:pPr>
    </w:p>
    <w:p w14:paraId="5A5ECA36" w14:textId="79A2B043" w:rsidR="009A07C9" w:rsidRDefault="009A07C9" w:rsidP="009A07C9">
      <w:pPr>
        <w:spacing w:line="276" w:lineRule="auto"/>
        <w:jc w:val="center"/>
        <w:rPr>
          <w:sz w:val="28"/>
          <w:szCs w:val="28"/>
          <w:lang w:val="ru-RU"/>
        </w:rPr>
      </w:pPr>
      <w:r w:rsidRPr="004024C1">
        <w:rPr>
          <w:sz w:val="28"/>
          <w:szCs w:val="28"/>
        </w:rPr>
        <w:t>Рисунок 3.</w:t>
      </w:r>
      <w:r w:rsidR="00CF3136">
        <w:rPr>
          <w:sz w:val="28"/>
          <w:szCs w:val="28"/>
          <w:lang w:val="ru-RU"/>
        </w:rPr>
        <w:t>4</w:t>
      </w:r>
      <w:r w:rsidRPr="004024C1">
        <w:rPr>
          <w:sz w:val="28"/>
          <w:szCs w:val="28"/>
        </w:rPr>
        <w:t xml:space="preserve"> </w:t>
      </w:r>
      <w:r w:rsidRPr="004024C1">
        <w:rPr>
          <w:color w:val="000000"/>
          <w:sz w:val="28"/>
          <w:szCs w:val="28"/>
        </w:rPr>
        <w:t>—</w:t>
      </w:r>
      <w:r w:rsidRPr="004024C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Уведомление об успешной загрузке</w:t>
      </w:r>
    </w:p>
    <w:p w14:paraId="27A22BCC" w14:textId="7849B806" w:rsidR="009A07C9" w:rsidRDefault="009A07C9" w:rsidP="009A07C9">
      <w:pPr>
        <w:pStyle w:val="Main"/>
        <w:rPr>
          <w:lang w:val="ru-RU"/>
        </w:rPr>
      </w:pPr>
      <w:r>
        <w:rPr>
          <w:lang w:val="ru-RU"/>
        </w:rPr>
        <w:lastRenderedPageBreak/>
        <w:t xml:space="preserve">Если пользователь загрузит файл, с таким же названием и расширением, как уже загружал, он не </w:t>
      </w:r>
      <w:proofErr w:type="spellStart"/>
      <w:r>
        <w:rPr>
          <w:lang w:val="ru-RU"/>
        </w:rPr>
        <w:t>перезапишется</w:t>
      </w:r>
      <w:proofErr w:type="spellEnd"/>
      <w:r>
        <w:rPr>
          <w:lang w:val="ru-RU"/>
        </w:rPr>
        <w:t xml:space="preserve"> и пользователь получит уведомление об ошибке, оно приведено на рисунке 3.5. </w:t>
      </w:r>
    </w:p>
    <w:p w14:paraId="3F25C02E" w14:textId="77777777" w:rsidR="00CF3136" w:rsidRDefault="00CF3136" w:rsidP="009A07C9">
      <w:pPr>
        <w:pStyle w:val="Main"/>
        <w:rPr>
          <w:lang w:val="ru-RU"/>
        </w:rPr>
      </w:pPr>
    </w:p>
    <w:p w14:paraId="3393E479" w14:textId="2D5EABC4" w:rsidR="009A07C9" w:rsidRDefault="00CF3136" w:rsidP="001E309F">
      <w:pPr>
        <w:pStyle w:val="Main"/>
        <w:jc w:val="center"/>
        <w:rPr>
          <w:lang w:val="ru-RU"/>
        </w:rPr>
      </w:pPr>
      <w:r w:rsidRPr="00CF3136">
        <w:rPr>
          <w:noProof/>
          <w:lang w:val="ru-RU"/>
        </w:rPr>
        <w:drawing>
          <wp:inline distT="0" distB="0" distL="0" distR="0" wp14:anchorId="213297B9" wp14:editId="5C96937E">
            <wp:extent cx="4604106" cy="1547179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7541" cy="15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4ADB" w14:textId="77777777" w:rsidR="00CF3136" w:rsidRDefault="00CF3136" w:rsidP="009A07C9">
      <w:pPr>
        <w:pStyle w:val="Main"/>
        <w:rPr>
          <w:lang w:val="ru-RU"/>
        </w:rPr>
      </w:pPr>
    </w:p>
    <w:p w14:paraId="4EDA7245" w14:textId="258BE8EB" w:rsidR="00CF3136" w:rsidRDefault="00CF3136" w:rsidP="00CF3136">
      <w:pPr>
        <w:spacing w:line="276" w:lineRule="auto"/>
        <w:jc w:val="center"/>
        <w:rPr>
          <w:sz w:val="28"/>
          <w:szCs w:val="28"/>
          <w:lang w:val="ru-RU"/>
        </w:rPr>
      </w:pPr>
      <w:r w:rsidRPr="004024C1">
        <w:rPr>
          <w:sz w:val="28"/>
          <w:szCs w:val="28"/>
        </w:rPr>
        <w:t>Рисунок 3.</w:t>
      </w:r>
      <w:r>
        <w:rPr>
          <w:sz w:val="28"/>
          <w:szCs w:val="28"/>
          <w:lang w:val="ru-RU"/>
        </w:rPr>
        <w:t>5</w:t>
      </w:r>
      <w:r w:rsidRPr="004024C1">
        <w:rPr>
          <w:sz w:val="28"/>
          <w:szCs w:val="28"/>
        </w:rPr>
        <w:t xml:space="preserve"> </w:t>
      </w:r>
      <w:r w:rsidRPr="004024C1">
        <w:rPr>
          <w:color w:val="000000"/>
          <w:sz w:val="28"/>
          <w:szCs w:val="28"/>
        </w:rPr>
        <w:t>—</w:t>
      </w:r>
      <w:r w:rsidRPr="004024C1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Уведомление о неуспешной загрузке</w:t>
      </w:r>
    </w:p>
    <w:p w14:paraId="0EF6D305" w14:textId="77777777" w:rsidR="009A07C9" w:rsidRPr="009A07C9" w:rsidRDefault="009A07C9" w:rsidP="009A07C9">
      <w:pPr>
        <w:pStyle w:val="Main"/>
        <w:rPr>
          <w:lang w:val="ru-RU"/>
        </w:rPr>
      </w:pPr>
    </w:p>
    <w:p w14:paraId="213565A6" w14:textId="77777777" w:rsidR="009A07C9" w:rsidRDefault="009A07C9">
      <w:pPr>
        <w:spacing w:after="160" w:line="259" w:lineRule="auto"/>
        <w:rPr>
          <w:lang w:val="ru-RU"/>
        </w:rPr>
      </w:pPr>
    </w:p>
    <w:p w14:paraId="43E1D39E" w14:textId="77777777" w:rsidR="00F42920" w:rsidRDefault="00F42920">
      <w:pPr>
        <w:spacing w:after="160" w:line="259" w:lineRule="auto"/>
        <w:rPr>
          <w:b/>
          <w:bCs/>
          <w:caps/>
          <w:color w:val="000000" w:themeColor="text1"/>
          <w:sz w:val="32"/>
          <w:szCs w:val="26"/>
          <w:lang w:val="ru-RU"/>
        </w:rPr>
      </w:pPr>
    </w:p>
    <w:p w14:paraId="5D04CC34" w14:textId="77777777" w:rsidR="00825FFC" w:rsidRDefault="00825FFC">
      <w:pPr>
        <w:spacing w:after="160" w:line="259" w:lineRule="auto"/>
        <w:rPr>
          <w:b/>
          <w:bCs/>
          <w:caps/>
          <w:color w:val="000000" w:themeColor="text1"/>
          <w:sz w:val="32"/>
          <w:szCs w:val="26"/>
          <w:lang w:val="ru-RU"/>
        </w:rPr>
      </w:pPr>
      <w:r>
        <w:rPr>
          <w:lang w:val="ru-RU"/>
        </w:rPr>
        <w:br w:type="page"/>
      </w:r>
    </w:p>
    <w:p w14:paraId="34F512A7" w14:textId="20C26762" w:rsidR="0097130C" w:rsidRPr="004024C1" w:rsidRDefault="0097130C" w:rsidP="00E40406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24" w:name="_Toc96283299"/>
      <w:r w:rsidRPr="004024C1">
        <w:rPr>
          <w:lang w:val="ru-RU"/>
        </w:rPr>
        <w:lastRenderedPageBreak/>
        <w:t>Заключение</w:t>
      </w:r>
      <w:bookmarkEnd w:id="24"/>
    </w:p>
    <w:p w14:paraId="38D95261" w14:textId="77777777" w:rsidR="0097130C" w:rsidRPr="004024C1" w:rsidRDefault="0097130C" w:rsidP="007E413D">
      <w:pPr>
        <w:pStyle w:val="Main"/>
      </w:pPr>
    </w:p>
    <w:bookmarkEnd w:id="0"/>
    <w:p w14:paraId="46F9DF09" w14:textId="77777777" w:rsidR="00B32420" w:rsidRPr="004024C1" w:rsidRDefault="00B32420" w:rsidP="00B32420">
      <w:pPr>
        <w:pStyle w:val="Main"/>
      </w:pPr>
      <w:r w:rsidRPr="004024C1">
        <w:rPr>
          <w:i/>
        </w:rPr>
        <w:t>HTTP</w:t>
      </w:r>
      <w:r w:rsidRPr="004024C1">
        <w:t xml:space="preserve"> — лёгкий в использовании расширяемый протокол. Структура клиент-сервера, вместе со способностью к простому добавлению заголовков, позволяет </w:t>
      </w:r>
      <w:r w:rsidRPr="004024C1">
        <w:rPr>
          <w:i/>
        </w:rPr>
        <w:t xml:space="preserve">HTTP </w:t>
      </w:r>
      <w:r w:rsidRPr="004024C1">
        <w:t>протоколу продвигаться вместе с расширяющимися возможностями Сети.</w:t>
      </w:r>
    </w:p>
    <w:p w14:paraId="7AEE3282" w14:textId="77777777" w:rsidR="00B32420" w:rsidRPr="004024C1" w:rsidRDefault="00B32420" w:rsidP="00B32420">
      <w:pPr>
        <w:pStyle w:val="Main"/>
      </w:pPr>
      <w:r w:rsidRPr="004024C1">
        <w:rPr>
          <w:i/>
        </w:rPr>
        <w:t>PHP</w:t>
      </w:r>
      <w:r w:rsidRPr="004024C1">
        <w:t xml:space="preserve"> позволяет создавать качественные </w:t>
      </w:r>
      <w:r w:rsidRPr="004024C1">
        <w:rPr>
          <w:i/>
          <w:lang w:val="en-US"/>
        </w:rPr>
        <w:t>w</w:t>
      </w:r>
      <w:r w:rsidRPr="004024C1">
        <w:rPr>
          <w:i/>
        </w:rPr>
        <w:t>eb</w:t>
      </w:r>
      <w:r w:rsidRPr="004024C1">
        <w:t>-приложения за очень короткие сроки, получая продукты, легко модифицируемые и поддерживаемые в будущем.</w:t>
      </w:r>
    </w:p>
    <w:p w14:paraId="1F14A80E" w14:textId="77777777" w:rsidR="00B32420" w:rsidRPr="004024C1" w:rsidRDefault="00B32420" w:rsidP="00B32420">
      <w:pPr>
        <w:pStyle w:val="Main"/>
      </w:pPr>
      <w:r w:rsidRPr="004024C1">
        <w:rPr>
          <w:i/>
        </w:rPr>
        <w:t>PHP</w:t>
      </w:r>
      <w:r w:rsidRPr="004024C1">
        <w:t xml:space="preserve"> прост для освоения, и вместе с тем способен удовлетворить запросы профессиональных программистов.</w:t>
      </w:r>
    </w:p>
    <w:p w14:paraId="767FDA41" w14:textId="77777777" w:rsidR="00B32420" w:rsidRPr="004024C1" w:rsidRDefault="00B32420" w:rsidP="00B32420">
      <w:pPr>
        <w:pStyle w:val="Main"/>
      </w:pPr>
      <w:r w:rsidRPr="004024C1">
        <w:t xml:space="preserve">Язык </w:t>
      </w:r>
      <w:r w:rsidRPr="004024C1">
        <w:rPr>
          <w:i/>
        </w:rPr>
        <w:t>PHP</w:t>
      </w:r>
      <w:r w:rsidRPr="004024C1">
        <w:t xml:space="preserve"> постоянно совершенствуется, и ему наверняка обеспечено долгое доминирование в области языков </w:t>
      </w:r>
      <w:r w:rsidRPr="004024C1">
        <w:rPr>
          <w:i/>
        </w:rPr>
        <w:t>web</w:t>
      </w:r>
      <w:r w:rsidRPr="004024C1">
        <w:t>-программирования, по крайней мере, в ближайшее время.</w:t>
      </w:r>
    </w:p>
    <w:p w14:paraId="21E4E028" w14:textId="259A08F2" w:rsidR="00B32420" w:rsidRPr="009F6F58" w:rsidRDefault="00B32420" w:rsidP="00B32420">
      <w:pPr>
        <w:pStyle w:val="Main"/>
        <w:rPr>
          <w:lang w:val="ru-RU"/>
        </w:rPr>
      </w:pPr>
      <w:r w:rsidRPr="004024C1">
        <w:t xml:space="preserve">В ходе выполнения лабораторной работы я изучил </w:t>
      </w:r>
      <w:r w:rsidR="009F6F58">
        <w:rPr>
          <w:iCs/>
          <w:lang w:val="ru-RU"/>
        </w:rPr>
        <w:t xml:space="preserve">использование </w:t>
      </w:r>
      <w:r w:rsidR="00825FFC">
        <w:rPr>
          <w:iCs/>
          <w:lang w:val="ru-RU"/>
        </w:rPr>
        <w:t>функций работы с файлами в</w:t>
      </w:r>
      <w:r w:rsidR="009F6F58" w:rsidRPr="009F6F58">
        <w:rPr>
          <w:iCs/>
          <w:lang w:val="ru-RU"/>
        </w:rPr>
        <w:t xml:space="preserve"> </w:t>
      </w:r>
      <w:r w:rsidR="009F6F58" w:rsidRPr="009F6F58">
        <w:rPr>
          <w:i/>
          <w:lang w:val="en-US"/>
        </w:rPr>
        <w:t>PHP</w:t>
      </w:r>
      <w:r w:rsidR="009F6F58">
        <w:rPr>
          <w:lang w:val="ru-RU"/>
        </w:rPr>
        <w:t>, разработал пример приложени</w:t>
      </w:r>
      <w:r w:rsidR="00825FFC">
        <w:rPr>
          <w:lang w:val="ru-RU"/>
        </w:rPr>
        <w:t>я</w:t>
      </w:r>
      <w:r w:rsidR="009F6F58">
        <w:rPr>
          <w:lang w:val="ru-RU"/>
        </w:rPr>
        <w:t xml:space="preserve"> </w:t>
      </w:r>
      <w:r w:rsidR="00825FFC">
        <w:rPr>
          <w:lang w:val="ru-RU"/>
        </w:rPr>
        <w:t>с загрузкой и чтением изображений из локальной директории.</w:t>
      </w:r>
    </w:p>
    <w:p w14:paraId="08C4A26C" w14:textId="45BCF5D9" w:rsidR="006B5D32" w:rsidRPr="004024C1" w:rsidRDefault="006B5D32" w:rsidP="007E413D">
      <w:pPr>
        <w:pStyle w:val="Main"/>
      </w:pPr>
    </w:p>
    <w:sectPr w:rsidR="006B5D32" w:rsidRPr="004024C1" w:rsidSect="00027FAF">
      <w:headerReference w:type="default" r:id="rId16"/>
      <w:footerReference w:type="default" r:id="rId17"/>
      <w:pgSz w:w="11906" w:h="16838"/>
      <w:pgMar w:top="1134" w:right="851" w:bottom="1531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00F69" w14:textId="77777777" w:rsidR="00FA32EB" w:rsidRDefault="00FA32EB" w:rsidP="00E1482B">
      <w:r>
        <w:separator/>
      </w:r>
    </w:p>
    <w:p w14:paraId="458C1DE3" w14:textId="77777777" w:rsidR="00FA32EB" w:rsidRDefault="00FA32EB"/>
  </w:endnote>
  <w:endnote w:type="continuationSeparator" w:id="0">
    <w:p w14:paraId="222B0E3B" w14:textId="77777777" w:rsidR="00FA32EB" w:rsidRDefault="00FA32EB" w:rsidP="00E1482B">
      <w:r>
        <w:continuationSeparator/>
      </w:r>
    </w:p>
    <w:p w14:paraId="68CDB117" w14:textId="77777777" w:rsidR="00FA32EB" w:rsidRDefault="00FA32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28802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DF0001" w14:textId="26EA0549" w:rsidR="00EB3D67" w:rsidRDefault="00EB3D67" w:rsidP="00D972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B5041E" w14:textId="77777777" w:rsidR="00E465DC" w:rsidRDefault="00E465DC" w:rsidP="00EB3D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DE30D" w14:textId="21FF2A77" w:rsidR="00E465DC" w:rsidRPr="003D6A6B" w:rsidRDefault="00E465DC" w:rsidP="0097130C">
    <w:pPr>
      <w:pStyle w:val="Footer"/>
      <w:ind w:right="360"/>
      <w:jc w:val="center"/>
      <w:rPr>
        <w:sz w:val="28"/>
        <w:szCs w:val="28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F005" w14:textId="0E0668D6" w:rsidR="000F2949" w:rsidRPr="00C276CB" w:rsidRDefault="000F2949" w:rsidP="00C276CB">
    <w:pPr>
      <w:pStyle w:val="Footer"/>
      <w:ind w:right="360"/>
      <w:jc w:val="right"/>
      <w:rPr>
        <w:sz w:val="28"/>
        <w:szCs w:val="28"/>
      </w:rPr>
    </w:pPr>
  </w:p>
  <w:p w14:paraId="58A511F0" w14:textId="77777777" w:rsidR="00AC6DC8" w:rsidRDefault="00AC6DC8" w:rsidP="001663F2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4157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FE63DA" w14:textId="4BABCE6F" w:rsidR="00D97226" w:rsidRDefault="00D97226" w:rsidP="00D141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AD7735F" w14:textId="77777777" w:rsidR="0097130C" w:rsidRPr="003D6A6B" w:rsidRDefault="0097130C" w:rsidP="0097130C">
    <w:pPr>
      <w:pStyle w:val="Footer"/>
      <w:ind w:right="360"/>
      <w:jc w:val="center"/>
      <w:rPr>
        <w:sz w:val="28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42D62" w14:textId="77777777" w:rsidR="00FA32EB" w:rsidRDefault="00FA32EB" w:rsidP="00E1482B">
      <w:r>
        <w:separator/>
      </w:r>
    </w:p>
    <w:p w14:paraId="626DB34F" w14:textId="77777777" w:rsidR="00FA32EB" w:rsidRDefault="00FA32EB"/>
  </w:footnote>
  <w:footnote w:type="continuationSeparator" w:id="0">
    <w:p w14:paraId="7295975E" w14:textId="77777777" w:rsidR="00FA32EB" w:rsidRDefault="00FA32EB" w:rsidP="00E1482B">
      <w:r>
        <w:continuationSeparator/>
      </w:r>
    </w:p>
    <w:p w14:paraId="6FDCE044" w14:textId="77777777" w:rsidR="00FA32EB" w:rsidRDefault="00FA32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62F3D" w14:textId="77777777" w:rsidR="00027FAF" w:rsidRDefault="00027FAF" w:rsidP="00CB7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ED1C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ED1C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ED1C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C7478B0"/>
    <w:multiLevelType w:val="multilevel"/>
    <w:tmpl w:val="6504E694"/>
    <w:styleLink w:val="2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0" w15:restartNumberingAfterBreak="0">
    <w:nsid w:val="230D677C"/>
    <w:multiLevelType w:val="multilevel"/>
    <w:tmpl w:val="8222DC06"/>
    <w:styleLink w:val="3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1" w15:restartNumberingAfterBreak="0">
    <w:nsid w:val="291A1592"/>
    <w:multiLevelType w:val="hybridMultilevel"/>
    <w:tmpl w:val="19960162"/>
    <w:lvl w:ilvl="0" w:tplc="88A21E4E">
      <w:start w:val="1"/>
      <w:numFmt w:val="decimal"/>
      <w:pStyle w:val="a"/>
      <w:lvlText w:val="[%1]"/>
      <w:lvlJc w:val="left"/>
      <w:pPr>
        <w:ind w:left="135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2" w15:restartNumberingAfterBreak="0">
    <w:nsid w:val="2DD45E67"/>
    <w:multiLevelType w:val="multilevel"/>
    <w:tmpl w:val="6FB0443A"/>
    <w:styleLink w:val="CurrentList2"/>
    <w:lvl w:ilvl="0">
      <w:numFmt w:val="bullet"/>
      <w:lvlText w:val="–"/>
      <w:lvlJc w:val="left"/>
      <w:pPr>
        <w:ind w:left="652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3" w15:restartNumberingAfterBreak="0">
    <w:nsid w:val="3A3F4EBC"/>
    <w:multiLevelType w:val="multilevel"/>
    <w:tmpl w:val="8EFE1CAA"/>
    <w:lvl w:ilvl="0">
      <w:start w:val="1"/>
      <w:numFmt w:val="decimal"/>
      <w:pStyle w:val="1"/>
      <w:lvlText w:val="%1"/>
      <w:lvlJc w:val="left"/>
      <w:pPr>
        <w:ind w:left="0" w:firstLine="709"/>
      </w:pPr>
    </w:lvl>
    <w:lvl w:ilvl="1">
      <w:start w:val="1"/>
      <w:numFmt w:val="decimal"/>
      <w:pStyle w:val="20"/>
      <w:lvlText w:val="%1.%2"/>
      <w:lvlJc w:val="left"/>
      <w:pPr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pStyle w:val="30"/>
      <w:lvlText w:val="%1.%2.%3"/>
      <w:lvlJc w:val="left"/>
      <w:pPr>
        <w:ind w:left="709" w:firstLine="709"/>
      </w:pPr>
      <w:rPr>
        <w:b/>
        <w:bCs/>
        <w:i w:val="0"/>
        <w:iCs w:val="0"/>
        <w:lang w:val="en-BY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4" w15:restartNumberingAfterBreak="0">
    <w:nsid w:val="414C3254"/>
    <w:multiLevelType w:val="multilevel"/>
    <w:tmpl w:val="B0BE01CE"/>
    <w:styleLink w:val="CurrentList1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75C7F"/>
    <w:multiLevelType w:val="hybridMultilevel"/>
    <w:tmpl w:val="5C6648D6"/>
    <w:lvl w:ilvl="0" w:tplc="A1F0E6F6">
      <w:numFmt w:val="bullet"/>
      <w:pStyle w:val="a0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2C4865"/>
    <w:multiLevelType w:val="multilevel"/>
    <w:tmpl w:val="AE08E97C"/>
    <w:styleLink w:val="21"/>
    <w:lvl w:ilvl="0">
      <w:start w:val="1"/>
      <w:numFmt w:val="decimal"/>
      <w:lvlText w:val="%1."/>
      <w:lvlJc w:val="left"/>
      <w:pPr>
        <w:ind w:left="1429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34" w:hanging="42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210" w:hanging="42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570" w:hanging="78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930" w:hanging="114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930" w:hanging="114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2290" w:hanging="150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2650" w:hanging="186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650" w:hanging="1865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9112193"/>
    <w:multiLevelType w:val="multilevel"/>
    <w:tmpl w:val="A4B42598"/>
    <w:styleLink w:val="CurrentList3"/>
    <w:lvl w:ilvl="0">
      <w:numFmt w:val="bullet"/>
      <w:lvlText w:val="–"/>
      <w:lvlJc w:val="left"/>
      <w:pPr>
        <w:ind w:left="0" w:firstLine="652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8" w15:restartNumberingAfterBreak="0">
    <w:nsid w:val="5F6438D3"/>
    <w:multiLevelType w:val="multilevel"/>
    <w:tmpl w:val="C4C663C4"/>
    <w:lvl w:ilvl="0">
      <w:start w:val="1"/>
      <w:numFmt w:val="decimal"/>
      <w:lvlText w:val="2.%1"/>
      <w:lvlJc w:val="left"/>
      <w:pPr>
        <w:ind w:left="1069" w:hanging="360"/>
      </w:pPr>
    </w:lvl>
    <w:lvl w:ilvl="1">
      <w:start w:val="1"/>
      <w:numFmt w:val="decimal"/>
      <w:pStyle w:val="Heading2"/>
      <w:lvlText w:val="%1.%2"/>
      <w:lvlJc w:val="left"/>
      <w:pPr>
        <w:ind w:left="1428" w:hanging="576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50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64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78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93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0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220" w:hanging="1584"/>
      </w:pPr>
      <w:rPr>
        <w:rFonts w:hint="default"/>
      </w:rPr>
    </w:lvl>
  </w:abstractNum>
  <w:abstractNum w:abstractNumId="19" w15:restartNumberingAfterBreak="0">
    <w:nsid w:val="794173E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10"/>
  </w:num>
  <w:num w:numId="5">
    <w:abstractNumId w:val="13"/>
  </w:num>
  <w:num w:numId="6">
    <w:abstractNumId w:val="15"/>
  </w:num>
  <w:num w:numId="7">
    <w:abstractNumId w:val="16"/>
  </w:num>
  <w:num w:numId="8">
    <w:abstractNumId w:val="14"/>
  </w:num>
  <w:num w:numId="9">
    <w:abstractNumId w:val="12"/>
  </w:num>
  <w:num w:numId="10">
    <w:abstractNumId w:val="17"/>
  </w:num>
  <w:num w:numId="1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DA"/>
    <w:rsid w:val="000011CF"/>
    <w:rsid w:val="00001240"/>
    <w:rsid w:val="00001AB1"/>
    <w:rsid w:val="00001F27"/>
    <w:rsid w:val="00002CD5"/>
    <w:rsid w:val="00005277"/>
    <w:rsid w:val="00006FC7"/>
    <w:rsid w:val="000126B6"/>
    <w:rsid w:val="00014F22"/>
    <w:rsid w:val="000153C3"/>
    <w:rsid w:val="00015E9B"/>
    <w:rsid w:val="0002003B"/>
    <w:rsid w:val="000221D8"/>
    <w:rsid w:val="0002582C"/>
    <w:rsid w:val="00027FAF"/>
    <w:rsid w:val="00031D20"/>
    <w:rsid w:val="00032944"/>
    <w:rsid w:val="000330A4"/>
    <w:rsid w:val="000336E9"/>
    <w:rsid w:val="00034B16"/>
    <w:rsid w:val="000356D6"/>
    <w:rsid w:val="000363EC"/>
    <w:rsid w:val="00036663"/>
    <w:rsid w:val="00041210"/>
    <w:rsid w:val="00041675"/>
    <w:rsid w:val="00043A1F"/>
    <w:rsid w:val="00044141"/>
    <w:rsid w:val="00045DD2"/>
    <w:rsid w:val="00046162"/>
    <w:rsid w:val="00050D0F"/>
    <w:rsid w:val="00052D30"/>
    <w:rsid w:val="0005307C"/>
    <w:rsid w:val="00061EEC"/>
    <w:rsid w:val="00062287"/>
    <w:rsid w:val="00063224"/>
    <w:rsid w:val="00063D06"/>
    <w:rsid w:val="00064411"/>
    <w:rsid w:val="000658B4"/>
    <w:rsid w:val="00065A58"/>
    <w:rsid w:val="0007339B"/>
    <w:rsid w:val="00074F5B"/>
    <w:rsid w:val="0007574F"/>
    <w:rsid w:val="00077843"/>
    <w:rsid w:val="00077C7E"/>
    <w:rsid w:val="00080146"/>
    <w:rsid w:val="00080389"/>
    <w:rsid w:val="000818D0"/>
    <w:rsid w:val="00081DB9"/>
    <w:rsid w:val="00082C95"/>
    <w:rsid w:val="00082F09"/>
    <w:rsid w:val="0008454C"/>
    <w:rsid w:val="0008465B"/>
    <w:rsid w:val="00085334"/>
    <w:rsid w:val="00091526"/>
    <w:rsid w:val="00091BC5"/>
    <w:rsid w:val="00092850"/>
    <w:rsid w:val="000932C3"/>
    <w:rsid w:val="000954B3"/>
    <w:rsid w:val="00096C82"/>
    <w:rsid w:val="000A4390"/>
    <w:rsid w:val="000A446B"/>
    <w:rsid w:val="000B0245"/>
    <w:rsid w:val="000B0FE1"/>
    <w:rsid w:val="000B2217"/>
    <w:rsid w:val="000B36D4"/>
    <w:rsid w:val="000B3A60"/>
    <w:rsid w:val="000B3DF3"/>
    <w:rsid w:val="000B5000"/>
    <w:rsid w:val="000B5A66"/>
    <w:rsid w:val="000B7BC3"/>
    <w:rsid w:val="000B7CDC"/>
    <w:rsid w:val="000C0024"/>
    <w:rsid w:val="000C1A20"/>
    <w:rsid w:val="000C3FC0"/>
    <w:rsid w:val="000C5694"/>
    <w:rsid w:val="000D27CF"/>
    <w:rsid w:val="000D2D37"/>
    <w:rsid w:val="000D45D2"/>
    <w:rsid w:val="000E0D5D"/>
    <w:rsid w:val="000E34B2"/>
    <w:rsid w:val="000E41B1"/>
    <w:rsid w:val="000E4264"/>
    <w:rsid w:val="000E6D40"/>
    <w:rsid w:val="000E6E71"/>
    <w:rsid w:val="000E7BB8"/>
    <w:rsid w:val="000F0C44"/>
    <w:rsid w:val="000F2949"/>
    <w:rsid w:val="000F3215"/>
    <w:rsid w:val="000F3FE0"/>
    <w:rsid w:val="000F5BAF"/>
    <w:rsid w:val="000F7A81"/>
    <w:rsid w:val="001026F0"/>
    <w:rsid w:val="00105CE6"/>
    <w:rsid w:val="00106447"/>
    <w:rsid w:val="00106938"/>
    <w:rsid w:val="00106E01"/>
    <w:rsid w:val="00113867"/>
    <w:rsid w:val="00114A3B"/>
    <w:rsid w:val="00115B64"/>
    <w:rsid w:val="00115C69"/>
    <w:rsid w:val="001167F2"/>
    <w:rsid w:val="00117497"/>
    <w:rsid w:val="00117CD9"/>
    <w:rsid w:val="00125115"/>
    <w:rsid w:val="001267A3"/>
    <w:rsid w:val="00126D8A"/>
    <w:rsid w:val="001276A2"/>
    <w:rsid w:val="001302DA"/>
    <w:rsid w:val="001309D9"/>
    <w:rsid w:val="00130A26"/>
    <w:rsid w:val="0013432A"/>
    <w:rsid w:val="00134944"/>
    <w:rsid w:val="001362C4"/>
    <w:rsid w:val="00136BC9"/>
    <w:rsid w:val="001370AB"/>
    <w:rsid w:val="001426E9"/>
    <w:rsid w:val="001434EC"/>
    <w:rsid w:val="00143990"/>
    <w:rsid w:val="00144F93"/>
    <w:rsid w:val="00145BC9"/>
    <w:rsid w:val="00146E7F"/>
    <w:rsid w:val="001478BE"/>
    <w:rsid w:val="0015067F"/>
    <w:rsid w:val="00152C19"/>
    <w:rsid w:val="001558E4"/>
    <w:rsid w:val="0015596E"/>
    <w:rsid w:val="00155BBF"/>
    <w:rsid w:val="00156522"/>
    <w:rsid w:val="00157B96"/>
    <w:rsid w:val="00160E81"/>
    <w:rsid w:val="001616BB"/>
    <w:rsid w:val="00162701"/>
    <w:rsid w:val="00162F50"/>
    <w:rsid w:val="001663F2"/>
    <w:rsid w:val="00166864"/>
    <w:rsid w:val="001702E6"/>
    <w:rsid w:val="00170D73"/>
    <w:rsid w:val="00171A76"/>
    <w:rsid w:val="00171D7D"/>
    <w:rsid w:val="001734BF"/>
    <w:rsid w:val="0017464A"/>
    <w:rsid w:val="00174D8C"/>
    <w:rsid w:val="0017500B"/>
    <w:rsid w:val="00180B88"/>
    <w:rsid w:val="00181209"/>
    <w:rsid w:val="00181B49"/>
    <w:rsid w:val="00181D41"/>
    <w:rsid w:val="001827A2"/>
    <w:rsid w:val="00182FC8"/>
    <w:rsid w:val="00183077"/>
    <w:rsid w:val="001835D9"/>
    <w:rsid w:val="00183D59"/>
    <w:rsid w:val="00183EA0"/>
    <w:rsid w:val="00185AC6"/>
    <w:rsid w:val="001900EF"/>
    <w:rsid w:val="00192109"/>
    <w:rsid w:val="0019510A"/>
    <w:rsid w:val="001966B7"/>
    <w:rsid w:val="001967EA"/>
    <w:rsid w:val="00197B1D"/>
    <w:rsid w:val="00197B68"/>
    <w:rsid w:val="001A10C2"/>
    <w:rsid w:val="001A134E"/>
    <w:rsid w:val="001A2CCD"/>
    <w:rsid w:val="001A609D"/>
    <w:rsid w:val="001A7E85"/>
    <w:rsid w:val="001B10E9"/>
    <w:rsid w:val="001B449E"/>
    <w:rsid w:val="001B7ED7"/>
    <w:rsid w:val="001C2F29"/>
    <w:rsid w:val="001C4E3A"/>
    <w:rsid w:val="001C52D6"/>
    <w:rsid w:val="001C7AE0"/>
    <w:rsid w:val="001C7CAE"/>
    <w:rsid w:val="001D01C7"/>
    <w:rsid w:val="001D0819"/>
    <w:rsid w:val="001D1A62"/>
    <w:rsid w:val="001D3A59"/>
    <w:rsid w:val="001D55DD"/>
    <w:rsid w:val="001D657A"/>
    <w:rsid w:val="001D755F"/>
    <w:rsid w:val="001E0728"/>
    <w:rsid w:val="001E309F"/>
    <w:rsid w:val="001E3EF4"/>
    <w:rsid w:val="001E51A6"/>
    <w:rsid w:val="001F0742"/>
    <w:rsid w:val="001F4564"/>
    <w:rsid w:val="001F6384"/>
    <w:rsid w:val="001F6E0C"/>
    <w:rsid w:val="002008DA"/>
    <w:rsid w:val="0020269C"/>
    <w:rsid w:val="002037E9"/>
    <w:rsid w:val="002055D3"/>
    <w:rsid w:val="00210E64"/>
    <w:rsid w:val="00211F18"/>
    <w:rsid w:val="00213400"/>
    <w:rsid w:val="00213843"/>
    <w:rsid w:val="00215E6A"/>
    <w:rsid w:val="00216721"/>
    <w:rsid w:val="00216AEA"/>
    <w:rsid w:val="00217561"/>
    <w:rsid w:val="00222F8F"/>
    <w:rsid w:val="002252AD"/>
    <w:rsid w:val="002257B6"/>
    <w:rsid w:val="00225A4A"/>
    <w:rsid w:val="00226232"/>
    <w:rsid w:val="00226CD3"/>
    <w:rsid w:val="00227CC9"/>
    <w:rsid w:val="00231CFB"/>
    <w:rsid w:val="002355FA"/>
    <w:rsid w:val="00235CDB"/>
    <w:rsid w:val="00235E68"/>
    <w:rsid w:val="00240C74"/>
    <w:rsid w:val="00241030"/>
    <w:rsid w:val="00242D41"/>
    <w:rsid w:val="0024338D"/>
    <w:rsid w:val="00246D1B"/>
    <w:rsid w:val="00256619"/>
    <w:rsid w:val="00260A99"/>
    <w:rsid w:val="00263CE6"/>
    <w:rsid w:val="00266557"/>
    <w:rsid w:val="002678F8"/>
    <w:rsid w:val="00267CA3"/>
    <w:rsid w:val="00271932"/>
    <w:rsid w:val="002720AF"/>
    <w:rsid w:val="00273FD6"/>
    <w:rsid w:val="002762DA"/>
    <w:rsid w:val="002763EF"/>
    <w:rsid w:val="00276490"/>
    <w:rsid w:val="002764C4"/>
    <w:rsid w:val="002766F2"/>
    <w:rsid w:val="00276EA6"/>
    <w:rsid w:val="00276FBA"/>
    <w:rsid w:val="00277310"/>
    <w:rsid w:val="00277486"/>
    <w:rsid w:val="00277B60"/>
    <w:rsid w:val="00280E41"/>
    <w:rsid w:val="00281A67"/>
    <w:rsid w:val="00281B6D"/>
    <w:rsid w:val="00283CAB"/>
    <w:rsid w:val="00287E82"/>
    <w:rsid w:val="002947DD"/>
    <w:rsid w:val="00294D3D"/>
    <w:rsid w:val="002955AE"/>
    <w:rsid w:val="002A18C5"/>
    <w:rsid w:val="002A1E0E"/>
    <w:rsid w:val="002A5613"/>
    <w:rsid w:val="002A643F"/>
    <w:rsid w:val="002A77AF"/>
    <w:rsid w:val="002B066C"/>
    <w:rsid w:val="002B59C4"/>
    <w:rsid w:val="002B5C90"/>
    <w:rsid w:val="002B716C"/>
    <w:rsid w:val="002C6E35"/>
    <w:rsid w:val="002D094F"/>
    <w:rsid w:val="002D1DF7"/>
    <w:rsid w:val="002D7B02"/>
    <w:rsid w:val="002E0453"/>
    <w:rsid w:val="002E0F2C"/>
    <w:rsid w:val="002E1157"/>
    <w:rsid w:val="002E4672"/>
    <w:rsid w:val="002E5EBE"/>
    <w:rsid w:val="002E6E9D"/>
    <w:rsid w:val="002E7BC1"/>
    <w:rsid w:val="002F20E1"/>
    <w:rsid w:val="002F3A05"/>
    <w:rsid w:val="002F5626"/>
    <w:rsid w:val="002F5BAB"/>
    <w:rsid w:val="002F665F"/>
    <w:rsid w:val="002F6738"/>
    <w:rsid w:val="002F75ED"/>
    <w:rsid w:val="00301366"/>
    <w:rsid w:val="0030278F"/>
    <w:rsid w:val="00303D36"/>
    <w:rsid w:val="003065F0"/>
    <w:rsid w:val="00310AA3"/>
    <w:rsid w:val="00311262"/>
    <w:rsid w:val="003118A8"/>
    <w:rsid w:val="0031491E"/>
    <w:rsid w:val="00317673"/>
    <w:rsid w:val="003201DD"/>
    <w:rsid w:val="003215EF"/>
    <w:rsid w:val="0032717C"/>
    <w:rsid w:val="00327B02"/>
    <w:rsid w:val="00331A18"/>
    <w:rsid w:val="00333B04"/>
    <w:rsid w:val="00336195"/>
    <w:rsid w:val="00336E08"/>
    <w:rsid w:val="00340787"/>
    <w:rsid w:val="003409D6"/>
    <w:rsid w:val="00345C25"/>
    <w:rsid w:val="00347DAB"/>
    <w:rsid w:val="00350E6C"/>
    <w:rsid w:val="0035281F"/>
    <w:rsid w:val="00353461"/>
    <w:rsid w:val="00353A81"/>
    <w:rsid w:val="0035402A"/>
    <w:rsid w:val="003577DF"/>
    <w:rsid w:val="00361BAA"/>
    <w:rsid w:val="00361DF5"/>
    <w:rsid w:val="00363AE5"/>
    <w:rsid w:val="00363D9B"/>
    <w:rsid w:val="00364E66"/>
    <w:rsid w:val="003651B5"/>
    <w:rsid w:val="00370A0C"/>
    <w:rsid w:val="003710AD"/>
    <w:rsid w:val="00371486"/>
    <w:rsid w:val="00373CD5"/>
    <w:rsid w:val="0037401A"/>
    <w:rsid w:val="003747B4"/>
    <w:rsid w:val="00375DD7"/>
    <w:rsid w:val="003763F8"/>
    <w:rsid w:val="003773E6"/>
    <w:rsid w:val="003825B2"/>
    <w:rsid w:val="00382892"/>
    <w:rsid w:val="00384912"/>
    <w:rsid w:val="003850A9"/>
    <w:rsid w:val="003870F8"/>
    <w:rsid w:val="00387569"/>
    <w:rsid w:val="0039193D"/>
    <w:rsid w:val="003927A9"/>
    <w:rsid w:val="00393876"/>
    <w:rsid w:val="0039548C"/>
    <w:rsid w:val="0039553A"/>
    <w:rsid w:val="00395F44"/>
    <w:rsid w:val="00396D7D"/>
    <w:rsid w:val="00397A46"/>
    <w:rsid w:val="003A1E32"/>
    <w:rsid w:val="003A24E2"/>
    <w:rsid w:val="003A4A08"/>
    <w:rsid w:val="003A59E3"/>
    <w:rsid w:val="003A7B37"/>
    <w:rsid w:val="003B0585"/>
    <w:rsid w:val="003B0FD1"/>
    <w:rsid w:val="003B3EDC"/>
    <w:rsid w:val="003B4C5E"/>
    <w:rsid w:val="003B4FE5"/>
    <w:rsid w:val="003C0F95"/>
    <w:rsid w:val="003C1CAC"/>
    <w:rsid w:val="003C3B29"/>
    <w:rsid w:val="003C54AE"/>
    <w:rsid w:val="003C5E6E"/>
    <w:rsid w:val="003C6406"/>
    <w:rsid w:val="003C79BC"/>
    <w:rsid w:val="003D0BE6"/>
    <w:rsid w:val="003D1168"/>
    <w:rsid w:val="003D1CE9"/>
    <w:rsid w:val="003D413D"/>
    <w:rsid w:val="003D5070"/>
    <w:rsid w:val="003D5398"/>
    <w:rsid w:val="003D6A6B"/>
    <w:rsid w:val="003D7235"/>
    <w:rsid w:val="003E0634"/>
    <w:rsid w:val="003E2B80"/>
    <w:rsid w:val="003E4D29"/>
    <w:rsid w:val="003E7D8D"/>
    <w:rsid w:val="003F07C9"/>
    <w:rsid w:val="003F322D"/>
    <w:rsid w:val="003F3420"/>
    <w:rsid w:val="003F40D1"/>
    <w:rsid w:val="003F4AA7"/>
    <w:rsid w:val="003F4CD6"/>
    <w:rsid w:val="003F69C8"/>
    <w:rsid w:val="003F751B"/>
    <w:rsid w:val="0040005D"/>
    <w:rsid w:val="004000DE"/>
    <w:rsid w:val="004024C1"/>
    <w:rsid w:val="004027EC"/>
    <w:rsid w:val="00405954"/>
    <w:rsid w:val="004062FC"/>
    <w:rsid w:val="00410135"/>
    <w:rsid w:val="004104C6"/>
    <w:rsid w:val="00410847"/>
    <w:rsid w:val="0041392F"/>
    <w:rsid w:val="00420F01"/>
    <w:rsid w:val="00425DB1"/>
    <w:rsid w:val="00425E77"/>
    <w:rsid w:val="00425F7F"/>
    <w:rsid w:val="004269EB"/>
    <w:rsid w:val="00426DA0"/>
    <w:rsid w:val="00426EE9"/>
    <w:rsid w:val="00427170"/>
    <w:rsid w:val="00435F8B"/>
    <w:rsid w:val="004414C1"/>
    <w:rsid w:val="00441F89"/>
    <w:rsid w:val="00446BCB"/>
    <w:rsid w:val="00447A43"/>
    <w:rsid w:val="00451667"/>
    <w:rsid w:val="00452DE1"/>
    <w:rsid w:val="00452F5B"/>
    <w:rsid w:val="0045305C"/>
    <w:rsid w:val="00453796"/>
    <w:rsid w:val="00453D57"/>
    <w:rsid w:val="00455806"/>
    <w:rsid w:val="00457B1F"/>
    <w:rsid w:val="00463B2C"/>
    <w:rsid w:val="00463DE0"/>
    <w:rsid w:val="00464E06"/>
    <w:rsid w:val="00466F38"/>
    <w:rsid w:val="00470C69"/>
    <w:rsid w:val="0047119E"/>
    <w:rsid w:val="004716AA"/>
    <w:rsid w:val="00472134"/>
    <w:rsid w:val="00473F0F"/>
    <w:rsid w:val="00483F9A"/>
    <w:rsid w:val="0048469C"/>
    <w:rsid w:val="004846D2"/>
    <w:rsid w:val="00487021"/>
    <w:rsid w:val="0048790F"/>
    <w:rsid w:val="00487D1F"/>
    <w:rsid w:val="00491054"/>
    <w:rsid w:val="00492B30"/>
    <w:rsid w:val="004938F2"/>
    <w:rsid w:val="00495385"/>
    <w:rsid w:val="004A0B7A"/>
    <w:rsid w:val="004A172F"/>
    <w:rsid w:val="004A3422"/>
    <w:rsid w:val="004A4129"/>
    <w:rsid w:val="004A4998"/>
    <w:rsid w:val="004A530E"/>
    <w:rsid w:val="004B077C"/>
    <w:rsid w:val="004B15F1"/>
    <w:rsid w:val="004B2F20"/>
    <w:rsid w:val="004B3405"/>
    <w:rsid w:val="004B6461"/>
    <w:rsid w:val="004B730B"/>
    <w:rsid w:val="004C24B5"/>
    <w:rsid w:val="004C27F3"/>
    <w:rsid w:val="004C3CE7"/>
    <w:rsid w:val="004C6383"/>
    <w:rsid w:val="004C7E33"/>
    <w:rsid w:val="004D04B5"/>
    <w:rsid w:val="004D1F13"/>
    <w:rsid w:val="004D2207"/>
    <w:rsid w:val="004D32B1"/>
    <w:rsid w:val="004D330A"/>
    <w:rsid w:val="004D513E"/>
    <w:rsid w:val="004D5FCB"/>
    <w:rsid w:val="004D7078"/>
    <w:rsid w:val="004D7FDB"/>
    <w:rsid w:val="004E1F1F"/>
    <w:rsid w:val="004E45BA"/>
    <w:rsid w:val="004E46D8"/>
    <w:rsid w:val="004E5C99"/>
    <w:rsid w:val="004E69CF"/>
    <w:rsid w:val="004E74A2"/>
    <w:rsid w:val="004F06A0"/>
    <w:rsid w:val="004F2368"/>
    <w:rsid w:val="004F4FA2"/>
    <w:rsid w:val="004F6D49"/>
    <w:rsid w:val="004F7B67"/>
    <w:rsid w:val="005001EA"/>
    <w:rsid w:val="005019B7"/>
    <w:rsid w:val="00501ACD"/>
    <w:rsid w:val="0050266F"/>
    <w:rsid w:val="00503F4D"/>
    <w:rsid w:val="00506748"/>
    <w:rsid w:val="00507663"/>
    <w:rsid w:val="00512CE9"/>
    <w:rsid w:val="0051332E"/>
    <w:rsid w:val="005134A4"/>
    <w:rsid w:val="00514F83"/>
    <w:rsid w:val="005150C4"/>
    <w:rsid w:val="005161E1"/>
    <w:rsid w:val="00517FA0"/>
    <w:rsid w:val="00520844"/>
    <w:rsid w:val="00520A1A"/>
    <w:rsid w:val="00521303"/>
    <w:rsid w:val="00522206"/>
    <w:rsid w:val="00523492"/>
    <w:rsid w:val="00523799"/>
    <w:rsid w:val="00523BDA"/>
    <w:rsid w:val="00523EBB"/>
    <w:rsid w:val="0052597E"/>
    <w:rsid w:val="00525C88"/>
    <w:rsid w:val="00533061"/>
    <w:rsid w:val="00534238"/>
    <w:rsid w:val="00534776"/>
    <w:rsid w:val="00536C36"/>
    <w:rsid w:val="005378CD"/>
    <w:rsid w:val="0054174D"/>
    <w:rsid w:val="005425E9"/>
    <w:rsid w:val="00543445"/>
    <w:rsid w:val="005438C1"/>
    <w:rsid w:val="005463FA"/>
    <w:rsid w:val="005507FD"/>
    <w:rsid w:val="00550A58"/>
    <w:rsid w:val="00551559"/>
    <w:rsid w:val="00555E0A"/>
    <w:rsid w:val="0055676F"/>
    <w:rsid w:val="00556EB3"/>
    <w:rsid w:val="0055750F"/>
    <w:rsid w:val="00557B7E"/>
    <w:rsid w:val="005610FB"/>
    <w:rsid w:val="00561550"/>
    <w:rsid w:val="00562756"/>
    <w:rsid w:val="00563180"/>
    <w:rsid w:val="005640E1"/>
    <w:rsid w:val="005671BC"/>
    <w:rsid w:val="0057007A"/>
    <w:rsid w:val="0057103F"/>
    <w:rsid w:val="00571418"/>
    <w:rsid w:val="00571CAD"/>
    <w:rsid w:val="0057462D"/>
    <w:rsid w:val="00574B8B"/>
    <w:rsid w:val="00576CA9"/>
    <w:rsid w:val="0057762E"/>
    <w:rsid w:val="0058401E"/>
    <w:rsid w:val="00584B98"/>
    <w:rsid w:val="005864D8"/>
    <w:rsid w:val="0058672E"/>
    <w:rsid w:val="0058761A"/>
    <w:rsid w:val="0059063A"/>
    <w:rsid w:val="00596A8D"/>
    <w:rsid w:val="00597BC0"/>
    <w:rsid w:val="005A0F9F"/>
    <w:rsid w:val="005A0FBC"/>
    <w:rsid w:val="005A1492"/>
    <w:rsid w:val="005A15FE"/>
    <w:rsid w:val="005A2EE0"/>
    <w:rsid w:val="005A2EE8"/>
    <w:rsid w:val="005A40B9"/>
    <w:rsid w:val="005A5553"/>
    <w:rsid w:val="005A7180"/>
    <w:rsid w:val="005A736A"/>
    <w:rsid w:val="005A7A84"/>
    <w:rsid w:val="005A7C6D"/>
    <w:rsid w:val="005B00F8"/>
    <w:rsid w:val="005B013C"/>
    <w:rsid w:val="005B0485"/>
    <w:rsid w:val="005B1582"/>
    <w:rsid w:val="005B1FA9"/>
    <w:rsid w:val="005B2098"/>
    <w:rsid w:val="005B647C"/>
    <w:rsid w:val="005C14E7"/>
    <w:rsid w:val="005C2A3E"/>
    <w:rsid w:val="005C3624"/>
    <w:rsid w:val="005C3B38"/>
    <w:rsid w:val="005C7BED"/>
    <w:rsid w:val="005D0575"/>
    <w:rsid w:val="005D07EE"/>
    <w:rsid w:val="005D3F9D"/>
    <w:rsid w:val="005D4D3A"/>
    <w:rsid w:val="005D5520"/>
    <w:rsid w:val="005D62F2"/>
    <w:rsid w:val="005D672C"/>
    <w:rsid w:val="005D6FC3"/>
    <w:rsid w:val="005E06C0"/>
    <w:rsid w:val="005E16B4"/>
    <w:rsid w:val="005E2661"/>
    <w:rsid w:val="005E3913"/>
    <w:rsid w:val="005E432E"/>
    <w:rsid w:val="005E4522"/>
    <w:rsid w:val="005E7792"/>
    <w:rsid w:val="005F02D3"/>
    <w:rsid w:val="005F46BC"/>
    <w:rsid w:val="005F49B6"/>
    <w:rsid w:val="005F563D"/>
    <w:rsid w:val="005F6900"/>
    <w:rsid w:val="0060051B"/>
    <w:rsid w:val="006016AB"/>
    <w:rsid w:val="006042D1"/>
    <w:rsid w:val="006050F6"/>
    <w:rsid w:val="006053FB"/>
    <w:rsid w:val="00605972"/>
    <w:rsid w:val="00606288"/>
    <w:rsid w:val="00610178"/>
    <w:rsid w:val="006108E6"/>
    <w:rsid w:val="00612FEA"/>
    <w:rsid w:val="0061692A"/>
    <w:rsid w:val="0062278C"/>
    <w:rsid w:val="00622F0D"/>
    <w:rsid w:val="00623A87"/>
    <w:rsid w:val="00624388"/>
    <w:rsid w:val="00624D3B"/>
    <w:rsid w:val="00624E17"/>
    <w:rsid w:val="00625E6F"/>
    <w:rsid w:val="00626E85"/>
    <w:rsid w:val="00627113"/>
    <w:rsid w:val="006312DD"/>
    <w:rsid w:val="00634659"/>
    <w:rsid w:val="00642A9B"/>
    <w:rsid w:val="006434A5"/>
    <w:rsid w:val="00644A86"/>
    <w:rsid w:val="00645226"/>
    <w:rsid w:val="00646077"/>
    <w:rsid w:val="00646CB0"/>
    <w:rsid w:val="00647954"/>
    <w:rsid w:val="00651387"/>
    <w:rsid w:val="006518C8"/>
    <w:rsid w:val="00652964"/>
    <w:rsid w:val="00653885"/>
    <w:rsid w:val="0065436B"/>
    <w:rsid w:val="006559C0"/>
    <w:rsid w:val="00655A4F"/>
    <w:rsid w:val="006560F6"/>
    <w:rsid w:val="006563FF"/>
    <w:rsid w:val="00661755"/>
    <w:rsid w:val="00661DB6"/>
    <w:rsid w:val="006630ED"/>
    <w:rsid w:val="00664E21"/>
    <w:rsid w:val="00664F32"/>
    <w:rsid w:val="00665315"/>
    <w:rsid w:val="00667B90"/>
    <w:rsid w:val="00671DDB"/>
    <w:rsid w:val="00671DDD"/>
    <w:rsid w:val="00671FC8"/>
    <w:rsid w:val="0067487F"/>
    <w:rsid w:val="00674B89"/>
    <w:rsid w:val="00675247"/>
    <w:rsid w:val="00675F8B"/>
    <w:rsid w:val="0068271C"/>
    <w:rsid w:val="00685857"/>
    <w:rsid w:val="006866D6"/>
    <w:rsid w:val="00690967"/>
    <w:rsid w:val="00690A7C"/>
    <w:rsid w:val="00690B8A"/>
    <w:rsid w:val="00695785"/>
    <w:rsid w:val="00695E92"/>
    <w:rsid w:val="006A03F5"/>
    <w:rsid w:val="006A1BA0"/>
    <w:rsid w:val="006A7531"/>
    <w:rsid w:val="006B2251"/>
    <w:rsid w:val="006B24E6"/>
    <w:rsid w:val="006B25F9"/>
    <w:rsid w:val="006B3925"/>
    <w:rsid w:val="006B5987"/>
    <w:rsid w:val="006B5D32"/>
    <w:rsid w:val="006B6053"/>
    <w:rsid w:val="006B626C"/>
    <w:rsid w:val="006B6589"/>
    <w:rsid w:val="006B70CA"/>
    <w:rsid w:val="006C08EA"/>
    <w:rsid w:val="006C1573"/>
    <w:rsid w:val="006C274C"/>
    <w:rsid w:val="006C6138"/>
    <w:rsid w:val="006C656D"/>
    <w:rsid w:val="006D1CED"/>
    <w:rsid w:val="006D2FA9"/>
    <w:rsid w:val="006D67C8"/>
    <w:rsid w:val="006E65BF"/>
    <w:rsid w:val="006E7B19"/>
    <w:rsid w:val="006F0CF0"/>
    <w:rsid w:val="006F11B3"/>
    <w:rsid w:val="006F2849"/>
    <w:rsid w:val="006F320C"/>
    <w:rsid w:val="006F35E1"/>
    <w:rsid w:val="006F36A3"/>
    <w:rsid w:val="006F44C3"/>
    <w:rsid w:val="006F4E3E"/>
    <w:rsid w:val="006F624F"/>
    <w:rsid w:val="007032B7"/>
    <w:rsid w:val="007042B8"/>
    <w:rsid w:val="00704320"/>
    <w:rsid w:val="0070497C"/>
    <w:rsid w:val="0070641E"/>
    <w:rsid w:val="00706F19"/>
    <w:rsid w:val="00707A62"/>
    <w:rsid w:val="00707B2F"/>
    <w:rsid w:val="007109FB"/>
    <w:rsid w:val="00711009"/>
    <w:rsid w:val="00713C56"/>
    <w:rsid w:val="0071555E"/>
    <w:rsid w:val="00716C30"/>
    <w:rsid w:val="00717016"/>
    <w:rsid w:val="00717F10"/>
    <w:rsid w:val="00717F98"/>
    <w:rsid w:val="0072013A"/>
    <w:rsid w:val="00721597"/>
    <w:rsid w:val="00721DA9"/>
    <w:rsid w:val="007229A4"/>
    <w:rsid w:val="00725129"/>
    <w:rsid w:val="00727881"/>
    <w:rsid w:val="007303E6"/>
    <w:rsid w:val="00730983"/>
    <w:rsid w:val="00730BAB"/>
    <w:rsid w:val="00731D1F"/>
    <w:rsid w:val="00736366"/>
    <w:rsid w:val="00737A79"/>
    <w:rsid w:val="00740480"/>
    <w:rsid w:val="00740706"/>
    <w:rsid w:val="0074139B"/>
    <w:rsid w:val="007424B7"/>
    <w:rsid w:val="007424E2"/>
    <w:rsid w:val="00742817"/>
    <w:rsid w:val="00743950"/>
    <w:rsid w:val="00744E03"/>
    <w:rsid w:val="00745B63"/>
    <w:rsid w:val="00745EE5"/>
    <w:rsid w:val="00753988"/>
    <w:rsid w:val="007541A6"/>
    <w:rsid w:val="0075485D"/>
    <w:rsid w:val="007563EF"/>
    <w:rsid w:val="00757495"/>
    <w:rsid w:val="007604F4"/>
    <w:rsid w:val="00765758"/>
    <w:rsid w:val="00771278"/>
    <w:rsid w:val="00771473"/>
    <w:rsid w:val="00773A93"/>
    <w:rsid w:val="00774ED3"/>
    <w:rsid w:val="00776137"/>
    <w:rsid w:val="00776961"/>
    <w:rsid w:val="00776BE8"/>
    <w:rsid w:val="00781D00"/>
    <w:rsid w:val="00783410"/>
    <w:rsid w:val="0078401D"/>
    <w:rsid w:val="00784B21"/>
    <w:rsid w:val="00786163"/>
    <w:rsid w:val="00787476"/>
    <w:rsid w:val="00791CC9"/>
    <w:rsid w:val="007925F2"/>
    <w:rsid w:val="00793BAA"/>
    <w:rsid w:val="00794881"/>
    <w:rsid w:val="00795030"/>
    <w:rsid w:val="007957A7"/>
    <w:rsid w:val="007A0FBF"/>
    <w:rsid w:val="007B04E3"/>
    <w:rsid w:val="007B34DE"/>
    <w:rsid w:val="007B43E5"/>
    <w:rsid w:val="007B4EE2"/>
    <w:rsid w:val="007B59AB"/>
    <w:rsid w:val="007B64A6"/>
    <w:rsid w:val="007B668A"/>
    <w:rsid w:val="007B66A1"/>
    <w:rsid w:val="007C1962"/>
    <w:rsid w:val="007C3505"/>
    <w:rsid w:val="007C67A2"/>
    <w:rsid w:val="007D01DF"/>
    <w:rsid w:val="007D2635"/>
    <w:rsid w:val="007D6E1D"/>
    <w:rsid w:val="007E0919"/>
    <w:rsid w:val="007E170A"/>
    <w:rsid w:val="007E1913"/>
    <w:rsid w:val="007E2223"/>
    <w:rsid w:val="007E3EBA"/>
    <w:rsid w:val="007E413D"/>
    <w:rsid w:val="007E4649"/>
    <w:rsid w:val="007E51CB"/>
    <w:rsid w:val="007F05D6"/>
    <w:rsid w:val="007F2BB8"/>
    <w:rsid w:val="007F342A"/>
    <w:rsid w:val="007F390A"/>
    <w:rsid w:val="007F39BF"/>
    <w:rsid w:val="007F5BB9"/>
    <w:rsid w:val="008009D5"/>
    <w:rsid w:val="008016EC"/>
    <w:rsid w:val="00802364"/>
    <w:rsid w:val="00802739"/>
    <w:rsid w:val="00803223"/>
    <w:rsid w:val="00804F1D"/>
    <w:rsid w:val="00810ACC"/>
    <w:rsid w:val="00813716"/>
    <w:rsid w:val="008155F1"/>
    <w:rsid w:val="00817970"/>
    <w:rsid w:val="00821895"/>
    <w:rsid w:val="00823346"/>
    <w:rsid w:val="00825FFC"/>
    <w:rsid w:val="00826943"/>
    <w:rsid w:val="0082773C"/>
    <w:rsid w:val="00830183"/>
    <w:rsid w:val="008301F6"/>
    <w:rsid w:val="00831B31"/>
    <w:rsid w:val="00835BEE"/>
    <w:rsid w:val="00836F28"/>
    <w:rsid w:val="0084196A"/>
    <w:rsid w:val="00842D54"/>
    <w:rsid w:val="00843325"/>
    <w:rsid w:val="00843F27"/>
    <w:rsid w:val="0084426C"/>
    <w:rsid w:val="00844C0A"/>
    <w:rsid w:val="00844DDF"/>
    <w:rsid w:val="008464B3"/>
    <w:rsid w:val="00847CE0"/>
    <w:rsid w:val="00851171"/>
    <w:rsid w:val="00852058"/>
    <w:rsid w:val="00852567"/>
    <w:rsid w:val="00852895"/>
    <w:rsid w:val="008549D5"/>
    <w:rsid w:val="0085593A"/>
    <w:rsid w:val="0086332A"/>
    <w:rsid w:val="00863776"/>
    <w:rsid w:val="00863BD1"/>
    <w:rsid w:val="00863C57"/>
    <w:rsid w:val="00863CDA"/>
    <w:rsid w:val="00864481"/>
    <w:rsid w:val="008655B1"/>
    <w:rsid w:val="00865A1D"/>
    <w:rsid w:val="00867D33"/>
    <w:rsid w:val="00867F58"/>
    <w:rsid w:val="00871295"/>
    <w:rsid w:val="00875D8B"/>
    <w:rsid w:val="00875F95"/>
    <w:rsid w:val="008778B4"/>
    <w:rsid w:val="008814A1"/>
    <w:rsid w:val="008832FC"/>
    <w:rsid w:val="00890355"/>
    <w:rsid w:val="00891E7F"/>
    <w:rsid w:val="008948A0"/>
    <w:rsid w:val="00894B0F"/>
    <w:rsid w:val="00894F45"/>
    <w:rsid w:val="00895DBD"/>
    <w:rsid w:val="00895E8B"/>
    <w:rsid w:val="0089619B"/>
    <w:rsid w:val="008A54C0"/>
    <w:rsid w:val="008A75A2"/>
    <w:rsid w:val="008B0919"/>
    <w:rsid w:val="008B233A"/>
    <w:rsid w:val="008B2C66"/>
    <w:rsid w:val="008B2F95"/>
    <w:rsid w:val="008B47C1"/>
    <w:rsid w:val="008B647E"/>
    <w:rsid w:val="008C1727"/>
    <w:rsid w:val="008D5614"/>
    <w:rsid w:val="008D7FF8"/>
    <w:rsid w:val="008E065E"/>
    <w:rsid w:val="008E205F"/>
    <w:rsid w:val="008E2093"/>
    <w:rsid w:val="008E25B7"/>
    <w:rsid w:val="008E2F51"/>
    <w:rsid w:val="008E3432"/>
    <w:rsid w:val="008E3979"/>
    <w:rsid w:val="008E5BBC"/>
    <w:rsid w:val="008E749A"/>
    <w:rsid w:val="008E7AAE"/>
    <w:rsid w:val="008F233A"/>
    <w:rsid w:val="008F2DE3"/>
    <w:rsid w:val="008F4069"/>
    <w:rsid w:val="008F48B2"/>
    <w:rsid w:val="008F4A8C"/>
    <w:rsid w:val="008F557F"/>
    <w:rsid w:val="008F5E98"/>
    <w:rsid w:val="008F6718"/>
    <w:rsid w:val="0090191B"/>
    <w:rsid w:val="00902DB3"/>
    <w:rsid w:val="009030FD"/>
    <w:rsid w:val="009056A2"/>
    <w:rsid w:val="00905A41"/>
    <w:rsid w:val="00907E6C"/>
    <w:rsid w:val="00910E9B"/>
    <w:rsid w:val="0091123F"/>
    <w:rsid w:val="00911966"/>
    <w:rsid w:val="00911D11"/>
    <w:rsid w:val="00912DA3"/>
    <w:rsid w:val="009168A4"/>
    <w:rsid w:val="00924B9E"/>
    <w:rsid w:val="00926868"/>
    <w:rsid w:val="00926A63"/>
    <w:rsid w:val="0092709D"/>
    <w:rsid w:val="009276CB"/>
    <w:rsid w:val="00930018"/>
    <w:rsid w:val="00930619"/>
    <w:rsid w:val="00930BEB"/>
    <w:rsid w:val="009337C6"/>
    <w:rsid w:val="009338AD"/>
    <w:rsid w:val="0093519B"/>
    <w:rsid w:val="00936601"/>
    <w:rsid w:val="009406C4"/>
    <w:rsid w:val="0094449E"/>
    <w:rsid w:val="009459CD"/>
    <w:rsid w:val="00954499"/>
    <w:rsid w:val="009563B9"/>
    <w:rsid w:val="00960E8D"/>
    <w:rsid w:val="00962EA9"/>
    <w:rsid w:val="00964296"/>
    <w:rsid w:val="00964FC9"/>
    <w:rsid w:val="009653F1"/>
    <w:rsid w:val="00967D3F"/>
    <w:rsid w:val="0097130C"/>
    <w:rsid w:val="009724C6"/>
    <w:rsid w:val="00976A4A"/>
    <w:rsid w:val="009815ED"/>
    <w:rsid w:val="00981AB5"/>
    <w:rsid w:val="009825E2"/>
    <w:rsid w:val="00984A2A"/>
    <w:rsid w:val="00986B1F"/>
    <w:rsid w:val="00991B70"/>
    <w:rsid w:val="009943A6"/>
    <w:rsid w:val="00996159"/>
    <w:rsid w:val="009A07C9"/>
    <w:rsid w:val="009A4B7B"/>
    <w:rsid w:val="009A5F29"/>
    <w:rsid w:val="009A6B72"/>
    <w:rsid w:val="009A74F3"/>
    <w:rsid w:val="009B07EC"/>
    <w:rsid w:val="009B4D78"/>
    <w:rsid w:val="009B5F48"/>
    <w:rsid w:val="009B666A"/>
    <w:rsid w:val="009C03C7"/>
    <w:rsid w:val="009C0EB6"/>
    <w:rsid w:val="009C14AC"/>
    <w:rsid w:val="009C21DC"/>
    <w:rsid w:val="009C4591"/>
    <w:rsid w:val="009C64C9"/>
    <w:rsid w:val="009D0673"/>
    <w:rsid w:val="009D5D6E"/>
    <w:rsid w:val="009D6E09"/>
    <w:rsid w:val="009D7375"/>
    <w:rsid w:val="009E6833"/>
    <w:rsid w:val="009F09C9"/>
    <w:rsid w:val="009F2EB0"/>
    <w:rsid w:val="009F46DD"/>
    <w:rsid w:val="009F54CA"/>
    <w:rsid w:val="009F6215"/>
    <w:rsid w:val="009F6350"/>
    <w:rsid w:val="009F63A9"/>
    <w:rsid w:val="009F6DD2"/>
    <w:rsid w:val="009F6F58"/>
    <w:rsid w:val="009F78B9"/>
    <w:rsid w:val="00A02A2B"/>
    <w:rsid w:val="00A03D75"/>
    <w:rsid w:val="00A041DB"/>
    <w:rsid w:val="00A04C83"/>
    <w:rsid w:val="00A04F09"/>
    <w:rsid w:val="00A05697"/>
    <w:rsid w:val="00A104A7"/>
    <w:rsid w:val="00A11002"/>
    <w:rsid w:val="00A13711"/>
    <w:rsid w:val="00A153F1"/>
    <w:rsid w:val="00A15DD6"/>
    <w:rsid w:val="00A21A43"/>
    <w:rsid w:val="00A22B06"/>
    <w:rsid w:val="00A27608"/>
    <w:rsid w:val="00A302E5"/>
    <w:rsid w:val="00A307AE"/>
    <w:rsid w:val="00A311B0"/>
    <w:rsid w:val="00A34042"/>
    <w:rsid w:val="00A345FB"/>
    <w:rsid w:val="00A35AF7"/>
    <w:rsid w:val="00A3703E"/>
    <w:rsid w:val="00A4015E"/>
    <w:rsid w:val="00A42878"/>
    <w:rsid w:val="00A44FFE"/>
    <w:rsid w:val="00A471A0"/>
    <w:rsid w:val="00A504E3"/>
    <w:rsid w:val="00A50643"/>
    <w:rsid w:val="00A517E1"/>
    <w:rsid w:val="00A522EC"/>
    <w:rsid w:val="00A526DA"/>
    <w:rsid w:val="00A53832"/>
    <w:rsid w:val="00A5452D"/>
    <w:rsid w:val="00A555D7"/>
    <w:rsid w:val="00A55ECB"/>
    <w:rsid w:val="00A60290"/>
    <w:rsid w:val="00A60347"/>
    <w:rsid w:val="00A60F40"/>
    <w:rsid w:val="00A616F8"/>
    <w:rsid w:val="00A639CC"/>
    <w:rsid w:val="00A65F6E"/>
    <w:rsid w:val="00A670CC"/>
    <w:rsid w:val="00A70A6F"/>
    <w:rsid w:val="00A70B5D"/>
    <w:rsid w:val="00A71DB9"/>
    <w:rsid w:val="00A751B5"/>
    <w:rsid w:val="00A762DC"/>
    <w:rsid w:val="00A81D02"/>
    <w:rsid w:val="00A82E26"/>
    <w:rsid w:val="00A833F0"/>
    <w:rsid w:val="00A85B83"/>
    <w:rsid w:val="00A870B0"/>
    <w:rsid w:val="00A874C3"/>
    <w:rsid w:val="00A92CBF"/>
    <w:rsid w:val="00A930CB"/>
    <w:rsid w:val="00A934C8"/>
    <w:rsid w:val="00AA61B7"/>
    <w:rsid w:val="00AA695A"/>
    <w:rsid w:val="00AB0398"/>
    <w:rsid w:val="00AB0F0C"/>
    <w:rsid w:val="00AB1BEF"/>
    <w:rsid w:val="00AB27D3"/>
    <w:rsid w:val="00AB295B"/>
    <w:rsid w:val="00AB299E"/>
    <w:rsid w:val="00AB35F9"/>
    <w:rsid w:val="00AB70A9"/>
    <w:rsid w:val="00AC12C3"/>
    <w:rsid w:val="00AC156E"/>
    <w:rsid w:val="00AC1B38"/>
    <w:rsid w:val="00AC26BE"/>
    <w:rsid w:val="00AC29F9"/>
    <w:rsid w:val="00AC4DCB"/>
    <w:rsid w:val="00AC540E"/>
    <w:rsid w:val="00AC6DC8"/>
    <w:rsid w:val="00AC6FA2"/>
    <w:rsid w:val="00AD0379"/>
    <w:rsid w:val="00AD3770"/>
    <w:rsid w:val="00AD4631"/>
    <w:rsid w:val="00AD534B"/>
    <w:rsid w:val="00AD548E"/>
    <w:rsid w:val="00AE1ECB"/>
    <w:rsid w:val="00AE30FB"/>
    <w:rsid w:val="00AE39E1"/>
    <w:rsid w:val="00AE4408"/>
    <w:rsid w:val="00AE7E4F"/>
    <w:rsid w:val="00AF0A59"/>
    <w:rsid w:val="00AF2108"/>
    <w:rsid w:val="00AF2D7E"/>
    <w:rsid w:val="00AF661F"/>
    <w:rsid w:val="00AF6665"/>
    <w:rsid w:val="00AF732D"/>
    <w:rsid w:val="00AF779F"/>
    <w:rsid w:val="00AF7CC8"/>
    <w:rsid w:val="00B02653"/>
    <w:rsid w:val="00B036E4"/>
    <w:rsid w:val="00B0375E"/>
    <w:rsid w:val="00B05C43"/>
    <w:rsid w:val="00B11521"/>
    <w:rsid w:val="00B11D3D"/>
    <w:rsid w:val="00B1559D"/>
    <w:rsid w:val="00B15962"/>
    <w:rsid w:val="00B1662A"/>
    <w:rsid w:val="00B1736F"/>
    <w:rsid w:val="00B2036A"/>
    <w:rsid w:val="00B20996"/>
    <w:rsid w:val="00B20CED"/>
    <w:rsid w:val="00B23BA2"/>
    <w:rsid w:val="00B23EA9"/>
    <w:rsid w:val="00B2528C"/>
    <w:rsid w:val="00B25C7F"/>
    <w:rsid w:val="00B279AB"/>
    <w:rsid w:val="00B309FF"/>
    <w:rsid w:val="00B32383"/>
    <w:rsid w:val="00B32420"/>
    <w:rsid w:val="00B3330D"/>
    <w:rsid w:val="00B34BBD"/>
    <w:rsid w:val="00B35D66"/>
    <w:rsid w:val="00B419AD"/>
    <w:rsid w:val="00B42FFA"/>
    <w:rsid w:val="00B437DE"/>
    <w:rsid w:val="00B4401B"/>
    <w:rsid w:val="00B46EDD"/>
    <w:rsid w:val="00B56C74"/>
    <w:rsid w:val="00B60633"/>
    <w:rsid w:val="00B61217"/>
    <w:rsid w:val="00B61ADB"/>
    <w:rsid w:val="00B61B55"/>
    <w:rsid w:val="00B61C54"/>
    <w:rsid w:val="00B649A9"/>
    <w:rsid w:val="00B65E0C"/>
    <w:rsid w:val="00B66517"/>
    <w:rsid w:val="00B70DC2"/>
    <w:rsid w:val="00B722D0"/>
    <w:rsid w:val="00B74FCA"/>
    <w:rsid w:val="00B75DA6"/>
    <w:rsid w:val="00B76AFA"/>
    <w:rsid w:val="00B76E71"/>
    <w:rsid w:val="00B821B8"/>
    <w:rsid w:val="00B827E4"/>
    <w:rsid w:val="00B834B9"/>
    <w:rsid w:val="00B83ACE"/>
    <w:rsid w:val="00B84E62"/>
    <w:rsid w:val="00B8698B"/>
    <w:rsid w:val="00B870AF"/>
    <w:rsid w:val="00B90093"/>
    <w:rsid w:val="00B94800"/>
    <w:rsid w:val="00B95F43"/>
    <w:rsid w:val="00B96939"/>
    <w:rsid w:val="00BA0825"/>
    <w:rsid w:val="00BA20A0"/>
    <w:rsid w:val="00BA2F4C"/>
    <w:rsid w:val="00BA5294"/>
    <w:rsid w:val="00BB2C94"/>
    <w:rsid w:val="00BB64F2"/>
    <w:rsid w:val="00BC122D"/>
    <w:rsid w:val="00BC14CF"/>
    <w:rsid w:val="00BC1B0C"/>
    <w:rsid w:val="00BC3029"/>
    <w:rsid w:val="00BC3092"/>
    <w:rsid w:val="00BC335F"/>
    <w:rsid w:val="00BC6D2D"/>
    <w:rsid w:val="00BC7617"/>
    <w:rsid w:val="00BD0686"/>
    <w:rsid w:val="00BD1029"/>
    <w:rsid w:val="00BD128C"/>
    <w:rsid w:val="00BD2230"/>
    <w:rsid w:val="00BD26A3"/>
    <w:rsid w:val="00BD2A7F"/>
    <w:rsid w:val="00BD5B57"/>
    <w:rsid w:val="00BE1FF1"/>
    <w:rsid w:val="00BE4351"/>
    <w:rsid w:val="00BE469A"/>
    <w:rsid w:val="00BE4BD1"/>
    <w:rsid w:val="00BE7502"/>
    <w:rsid w:val="00BF1C79"/>
    <w:rsid w:val="00BF1F68"/>
    <w:rsid w:val="00BF271E"/>
    <w:rsid w:val="00BF3C4B"/>
    <w:rsid w:val="00BF50B4"/>
    <w:rsid w:val="00C0052A"/>
    <w:rsid w:val="00C02FBB"/>
    <w:rsid w:val="00C040EF"/>
    <w:rsid w:val="00C04887"/>
    <w:rsid w:val="00C048DC"/>
    <w:rsid w:val="00C076EB"/>
    <w:rsid w:val="00C10203"/>
    <w:rsid w:val="00C1060E"/>
    <w:rsid w:val="00C10AEC"/>
    <w:rsid w:val="00C123A9"/>
    <w:rsid w:val="00C13CF8"/>
    <w:rsid w:val="00C13D2F"/>
    <w:rsid w:val="00C164CB"/>
    <w:rsid w:val="00C20AF0"/>
    <w:rsid w:val="00C21583"/>
    <w:rsid w:val="00C22ECA"/>
    <w:rsid w:val="00C23D19"/>
    <w:rsid w:val="00C23E02"/>
    <w:rsid w:val="00C24650"/>
    <w:rsid w:val="00C248A7"/>
    <w:rsid w:val="00C24A98"/>
    <w:rsid w:val="00C265CE"/>
    <w:rsid w:val="00C270A4"/>
    <w:rsid w:val="00C2735F"/>
    <w:rsid w:val="00C276CB"/>
    <w:rsid w:val="00C27DAF"/>
    <w:rsid w:val="00C31791"/>
    <w:rsid w:val="00C31A17"/>
    <w:rsid w:val="00C3351B"/>
    <w:rsid w:val="00C34BE7"/>
    <w:rsid w:val="00C37655"/>
    <w:rsid w:val="00C42CC8"/>
    <w:rsid w:val="00C43FA0"/>
    <w:rsid w:val="00C44CCB"/>
    <w:rsid w:val="00C46710"/>
    <w:rsid w:val="00C47F92"/>
    <w:rsid w:val="00C47FFE"/>
    <w:rsid w:val="00C5008B"/>
    <w:rsid w:val="00C53DE7"/>
    <w:rsid w:val="00C54CEE"/>
    <w:rsid w:val="00C61AF8"/>
    <w:rsid w:val="00C63C64"/>
    <w:rsid w:val="00C63D39"/>
    <w:rsid w:val="00C651D4"/>
    <w:rsid w:val="00C6763A"/>
    <w:rsid w:val="00C707B2"/>
    <w:rsid w:val="00C723F4"/>
    <w:rsid w:val="00C74720"/>
    <w:rsid w:val="00C815E2"/>
    <w:rsid w:val="00C825E5"/>
    <w:rsid w:val="00C83CA8"/>
    <w:rsid w:val="00C8665F"/>
    <w:rsid w:val="00C9099B"/>
    <w:rsid w:val="00C9626F"/>
    <w:rsid w:val="00C962CF"/>
    <w:rsid w:val="00CA02B3"/>
    <w:rsid w:val="00CA3A4E"/>
    <w:rsid w:val="00CA6B21"/>
    <w:rsid w:val="00CA6BDF"/>
    <w:rsid w:val="00CB1AD3"/>
    <w:rsid w:val="00CB58E5"/>
    <w:rsid w:val="00CB5AD9"/>
    <w:rsid w:val="00CB601C"/>
    <w:rsid w:val="00CC12FC"/>
    <w:rsid w:val="00CC32D9"/>
    <w:rsid w:val="00CC4634"/>
    <w:rsid w:val="00CC523F"/>
    <w:rsid w:val="00CC7EE7"/>
    <w:rsid w:val="00CD0374"/>
    <w:rsid w:val="00CD15CA"/>
    <w:rsid w:val="00CD4CFC"/>
    <w:rsid w:val="00CD77DF"/>
    <w:rsid w:val="00CD7DD2"/>
    <w:rsid w:val="00CE1A7E"/>
    <w:rsid w:val="00CE239D"/>
    <w:rsid w:val="00CE33A5"/>
    <w:rsid w:val="00CE3FBA"/>
    <w:rsid w:val="00CE491B"/>
    <w:rsid w:val="00CE554C"/>
    <w:rsid w:val="00CE586F"/>
    <w:rsid w:val="00CF0056"/>
    <w:rsid w:val="00CF3039"/>
    <w:rsid w:val="00CF3136"/>
    <w:rsid w:val="00CF39EF"/>
    <w:rsid w:val="00CF3AC6"/>
    <w:rsid w:val="00CF3B4B"/>
    <w:rsid w:val="00CF7121"/>
    <w:rsid w:val="00D02604"/>
    <w:rsid w:val="00D03431"/>
    <w:rsid w:val="00D03BCA"/>
    <w:rsid w:val="00D04BCC"/>
    <w:rsid w:val="00D104F8"/>
    <w:rsid w:val="00D128B7"/>
    <w:rsid w:val="00D151C4"/>
    <w:rsid w:val="00D1711B"/>
    <w:rsid w:val="00D2023B"/>
    <w:rsid w:val="00D205E4"/>
    <w:rsid w:val="00D21D7B"/>
    <w:rsid w:val="00D22EA5"/>
    <w:rsid w:val="00D23AFD"/>
    <w:rsid w:val="00D243BC"/>
    <w:rsid w:val="00D2749E"/>
    <w:rsid w:val="00D3394B"/>
    <w:rsid w:val="00D35266"/>
    <w:rsid w:val="00D372C8"/>
    <w:rsid w:val="00D40D4D"/>
    <w:rsid w:val="00D410AE"/>
    <w:rsid w:val="00D433BB"/>
    <w:rsid w:val="00D441A7"/>
    <w:rsid w:val="00D47F2F"/>
    <w:rsid w:val="00D51F1B"/>
    <w:rsid w:val="00D5488A"/>
    <w:rsid w:val="00D5504C"/>
    <w:rsid w:val="00D55F7B"/>
    <w:rsid w:val="00D56E71"/>
    <w:rsid w:val="00D61B3A"/>
    <w:rsid w:val="00D64218"/>
    <w:rsid w:val="00D6721C"/>
    <w:rsid w:val="00D67A20"/>
    <w:rsid w:val="00D67B46"/>
    <w:rsid w:val="00D70770"/>
    <w:rsid w:val="00D75516"/>
    <w:rsid w:val="00D77911"/>
    <w:rsid w:val="00D810A1"/>
    <w:rsid w:val="00D818A3"/>
    <w:rsid w:val="00D82234"/>
    <w:rsid w:val="00D825DB"/>
    <w:rsid w:val="00D8650F"/>
    <w:rsid w:val="00D913CC"/>
    <w:rsid w:val="00D91D81"/>
    <w:rsid w:val="00D92F92"/>
    <w:rsid w:val="00D97226"/>
    <w:rsid w:val="00D97B2E"/>
    <w:rsid w:val="00D97CEF"/>
    <w:rsid w:val="00DA061E"/>
    <w:rsid w:val="00DA0B38"/>
    <w:rsid w:val="00DA1C1D"/>
    <w:rsid w:val="00DA1D24"/>
    <w:rsid w:val="00DA2B88"/>
    <w:rsid w:val="00DA489E"/>
    <w:rsid w:val="00DA73B7"/>
    <w:rsid w:val="00DB3A57"/>
    <w:rsid w:val="00DB40CC"/>
    <w:rsid w:val="00DB4518"/>
    <w:rsid w:val="00DB5194"/>
    <w:rsid w:val="00DB5D19"/>
    <w:rsid w:val="00DB5D9A"/>
    <w:rsid w:val="00DB71ED"/>
    <w:rsid w:val="00DB7C4E"/>
    <w:rsid w:val="00DC03F7"/>
    <w:rsid w:val="00DC297C"/>
    <w:rsid w:val="00DC3F2C"/>
    <w:rsid w:val="00DC56B9"/>
    <w:rsid w:val="00DC583F"/>
    <w:rsid w:val="00DC590D"/>
    <w:rsid w:val="00DC7633"/>
    <w:rsid w:val="00DD18AE"/>
    <w:rsid w:val="00DD36E0"/>
    <w:rsid w:val="00DD3A82"/>
    <w:rsid w:val="00DD3D64"/>
    <w:rsid w:val="00DD5936"/>
    <w:rsid w:val="00DE056F"/>
    <w:rsid w:val="00DE0AA4"/>
    <w:rsid w:val="00DE1414"/>
    <w:rsid w:val="00DE3D11"/>
    <w:rsid w:val="00DE4E31"/>
    <w:rsid w:val="00DF1987"/>
    <w:rsid w:val="00DF1F26"/>
    <w:rsid w:val="00DF3A09"/>
    <w:rsid w:val="00DF3FBF"/>
    <w:rsid w:val="00DF54BD"/>
    <w:rsid w:val="00DF7DF7"/>
    <w:rsid w:val="00E00FEF"/>
    <w:rsid w:val="00E043D0"/>
    <w:rsid w:val="00E0635C"/>
    <w:rsid w:val="00E06C52"/>
    <w:rsid w:val="00E07F17"/>
    <w:rsid w:val="00E07F1B"/>
    <w:rsid w:val="00E11098"/>
    <w:rsid w:val="00E132BC"/>
    <w:rsid w:val="00E13B2E"/>
    <w:rsid w:val="00E1482B"/>
    <w:rsid w:val="00E1500B"/>
    <w:rsid w:val="00E15AA0"/>
    <w:rsid w:val="00E15E08"/>
    <w:rsid w:val="00E15EB3"/>
    <w:rsid w:val="00E201DD"/>
    <w:rsid w:val="00E20857"/>
    <w:rsid w:val="00E260F0"/>
    <w:rsid w:val="00E265E0"/>
    <w:rsid w:val="00E268C4"/>
    <w:rsid w:val="00E30A5B"/>
    <w:rsid w:val="00E30E6A"/>
    <w:rsid w:val="00E3245A"/>
    <w:rsid w:val="00E32E91"/>
    <w:rsid w:val="00E3496F"/>
    <w:rsid w:val="00E40406"/>
    <w:rsid w:val="00E45DFD"/>
    <w:rsid w:val="00E465DC"/>
    <w:rsid w:val="00E47417"/>
    <w:rsid w:val="00E524D6"/>
    <w:rsid w:val="00E551CE"/>
    <w:rsid w:val="00E57E31"/>
    <w:rsid w:val="00E60A1E"/>
    <w:rsid w:val="00E60F74"/>
    <w:rsid w:val="00E611E7"/>
    <w:rsid w:val="00E61D8A"/>
    <w:rsid w:val="00E63B5A"/>
    <w:rsid w:val="00E67414"/>
    <w:rsid w:val="00E70199"/>
    <w:rsid w:val="00E7348C"/>
    <w:rsid w:val="00E755C1"/>
    <w:rsid w:val="00E75F3B"/>
    <w:rsid w:val="00E77CCA"/>
    <w:rsid w:val="00E81A25"/>
    <w:rsid w:val="00E8272E"/>
    <w:rsid w:val="00E839D0"/>
    <w:rsid w:val="00E83F55"/>
    <w:rsid w:val="00E8494D"/>
    <w:rsid w:val="00E86348"/>
    <w:rsid w:val="00E86AC3"/>
    <w:rsid w:val="00E8738A"/>
    <w:rsid w:val="00E9221A"/>
    <w:rsid w:val="00E9239D"/>
    <w:rsid w:val="00E927FB"/>
    <w:rsid w:val="00E92925"/>
    <w:rsid w:val="00E95B26"/>
    <w:rsid w:val="00EA03A7"/>
    <w:rsid w:val="00EA04A5"/>
    <w:rsid w:val="00EA0D65"/>
    <w:rsid w:val="00EA28CB"/>
    <w:rsid w:val="00EA6058"/>
    <w:rsid w:val="00EB0CBE"/>
    <w:rsid w:val="00EB212D"/>
    <w:rsid w:val="00EB23F7"/>
    <w:rsid w:val="00EB2BCD"/>
    <w:rsid w:val="00EB3D67"/>
    <w:rsid w:val="00EB3E8F"/>
    <w:rsid w:val="00EB49C5"/>
    <w:rsid w:val="00EB5C74"/>
    <w:rsid w:val="00EB7639"/>
    <w:rsid w:val="00EC074D"/>
    <w:rsid w:val="00EC0A7C"/>
    <w:rsid w:val="00EC0B04"/>
    <w:rsid w:val="00EC140B"/>
    <w:rsid w:val="00EC4183"/>
    <w:rsid w:val="00EC4636"/>
    <w:rsid w:val="00EC5F49"/>
    <w:rsid w:val="00EC601F"/>
    <w:rsid w:val="00EC771E"/>
    <w:rsid w:val="00ED06D9"/>
    <w:rsid w:val="00ED32C7"/>
    <w:rsid w:val="00ED5FAA"/>
    <w:rsid w:val="00ED6811"/>
    <w:rsid w:val="00ED6F8D"/>
    <w:rsid w:val="00ED77FD"/>
    <w:rsid w:val="00EE0488"/>
    <w:rsid w:val="00EE0D2F"/>
    <w:rsid w:val="00EE174E"/>
    <w:rsid w:val="00EE2B57"/>
    <w:rsid w:val="00EE4D4F"/>
    <w:rsid w:val="00EE6ADA"/>
    <w:rsid w:val="00EE6BD4"/>
    <w:rsid w:val="00EF093A"/>
    <w:rsid w:val="00EF09BA"/>
    <w:rsid w:val="00EF1549"/>
    <w:rsid w:val="00EF1750"/>
    <w:rsid w:val="00EF6D9B"/>
    <w:rsid w:val="00F00492"/>
    <w:rsid w:val="00F01FED"/>
    <w:rsid w:val="00F052C1"/>
    <w:rsid w:val="00F07391"/>
    <w:rsid w:val="00F07D50"/>
    <w:rsid w:val="00F116F4"/>
    <w:rsid w:val="00F12BE2"/>
    <w:rsid w:val="00F14046"/>
    <w:rsid w:val="00F21131"/>
    <w:rsid w:val="00F22807"/>
    <w:rsid w:val="00F22AC7"/>
    <w:rsid w:val="00F22E11"/>
    <w:rsid w:val="00F25BB1"/>
    <w:rsid w:val="00F27CF2"/>
    <w:rsid w:val="00F31D25"/>
    <w:rsid w:val="00F32F87"/>
    <w:rsid w:val="00F406EA"/>
    <w:rsid w:val="00F42920"/>
    <w:rsid w:val="00F43741"/>
    <w:rsid w:val="00F43A9D"/>
    <w:rsid w:val="00F44CB3"/>
    <w:rsid w:val="00F45D26"/>
    <w:rsid w:val="00F46276"/>
    <w:rsid w:val="00F46C50"/>
    <w:rsid w:val="00F50350"/>
    <w:rsid w:val="00F51DEF"/>
    <w:rsid w:val="00F54F73"/>
    <w:rsid w:val="00F56342"/>
    <w:rsid w:val="00F566EE"/>
    <w:rsid w:val="00F61F38"/>
    <w:rsid w:val="00F61F53"/>
    <w:rsid w:val="00F66DF1"/>
    <w:rsid w:val="00F67575"/>
    <w:rsid w:val="00F678F0"/>
    <w:rsid w:val="00F70A66"/>
    <w:rsid w:val="00F70AF0"/>
    <w:rsid w:val="00F7140C"/>
    <w:rsid w:val="00F73410"/>
    <w:rsid w:val="00F7601B"/>
    <w:rsid w:val="00F81292"/>
    <w:rsid w:val="00F82586"/>
    <w:rsid w:val="00F85A83"/>
    <w:rsid w:val="00F87A18"/>
    <w:rsid w:val="00F87ADE"/>
    <w:rsid w:val="00F90612"/>
    <w:rsid w:val="00F91C62"/>
    <w:rsid w:val="00F91F97"/>
    <w:rsid w:val="00F93192"/>
    <w:rsid w:val="00F941DA"/>
    <w:rsid w:val="00F941ED"/>
    <w:rsid w:val="00F957D1"/>
    <w:rsid w:val="00F96DC6"/>
    <w:rsid w:val="00FA1504"/>
    <w:rsid w:val="00FA23E3"/>
    <w:rsid w:val="00FA32EB"/>
    <w:rsid w:val="00FA3725"/>
    <w:rsid w:val="00FA6534"/>
    <w:rsid w:val="00FA686A"/>
    <w:rsid w:val="00FA6D60"/>
    <w:rsid w:val="00FB1765"/>
    <w:rsid w:val="00FB37A5"/>
    <w:rsid w:val="00FB50D3"/>
    <w:rsid w:val="00FB52F9"/>
    <w:rsid w:val="00FB6422"/>
    <w:rsid w:val="00FC1213"/>
    <w:rsid w:val="00FC1A1A"/>
    <w:rsid w:val="00FC288A"/>
    <w:rsid w:val="00FC45FE"/>
    <w:rsid w:val="00FC495F"/>
    <w:rsid w:val="00FC644B"/>
    <w:rsid w:val="00FC7D05"/>
    <w:rsid w:val="00FD0475"/>
    <w:rsid w:val="00FD349E"/>
    <w:rsid w:val="00FD69BC"/>
    <w:rsid w:val="00FE132F"/>
    <w:rsid w:val="00FE3D1A"/>
    <w:rsid w:val="00FE4555"/>
    <w:rsid w:val="00FE6589"/>
    <w:rsid w:val="00FF239E"/>
    <w:rsid w:val="00FF3CD3"/>
    <w:rsid w:val="00FF4509"/>
    <w:rsid w:val="00FF472F"/>
    <w:rsid w:val="00FF4CD3"/>
    <w:rsid w:val="00FF6366"/>
    <w:rsid w:val="00FF6B1C"/>
    <w:rsid w:val="00FF74DC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CFF5DE"/>
  <w15:docId w15:val="{B0FB418E-FEB5-4A48-B249-E61BD1DA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  <w:style w:type="paragraph" w:styleId="Heading1">
    <w:name w:val="heading 1"/>
    <w:basedOn w:val="Normal"/>
    <w:next w:val="Normal"/>
    <w:link w:val="Heading1Char"/>
    <w:uiPriority w:val="9"/>
    <w:rsid w:val="00DF1F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E9D"/>
    <w:pPr>
      <w:keepNext/>
      <w:keepLines/>
      <w:numPr>
        <w:ilvl w:val="1"/>
        <w:numId w:val="1"/>
      </w:numPr>
      <w:spacing w:before="40"/>
      <w:ind w:left="128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E6E9D"/>
    <w:pPr>
      <w:numPr>
        <w:ilvl w:val="2"/>
      </w:numPr>
      <w:outlineLvl w:val="2"/>
    </w:pPr>
    <w:rPr>
      <w:rFonts w:ascii="Times New Roman" w:hAnsi="Times New Roman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E9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9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9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9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9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9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62DA"/>
    <w:pPr>
      <w:ind w:left="720"/>
      <w:contextualSpacing/>
    </w:pPr>
  </w:style>
  <w:style w:type="table" w:styleId="TableGrid">
    <w:name w:val="Table Grid"/>
    <w:basedOn w:val="TableNormal"/>
    <w:uiPriority w:val="59"/>
    <w:rsid w:val="002762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762DA"/>
    <w:rPr>
      <w:color w:val="000080"/>
      <w:u w:val="single"/>
    </w:rPr>
  </w:style>
  <w:style w:type="paragraph" w:customStyle="1" w:styleId="1">
    <w:name w:val="ЗАГОЛОВОК1"/>
    <w:basedOn w:val="Normal"/>
    <w:link w:val="11"/>
    <w:qFormat/>
    <w:rsid w:val="000F2949"/>
    <w:pPr>
      <w:keepNext/>
      <w:numPr>
        <w:numId w:val="5"/>
      </w:numPr>
      <w:spacing w:line="276" w:lineRule="auto"/>
      <w:outlineLvl w:val="0"/>
    </w:pPr>
    <w:rPr>
      <w:b/>
      <w:bCs/>
      <w:caps/>
      <w:color w:val="000000" w:themeColor="text1"/>
      <w:sz w:val="32"/>
      <w:szCs w:val="26"/>
    </w:rPr>
  </w:style>
  <w:style w:type="paragraph" w:customStyle="1" w:styleId="20">
    <w:name w:val="ЗАГОЛОВОК2"/>
    <w:basedOn w:val="1"/>
    <w:link w:val="22"/>
    <w:qFormat/>
    <w:rsid w:val="000F2949"/>
    <w:pPr>
      <w:numPr>
        <w:ilvl w:val="1"/>
      </w:numPr>
      <w:jc w:val="both"/>
      <w:outlineLvl w:val="1"/>
    </w:pPr>
    <w:rPr>
      <w:caps w:val="0"/>
      <w:sz w:val="28"/>
      <w:szCs w:val="28"/>
    </w:rPr>
  </w:style>
  <w:style w:type="character" w:customStyle="1" w:styleId="11">
    <w:name w:val="ЗАГОЛОВОК1 Знак"/>
    <w:basedOn w:val="DefaultParagraphFont"/>
    <w:link w:val="1"/>
    <w:rsid w:val="000F2949"/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  <w:lang w:val="en-BY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1">
    <w:name w:val="ОСНОВНОЙ_ТЕКСТ"/>
    <w:basedOn w:val="Normal"/>
    <w:link w:val="a2"/>
    <w:qFormat/>
    <w:rsid w:val="008009D5"/>
    <w:pPr>
      <w:spacing w:line="276" w:lineRule="auto"/>
      <w:ind w:firstLine="709"/>
      <w:jc w:val="both"/>
    </w:pPr>
    <w:rPr>
      <w:sz w:val="28"/>
      <w:szCs w:val="28"/>
      <w:lang w:val="en-US"/>
    </w:rPr>
  </w:style>
  <w:style w:type="character" w:customStyle="1" w:styleId="22">
    <w:name w:val="ЗАГОЛОВОК2 Знак"/>
    <w:basedOn w:val="DefaultParagraphFont"/>
    <w:link w:val="20"/>
    <w:rsid w:val="000F2949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BY" w:eastAsia="en-GB"/>
    </w:rPr>
  </w:style>
  <w:style w:type="paragraph" w:customStyle="1" w:styleId="a0">
    <w:name w:val="НУМЕР_СПИСОК"/>
    <w:basedOn w:val="Main"/>
    <w:link w:val="Char"/>
    <w:qFormat/>
    <w:rsid w:val="00EA03A7"/>
    <w:pPr>
      <w:numPr>
        <w:numId w:val="6"/>
      </w:numPr>
      <w:tabs>
        <w:tab w:val="left" w:pos="1134"/>
      </w:tabs>
      <w:ind w:left="0" w:firstLine="709"/>
    </w:pPr>
    <w:rPr>
      <w:rFonts w:eastAsia="Calibri"/>
      <w:lang w:val="ru-RU"/>
    </w:rPr>
  </w:style>
  <w:style w:type="character" w:customStyle="1" w:styleId="a2">
    <w:name w:val="ОСНОВНОЙ_ТЕКСТ Знак"/>
    <w:basedOn w:val="DefaultParagraphFont"/>
    <w:link w:val="a1"/>
    <w:rsid w:val="008009D5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BY" w:eastAsia="en-GB"/>
    </w:rPr>
  </w:style>
  <w:style w:type="character" w:customStyle="1" w:styleId="Char">
    <w:name w:val="НУМЕР_СПИСОК Char"/>
    <w:basedOn w:val="a2"/>
    <w:link w:val="a0"/>
    <w:rsid w:val="00EA03A7"/>
    <w:rPr>
      <w:rFonts w:ascii="Times New Roman" w:eastAsia="Calibri" w:hAnsi="Times New Roman" w:cs="Times New Roman"/>
      <w:sz w:val="28"/>
      <w:szCs w:val="28"/>
      <w:lang w:val="en-US" w:eastAsia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6232"/>
    <w:pPr>
      <w:tabs>
        <w:tab w:val="left" w:pos="284"/>
        <w:tab w:val="right" w:leader="dot" w:pos="9344"/>
      </w:tabs>
    </w:pPr>
    <w:rPr>
      <w:noProof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61DF5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BY" w:eastAsia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F2108"/>
    <w:pPr>
      <w:tabs>
        <w:tab w:val="left" w:pos="709"/>
        <w:tab w:val="right" w:leader="dot" w:pos="9344"/>
      </w:tabs>
      <w:ind w:left="284"/>
    </w:pPr>
    <w:rPr>
      <w:sz w:val="28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9480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1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482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82B"/>
  </w:style>
  <w:style w:type="paragraph" w:styleId="Footer">
    <w:name w:val="footer"/>
    <w:basedOn w:val="Normal"/>
    <w:link w:val="FooterChar"/>
    <w:uiPriority w:val="99"/>
    <w:unhideWhenUsed/>
    <w:rsid w:val="00E1482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82B"/>
  </w:style>
  <w:style w:type="character" w:customStyle="1" w:styleId="ListParagraphChar">
    <w:name w:val="List Paragraph Char"/>
    <w:basedOn w:val="DefaultParagraphFont"/>
    <w:link w:val="ListParagraph"/>
    <w:uiPriority w:val="34"/>
    <w:rsid w:val="00A53832"/>
  </w:style>
  <w:style w:type="paragraph" w:styleId="Caption">
    <w:name w:val="caption"/>
    <w:aliases w:val="ПОДПИСЬ2"/>
    <w:basedOn w:val="Normal"/>
    <w:next w:val="Normal"/>
    <w:link w:val="CaptionChar"/>
    <w:uiPriority w:val="35"/>
    <w:unhideWhenUsed/>
    <w:qFormat/>
    <w:rsid w:val="005F6900"/>
    <w:pPr>
      <w:spacing w:after="200"/>
      <w:jc w:val="center"/>
    </w:pPr>
    <w:rPr>
      <w:iCs/>
      <w:color w:val="000000" w:themeColor="text1"/>
      <w:sz w:val="20"/>
      <w:szCs w:val="18"/>
    </w:rPr>
  </w:style>
  <w:style w:type="paragraph" w:customStyle="1" w:styleId="a3">
    <w:name w:val="ПОДПИСЬ"/>
    <w:basedOn w:val="Caption"/>
    <w:link w:val="a4"/>
    <w:qFormat/>
    <w:rsid w:val="00CF0056"/>
    <w:pPr>
      <w:spacing w:after="0"/>
      <w:contextualSpacing/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07A"/>
    <w:rPr>
      <w:color w:val="954F72" w:themeColor="followedHyperlink"/>
      <w:u w:val="single"/>
    </w:rPr>
  </w:style>
  <w:style w:type="character" w:customStyle="1" w:styleId="CaptionChar">
    <w:name w:val="Caption Char"/>
    <w:aliases w:val="ПОДПИСЬ2 Char"/>
    <w:basedOn w:val="DefaultParagraphFont"/>
    <w:link w:val="Caption"/>
    <w:uiPriority w:val="35"/>
    <w:rsid w:val="005F6900"/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a4">
    <w:name w:val="ПОДПИСЬ Знак"/>
    <w:basedOn w:val="CaptionChar"/>
    <w:link w:val="a3"/>
    <w:rsid w:val="00CF0056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BodyTextIndent2">
    <w:name w:val="Body Text Indent 2"/>
    <w:basedOn w:val="Normal"/>
    <w:link w:val="BodyTextIndent2Char"/>
    <w:rsid w:val="000E4264"/>
    <w:pPr>
      <w:ind w:firstLine="720"/>
    </w:pPr>
    <w:rPr>
      <w:sz w:val="28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E42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063224"/>
    <w:pPr>
      <w:spacing w:before="100" w:beforeAutospacing="1" w:after="100" w:afterAutospacing="1"/>
    </w:pPr>
    <w:rPr>
      <w:lang w:val="en-US"/>
    </w:rPr>
  </w:style>
  <w:style w:type="character" w:customStyle="1" w:styleId="iw">
    <w:name w:val="iw"/>
    <w:basedOn w:val="DefaultParagraphFont"/>
    <w:rsid w:val="00063224"/>
  </w:style>
  <w:style w:type="character" w:customStyle="1" w:styleId="iwtooltip">
    <w:name w:val="iw__tooltip"/>
    <w:basedOn w:val="DefaultParagraphFont"/>
    <w:rsid w:val="00063224"/>
  </w:style>
  <w:style w:type="paragraph" w:styleId="Subtitle">
    <w:name w:val="Subtitle"/>
    <w:basedOn w:val="Normal"/>
    <w:next w:val="Normal"/>
    <w:link w:val="SubtitleChar"/>
    <w:uiPriority w:val="11"/>
    <w:rsid w:val="006016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6AB"/>
    <w:rPr>
      <w:rFonts w:eastAsiaTheme="minorEastAsia"/>
      <w:color w:val="5A5A5A" w:themeColor="text1" w:themeTint="A5"/>
      <w:spacing w:val="15"/>
    </w:rPr>
  </w:style>
  <w:style w:type="character" w:customStyle="1" w:styleId="12">
    <w:name w:val="Неразрешенное упоминание1"/>
    <w:basedOn w:val="DefaultParagraphFont"/>
    <w:uiPriority w:val="99"/>
    <w:semiHidden/>
    <w:unhideWhenUsed/>
    <w:rsid w:val="009F63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AB7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B70A9"/>
  </w:style>
  <w:style w:type="character" w:styleId="Emphasis">
    <w:name w:val="Emphasis"/>
    <w:basedOn w:val="DefaultParagraphFont"/>
    <w:uiPriority w:val="20"/>
    <w:qFormat/>
    <w:rsid w:val="002F665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F271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BY" w:eastAsia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78B9"/>
    <w:pPr>
      <w:tabs>
        <w:tab w:val="left" w:pos="880"/>
        <w:tab w:val="right" w:leader="dot" w:pos="9344"/>
      </w:tabs>
      <w:ind w:left="440"/>
    </w:pPr>
    <w:rPr>
      <w:noProof/>
      <w:sz w:val="32"/>
      <w:szCs w:val="32"/>
    </w:rPr>
  </w:style>
  <w:style w:type="character" w:customStyle="1" w:styleId="term">
    <w:name w:val="term"/>
    <w:basedOn w:val="DefaultParagraphFont"/>
    <w:rsid w:val="00D410AE"/>
  </w:style>
  <w:style w:type="paragraph" w:styleId="Revision">
    <w:name w:val="Revision"/>
    <w:hidden/>
    <w:uiPriority w:val="99"/>
    <w:semiHidden/>
    <w:rsid w:val="00287E82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287E82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87E82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87E82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87E82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87E82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87E82"/>
    <w:pPr>
      <w:ind w:left="1760"/>
    </w:pPr>
    <w:rPr>
      <w:sz w:val="18"/>
      <w:szCs w:val="18"/>
    </w:rPr>
  </w:style>
  <w:style w:type="numbering" w:customStyle="1" w:styleId="10">
    <w:name w:val="Текущий список1"/>
    <w:uiPriority w:val="99"/>
    <w:rsid w:val="002E6E9D"/>
    <w:pPr>
      <w:numPr>
        <w:numId w:val="2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9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BY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9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BY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9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BY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9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BY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BY" w:eastAsia="en-GB"/>
    </w:rPr>
  </w:style>
  <w:style w:type="numbering" w:customStyle="1" w:styleId="2">
    <w:name w:val="Текущий список2"/>
    <w:uiPriority w:val="99"/>
    <w:rsid w:val="002E6E9D"/>
    <w:pPr>
      <w:numPr>
        <w:numId w:val="3"/>
      </w:numPr>
    </w:pPr>
  </w:style>
  <w:style w:type="numbering" w:customStyle="1" w:styleId="3">
    <w:name w:val="Текущий список3"/>
    <w:uiPriority w:val="99"/>
    <w:rsid w:val="002E6E9D"/>
    <w:pPr>
      <w:numPr>
        <w:numId w:val="4"/>
      </w:numPr>
    </w:pPr>
  </w:style>
  <w:style w:type="paragraph" w:styleId="NoSpacing">
    <w:name w:val="No Spacing"/>
    <w:link w:val="NoSpacingChar"/>
    <w:uiPriority w:val="1"/>
    <w:qFormat/>
    <w:rsid w:val="00E95B26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95B26"/>
    <w:rPr>
      <w:rFonts w:eastAsiaTheme="minorEastAsia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77486"/>
    <w:rPr>
      <w:color w:val="605E5C"/>
      <w:shd w:val="clear" w:color="auto" w:fill="E1DFDD"/>
    </w:rPr>
  </w:style>
  <w:style w:type="paragraph" w:customStyle="1" w:styleId="summary">
    <w:name w:val="summary"/>
    <w:basedOn w:val="Normal"/>
    <w:rsid w:val="00363D9B"/>
    <w:pPr>
      <w:spacing w:before="100" w:beforeAutospacing="1" w:after="100" w:afterAutospacing="1"/>
    </w:pPr>
  </w:style>
  <w:style w:type="character" w:customStyle="1" w:styleId="seosummary">
    <w:name w:val="seosummary"/>
    <w:basedOn w:val="DefaultParagraphFont"/>
    <w:rsid w:val="00363D9B"/>
  </w:style>
  <w:style w:type="character" w:styleId="Strong">
    <w:name w:val="Strong"/>
    <w:basedOn w:val="DefaultParagraphFont"/>
    <w:uiPriority w:val="22"/>
    <w:qFormat/>
    <w:rsid w:val="00363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3D9B"/>
    <w:rPr>
      <w:rFonts w:ascii="Courier New" w:eastAsia="Times New Roman" w:hAnsi="Courier New" w:cs="Courier New"/>
      <w:sz w:val="20"/>
      <w:szCs w:val="20"/>
    </w:rPr>
  </w:style>
  <w:style w:type="paragraph" w:customStyle="1" w:styleId="30">
    <w:name w:val="ЗАГОЛОВОК3"/>
    <w:basedOn w:val="a1"/>
    <w:link w:val="31"/>
    <w:qFormat/>
    <w:rsid w:val="00926A63"/>
    <w:pPr>
      <w:numPr>
        <w:ilvl w:val="2"/>
        <w:numId w:val="5"/>
      </w:numPr>
    </w:pPr>
    <w:rPr>
      <w:b/>
    </w:rPr>
  </w:style>
  <w:style w:type="character" w:customStyle="1" w:styleId="31">
    <w:name w:val="ЗАГОЛОВОК3 Знак"/>
    <w:basedOn w:val="22"/>
    <w:link w:val="30"/>
    <w:rsid w:val="00926A63"/>
    <w:rPr>
      <w:rFonts w:ascii="Times New Roman" w:eastAsia="Times New Roman" w:hAnsi="Times New Roman" w:cs="Times New Roman"/>
      <w:b/>
      <w:bCs w:val="0"/>
      <w:color w:val="000000" w:themeColor="text1"/>
      <w:sz w:val="28"/>
      <w:szCs w:val="28"/>
      <w:lang w:val="en-US" w:eastAsia="en-GB"/>
    </w:rPr>
  </w:style>
  <w:style w:type="character" w:styleId="PageNumber">
    <w:name w:val="page number"/>
    <w:basedOn w:val="DefaultParagraphFont"/>
    <w:uiPriority w:val="99"/>
    <w:semiHidden/>
    <w:unhideWhenUsed/>
    <w:rsid w:val="00EB3D67"/>
  </w:style>
  <w:style w:type="paragraph" w:customStyle="1" w:styleId="Main">
    <w:name w:val="АбзацMain"/>
    <w:basedOn w:val="Normal"/>
    <w:qFormat/>
    <w:rsid w:val="00483F9A"/>
    <w:pPr>
      <w:spacing w:line="276" w:lineRule="auto"/>
      <w:ind w:firstLine="709"/>
      <w:jc w:val="both"/>
    </w:pPr>
    <w:rPr>
      <w:sz w:val="28"/>
      <w:szCs w:val="28"/>
    </w:rPr>
  </w:style>
  <w:style w:type="numbering" w:customStyle="1" w:styleId="21">
    <w:name w:val="Маркированные Списки2"/>
    <w:uiPriority w:val="99"/>
    <w:rsid w:val="00A50643"/>
    <w:pPr>
      <w:numPr>
        <w:numId w:val="7"/>
      </w:numPr>
    </w:pPr>
  </w:style>
  <w:style w:type="paragraph" w:customStyle="1" w:styleId="a5">
    <w:name w:val="Обычный текст"/>
    <w:basedOn w:val="Normal"/>
    <w:link w:val="a6"/>
    <w:uiPriority w:val="99"/>
    <w:rsid w:val="00263CE6"/>
    <w:pPr>
      <w:spacing w:line="360" w:lineRule="auto"/>
      <w:ind w:firstLine="425"/>
      <w:jc w:val="both"/>
    </w:pPr>
    <w:rPr>
      <w:sz w:val="28"/>
      <w:szCs w:val="28"/>
      <w:lang w:val="ru-RU"/>
    </w:rPr>
  </w:style>
  <w:style w:type="character" w:customStyle="1" w:styleId="a6">
    <w:name w:val="Обычный текст Знак"/>
    <w:link w:val="a5"/>
    <w:uiPriority w:val="99"/>
    <w:rsid w:val="00263CE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de">
    <w:name w:val="code"/>
    <w:basedOn w:val="Main"/>
    <w:qFormat/>
    <w:rsid w:val="00584B9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0AF"/>
    <w:rPr>
      <w:rFonts w:ascii="Courier New" w:eastAsia="Times New Roman" w:hAnsi="Courier New" w:cs="Courier New"/>
      <w:sz w:val="20"/>
      <w:szCs w:val="20"/>
      <w:lang w:val="en-BY" w:eastAsia="en-GB"/>
    </w:rPr>
  </w:style>
  <w:style w:type="paragraph" w:customStyle="1" w:styleId="tableofcontext">
    <w:name w:val="table of context"/>
    <w:basedOn w:val="TOC1"/>
    <w:qFormat/>
    <w:rsid w:val="009A74F3"/>
    <w:pPr>
      <w:spacing w:line="276" w:lineRule="auto"/>
    </w:pPr>
    <w:rPr>
      <w:b/>
      <w:bCs/>
      <w:color w:val="000000" w:themeColor="text1"/>
    </w:rPr>
  </w:style>
  <w:style w:type="character" w:customStyle="1" w:styleId="citation">
    <w:name w:val="citation"/>
    <w:basedOn w:val="DefaultParagraphFont"/>
    <w:rsid w:val="00D128B7"/>
  </w:style>
  <w:style w:type="character" w:customStyle="1" w:styleId="ref-info">
    <w:name w:val="ref-info"/>
    <w:basedOn w:val="DefaultParagraphFont"/>
    <w:rsid w:val="00D128B7"/>
  </w:style>
  <w:style w:type="character" w:customStyle="1" w:styleId="nowrap">
    <w:name w:val="nowrap"/>
    <w:basedOn w:val="DefaultParagraphFont"/>
    <w:rsid w:val="00D128B7"/>
  </w:style>
  <w:style w:type="paragraph" w:customStyle="1" w:styleId="msonormal0">
    <w:name w:val="msonormal"/>
    <w:basedOn w:val="Normal"/>
    <w:rsid w:val="00CA6BDF"/>
    <w:pPr>
      <w:spacing w:before="100" w:beforeAutospacing="1" w:after="100" w:afterAutospacing="1"/>
    </w:pPr>
  </w:style>
  <w:style w:type="character" w:customStyle="1" w:styleId="markedcontent">
    <w:name w:val="markedcontent"/>
    <w:basedOn w:val="DefaultParagraphFont"/>
    <w:rsid w:val="00E92925"/>
  </w:style>
  <w:style w:type="numbering" w:customStyle="1" w:styleId="CurrentList1">
    <w:name w:val="Current List1"/>
    <w:uiPriority w:val="99"/>
    <w:rsid w:val="006C656D"/>
    <w:pPr>
      <w:numPr>
        <w:numId w:val="8"/>
      </w:numPr>
    </w:pPr>
  </w:style>
  <w:style w:type="numbering" w:customStyle="1" w:styleId="CurrentList2">
    <w:name w:val="Current List2"/>
    <w:uiPriority w:val="99"/>
    <w:rsid w:val="006C656D"/>
    <w:pPr>
      <w:numPr>
        <w:numId w:val="9"/>
      </w:numPr>
    </w:pPr>
  </w:style>
  <w:style w:type="numbering" w:customStyle="1" w:styleId="CurrentList3">
    <w:name w:val="Current List3"/>
    <w:uiPriority w:val="99"/>
    <w:rsid w:val="006C656D"/>
    <w:pPr>
      <w:numPr>
        <w:numId w:val="10"/>
      </w:numPr>
    </w:pPr>
  </w:style>
  <w:style w:type="paragraph" w:customStyle="1" w:styleId="a">
    <w:name w:val="Нумерация списка литературы"/>
    <w:basedOn w:val="Normal"/>
    <w:uiPriority w:val="99"/>
    <w:rsid w:val="00027FAF"/>
    <w:pPr>
      <w:numPr>
        <w:numId w:val="11"/>
      </w:numPr>
      <w:spacing w:line="360" w:lineRule="auto"/>
      <w:jc w:val="both"/>
    </w:pPr>
    <w:rPr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85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82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728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6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33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3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3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35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32125-865D-406E-8285-460AE0C2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1804</Words>
  <Characters>10286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Shvedau</cp:lastModifiedBy>
  <cp:revision>51</cp:revision>
  <cp:lastPrinted>2021-12-21T17:49:00Z</cp:lastPrinted>
  <dcterms:created xsi:type="dcterms:W3CDTF">2022-02-20T15:29:00Z</dcterms:created>
  <dcterms:modified xsi:type="dcterms:W3CDTF">2022-03-03T17:58:00Z</dcterms:modified>
  <cp:category/>
</cp:coreProperties>
</file>